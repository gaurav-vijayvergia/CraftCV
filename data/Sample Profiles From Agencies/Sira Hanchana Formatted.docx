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C6507" w14:textId="1DF07E76" w:rsidR="009C6EEE" w:rsidRPr="00046DFB" w:rsidRDefault="00893CF7" w:rsidP="00893CF7">
      <w:pPr>
        <w:rPr>
          <w:rFonts w:cs="Arial"/>
          <w:b/>
          <w:bCs/>
          <w:color w:val="auto"/>
          <w:sz w:val="24"/>
          <w:szCs w:val="24"/>
        </w:rPr>
      </w:pPr>
      <w:bookmarkStart w:id="0" w:name="_Hlk40103057"/>
      <w:r w:rsidRPr="00046DFB">
        <w:rPr>
          <w:rFonts w:cs="Arial"/>
          <w:b/>
          <w:bCs/>
          <w:color w:val="auto"/>
          <w:sz w:val="24"/>
          <w:szCs w:val="24"/>
        </w:rPr>
        <w:t>Sira Hanchana</w:t>
      </w:r>
    </w:p>
    <w:p w14:paraId="2E3047F7" w14:textId="5BC443A5" w:rsidR="00893CF7" w:rsidRDefault="00046DFB" w:rsidP="00893CF7">
      <w:pPr>
        <w:rPr>
          <w:sz w:val="16"/>
          <w:szCs w:val="16"/>
        </w:rPr>
      </w:pPr>
      <w:bookmarkStart w:id="1" w:name="_Hlk40103396"/>
      <w:bookmarkEnd w:id="0"/>
      <w:r w:rsidRPr="00046DFB">
        <w:rPr>
          <w:color w:val="auto"/>
          <w:sz w:val="20"/>
          <w:szCs w:val="20"/>
        </w:rPr>
        <w:t>portfolio</w:t>
      </w:r>
      <w:r>
        <w:rPr>
          <w:sz w:val="16"/>
          <w:szCs w:val="16"/>
        </w:rPr>
        <w:t xml:space="preserve">: </w:t>
      </w:r>
      <w:hyperlink r:id="rId11" w:history="1">
        <w:r w:rsidRPr="001A0CD0">
          <w:rPr>
            <w:rStyle w:val="Hyperlink"/>
            <w:sz w:val="16"/>
            <w:szCs w:val="16"/>
          </w:rPr>
          <w:t>https://drive.google.com/open?id=0B0sssVJ8HntCTmZENDBMOXNtYjA</w:t>
        </w:r>
      </w:hyperlink>
    </w:p>
    <w:bookmarkEnd w:id="1"/>
    <w:p w14:paraId="60CC0863" w14:textId="77777777" w:rsidR="00046DFB" w:rsidRPr="00046DFB" w:rsidRDefault="00046DFB" w:rsidP="00893CF7">
      <w:pPr>
        <w:rPr>
          <w:rFonts w:cs="Arial"/>
          <w:b/>
          <w:bCs/>
          <w:color w:val="auto"/>
          <w:sz w:val="20"/>
          <w:szCs w:val="20"/>
        </w:rPr>
      </w:pPr>
    </w:p>
    <w:p w14:paraId="092D1900" w14:textId="3B0C6979" w:rsidR="00893CF7" w:rsidRPr="00046DFB" w:rsidRDefault="00893CF7" w:rsidP="00893CF7">
      <w:pPr>
        <w:rPr>
          <w:rFonts w:cs="Arial"/>
          <w:b/>
          <w:bCs/>
          <w:color w:val="auto"/>
          <w:sz w:val="22"/>
          <w:szCs w:val="22"/>
        </w:rPr>
      </w:pPr>
      <w:r w:rsidRPr="00046DFB">
        <w:rPr>
          <w:rFonts w:cs="Arial"/>
          <w:b/>
          <w:bCs/>
          <w:color w:val="auto"/>
          <w:sz w:val="22"/>
          <w:szCs w:val="22"/>
        </w:rPr>
        <w:t>Profile</w:t>
      </w:r>
      <w:r w:rsidRPr="00046DFB">
        <w:rPr>
          <w:rFonts w:cs="Arial"/>
          <w:b/>
          <w:bCs/>
          <w:color w:val="auto"/>
          <w:sz w:val="22"/>
          <w:szCs w:val="22"/>
        </w:rPr>
        <w:t xml:space="preserve"> Summary: </w:t>
      </w:r>
    </w:p>
    <w:p w14:paraId="66372165" w14:textId="03E1315F" w:rsidR="00893CF7" w:rsidRPr="00046DFB" w:rsidRDefault="00893CF7" w:rsidP="00893CF7">
      <w:pPr>
        <w:rPr>
          <w:rFonts w:cs="Arial"/>
          <w:color w:val="auto"/>
          <w:sz w:val="20"/>
          <w:szCs w:val="20"/>
        </w:rPr>
      </w:pPr>
      <w:bookmarkStart w:id="2" w:name="_Hlk40103211"/>
      <w:r w:rsidRPr="00046DFB">
        <w:rPr>
          <w:rFonts w:cs="Arial"/>
          <w:color w:val="auto"/>
          <w:sz w:val="20"/>
          <w:szCs w:val="20"/>
        </w:rPr>
        <w:t xml:space="preserve">A motivated professional with expertise in digital management, </w:t>
      </w:r>
      <w:r w:rsidR="00902AA2" w:rsidRPr="00046DFB">
        <w:rPr>
          <w:rFonts w:cs="Arial"/>
          <w:color w:val="auto"/>
          <w:sz w:val="20"/>
          <w:szCs w:val="20"/>
        </w:rPr>
        <w:t>development,</w:t>
      </w:r>
      <w:r w:rsidRPr="00046DFB">
        <w:rPr>
          <w:rFonts w:cs="Arial"/>
          <w:color w:val="auto"/>
          <w:sz w:val="20"/>
          <w:szCs w:val="20"/>
        </w:rPr>
        <w:t xml:space="preserve"> and designs</w:t>
      </w:r>
      <w:bookmarkEnd w:id="2"/>
      <w:r w:rsidRPr="00046DFB">
        <w:rPr>
          <w:rFonts w:cs="Arial"/>
          <w:color w:val="auto"/>
          <w:sz w:val="20"/>
          <w:szCs w:val="20"/>
        </w:rPr>
        <w:t>, I am an experienced senior digital user experience manager seeking for a creative challenging opportunity includes digital marketing management, online information and strategy, and product management.</w:t>
      </w:r>
    </w:p>
    <w:p w14:paraId="5CC3D7E9" w14:textId="5BAFF923" w:rsidR="00893CF7" w:rsidRPr="00046DFB" w:rsidRDefault="00893CF7" w:rsidP="00893CF7">
      <w:pPr>
        <w:pStyle w:val="ListParagraph"/>
        <w:numPr>
          <w:ilvl w:val="0"/>
          <w:numId w:val="18"/>
        </w:numPr>
        <w:rPr>
          <w:rFonts w:cs="Arial"/>
          <w:color w:val="auto"/>
          <w:sz w:val="20"/>
          <w:szCs w:val="20"/>
        </w:rPr>
      </w:pPr>
      <w:r w:rsidRPr="00046DFB">
        <w:rPr>
          <w:rFonts w:cs="Arial"/>
          <w:color w:val="auto"/>
          <w:sz w:val="20"/>
          <w:szCs w:val="20"/>
        </w:rPr>
        <w:t xml:space="preserve">Deep understanding </w:t>
      </w:r>
      <w:r w:rsidR="00902AA2" w:rsidRPr="00046DFB">
        <w:rPr>
          <w:rFonts w:cs="Arial"/>
          <w:color w:val="auto"/>
          <w:sz w:val="20"/>
          <w:szCs w:val="20"/>
        </w:rPr>
        <w:t>technical</w:t>
      </w:r>
      <w:r w:rsidRPr="00046DFB">
        <w:rPr>
          <w:rFonts w:cs="Arial"/>
          <w:color w:val="auto"/>
          <w:sz w:val="20"/>
          <w:szCs w:val="20"/>
        </w:rPr>
        <w:t xml:space="preserve"> covers visual design and development both offline and online best practice for user experience, interface experience designs, and application. </w:t>
      </w:r>
    </w:p>
    <w:p w14:paraId="0A357790" w14:textId="2A8C007E" w:rsidR="00893CF7" w:rsidRPr="00046DFB" w:rsidRDefault="00893CF7" w:rsidP="00893CF7">
      <w:pPr>
        <w:pStyle w:val="ListParagraph"/>
        <w:numPr>
          <w:ilvl w:val="0"/>
          <w:numId w:val="18"/>
        </w:numPr>
        <w:rPr>
          <w:rFonts w:cs="Arial"/>
          <w:color w:val="auto"/>
          <w:sz w:val="20"/>
          <w:szCs w:val="20"/>
        </w:rPr>
      </w:pPr>
      <w:r w:rsidRPr="00046DFB">
        <w:rPr>
          <w:rFonts w:cs="Arial"/>
          <w:color w:val="auto"/>
          <w:sz w:val="20"/>
          <w:szCs w:val="20"/>
        </w:rPr>
        <w:t xml:space="preserve">Comprehensive knowledge of e-commerce trends, social media marketing, and SEO. </w:t>
      </w:r>
    </w:p>
    <w:p w14:paraId="5C3821AA" w14:textId="2F034CA8" w:rsidR="00893CF7" w:rsidRPr="00046DFB" w:rsidRDefault="00893CF7" w:rsidP="00893CF7">
      <w:pPr>
        <w:pStyle w:val="ListParagraph"/>
        <w:numPr>
          <w:ilvl w:val="0"/>
          <w:numId w:val="18"/>
        </w:numPr>
        <w:rPr>
          <w:rFonts w:cs="Arial"/>
          <w:color w:val="auto"/>
          <w:sz w:val="20"/>
          <w:szCs w:val="20"/>
        </w:rPr>
      </w:pPr>
      <w:r w:rsidRPr="00046DFB">
        <w:rPr>
          <w:rFonts w:cs="Arial"/>
          <w:color w:val="auto"/>
          <w:sz w:val="20"/>
          <w:szCs w:val="20"/>
        </w:rPr>
        <w:t xml:space="preserve">Have worked with various Foreign and Thai corporates and startups such as Attendee, President Rice Products, Medicare Clinic, IKEA, Catalyst Alliance, United Home, True Corp, Wotif Groups, Expedia, Central, Prudential Life Insurance, SCB ATM, and DirectAsia. </w:t>
      </w:r>
    </w:p>
    <w:p w14:paraId="13614C90" w14:textId="77777777" w:rsidR="00893CF7" w:rsidRPr="00046DFB" w:rsidRDefault="00893CF7" w:rsidP="00893CF7">
      <w:pPr>
        <w:pStyle w:val="ListParagraph"/>
        <w:numPr>
          <w:ilvl w:val="0"/>
          <w:numId w:val="18"/>
        </w:numPr>
        <w:rPr>
          <w:rFonts w:cs="Arial"/>
          <w:color w:val="auto"/>
          <w:sz w:val="20"/>
          <w:szCs w:val="20"/>
        </w:rPr>
      </w:pPr>
      <w:r w:rsidRPr="00046DFB">
        <w:rPr>
          <w:rFonts w:cs="Arial"/>
          <w:color w:val="auto"/>
          <w:sz w:val="20"/>
          <w:szCs w:val="20"/>
        </w:rPr>
        <w:t>Believing in managing a team to find and solve the right issues of products or services will lead to produce a strong growth in profits and create value in brand.</w:t>
      </w:r>
    </w:p>
    <w:p w14:paraId="412C8452" w14:textId="77777777" w:rsidR="00893CF7" w:rsidRPr="00046DFB" w:rsidRDefault="00893CF7" w:rsidP="00893CF7">
      <w:pPr>
        <w:rPr>
          <w:rFonts w:cs="Arial"/>
          <w:b/>
          <w:bCs/>
          <w:color w:val="auto"/>
          <w:sz w:val="22"/>
          <w:szCs w:val="22"/>
        </w:rPr>
      </w:pPr>
    </w:p>
    <w:p w14:paraId="7500C837" w14:textId="35A7E2E4" w:rsidR="00893CF7" w:rsidRPr="00046DFB" w:rsidRDefault="00893CF7" w:rsidP="00893CF7">
      <w:pPr>
        <w:rPr>
          <w:rFonts w:cs="Arial"/>
          <w:b/>
          <w:bCs/>
          <w:color w:val="auto"/>
          <w:sz w:val="22"/>
          <w:szCs w:val="22"/>
        </w:rPr>
      </w:pPr>
      <w:r w:rsidRPr="00046DFB">
        <w:rPr>
          <w:rFonts w:cs="Arial"/>
          <w:b/>
          <w:bCs/>
          <w:color w:val="auto"/>
          <w:sz w:val="22"/>
          <w:szCs w:val="22"/>
        </w:rPr>
        <w:t>Professional Experiences</w:t>
      </w:r>
      <w:r w:rsidRPr="00046DFB">
        <w:rPr>
          <w:rFonts w:cs="Arial"/>
          <w:b/>
          <w:bCs/>
          <w:color w:val="auto"/>
          <w:sz w:val="22"/>
          <w:szCs w:val="22"/>
        </w:rPr>
        <w:t>:</w:t>
      </w:r>
    </w:p>
    <w:p w14:paraId="04B80D4A" w14:textId="2A753D9B" w:rsidR="00893CF7" w:rsidRPr="00046DFB" w:rsidRDefault="00893CF7" w:rsidP="00893CF7">
      <w:pPr>
        <w:rPr>
          <w:rFonts w:cs="Arial"/>
          <w:b/>
          <w:bCs/>
          <w:color w:val="auto"/>
          <w:sz w:val="20"/>
          <w:szCs w:val="20"/>
        </w:rPr>
      </w:pPr>
      <w:bookmarkStart w:id="3" w:name="_Hlk40103263"/>
      <w:r w:rsidRPr="00046DFB">
        <w:rPr>
          <w:rFonts w:cs="Arial"/>
          <w:b/>
          <w:bCs/>
          <w:color w:val="auto"/>
          <w:sz w:val="20"/>
          <w:szCs w:val="20"/>
        </w:rPr>
        <w:t>Lead UX/UI Designer</w:t>
      </w:r>
      <w:bookmarkEnd w:id="3"/>
      <w:r w:rsidRPr="00046DFB">
        <w:rPr>
          <w:rFonts w:cs="Arial"/>
          <w:b/>
          <w:bCs/>
          <w:color w:val="auto"/>
          <w:sz w:val="20"/>
          <w:szCs w:val="20"/>
        </w:rPr>
        <w:t>, Chubb Life Insurance, Nov 2019 - Apr 2020</w:t>
      </w:r>
    </w:p>
    <w:p w14:paraId="6EC91F8C" w14:textId="3E6F92D2" w:rsidR="00893CF7" w:rsidRPr="00046DFB" w:rsidRDefault="00893CF7" w:rsidP="00893CF7">
      <w:pPr>
        <w:rPr>
          <w:rFonts w:cs="Arial"/>
          <w:b/>
          <w:bCs/>
          <w:color w:val="auto"/>
          <w:sz w:val="20"/>
          <w:szCs w:val="20"/>
        </w:rPr>
      </w:pPr>
      <w:r w:rsidRPr="00046DFB">
        <w:rPr>
          <w:rFonts w:cs="Arial"/>
          <w:b/>
          <w:bCs/>
          <w:color w:val="auto"/>
          <w:sz w:val="20"/>
          <w:szCs w:val="20"/>
        </w:rPr>
        <w:t>Successful achievements:</w:t>
      </w:r>
    </w:p>
    <w:p w14:paraId="6678BD62" w14:textId="0DA9E6EB" w:rsidR="00893CF7" w:rsidRPr="00046DFB" w:rsidRDefault="00893CF7" w:rsidP="00893CF7">
      <w:pPr>
        <w:pStyle w:val="ListParagraph"/>
        <w:numPr>
          <w:ilvl w:val="0"/>
          <w:numId w:val="19"/>
        </w:numPr>
        <w:rPr>
          <w:rFonts w:cs="Arial"/>
          <w:color w:val="auto"/>
          <w:sz w:val="20"/>
          <w:szCs w:val="20"/>
        </w:rPr>
      </w:pPr>
      <w:bookmarkStart w:id="4" w:name="_Hlk40103268"/>
      <w:r w:rsidRPr="00046DFB">
        <w:rPr>
          <w:rFonts w:cs="Arial"/>
          <w:color w:val="auto"/>
          <w:sz w:val="20"/>
          <w:szCs w:val="20"/>
        </w:rPr>
        <w:t xml:space="preserve">Create a design system project for cross design interface for all IT applications at Chubb Life </w:t>
      </w:r>
    </w:p>
    <w:bookmarkEnd w:id="4"/>
    <w:p w14:paraId="3DFFC50F" w14:textId="440CD993" w:rsidR="00893CF7" w:rsidRPr="00046DFB" w:rsidRDefault="00893CF7" w:rsidP="00893CF7">
      <w:pPr>
        <w:pStyle w:val="ListParagraph"/>
        <w:numPr>
          <w:ilvl w:val="0"/>
          <w:numId w:val="19"/>
        </w:numPr>
        <w:rPr>
          <w:rFonts w:cs="Arial"/>
          <w:color w:val="auto"/>
          <w:sz w:val="20"/>
          <w:szCs w:val="20"/>
        </w:rPr>
      </w:pPr>
      <w:r w:rsidRPr="00046DFB">
        <w:rPr>
          <w:rFonts w:cs="Arial"/>
          <w:color w:val="auto"/>
          <w:sz w:val="20"/>
          <w:szCs w:val="20"/>
        </w:rPr>
        <w:t xml:space="preserve">Manage the look and feel for all digital applications to align with CI and redesign experience of Chubb E-Smart projects and E-Application. </w:t>
      </w:r>
    </w:p>
    <w:p w14:paraId="59605B61" w14:textId="0484EB7C" w:rsidR="00893CF7" w:rsidRPr="00046DFB" w:rsidRDefault="00893CF7" w:rsidP="00893CF7">
      <w:pPr>
        <w:pStyle w:val="ListParagraph"/>
        <w:numPr>
          <w:ilvl w:val="0"/>
          <w:numId w:val="19"/>
        </w:numPr>
        <w:rPr>
          <w:rFonts w:cs="Arial"/>
          <w:color w:val="auto"/>
          <w:sz w:val="20"/>
          <w:szCs w:val="20"/>
        </w:rPr>
      </w:pPr>
      <w:r w:rsidRPr="00046DFB">
        <w:rPr>
          <w:rFonts w:cs="Arial"/>
          <w:color w:val="auto"/>
          <w:sz w:val="20"/>
          <w:szCs w:val="20"/>
        </w:rPr>
        <w:t>Collaborate the customer journey and design thinking methodology in various projects.</w:t>
      </w:r>
    </w:p>
    <w:p w14:paraId="7A4A98FC" w14:textId="70797478" w:rsidR="00893CF7" w:rsidRPr="00046DFB" w:rsidRDefault="00893CF7" w:rsidP="00893CF7">
      <w:pPr>
        <w:rPr>
          <w:rFonts w:cs="Arial"/>
          <w:color w:val="auto"/>
          <w:sz w:val="20"/>
          <w:szCs w:val="20"/>
        </w:rPr>
      </w:pPr>
    </w:p>
    <w:p w14:paraId="7E76184D" w14:textId="56061106" w:rsidR="00893CF7" w:rsidRPr="00046DFB" w:rsidRDefault="00893CF7" w:rsidP="00893CF7">
      <w:pPr>
        <w:rPr>
          <w:rFonts w:cs="Arial"/>
          <w:b/>
          <w:bCs/>
          <w:color w:val="auto"/>
          <w:sz w:val="20"/>
          <w:szCs w:val="20"/>
        </w:rPr>
      </w:pPr>
      <w:r w:rsidRPr="00046DFB">
        <w:rPr>
          <w:rFonts w:cs="Arial"/>
          <w:b/>
          <w:bCs/>
          <w:color w:val="auto"/>
          <w:sz w:val="20"/>
          <w:szCs w:val="20"/>
        </w:rPr>
        <w:t>Sr. Manager, UX, Singha Estate, Mar 2019 - Nov 2019</w:t>
      </w:r>
    </w:p>
    <w:p w14:paraId="41C7E813" w14:textId="082317F3" w:rsidR="00893CF7" w:rsidRPr="00046DFB" w:rsidRDefault="00893CF7" w:rsidP="00893CF7">
      <w:pPr>
        <w:rPr>
          <w:rFonts w:cs="Arial"/>
          <w:b/>
          <w:bCs/>
          <w:color w:val="auto"/>
          <w:sz w:val="20"/>
          <w:szCs w:val="20"/>
        </w:rPr>
      </w:pPr>
      <w:r w:rsidRPr="00046DFB">
        <w:rPr>
          <w:rFonts w:cs="Arial"/>
          <w:b/>
          <w:bCs/>
          <w:color w:val="auto"/>
          <w:sz w:val="20"/>
          <w:szCs w:val="20"/>
        </w:rPr>
        <w:t>Successful achievements:</w:t>
      </w:r>
    </w:p>
    <w:p w14:paraId="455A6C04" w14:textId="7215E68C" w:rsidR="00893CF7" w:rsidRPr="00046DFB" w:rsidRDefault="00893CF7" w:rsidP="00893CF7">
      <w:pPr>
        <w:pStyle w:val="ListParagraph"/>
        <w:numPr>
          <w:ilvl w:val="0"/>
          <w:numId w:val="24"/>
        </w:numPr>
        <w:rPr>
          <w:rFonts w:cs="Arial"/>
          <w:color w:val="auto"/>
          <w:sz w:val="20"/>
          <w:szCs w:val="20"/>
        </w:rPr>
      </w:pPr>
      <w:r w:rsidRPr="00046DFB">
        <w:rPr>
          <w:rFonts w:cs="Arial"/>
          <w:color w:val="auto"/>
          <w:sz w:val="20"/>
          <w:szCs w:val="20"/>
        </w:rPr>
        <w:t>Manage the user experience look and feel of S-Life and Crossroads mobile application aligning with corporate identity. Develop workflow and integrate digital solution to traditional method and system innovatively.</w:t>
      </w:r>
    </w:p>
    <w:p w14:paraId="4D3A88B0" w14:textId="5E570653" w:rsidR="00893CF7" w:rsidRPr="00046DFB" w:rsidRDefault="00893CF7" w:rsidP="00893CF7">
      <w:pPr>
        <w:pStyle w:val="ListParagraph"/>
        <w:numPr>
          <w:ilvl w:val="0"/>
          <w:numId w:val="24"/>
        </w:numPr>
        <w:rPr>
          <w:rFonts w:cs="Arial"/>
          <w:color w:val="auto"/>
          <w:sz w:val="20"/>
          <w:szCs w:val="20"/>
        </w:rPr>
      </w:pPr>
      <w:r w:rsidRPr="00046DFB">
        <w:rPr>
          <w:rFonts w:cs="Arial"/>
          <w:color w:val="auto"/>
          <w:sz w:val="20"/>
          <w:szCs w:val="20"/>
        </w:rPr>
        <w:t>Supervise vendors and agency to design and develop aligning with CI and UX of Singha Estate corporate. Chase the output by promised timeline and follow up the weekly sprint.</w:t>
      </w:r>
    </w:p>
    <w:p w14:paraId="4B9A8747" w14:textId="1DA75E86" w:rsidR="00893CF7" w:rsidRPr="00046DFB" w:rsidRDefault="00893CF7" w:rsidP="00893CF7">
      <w:pPr>
        <w:pStyle w:val="ListParagraph"/>
        <w:numPr>
          <w:ilvl w:val="0"/>
          <w:numId w:val="24"/>
        </w:numPr>
        <w:rPr>
          <w:rFonts w:cs="Arial"/>
          <w:color w:val="auto"/>
          <w:sz w:val="20"/>
          <w:szCs w:val="20"/>
        </w:rPr>
      </w:pPr>
      <w:r w:rsidRPr="00046DFB">
        <w:rPr>
          <w:rFonts w:cs="Arial"/>
          <w:color w:val="auto"/>
          <w:sz w:val="20"/>
          <w:szCs w:val="20"/>
        </w:rPr>
        <w:t>Brainstorm and requirement gather with other business departments inside Singha Estate as well as Bunrawd’s IT team to build the application aligning with stakeholder’s requirements and customer’s perspective.</w:t>
      </w:r>
    </w:p>
    <w:p w14:paraId="38E20E27" w14:textId="6C1C7CDA" w:rsidR="00893CF7" w:rsidRPr="00046DFB" w:rsidRDefault="00893CF7" w:rsidP="00893CF7">
      <w:pPr>
        <w:rPr>
          <w:rFonts w:cs="Arial"/>
          <w:color w:val="auto"/>
          <w:sz w:val="20"/>
          <w:szCs w:val="20"/>
        </w:rPr>
      </w:pPr>
    </w:p>
    <w:p w14:paraId="1BEE9742" w14:textId="1A4DE8A2" w:rsidR="00893CF7" w:rsidRPr="00046DFB" w:rsidRDefault="00893CF7" w:rsidP="00893CF7">
      <w:pPr>
        <w:rPr>
          <w:rFonts w:cs="Arial"/>
          <w:b/>
          <w:bCs/>
          <w:color w:val="auto"/>
          <w:sz w:val="20"/>
          <w:szCs w:val="20"/>
        </w:rPr>
      </w:pPr>
      <w:r w:rsidRPr="00046DFB">
        <w:rPr>
          <w:rFonts w:cs="Arial"/>
          <w:b/>
          <w:bCs/>
          <w:color w:val="auto"/>
          <w:sz w:val="20"/>
          <w:szCs w:val="20"/>
        </w:rPr>
        <w:t>Manager, UX, DirectAsia Insurance Thailand, March 2018 - May 2019</w:t>
      </w:r>
    </w:p>
    <w:p w14:paraId="39E245DA" w14:textId="3FBA57C6" w:rsidR="00893CF7" w:rsidRPr="00046DFB" w:rsidRDefault="00893CF7" w:rsidP="00893CF7">
      <w:pPr>
        <w:rPr>
          <w:rFonts w:cs="Arial"/>
          <w:b/>
          <w:bCs/>
          <w:color w:val="auto"/>
          <w:sz w:val="20"/>
          <w:szCs w:val="20"/>
        </w:rPr>
      </w:pPr>
      <w:r w:rsidRPr="00046DFB">
        <w:rPr>
          <w:rFonts w:cs="Arial"/>
          <w:b/>
          <w:bCs/>
          <w:color w:val="auto"/>
          <w:sz w:val="20"/>
          <w:szCs w:val="20"/>
        </w:rPr>
        <w:t>Successful achievements:</w:t>
      </w:r>
    </w:p>
    <w:p w14:paraId="6AC60BC9" w14:textId="3603E020" w:rsidR="00893CF7" w:rsidRPr="00046DFB" w:rsidRDefault="00893CF7" w:rsidP="00893CF7">
      <w:pPr>
        <w:pStyle w:val="ListParagraph"/>
        <w:numPr>
          <w:ilvl w:val="0"/>
          <w:numId w:val="23"/>
        </w:numPr>
        <w:rPr>
          <w:rFonts w:cs="Arial"/>
          <w:color w:val="auto"/>
          <w:sz w:val="20"/>
          <w:szCs w:val="20"/>
        </w:rPr>
      </w:pPr>
      <w:r w:rsidRPr="00046DFB">
        <w:rPr>
          <w:rFonts w:cs="Arial"/>
          <w:color w:val="auto"/>
          <w:sz w:val="20"/>
          <w:szCs w:val="20"/>
        </w:rPr>
        <w:t xml:space="preserve">Responsible for the improvement of user experience since the beginning of the online funnels ( search, landing pages, portal journey) to the sales funnel in the call center room. Work closely with Customer Champion team, Product &amp; Pricing under Marketing </w:t>
      </w:r>
      <w:r w:rsidRPr="00046DFB">
        <w:rPr>
          <w:rFonts w:cs="Arial"/>
          <w:color w:val="auto"/>
          <w:sz w:val="20"/>
          <w:szCs w:val="20"/>
        </w:rPr>
        <w:lastRenderedPageBreak/>
        <w:t>department. Communicate and commuted from Thailand and Singapore from time to time in order to setup projects and trained web development in CMS.</w:t>
      </w:r>
    </w:p>
    <w:p w14:paraId="4DB9EF49" w14:textId="27264D79" w:rsidR="00893CF7" w:rsidRPr="00046DFB" w:rsidRDefault="00893CF7" w:rsidP="00893CF7">
      <w:pPr>
        <w:pStyle w:val="ListParagraph"/>
        <w:numPr>
          <w:ilvl w:val="0"/>
          <w:numId w:val="23"/>
        </w:numPr>
        <w:rPr>
          <w:rFonts w:cs="Arial"/>
          <w:color w:val="auto"/>
          <w:sz w:val="20"/>
          <w:szCs w:val="20"/>
        </w:rPr>
      </w:pPr>
      <w:r w:rsidRPr="00046DFB">
        <w:rPr>
          <w:rFonts w:cs="Arial"/>
          <w:color w:val="auto"/>
          <w:sz w:val="20"/>
          <w:szCs w:val="20"/>
        </w:rPr>
        <w:t>Design tool that used in UX projects and tasks included InvisionApp, SessionCam, Optimizely. Brainstorming idea and create design loop feedback internal and launch A/B testing with real customers. Track customer behavior in Google Analytics and various tools.</w:t>
      </w:r>
    </w:p>
    <w:p w14:paraId="0376D4BB" w14:textId="153802E4" w:rsidR="00893CF7" w:rsidRPr="00046DFB" w:rsidRDefault="00893CF7" w:rsidP="00893CF7">
      <w:pPr>
        <w:pStyle w:val="ListParagraph"/>
        <w:numPr>
          <w:ilvl w:val="0"/>
          <w:numId w:val="23"/>
        </w:numPr>
        <w:rPr>
          <w:rFonts w:cs="Arial"/>
          <w:color w:val="auto"/>
          <w:sz w:val="20"/>
          <w:szCs w:val="20"/>
        </w:rPr>
      </w:pPr>
      <w:r w:rsidRPr="00046DFB">
        <w:rPr>
          <w:rFonts w:cs="Arial"/>
          <w:color w:val="auto"/>
          <w:sz w:val="20"/>
          <w:szCs w:val="20"/>
        </w:rPr>
        <w:t>Manage/Work on timeline and grooming the requirements for machine projects.</w:t>
      </w:r>
    </w:p>
    <w:p w14:paraId="20D3A4E5" w14:textId="3317282C" w:rsidR="00893CF7" w:rsidRPr="00046DFB" w:rsidRDefault="00893CF7" w:rsidP="00893CF7">
      <w:pPr>
        <w:rPr>
          <w:rFonts w:cs="Arial"/>
          <w:color w:val="auto"/>
          <w:sz w:val="20"/>
          <w:szCs w:val="20"/>
        </w:rPr>
      </w:pPr>
    </w:p>
    <w:p w14:paraId="1A6CDDBA" w14:textId="22DCB55B" w:rsidR="00893CF7" w:rsidRPr="00046DFB" w:rsidRDefault="00893CF7" w:rsidP="00893CF7">
      <w:pPr>
        <w:rPr>
          <w:rFonts w:cs="Arial"/>
          <w:b/>
          <w:bCs/>
          <w:color w:val="auto"/>
          <w:sz w:val="20"/>
          <w:szCs w:val="20"/>
        </w:rPr>
      </w:pPr>
      <w:r w:rsidRPr="00046DFB">
        <w:rPr>
          <w:rFonts w:cs="Arial"/>
          <w:b/>
          <w:bCs/>
          <w:color w:val="auto"/>
          <w:sz w:val="20"/>
          <w:szCs w:val="20"/>
        </w:rPr>
        <w:t>BUSINESS ANALYST, MANAGER, PRUDENTIAL THAILAND. JAN 2017 - Dec 2017</w:t>
      </w:r>
    </w:p>
    <w:p w14:paraId="08262028" w14:textId="36FDC78B" w:rsidR="00893CF7" w:rsidRPr="00046DFB" w:rsidRDefault="00893CF7" w:rsidP="00893CF7">
      <w:pPr>
        <w:rPr>
          <w:rFonts w:cs="Arial"/>
          <w:b/>
          <w:bCs/>
          <w:color w:val="auto"/>
          <w:sz w:val="20"/>
          <w:szCs w:val="20"/>
        </w:rPr>
      </w:pPr>
      <w:r w:rsidRPr="00046DFB">
        <w:rPr>
          <w:rFonts w:cs="Arial"/>
          <w:b/>
          <w:bCs/>
          <w:color w:val="auto"/>
          <w:sz w:val="20"/>
          <w:szCs w:val="20"/>
        </w:rPr>
        <w:t>Successful achievements:</w:t>
      </w:r>
    </w:p>
    <w:p w14:paraId="40DCE64E" w14:textId="07BAC799" w:rsidR="00893CF7" w:rsidRPr="00046DFB" w:rsidRDefault="00893CF7" w:rsidP="00893CF7">
      <w:pPr>
        <w:pStyle w:val="ListParagraph"/>
        <w:numPr>
          <w:ilvl w:val="0"/>
          <w:numId w:val="22"/>
        </w:numPr>
        <w:rPr>
          <w:rFonts w:cs="Arial"/>
          <w:color w:val="auto"/>
          <w:sz w:val="20"/>
          <w:szCs w:val="20"/>
        </w:rPr>
      </w:pPr>
      <w:r w:rsidRPr="00046DFB">
        <w:rPr>
          <w:rFonts w:cs="Arial"/>
          <w:color w:val="auto"/>
          <w:sz w:val="20"/>
          <w:szCs w:val="20"/>
        </w:rPr>
        <w:t>Responsible for requirement gathering, evaluating, and designing for the PRUPolicy project</w:t>
      </w:r>
    </w:p>
    <w:p w14:paraId="2387E371" w14:textId="2DFE3684" w:rsidR="00893CF7" w:rsidRPr="00046DFB" w:rsidRDefault="00893CF7" w:rsidP="00893CF7">
      <w:pPr>
        <w:pStyle w:val="ListParagraph"/>
        <w:numPr>
          <w:ilvl w:val="0"/>
          <w:numId w:val="22"/>
        </w:numPr>
        <w:rPr>
          <w:rFonts w:cs="Arial"/>
          <w:color w:val="auto"/>
          <w:sz w:val="20"/>
          <w:szCs w:val="20"/>
        </w:rPr>
      </w:pPr>
      <w:r w:rsidRPr="00046DFB">
        <w:rPr>
          <w:rFonts w:cs="Arial"/>
          <w:color w:val="auto"/>
          <w:sz w:val="20"/>
          <w:szCs w:val="20"/>
        </w:rPr>
        <w:t>Research &amp; develop prototype ideas to test.</w:t>
      </w:r>
    </w:p>
    <w:p w14:paraId="0C7E1ED4" w14:textId="1557F0DE" w:rsidR="00893CF7" w:rsidRPr="00046DFB" w:rsidRDefault="00893CF7" w:rsidP="00893CF7">
      <w:pPr>
        <w:pStyle w:val="ListParagraph"/>
        <w:numPr>
          <w:ilvl w:val="0"/>
          <w:numId w:val="22"/>
        </w:numPr>
        <w:rPr>
          <w:rFonts w:cs="Arial"/>
          <w:color w:val="auto"/>
          <w:sz w:val="20"/>
          <w:szCs w:val="20"/>
        </w:rPr>
      </w:pPr>
      <w:r w:rsidRPr="00046DFB">
        <w:rPr>
          <w:rFonts w:cs="Arial"/>
          <w:color w:val="auto"/>
          <w:sz w:val="20"/>
          <w:szCs w:val="20"/>
        </w:rPr>
        <w:t>Handle user experiences and testing for various IT projects.</w:t>
      </w:r>
    </w:p>
    <w:p w14:paraId="69C039F4" w14:textId="5E571938" w:rsidR="00893CF7" w:rsidRPr="00046DFB" w:rsidRDefault="00893CF7" w:rsidP="00893CF7">
      <w:pPr>
        <w:pStyle w:val="ListParagraph"/>
        <w:numPr>
          <w:ilvl w:val="0"/>
          <w:numId w:val="22"/>
        </w:numPr>
        <w:rPr>
          <w:rFonts w:cs="Arial"/>
          <w:color w:val="auto"/>
          <w:sz w:val="20"/>
          <w:szCs w:val="20"/>
        </w:rPr>
      </w:pPr>
      <w:r w:rsidRPr="00046DFB">
        <w:rPr>
          <w:rFonts w:cs="Arial"/>
          <w:color w:val="auto"/>
          <w:sz w:val="20"/>
          <w:szCs w:val="20"/>
        </w:rPr>
        <w:t>Manage timeline and grooming the requirements for various IT projects.</w:t>
      </w:r>
    </w:p>
    <w:p w14:paraId="4E6F6444" w14:textId="2F881230" w:rsidR="00893CF7" w:rsidRPr="00046DFB" w:rsidRDefault="00893CF7" w:rsidP="00893CF7">
      <w:pPr>
        <w:rPr>
          <w:rFonts w:cs="Arial"/>
          <w:color w:val="auto"/>
          <w:sz w:val="20"/>
          <w:szCs w:val="20"/>
        </w:rPr>
      </w:pPr>
    </w:p>
    <w:p w14:paraId="122E7B0E" w14:textId="3E7C318D" w:rsidR="00893CF7" w:rsidRPr="00046DFB" w:rsidRDefault="00893CF7" w:rsidP="00893CF7">
      <w:pPr>
        <w:rPr>
          <w:rFonts w:cs="Arial"/>
          <w:b/>
          <w:bCs/>
          <w:color w:val="auto"/>
          <w:sz w:val="20"/>
          <w:szCs w:val="20"/>
        </w:rPr>
      </w:pPr>
      <w:r w:rsidRPr="00046DFB">
        <w:rPr>
          <w:rFonts w:cs="Arial"/>
          <w:b/>
          <w:bCs/>
          <w:color w:val="auto"/>
          <w:sz w:val="20"/>
          <w:szCs w:val="20"/>
        </w:rPr>
        <w:t>PRODUCT/PROJECT MANAGER, CENTRAL FOOD RETAIL., OCT 2015 - Dec 2016</w:t>
      </w:r>
    </w:p>
    <w:p w14:paraId="3D85B721" w14:textId="7CF87E6F" w:rsidR="00893CF7" w:rsidRPr="00046DFB" w:rsidRDefault="00893CF7" w:rsidP="00893CF7">
      <w:pPr>
        <w:rPr>
          <w:rFonts w:cs="Arial"/>
          <w:b/>
          <w:bCs/>
          <w:color w:val="auto"/>
          <w:sz w:val="20"/>
          <w:szCs w:val="20"/>
        </w:rPr>
      </w:pPr>
      <w:r w:rsidRPr="00046DFB">
        <w:rPr>
          <w:rFonts w:cs="Arial"/>
          <w:b/>
          <w:bCs/>
          <w:color w:val="auto"/>
          <w:sz w:val="20"/>
          <w:szCs w:val="20"/>
        </w:rPr>
        <w:t>Successful achievements:</w:t>
      </w:r>
    </w:p>
    <w:p w14:paraId="64175CE9" w14:textId="77D006D0" w:rsidR="00893CF7" w:rsidRPr="00046DFB" w:rsidRDefault="00893CF7" w:rsidP="00893CF7">
      <w:pPr>
        <w:pStyle w:val="ListParagraph"/>
        <w:numPr>
          <w:ilvl w:val="0"/>
          <w:numId w:val="21"/>
        </w:numPr>
        <w:rPr>
          <w:rFonts w:cs="Arial"/>
          <w:color w:val="auto"/>
          <w:sz w:val="20"/>
          <w:szCs w:val="20"/>
        </w:rPr>
      </w:pPr>
      <w:r w:rsidRPr="00046DFB">
        <w:rPr>
          <w:rFonts w:cs="Arial"/>
          <w:color w:val="auto"/>
          <w:sz w:val="20"/>
          <w:szCs w:val="20"/>
        </w:rPr>
        <w:t>Manage top main digital projects of Tops Online, FamilyMart, Segafredo.</w:t>
      </w:r>
    </w:p>
    <w:p w14:paraId="02A25D24" w14:textId="06483E0E" w:rsidR="00893CF7" w:rsidRPr="00046DFB" w:rsidRDefault="00893CF7" w:rsidP="00893CF7">
      <w:pPr>
        <w:pStyle w:val="ListParagraph"/>
        <w:numPr>
          <w:ilvl w:val="0"/>
          <w:numId w:val="21"/>
        </w:numPr>
        <w:rPr>
          <w:rFonts w:cs="Arial"/>
          <w:color w:val="auto"/>
          <w:sz w:val="20"/>
          <w:szCs w:val="20"/>
        </w:rPr>
      </w:pPr>
      <w:r w:rsidRPr="00046DFB">
        <w:rPr>
          <w:rFonts w:cs="Arial"/>
          <w:color w:val="auto"/>
          <w:sz w:val="20"/>
          <w:szCs w:val="20"/>
        </w:rPr>
        <w:t>Create the project and business flow with customer experience cycle .</w:t>
      </w:r>
    </w:p>
    <w:p w14:paraId="04A26072" w14:textId="71B1902F" w:rsidR="00893CF7" w:rsidRPr="00046DFB" w:rsidRDefault="00893CF7" w:rsidP="00893CF7">
      <w:pPr>
        <w:pStyle w:val="ListParagraph"/>
        <w:numPr>
          <w:ilvl w:val="0"/>
          <w:numId w:val="21"/>
        </w:numPr>
        <w:rPr>
          <w:rFonts w:cs="Arial"/>
          <w:color w:val="auto"/>
          <w:sz w:val="20"/>
          <w:szCs w:val="20"/>
        </w:rPr>
      </w:pPr>
      <w:r w:rsidRPr="00046DFB">
        <w:rPr>
          <w:rFonts w:cs="Arial"/>
          <w:color w:val="auto"/>
          <w:sz w:val="20"/>
          <w:szCs w:val="20"/>
        </w:rPr>
        <w:t xml:space="preserve">Generate digital strategies and solutions for UX, UI, SEO, SEM and other digital and social media channels. </w:t>
      </w:r>
    </w:p>
    <w:p w14:paraId="3AA73F34" w14:textId="77777777" w:rsidR="00893CF7" w:rsidRPr="00046DFB" w:rsidRDefault="00893CF7" w:rsidP="00893CF7">
      <w:pPr>
        <w:pStyle w:val="ListParagraph"/>
        <w:numPr>
          <w:ilvl w:val="0"/>
          <w:numId w:val="21"/>
        </w:numPr>
        <w:rPr>
          <w:rFonts w:cs="Arial"/>
          <w:color w:val="auto"/>
          <w:sz w:val="20"/>
          <w:szCs w:val="20"/>
        </w:rPr>
      </w:pPr>
      <w:r w:rsidRPr="00046DFB">
        <w:rPr>
          <w:rFonts w:cs="Arial"/>
          <w:color w:val="auto"/>
          <w:sz w:val="20"/>
          <w:szCs w:val="20"/>
        </w:rPr>
        <w:t>Deal, manage, and overview the integration of multiple internal and external vendors including payment gateways (2C2P/Omise) for digital business solutions.</w:t>
      </w:r>
    </w:p>
    <w:p w14:paraId="1C8161C6" w14:textId="7F5B9441" w:rsidR="00893CF7" w:rsidRPr="00046DFB" w:rsidRDefault="00893CF7" w:rsidP="00893CF7">
      <w:pPr>
        <w:pStyle w:val="ListParagraph"/>
        <w:numPr>
          <w:ilvl w:val="0"/>
          <w:numId w:val="21"/>
        </w:numPr>
        <w:rPr>
          <w:rFonts w:cs="Arial"/>
          <w:color w:val="auto"/>
          <w:sz w:val="20"/>
          <w:szCs w:val="20"/>
        </w:rPr>
      </w:pPr>
      <w:r w:rsidRPr="00046DFB">
        <w:rPr>
          <w:rFonts w:cs="Arial"/>
          <w:color w:val="auto"/>
          <w:sz w:val="20"/>
          <w:szCs w:val="20"/>
        </w:rPr>
        <w:t>Constantly look out for an improvement UX opportunity and maintain the objective of each project to over success the KPI and customer satisfaction.</w:t>
      </w:r>
    </w:p>
    <w:p w14:paraId="775390F3" w14:textId="20AC922B" w:rsidR="00893CF7" w:rsidRPr="00046DFB" w:rsidRDefault="00893CF7" w:rsidP="00893CF7">
      <w:pPr>
        <w:rPr>
          <w:rFonts w:cs="Arial"/>
          <w:color w:val="auto"/>
          <w:sz w:val="20"/>
          <w:szCs w:val="20"/>
        </w:rPr>
      </w:pPr>
    </w:p>
    <w:p w14:paraId="17703F22" w14:textId="6010CD40" w:rsidR="00893CF7" w:rsidRPr="00046DFB" w:rsidRDefault="00893CF7" w:rsidP="00893CF7">
      <w:pPr>
        <w:rPr>
          <w:rFonts w:cs="Arial"/>
          <w:b/>
          <w:bCs/>
          <w:color w:val="auto"/>
          <w:sz w:val="20"/>
          <w:szCs w:val="20"/>
        </w:rPr>
      </w:pPr>
      <w:r w:rsidRPr="00046DFB">
        <w:rPr>
          <w:rFonts w:cs="Arial"/>
          <w:b/>
          <w:bCs/>
          <w:color w:val="auto"/>
          <w:sz w:val="20"/>
          <w:szCs w:val="20"/>
        </w:rPr>
        <w:t>SENIOR UX / UI DESIGNER, EXPEDIA, THAILAND - HOTEL.COM &amp; WOTIF MAY 2014 - AUGUST 2015</w:t>
      </w:r>
    </w:p>
    <w:p w14:paraId="7F9F07C2" w14:textId="17DEF3D9" w:rsidR="00893CF7" w:rsidRPr="00046DFB" w:rsidRDefault="00893CF7" w:rsidP="00893CF7">
      <w:pPr>
        <w:rPr>
          <w:rFonts w:cs="Arial"/>
          <w:b/>
          <w:bCs/>
          <w:color w:val="auto"/>
          <w:sz w:val="20"/>
          <w:szCs w:val="20"/>
        </w:rPr>
      </w:pPr>
      <w:r w:rsidRPr="00046DFB">
        <w:rPr>
          <w:rFonts w:cs="Arial"/>
          <w:b/>
          <w:bCs/>
          <w:color w:val="auto"/>
          <w:sz w:val="20"/>
          <w:szCs w:val="20"/>
        </w:rPr>
        <w:t>Successful achievements:</w:t>
      </w:r>
    </w:p>
    <w:p w14:paraId="2EA2FF4D" w14:textId="77777777" w:rsidR="00893CF7" w:rsidRPr="00046DFB" w:rsidRDefault="00893CF7" w:rsidP="00893CF7">
      <w:pPr>
        <w:pStyle w:val="ListParagraph"/>
        <w:numPr>
          <w:ilvl w:val="0"/>
          <w:numId w:val="20"/>
        </w:numPr>
        <w:rPr>
          <w:rFonts w:cs="Arial"/>
          <w:color w:val="auto"/>
          <w:sz w:val="20"/>
          <w:szCs w:val="20"/>
        </w:rPr>
      </w:pPr>
      <w:r w:rsidRPr="00046DFB">
        <w:rPr>
          <w:rFonts w:cs="Arial"/>
          <w:color w:val="auto"/>
          <w:sz w:val="20"/>
          <w:szCs w:val="20"/>
        </w:rPr>
        <w:t>Web and Product design and development for portal sites integrated with hotels.com database and infrastructure. Front-End development and optimisations for portals.</w:t>
      </w:r>
    </w:p>
    <w:p w14:paraId="1B0BB70B" w14:textId="1B623DFE" w:rsidR="00893CF7" w:rsidRPr="00046DFB" w:rsidRDefault="00893CF7" w:rsidP="00893CF7">
      <w:pPr>
        <w:pStyle w:val="ListParagraph"/>
        <w:numPr>
          <w:ilvl w:val="0"/>
          <w:numId w:val="20"/>
        </w:numPr>
        <w:rPr>
          <w:rFonts w:cs="Arial"/>
          <w:color w:val="auto"/>
          <w:sz w:val="20"/>
          <w:szCs w:val="20"/>
        </w:rPr>
      </w:pPr>
      <w:r w:rsidRPr="00046DFB">
        <w:rPr>
          <w:rFonts w:cs="Arial"/>
          <w:color w:val="auto"/>
          <w:sz w:val="20"/>
          <w:szCs w:val="20"/>
        </w:rPr>
        <w:t xml:space="preserve">Evaluate sites experience and advertising • Improving integrated experience based on Magnolia CMS technology. </w:t>
      </w:r>
    </w:p>
    <w:p w14:paraId="512FF281" w14:textId="77777777" w:rsidR="00893CF7" w:rsidRPr="00046DFB" w:rsidRDefault="00893CF7" w:rsidP="00893CF7">
      <w:pPr>
        <w:pStyle w:val="ListParagraph"/>
        <w:numPr>
          <w:ilvl w:val="0"/>
          <w:numId w:val="20"/>
        </w:numPr>
        <w:rPr>
          <w:rFonts w:cs="Arial"/>
          <w:color w:val="auto"/>
          <w:sz w:val="20"/>
          <w:szCs w:val="20"/>
        </w:rPr>
      </w:pPr>
      <w:r w:rsidRPr="00046DFB">
        <w:rPr>
          <w:rFonts w:cs="Arial"/>
          <w:color w:val="auto"/>
          <w:sz w:val="20"/>
          <w:szCs w:val="20"/>
        </w:rPr>
        <w:t xml:space="preserve">Manage overall look and feel as well as improving user interface designs and user experiences of sites including Bangkok.com, Phuket.com, Latestays.com including site experiences. </w:t>
      </w:r>
    </w:p>
    <w:p w14:paraId="57CF1BA1" w14:textId="77777777" w:rsidR="00893CF7" w:rsidRPr="00046DFB" w:rsidRDefault="00893CF7" w:rsidP="00893CF7">
      <w:pPr>
        <w:pStyle w:val="ListParagraph"/>
        <w:numPr>
          <w:ilvl w:val="0"/>
          <w:numId w:val="20"/>
        </w:numPr>
        <w:rPr>
          <w:rFonts w:cs="Arial"/>
          <w:color w:val="auto"/>
          <w:sz w:val="20"/>
          <w:szCs w:val="20"/>
        </w:rPr>
      </w:pPr>
      <w:r w:rsidRPr="00046DFB">
        <w:rPr>
          <w:rFonts w:cs="Arial"/>
          <w:color w:val="auto"/>
          <w:sz w:val="20"/>
          <w:szCs w:val="20"/>
        </w:rPr>
        <w:t xml:space="preserve">Increase and optimize the search engine for projects to increase the conversion rates of booking and articles read by 80% including mobile devices and desk- tops at the end of the year of 2014. </w:t>
      </w:r>
    </w:p>
    <w:p w14:paraId="522935DA" w14:textId="19F9A1A4" w:rsidR="00893CF7" w:rsidRPr="00046DFB" w:rsidRDefault="00893CF7" w:rsidP="00893CF7">
      <w:pPr>
        <w:pStyle w:val="ListParagraph"/>
        <w:numPr>
          <w:ilvl w:val="0"/>
          <w:numId w:val="20"/>
        </w:numPr>
        <w:rPr>
          <w:rFonts w:cs="Arial"/>
          <w:color w:val="auto"/>
          <w:sz w:val="20"/>
          <w:szCs w:val="20"/>
        </w:rPr>
      </w:pPr>
      <w:r w:rsidRPr="00046DFB">
        <w:rPr>
          <w:rFonts w:cs="Arial"/>
          <w:color w:val="auto"/>
          <w:sz w:val="20"/>
          <w:szCs w:val="20"/>
        </w:rPr>
        <w:t>Improving integrated experience based on Magnolia CMS technology.</w:t>
      </w:r>
    </w:p>
    <w:p w14:paraId="18BAC601" w14:textId="6A51B2CA" w:rsidR="00893CF7" w:rsidRPr="00046DFB" w:rsidRDefault="00893CF7" w:rsidP="00893CF7">
      <w:pPr>
        <w:rPr>
          <w:rFonts w:cs="Arial"/>
          <w:color w:val="auto"/>
          <w:sz w:val="20"/>
          <w:szCs w:val="20"/>
        </w:rPr>
      </w:pPr>
    </w:p>
    <w:p w14:paraId="5B44EC96" w14:textId="452E325A" w:rsidR="00893CF7" w:rsidRPr="00046DFB" w:rsidRDefault="00893CF7" w:rsidP="00893CF7">
      <w:pPr>
        <w:rPr>
          <w:rFonts w:cs="Arial"/>
          <w:b/>
          <w:bCs/>
          <w:color w:val="auto"/>
          <w:sz w:val="20"/>
          <w:szCs w:val="20"/>
        </w:rPr>
      </w:pPr>
      <w:r w:rsidRPr="00046DFB">
        <w:rPr>
          <w:rFonts w:cs="Arial"/>
          <w:b/>
          <w:bCs/>
          <w:color w:val="auto"/>
          <w:sz w:val="20"/>
          <w:szCs w:val="20"/>
        </w:rPr>
        <w:t>USER EXPERIENCE SPECIALIST, TRUEVISIONS &amp; TRUE DIGITAL NOV 2011 - MAY 2014</w:t>
      </w:r>
    </w:p>
    <w:p w14:paraId="184E6EEE" w14:textId="029651A2" w:rsidR="00893CF7" w:rsidRPr="00046DFB" w:rsidRDefault="008F56B5" w:rsidP="00893CF7">
      <w:pPr>
        <w:rPr>
          <w:rFonts w:cs="Arial"/>
          <w:b/>
          <w:bCs/>
          <w:color w:val="auto"/>
          <w:sz w:val="20"/>
          <w:szCs w:val="20"/>
        </w:rPr>
      </w:pPr>
      <w:r w:rsidRPr="00046DFB">
        <w:rPr>
          <w:rFonts w:cs="Arial"/>
          <w:b/>
          <w:bCs/>
          <w:color w:val="auto"/>
          <w:sz w:val="20"/>
          <w:szCs w:val="20"/>
        </w:rPr>
        <w:t>Successful achievements:</w:t>
      </w:r>
    </w:p>
    <w:p w14:paraId="050C6F31" w14:textId="47B9A6C5" w:rsidR="008F56B5" w:rsidRPr="00046DFB" w:rsidRDefault="008F56B5" w:rsidP="008F56B5">
      <w:pPr>
        <w:pStyle w:val="ListParagraph"/>
        <w:numPr>
          <w:ilvl w:val="0"/>
          <w:numId w:val="25"/>
        </w:numPr>
        <w:rPr>
          <w:rFonts w:cs="Arial"/>
          <w:color w:val="auto"/>
          <w:sz w:val="20"/>
          <w:szCs w:val="20"/>
        </w:rPr>
      </w:pPr>
      <w:r w:rsidRPr="00046DFB">
        <w:rPr>
          <w:rFonts w:cs="Arial"/>
          <w:color w:val="auto"/>
          <w:sz w:val="20"/>
          <w:szCs w:val="20"/>
        </w:rPr>
        <w:t xml:space="preserve">Manage overview look and feel, optimisation user experience flow ofTrueVisions Anywhere and TrueVision Store products for web application and mobile application. </w:t>
      </w:r>
    </w:p>
    <w:p w14:paraId="5BC6569E" w14:textId="45A14281" w:rsidR="008F56B5" w:rsidRPr="00046DFB" w:rsidRDefault="008F56B5" w:rsidP="008F56B5">
      <w:pPr>
        <w:pStyle w:val="ListParagraph"/>
        <w:numPr>
          <w:ilvl w:val="0"/>
          <w:numId w:val="25"/>
        </w:numPr>
        <w:rPr>
          <w:rFonts w:cs="Arial"/>
          <w:color w:val="auto"/>
          <w:sz w:val="20"/>
          <w:szCs w:val="20"/>
        </w:rPr>
      </w:pPr>
      <w:r w:rsidRPr="00046DFB">
        <w:rPr>
          <w:rFonts w:cs="Arial"/>
          <w:color w:val="auto"/>
          <w:sz w:val="20"/>
          <w:szCs w:val="20"/>
        </w:rPr>
        <w:t>Redesign TrueMovie experience on web platforms and mobile platforms, leverage content experiences from TrueVisionStore products</w:t>
      </w:r>
      <w:r w:rsidRPr="00046DFB">
        <w:rPr>
          <w:rFonts w:cs="Arial"/>
          <w:color w:val="auto"/>
          <w:sz w:val="20"/>
          <w:szCs w:val="20"/>
        </w:rPr>
        <w:t>.</w:t>
      </w:r>
    </w:p>
    <w:p w14:paraId="56812541" w14:textId="5EA154CA" w:rsidR="008F56B5" w:rsidRPr="00046DFB" w:rsidRDefault="008F56B5" w:rsidP="008F56B5">
      <w:pPr>
        <w:rPr>
          <w:rFonts w:cs="Arial"/>
          <w:b/>
          <w:bCs/>
          <w:color w:val="auto"/>
          <w:sz w:val="20"/>
          <w:szCs w:val="20"/>
        </w:rPr>
      </w:pPr>
      <w:r w:rsidRPr="00046DFB">
        <w:rPr>
          <w:rFonts w:cs="Arial"/>
          <w:b/>
          <w:bCs/>
          <w:color w:val="auto"/>
          <w:sz w:val="20"/>
          <w:szCs w:val="20"/>
        </w:rPr>
        <w:t>Successful achievements:</w:t>
      </w:r>
    </w:p>
    <w:p w14:paraId="696FF107" w14:textId="7AF4BDE1" w:rsidR="008F56B5" w:rsidRPr="00046DFB" w:rsidRDefault="008F56B5" w:rsidP="008F56B5">
      <w:pPr>
        <w:pStyle w:val="ListParagraph"/>
        <w:numPr>
          <w:ilvl w:val="0"/>
          <w:numId w:val="26"/>
        </w:numPr>
        <w:rPr>
          <w:rFonts w:cs="Arial"/>
          <w:color w:val="auto"/>
          <w:sz w:val="20"/>
          <w:szCs w:val="20"/>
        </w:rPr>
      </w:pPr>
      <w:r w:rsidRPr="00046DFB">
        <w:rPr>
          <w:rFonts w:cs="Arial"/>
          <w:color w:val="auto"/>
          <w:sz w:val="20"/>
          <w:szCs w:val="20"/>
        </w:rPr>
        <w:t xml:space="preserve">Satisfied users and their experience rated TrueMovie application a first-runner up entertainment application for 3 weeks in iOS App Store. </w:t>
      </w:r>
    </w:p>
    <w:p w14:paraId="707DF848" w14:textId="77777777" w:rsidR="008F56B5" w:rsidRPr="00046DFB" w:rsidRDefault="008F56B5" w:rsidP="008F56B5">
      <w:pPr>
        <w:pStyle w:val="ListParagraph"/>
        <w:numPr>
          <w:ilvl w:val="0"/>
          <w:numId w:val="26"/>
        </w:numPr>
        <w:rPr>
          <w:rFonts w:cs="Arial"/>
          <w:color w:val="auto"/>
          <w:sz w:val="20"/>
          <w:szCs w:val="20"/>
        </w:rPr>
      </w:pPr>
      <w:r w:rsidRPr="00046DFB">
        <w:rPr>
          <w:rFonts w:cs="Arial"/>
          <w:color w:val="auto"/>
          <w:sz w:val="20"/>
          <w:szCs w:val="20"/>
        </w:rPr>
        <w:t xml:space="preserve">TrueMovie.TV -- design User Interface and create exceptional experience on many mobile applications such iOS, Android, Windows Phone, Tablet, Smart Television. </w:t>
      </w:r>
    </w:p>
    <w:p w14:paraId="310D5329" w14:textId="77777777" w:rsidR="008F56B5" w:rsidRPr="00046DFB" w:rsidRDefault="008F56B5" w:rsidP="008F56B5">
      <w:pPr>
        <w:pStyle w:val="ListParagraph"/>
        <w:numPr>
          <w:ilvl w:val="0"/>
          <w:numId w:val="26"/>
        </w:numPr>
        <w:rPr>
          <w:rFonts w:cs="Arial"/>
          <w:color w:val="auto"/>
          <w:sz w:val="20"/>
          <w:szCs w:val="20"/>
        </w:rPr>
      </w:pPr>
      <w:r w:rsidRPr="00046DFB">
        <w:rPr>
          <w:rFonts w:cs="Arial"/>
          <w:color w:val="auto"/>
          <w:sz w:val="20"/>
          <w:szCs w:val="20"/>
        </w:rPr>
        <w:t xml:space="preserve">Design TrueLife web interface &amp; Development widget and javascript </w:t>
      </w:r>
    </w:p>
    <w:p w14:paraId="6E3EA82A" w14:textId="41263988" w:rsidR="008F56B5" w:rsidRPr="00046DFB" w:rsidRDefault="008F56B5" w:rsidP="008F56B5">
      <w:pPr>
        <w:pStyle w:val="ListParagraph"/>
        <w:numPr>
          <w:ilvl w:val="0"/>
          <w:numId w:val="26"/>
        </w:numPr>
        <w:rPr>
          <w:rFonts w:cs="Arial"/>
          <w:color w:val="auto"/>
          <w:sz w:val="20"/>
          <w:szCs w:val="20"/>
        </w:rPr>
      </w:pPr>
      <w:r w:rsidRPr="00046DFB">
        <w:rPr>
          <w:rFonts w:cs="Arial"/>
          <w:color w:val="auto"/>
          <w:sz w:val="20"/>
          <w:szCs w:val="20"/>
        </w:rPr>
        <w:t>Design &amp; Develop Management media advertising campaign for marketing team.</w:t>
      </w:r>
    </w:p>
    <w:p w14:paraId="7279E3F4" w14:textId="43D6A9D4" w:rsidR="008F56B5" w:rsidRPr="00046DFB" w:rsidRDefault="008F56B5" w:rsidP="008F56B5">
      <w:pPr>
        <w:rPr>
          <w:rFonts w:cs="Arial"/>
          <w:color w:val="auto"/>
          <w:sz w:val="20"/>
          <w:szCs w:val="20"/>
        </w:rPr>
      </w:pPr>
    </w:p>
    <w:p w14:paraId="1D3E0954" w14:textId="1FED735B" w:rsidR="008F56B5" w:rsidRPr="00046DFB" w:rsidRDefault="008F56B5" w:rsidP="008F56B5">
      <w:pPr>
        <w:rPr>
          <w:rFonts w:cs="Arial"/>
          <w:b/>
          <w:bCs/>
          <w:color w:val="auto"/>
          <w:sz w:val="20"/>
          <w:szCs w:val="20"/>
        </w:rPr>
      </w:pPr>
      <w:r w:rsidRPr="00046DFB">
        <w:rPr>
          <w:rFonts w:cs="Arial"/>
          <w:b/>
          <w:bCs/>
          <w:color w:val="auto"/>
          <w:sz w:val="20"/>
          <w:szCs w:val="20"/>
        </w:rPr>
        <w:t>WEB DESIGNER &amp; FRONT-END DEVELOPER, ATTENDEE AGENCY, APR 2011 - NOV 2011</w:t>
      </w:r>
    </w:p>
    <w:p w14:paraId="736F1C12" w14:textId="6F78B464" w:rsidR="008F56B5" w:rsidRPr="00046DFB" w:rsidRDefault="008F56B5" w:rsidP="008F56B5">
      <w:pPr>
        <w:rPr>
          <w:rFonts w:cs="Arial"/>
          <w:b/>
          <w:bCs/>
          <w:color w:val="auto"/>
          <w:sz w:val="20"/>
          <w:szCs w:val="20"/>
        </w:rPr>
      </w:pPr>
      <w:r w:rsidRPr="00046DFB">
        <w:rPr>
          <w:rFonts w:cs="Arial"/>
          <w:b/>
          <w:bCs/>
          <w:color w:val="auto"/>
          <w:sz w:val="20"/>
          <w:szCs w:val="20"/>
        </w:rPr>
        <w:t>Successful achievements:</w:t>
      </w:r>
    </w:p>
    <w:p w14:paraId="3A2523B4" w14:textId="2D80D89B" w:rsidR="008F56B5" w:rsidRPr="00046DFB" w:rsidRDefault="008F56B5" w:rsidP="008F56B5">
      <w:pPr>
        <w:pStyle w:val="ListParagraph"/>
        <w:numPr>
          <w:ilvl w:val="0"/>
          <w:numId w:val="27"/>
        </w:numPr>
        <w:rPr>
          <w:rFonts w:cs="Arial"/>
          <w:color w:val="auto"/>
          <w:sz w:val="20"/>
          <w:szCs w:val="20"/>
        </w:rPr>
      </w:pPr>
      <w:r w:rsidRPr="00046DFB">
        <w:rPr>
          <w:rFonts w:cs="Arial"/>
          <w:color w:val="auto"/>
          <w:sz w:val="20"/>
          <w:szCs w:val="20"/>
        </w:rPr>
        <w:t xml:space="preserve">Catalyst Alliance ( Direct development/marketing e-mail, interface, websites,SEO) </w:t>
      </w:r>
    </w:p>
    <w:p w14:paraId="31FF616E" w14:textId="77777777" w:rsidR="008F56B5" w:rsidRPr="00046DFB" w:rsidRDefault="008F56B5" w:rsidP="008F56B5">
      <w:pPr>
        <w:pStyle w:val="ListParagraph"/>
        <w:numPr>
          <w:ilvl w:val="0"/>
          <w:numId w:val="27"/>
        </w:numPr>
        <w:rPr>
          <w:rFonts w:cs="Arial"/>
          <w:color w:val="auto"/>
          <w:sz w:val="20"/>
          <w:szCs w:val="20"/>
        </w:rPr>
      </w:pPr>
      <w:r w:rsidRPr="00046DFB">
        <w:rPr>
          <w:rFonts w:cs="Arial"/>
          <w:color w:val="auto"/>
          <w:sz w:val="20"/>
          <w:szCs w:val="20"/>
        </w:rPr>
        <w:t xml:space="preserve">United Home ( Direct development/marketing e-mail, interface, websites, SEO) </w:t>
      </w:r>
    </w:p>
    <w:p w14:paraId="31F1AC88" w14:textId="77777777" w:rsidR="008F56B5" w:rsidRPr="00046DFB" w:rsidRDefault="008F56B5" w:rsidP="008F56B5">
      <w:pPr>
        <w:pStyle w:val="ListParagraph"/>
        <w:numPr>
          <w:ilvl w:val="0"/>
          <w:numId w:val="27"/>
        </w:numPr>
        <w:rPr>
          <w:rFonts w:cs="Arial"/>
          <w:color w:val="auto"/>
          <w:sz w:val="20"/>
          <w:szCs w:val="20"/>
        </w:rPr>
      </w:pPr>
      <w:r w:rsidRPr="00046DFB">
        <w:rPr>
          <w:rFonts w:cs="Arial"/>
          <w:color w:val="auto"/>
          <w:sz w:val="20"/>
          <w:szCs w:val="20"/>
        </w:rPr>
        <w:t xml:space="preserve">IKEA ( flash banner, websites) </w:t>
      </w:r>
    </w:p>
    <w:p w14:paraId="453C00EB" w14:textId="77777777" w:rsidR="008F56B5" w:rsidRPr="00046DFB" w:rsidRDefault="008F56B5" w:rsidP="008F56B5">
      <w:pPr>
        <w:pStyle w:val="ListParagraph"/>
        <w:numPr>
          <w:ilvl w:val="0"/>
          <w:numId w:val="27"/>
        </w:numPr>
        <w:rPr>
          <w:rFonts w:cs="Arial"/>
          <w:color w:val="auto"/>
          <w:sz w:val="20"/>
          <w:szCs w:val="20"/>
        </w:rPr>
      </w:pPr>
      <w:r w:rsidRPr="00046DFB">
        <w:rPr>
          <w:rFonts w:cs="Arial"/>
          <w:color w:val="auto"/>
          <w:sz w:val="20"/>
          <w:szCs w:val="20"/>
        </w:rPr>
        <w:t xml:space="preserve">Web Design and Front-End Development. </w:t>
      </w:r>
    </w:p>
    <w:p w14:paraId="14E15ACB" w14:textId="77777777" w:rsidR="008F56B5" w:rsidRPr="00046DFB" w:rsidRDefault="008F56B5" w:rsidP="008F56B5">
      <w:pPr>
        <w:pStyle w:val="ListParagraph"/>
        <w:numPr>
          <w:ilvl w:val="0"/>
          <w:numId w:val="27"/>
        </w:numPr>
        <w:rPr>
          <w:rFonts w:cs="Arial"/>
          <w:color w:val="auto"/>
          <w:sz w:val="20"/>
          <w:szCs w:val="20"/>
        </w:rPr>
      </w:pPr>
      <w:r w:rsidRPr="00046DFB">
        <w:rPr>
          <w:rFonts w:cs="Arial"/>
          <w:color w:val="auto"/>
          <w:sz w:val="20"/>
          <w:szCs w:val="20"/>
        </w:rPr>
        <w:t xml:space="preserve">Media Design for marketing campaign and clients. </w:t>
      </w:r>
    </w:p>
    <w:p w14:paraId="04AD44D0" w14:textId="7D37DA0E" w:rsidR="008F56B5" w:rsidRPr="00046DFB" w:rsidRDefault="008F56B5" w:rsidP="008F56B5">
      <w:pPr>
        <w:pStyle w:val="ListParagraph"/>
        <w:numPr>
          <w:ilvl w:val="0"/>
          <w:numId w:val="27"/>
        </w:numPr>
        <w:rPr>
          <w:rFonts w:cs="Arial"/>
          <w:color w:val="auto"/>
          <w:sz w:val="20"/>
          <w:szCs w:val="20"/>
        </w:rPr>
      </w:pPr>
      <w:r w:rsidRPr="00046DFB">
        <w:rPr>
          <w:rFonts w:cs="Arial"/>
          <w:color w:val="auto"/>
          <w:sz w:val="20"/>
          <w:szCs w:val="20"/>
        </w:rPr>
        <w:t>Database accounting system for and temporary maintain website</w:t>
      </w:r>
    </w:p>
    <w:p w14:paraId="62B548BD" w14:textId="37EF07AF" w:rsidR="008F56B5" w:rsidRPr="00046DFB" w:rsidRDefault="008F56B5" w:rsidP="008F56B5">
      <w:pPr>
        <w:pStyle w:val="ListParagraph"/>
        <w:numPr>
          <w:ilvl w:val="0"/>
          <w:numId w:val="28"/>
        </w:numPr>
        <w:rPr>
          <w:rFonts w:cs="Arial"/>
          <w:color w:val="auto"/>
          <w:sz w:val="20"/>
          <w:szCs w:val="20"/>
        </w:rPr>
      </w:pPr>
      <w:r w:rsidRPr="00046DFB">
        <w:rPr>
          <w:rFonts w:cs="Arial"/>
          <w:color w:val="auto"/>
          <w:sz w:val="20"/>
          <w:szCs w:val="20"/>
        </w:rPr>
        <w:t>Medicare Clinic (back-ends database development, websites)</w:t>
      </w:r>
    </w:p>
    <w:p w14:paraId="68069160" w14:textId="7D19502A" w:rsidR="008F56B5" w:rsidRPr="00046DFB" w:rsidRDefault="008F56B5" w:rsidP="008F56B5">
      <w:pPr>
        <w:rPr>
          <w:rFonts w:cs="Arial"/>
          <w:color w:val="auto"/>
          <w:sz w:val="20"/>
          <w:szCs w:val="20"/>
        </w:rPr>
      </w:pPr>
    </w:p>
    <w:p w14:paraId="4F2565E0" w14:textId="6CDF5211" w:rsidR="008F56B5" w:rsidRPr="00046DFB" w:rsidRDefault="008F56B5" w:rsidP="008F56B5">
      <w:pPr>
        <w:rPr>
          <w:rFonts w:cs="Arial"/>
          <w:b/>
          <w:bCs/>
          <w:color w:val="auto"/>
          <w:sz w:val="20"/>
          <w:szCs w:val="20"/>
        </w:rPr>
      </w:pPr>
      <w:r w:rsidRPr="00046DFB">
        <w:rPr>
          <w:rFonts w:cs="Arial"/>
          <w:b/>
          <w:bCs/>
          <w:color w:val="auto"/>
          <w:sz w:val="20"/>
          <w:szCs w:val="20"/>
        </w:rPr>
        <w:t>PRODUCT DESIGNER, PRESIDENT RICE PRODUCTS, JULY 2011 - SEP 2011</w:t>
      </w:r>
    </w:p>
    <w:p w14:paraId="4E5C515B" w14:textId="515C4BC1" w:rsidR="008F56B5" w:rsidRPr="00046DFB" w:rsidRDefault="008F56B5" w:rsidP="008F56B5">
      <w:pPr>
        <w:rPr>
          <w:rFonts w:cs="Arial"/>
          <w:b/>
          <w:bCs/>
          <w:color w:val="auto"/>
          <w:sz w:val="20"/>
          <w:szCs w:val="20"/>
        </w:rPr>
      </w:pPr>
      <w:r w:rsidRPr="00046DFB">
        <w:rPr>
          <w:rFonts w:cs="Arial"/>
          <w:b/>
          <w:bCs/>
          <w:color w:val="auto"/>
          <w:sz w:val="20"/>
          <w:szCs w:val="20"/>
        </w:rPr>
        <w:t>Successful achievements:</w:t>
      </w:r>
    </w:p>
    <w:p w14:paraId="0D5DDEA2" w14:textId="77777777" w:rsidR="008F56B5" w:rsidRPr="00046DFB" w:rsidRDefault="008F56B5" w:rsidP="008F56B5">
      <w:pPr>
        <w:pStyle w:val="ListParagraph"/>
        <w:numPr>
          <w:ilvl w:val="0"/>
          <w:numId w:val="29"/>
        </w:numPr>
        <w:rPr>
          <w:rFonts w:cs="Arial"/>
          <w:color w:val="auto"/>
          <w:sz w:val="20"/>
          <w:szCs w:val="20"/>
        </w:rPr>
      </w:pPr>
      <w:r w:rsidRPr="00046DFB">
        <w:rPr>
          <w:rFonts w:cs="Arial"/>
          <w:color w:val="auto"/>
          <w:sz w:val="20"/>
          <w:szCs w:val="20"/>
        </w:rPr>
        <w:t xml:space="preserve">Graphic Design Freelancing from time to time. Offline and online media designs. </w:t>
      </w:r>
    </w:p>
    <w:p w14:paraId="5CD3004E" w14:textId="0B8EC215" w:rsidR="008F56B5" w:rsidRPr="00046DFB" w:rsidRDefault="008F56B5" w:rsidP="008F56B5">
      <w:pPr>
        <w:pStyle w:val="ListParagraph"/>
        <w:numPr>
          <w:ilvl w:val="0"/>
          <w:numId w:val="29"/>
        </w:numPr>
        <w:rPr>
          <w:rFonts w:cs="Arial"/>
          <w:color w:val="auto"/>
          <w:sz w:val="20"/>
          <w:szCs w:val="20"/>
        </w:rPr>
      </w:pPr>
      <w:r w:rsidRPr="00046DFB">
        <w:rPr>
          <w:rFonts w:cs="Arial"/>
          <w:color w:val="auto"/>
          <w:sz w:val="20"/>
          <w:szCs w:val="20"/>
        </w:rPr>
        <w:t>President Rice Products ( interface, websites, PAPA packaging, Mama packaging)</w:t>
      </w:r>
    </w:p>
    <w:p w14:paraId="4580B55F" w14:textId="77777777" w:rsidR="00046DFB" w:rsidRDefault="00046DFB" w:rsidP="008F56B5">
      <w:pPr>
        <w:rPr>
          <w:rFonts w:cs="Arial"/>
          <w:b/>
          <w:bCs/>
          <w:color w:val="auto"/>
          <w:sz w:val="20"/>
          <w:szCs w:val="20"/>
        </w:rPr>
      </w:pPr>
    </w:p>
    <w:p w14:paraId="7EB85F64" w14:textId="0B68909E" w:rsidR="008F56B5" w:rsidRPr="00046DFB" w:rsidRDefault="008F56B5" w:rsidP="008F56B5">
      <w:pPr>
        <w:rPr>
          <w:rFonts w:cs="Arial"/>
          <w:b/>
          <w:bCs/>
          <w:color w:val="auto"/>
          <w:sz w:val="22"/>
          <w:szCs w:val="22"/>
        </w:rPr>
      </w:pPr>
      <w:r w:rsidRPr="00046DFB">
        <w:rPr>
          <w:rFonts w:cs="Arial"/>
          <w:b/>
          <w:bCs/>
          <w:color w:val="auto"/>
          <w:sz w:val="22"/>
          <w:szCs w:val="22"/>
        </w:rPr>
        <w:t>Education</w:t>
      </w:r>
      <w:r w:rsidRPr="00046DFB">
        <w:rPr>
          <w:rFonts w:cs="Arial"/>
          <w:b/>
          <w:bCs/>
          <w:color w:val="auto"/>
          <w:sz w:val="22"/>
          <w:szCs w:val="22"/>
        </w:rPr>
        <w:t>:</w:t>
      </w:r>
    </w:p>
    <w:p w14:paraId="47B80F61" w14:textId="6B06D3EF" w:rsidR="008F56B5" w:rsidRPr="00046DFB" w:rsidRDefault="008F56B5" w:rsidP="008F56B5">
      <w:pPr>
        <w:pStyle w:val="ListParagraph"/>
        <w:numPr>
          <w:ilvl w:val="0"/>
          <w:numId w:val="30"/>
        </w:numPr>
        <w:rPr>
          <w:rFonts w:cs="Arial"/>
          <w:color w:val="auto"/>
          <w:sz w:val="20"/>
          <w:szCs w:val="20"/>
        </w:rPr>
      </w:pPr>
      <w:r w:rsidRPr="00046DFB">
        <w:rPr>
          <w:rFonts w:cs="Arial"/>
          <w:color w:val="auto"/>
          <w:sz w:val="20"/>
          <w:szCs w:val="20"/>
        </w:rPr>
        <w:t xml:space="preserve">Birmingham Institute of Art and Design (BCU) - BA, Visual Communication, 2008 - 2011, 2nd Degree honor </w:t>
      </w:r>
    </w:p>
    <w:p w14:paraId="58C3A9D5" w14:textId="36A77B8C" w:rsidR="008F56B5" w:rsidRDefault="008F56B5" w:rsidP="008F56B5">
      <w:pPr>
        <w:pStyle w:val="ListParagraph"/>
        <w:numPr>
          <w:ilvl w:val="0"/>
          <w:numId w:val="30"/>
        </w:numPr>
        <w:rPr>
          <w:rFonts w:cs="Arial"/>
          <w:color w:val="auto"/>
          <w:sz w:val="20"/>
          <w:szCs w:val="20"/>
        </w:rPr>
      </w:pPr>
      <w:r w:rsidRPr="00046DFB">
        <w:rPr>
          <w:rFonts w:cs="Arial"/>
          <w:color w:val="auto"/>
          <w:sz w:val="20"/>
          <w:szCs w:val="20"/>
        </w:rPr>
        <w:t>Silpakorn University ( International College) - BA, Multimedia Design, 2008 - 2011, 2nd-Degree Honor</w:t>
      </w:r>
    </w:p>
    <w:p w14:paraId="523B8C9D" w14:textId="63D4E5E8" w:rsidR="00046DFB" w:rsidRPr="00046DFB" w:rsidRDefault="00046DFB" w:rsidP="008F56B5">
      <w:pPr>
        <w:pStyle w:val="ListParagraph"/>
        <w:numPr>
          <w:ilvl w:val="0"/>
          <w:numId w:val="30"/>
        </w:numPr>
        <w:rPr>
          <w:rFonts w:cs="Arial"/>
          <w:color w:val="auto"/>
          <w:sz w:val="20"/>
          <w:szCs w:val="20"/>
        </w:rPr>
      </w:pPr>
      <w:r w:rsidRPr="00046DFB">
        <w:rPr>
          <w:color w:val="auto"/>
          <w:sz w:val="20"/>
          <w:szCs w:val="20"/>
        </w:rPr>
        <w:t xml:space="preserve">University of California, Riverside ( UCR ) - BS, Computer Science, (Transferred) 2006 </w:t>
      </w:r>
      <w:r w:rsidRPr="00046DFB">
        <w:rPr>
          <w:color w:val="auto"/>
          <w:sz w:val="20"/>
          <w:szCs w:val="20"/>
        </w:rPr>
        <w:t>–</w:t>
      </w:r>
      <w:r w:rsidRPr="00046DFB">
        <w:rPr>
          <w:color w:val="auto"/>
          <w:sz w:val="20"/>
          <w:szCs w:val="20"/>
        </w:rPr>
        <w:t xml:space="preserve"> 2008</w:t>
      </w:r>
    </w:p>
    <w:p w14:paraId="6CBC48DF" w14:textId="42B27D66" w:rsidR="00046DFB" w:rsidRPr="00046DFB" w:rsidRDefault="00046DFB" w:rsidP="00046DFB">
      <w:pPr>
        <w:rPr>
          <w:rFonts w:cs="Arial"/>
          <w:color w:val="auto"/>
          <w:sz w:val="20"/>
          <w:szCs w:val="20"/>
        </w:rPr>
      </w:pPr>
    </w:p>
    <w:p w14:paraId="548182FA" w14:textId="7FEBD520" w:rsidR="00046DFB" w:rsidRPr="00046DFB" w:rsidRDefault="00046DFB" w:rsidP="00046DFB">
      <w:pPr>
        <w:rPr>
          <w:b/>
          <w:bCs/>
          <w:color w:val="auto"/>
          <w:sz w:val="22"/>
          <w:szCs w:val="22"/>
        </w:rPr>
      </w:pPr>
      <w:r w:rsidRPr="00046DFB">
        <w:rPr>
          <w:b/>
          <w:bCs/>
          <w:color w:val="auto"/>
          <w:sz w:val="22"/>
          <w:szCs w:val="22"/>
        </w:rPr>
        <w:t>Projects</w:t>
      </w:r>
      <w:r w:rsidRPr="00046DFB">
        <w:rPr>
          <w:b/>
          <w:bCs/>
          <w:color w:val="auto"/>
          <w:sz w:val="22"/>
          <w:szCs w:val="22"/>
        </w:rPr>
        <w:t xml:space="preserve">: </w:t>
      </w:r>
    </w:p>
    <w:p w14:paraId="155C2A48" w14:textId="47E5938E" w:rsidR="00046DFB" w:rsidRPr="00046DFB" w:rsidRDefault="00046DFB" w:rsidP="00046DFB">
      <w:pPr>
        <w:rPr>
          <w:rFonts w:cs="Arial"/>
          <w:color w:val="auto"/>
          <w:sz w:val="22"/>
          <w:szCs w:val="22"/>
        </w:rPr>
      </w:pPr>
      <w:r w:rsidRPr="00046DFB">
        <w:rPr>
          <w:color w:val="auto"/>
          <w:sz w:val="20"/>
          <w:szCs w:val="20"/>
        </w:rPr>
        <w:t>Alternative Energy Thesis Projects www.endless-resouces.com. Encourage Thai teenagers and young adults to pay more attention to the alternative energy around them- selves.</w:t>
      </w:r>
    </w:p>
    <w:sectPr w:rsidR="00046DFB" w:rsidRPr="00046DFB" w:rsidSect="009B04B0">
      <w:headerReference w:type="default" r:id="rId12"/>
      <w:footerReference w:type="default" r:id="rId13"/>
      <w:headerReference w:type="first" r:id="rId14"/>
      <w:footerReference w:type="first" r:id="rId15"/>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3905E" w14:textId="77777777" w:rsidR="0040718B" w:rsidRDefault="0040718B" w:rsidP="00BE6D07">
      <w:pPr>
        <w:spacing w:after="0" w:line="240" w:lineRule="auto"/>
      </w:pPr>
      <w:r>
        <w:separator/>
      </w:r>
    </w:p>
  </w:endnote>
  <w:endnote w:type="continuationSeparator" w:id="0">
    <w:p w14:paraId="176AC72D" w14:textId="77777777" w:rsidR="0040718B" w:rsidRDefault="0040718B"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etaBoldLF-Roman">
    <w:altName w:val="Century Gothic"/>
    <w:charset w:val="00"/>
    <w:family w:val="swiss"/>
    <w:pitch w:val="variable"/>
    <w:sig w:usb0="00000003" w:usb1="4000004A"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etaBookLF-Roman">
    <w:altName w:val="Segoe UI"/>
    <w:charset w:val="00"/>
    <w:family w:val="swiss"/>
    <w:pitch w:val="variable"/>
    <w:sig w:usb0="00000003"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7FA76" w14:textId="54776275" w:rsidR="00E7568A" w:rsidRDefault="0076077D">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4E132080" w:rsidR="00E7568A" w:rsidRDefault="00E7568A" w:rsidP="009207E8">
                          <w:pPr>
                            <w:pStyle w:val="Footer"/>
                          </w:pPr>
                          <w:r>
                            <w:fldChar w:fldCharType="begin"/>
                          </w:r>
                          <w:r>
                            <w:instrText xml:space="preserve"> </w:instrText>
                          </w:r>
                          <w:r>
                            <w:fldChar w:fldCharType="begin"/>
                          </w:r>
                          <w:r>
                            <w:instrText>NUMPAGES</w:instrText>
                          </w:r>
                          <w:r>
                            <w:fldChar w:fldCharType="separate"/>
                          </w:r>
                          <w:r w:rsidR="00902AA2">
                            <w:rPr>
                              <w:noProof/>
                            </w:rPr>
                            <w:instrText>3</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" filled="f" stroked="f">
              <v:textbox inset="0,0,0,0">
                <w:txbxContent>
                  <w:p w14:paraId="28B19E9A" w14:textId="40E597F3" w:rsidR="00E7568A" w:rsidRDefault="00A112A3" w:rsidP="009207E8">
                    <w:pPr>
                      <w:pStyle w:val="FooterBlue"/>
                    </w:pPr>
                    <w:r w:rsidRPr="00A112A3">
                      <w:t>Anil Seetharam Naduvattira</w:t>
                    </w:r>
                    <w:r w:rsidR="00E7568A" w:rsidRPr="007D4EBE">
                      <w:t>:</w:t>
                    </w:r>
                    <w:r w:rsidR="00E7568A">
                      <w:t xml:space="preserve"> Page </w:t>
                    </w:r>
                    <w:r w:rsidR="00E7568A">
                      <w:fldChar w:fldCharType="begin"/>
                    </w:r>
                    <w:r w:rsidR="00E7568A">
                      <w:instrText xml:space="preserve"> PAGE </w:instrText>
                    </w:r>
                    <w:r w:rsidR="00E7568A">
                      <w:fldChar w:fldCharType="separate"/>
                    </w:r>
                    <w:r w:rsidR="003F479C">
                      <w:rPr>
                        <w:noProof/>
                      </w:rPr>
                      <w:t>5</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47CDFBDC" w14:textId="77777777" w:rsidR="00F07E0C" w:rsidRDefault="00F07E0C" w:rsidP="009207E8">
                    <w:pPr>
                      <w:pStyle w:val="Footer"/>
                    </w:pPr>
                  </w:p>
                  <w:p w14:paraId="411E3BCF" w14:textId="4E132080" w:rsidR="00E7568A" w:rsidRDefault="00E7568A" w:rsidP="009207E8">
                    <w:pPr>
                      <w:pStyle w:val="Footer"/>
                    </w:pPr>
                    <w:r>
                      <w:fldChar w:fldCharType="begin"/>
                    </w:r>
                    <w:r>
                      <w:instrText xml:space="preserve"> </w:instrText>
                    </w:r>
                    <w:r>
                      <w:fldChar w:fldCharType="begin"/>
                    </w:r>
                    <w:r>
                      <w:instrText>NUMPAGES</w:instrText>
                    </w:r>
                    <w:r>
                      <w:fldChar w:fldCharType="separate"/>
                    </w:r>
                    <w:r w:rsidR="00902AA2">
                      <w:rPr>
                        <w:noProof/>
                      </w:rPr>
                      <w:instrText>3</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F07E0C" w:rsidRPr="00821197" w:rsidRDefault="00F07E0C"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76028" w14:textId="77777777" w:rsidR="00E7568A" w:rsidRDefault="00E7568A" w:rsidP="00E05E98">
    <w:pPr>
      <w:pStyle w:val="Footeraddress"/>
    </w:pPr>
  </w:p>
  <w:p w14:paraId="1060C8DC" w14:textId="515E671B" w:rsidR="00E7568A" w:rsidRPr="00F07E0C" w:rsidRDefault="0076077D"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574782EF"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40718B">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" filled="f" stroked="f">
              <v:textbox inset="0,0,0,0">
                <w:txbxContent>
                  <w:p w14:paraId="72725DAD" w14:textId="1D51E363" w:rsidR="00E7568A" w:rsidRDefault="00A112A3" w:rsidP="009207E8">
                    <w:pPr>
                      <w:pStyle w:val="FooterBlue"/>
                    </w:pPr>
                    <w:r w:rsidRPr="00A112A3">
                      <w:t>Anil Seetharam Naduvattira</w:t>
                    </w:r>
                    <w:r w:rsidR="00E7568A">
                      <w:t xml:space="preserve">: Page </w:t>
                    </w:r>
                    <w:r w:rsidR="00E7568A">
                      <w:fldChar w:fldCharType="begin"/>
                    </w:r>
                    <w:r w:rsidR="00E7568A">
                      <w:instrText xml:space="preserve"> PAGE </w:instrText>
                    </w:r>
                    <w:r w:rsidR="00E7568A">
                      <w:fldChar w:fldCharType="separate"/>
                    </w:r>
                    <w:r w:rsidR="003F479C">
                      <w:rPr>
                        <w:noProof/>
                      </w:rPr>
                      <w:t>1</w:t>
                    </w:r>
                    <w:r w:rsidR="00E7568A">
                      <w:rPr>
                        <w:noProof/>
                      </w:rPr>
                      <w:fldChar w:fldCharType="end"/>
                    </w:r>
                    <w:r w:rsidR="00E7568A">
                      <w:t xml:space="preserve"> of </w:t>
                    </w:r>
                    <w:r w:rsidR="00E7568A">
                      <w:fldChar w:fldCharType="begin"/>
                    </w:r>
                    <w:r w:rsidR="00E7568A">
                      <w:instrText xml:space="preserve"> NUMPAGES  </w:instrText>
                    </w:r>
                    <w:r w:rsidR="00E7568A">
                      <w:fldChar w:fldCharType="separate"/>
                    </w:r>
                    <w:r w:rsidR="003F479C">
                      <w:rPr>
                        <w:noProof/>
                      </w:rPr>
                      <w:t>5</w:t>
                    </w:r>
                    <w:r w:rsidR="00E7568A">
                      <w:rPr>
                        <w:noProof/>
                      </w:rPr>
                      <w:fldChar w:fldCharType="end"/>
                    </w:r>
                  </w:p>
                  <w:p w14:paraId="2880A5A4" w14:textId="574782EF" w:rsidR="00E7568A" w:rsidRDefault="00E7568A" w:rsidP="002753ED">
                    <w:pPr>
                      <w:pStyle w:val="FooterBlue"/>
                      <w:rPr>
                        <w:i/>
                        <w:lang w:eastAsia="en-GB"/>
                      </w:rPr>
                    </w:pPr>
                    <w:r>
                      <w:fldChar w:fldCharType="begin"/>
                    </w:r>
                    <w:r>
                      <w:instrText xml:space="preserve"> </w:instrText>
                    </w:r>
                    <w:r>
                      <w:fldChar w:fldCharType="begin"/>
                    </w:r>
                    <w:r>
                      <w:instrText>NUMPAGES</w:instrText>
                    </w:r>
                    <w:r>
                      <w:fldChar w:fldCharType="separate"/>
                    </w:r>
                    <w:r w:rsidR="0040718B">
                      <w:rPr>
                        <w:noProof/>
                      </w:rPr>
                      <w:instrText>2</w:instrText>
                    </w:r>
                    <w:r>
                      <w:rPr>
                        <w:noProof/>
                      </w:rPr>
                      <w:fldChar w:fldCharType="end"/>
                    </w:r>
                    <w:r>
                      <w:instrText xml:space="preserve"> </w:instrText>
                    </w:r>
                    <w:r>
                      <w:fldChar w:fldCharType="end"/>
                    </w:r>
                  </w:p>
                  <w:p w14:paraId="0B622240" w14:textId="77777777" w:rsidR="00F07E0C" w:rsidRDefault="00F07E0C" w:rsidP="002753ED">
                    <w:pPr>
                      <w:pStyle w:val="FooterBlue"/>
                      <w:rPr>
                        <w:i/>
                        <w:lang w:eastAsia="en-GB"/>
                      </w:rPr>
                    </w:pPr>
                  </w:p>
                  <w:p w14:paraId="61C59074" w14:textId="77777777" w:rsidR="00F07E0C" w:rsidRDefault="00F07E0C" w:rsidP="002753ED">
                    <w:pPr>
                      <w:pStyle w:val="FooterBlue"/>
                      <w:rPr>
                        <w:i/>
                        <w:lang w:eastAsia="en-GB"/>
                      </w:rPr>
                    </w:pPr>
                  </w:p>
                  <w:p w14:paraId="6A5F5EB7" w14:textId="2FA82CA5" w:rsidR="00E7568A" w:rsidRPr="00341877" w:rsidRDefault="00E7568A" w:rsidP="002753ED">
                    <w:pPr>
                      <w:pStyle w:val="FooterBlue"/>
                      <w:rPr>
                        <w:i/>
                        <w:lang w:eastAsia="en-GB"/>
                      </w:rPr>
                    </w:pPr>
                    <w:r w:rsidRPr="00341877">
                      <w:rPr>
                        <w:i/>
                        <w:lang w:eastAsia="en-GB"/>
                      </w:rPr>
                      <w:t>This CV is presented in line with our standard terms of business</w:t>
                    </w:r>
                  </w:p>
                  <w:p w14:paraId="107139C9" w14:textId="77777777" w:rsidR="00F07E0C" w:rsidRPr="00522F9C" w:rsidRDefault="00F07E0C" w:rsidP="002753ED">
                    <w:pPr>
                      <w:pStyle w:val="Footer"/>
                    </w:pPr>
                  </w:p>
                  <w:p w14:paraId="05595574" w14:textId="77777777" w:rsidR="00E7568A" w:rsidRDefault="00E7568A"/>
                </w:txbxContent>
              </v:textbox>
              <w10:wrap anchory="page"/>
            </v:shape>
          </w:pict>
        </mc:Fallback>
      </mc:AlternateContent>
    </w:r>
    <w:bookmarkStart w:id="5" w:name="_Hlk34897796"/>
    <w:r w:rsidR="00E7568A" w:rsidRPr="00F07E0C">
      <w:rPr>
        <w:sz w:val="16"/>
        <w:szCs w:val="16"/>
      </w:rPr>
      <w:t>Stanton House</w:t>
    </w:r>
    <w:r w:rsidR="00F07E0C" w:rsidRPr="00F07E0C">
      <w:rPr>
        <w:sz w:val="16"/>
        <w:szCs w:val="16"/>
      </w:rPr>
      <w:t xml:space="preserve"> Ltd</w:t>
    </w:r>
    <w:r w:rsidR="00F07E0C">
      <w:rPr>
        <w:sz w:val="16"/>
        <w:szCs w:val="16"/>
      </w:rPr>
      <w:t xml:space="preserve"> / +852 3955 0333 (Registered No: 1573967)</w:t>
    </w:r>
    <w:r w:rsidR="00E7568A" w:rsidRPr="00F07E0C">
      <w:rPr>
        <w:sz w:val="16"/>
        <w:szCs w:val="16"/>
      </w:rPr>
      <w:br/>
    </w:r>
    <w:r w:rsidR="00E7568A" w:rsidRPr="00F07E0C">
      <w:rPr>
        <w:bCs/>
        <w:sz w:val="16"/>
        <w:szCs w:val="16"/>
      </w:rPr>
      <w:t>1203/4, Chinachem Hollywood Centre</w:t>
    </w:r>
    <w:r w:rsidR="00F07E0C">
      <w:rPr>
        <w:bCs/>
        <w:sz w:val="16"/>
        <w:szCs w:val="16"/>
      </w:rPr>
      <w:t xml:space="preserve">, </w:t>
    </w:r>
    <w:r w:rsidR="00E7568A" w:rsidRPr="00F07E0C">
      <w:rPr>
        <w:bCs/>
        <w:sz w:val="16"/>
        <w:szCs w:val="16"/>
      </w:rPr>
      <w:t>1-13 Hollywood Road, Central</w:t>
    </w:r>
    <w:bookmarkEnd w:id="5"/>
    <w:r w:rsidR="00E7568A" w:rsidRPr="00F07E0C">
      <w:rPr>
        <w:bCs/>
        <w:sz w:val="16"/>
        <w:szCs w:val="16"/>
      </w:rPr>
      <w:t>, Hong Kong</w:t>
    </w:r>
  </w:p>
  <w:p w14:paraId="6C0649BB" w14:textId="4FDFA3F3" w:rsidR="00E7568A" w:rsidRDefault="00F07E0C" w:rsidP="00E05E98">
    <w:pPr>
      <w:pStyle w:val="FooterBlue"/>
      <w:jc w:val="left"/>
      <w:rPr>
        <w:szCs w:val="16"/>
      </w:rPr>
    </w:pPr>
    <w:bookmarkStart w:id="6" w:name="_Hlk34897843"/>
    <w:r>
      <w:rPr>
        <w:szCs w:val="16"/>
      </w:rPr>
      <w:t>Stanton House Pte Ltd / +65 8533 9870 (Registered No: 201733434M)</w:t>
    </w:r>
  </w:p>
  <w:p w14:paraId="31210BC5" w14:textId="6EE5CB64" w:rsidR="00F07E0C" w:rsidRPr="00F07E0C" w:rsidRDefault="00F07E0C" w:rsidP="00E05E98">
    <w:pPr>
      <w:pStyle w:val="FooterBlue"/>
      <w:jc w:val="left"/>
      <w:rPr>
        <w:szCs w:val="16"/>
      </w:rPr>
    </w:pPr>
    <w:r>
      <w:rPr>
        <w:szCs w:val="16"/>
      </w:rPr>
      <w:t>8 Cross Street, #18-01 Singapore 048424</w:t>
    </w:r>
  </w:p>
  <w:p w14:paraId="48477269" w14:textId="3010FB51" w:rsidR="00E7568A" w:rsidRPr="00F07E0C" w:rsidRDefault="00E7568A" w:rsidP="00E05E98">
    <w:pPr>
      <w:pStyle w:val="FooterBlue"/>
      <w:jc w:val="left"/>
      <w:rPr>
        <w:rStyle w:val="FooteraddressboldChar"/>
        <w:szCs w:val="16"/>
      </w:rPr>
    </w:pPr>
    <w:r w:rsidRPr="00F07E0C">
      <w:rPr>
        <w:rStyle w:val="FooteraddressboldChar"/>
        <w:szCs w:val="16"/>
      </w:rPr>
      <w:t>www.stantonhouse.com</w:t>
    </w:r>
    <w:bookmarkEnd w:id="6"/>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C7E00" w14:textId="77777777" w:rsidR="0040718B" w:rsidRDefault="0040718B" w:rsidP="00BE6D07">
      <w:pPr>
        <w:spacing w:after="0" w:line="240" w:lineRule="auto"/>
      </w:pPr>
      <w:r>
        <w:separator/>
      </w:r>
    </w:p>
  </w:footnote>
  <w:footnote w:type="continuationSeparator" w:id="0">
    <w:p w14:paraId="17004E55" w14:textId="77777777" w:rsidR="0040718B" w:rsidRDefault="0040718B"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553ED" w14:textId="77777777" w:rsidR="00E7568A" w:rsidRDefault="00E7568A" w:rsidP="00BF0AC7">
    <w:pPr>
      <w:pStyle w:val="Header"/>
      <w:tabs>
        <w:tab w:val="clear" w:pos="4513"/>
        <w:tab w:val="clear" w:pos="9026"/>
        <w:tab w:val="left" w:pos="1080"/>
      </w:tabs>
      <w:spacing w:before="120"/>
    </w:pPr>
  </w:p>
  <w:p w14:paraId="44E173B4" w14:textId="77777777" w:rsidR="00E7568A" w:rsidRPr="00370970" w:rsidRDefault="00E7568A"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E7C4" w14:textId="359098AA" w:rsidR="00E7568A" w:rsidRDefault="0076077D">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1"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446948"/>
    <w:multiLevelType w:val="hybridMultilevel"/>
    <w:tmpl w:val="045809C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8" w15:restartNumberingAfterBreak="0">
    <w:nsid w:val="06CF5F84"/>
    <w:multiLevelType w:val="hybridMultilevel"/>
    <w:tmpl w:val="3C62C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B46352E"/>
    <w:multiLevelType w:val="hybridMultilevel"/>
    <w:tmpl w:val="B69042BA"/>
    <w:lvl w:ilvl="0" w:tplc="0809000B">
      <w:start w:val="1"/>
      <w:numFmt w:val="bullet"/>
      <w:lvlText w:val=""/>
      <w:lvlJc w:val="left"/>
      <w:pPr>
        <w:ind w:left="1068" w:hanging="360"/>
      </w:pPr>
      <w:rPr>
        <w:rFonts w:ascii="Wingdings" w:hAnsi="Wingdings" w:cs="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0" w15:restartNumberingAfterBreak="0">
    <w:nsid w:val="18C336D5"/>
    <w:multiLevelType w:val="hybridMultilevel"/>
    <w:tmpl w:val="982669C2"/>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1BFD760F"/>
    <w:multiLevelType w:val="hybridMultilevel"/>
    <w:tmpl w:val="DFC07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1347D8E"/>
    <w:multiLevelType w:val="hybridMultilevel"/>
    <w:tmpl w:val="20388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2569C3"/>
    <w:multiLevelType w:val="hybridMultilevel"/>
    <w:tmpl w:val="5C26A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6" w15:restartNumberingAfterBreak="0">
    <w:nsid w:val="28893CE4"/>
    <w:multiLevelType w:val="hybridMultilevel"/>
    <w:tmpl w:val="5E1A9F36"/>
    <w:lvl w:ilvl="0" w:tplc="08090001">
      <w:start w:val="1"/>
      <w:numFmt w:val="bullet"/>
      <w:lvlText w:val=""/>
      <w:lvlJc w:val="left"/>
      <w:pPr>
        <w:ind w:left="785" w:hanging="360"/>
      </w:pPr>
      <w:rPr>
        <w:rFonts w:ascii="Symbol" w:hAnsi="Symbol" w:cs="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7" w15:restartNumberingAfterBreak="0">
    <w:nsid w:val="2FA3332E"/>
    <w:multiLevelType w:val="hybridMultilevel"/>
    <w:tmpl w:val="77185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0A975C6"/>
    <w:multiLevelType w:val="hybridMultilevel"/>
    <w:tmpl w:val="DB4E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34055D7"/>
    <w:multiLevelType w:val="hybridMultilevel"/>
    <w:tmpl w:val="CAF81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8C92F60"/>
    <w:multiLevelType w:val="hybridMultilevel"/>
    <w:tmpl w:val="7C1257B6"/>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31" w15:restartNumberingAfterBreak="0">
    <w:nsid w:val="39645F80"/>
    <w:multiLevelType w:val="hybridMultilevel"/>
    <w:tmpl w:val="ECB21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FF2BA1"/>
    <w:multiLevelType w:val="hybridMultilevel"/>
    <w:tmpl w:val="E6248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4"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5" w15:restartNumberingAfterBreak="0">
    <w:nsid w:val="492B4252"/>
    <w:multiLevelType w:val="hybridMultilevel"/>
    <w:tmpl w:val="0100B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37" w15:restartNumberingAfterBreak="0">
    <w:nsid w:val="559F0DEF"/>
    <w:multiLevelType w:val="hybridMultilevel"/>
    <w:tmpl w:val="C2DE311A"/>
    <w:lvl w:ilvl="0" w:tplc="D71A97E0">
      <w:start w:val="1"/>
      <w:numFmt w:val="bullet"/>
      <w:lvlText w:val=""/>
      <w:lvlJc w:val="left"/>
      <w:pPr>
        <w:ind w:left="360" w:hanging="360"/>
      </w:pPr>
      <w:rPr>
        <w:rFonts w:ascii="Symbol" w:hAnsi="Symbol" w:hint="default"/>
        <w:lang w:val="en-SG"/>
      </w:rPr>
    </w:lvl>
    <w:lvl w:ilvl="1" w:tplc="0809000B">
      <w:start w:val="1"/>
      <w:numFmt w:val="bullet"/>
      <w:lvlText w:val=""/>
      <w:lvlJc w:val="left"/>
      <w:pPr>
        <w:ind w:left="1440" w:hanging="360"/>
      </w:pPr>
      <w:rPr>
        <w:rFonts w:ascii="Wingdings" w:hAnsi="Wingdings" w:cs="Wingdings"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38" w15:restartNumberingAfterBreak="0">
    <w:nsid w:val="580167E6"/>
    <w:multiLevelType w:val="hybridMultilevel"/>
    <w:tmpl w:val="5DFC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6204FF"/>
    <w:multiLevelType w:val="hybridMultilevel"/>
    <w:tmpl w:val="A3D6E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1F4E72"/>
    <w:multiLevelType w:val="hybridMultilevel"/>
    <w:tmpl w:val="2E386586"/>
    <w:lvl w:ilvl="0" w:tplc="4809000F">
      <w:start w:val="1"/>
      <w:numFmt w:val="decimal"/>
      <w:lvlText w:val="%1."/>
      <w:lvlJc w:val="left"/>
      <w:pPr>
        <w:ind w:left="360" w:hanging="360"/>
      </w:pPr>
      <w:rPr>
        <w:b/>
        <w:i/>
      </w:rPr>
    </w:lvl>
    <w:lvl w:ilvl="1" w:tplc="48090001">
      <w:start w:val="1"/>
      <w:numFmt w:val="bullet"/>
      <w:lvlText w:val=""/>
      <w:lvlJc w:val="left"/>
      <w:pPr>
        <w:ind w:left="1080" w:hanging="360"/>
      </w:pPr>
      <w:rPr>
        <w:rFonts w:ascii="Symbol" w:hAnsi="Symbol" w:hint="default"/>
      </w:r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41" w15:restartNumberingAfterBreak="0">
    <w:nsid w:val="69FD4F22"/>
    <w:multiLevelType w:val="hybridMultilevel"/>
    <w:tmpl w:val="0E04EB2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start w:val="1"/>
      <w:numFmt w:val="bullet"/>
      <w:lvlText w:val=""/>
      <w:lvlJc w:val="left"/>
      <w:pPr>
        <w:ind w:left="2520" w:hanging="360"/>
      </w:pPr>
      <w:rPr>
        <w:rFonts w:ascii="Symbol" w:hAnsi="Symbol" w:hint="default"/>
      </w:rPr>
    </w:lvl>
    <w:lvl w:ilvl="4" w:tplc="48090003">
      <w:start w:val="1"/>
      <w:numFmt w:val="bullet"/>
      <w:lvlText w:val="o"/>
      <w:lvlJc w:val="left"/>
      <w:pPr>
        <w:ind w:left="3240" w:hanging="360"/>
      </w:pPr>
      <w:rPr>
        <w:rFonts w:ascii="Courier New" w:hAnsi="Courier New" w:cs="Courier New" w:hint="default"/>
      </w:rPr>
    </w:lvl>
    <w:lvl w:ilvl="5" w:tplc="48090005">
      <w:start w:val="1"/>
      <w:numFmt w:val="bullet"/>
      <w:lvlText w:val=""/>
      <w:lvlJc w:val="left"/>
      <w:pPr>
        <w:ind w:left="3960" w:hanging="360"/>
      </w:pPr>
      <w:rPr>
        <w:rFonts w:ascii="Wingdings" w:hAnsi="Wingdings" w:hint="default"/>
      </w:rPr>
    </w:lvl>
    <w:lvl w:ilvl="6" w:tplc="48090001">
      <w:start w:val="1"/>
      <w:numFmt w:val="bullet"/>
      <w:lvlText w:val=""/>
      <w:lvlJc w:val="left"/>
      <w:pPr>
        <w:ind w:left="4680" w:hanging="360"/>
      </w:pPr>
      <w:rPr>
        <w:rFonts w:ascii="Symbol" w:hAnsi="Symbol" w:hint="default"/>
      </w:rPr>
    </w:lvl>
    <w:lvl w:ilvl="7" w:tplc="48090003">
      <w:start w:val="1"/>
      <w:numFmt w:val="bullet"/>
      <w:lvlText w:val="o"/>
      <w:lvlJc w:val="left"/>
      <w:pPr>
        <w:ind w:left="5400" w:hanging="360"/>
      </w:pPr>
      <w:rPr>
        <w:rFonts w:ascii="Courier New" w:hAnsi="Courier New" w:cs="Courier New" w:hint="default"/>
      </w:rPr>
    </w:lvl>
    <w:lvl w:ilvl="8" w:tplc="48090005">
      <w:start w:val="1"/>
      <w:numFmt w:val="bullet"/>
      <w:lvlText w:val=""/>
      <w:lvlJc w:val="left"/>
      <w:pPr>
        <w:ind w:left="6120" w:hanging="360"/>
      </w:pPr>
      <w:rPr>
        <w:rFonts w:ascii="Wingdings" w:hAnsi="Wingdings" w:hint="default"/>
      </w:rPr>
    </w:lvl>
  </w:abstractNum>
  <w:abstractNum w:abstractNumId="42" w15:restartNumberingAfterBreak="0">
    <w:nsid w:val="6D442857"/>
    <w:multiLevelType w:val="hybridMultilevel"/>
    <w:tmpl w:val="93C09C9A"/>
    <w:lvl w:ilvl="0" w:tplc="0809000B">
      <w:start w:val="1"/>
      <w:numFmt w:val="bullet"/>
      <w:lvlText w:val=""/>
      <w:lvlJc w:val="left"/>
      <w:pPr>
        <w:tabs>
          <w:tab w:val="num" w:pos="1068"/>
        </w:tabs>
        <w:ind w:left="1068" w:hanging="360"/>
      </w:pPr>
      <w:rPr>
        <w:rFonts w:ascii="Wingdings" w:hAnsi="Wingdings" w:cs="Wingdings" w:hint="default"/>
      </w:rPr>
    </w:lvl>
    <w:lvl w:ilvl="1" w:tplc="FFFFFFFF">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3" w15:restartNumberingAfterBreak="0">
    <w:nsid w:val="6FF2638E"/>
    <w:multiLevelType w:val="hybridMultilevel"/>
    <w:tmpl w:val="29724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45" w15:restartNumberingAfterBreak="0">
    <w:nsid w:val="76CE212C"/>
    <w:multiLevelType w:val="hybridMultilevel"/>
    <w:tmpl w:val="A582178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6"/>
  </w:num>
  <w:num w:numId="3">
    <w:abstractNumId w:val="17"/>
  </w:num>
  <w:num w:numId="4">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5"/>
  </w:num>
  <w:num w:numId="6">
    <w:abstractNumId w:val="44"/>
  </w:num>
  <w:num w:numId="7">
    <w:abstractNumId w:val="33"/>
  </w:num>
  <w:num w:numId="8">
    <w:abstractNumId w:val="16"/>
  </w:num>
  <w:num w:numId="9">
    <w:abstractNumId w:val="32"/>
  </w:num>
  <w:num w:numId="10">
    <w:abstractNumId w:val="37"/>
  </w:num>
  <w:num w:numId="11">
    <w:abstractNumId w:val="40"/>
  </w:num>
  <w:num w:numId="12">
    <w:abstractNumId w:val="41"/>
  </w:num>
  <w:num w:numId="13">
    <w:abstractNumId w:val="45"/>
  </w:num>
  <w:num w:numId="14">
    <w:abstractNumId w:val="26"/>
  </w:num>
  <w:num w:numId="15">
    <w:abstractNumId w:val="20"/>
  </w:num>
  <w:num w:numId="16">
    <w:abstractNumId w:val="30"/>
  </w:num>
  <w:num w:numId="17">
    <w:abstractNumId w:val="42"/>
  </w:num>
  <w:num w:numId="18">
    <w:abstractNumId w:val="27"/>
  </w:num>
  <w:num w:numId="19">
    <w:abstractNumId w:val="22"/>
  </w:num>
  <w:num w:numId="20">
    <w:abstractNumId w:val="21"/>
  </w:num>
  <w:num w:numId="21">
    <w:abstractNumId w:val="38"/>
  </w:num>
  <w:num w:numId="22">
    <w:abstractNumId w:val="28"/>
  </w:num>
  <w:num w:numId="23">
    <w:abstractNumId w:val="29"/>
  </w:num>
  <w:num w:numId="24">
    <w:abstractNumId w:val="18"/>
  </w:num>
  <w:num w:numId="25">
    <w:abstractNumId w:val="31"/>
  </w:num>
  <w:num w:numId="26">
    <w:abstractNumId w:val="24"/>
  </w:num>
  <w:num w:numId="27">
    <w:abstractNumId w:val="39"/>
  </w:num>
  <w:num w:numId="28">
    <w:abstractNumId w:val="19"/>
  </w:num>
  <w:num w:numId="29">
    <w:abstractNumId w:val="43"/>
  </w:num>
  <w:num w:numId="30">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050BA"/>
    <w:rsid w:val="0001167A"/>
    <w:rsid w:val="00013381"/>
    <w:rsid w:val="00016894"/>
    <w:rsid w:val="00021CF9"/>
    <w:rsid w:val="000301A7"/>
    <w:rsid w:val="00033163"/>
    <w:rsid w:val="00043EF1"/>
    <w:rsid w:val="000450F0"/>
    <w:rsid w:val="00046DFB"/>
    <w:rsid w:val="00052513"/>
    <w:rsid w:val="0005538B"/>
    <w:rsid w:val="00056FDB"/>
    <w:rsid w:val="00074A05"/>
    <w:rsid w:val="000827EF"/>
    <w:rsid w:val="00084C53"/>
    <w:rsid w:val="00086C91"/>
    <w:rsid w:val="00093A2A"/>
    <w:rsid w:val="00093FA0"/>
    <w:rsid w:val="0009403A"/>
    <w:rsid w:val="00096D31"/>
    <w:rsid w:val="000A0E2A"/>
    <w:rsid w:val="000A357D"/>
    <w:rsid w:val="000A3C14"/>
    <w:rsid w:val="000A6436"/>
    <w:rsid w:val="000B0A00"/>
    <w:rsid w:val="000B1B67"/>
    <w:rsid w:val="000B5837"/>
    <w:rsid w:val="000C33E9"/>
    <w:rsid w:val="000C395D"/>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3FCD"/>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0844"/>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0DAF"/>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29D0"/>
    <w:rsid w:val="00354BE5"/>
    <w:rsid w:val="00356545"/>
    <w:rsid w:val="003649A5"/>
    <w:rsid w:val="00370970"/>
    <w:rsid w:val="003717AA"/>
    <w:rsid w:val="0037393C"/>
    <w:rsid w:val="00381096"/>
    <w:rsid w:val="0038251F"/>
    <w:rsid w:val="00382816"/>
    <w:rsid w:val="003828FF"/>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3F479C"/>
    <w:rsid w:val="003F7952"/>
    <w:rsid w:val="00400063"/>
    <w:rsid w:val="004041DC"/>
    <w:rsid w:val="00405013"/>
    <w:rsid w:val="004065E4"/>
    <w:rsid w:val="0040718B"/>
    <w:rsid w:val="00410793"/>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907B9"/>
    <w:rsid w:val="00490FA7"/>
    <w:rsid w:val="00491F17"/>
    <w:rsid w:val="004A1499"/>
    <w:rsid w:val="004A1D0E"/>
    <w:rsid w:val="004A6947"/>
    <w:rsid w:val="004C0839"/>
    <w:rsid w:val="004C32EA"/>
    <w:rsid w:val="004D211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57862"/>
    <w:rsid w:val="005660A6"/>
    <w:rsid w:val="005716A4"/>
    <w:rsid w:val="00571C75"/>
    <w:rsid w:val="00572A53"/>
    <w:rsid w:val="00573658"/>
    <w:rsid w:val="00580701"/>
    <w:rsid w:val="00581202"/>
    <w:rsid w:val="005815DB"/>
    <w:rsid w:val="00585C0A"/>
    <w:rsid w:val="00586D66"/>
    <w:rsid w:val="00597197"/>
    <w:rsid w:val="005974DA"/>
    <w:rsid w:val="00597EE0"/>
    <w:rsid w:val="005A4043"/>
    <w:rsid w:val="005B079D"/>
    <w:rsid w:val="005B278C"/>
    <w:rsid w:val="005B374C"/>
    <w:rsid w:val="005B4C5C"/>
    <w:rsid w:val="005B4DFB"/>
    <w:rsid w:val="005C7353"/>
    <w:rsid w:val="005D0FFA"/>
    <w:rsid w:val="005D279A"/>
    <w:rsid w:val="005D3C40"/>
    <w:rsid w:val="005D4388"/>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0FA1"/>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0E95"/>
    <w:rsid w:val="00691EC1"/>
    <w:rsid w:val="006922AC"/>
    <w:rsid w:val="00693224"/>
    <w:rsid w:val="00697C70"/>
    <w:rsid w:val="006A0AD8"/>
    <w:rsid w:val="006A2223"/>
    <w:rsid w:val="006A522D"/>
    <w:rsid w:val="006A5365"/>
    <w:rsid w:val="006A55FA"/>
    <w:rsid w:val="006A6936"/>
    <w:rsid w:val="006A7D86"/>
    <w:rsid w:val="006B016B"/>
    <w:rsid w:val="006B17D5"/>
    <w:rsid w:val="006C0868"/>
    <w:rsid w:val="006D0DC7"/>
    <w:rsid w:val="006D68AB"/>
    <w:rsid w:val="006E23C1"/>
    <w:rsid w:val="006E31AA"/>
    <w:rsid w:val="007262F3"/>
    <w:rsid w:val="00727389"/>
    <w:rsid w:val="00730537"/>
    <w:rsid w:val="007333F7"/>
    <w:rsid w:val="00735F1C"/>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561A"/>
    <w:rsid w:val="00797399"/>
    <w:rsid w:val="007A7CA0"/>
    <w:rsid w:val="007B1DBB"/>
    <w:rsid w:val="007B5388"/>
    <w:rsid w:val="007B5E1A"/>
    <w:rsid w:val="007C4927"/>
    <w:rsid w:val="007C5173"/>
    <w:rsid w:val="007C6426"/>
    <w:rsid w:val="007D1FBC"/>
    <w:rsid w:val="007D304F"/>
    <w:rsid w:val="007D4EBE"/>
    <w:rsid w:val="007D6ACE"/>
    <w:rsid w:val="007E1586"/>
    <w:rsid w:val="007F1FE9"/>
    <w:rsid w:val="007F77FF"/>
    <w:rsid w:val="008026E5"/>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3CF7"/>
    <w:rsid w:val="008951D7"/>
    <w:rsid w:val="00897417"/>
    <w:rsid w:val="008A65C7"/>
    <w:rsid w:val="008A7F90"/>
    <w:rsid w:val="008B0D49"/>
    <w:rsid w:val="008B1E9E"/>
    <w:rsid w:val="008B60A7"/>
    <w:rsid w:val="008B6989"/>
    <w:rsid w:val="008C0C05"/>
    <w:rsid w:val="008C48C1"/>
    <w:rsid w:val="008C4B38"/>
    <w:rsid w:val="008C6745"/>
    <w:rsid w:val="008D3B7F"/>
    <w:rsid w:val="008D3C60"/>
    <w:rsid w:val="008D3FDC"/>
    <w:rsid w:val="008D50BD"/>
    <w:rsid w:val="008D6E1A"/>
    <w:rsid w:val="008E20B8"/>
    <w:rsid w:val="008E34E6"/>
    <w:rsid w:val="008E7A53"/>
    <w:rsid w:val="008F20DD"/>
    <w:rsid w:val="008F56B5"/>
    <w:rsid w:val="008F68AE"/>
    <w:rsid w:val="009026A0"/>
    <w:rsid w:val="00902AA2"/>
    <w:rsid w:val="00904135"/>
    <w:rsid w:val="00904C4A"/>
    <w:rsid w:val="00904DD0"/>
    <w:rsid w:val="00912797"/>
    <w:rsid w:val="00912B7A"/>
    <w:rsid w:val="00913B1F"/>
    <w:rsid w:val="00914938"/>
    <w:rsid w:val="00915D3C"/>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2FD1"/>
    <w:rsid w:val="0096318E"/>
    <w:rsid w:val="00963402"/>
    <w:rsid w:val="00963B64"/>
    <w:rsid w:val="00965B0D"/>
    <w:rsid w:val="00966AA0"/>
    <w:rsid w:val="00972C49"/>
    <w:rsid w:val="00974463"/>
    <w:rsid w:val="009819BA"/>
    <w:rsid w:val="009861A1"/>
    <w:rsid w:val="00990C18"/>
    <w:rsid w:val="009978A2"/>
    <w:rsid w:val="009A44DC"/>
    <w:rsid w:val="009A5761"/>
    <w:rsid w:val="009A59F1"/>
    <w:rsid w:val="009A685E"/>
    <w:rsid w:val="009A69C5"/>
    <w:rsid w:val="009B04B0"/>
    <w:rsid w:val="009B5513"/>
    <w:rsid w:val="009C02AD"/>
    <w:rsid w:val="009C6D7C"/>
    <w:rsid w:val="009C6EEE"/>
    <w:rsid w:val="009D2972"/>
    <w:rsid w:val="009D3612"/>
    <w:rsid w:val="009E2DC7"/>
    <w:rsid w:val="009E41D8"/>
    <w:rsid w:val="009E522A"/>
    <w:rsid w:val="009E5785"/>
    <w:rsid w:val="009F1CF5"/>
    <w:rsid w:val="009F28FB"/>
    <w:rsid w:val="009F3567"/>
    <w:rsid w:val="00A0106A"/>
    <w:rsid w:val="00A112A3"/>
    <w:rsid w:val="00A11A3A"/>
    <w:rsid w:val="00A14D8E"/>
    <w:rsid w:val="00A150A7"/>
    <w:rsid w:val="00A15B96"/>
    <w:rsid w:val="00A1617A"/>
    <w:rsid w:val="00A220D7"/>
    <w:rsid w:val="00A22FCC"/>
    <w:rsid w:val="00A27569"/>
    <w:rsid w:val="00A30479"/>
    <w:rsid w:val="00A40FF9"/>
    <w:rsid w:val="00A415A8"/>
    <w:rsid w:val="00A42984"/>
    <w:rsid w:val="00A43980"/>
    <w:rsid w:val="00A53519"/>
    <w:rsid w:val="00A535C8"/>
    <w:rsid w:val="00A540EC"/>
    <w:rsid w:val="00A54330"/>
    <w:rsid w:val="00A57149"/>
    <w:rsid w:val="00A57454"/>
    <w:rsid w:val="00A649B1"/>
    <w:rsid w:val="00A64B07"/>
    <w:rsid w:val="00A66510"/>
    <w:rsid w:val="00A666A3"/>
    <w:rsid w:val="00A70AD1"/>
    <w:rsid w:val="00A72E46"/>
    <w:rsid w:val="00A736F2"/>
    <w:rsid w:val="00A74817"/>
    <w:rsid w:val="00A775BC"/>
    <w:rsid w:val="00A903D4"/>
    <w:rsid w:val="00A93ABD"/>
    <w:rsid w:val="00A961CD"/>
    <w:rsid w:val="00AA0AD3"/>
    <w:rsid w:val="00AA1A3C"/>
    <w:rsid w:val="00AA2750"/>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303"/>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555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34C0"/>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CF53D0"/>
    <w:rsid w:val="00D00B45"/>
    <w:rsid w:val="00D01F35"/>
    <w:rsid w:val="00D03BF4"/>
    <w:rsid w:val="00D0469E"/>
    <w:rsid w:val="00D04B97"/>
    <w:rsid w:val="00D057B8"/>
    <w:rsid w:val="00D10424"/>
    <w:rsid w:val="00D1674D"/>
    <w:rsid w:val="00D20804"/>
    <w:rsid w:val="00D208EA"/>
    <w:rsid w:val="00D243C6"/>
    <w:rsid w:val="00D25146"/>
    <w:rsid w:val="00D25625"/>
    <w:rsid w:val="00D3400A"/>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21CA"/>
    <w:rsid w:val="00D97323"/>
    <w:rsid w:val="00DA1EB6"/>
    <w:rsid w:val="00DA2402"/>
    <w:rsid w:val="00DA40D7"/>
    <w:rsid w:val="00DA4EE9"/>
    <w:rsid w:val="00DA6594"/>
    <w:rsid w:val="00DB19E5"/>
    <w:rsid w:val="00DB217D"/>
    <w:rsid w:val="00DB3539"/>
    <w:rsid w:val="00DB4DDB"/>
    <w:rsid w:val="00DB58AA"/>
    <w:rsid w:val="00DC2402"/>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056"/>
    <w:rsid w:val="00E05E98"/>
    <w:rsid w:val="00E112D9"/>
    <w:rsid w:val="00E13E3B"/>
    <w:rsid w:val="00E1515A"/>
    <w:rsid w:val="00E2036A"/>
    <w:rsid w:val="00E2589F"/>
    <w:rsid w:val="00E3589C"/>
    <w:rsid w:val="00E35E5D"/>
    <w:rsid w:val="00E41E22"/>
    <w:rsid w:val="00E42BAC"/>
    <w:rsid w:val="00E43B5B"/>
    <w:rsid w:val="00E45FF3"/>
    <w:rsid w:val="00E473EE"/>
    <w:rsid w:val="00E4789D"/>
    <w:rsid w:val="00E50441"/>
    <w:rsid w:val="00E618E1"/>
    <w:rsid w:val="00E62E20"/>
    <w:rsid w:val="00E639DE"/>
    <w:rsid w:val="00E63D4F"/>
    <w:rsid w:val="00E71F7D"/>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1743"/>
    <w:rsid w:val="00ED5C8B"/>
    <w:rsid w:val="00EE0B78"/>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40A18"/>
    <w:rsid w:val="00F42431"/>
    <w:rsid w:val="00F44D92"/>
    <w:rsid w:val="00F455BD"/>
    <w:rsid w:val="00F47528"/>
    <w:rsid w:val="00F5057A"/>
    <w:rsid w:val="00F527C4"/>
    <w:rsid w:val="00F5365C"/>
    <w:rsid w:val="00F61C1E"/>
    <w:rsid w:val="00F64A3E"/>
    <w:rsid w:val="00F65E01"/>
    <w:rsid w:val="00F70C36"/>
    <w:rsid w:val="00F714C9"/>
    <w:rsid w:val="00F72EFB"/>
    <w:rsid w:val="00F778D0"/>
    <w:rsid w:val="00F81F7E"/>
    <w:rsid w:val="00F84797"/>
    <w:rsid w:val="00F869F7"/>
    <w:rsid w:val="00F90484"/>
    <w:rsid w:val="00F929A9"/>
    <w:rsid w:val="00F9588B"/>
    <w:rsid w:val="00F9615A"/>
    <w:rsid w:val="00F97C3D"/>
    <w:rsid w:val="00FA30C1"/>
    <w:rsid w:val="00FA34AD"/>
    <w:rsid w:val="00FA3C17"/>
    <w:rsid w:val="00FD2C8A"/>
    <w:rsid w:val="00FD2F9E"/>
    <w:rsid w:val="00FD4A6C"/>
    <w:rsid w:val="00FD563F"/>
    <w:rsid w:val="00FE4BC9"/>
    <w:rsid w:val="00FE6DD7"/>
    <w:rsid w:val="00FE7A2F"/>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C43176"/>
  <w15:docId w15:val="{C59134D1-FEF4-466E-BEB0-521897D4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4"/>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5"/>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6"/>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7"/>
      </w:numPr>
    </w:pPr>
  </w:style>
  <w:style w:type="character" w:customStyle="1" w:styleId="TechBullets3Char">
    <w:name w:val="Tech Bullets 3 Char"/>
    <w:basedOn w:val="SGBullets2Char"/>
    <w:link w:val="TechBullets3"/>
    <w:rsid w:val="008B0D49"/>
    <w:rPr>
      <w:rFonts w:ascii="Arial" w:hAnsi="Arial"/>
      <w:lang w:val="en-GB"/>
    </w:rPr>
  </w:style>
  <w:style w:type="character" w:styleId="UnresolvedMention">
    <w:name w:val="Unresolved Mention"/>
    <w:basedOn w:val="DefaultParagraphFont"/>
    <w:uiPriority w:val="99"/>
    <w:semiHidden/>
    <w:unhideWhenUsed/>
    <w:rsid w:val="00046D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rive.google.com/open?id=0B0sssVJ8HntCTmZENDBMOXNtYj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34ED449E-9535-4929-A495-8BB112AF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Stanton_CV_template_v8</Template>
  <TotalTime>0</TotalTime>
  <Pages>3</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2020-05-11T07:31:00Z</dcterms:created>
  <dcterms:modified xsi:type="dcterms:W3CDTF">2020-05-11T07:31:00Z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