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80A1B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4253"/>
      </w:tblGrid>
      <w:tr w:rsidR="00766F7F" w:rsidRPr="00965B0D" w14:paraId="3AF8EC61" w14:textId="77777777" w:rsidTr="00AE5AE4">
        <w:trPr>
          <w:trHeight w:val="744"/>
        </w:trPr>
        <w:tc>
          <w:tcPr>
            <w:tcW w:w="8364" w:type="dxa"/>
            <w:gridSpan w:val="2"/>
            <w:tcBorders>
              <w:top w:val="nil"/>
              <w:bottom w:val="single" w:sz="4" w:space="0" w:color="80A1B6"/>
            </w:tcBorders>
          </w:tcPr>
          <w:p w14:paraId="3C12DEC4" w14:textId="39F72C52" w:rsidR="00430578" w:rsidRPr="00AE29D1" w:rsidRDefault="0002462E" w:rsidP="00AE29D1">
            <w:pPr>
              <w:pStyle w:val="TechCandidateName"/>
            </w:pPr>
            <w:proofErr w:type="spellStart"/>
            <w:r>
              <w:t>Somabrata</w:t>
            </w:r>
            <w:proofErr w:type="spellEnd"/>
            <w:r>
              <w:t xml:space="preserve"> </w:t>
            </w:r>
            <w:proofErr w:type="spellStart"/>
            <w:r>
              <w:t>Pani</w:t>
            </w:r>
            <w:proofErr w:type="spellEnd"/>
          </w:p>
        </w:tc>
      </w:tr>
      <w:tr w:rsidR="00965B0D" w:rsidRPr="00965B0D" w14:paraId="106AF2FC" w14:textId="77777777" w:rsidTr="00F26212">
        <w:tc>
          <w:tcPr>
            <w:tcW w:w="8364" w:type="dxa"/>
            <w:gridSpan w:val="2"/>
            <w:tcBorders>
              <w:top w:val="single" w:sz="4" w:space="0" w:color="80A1B6"/>
            </w:tcBorders>
          </w:tcPr>
          <w:p w14:paraId="7A9123A5" w14:textId="2EFCBF34" w:rsidR="00825B6C" w:rsidRPr="00AE29D1" w:rsidRDefault="00766F7F" w:rsidP="00AE29D1">
            <w:pPr>
              <w:pStyle w:val="TechProfile"/>
              <w:rPr>
                <w:lang w:eastAsia="en-GB"/>
              </w:rPr>
            </w:pPr>
            <w:r w:rsidRPr="00AE29D1">
              <w:t>Profile</w:t>
            </w:r>
            <w:r w:rsidR="00935DCA" w:rsidRPr="00AE29D1">
              <w:t xml:space="preserve"> for</w:t>
            </w:r>
            <w:r w:rsidR="008731AA" w:rsidRPr="00AE29D1">
              <w:t xml:space="preserve"> “Job Title &amp; Company”</w:t>
            </w:r>
          </w:p>
          <w:p w14:paraId="313BB59F" w14:textId="1E56CBA4" w:rsidR="0002462E" w:rsidRPr="0002462E" w:rsidRDefault="0002462E" w:rsidP="0002462E">
            <w:pPr>
              <w:pStyle w:val="SGBullets1"/>
            </w:pPr>
            <w:r w:rsidRPr="0002462E">
              <w:t>9+ Years of experienced Big Data Architect with a demonstrated history of designing, building &amp; deploying production grade scalable &amp; fault-tolerant distributed systems solutions around open source &amp; enterprise big data technologies in on-premise &amp; on Cloud (GCP &amp; AWS), serverless Proficient in designing solutions across various business domains including Banking, Insurance, Energy Utilities &amp; Cyber Security</w:t>
            </w:r>
          </w:p>
          <w:p w14:paraId="5AB3526D" w14:textId="5E1C48E7" w:rsidR="0002462E" w:rsidRPr="0002462E" w:rsidRDefault="0002462E" w:rsidP="0002462E">
            <w:pPr>
              <w:pStyle w:val="SGBullets1"/>
            </w:pPr>
            <w:r w:rsidRPr="0002462E">
              <w:t>Hands on experience in full stack software engineering, including core backend systems, Webservices &amp; APIs, Build/Release systems, Containers &amp; Microservices and implementing Data Pipelines, Data Lake Warehouse, Data Migration, Data Flow Automation</w:t>
            </w:r>
          </w:p>
          <w:p w14:paraId="2C6E0C3F" w14:textId="6DFCE399" w:rsidR="0002462E" w:rsidRPr="0002462E" w:rsidRDefault="0002462E" w:rsidP="0002462E">
            <w:pPr>
              <w:pStyle w:val="SGBullets1"/>
            </w:pPr>
            <w:r w:rsidRPr="0002462E">
              <w:t>Experienced in building batch/real-time data ingestion pipelines using big data/streaming</w:t>
            </w:r>
          </w:p>
          <w:p w14:paraId="14D88EE7" w14:textId="77777777" w:rsidR="0002462E" w:rsidRPr="0002462E" w:rsidRDefault="0002462E" w:rsidP="006E3CAD">
            <w:pPr>
              <w:pStyle w:val="SGBullets1"/>
              <w:numPr>
                <w:ilvl w:val="0"/>
                <w:numId w:val="0"/>
              </w:numPr>
              <w:ind w:left="530"/>
            </w:pPr>
            <w:r w:rsidRPr="0002462E">
              <w:t xml:space="preserve">technologies like Apache </w:t>
            </w:r>
            <w:proofErr w:type="spellStart"/>
            <w:r w:rsidRPr="0002462E">
              <w:t>NiFi</w:t>
            </w:r>
            <w:proofErr w:type="spellEnd"/>
            <w:r w:rsidRPr="0002462E">
              <w:t>, Kafka, Spark, Hadoop</w:t>
            </w:r>
          </w:p>
          <w:p w14:paraId="52EEE85E" w14:textId="5D65CD5F" w:rsidR="0002462E" w:rsidRPr="0002462E" w:rsidRDefault="0002462E" w:rsidP="0002462E">
            <w:pPr>
              <w:pStyle w:val="SGBullets1"/>
            </w:pPr>
            <w:r w:rsidRPr="0002462E">
              <w:t>Strong Data Architecture &amp; Technical delivery/consulting experience working with various global clients across APAC, EMEA, LATAM &amp; NA regions</w:t>
            </w:r>
          </w:p>
          <w:p w14:paraId="0B2C2CC2" w14:textId="23C4635E" w:rsidR="0002462E" w:rsidRPr="0002462E" w:rsidRDefault="0002462E" w:rsidP="007A78F7">
            <w:pPr>
              <w:pStyle w:val="SGBullets1"/>
            </w:pPr>
            <w:r w:rsidRPr="0002462E">
              <w:t>Experienced in delivering projects on Agile. Knowledgeable in applications of scrum, waterfall, and</w:t>
            </w:r>
            <w:r>
              <w:t xml:space="preserve"> </w:t>
            </w:r>
            <w:r w:rsidRPr="0002462E">
              <w:t>agile methodologies. Used JIRA workflows extensively for CI/CD</w:t>
            </w:r>
          </w:p>
          <w:p w14:paraId="2CFF9B7F" w14:textId="77777777" w:rsidR="00511FFD" w:rsidRDefault="0002462E" w:rsidP="0002462E">
            <w:pPr>
              <w:pStyle w:val="SGBullets1"/>
              <w:numPr>
                <w:ilvl w:val="0"/>
                <w:numId w:val="0"/>
              </w:numPr>
              <w:ind w:left="170"/>
            </w:pPr>
            <w:r>
              <w:t>Functional Skillset</w:t>
            </w:r>
          </w:p>
          <w:p w14:paraId="3BA0BC2A" w14:textId="589B3D55" w:rsidR="0002462E" w:rsidRPr="0002462E" w:rsidRDefault="0002462E" w:rsidP="0002462E">
            <w:pPr>
              <w:pStyle w:val="SGBullets1"/>
            </w:pPr>
            <w:r w:rsidRPr="0002462E">
              <w:t>Data Platform Engineering, Solution Design and Implementation, Data Pipeline Automation, Integration &amp; and Data Services</w:t>
            </w:r>
          </w:p>
          <w:p w14:paraId="205F5C58" w14:textId="7F69E5F2" w:rsidR="0002462E" w:rsidRPr="0002462E" w:rsidRDefault="0002462E" w:rsidP="0002462E">
            <w:pPr>
              <w:pStyle w:val="SGBullets1"/>
            </w:pPr>
            <w:r w:rsidRPr="0002462E">
              <w:t>Cloud and On-Prem implementation of scalable solutions involving Application Design &amp; Analysis, Code Development and Production Deployment</w:t>
            </w:r>
          </w:p>
          <w:p w14:paraId="05666195" w14:textId="1D728601" w:rsidR="0002462E" w:rsidRPr="0002462E" w:rsidRDefault="0002462E" w:rsidP="0002462E">
            <w:pPr>
              <w:pStyle w:val="SGBullets1"/>
            </w:pPr>
            <w:r w:rsidRPr="0002462E">
              <w:t>Involved in various project life cycle starting from RFP, requirement gathering from stakeholders, architecture design, technical implementation, till delivery</w:t>
            </w:r>
          </w:p>
          <w:p w14:paraId="2ACE6691" w14:textId="77777777" w:rsidR="0002462E" w:rsidRDefault="0002462E" w:rsidP="0002462E">
            <w:pPr>
              <w:pStyle w:val="SGBullets1"/>
            </w:pPr>
            <w:r w:rsidRPr="0002462E">
              <w:t>Implementation of Real-Time Cyber Analytics Platform</w:t>
            </w:r>
          </w:p>
          <w:p w14:paraId="2D116C0D" w14:textId="2421412F" w:rsidR="00D940A9" w:rsidRPr="003308EE" w:rsidRDefault="00D940A9" w:rsidP="00D940A9">
            <w:pPr>
              <w:pStyle w:val="SGBullets1"/>
              <w:numPr>
                <w:ilvl w:val="0"/>
                <w:numId w:val="0"/>
              </w:numPr>
              <w:ind w:left="170"/>
            </w:pPr>
          </w:p>
        </w:tc>
      </w:tr>
      <w:tr w:rsidR="00DE6BB7" w:rsidRPr="0076077D" w14:paraId="676DB8D3" w14:textId="77777777" w:rsidTr="00F26212">
        <w:trPr>
          <w:trHeight w:val="2889"/>
        </w:trPr>
        <w:tc>
          <w:tcPr>
            <w:tcW w:w="4111" w:type="dxa"/>
            <w:tcBorders>
              <w:top w:val="single" w:sz="4" w:space="0" w:color="595959"/>
            </w:tcBorders>
          </w:tcPr>
          <w:p w14:paraId="71F8733A" w14:textId="77777777" w:rsidR="00DE6BB7" w:rsidRPr="00AE29D1" w:rsidRDefault="00DE6BB7" w:rsidP="00033163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Personal details</w:t>
            </w:r>
          </w:p>
          <w:p w14:paraId="6369756C" w14:textId="77777777" w:rsidR="00DE6BB7" w:rsidRPr="00AE29D1" w:rsidRDefault="00DE6BB7" w:rsidP="00033163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Nationality</w:t>
            </w:r>
          </w:p>
          <w:p w14:paraId="5FCAAC17" w14:textId="3F0997BA" w:rsidR="003F0BE3" w:rsidRPr="00AE29D1" w:rsidRDefault="00506720" w:rsidP="004F244B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India</w:t>
            </w:r>
          </w:p>
          <w:p w14:paraId="7D38D1DB" w14:textId="48CA000A" w:rsidR="00AE5AE4" w:rsidRPr="00AE29D1" w:rsidRDefault="00DE6BB7" w:rsidP="00904135">
            <w:pPr>
              <w:pStyle w:val="Heading2"/>
              <w:tabs>
                <w:tab w:val="left" w:pos="2700"/>
              </w:tabs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 xml:space="preserve">Location </w:t>
            </w:r>
            <w:r w:rsidR="00904135" w:rsidRPr="00AE29D1">
              <w:rPr>
                <w:color w:val="auto"/>
                <w:sz w:val="20"/>
                <w:szCs w:val="20"/>
              </w:rPr>
              <w:tab/>
            </w:r>
          </w:p>
          <w:p w14:paraId="07D7C728" w14:textId="7F8712C9" w:rsidR="003B5576" w:rsidRPr="00AE29D1" w:rsidRDefault="0002462E" w:rsidP="003B5576">
            <w:pPr>
              <w:pStyle w:val="BodyTex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Singapore</w:t>
            </w:r>
          </w:p>
          <w:p w14:paraId="7C000219" w14:textId="77777777" w:rsidR="004F244B" w:rsidRPr="00AE29D1" w:rsidRDefault="00AE5AE4" w:rsidP="001C49CA">
            <w:pPr>
              <w:pStyle w:val="Heading2"/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Languages</w:t>
            </w:r>
          </w:p>
          <w:p w14:paraId="275D7E9B" w14:textId="7E5E61D9" w:rsidR="003B14F4" w:rsidRPr="00AE29D1" w:rsidRDefault="00531FBF" w:rsidP="003B14F4">
            <w:pPr>
              <w:rPr>
                <w:color w:val="auto"/>
                <w:sz w:val="20"/>
                <w:szCs w:val="20"/>
              </w:rPr>
            </w:pPr>
            <w:r w:rsidRPr="00AE29D1">
              <w:rPr>
                <w:color w:val="auto"/>
                <w:sz w:val="20"/>
                <w:szCs w:val="20"/>
              </w:rPr>
              <w:t>English</w:t>
            </w:r>
          </w:p>
          <w:p w14:paraId="48CECE29" w14:textId="77777777" w:rsidR="00DE6BB7" w:rsidRPr="00236CA1" w:rsidRDefault="0080534C" w:rsidP="00033163">
            <w:pPr>
              <w:pStyle w:val="Heading2"/>
              <w:jc w:val="both"/>
              <w:rPr>
                <w:color w:val="auto"/>
                <w:sz w:val="20"/>
                <w:szCs w:val="20"/>
              </w:rPr>
            </w:pPr>
            <w:r w:rsidRPr="00236CA1">
              <w:rPr>
                <w:color w:val="auto"/>
                <w:sz w:val="20"/>
                <w:szCs w:val="20"/>
              </w:rPr>
              <w:t>Stanton House Contact</w:t>
            </w:r>
            <w:r w:rsidR="00DE6BB7" w:rsidRPr="00236CA1">
              <w:rPr>
                <w:color w:val="auto"/>
                <w:sz w:val="20"/>
                <w:szCs w:val="20"/>
              </w:rPr>
              <w:t xml:space="preserve"> Name</w:t>
            </w:r>
          </w:p>
          <w:p w14:paraId="40C7CA2B" w14:textId="712BB089" w:rsidR="0026673A" w:rsidRPr="0076077D" w:rsidRDefault="0002462E" w:rsidP="00511FFD">
            <w:pPr>
              <w:pStyle w:val="BodyText"/>
            </w:pPr>
            <w:r>
              <w:t>Laura Taylor</w:t>
            </w:r>
          </w:p>
        </w:tc>
        <w:tc>
          <w:tcPr>
            <w:tcW w:w="4253" w:type="dxa"/>
            <w:tcBorders>
              <w:top w:val="single" w:sz="4" w:space="0" w:color="595959"/>
            </w:tcBorders>
          </w:tcPr>
          <w:p w14:paraId="4BA3B434" w14:textId="77777777" w:rsidR="00F9588B" w:rsidRPr="00AE29D1" w:rsidRDefault="00844107" w:rsidP="00F9588B">
            <w:pPr>
              <w:pStyle w:val="Detailshead"/>
              <w:rPr>
                <w:rFonts w:ascii="Arial" w:hAnsi="Arial" w:cs="Arial"/>
                <w:color w:val="auto"/>
              </w:rPr>
            </w:pPr>
            <w:r w:rsidRPr="00AE29D1">
              <w:rPr>
                <w:rFonts w:ascii="Arial" w:hAnsi="Arial" w:cs="Arial"/>
                <w:color w:val="auto"/>
              </w:rPr>
              <w:t>Education &amp; Qualifications</w:t>
            </w:r>
          </w:p>
          <w:p w14:paraId="62450DE6" w14:textId="3DD4F8B7" w:rsidR="00777CCD" w:rsidRPr="00AE29D1" w:rsidRDefault="00D940A9" w:rsidP="00777CCD">
            <w:pPr>
              <w:pStyle w:val="Heading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BTech Electronics &amp; Computer Engineering</w:t>
            </w:r>
          </w:p>
          <w:p w14:paraId="00CDC314" w14:textId="5DC30097" w:rsidR="00D940A9" w:rsidRPr="00D940A9" w:rsidRDefault="00D940A9" w:rsidP="00D940A9">
            <w:pPr>
              <w:pStyle w:val="BodyText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2010: Biju Patnaik University of Technology, IND</w:t>
            </w:r>
          </w:p>
          <w:p w14:paraId="0A0B1D3F" w14:textId="7D69B93B" w:rsidR="00EF10F8" w:rsidRPr="009C6EEE" w:rsidRDefault="00EF10F8" w:rsidP="00EF10F8"/>
        </w:tc>
      </w:tr>
    </w:tbl>
    <w:p w14:paraId="775866AB" w14:textId="6A1B463A" w:rsidR="006A2223" w:rsidRPr="0076077D" w:rsidRDefault="006A2223" w:rsidP="006A2223"/>
    <w:p w14:paraId="15679D2B" w14:textId="77777777" w:rsidR="0023022D" w:rsidRPr="00AE29D1" w:rsidRDefault="0038251F" w:rsidP="00AE29D1">
      <w:pPr>
        <w:pStyle w:val="TechDetail"/>
      </w:pPr>
      <w:r w:rsidRPr="00AE29D1">
        <w:t>Employment History</w:t>
      </w:r>
    </w:p>
    <w:p w14:paraId="2B534358" w14:textId="2AF4DB71" w:rsidR="00331B5E" w:rsidRPr="00C419DD" w:rsidRDefault="00D34F6F" w:rsidP="00C419DD">
      <w:pPr>
        <w:pStyle w:val="TechCompanyName"/>
      </w:pPr>
      <w:r>
        <w:lastRenderedPageBreak/>
        <w:t>Accenture</w:t>
      </w:r>
    </w:p>
    <w:p w14:paraId="43053597" w14:textId="2E5958C8" w:rsidR="003B15C7" w:rsidRPr="00C419DD" w:rsidRDefault="00D34F6F" w:rsidP="00C419DD">
      <w:pPr>
        <w:pStyle w:val="TechCompanyName"/>
      </w:pPr>
      <w:r>
        <w:t>Data Engineering Manager</w:t>
      </w:r>
    </w:p>
    <w:p w14:paraId="7D7DA630" w14:textId="0776B506" w:rsidR="009C6EEE" w:rsidRPr="00C419DD" w:rsidRDefault="00D34F6F" w:rsidP="00C419DD">
      <w:pPr>
        <w:pStyle w:val="TechCompanyName"/>
      </w:pPr>
      <w:r>
        <w:t>Nov 2017</w:t>
      </w:r>
      <w:r w:rsidR="00BA6E0A" w:rsidRPr="00C419DD">
        <w:t xml:space="preserve"> – </w:t>
      </w:r>
      <w:r w:rsidR="009978A2" w:rsidRPr="00C419DD">
        <w:t>To Date</w:t>
      </w:r>
    </w:p>
    <w:p w14:paraId="20F21CF1" w14:textId="655AD2C4" w:rsidR="00803C08" w:rsidRDefault="00D34F6F" w:rsidP="00D34F6F">
      <w:pPr>
        <w:pStyle w:val="TechDates"/>
      </w:pPr>
      <w:r>
        <w:t>Project: Real-Time Cyber Analytics Platform</w:t>
      </w:r>
    </w:p>
    <w:p w14:paraId="6854A5F5" w14:textId="347CB8BF" w:rsidR="00D34F6F" w:rsidRPr="00D34F6F" w:rsidRDefault="00D34F6F" w:rsidP="00D34F6F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D34F6F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5C0D6552" w14:textId="77777777" w:rsidR="00D34F6F" w:rsidRPr="00D34F6F" w:rsidRDefault="00D34F6F" w:rsidP="00D34F6F">
      <w:pPr>
        <w:pStyle w:val="SGBullets1"/>
      </w:pPr>
      <w:r w:rsidRPr="00D34F6F">
        <w:t xml:space="preserve">Use-cases to process </w:t>
      </w:r>
      <w:proofErr w:type="spellStart"/>
      <w:r w:rsidRPr="00D34F6F">
        <w:t>Netflow</w:t>
      </w:r>
      <w:proofErr w:type="spellEnd"/>
      <w:r w:rsidRPr="00D34F6F">
        <w:t>-IPFIX data to detect/alert cyber- security threats.</w:t>
      </w:r>
    </w:p>
    <w:p w14:paraId="08F4F2E7" w14:textId="77777777" w:rsidR="00D34F6F" w:rsidRPr="00D34F6F" w:rsidRDefault="00D34F6F" w:rsidP="00D34F6F">
      <w:pPr>
        <w:pStyle w:val="SGBullets1"/>
      </w:pPr>
      <w:r w:rsidRPr="00D34F6F">
        <w:t xml:space="preserve">Build, Tuning &amp; Optimization of real time ingestion of high traffic </w:t>
      </w:r>
      <w:proofErr w:type="spellStart"/>
      <w:r w:rsidRPr="00D34F6F">
        <w:t>Netflow-ipfix</w:t>
      </w:r>
      <w:proofErr w:type="spellEnd"/>
      <w:r w:rsidRPr="00D34F6F">
        <w:t xml:space="preserve"> data from </w:t>
      </w:r>
      <w:proofErr w:type="spellStart"/>
      <w:r w:rsidRPr="00D34F6F">
        <w:t>Telcos</w:t>
      </w:r>
      <w:proofErr w:type="spellEnd"/>
      <w:r w:rsidRPr="00D34F6F">
        <w:t xml:space="preserve">’ PCAP datagram using Apache </w:t>
      </w:r>
      <w:proofErr w:type="spellStart"/>
      <w:r w:rsidRPr="00D34F6F">
        <w:t>NiFi</w:t>
      </w:r>
      <w:proofErr w:type="spellEnd"/>
      <w:r w:rsidRPr="00D34F6F">
        <w:t xml:space="preserve"> Cluster &amp; Kafka on </w:t>
      </w:r>
      <w:proofErr w:type="gramStart"/>
      <w:r w:rsidRPr="00D34F6F">
        <w:t>HDP(</w:t>
      </w:r>
      <w:proofErr w:type="gramEnd"/>
      <w:r w:rsidRPr="00D34F6F">
        <w:t xml:space="preserve">hot zone): </w:t>
      </w:r>
      <w:proofErr w:type="spellStart"/>
      <w:r w:rsidRPr="00D34F6F">
        <w:t>NiFi</w:t>
      </w:r>
      <w:proofErr w:type="spellEnd"/>
      <w:r w:rsidRPr="00D34F6F">
        <w:t>-&gt;Kafka-&gt;Spark Streaming-&gt;HDFS-&gt;Elastic Search-&gt;Kibana-&gt;Alerts</w:t>
      </w:r>
    </w:p>
    <w:p w14:paraId="381741EA" w14:textId="77777777" w:rsidR="00D34F6F" w:rsidRPr="00D34F6F" w:rsidRDefault="00D34F6F" w:rsidP="00D34F6F">
      <w:pPr>
        <w:pStyle w:val="SGBullets1"/>
      </w:pPr>
      <w:r w:rsidRPr="00D34F6F">
        <w:t xml:space="preserve">Design and setup of </w:t>
      </w:r>
      <w:proofErr w:type="gramStart"/>
      <w:r w:rsidRPr="00D34F6F">
        <w:t>CDP(</w:t>
      </w:r>
      <w:proofErr w:type="gramEnd"/>
      <w:r w:rsidRPr="00D34F6F">
        <w:t>cold zone) for the compute and storage, which involved real-time data wrangling and enrichments from various source lookups</w:t>
      </w:r>
    </w:p>
    <w:p w14:paraId="6F48781C" w14:textId="77777777" w:rsidR="00D34F6F" w:rsidRPr="00D34F6F" w:rsidRDefault="00D34F6F" w:rsidP="00D34F6F">
      <w:pPr>
        <w:pStyle w:val="SGBullets1"/>
      </w:pPr>
      <w:r w:rsidRPr="00D34F6F">
        <w:t xml:space="preserve">Integration of two different clusters (Ingestion and Compute) using Apache </w:t>
      </w:r>
      <w:proofErr w:type="spellStart"/>
      <w:r w:rsidRPr="00D34F6F">
        <w:t>NiFi</w:t>
      </w:r>
      <w:proofErr w:type="spellEnd"/>
    </w:p>
    <w:p w14:paraId="4A34BCA9" w14:textId="77777777" w:rsidR="00D34F6F" w:rsidRPr="00D34F6F" w:rsidRDefault="00D34F6F" w:rsidP="00D34F6F">
      <w:pPr>
        <w:pStyle w:val="SGBullets1"/>
      </w:pPr>
      <w:proofErr w:type="spellStart"/>
      <w:r w:rsidRPr="00D34F6F">
        <w:t>Fine tuned</w:t>
      </w:r>
      <w:proofErr w:type="spellEnd"/>
      <w:r w:rsidRPr="00D34F6F">
        <w:t xml:space="preserve"> the processors and parameters in </w:t>
      </w:r>
      <w:proofErr w:type="spellStart"/>
      <w:r w:rsidRPr="00D34F6F">
        <w:t>NiFi</w:t>
      </w:r>
      <w:proofErr w:type="spellEnd"/>
      <w:r w:rsidRPr="00D34F6F">
        <w:t>, Kafka and spark streaming for optimal performance to achieve the required SLA</w:t>
      </w:r>
    </w:p>
    <w:p w14:paraId="1BFAA043" w14:textId="64CFEE0F" w:rsidR="00D34F6F" w:rsidRPr="00D34F6F" w:rsidRDefault="00D34F6F" w:rsidP="007A78F7">
      <w:pPr>
        <w:pStyle w:val="SGBullets1"/>
      </w:pPr>
      <w:r w:rsidRPr="00D34F6F">
        <w:t>Design, Implementation and deployment of spark-</w:t>
      </w:r>
      <w:proofErr w:type="spellStart"/>
      <w:r w:rsidRPr="00D34F6F">
        <w:t>scala</w:t>
      </w:r>
      <w:proofErr w:type="spellEnd"/>
      <w:r w:rsidRPr="00D34F6F">
        <w:t xml:space="preserve"> jobs for Cyber-Analytics</w:t>
      </w:r>
      <w:r>
        <w:t xml:space="preserve"> </w:t>
      </w:r>
      <w:r w:rsidRPr="00D34F6F">
        <w:t>use cases to detect attacks and redirect the alerts to KIBANA dashboards</w:t>
      </w:r>
    </w:p>
    <w:p w14:paraId="78E2DA5E" w14:textId="77777777" w:rsidR="00D34F6F" w:rsidRPr="00D34F6F" w:rsidRDefault="00D34F6F" w:rsidP="00D34F6F">
      <w:pPr>
        <w:pStyle w:val="SGBullets1"/>
      </w:pPr>
      <w:r w:rsidRPr="00D34F6F">
        <w:t xml:space="preserve">Technology: Apache </w:t>
      </w:r>
      <w:proofErr w:type="spellStart"/>
      <w:r w:rsidRPr="00D34F6F">
        <w:t>NiFi</w:t>
      </w:r>
      <w:proofErr w:type="spellEnd"/>
      <w:r w:rsidRPr="00D34F6F">
        <w:t>, Kafka, Spark, Hadoop, Oozie, Hive, HDFS, Scala, Shell, Python, Cloudera Data Platform, Hortonworks Data Platform</w:t>
      </w:r>
    </w:p>
    <w:p w14:paraId="31E0328C" w14:textId="77777777" w:rsidR="00D34F6F" w:rsidRPr="00D34F6F" w:rsidRDefault="00D34F6F" w:rsidP="00D34F6F">
      <w:pPr>
        <w:pStyle w:val="SGBullets1"/>
      </w:pPr>
      <w:r w:rsidRPr="00D34F6F">
        <w:t>Monitoring/Servicing: Cloudera Manager, Ambari, Kibana, HUE</w:t>
      </w:r>
    </w:p>
    <w:p w14:paraId="2FC84DB5" w14:textId="14FE087E" w:rsidR="00D34F6F" w:rsidRDefault="00D34F6F" w:rsidP="00D34F6F">
      <w:pPr>
        <w:pStyle w:val="TechDates"/>
      </w:pPr>
      <w:r>
        <w:t>Project: Commercial Bank – ADA Platform – Global Ingestion Framework – Data Factory</w:t>
      </w:r>
    </w:p>
    <w:p w14:paraId="709883D7" w14:textId="5609414F" w:rsidR="00D34F6F" w:rsidRPr="00D34F6F" w:rsidRDefault="00D34F6F" w:rsidP="00D34F6F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D34F6F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09A562E4" w14:textId="77777777" w:rsidR="00D34F6F" w:rsidRPr="00D34F6F" w:rsidRDefault="00D34F6F" w:rsidP="00D34F6F">
      <w:pPr>
        <w:pStyle w:val="SGBullets1"/>
      </w:pPr>
      <w:r w:rsidRPr="00D34F6F">
        <w:t xml:space="preserve">Global Ingestion framework is a Java and Spark based framework used to ingest data in parquet format to </w:t>
      </w:r>
      <w:proofErr w:type="spellStart"/>
      <w:r w:rsidRPr="00D34F6F">
        <w:t>Alluxio</w:t>
      </w:r>
      <w:proofErr w:type="spellEnd"/>
      <w:r w:rsidRPr="00D34F6F">
        <w:t xml:space="preserve">, from various sources. This supports transactional and </w:t>
      </w:r>
      <w:proofErr w:type="gramStart"/>
      <w:r w:rsidRPr="00D34F6F">
        <w:t>Master(</w:t>
      </w:r>
      <w:proofErr w:type="gramEnd"/>
      <w:r w:rsidRPr="00D34F6F">
        <w:t>SCD2) data ingestion. This supports formats like – Delimited, Positional, Mainframe, JSON, Excel file ingestion.</w:t>
      </w:r>
    </w:p>
    <w:p w14:paraId="28CF881E" w14:textId="77777777" w:rsidR="00D34F6F" w:rsidRPr="00D34F6F" w:rsidRDefault="00D34F6F" w:rsidP="00D34F6F">
      <w:pPr>
        <w:pStyle w:val="SGBullets1"/>
      </w:pPr>
      <w:r w:rsidRPr="00D34F6F">
        <w:t xml:space="preserve">Led implementation of core ingestion modules using Spark and Java which ingests data &amp; stores in parquet format to </w:t>
      </w:r>
      <w:proofErr w:type="spellStart"/>
      <w:r w:rsidRPr="00D34F6F">
        <w:t>Alluxio</w:t>
      </w:r>
      <w:proofErr w:type="spellEnd"/>
      <w:r w:rsidRPr="00D34F6F">
        <w:t>, from various sources</w:t>
      </w:r>
    </w:p>
    <w:p w14:paraId="3CA59EB8" w14:textId="77777777" w:rsidR="00D34F6F" w:rsidRPr="00D34F6F" w:rsidRDefault="00D34F6F" w:rsidP="00D34F6F">
      <w:pPr>
        <w:pStyle w:val="SGBullets1"/>
      </w:pPr>
      <w:r w:rsidRPr="00D34F6F">
        <w:t xml:space="preserve">Designed to capture CDC of full/incremental refresh type and transactional and </w:t>
      </w:r>
      <w:proofErr w:type="gramStart"/>
      <w:r w:rsidRPr="00D34F6F">
        <w:t>Master(</w:t>
      </w:r>
      <w:proofErr w:type="gramEnd"/>
      <w:r w:rsidRPr="00D34F6F">
        <w:t>SCD2) data ingestion of multiple file formats &amp; data sources</w:t>
      </w:r>
    </w:p>
    <w:p w14:paraId="38C6DF0C" w14:textId="77777777" w:rsidR="00D34F6F" w:rsidRPr="00D34F6F" w:rsidRDefault="00D34F6F" w:rsidP="00D34F6F">
      <w:pPr>
        <w:pStyle w:val="SGBullets1"/>
      </w:pPr>
      <w:r w:rsidRPr="00D34F6F">
        <w:t>Developed Jenkins pipelines to automate CI/CD for the ingestion framework</w:t>
      </w:r>
    </w:p>
    <w:p w14:paraId="40679FE8" w14:textId="77777777" w:rsidR="00D34F6F" w:rsidRPr="00D34F6F" w:rsidRDefault="00D34F6F" w:rsidP="00D34F6F">
      <w:pPr>
        <w:pStyle w:val="SGBullets1"/>
      </w:pPr>
      <w:r w:rsidRPr="00D34F6F">
        <w:t>Facilitated business systems onboarding &amp; job scheduling and monitoring to use the GIFW to ingest their system data into ADA platform</w:t>
      </w:r>
    </w:p>
    <w:p w14:paraId="626E6B3C" w14:textId="77777777" w:rsidR="00D34F6F" w:rsidRPr="00D34F6F" w:rsidRDefault="00D34F6F" w:rsidP="00D34F6F">
      <w:pPr>
        <w:pStyle w:val="SGBullets1"/>
      </w:pPr>
      <w:r w:rsidRPr="00D34F6F">
        <w:t>Software: IntelliJ, Airflow, MySQL workbench</w:t>
      </w:r>
    </w:p>
    <w:p w14:paraId="3C1B44EC" w14:textId="4114C27A" w:rsidR="00D34F6F" w:rsidRPr="00D34F6F" w:rsidRDefault="00D34F6F" w:rsidP="00D34F6F">
      <w:pPr>
        <w:pStyle w:val="SGBullets1"/>
      </w:pPr>
      <w:r w:rsidRPr="00D34F6F">
        <w:t xml:space="preserve">Technology: Spark, Java, Groovy, Shell, Python, Hadoop, </w:t>
      </w:r>
      <w:proofErr w:type="spellStart"/>
      <w:r w:rsidRPr="00D34F6F">
        <w:t>Alluxio</w:t>
      </w:r>
      <w:proofErr w:type="spellEnd"/>
      <w:r w:rsidRPr="00D34F6F">
        <w:t>, Beeline, AIRFLOW</w:t>
      </w:r>
    </w:p>
    <w:p w14:paraId="2354503A" w14:textId="47396718" w:rsidR="009978A2" w:rsidRPr="00AE29D1" w:rsidRDefault="00D34F6F" w:rsidP="00C419DD">
      <w:pPr>
        <w:pStyle w:val="TechCompanyName"/>
      </w:pPr>
      <w:r>
        <w:t>KOGENTIX Singapore Pte (Acquired by Accenture)</w:t>
      </w:r>
    </w:p>
    <w:p w14:paraId="749677C4" w14:textId="4B2BE855" w:rsidR="009978A2" w:rsidRPr="00AE29D1" w:rsidRDefault="00D34F6F" w:rsidP="00C419DD">
      <w:pPr>
        <w:pStyle w:val="TechCompanyName"/>
      </w:pPr>
      <w:r>
        <w:t>Big Data Technical Lead</w:t>
      </w:r>
    </w:p>
    <w:p w14:paraId="4B7D8AF8" w14:textId="509AF7AB" w:rsidR="009978A2" w:rsidRPr="00AE29D1" w:rsidRDefault="00D34F6F" w:rsidP="00C419DD">
      <w:pPr>
        <w:pStyle w:val="TechCompanyName"/>
      </w:pPr>
      <w:r>
        <w:t>Nov 2017 – Oct 2018</w:t>
      </w:r>
    </w:p>
    <w:p w14:paraId="1B3655C9" w14:textId="61584C8C" w:rsidR="00140C13" w:rsidRDefault="00D34F6F" w:rsidP="007A78F7">
      <w:pPr>
        <w:pStyle w:val="TechDates"/>
      </w:pPr>
      <w:r>
        <w:t>Project: General Insurance – Data Lake Warehouse (HK / SG)</w:t>
      </w:r>
    </w:p>
    <w:p w14:paraId="137D7F3D" w14:textId="2FE73A41" w:rsidR="00D34F6F" w:rsidRPr="00D940A9" w:rsidRDefault="00D34F6F" w:rsidP="00D940A9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D940A9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521A3376" w14:textId="77777777" w:rsidR="00D34F6F" w:rsidRPr="00D34F6F" w:rsidRDefault="00D34F6F" w:rsidP="00D34F6F">
      <w:pPr>
        <w:pStyle w:val="SGBullets1"/>
        <w:jc w:val="left"/>
      </w:pPr>
      <w:r w:rsidRPr="00D34F6F">
        <w:t>Creation of Single view of customer (Customer-360), along with Ingestion pipeline for various source like Google Big Query, Google Analytics, IBM AS400, ODS.</w:t>
      </w:r>
    </w:p>
    <w:p w14:paraId="523504EA" w14:textId="77777777" w:rsidR="00D34F6F" w:rsidRPr="00D34F6F" w:rsidRDefault="00D34F6F" w:rsidP="00D34F6F">
      <w:pPr>
        <w:pStyle w:val="SGBullets1"/>
        <w:jc w:val="left"/>
      </w:pPr>
      <w:r w:rsidRPr="00D34F6F">
        <w:t xml:space="preserve">Building a scalable and fault tolerant Analytics Platform using various big data technologies to ingest data for analytical </w:t>
      </w:r>
      <w:proofErr w:type="gramStart"/>
      <w:r w:rsidRPr="00D34F6F">
        <w:t>processing(</w:t>
      </w:r>
      <w:proofErr w:type="gramEnd"/>
      <w:r w:rsidRPr="00D34F6F">
        <w:t>Customer-360)</w:t>
      </w:r>
    </w:p>
    <w:p w14:paraId="570A770C" w14:textId="77777777" w:rsidR="00D34F6F" w:rsidRPr="00D34F6F" w:rsidRDefault="00D34F6F" w:rsidP="00D34F6F">
      <w:pPr>
        <w:pStyle w:val="SGBullets1"/>
        <w:jc w:val="left"/>
      </w:pPr>
      <w:r w:rsidRPr="00D34F6F">
        <w:t>Developed the Ingestion framework and workflows which includes SFTP, extraction of CSV files from Excel</w:t>
      </w:r>
    </w:p>
    <w:p w14:paraId="4785F2BB" w14:textId="77777777" w:rsidR="00D34F6F" w:rsidRPr="00D34F6F" w:rsidRDefault="00D34F6F" w:rsidP="00D34F6F">
      <w:pPr>
        <w:pStyle w:val="SGBullets1"/>
        <w:jc w:val="left"/>
      </w:pPr>
      <w:r w:rsidRPr="00D34F6F">
        <w:t>Hands on building the ingestion pipeline to ingest data on from various legacy systems like Oracle and IBM AS400</w:t>
      </w:r>
    </w:p>
    <w:p w14:paraId="54B29033" w14:textId="030DE070" w:rsidR="00D34F6F" w:rsidRDefault="00D34F6F" w:rsidP="00140C13">
      <w:pPr>
        <w:pStyle w:val="SGBullets1"/>
      </w:pPr>
      <w:r>
        <w:t>Designed and integrated Java Client APIs to get the data from Big Query &amp; Google Analytics</w:t>
      </w:r>
    </w:p>
    <w:p w14:paraId="03A01A8C" w14:textId="77777777" w:rsidR="00D34F6F" w:rsidRDefault="00D34F6F" w:rsidP="00D34F6F">
      <w:pPr>
        <w:pStyle w:val="SGBullets1"/>
      </w:pPr>
      <w:r>
        <w:t>Implemented client APIs to get metrics &amp; funnel dataset from Google Cloud Storage</w:t>
      </w:r>
    </w:p>
    <w:p w14:paraId="30271B04" w14:textId="77777777" w:rsidR="00D34F6F" w:rsidRDefault="00D34F6F" w:rsidP="00D34F6F">
      <w:pPr>
        <w:pStyle w:val="SGBullets1"/>
      </w:pPr>
      <w:r>
        <w:t xml:space="preserve">Implemented </w:t>
      </w:r>
      <w:r>
        <w:rPr>
          <w:b/>
        </w:rPr>
        <w:t xml:space="preserve">UDFs </w:t>
      </w:r>
      <w:r>
        <w:t>for Hive to get decrypted data from the encrypted columns from various sources to perform joins over</w:t>
      </w:r>
      <w:r>
        <w:rPr>
          <w:spacing w:val="1"/>
        </w:rPr>
        <w:t xml:space="preserve"> </w:t>
      </w:r>
      <w:r>
        <w:t>datasets</w:t>
      </w:r>
    </w:p>
    <w:p w14:paraId="67443E18" w14:textId="77777777" w:rsidR="00D34F6F" w:rsidRDefault="00D34F6F" w:rsidP="00D34F6F">
      <w:pPr>
        <w:pStyle w:val="SGBullets1"/>
      </w:pPr>
      <w:r>
        <w:t xml:space="preserve">Software: Eclipse, </w:t>
      </w:r>
      <w:proofErr w:type="spellStart"/>
      <w:r>
        <w:t>MobaxTerm</w:t>
      </w:r>
      <w:proofErr w:type="spellEnd"/>
    </w:p>
    <w:p w14:paraId="400F1029" w14:textId="77777777" w:rsidR="00D34F6F" w:rsidRDefault="00D34F6F" w:rsidP="00D34F6F">
      <w:pPr>
        <w:pStyle w:val="SGBullets1"/>
      </w:pPr>
      <w:r>
        <w:lastRenderedPageBreak/>
        <w:t xml:space="preserve">Technology: Java, Shell, </w:t>
      </w:r>
      <w:r>
        <w:rPr>
          <w:b/>
        </w:rPr>
        <w:t>Hadoop</w:t>
      </w:r>
      <w:r>
        <w:t xml:space="preserve">, Hive, </w:t>
      </w:r>
      <w:r>
        <w:rPr>
          <w:b/>
        </w:rPr>
        <w:t>Impala</w:t>
      </w:r>
      <w:r>
        <w:t xml:space="preserve">, HUE, Google Analytics, Google Cloud Storage, Google </w:t>
      </w:r>
      <w:proofErr w:type="spellStart"/>
      <w:r>
        <w:t>BigQuery</w:t>
      </w:r>
      <w:proofErr w:type="spellEnd"/>
      <w:r>
        <w:t>,</w:t>
      </w:r>
      <w:r>
        <w:rPr>
          <w:spacing w:val="-3"/>
        </w:rPr>
        <w:t xml:space="preserve"> </w:t>
      </w:r>
      <w:r>
        <w:t>Oozie</w:t>
      </w:r>
    </w:p>
    <w:p w14:paraId="14ED85F7" w14:textId="12408514" w:rsidR="009978A2" w:rsidRPr="00AE29D1" w:rsidRDefault="00D34F6F" w:rsidP="00C419DD">
      <w:pPr>
        <w:pStyle w:val="TechCompanyName"/>
      </w:pPr>
      <w:r>
        <w:t>Persistent Systems</w:t>
      </w:r>
    </w:p>
    <w:p w14:paraId="77390B6D" w14:textId="045AD3F3" w:rsidR="009978A2" w:rsidRPr="00AE29D1" w:rsidRDefault="00D34F6F" w:rsidP="00C419DD">
      <w:pPr>
        <w:pStyle w:val="TechCompanyName"/>
      </w:pPr>
      <w:r>
        <w:t>Senior Technology Lead</w:t>
      </w:r>
    </w:p>
    <w:p w14:paraId="6278455D" w14:textId="52034F36" w:rsidR="009978A2" w:rsidRPr="00AE29D1" w:rsidRDefault="007A78F7" w:rsidP="00C419DD">
      <w:pPr>
        <w:pStyle w:val="TechCompanyName"/>
      </w:pPr>
      <w:r>
        <w:t>May 2017 – Oct 2017</w:t>
      </w:r>
    </w:p>
    <w:p w14:paraId="67C47C13" w14:textId="3296A497" w:rsidR="00140C13" w:rsidRDefault="007A78F7" w:rsidP="007A78F7">
      <w:pPr>
        <w:pStyle w:val="TechDates"/>
      </w:pPr>
      <w:r>
        <w:t>Project: Deutsche Bank – WM Pitchbook</w:t>
      </w:r>
    </w:p>
    <w:p w14:paraId="57FABA7A" w14:textId="77777777" w:rsidR="007A78F7" w:rsidRDefault="007A78F7" w:rsidP="007A78F7">
      <w:pPr>
        <w:pStyle w:val="SGBullets1"/>
      </w:pPr>
      <w:r>
        <w:t>Developed core &amp; custom integration modules for content ingestion</w:t>
      </w:r>
      <w:r>
        <w:rPr>
          <w:spacing w:val="-13"/>
        </w:rPr>
        <w:t xml:space="preserve"> </w:t>
      </w:r>
      <w:r>
        <w:t>framework</w:t>
      </w:r>
    </w:p>
    <w:p w14:paraId="48D0BF79" w14:textId="77777777" w:rsidR="007A78F7" w:rsidRDefault="007A78F7" w:rsidP="007A78F7">
      <w:pPr>
        <w:pStyle w:val="SGBullets1"/>
      </w:pPr>
      <w:r>
        <w:t>Worked on code optimization &amp; provide the technical solutions to the</w:t>
      </w:r>
      <w:r>
        <w:rPr>
          <w:spacing w:val="-8"/>
        </w:rPr>
        <w:t xml:space="preserve"> </w:t>
      </w:r>
      <w:r>
        <w:t>team</w:t>
      </w:r>
    </w:p>
    <w:p w14:paraId="0B4E670B" w14:textId="77777777" w:rsidR="007A78F7" w:rsidRDefault="007A78F7" w:rsidP="007A78F7">
      <w:pPr>
        <w:pStyle w:val="SGBullets1"/>
      </w:pPr>
      <w:r>
        <w:t>Developed Jenkins pipelines to automate CI/CD for the content ingestion framework for production deployment</w:t>
      </w:r>
      <w:r>
        <w:rPr>
          <w:spacing w:val="-8"/>
        </w:rPr>
        <w:t xml:space="preserve"> </w:t>
      </w:r>
      <w:r>
        <w:t>on-premise</w:t>
      </w:r>
    </w:p>
    <w:p w14:paraId="59D3BB8E" w14:textId="77777777" w:rsidR="007A78F7" w:rsidRDefault="007A78F7" w:rsidP="007A78F7">
      <w:pPr>
        <w:pStyle w:val="SGBullets1"/>
      </w:pPr>
      <w:r>
        <w:t>Developed custom plugin to support full text search using Apache SOLR</w:t>
      </w:r>
      <w:r>
        <w:rPr>
          <w:spacing w:val="-12"/>
        </w:rPr>
        <w:t xml:space="preserve"> </w:t>
      </w:r>
      <w:r>
        <w:t>library</w:t>
      </w:r>
    </w:p>
    <w:p w14:paraId="2ACF1705" w14:textId="77777777" w:rsidR="007A78F7" w:rsidRDefault="007A78F7" w:rsidP="007A78F7">
      <w:pPr>
        <w:pStyle w:val="SGBullets1"/>
      </w:pPr>
      <w:r>
        <w:t>Software: Eclipse IDE, Oracle</w:t>
      </w:r>
      <w:r>
        <w:rPr>
          <w:spacing w:val="-5"/>
        </w:rPr>
        <w:t xml:space="preserve"> </w:t>
      </w:r>
      <w:r>
        <w:t>DB</w:t>
      </w:r>
    </w:p>
    <w:p w14:paraId="65B2EBE3" w14:textId="77777777" w:rsidR="007A78F7" w:rsidRDefault="007A78F7" w:rsidP="007A78F7">
      <w:pPr>
        <w:pStyle w:val="SGBullets1"/>
      </w:pPr>
      <w:r>
        <w:t xml:space="preserve">Technology: Hadoop, Hive, </w:t>
      </w:r>
      <w:proofErr w:type="spellStart"/>
      <w:r>
        <w:t>NiFi</w:t>
      </w:r>
      <w:proofErr w:type="spellEnd"/>
      <w:r>
        <w:t>, Spark, Java, Restful Webservices, Apache</w:t>
      </w:r>
      <w:r>
        <w:rPr>
          <w:spacing w:val="-3"/>
        </w:rPr>
        <w:t xml:space="preserve"> </w:t>
      </w:r>
      <w:r>
        <w:t>SOLR</w:t>
      </w:r>
    </w:p>
    <w:p w14:paraId="18EE0654" w14:textId="7069ED71" w:rsidR="009978A2" w:rsidRPr="00AE29D1" w:rsidRDefault="007A78F7" w:rsidP="00C419DD">
      <w:pPr>
        <w:pStyle w:val="TechCompanyName"/>
      </w:pPr>
      <w:r>
        <w:t>Fair Isaac Corporation</w:t>
      </w:r>
    </w:p>
    <w:p w14:paraId="7E7592D0" w14:textId="5F5B21A2" w:rsidR="009978A2" w:rsidRPr="00AE29D1" w:rsidRDefault="007A78F7" w:rsidP="00C419DD">
      <w:pPr>
        <w:pStyle w:val="TechCompanyName"/>
      </w:pPr>
      <w:r>
        <w:t>Solution Consultant II</w:t>
      </w:r>
    </w:p>
    <w:p w14:paraId="7F8E2EA5" w14:textId="00EEDBB2" w:rsidR="009978A2" w:rsidRPr="00AE29D1" w:rsidRDefault="007A78F7" w:rsidP="00C419DD">
      <w:pPr>
        <w:pStyle w:val="TechCompanyName"/>
      </w:pPr>
      <w:r>
        <w:t>Jan 2014 – May 2017</w:t>
      </w:r>
    </w:p>
    <w:p w14:paraId="60646D52" w14:textId="6AC71E5C" w:rsidR="00140C13" w:rsidRDefault="007A78F7" w:rsidP="00D940A9">
      <w:pPr>
        <w:pStyle w:val="TechDates"/>
      </w:pPr>
      <w:r>
        <w:t xml:space="preserve">Project: </w:t>
      </w:r>
      <w:proofErr w:type="spellStart"/>
      <w:r>
        <w:t>iScore</w:t>
      </w:r>
      <w:proofErr w:type="spellEnd"/>
      <w:r>
        <w:t xml:space="preserve"> – </w:t>
      </w:r>
      <w:proofErr w:type="spellStart"/>
      <w:r>
        <w:t>hOriginations</w:t>
      </w:r>
      <w:proofErr w:type="spellEnd"/>
      <w:r>
        <w:t xml:space="preserve"> (Aug 2015 – May 2017)</w:t>
      </w:r>
    </w:p>
    <w:p w14:paraId="73E4A9A1" w14:textId="7F6BA66C" w:rsidR="007A78F7" w:rsidRPr="00D940A9" w:rsidRDefault="007A78F7" w:rsidP="00D940A9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D940A9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13EB1825" w14:textId="77777777" w:rsidR="007A78F7" w:rsidRDefault="007A78F7" w:rsidP="007A78F7">
      <w:pPr>
        <w:pStyle w:val="SGBullets1"/>
      </w:pPr>
      <w:proofErr w:type="spellStart"/>
      <w:r>
        <w:t>hOriginations</w:t>
      </w:r>
      <w:proofErr w:type="spellEnd"/>
      <w:r>
        <w:t xml:space="preserve"> is a complex bureau integrated scoring system developed for </w:t>
      </w:r>
      <w:proofErr w:type="spellStart"/>
      <w:r>
        <w:t>iScore</w:t>
      </w:r>
      <w:proofErr w:type="spellEnd"/>
      <w:r>
        <w:t>, to be used by various banks and financial institutions to on-board customers for various product lines (Credit Cards, Personal Loans, etc.).</w:t>
      </w:r>
    </w:p>
    <w:p w14:paraId="3D0A0DFF" w14:textId="77777777" w:rsidR="007A78F7" w:rsidRDefault="007A78F7" w:rsidP="007A78F7">
      <w:pPr>
        <w:pStyle w:val="SGBullets1"/>
      </w:pPr>
      <w:r>
        <w:t>End-to-end development of new modules. Production implementation of solutions. Managed the team and client expectation for a timely</w:t>
      </w:r>
      <w:r>
        <w:rPr>
          <w:spacing w:val="-28"/>
        </w:rPr>
        <w:t xml:space="preserve"> </w:t>
      </w:r>
      <w:r>
        <w:t>delivery</w:t>
      </w:r>
    </w:p>
    <w:p w14:paraId="45C7BF36" w14:textId="77777777" w:rsidR="007A78F7" w:rsidRDefault="007A78F7" w:rsidP="007A78F7">
      <w:pPr>
        <w:pStyle w:val="SGBullets1"/>
      </w:pPr>
      <w:r>
        <w:t>Software: Oracle DB, Eclipse IDE</w:t>
      </w:r>
    </w:p>
    <w:p w14:paraId="1AFF50B6" w14:textId="77777777" w:rsidR="007A78F7" w:rsidRDefault="007A78F7" w:rsidP="007A78F7">
      <w:pPr>
        <w:pStyle w:val="SGBullets1"/>
      </w:pPr>
      <w:r>
        <w:t>Technology: Java, SOAP Webservices, Activiti</w:t>
      </w:r>
    </w:p>
    <w:p w14:paraId="5FDC7C03" w14:textId="06856E10" w:rsidR="007A78F7" w:rsidRDefault="007A78F7" w:rsidP="007A78F7">
      <w:pPr>
        <w:pStyle w:val="TechDates"/>
      </w:pPr>
      <w:r>
        <w:t>Project: Optum – Custom Creditor Portal (Jan 2015 – Jul 2015)</w:t>
      </w:r>
    </w:p>
    <w:p w14:paraId="47DBFF67" w14:textId="790D0E4D" w:rsidR="007A78F7" w:rsidRPr="007A78F7" w:rsidRDefault="007A78F7" w:rsidP="007A78F7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7A78F7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68F82E76" w14:textId="77777777" w:rsidR="007A78F7" w:rsidRPr="007A78F7" w:rsidRDefault="007A78F7" w:rsidP="007A78F7">
      <w:pPr>
        <w:pStyle w:val="SGBullets1"/>
      </w:pPr>
      <w:r w:rsidRPr="007A78F7">
        <w:t xml:space="preserve">Custom Creditor Portal is customised version of pre-existing Debt Manager Product solution for Optum. The portal </w:t>
      </w:r>
      <w:proofErr w:type="gramStart"/>
      <w:r w:rsidRPr="007A78F7">
        <w:t>provide</w:t>
      </w:r>
      <w:proofErr w:type="gramEnd"/>
      <w:r w:rsidRPr="007A78F7">
        <w:t xml:space="preserve"> additional feature like files, images, reports, statements/invoices upload and download for portal users.</w:t>
      </w:r>
    </w:p>
    <w:p w14:paraId="141B59E8" w14:textId="77777777" w:rsidR="007A78F7" w:rsidRPr="007A78F7" w:rsidRDefault="007A78F7" w:rsidP="007A78F7">
      <w:pPr>
        <w:pStyle w:val="SGBullets1"/>
      </w:pPr>
      <w:r w:rsidRPr="007A78F7">
        <w:t>Involved in complete implementation of functional requirements, Solution customisations with enhanced capabilities</w:t>
      </w:r>
    </w:p>
    <w:p w14:paraId="7854E87A" w14:textId="77777777" w:rsidR="007A78F7" w:rsidRPr="007A78F7" w:rsidRDefault="007A78F7" w:rsidP="007A78F7">
      <w:pPr>
        <w:pStyle w:val="SGBullets1"/>
      </w:pPr>
      <w:r w:rsidRPr="007A78F7">
        <w:t>Software: Eclipse Luna IDE</w:t>
      </w:r>
    </w:p>
    <w:p w14:paraId="6C67904C" w14:textId="77777777" w:rsidR="007A78F7" w:rsidRPr="007A78F7" w:rsidRDefault="007A78F7" w:rsidP="007A78F7">
      <w:pPr>
        <w:pStyle w:val="SGBullets1"/>
      </w:pPr>
      <w:r w:rsidRPr="007A78F7">
        <w:t>Technology: Java, Spring MVC, SOAP Webservices, Restful Webservices</w:t>
      </w:r>
    </w:p>
    <w:p w14:paraId="04EAA187" w14:textId="625EDFF9" w:rsidR="007A78F7" w:rsidRDefault="007A78F7" w:rsidP="007A78F7">
      <w:pPr>
        <w:pStyle w:val="TechDates"/>
      </w:pPr>
      <w:r>
        <w:t>Project: Cred System – New Origination System (Mar 2014 – Dec 2014)</w:t>
      </w:r>
    </w:p>
    <w:p w14:paraId="6CC34412" w14:textId="05E9FC0E" w:rsidR="007A78F7" w:rsidRPr="007A78F7" w:rsidRDefault="007A78F7" w:rsidP="007A78F7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7A78F7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7B50B90B" w14:textId="77777777" w:rsidR="007A78F7" w:rsidRDefault="007A78F7" w:rsidP="007A78F7">
      <w:pPr>
        <w:pStyle w:val="SGBullets1"/>
      </w:pPr>
      <w:r>
        <w:t xml:space="preserve">Origination System is complete solution for </w:t>
      </w:r>
      <w:proofErr w:type="spellStart"/>
      <w:r>
        <w:t>Credsystem</w:t>
      </w:r>
      <w:proofErr w:type="spellEnd"/>
      <w:r>
        <w:t xml:space="preserve"> credit card and instalment payments product i.e. </w:t>
      </w:r>
      <w:proofErr w:type="spellStart"/>
      <w:r>
        <w:t>Credline</w:t>
      </w:r>
      <w:proofErr w:type="spellEnd"/>
      <w:r>
        <w:t xml:space="preserve"> 2.0.</w:t>
      </w:r>
    </w:p>
    <w:p w14:paraId="62D7D9B3" w14:textId="77777777" w:rsidR="007A78F7" w:rsidRDefault="007A78F7" w:rsidP="007A78F7">
      <w:pPr>
        <w:pStyle w:val="SGBullets1"/>
      </w:pPr>
      <w:r>
        <w:t>Involved in Analysis of requirements, Responsible for end-to-end implementation. Solution customisations and complete</w:t>
      </w:r>
      <w:r>
        <w:rPr>
          <w:spacing w:val="-25"/>
        </w:rPr>
        <w:t xml:space="preserve"> </w:t>
      </w:r>
      <w:r>
        <w:t>implementation including integration with blaze advisor RMA</w:t>
      </w:r>
      <w:r>
        <w:rPr>
          <w:spacing w:val="-11"/>
        </w:rPr>
        <w:t xml:space="preserve"> </w:t>
      </w:r>
      <w:r>
        <w:t>implementation</w:t>
      </w:r>
    </w:p>
    <w:p w14:paraId="0DC787DD" w14:textId="77777777" w:rsidR="007A78F7" w:rsidRDefault="007A78F7" w:rsidP="007A78F7">
      <w:pPr>
        <w:pStyle w:val="SGBullets1"/>
      </w:pPr>
      <w:r>
        <w:t xml:space="preserve">Software: </w:t>
      </w:r>
      <w:proofErr w:type="spellStart"/>
      <w:r>
        <w:t>FASt</w:t>
      </w:r>
      <w:proofErr w:type="spellEnd"/>
      <w:r>
        <w:t xml:space="preserve"> 8 (</w:t>
      </w:r>
      <w:proofErr w:type="spellStart"/>
      <w:r>
        <w:t>OutSystems</w:t>
      </w:r>
      <w:proofErr w:type="spellEnd"/>
      <w:r>
        <w:t>), Eclipse Indigo</w:t>
      </w:r>
      <w:r>
        <w:rPr>
          <w:spacing w:val="-4"/>
        </w:rPr>
        <w:t xml:space="preserve"> </w:t>
      </w:r>
      <w:r>
        <w:t>IDE</w:t>
      </w:r>
    </w:p>
    <w:p w14:paraId="7C77521D" w14:textId="100CF4B4" w:rsidR="007A78F7" w:rsidRDefault="007A78F7" w:rsidP="007A78F7">
      <w:pPr>
        <w:pStyle w:val="TechDates"/>
      </w:pPr>
      <w:r>
        <w:t>Project: AK Bank – Multiple Case Marker (Feb 2014 – Mar 2014)</w:t>
      </w:r>
    </w:p>
    <w:p w14:paraId="5C144F71" w14:textId="4CE3DE44" w:rsidR="007A78F7" w:rsidRPr="007A78F7" w:rsidRDefault="007A78F7" w:rsidP="007A78F7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7A78F7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434D2D75" w14:textId="77777777" w:rsidR="007A78F7" w:rsidRDefault="007A78F7" w:rsidP="007A78F7">
      <w:pPr>
        <w:pStyle w:val="SGBullets1"/>
      </w:pPr>
      <w:r>
        <w:t>Custom Customer Notes to Mark Multiple Cases for same Customer.</w:t>
      </w:r>
    </w:p>
    <w:p w14:paraId="5CD2BBC8" w14:textId="4D5F46AA" w:rsidR="007A78F7" w:rsidRDefault="007A78F7" w:rsidP="007A78F7">
      <w:pPr>
        <w:pStyle w:val="SGBullets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analysing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&amp; Implementation Specifications. End to end implementation involving coding, testing and deployment in</w:t>
      </w:r>
      <w:r>
        <w:rPr>
          <w:spacing w:val="-1"/>
        </w:rPr>
        <w:t xml:space="preserve"> </w:t>
      </w:r>
      <w:r>
        <w:t>production</w:t>
      </w:r>
    </w:p>
    <w:p w14:paraId="1B5233D6" w14:textId="4F3CE24A" w:rsidR="009978A2" w:rsidRPr="00AE29D1" w:rsidRDefault="007A78F7" w:rsidP="00C419DD">
      <w:pPr>
        <w:pStyle w:val="TechCompanyName"/>
      </w:pPr>
      <w:r>
        <w:lastRenderedPageBreak/>
        <w:t>Infosys</w:t>
      </w:r>
    </w:p>
    <w:p w14:paraId="3B9B5F53" w14:textId="79FBEFF8" w:rsidR="009978A2" w:rsidRPr="00AE29D1" w:rsidRDefault="007A78F7" w:rsidP="00C419DD">
      <w:pPr>
        <w:pStyle w:val="TechCompanyName"/>
      </w:pPr>
      <w:r>
        <w:t>Senior Systems Engineer</w:t>
      </w:r>
    </w:p>
    <w:p w14:paraId="52A4D109" w14:textId="505EAAED" w:rsidR="009978A2" w:rsidRPr="00AE29D1" w:rsidRDefault="007A78F7" w:rsidP="00C419DD">
      <w:pPr>
        <w:pStyle w:val="TechCompanyName"/>
      </w:pPr>
      <w:r>
        <w:t>Dec 2010 – Jan 2014</w:t>
      </w:r>
    </w:p>
    <w:p w14:paraId="071E099C" w14:textId="2AE7080D" w:rsidR="00140C13" w:rsidRDefault="007A78F7" w:rsidP="007A78F7">
      <w:pPr>
        <w:pStyle w:val="TechDates"/>
      </w:pPr>
      <w:r>
        <w:t>Project: FOE (Apr 2013 – Jan 2014)</w:t>
      </w:r>
    </w:p>
    <w:p w14:paraId="7C2CB0BD" w14:textId="3EFCC52E" w:rsidR="007A78F7" w:rsidRPr="007A78F7" w:rsidRDefault="007A78F7" w:rsidP="007A78F7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7A78F7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0BD3BC10" w14:textId="77777777" w:rsidR="007A78F7" w:rsidRDefault="007A78F7" w:rsidP="007A78F7">
      <w:pPr>
        <w:pStyle w:val="SGBullets1"/>
      </w:pPr>
      <w:r>
        <w:t>FOE is the project involving development and maintenance of Integrated Supply &amp; Trading portal for a Major Oil Exchange based in UK. There are applications facilitating the dealing and pricing of commodities.</w:t>
      </w:r>
    </w:p>
    <w:p w14:paraId="54E263A4" w14:textId="77777777" w:rsidR="007A78F7" w:rsidRPr="00D940A9" w:rsidRDefault="007A78F7" w:rsidP="007A78F7">
      <w:pPr>
        <w:pStyle w:val="SGBullets1"/>
      </w:pPr>
      <w:r w:rsidRPr="00D940A9">
        <w:t xml:space="preserve">Software: Eclipse Galileo IDE, </w:t>
      </w:r>
      <w:proofErr w:type="spellStart"/>
      <w:r w:rsidRPr="00D940A9">
        <w:t>Weblogic</w:t>
      </w:r>
      <w:proofErr w:type="spellEnd"/>
      <w:r w:rsidRPr="00D940A9">
        <w:t xml:space="preserve"> 9.1 server console, Toad 9.5, IBM Rational ClearCase.</w:t>
      </w:r>
    </w:p>
    <w:p w14:paraId="02255A45" w14:textId="7D377736" w:rsidR="007A78F7" w:rsidRPr="00D940A9" w:rsidRDefault="007A78F7" w:rsidP="007A78F7">
      <w:pPr>
        <w:pStyle w:val="SGBullets1"/>
      </w:pPr>
      <w:r w:rsidRPr="00D940A9">
        <w:t xml:space="preserve">Technology: J2EE Struts 1.2 frameworks, Hibernate, Oracle 10g, </w:t>
      </w:r>
      <w:proofErr w:type="spellStart"/>
      <w:r w:rsidRPr="00D940A9">
        <w:t>Weblogic</w:t>
      </w:r>
      <w:proofErr w:type="spellEnd"/>
      <w:r w:rsidRPr="00D940A9">
        <w:t xml:space="preserve"> 9.1</w:t>
      </w:r>
    </w:p>
    <w:p w14:paraId="53E55F8F" w14:textId="5A8DA9DD" w:rsidR="007A78F7" w:rsidRDefault="007A78F7" w:rsidP="007A78F7">
      <w:pPr>
        <w:pStyle w:val="TechDates"/>
      </w:pPr>
      <w:r w:rsidRPr="007A78F7">
        <w:t>Project</w:t>
      </w:r>
      <w:r>
        <w:t xml:space="preserve">: Data </w:t>
      </w:r>
      <w:proofErr w:type="spellStart"/>
      <w:r>
        <w:t>Ceter</w:t>
      </w:r>
      <w:proofErr w:type="spellEnd"/>
      <w:r>
        <w:t xml:space="preserve"> Modernization (Jul 2012 – Mar 2013)</w:t>
      </w:r>
    </w:p>
    <w:p w14:paraId="07BA7781" w14:textId="41FFFAAD" w:rsidR="007A78F7" w:rsidRPr="007A78F7" w:rsidRDefault="007A78F7" w:rsidP="007A78F7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7A78F7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39E8F2CF" w14:textId="77777777" w:rsidR="007A78F7" w:rsidRDefault="007A78F7" w:rsidP="007A78F7">
      <w:pPr>
        <w:pStyle w:val="SGBullets1"/>
      </w:pPr>
      <w:r>
        <w:t xml:space="preserve">Data </w:t>
      </w:r>
      <w:proofErr w:type="spellStart"/>
      <w:r>
        <w:t>Center</w:t>
      </w:r>
      <w:proofErr w:type="spellEnd"/>
      <w:r>
        <w:t xml:space="preserve"> Modernization is the project involving in-house application modernization and migration for a Major Gas and Electric Utility based in USA. There are set of applications being upgraded to the versions to satisfy the Infrastructure as a Service (IAAS) standard.</w:t>
      </w:r>
    </w:p>
    <w:p w14:paraId="62E3CF59" w14:textId="77777777" w:rsidR="00D940A9" w:rsidRPr="00D940A9" w:rsidRDefault="007A78F7" w:rsidP="007A78F7">
      <w:pPr>
        <w:pStyle w:val="SGBullets1"/>
      </w:pPr>
      <w:r w:rsidRPr="00D940A9">
        <w:t xml:space="preserve">Software: Eclipse Indigo IDE, </w:t>
      </w:r>
      <w:proofErr w:type="spellStart"/>
      <w:r w:rsidRPr="00D940A9">
        <w:t>Weblogic</w:t>
      </w:r>
      <w:proofErr w:type="spellEnd"/>
      <w:r w:rsidRPr="00D940A9">
        <w:t xml:space="preserve"> 11g server console. </w:t>
      </w:r>
    </w:p>
    <w:p w14:paraId="1440A9B3" w14:textId="6C931D9C" w:rsidR="007A78F7" w:rsidRPr="00D940A9" w:rsidRDefault="007A78F7" w:rsidP="007A78F7">
      <w:pPr>
        <w:pStyle w:val="SGBullets1"/>
      </w:pPr>
      <w:r w:rsidRPr="00D940A9">
        <w:t xml:space="preserve">Technology: J2EE Struts 2.0 frameworks, Oracle 11g, </w:t>
      </w:r>
      <w:proofErr w:type="spellStart"/>
      <w:r w:rsidRPr="00D940A9">
        <w:t>Weblogic</w:t>
      </w:r>
      <w:proofErr w:type="spellEnd"/>
      <w:r w:rsidRPr="00D940A9">
        <w:t xml:space="preserve"> 11g</w:t>
      </w:r>
    </w:p>
    <w:p w14:paraId="437EBE68" w14:textId="6D921D24" w:rsidR="007A78F7" w:rsidRDefault="007A78F7" w:rsidP="00D940A9">
      <w:pPr>
        <w:pStyle w:val="TechDates"/>
      </w:pPr>
      <w:r w:rsidRPr="007A78F7">
        <w:t xml:space="preserve">Project: </w:t>
      </w:r>
      <w:r>
        <w:t>C2 Maintenance (Aug 2011 – Jun 2012)</w:t>
      </w:r>
    </w:p>
    <w:p w14:paraId="1974D602" w14:textId="08D8111C" w:rsidR="007A78F7" w:rsidRPr="00D940A9" w:rsidRDefault="007A78F7" w:rsidP="00D940A9">
      <w:pPr>
        <w:pStyle w:val="Heading2"/>
        <w:rPr>
          <w:b w:val="0"/>
          <w:bCs w:val="0"/>
          <w:color w:val="auto"/>
          <w:sz w:val="20"/>
          <w:szCs w:val="20"/>
          <w:u w:val="single"/>
        </w:rPr>
      </w:pPr>
      <w:r w:rsidRPr="00D940A9">
        <w:rPr>
          <w:b w:val="0"/>
          <w:bCs w:val="0"/>
          <w:color w:val="auto"/>
          <w:sz w:val="20"/>
          <w:szCs w:val="20"/>
          <w:u w:val="single"/>
        </w:rPr>
        <w:t>Description</w:t>
      </w:r>
    </w:p>
    <w:p w14:paraId="056F6BB0" w14:textId="77777777" w:rsidR="007A78F7" w:rsidRPr="00D940A9" w:rsidRDefault="007A78F7" w:rsidP="00D940A9">
      <w:pPr>
        <w:pStyle w:val="SGBullets1"/>
      </w:pPr>
      <w:r w:rsidRPr="00D940A9">
        <w:t>The scope of the project was to provide enhancements and maintenance for the Customer Information System application for a Leading Utility in Northeast USA, i.e. Customer Central (C2 application).</w:t>
      </w:r>
    </w:p>
    <w:p w14:paraId="1E82E514" w14:textId="77777777" w:rsidR="007A78F7" w:rsidRPr="00D940A9" w:rsidRDefault="007A78F7" w:rsidP="00D940A9">
      <w:pPr>
        <w:pStyle w:val="SGBullets1"/>
      </w:pPr>
      <w:r w:rsidRPr="00D940A9">
        <w:t xml:space="preserve">Software: Eclipse Ganymede IDE, IBM Lotus Note, Advanced Query Tool, Extra Personal Client, </w:t>
      </w:r>
      <w:proofErr w:type="spellStart"/>
      <w:r w:rsidRPr="00D940A9">
        <w:t>MochaSoft</w:t>
      </w:r>
      <w:proofErr w:type="spellEnd"/>
      <w:r w:rsidRPr="00D940A9">
        <w:t xml:space="preserve"> Client.</w:t>
      </w:r>
    </w:p>
    <w:p w14:paraId="1E9AF534" w14:textId="77777777" w:rsidR="007A78F7" w:rsidRPr="00D940A9" w:rsidRDefault="007A78F7" w:rsidP="00D940A9">
      <w:pPr>
        <w:pStyle w:val="SGBullets1"/>
      </w:pPr>
      <w:r w:rsidRPr="00D940A9">
        <w:t>Technology: J2EE Struts 1.2 framework, IBM DB2 (Mainframe).</w:t>
      </w:r>
    </w:p>
    <w:p w14:paraId="39BD8390" w14:textId="77777777" w:rsidR="007A78F7" w:rsidRPr="00D940A9" w:rsidRDefault="007A78F7" w:rsidP="00D940A9">
      <w:pPr>
        <w:pStyle w:val="SGBullets1"/>
      </w:pPr>
      <w:r w:rsidRPr="00D940A9">
        <w:t>Training: Infosys Foundation Program (Dec 2010 – May 2011)</w:t>
      </w:r>
    </w:p>
    <w:p w14:paraId="641507C8" w14:textId="0F2F1D8F" w:rsidR="007A78F7" w:rsidRPr="00D940A9" w:rsidRDefault="007A78F7" w:rsidP="00D940A9">
      <w:pPr>
        <w:pStyle w:val="SGBullets1"/>
      </w:pPr>
      <w:r w:rsidRPr="00D940A9">
        <w:t>Training Description: The foundation program carried out in 3 phases: Generic, Intermediate &amp; Stream. Scored 4.93 on the scale of 5.0</w:t>
      </w:r>
    </w:p>
    <w:p w14:paraId="219CC036" w14:textId="73016735" w:rsidR="00445065" w:rsidRPr="00AE29D1" w:rsidRDefault="00445065" w:rsidP="00445065">
      <w:pPr>
        <w:pStyle w:val="Detailshead"/>
        <w:rPr>
          <w:rFonts w:ascii="Arial" w:hAnsi="Arial" w:cs="Arial"/>
          <w:color w:val="auto"/>
        </w:rPr>
      </w:pPr>
      <w:r w:rsidRPr="00AE29D1">
        <w:rPr>
          <w:rFonts w:ascii="Arial" w:hAnsi="Arial" w:cs="Arial"/>
          <w:color w:val="auto"/>
        </w:rPr>
        <w:t>Systems Skills</w:t>
      </w:r>
    </w:p>
    <w:p w14:paraId="41F72488" w14:textId="208FE8B9" w:rsidR="0002462E" w:rsidRDefault="0002462E" w:rsidP="0002462E">
      <w:pPr>
        <w:pStyle w:val="SGBullets1"/>
      </w:pPr>
      <w:r>
        <w:t>Big Data Stack</w:t>
      </w:r>
    </w:p>
    <w:p w14:paraId="4BDFCD1C" w14:textId="4018EE7C" w:rsidR="0002462E" w:rsidRPr="00D34F6F" w:rsidRDefault="00D34F6F" w:rsidP="007A78F7">
      <w:pPr>
        <w:pStyle w:val="SGBullets2"/>
      </w:pPr>
      <w:r w:rsidRPr="00D34F6F">
        <w:t xml:space="preserve">CDP, CDF, Hadoop, HDFS, MapReduce, Hive, Impala, Spark, Kafka, </w:t>
      </w:r>
      <w:proofErr w:type="spellStart"/>
      <w:r w:rsidRPr="00D34F6F">
        <w:t>NiFi</w:t>
      </w:r>
      <w:proofErr w:type="spellEnd"/>
      <w:r w:rsidRPr="00D34F6F">
        <w:t>, Sqoop,</w:t>
      </w:r>
      <w:r>
        <w:t xml:space="preserve"> </w:t>
      </w:r>
      <w:r w:rsidRPr="00D34F6F">
        <w:t>HUE, Ambari</w:t>
      </w:r>
    </w:p>
    <w:p w14:paraId="2EFA8868" w14:textId="052C82DE" w:rsidR="0002462E" w:rsidRDefault="0002462E" w:rsidP="007A78F7">
      <w:pPr>
        <w:pStyle w:val="SGBullets1"/>
      </w:pPr>
      <w:r>
        <w:t>Google Cloud Platform Stack</w:t>
      </w:r>
    </w:p>
    <w:p w14:paraId="17A52A09" w14:textId="73B41072" w:rsidR="0002462E" w:rsidRDefault="00D34F6F" w:rsidP="007A78F7">
      <w:pPr>
        <w:pStyle w:val="SGBullets2"/>
      </w:pPr>
      <w:r>
        <w:t xml:space="preserve">Cloud IAM, Cloud Dataflow, Cloud </w:t>
      </w:r>
      <w:proofErr w:type="spellStart"/>
      <w:r>
        <w:t>Dataproc</w:t>
      </w:r>
      <w:proofErr w:type="spellEnd"/>
      <w:r>
        <w:t xml:space="preserve">, </w:t>
      </w:r>
      <w:proofErr w:type="spellStart"/>
      <w:r>
        <w:t>BigQuery</w:t>
      </w:r>
      <w:proofErr w:type="spellEnd"/>
      <w:r>
        <w:t xml:space="preserve">, Cloud </w:t>
      </w:r>
      <w:proofErr w:type="spellStart"/>
      <w:r>
        <w:t>BigTable</w:t>
      </w:r>
      <w:proofErr w:type="spellEnd"/>
      <w:r>
        <w:t xml:space="preserve">, Cloud Storage, Cloud Pub/Sub, Anthos, </w:t>
      </w:r>
      <w:proofErr w:type="spellStart"/>
      <w:r>
        <w:t>Istio</w:t>
      </w:r>
      <w:proofErr w:type="spellEnd"/>
      <w:r>
        <w:t>, GKE, Cloud Shell</w:t>
      </w:r>
    </w:p>
    <w:p w14:paraId="1A65370E" w14:textId="69E51A22" w:rsidR="0002462E" w:rsidRDefault="0002462E" w:rsidP="007A78F7">
      <w:pPr>
        <w:pStyle w:val="SGBullets1"/>
      </w:pPr>
      <w:r>
        <w:t>AWS Stack</w:t>
      </w:r>
    </w:p>
    <w:p w14:paraId="15286C83" w14:textId="1F4CBE5A" w:rsidR="0002462E" w:rsidRDefault="00D34F6F" w:rsidP="00D34F6F">
      <w:pPr>
        <w:pStyle w:val="SGBullets2"/>
      </w:pPr>
      <w:r>
        <w:t>EC2, EMR, S3, IAM, AWS CLI</w:t>
      </w:r>
    </w:p>
    <w:p w14:paraId="5C4FD838" w14:textId="05A05192" w:rsidR="0002462E" w:rsidRDefault="0002462E" w:rsidP="0002462E">
      <w:pPr>
        <w:pStyle w:val="SGBullets1"/>
      </w:pPr>
      <w:r>
        <w:t>Relational &amp; NoSQL Database</w:t>
      </w:r>
    </w:p>
    <w:p w14:paraId="7265F7C5" w14:textId="38C9D8CC" w:rsidR="00D34F6F" w:rsidRDefault="00D34F6F" w:rsidP="00D34F6F">
      <w:pPr>
        <w:pStyle w:val="SGBullets2"/>
      </w:pPr>
      <w:r>
        <w:t>DB2, Oracle, Microsoft SQL Server, MySQL, HBase, MongoDB</w:t>
      </w:r>
    </w:p>
    <w:p w14:paraId="48056132" w14:textId="66580792" w:rsidR="0002462E" w:rsidRDefault="0002462E" w:rsidP="0002462E">
      <w:pPr>
        <w:pStyle w:val="SGBullets1"/>
      </w:pPr>
      <w:r>
        <w:t>Programming &amp; Scripting Languages</w:t>
      </w:r>
    </w:p>
    <w:p w14:paraId="5A27559D" w14:textId="03DC5788" w:rsidR="00D34F6F" w:rsidRDefault="00D34F6F" w:rsidP="00D34F6F">
      <w:pPr>
        <w:pStyle w:val="SGBullets2"/>
      </w:pPr>
      <w:r>
        <w:t>Java/J2EE, Unix, Shell Scripting, SQL, PLSQL, Groovy, Python, Scala</w:t>
      </w:r>
    </w:p>
    <w:p w14:paraId="07F4EA20" w14:textId="42A3206E" w:rsidR="0002462E" w:rsidRDefault="0002462E" w:rsidP="0002462E">
      <w:pPr>
        <w:pStyle w:val="SGBullets1"/>
      </w:pPr>
      <w:r>
        <w:t>Workflow Scheduler</w:t>
      </w:r>
    </w:p>
    <w:p w14:paraId="071FFCEC" w14:textId="79BA97F1" w:rsidR="00D34F6F" w:rsidRDefault="00D34F6F" w:rsidP="00D34F6F">
      <w:pPr>
        <w:pStyle w:val="SGBullets2"/>
      </w:pPr>
      <w:r>
        <w:t>Apache Oozie, Apache Airflow</w:t>
      </w:r>
    </w:p>
    <w:p w14:paraId="7CC73BDC" w14:textId="22D93EAC" w:rsidR="0002462E" w:rsidRDefault="0002462E" w:rsidP="0002462E">
      <w:pPr>
        <w:pStyle w:val="SGBullets1"/>
      </w:pPr>
      <w:r>
        <w:t>Development Tools &amp; IDE</w:t>
      </w:r>
    </w:p>
    <w:p w14:paraId="03460EBA" w14:textId="6CF27460" w:rsidR="00D34F6F" w:rsidRDefault="00D34F6F" w:rsidP="00D34F6F">
      <w:pPr>
        <w:pStyle w:val="SGBullets2"/>
      </w:pPr>
      <w:r>
        <w:t xml:space="preserve">Eclipse/IntelliJ, MySQL Workbench, </w:t>
      </w:r>
      <w:proofErr w:type="spellStart"/>
      <w:r>
        <w:t>TalenD</w:t>
      </w:r>
      <w:proofErr w:type="spellEnd"/>
      <w:r>
        <w:t xml:space="preserve"> Studio, </w:t>
      </w:r>
      <w:proofErr w:type="spellStart"/>
      <w:r>
        <w:t>OutSystems</w:t>
      </w:r>
      <w:proofErr w:type="spellEnd"/>
      <w:r>
        <w:t xml:space="preserve"> Service Studio, </w:t>
      </w:r>
      <w:proofErr w:type="spellStart"/>
      <w:r>
        <w:t>Mendix</w:t>
      </w:r>
      <w:proofErr w:type="spellEnd"/>
      <w:r>
        <w:t xml:space="preserve"> </w:t>
      </w:r>
      <w:proofErr w:type="spellStart"/>
      <w:r>
        <w:t>Develoer</w:t>
      </w:r>
      <w:proofErr w:type="spellEnd"/>
      <w:r>
        <w:t xml:space="preserve"> Tool</w:t>
      </w:r>
    </w:p>
    <w:p w14:paraId="12A349D4" w14:textId="2A2587F5" w:rsidR="0002462E" w:rsidRDefault="0002462E" w:rsidP="0002462E">
      <w:pPr>
        <w:pStyle w:val="SGBullets1"/>
      </w:pPr>
      <w:r>
        <w:t>Versioning Control &amp; DevOps Toolset</w:t>
      </w:r>
    </w:p>
    <w:p w14:paraId="7CDD9CBD" w14:textId="24E375DA" w:rsidR="00D34F6F" w:rsidRDefault="00D34F6F" w:rsidP="00D34F6F">
      <w:pPr>
        <w:pStyle w:val="SGBullets2"/>
      </w:pPr>
      <w:r>
        <w:t xml:space="preserve">JIRA, GIT, Confluence, Jenkins, Gitlab CI, </w:t>
      </w:r>
      <w:proofErr w:type="spellStart"/>
      <w:r>
        <w:t>JFrog</w:t>
      </w:r>
      <w:proofErr w:type="spellEnd"/>
      <w:r>
        <w:t xml:space="preserve"> Artifactory, Nexus, </w:t>
      </w:r>
      <w:proofErr w:type="spellStart"/>
      <w:r>
        <w:t>BitBucket</w:t>
      </w:r>
      <w:proofErr w:type="spellEnd"/>
    </w:p>
    <w:p w14:paraId="07E6A794" w14:textId="6B766DE9" w:rsidR="0002462E" w:rsidRDefault="0002462E" w:rsidP="0002462E">
      <w:pPr>
        <w:pStyle w:val="SGBullets1"/>
      </w:pPr>
      <w:r>
        <w:t>Container Orchestration</w:t>
      </w:r>
    </w:p>
    <w:p w14:paraId="4E0C6507" w14:textId="042BBD47" w:rsidR="009C6EEE" w:rsidRPr="005356B2" w:rsidRDefault="0002462E" w:rsidP="00D940A9">
      <w:pPr>
        <w:pStyle w:val="SGBullets2"/>
      </w:pPr>
      <w:r>
        <w:t>Docker, Kubernetes</w:t>
      </w:r>
    </w:p>
    <w:sectPr w:rsidR="009C6EEE" w:rsidRPr="005356B2" w:rsidSect="009B04B0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2268" w:bottom="2268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73659" w14:textId="77777777" w:rsidR="001A1E0B" w:rsidRDefault="001A1E0B" w:rsidP="00BE6D07">
      <w:pPr>
        <w:spacing w:after="0" w:line="240" w:lineRule="auto"/>
      </w:pPr>
      <w:r>
        <w:separator/>
      </w:r>
    </w:p>
  </w:endnote>
  <w:endnote w:type="continuationSeparator" w:id="0">
    <w:p w14:paraId="47FC7FCD" w14:textId="77777777" w:rsidR="001A1E0B" w:rsidRDefault="001A1E0B" w:rsidP="00BE6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BoldLF-Roman">
    <w:altName w:val="Century Gothic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 Lt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BookLF-Roman">
    <w:altName w:val="Segoe UI"/>
    <w:panose1 w:val="020B0604020202020204"/>
    <w:charset w:val="00"/>
    <w:family w:val="swiss"/>
    <w:pitch w:val="variable"/>
    <w:sig w:usb0="00000003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7FA76" w14:textId="54776275" w:rsidR="007A78F7" w:rsidRDefault="007A78F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065243" wp14:editId="223A8254">
              <wp:simplePos x="0" y="0"/>
              <wp:positionH relativeFrom="column">
                <wp:posOffset>1956435</wp:posOffset>
              </wp:positionH>
              <wp:positionV relativeFrom="page">
                <wp:posOffset>9515475</wp:posOffset>
              </wp:positionV>
              <wp:extent cx="4391025" cy="1043940"/>
              <wp:effectExtent l="0" t="0" r="9525" b="381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1043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19E9A" w14:textId="4DE08C27" w:rsidR="007A78F7" w:rsidRDefault="007A78F7" w:rsidP="009207E8">
                          <w:pPr>
                            <w:pStyle w:val="FooterBlue"/>
                          </w:pPr>
                          <w:proofErr w:type="spellStart"/>
                          <w:r>
                            <w:t>Somabrata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Pani</w:t>
                          </w:r>
                          <w:proofErr w:type="spellEnd"/>
                          <w:r w:rsidRPr="007D4EBE">
                            <w:t>:</w:t>
                          </w:r>
                          <w:r>
                            <w:t xml:space="preserve">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47CDFBDC" w14:textId="77777777" w:rsidR="007A78F7" w:rsidRDefault="007A78F7" w:rsidP="009207E8">
                          <w:pPr>
                            <w:pStyle w:val="Footer"/>
                          </w:pPr>
                        </w:p>
                        <w:p w14:paraId="411E3BCF" w14:textId="359A171A" w:rsidR="007A78F7" w:rsidRDefault="007A78F7" w:rsidP="009207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506720">
                            <w:rPr>
                              <w:noProof/>
                            </w:rPr>
                            <w:instrText>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  <w:r w:rsidRPr="00522F9C">
                            <w:t>Registered Name: Stanton House Ltd. R</w:t>
                          </w:r>
                          <w:r>
                            <w:t>egistered No.1573967. Registered in Hong Kong SAR</w:t>
                          </w:r>
                        </w:p>
                        <w:p w14:paraId="40DB8B7E" w14:textId="7C855A2C" w:rsidR="007A78F7" w:rsidRPr="00821197" w:rsidRDefault="007A78F7" w:rsidP="009207E8">
                          <w:pPr>
                            <w:pStyle w:val="Footer"/>
                          </w:pPr>
                          <w:r>
                            <w:t>Registered Name: Stanton House Pte Ltd. Registered No: 201733434M. Registered in Singapore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06524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54.05pt;margin-top:749.25pt;width:345.75pt;height:8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" filled="f" stroked="f">
              <v:textbox inset="0,0,0,0">
                <w:txbxContent>
                  <w:p w14:paraId="28B19E9A" w14:textId="4DE08C27" w:rsidR="007A78F7" w:rsidRDefault="007A78F7" w:rsidP="009207E8">
                    <w:pPr>
                      <w:pStyle w:val="FooterBlue"/>
                    </w:pPr>
                    <w:proofErr w:type="spellStart"/>
                    <w:r>
                      <w:t>Somabrata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Pani</w:t>
                    </w:r>
                    <w:proofErr w:type="spellEnd"/>
                    <w:r w:rsidRPr="007D4EBE">
                      <w:t>:</w:t>
                    </w:r>
                    <w:r>
                      <w:t xml:space="preserve">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47CDFBDC" w14:textId="77777777" w:rsidR="007A78F7" w:rsidRDefault="007A78F7" w:rsidP="009207E8">
                    <w:pPr>
                      <w:pStyle w:val="Footer"/>
                    </w:pPr>
                  </w:p>
                  <w:p w14:paraId="411E3BCF" w14:textId="359A171A" w:rsidR="007A78F7" w:rsidRDefault="007A78F7" w:rsidP="009207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506720">
                      <w:rPr>
                        <w:noProof/>
                      </w:rPr>
                      <w:instrText>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  <w:r w:rsidRPr="00522F9C">
                      <w:t>Registered Name: Stanton House Ltd. R</w:t>
                    </w:r>
                    <w:r>
                      <w:t>egistered No.1573967. Registered in Hong Kong SAR</w:t>
                    </w:r>
                  </w:p>
                  <w:p w14:paraId="40DB8B7E" w14:textId="7C855A2C" w:rsidR="007A78F7" w:rsidRPr="00821197" w:rsidRDefault="007A78F7" w:rsidP="009207E8">
                    <w:pPr>
                      <w:pStyle w:val="Footer"/>
                    </w:pPr>
                    <w:r>
                      <w:t>Registered Name: Stanton House Pte Ltd. Registered No: 201733434M. Registered in Singapore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76028" w14:textId="77777777" w:rsidR="007A78F7" w:rsidRDefault="007A78F7" w:rsidP="00E05E98">
    <w:pPr>
      <w:pStyle w:val="Footeraddress"/>
    </w:pPr>
  </w:p>
  <w:p w14:paraId="1060C8DC" w14:textId="515E671B" w:rsidR="007A78F7" w:rsidRPr="00F07E0C" w:rsidRDefault="007A78F7" w:rsidP="00797399">
    <w:pPr>
      <w:pStyle w:val="Footeraddress"/>
      <w:rPr>
        <w:rFonts w:cs="Arial"/>
        <w:sz w:val="16"/>
        <w:szCs w:val="16"/>
      </w:rPr>
    </w:pPr>
    <w:r w:rsidRPr="00F07E0C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5E10A6" wp14:editId="6B4367A2">
              <wp:simplePos x="0" y="0"/>
              <wp:positionH relativeFrom="column">
                <wp:posOffset>3413760</wp:posOffset>
              </wp:positionH>
              <wp:positionV relativeFrom="page">
                <wp:posOffset>9610725</wp:posOffset>
              </wp:positionV>
              <wp:extent cx="2943225" cy="794385"/>
              <wp:effectExtent l="0" t="0" r="9525" b="5715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225" cy="794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725DAD" w14:textId="4FB24E88" w:rsidR="007A78F7" w:rsidRDefault="007A78F7" w:rsidP="009207E8">
                          <w:pPr>
                            <w:pStyle w:val="FooterBlue"/>
                          </w:pPr>
                          <w:proofErr w:type="spellStart"/>
                          <w:r>
                            <w:t>Somabrata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Pani</w:t>
                          </w:r>
                          <w:proofErr w:type="spellEnd"/>
                          <w:r>
                            <w:t xml:space="preserve">: 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880A5A4" w14:textId="2A3ADA93" w:rsidR="007A78F7" w:rsidRDefault="007A78F7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E3CAD">
                            <w:rPr>
                              <w:noProof/>
                            </w:rPr>
                            <w:instrText>4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  <w:p w14:paraId="0B622240" w14:textId="77777777" w:rsidR="007A78F7" w:rsidRDefault="007A78F7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1C59074" w14:textId="77777777" w:rsidR="007A78F7" w:rsidRDefault="007A78F7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</w:p>
                        <w:p w14:paraId="6A5F5EB7" w14:textId="2FA82CA5" w:rsidR="007A78F7" w:rsidRPr="00341877" w:rsidRDefault="007A78F7" w:rsidP="002753ED">
                          <w:pPr>
                            <w:pStyle w:val="FooterBlue"/>
                            <w:rPr>
                              <w:i/>
                              <w:lang w:eastAsia="en-GB"/>
                            </w:rPr>
                          </w:pPr>
                          <w:r w:rsidRPr="00341877">
                            <w:rPr>
                              <w:i/>
                              <w:lang w:eastAsia="en-GB"/>
                            </w:rPr>
                            <w:t>This CV is presented in line with our standard terms of business</w:t>
                          </w:r>
                        </w:p>
                        <w:p w14:paraId="107139C9" w14:textId="77777777" w:rsidR="007A78F7" w:rsidRPr="00522F9C" w:rsidRDefault="007A78F7" w:rsidP="002753ED">
                          <w:pPr>
                            <w:pStyle w:val="Footer"/>
                          </w:pPr>
                        </w:p>
                        <w:p w14:paraId="05595574" w14:textId="77777777" w:rsidR="007A78F7" w:rsidRDefault="007A78F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5E10A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style="position:absolute;margin-left:268.8pt;margin-top:756.75pt;width:231.75pt;height:6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" filled="f" stroked="f">
              <v:textbox inset="0,0,0,0">
                <w:txbxContent>
                  <w:p w14:paraId="72725DAD" w14:textId="4FB24E88" w:rsidR="007A78F7" w:rsidRDefault="007A78F7" w:rsidP="009207E8">
                    <w:pPr>
                      <w:pStyle w:val="FooterBlue"/>
                    </w:pPr>
                    <w:proofErr w:type="spellStart"/>
                    <w:r>
                      <w:t>Somabrata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Pani</w:t>
                    </w:r>
                    <w:proofErr w:type="spellEnd"/>
                    <w:r>
                      <w:t xml:space="preserve">: 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880A5A4" w14:textId="2A3ADA93" w:rsidR="007A78F7" w:rsidRDefault="007A78F7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E3CAD">
                      <w:rPr>
                        <w:noProof/>
                      </w:rPr>
                      <w:instrText>4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  <w:p w14:paraId="0B622240" w14:textId="77777777" w:rsidR="007A78F7" w:rsidRDefault="007A78F7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1C59074" w14:textId="77777777" w:rsidR="007A78F7" w:rsidRDefault="007A78F7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</w:p>
                  <w:p w14:paraId="6A5F5EB7" w14:textId="2FA82CA5" w:rsidR="007A78F7" w:rsidRPr="00341877" w:rsidRDefault="007A78F7" w:rsidP="002753ED">
                    <w:pPr>
                      <w:pStyle w:val="FooterBlue"/>
                      <w:rPr>
                        <w:i/>
                        <w:lang w:eastAsia="en-GB"/>
                      </w:rPr>
                    </w:pPr>
                    <w:r w:rsidRPr="00341877">
                      <w:rPr>
                        <w:i/>
                        <w:lang w:eastAsia="en-GB"/>
                      </w:rPr>
                      <w:t>This CV is presented in line with our standard terms of business</w:t>
                    </w:r>
                  </w:p>
                  <w:p w14:paraId="107139C9" w14:textId="77777777" w:rsidR="007A78F7" w:rsidRPr="00522F9C" w:rsidRDefault="007A78F7" w:rsidP="002753ED">
                    <w:pPr>
                      <w:pStyle w:val="Footer"/>
                    </w:pPr>
                  </w:p>
                  <w:p w14:paraId="05595574" w14:textId="77777777" w:rsidR="007A78F7" w:rsidRDefault="007A78F7"/>
                </w:txbxContent>
              </v:textbox>
              <w10:wrap anchory="page"/>
            </v:shape>
          </w:pict>
        </mc:Fallback>
      </mc:AlternateContent>
    </w:r>
    <w:bookmarkStart w:id="0" w:name="_Hlk34897796"/>
    <w:r w:rsidRPr="00F07E0C">
      <w:rPr>
        <w:sz w:val="16"/>
        <w:szCs w:val="16"/>
      </w:rPr>
      <w:t>Stanton House Ltd</w:t>
    </w:r>
    <w:r>
      <w:rPr>
        <w:sz w:val="16"/>
        <w:szCs w:val="16"/>
      </w:rPr>
      <w:t xml:space="preserve"> / +852 3955 0333 (Registered No: 1573967)</w:t>
    </w:r>
    <w:r w:rsidRPr="00F07E0C">
      <w:rPr>
        <w:sz w:val="16"/>
        <w:szCs w:val="16"/>
      </w:rPr>
      <w:br/>
    </w:r>
    <w:r w:rsidRPr="00F07E0C">
      <w:rPr>
        <w:bCs/>
        <w:sz w:val="16"/>
        <w:szCs w:val="16"/>
      </w:rPr>
      <w:t xml:space="preserve">1203/4, </w:t>
    </w:r>
    <w:proofErr w:type="spellStart"/>
    <w:r w:rsidRPr="00F07E0C">
      <w:rPr>
        <w:bCs/>
        <w:sz w:val="16"/>
        <w:szCs w:val="16"/>
      </w:rPr>
      <w:t>Chinachem</w:t>
    </w:r>
    <w:proofErr w:type="spellEnd"/>
    <w:r w:rsidRPr="00F07E0C">
      <w:rPr>
        <w:bCs/>
        <w:sz w:val="16"/>
        <w:szCs w:val="16"/>
      </w:rPr>
      <w:t xml:space="preserve"> Hollywood Centre</w:t>
    </w:r>
    <w:r>
      <w:rPr>
        <w:bCs/>
        <w:sz w:val="16"/>
        <w:szCs w:val="16"/>
      </w:rPr>
      <w:t xml:space="preserve">, </w:t>
    </w:r>
    <w:r w:rsidRPr="00F07E0C">
      <w:rPr>
        <w:bCs/>
        <w:sz w:val="16"/>
        <w:szCs w:val="16"/>
      </w:rPr>
      <w:t>1-13 Hollywood Road, Central</w:t>
    </w:r>
    <w:bookmarkEnd w:id="0"/>
    <w:r w:rsidRPr="00F07E0C">
      <w:rPr>
        <w:bCs/>
        <w:sz w:val="16"/>
        <w:szCs w:val="16"/>
      </w:rPr>
      <w:t>, Hong Kong</w:t>
    </w:r>
  </w:p>
  <w:p w14:paraId="6C0649BB" w14:textId="4FDFA3F3" w:rsidR="007A78F7" w:rsidRDefault="007A78F7" w:rsidP="00E05E98">
    <w:pPr>
      <w:pStyle w:val="FooterBlue"/>
      <w:jc w:val="left"/>
      <w:rPr>
        <w:szCs w:val="16"/>
      </w:rPr>
    </w:pPr>
    <w:bookmarkStart w:id="1" w:name="_Hlk34897843"/>
    <w:r>
      <w:rPr>
        <w:szCs w:val="16"/>
      </w:rPr>
      <w:t>Stanton House Pte Ltd / +65 8533 9870 (Registered No: 201733434M)</w:t>
    </w:r>
  </w:p>
  <w:p w14:paraId="31210BC5" w14:textId="6EE5CB64" w:rsidR="007A78F7" w:rsidRPr="00F07E0C" w:rsidRDefault="007A78F7" w:rsidP="00E05E98">
    <w:pPr>
      <w:pStyle w:val="FooterBlue"/>
      <w:jc w:val="left"/>
      <w:rPr>
        <w:szCs w:val="16"/>
      </w:rPr>
    </w:pPr>
    <w:r>
      <w:rPr>
        <w:szCs w:val="16"/>
      </w:rPr>
      <w:t>8 Cross Street, #18-01 Singapore 048424</w:t>
    </w:r>
  </w:p>
  <w:p w14:paraId="48477269" w14:textId="3010FB51" w:rsidR="007A78F7" w:rsidRPr="00F07E0C" w:rsidRDefault="007A78F7" w:rsidP="00E05E98">
    <w:pPr>
      <w:pStyle w:val="FooterBlue"/>
      <w:jc w:val="left"/>
      <w:rPr>
        <w:rStyle w:val="FooteraddressboldChar"/>
        <w:szCs w:val="16"/>
      </w:rPr>
    </w:pPr>
    <w:r w:rsidRPr="00F07E0C">
      <w:rPr>
        <w:rStyle w:val="FooteraddressboldChar"/>
        <w:szCs w:val="16"/>
      </w:rPr>
      <w:t>www.stantonhouse.com</w:t>
    </w:r>
    <w:bookmarkEnd w:id="1"/>
    <w:r w:rsidRPr="00F07E0C">
      <w:rPr>
        <w:rStyle w:val="FooteraddressboldChar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E58F5" w14:textId="77777777" w:rsidR="001A1E0B" w:rsidRDefault="001A1E0B" w:rsidP="00BE6D07">
      <w:pPr>
        <w:spacing w:after="0" w:line="240" w:lineRule="auto"/>
      </w:pPr>
      <w:r>
        <w:separator/>
      </w:r>
    </w:p>
  </w:footnote>
  <w:footnote w:type="continuationSeparator" w:id="0">
    <w:p w14:paraId="622C37B2" w14:textId="77777777" w:rsidR="001A1E0B" w:rsidRDefault="001A1E0B" w:rsidP="00BE6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553ED" w14:textId="77777777" w:rsidR="007A78F7" w:rsidRDefault="007A78F7" w:rsidP="00BF0AC7">
    <w:pPr>
      <w:pStyle w:val="Header"/>
      <w:tabs>
        <w:tab w:val="clear" w:pos="4513"/>
        <w:tab w:val="clear" w:pos="9026"/>
        <w:tab w:val="left" w:pos="1080"/>
      </w:tabs>
      <w:spacing w:before="120"/>
    </w:pPr>
  </w:p>
  <w:p w14:paraId="44E173B4" w14:textId="77777777" w:rsidR="007A78F7" w:rsidRPr="00370970" w:rsidRDefault="007A78F7" w:rsidP="0026673A">
    <w:pPr>
      <w:pStyle w:val="Header"/>
      <w:tabs>
        <w:tab w:val="clear" w:pos="4513"/>
        <w:tab w:val="clear" w:pos="9026"/>
        <w:tab w:val="left" w:pos="1080"/>
        <w:tab w:val="right" w:pos="8504"/>
      </w:tabs>
      <w:spacing w:before="120"/>
      <w:rPr>
        <w:color w:val="FFFFFF"/>
      </w:rPr>
    </w:pPr>
    <w:r w:rsidRPr="00370970">
      <w:rPr>
        <w:color w:val="FFFFFF"/>
      </w:rPr>
      <w:t>Space</w:t>
    </w:r>
    <w:r>
      <w:rPr>
        <w:color w:val="FFFFFF"/>
      </w:rPr>
      <w:tab/>
    </w:r>
    <w:r>
      <w:rPr>
        <w:color w:val="FFFF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E7C4" w14:textId="359098AA" w:rsidR="007A78F7" w:rsidRDefault="007A78F7">
    <w:pPr>
      <w:pStyle w:val="Header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218EABB5" wp14:editId="7E9F0505">
          <wp:simplePos x="0" y="0"/>
          <wp:positionH relativeFrom="page">
            <wp:posOffset>5598795</wp:posOffset>
          </wp:positionH>
          <wp:positionV relativeFrom="page">
            <wp:posOffset>360045</wp:posOffset>
          </wp:positionV>
          <wp:extent cx="1602105" cy="587375"/>
          <wp:effectExtent l="0" t="0" r="0" b="0"/>
          <wp:wrapTopAndBottom/>
          <wp:docPr id="4" name="Picture 19" descr="Description: Stanto House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Description: Stanto House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10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900" w:hanging="48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C74C72"/>
    <w:multiLevelType w:val="singleLevel"/>
    <w:tmpl w:val="E3303768"/>
    <w:lvl w:ilvl="0">
      <w:start w:val="1"/>
      <w:numFmt w:val="bullet"/>
      <w:pStyle w:val="N2Normalindenttir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  <w:effect w:val="none"/>
      </w:rPr>
    </w:lvl>
  </w:abstractNum>
  <w:abstractNum w:abstractNumId="17" w15:restartNumberingAfterBreak="0">
    <w:nsid w:val="0B7130A7"/>
    <w:multiLevelType w:val="hybridMultilevel"/>
    <w:tmpl w:val="89F2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75CAC"/>
    <w:multiLevelType w:val="hybridMultilevel"/>
    <w:tmpl w:val="EE9C5DA8"/>
    <w:lvl w:ilvl="0" w:tplc="A3905052">
      <w:start w:val="2008"/>
      <w:numFmt w:val="bullet"/>
      <w:lvlText w:val="-"/>
      <w:lvlJc w:val="left"/>
      <w:pPr>
        <w:ind w:left="22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131540AD"/>
    <w:multiLevelType w:val="multilevel"/>
    <w:tmpl w:val="E50EF72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1B8E3DC0"/>
    <w:multiLevelType w:val="multilevel"/>
    <w:tmpl w:val="4EA8F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 w15:restartNumberingAfterBreak="0">
    <w:nsid w:val="23594449"/>
    <w:multiLevelType w:val="hybridMultilevel"/>
    <w:tmpl w:val="8E642504"/>
    <w:lvl w:ilvl="0" w:tplc="604EE370">
      <w:start w:val="1"/>
      <w:numFmt w:val="bullet"/>
      <w:pStyle w:val="BulletsBlue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3F7056"/>
    <w:multiLevelType w:val="hybridMultilevel"/>
    <w:tmpl w:val="6D76D8C6"/>
    <w:lvl w:ilvl="0" w:tplc="9F4CC14A">
      <w:numFmt w:val="bullet"/>
      <w:pStyle w:val="SGBullets1"/>
      <w:lvlText w:val="•"/>
      <w:lvlJc w:val="left"/>
      <w:pPr>
        <w:ind w:left="530" w:hanging="360"/>
      </w:pPr>
      <w:rPr>
        <w:rFonts w:hint="default"/>
        <w:lang w:val="en-US" w:eastAsia="en-US" w:bidi="en-US"/>
      </w:rPr>
    </w:lvl>
    <w:lvl w:ilvl="1" w:tplc="3C0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3" w15:restartNumberingAfterBreak="0">
    <w:nsid w:val="28B57117"/>
    <w:multiLevelType w:val="multilevel"/>
    <w:tmpl w:val="B9023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28C30408"/>
    <w:multiLevelType w:val="hybridMultilevel"/>
    <w:tmpl w:val="867EEED2"/>
    <w:lvl w:ilvl="0" w:tplc="C980C37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7" w15:restartNumberingAfterBreak="0">
    <w:nsid w:val="379166B6"/>
    <w:multiLevelType w:val="hybridMultilevel"/>
    <w:tmpl w:val="3120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9" w15:restartNumberingAfterBreak="0">
    <w:nsid w:val="3D78586F"/>
    <w:multiLevelType w:val="hybridMultilevel"/>
    <w:tmpl w:val="362A5B8A"/>
    <w:lvl w:ilvl="0" w:tplc="30CA12B4">
      <w:numFmt w:val="bullet"/>
      <w:pStyle w:val="TechBullets3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8390A2BE">
      <w:numFmt w:val="bullet"/>
      <w:lvlText w:val="•"/>
      <w:lvlJc w:val="left"/>
      <w:pPr>
        <w:ind w:left="1800" w:hanging="360"/>
      </w:pPr>
      <w:rPr>
        <w:rFonts w:ascii="MetaBoldLF-Roman" w:eastAsia="PMingLiU" w:hAnsi="MetaBoldLF-Roman" w:cs="Times New Roman" w:hint="default"/>
      </w:rPr>
    </w:lvl>
    <w:lvl w:ilvl="2" w:tplc="3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31" w15:restartNumberingAfterBreak="0">
    <w:nsid w:val="4120319F"/>
    <w:multiLevelType w:val="hybridMultilevel"/>
    <w:tmpl w:val="AB765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1261346"/>
    <w:multiLevelType w:val="hybridMultilevel"/>
    <w:tmpl w:val="56E05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62069"/>
    <w:multiLevelType w:val="multilevel"/>
    <w:tmpl w:val="4428FF9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 w15:restartNumberingAfterBreak="0">
    <w:nsid w:val="457C63DC"/>
    <w:multiLevelType w:val="hybridMultilevel"/>
    <w:tmpl w:val="232233C0"/>
    <w:lvl w:ilvl="0" w:tplc="5D46AC94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C95DD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35" w15:restartNumberingAfterBreak="0">
    <w:nsid w:val="473052B1"/>
    <w:multiLevelType w:val="hybridMultilevel"/>
    <w:tmpl w:val="2A36C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95D2F6F"/>
    <w:multiLevelType w:val="hybridMultilevel"/>
    <w:tmpl w:val="E070C6A8"/>
    <w:lvl w:ilvl="0" w:tplc="04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4C366BB1"/>
    <w:multiLevelType w:val="hybridMultilevel"/>
    <w:tmpl w:val="D8AE0958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8" w15:restartNumberingAfterBreak="0">
    <w:nsid w:val="53621E6C"/>
    <w:multiLevelType w:val="hybridMultilevel"/>
    <w:tmpl w:val="93E09DD0"/>
    <w:lvl w:ilvl="0" w:tplc="CA526284">
      <w:numFmt w:val="bullet"/>
      <w:lvlText w:val=""/>
      <w:lvlJc w:val="left"/>
      <w:pPr>
        <w:ind w:left="661" w:hanging="360"/>
      </w:pPr>
      <w:rPr>
        <w:rFonts w:hint="default"/>
        <w:w w:val="100"/>
        <w:lang w:val="en-US" w:eastAsia="en-US" w:bidi="ar-SA"/>
      </w:rPr>
    </w:lvl>
    <w:lvl w:ilvl="1" w:tplc="EEF23C72">
      <w:numFmt w:val="bullet"/>
      <w:lvlText w:val=""/>
      <w:lvlJc w:val="left"/>
      <w:pPr>
        <w:ind w:left="21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75ACA78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3" w:tplc="0FE062D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B586441A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1C7AC1F8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ECFAF4CA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 w:tplc="B330DB98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D872485C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8660450"/>
    <w:multiLevelType w:val="hybridMultilevel"/>
    <w:tmpl w:val="2D6E253A"/>
    <w:lvl w:ilvl="0" w:tplc="92D81706">
      <w:start w:val="1"/>
      <w:numFmt w:val="bullet"/>
      <w:lvlText w:val=""/>
      <w:lvlJc w:val="left"/>
      <w:pPr>
        <w:tabs>
          <w:tab w:val="num" w:pos="1080"/>
        </w:tabs>
        <w:ind w:left="93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0" w15:restartNumberingAfterBreak="0">
    <w:nsid w:val="586A261A"/>
    <w:multiLevelType w:val="hybridMultilevel"/>
    <w:tmpl w:val="B594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AA0E3A"/>
    <w:multiLevelType w:val="multilevel"/>
    <w:tmpl w:val="EBC0A9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62BB6884"/>
    <w:multiLevelType w:val="hybridMultilevel"/>
    <w:tmpl w:val="5F72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6962CE"/>
    <w:multiLevelType w:val="multilevel"/>
    <w:tmpl w:val="7A2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B1463"/>
    <w:multiLevelType w:val="multilevel"/>
    <w:tmpl w:val="90CEAE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6" w15:restartNumberingAfterBreak="0">
    <w:nsid w:val="727845B0"/>
    <w:multiLevelType w:val="hybridMultilevel"/>
    <w:tmpl w:val="54B40C10"/>
    <w:lvl w:ilvl="0" w:tplc="8390A2BE">
      <w:numFmt w:val="bullet"/>
      <w:lvlText w:val="•"/>
      <w:lvlJc w:val="left"/>
      <w:pPr>
        <w:ind w:left="360" w:hanging="360"/>
      </w:pPr>
      <w:rPr>
        <w:rFonts w:ascii="MetaBoldLF-Roman" w:eastAsia="PMingLiU" w:hAnsi="MetaBoldLF-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6324F1"/>
    <w:multiLevelType w:val="hybridMultilevel"/>
    <w:tmpl w:val="1E26FE42"/>
    <w:lvl w:ilvl="0" w:tplc="DE70F80A">
      <w:numFmt w:val="bullet"/>
      <w:pStyle w:val="SGBullets2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1" w:tplc="3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8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9" w15:restartNumberingAfterBreak="0">
    <w:nsid w:val="7ACE7642"/>
    <w:multiLevelType w:val="hybridMultilevel"/>
    <w:tmpl w:val="0F56AEC4"/>
    <w:lvl w:ilvl="0" w:tplc="34B43A58">
      <w:numFmt w:val="bullet"/>
      <w:lvlText w:val="•"/>
      <w:lvlJc w:val="left"/>
      <w:pPr>
        <w:ind w:left="100" w:hanging="164"/>
      </w:pPr>
      <w:rPr>
        <w:rFonts w:hint="default"/>
        <w:w w:val="100"/>
      </w:rPr>
    </w:lvl>
    <w:lvl w:ilvl="1" w:tplc="C1CAFE7E">
      <w:numFmt w:val="bullet"/>
      <w:lvlText w:val="•"/>
      <w:lvlJc w:val="left"/>
      <w:pPr>
        <w:ind w:left="1092" w:hanging="164"/>
      </w:pPr>
      <w:rPr>
        <w:rFonts w:hint="default"/>
      </w:rPr>
    </w:lvl>
    <w:lvl w:ilvl="2" w:tplc="BA063228">
      <w:numFmt w:val="bullet"/>
      <w:lvlText w:val="•"/>
      <w:lvlJc w:val="left"/>
      <w:pPr>
        <w:ind w:left="2084" w:hanging="164"/>
      </w:pPr>
      <w:rPr>
        <w:rFonts w:hint="default"/>
      </w:rPr>
    </w:lvl>
    <w:lvl w:ilvl="3" w:tplc="910A96BE">
      <w:numFmt w:val="bullet"/>
      <w:lvlText w:val="•"/>
      <w:lvlJc w:val="left"/>
      <w:pPr>
        <w:ind w:left="3076" w:hanging="164"/>
      </w:pPr>
      <w:rPr>
        <w:rFonts w:hint="default"/>
      </w:rPr>
    </w:lvl>
    <w:lvl w:ilvl="4" w:tplc="75B4EC46">
      <w:numFmt w:val="bullet"/>
      <w:lvlText w:val="•"/>
      <w:lvlJc w:val="left"/>
      <w:pPr>
        <w:ind w:left="4068" w:hanging="164"/>
      </w:pPr>
      <w:rPr>
        <w:rFonts w:hint="default"/>
      </w:rPr>
    </w:lvl>
    <w:lvl w:ilvl="5" w:tplc="C77C54E8">
      <w:numFmt w:val="bullet"/>
      <w:lvlText w:val="•"/>
      <w:lvlJc w:val="left"/>
      <w:pPr>
        <w:ind w:left="5060" w:hanging="164"/>
      </w:pPr>
      <w:rPr>
        <w:rFonts w:hint="default"/>
      </w:rPr>
    </w:lvl>
    <w:lvl w:ilvl="6" w:tplc="D092E7DA">
      <w:numFmt w:val="bullet"/>
      <w:lvlText w:val="•"/>
      <w:lvlJc w:val="left"/>
      <w:pPr>
        <w:ind w:left="6052" w:hanging="164"/>
      </w:pPr>
      <w:rPr>
        <w:rFonts w:hint="default"/>
      </w:rPr>
    </w:lvl>
    <w:lvl w:ilvl="7" w:tplc="30E651DC">
      <w:numFmt w:val="bullet"/>
      <w:lvlText w:val="•"/>
      <w:lvlJc w:val="left"/>
      <w:pPr>
        <w:ind w:left="7044" w:hanging="164"/>
      </w:pPr>
      <w:rPr>
        <w:rFonts w:hint="default"/>
      </w:rPr>
    </w:lvl>
    <w:lvl w:ilvl="8" w:tplc="F4EA370E">
      <w:numFmt w:val="bullet"/>
      <w:lvlText w:val="•"/>
      <w:lvlJc w:val="left"/>
      <w:pPr>
        <w:ind w:left="8036" w:hanging="164"/>
      </w:pPr>
      <w:rPr>
        <w:rFonts w:hint="default"/>
      </w:rPr>
    </w:lvl>
  </w:abstractNum>
  <w:abstractNum w:abstractNumId="50" w15:restartNumberingAfterBreak="0">
    <w:nsid w:val="7C3D7124"/>
    <w:multiLevelType w:val="multilevel"/>
    <w:tmpl w:val="7D22156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1" w15:restartNumberingAfterBreak="0">
    <w:nsid w:val="7D627F6F"/>
    <w:multiLevelType w:val="hybridMultilevel"/>
    <w:tmpl w:val="E62CD5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6"/>
  </w:num>
  <w:num w:numId="4">
    <w:abstractNumId w:val="30"/>
  </w:num>
  <w:num w:numId="5">
    <w:abstractNumId w:val="28"/>
  </w:num>
  <w:num w:numId="6">
    <w:abstractNumId w:val="26"/>
  </w:num>
  <w:num w:numId="7">
    <w:abstractNumId w:val="48"/>
  </w:num>
  <w:num w:numId="8">
    <w:abstractNumId w:val="25"/>
  </w:num>
  <w:num w:numId="9">
    <w:abstractNumId w:val="46"/>
  </w:num>
  <w:num w:numId="1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</w:num>
  <w:num w:numId="12">
    <w:abstractNumId w:val="36"/>
  </w:num>
  <w:num w:numId="13">
    <w:abstractNumId w:val="49"/>
  </w:num>
  <w:num w:numId="14">
    <w:abstractNumId w:val="50"/>
  </w:num>
  <w:num w:numId="15">
    <w:abstractNumId w:val="33"/>
  </w:num>
  <w:num w:numId="16">
    <w:abstractNumId w:val="19"/>
  </w:num>
  <w:num w:numId="17">
    <w:abstractNumId w:val="23"/>
  </w:num>
  <w:num w:numId="18">
    <w:abstractNumId w:val="42"/>
  </w:num>
  <w:num w:numId="19">
    <w:abstractNumId w:val="45"/>
  </w:num>
  <w:num w:numId="20">
    <w:abstractNumId w:val="20"/>
  </w:num>
  <w:num w:numId="21">
    <w:abstractNumId w:val="44"/>
  </w:num>
  <w:num w:numId="22">
    <w:abstractNumId w:val="27"/>
  </w:num>
  <w:num w:numId="23">
    <w:abstractNumId w:val="31"/>
  </w:num>
  <w:num w:numId="24">
    <w:abstractNumId w:val="51"/>
  </w:num>
  <w:num w:numId="25">
    <w:abstractNumId w:val="35"/>
  </w:num>
  <w:num w:numId="26">
    <w:abstractNumId w:val="41"/>
  </w:num>
  <w:num w:numId="27">
    <w:abstractNumId w:val="43"/>
  </w:num>
  <w:num w:numId="28">
    <w:abstractNumId w:val="18"/>
  </w:num>
  <w:num w:numId="29">
    <w:abstractNumId w:val="32"/>
  </w:num>
  <w:num w:numId="30">
    <w:abstractNumId w:val="24"/>
  </w:num>
  <w:num w:numId="31">
    <w:abstractNumId w:val="40"/>
  </w:num>
  <w:num w:numId="32">
    <w:abstractNumId w:val="22"/>
  </w:num>
  <w:num w:numId="33">
    <w:abstractNumId w:val="17"/>
  </w:num>
  <w:num w:numId="34">
    <w:abstractNumId w:val="47"/>
  </w:num>
  <w:num w:numId="35">
    <w:abstractNumId w:val="29"/>
  </w:num>
  <w:num w:numId="36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15"/>
    <w:rsid w:val="00001F52"/>
    <w:rsid w:val="00002847"/>
    <w:rsid w:val="00004415"/>
    <w:rsid w:val="0001167A"/>
    <w:rsid w:val="00013381"/>
    <w:rsid w:val="00016894"/>
    <w:rsid w:val="00021CF9"/>
    <w:rsid w:val="0002462E"/>
    <w:rsid w:val="000301A7"/>
    <w:rsid w:val="00033163"/>
    <w:rsid w:val="0003627E"/>
    <w:rsid w:val="00043EF1"/>
    <w:rsid w:val="000450F0"/>
    <w:rsid w:val="00052513"/>
    <w:rsid w:val="0005538B"/>
    <w:rsid w:val="00056FDB"/>
    <w:rsid w:val="00074A05"/>
    <w:rsid w:val="000827EF"/>
    <w:rsid w:val="00084C53"/>
    <w:rsid w:val="00086C91"/>
    <w:rsid w:val="00093A2A"/>
    <w:rsid w:val="0009403A"/>
    <w:rsid w:val="00096D31"/>
    <w:rsid w:val="000A0E2A"/>
    <w:rsid w:val="000A357D"/>
    <w:rsid w:val="000A3C14"/>
    <w:rsid w:val="000A6436"/>
    <w:rsid w:val="000B0A00"/>
    <w:rsid w:val="000B1B67"/>
    <w:rsid w:val="000B5837"/>
    <w:rsid w:val="000C33E9"/>
    <w:rsid w:val="000D066F"/>
    <w:rsid w:val="000D6991"/>
    <w:rsid w:val="000D7D3E"/>
    <w:rsid w:val="000E4C62"/>
    <w:rsid w:val="000E7CF3"/>
    <w:rsid w:val="000F29F4"/>
    <w:rsid w:val="000F2E46"/>
    <w:rsid w:val="000F6BD6"/>
    <w:rsid w:val="001010C6"/>
    <w:rsid w:val="00113545"/>
    <w:rsid w:val="00114F84"/>
    <w:rsid w:val="001166E9"/>
    <w:rsid w:val="001176E5"/>
    <w:rsid w:val="001257B9"/>
    <w:rsid w:val="001268A6"/>
    <w:rsid w:val="001337AD"/>
    <w:rsid w:val="0013651F"/>
    <w:rsid w:val="0013793B"/>
    <w:rsid w:val="00137F21"/>
    <w:rsid w:val="00140C13"/>
    <w:rsid w:val="0014185D"/>
    <w:rsid w:val="001440AC"/>
    <w:rsid w:val="00145B04"/>
    <w:rsid w:val="00147D85"/>
    <w:rsid w:val="001501EC"/>
    <w:rsid w:val="001509BC"/>
    <w:rsid w:val="00153C4B"/>
    <w:rsid w:val="00153C50"/>
    <w:rsid w:val="00155AE5"/>
    <w:rsid w:val="00161653"/>
    <w:rsid w:val="001802E3"/>
    <w:rsid w:val="00185F1D"/>
    <w:rsid w:val="00186F5F"/>
    <w:rsid w:val="0019370E"/>
    <w:rsid w:val="0019406B"/>
    <w:rsid w:val="001A1E0B"/>
    <w:rsid w:val="001A7E93"/>
    <w:rsid w:val="001B6E6B"/>
    <w:rsid w:val="001B7AE3"/>
    <w:rsid w:val="001C1DCF"/>
    <w:rsid w:val="001C49CA"/>
    <w:rsid w:val="001C5BAE"/>
    <w:rsid w:val="001E0EF2"/>
    <w:rsid w:val="001E1233"/>
    <w:rsid w:val="001E3F67"/>
    <w:rsid w:val="001E5710"/>
    <w:rsid w:val="001E58C5"/>
    <w:rsid w:val="001E5E8D"/>
    <w:rsid w:val="001E636E"/>
    <w:rsid w:val="002002CD"/>
    <w:rsid w:val="00203D61"/>
    <w:rsid w:val="002057BE"/>
    <w:rsid w:val="00210750"/>
    <w:rsid w:val="00213189"/>
    <w:rsid w:val="00214411"/>
    <w:rsid w:val="0021518B"/>
    <w:rsid w:val="002220F6"/>
    <w:rsid w:val="00223145"/>
    <w:rsid w:val="002246D5"/>
    <w:rsid w:val="0022494A"/>
    <w:rsid w:val="00226082"/>
    <w:rsid w:val="00226FF2"/>
    <w:rsid w:val="0023022D"/>
    <w:rsid w:val="0023269B"/>
    <w:rsid w:val="0023378C"/>
    <w:rsid w:val="00235CEF"/>
    <w:rsid w:val="002367DB"/>
    <w:rsid w:val="00236CA1"/>
    <w:rsid w:val="002437B0"/>
    <w:rsid w:val="00251667"/>
    <w:rsid w:val="002523F0"/>
    <w:rsid w:val="002526FC"/>
    <w:rsid w:val="002572D0"/>
    <w:rsid w:val="00261415"/>
    <w:rsid w:val="00262AF4"/>
    <w:rsid w:val="0026673A"/>
    <w:rsid w:val="00271A0A"/>
    <w:rsid w:val="00272BB3"/>
    <w:rsid w:val="002753ED"/>
    <w:rsid w:val="00275E5E"/>
    <w:rsid w:val="00277DD1"/>
    <w:rsid w:val="00284E76"/>
    <w:rsid w:val="002855A6"/>
    <w:rsid w:val="0028729F"/>
    <w:rsid w:val="00290558"/>
    <w:rsid w:val="00290C29"/>
    <w:rsid w:val="00292194"/>
    <w:rsid w:val="00294B73"/>
    <w:rsid w:val="002957CD"/>
    <w:rsid w:val="002A5E30"/>
    <w:rsid w:val="002A68D4"/>
    <w:rsid w:val="002A7072"/>
    <w:rsid w:val="002B11A1"/>
    <w:rsid w:val="002B1CC0"/>
    <w:rsid w:val="002B1E93"/>
    <w:rsid w:val="002C33EE"/>
    <w:rsid w:val="002C4436"/>
    <w:rsid w:val="002C6791"/>
    <w:rsid w:val="002C75CA"/>
    <w:rsid w:val="002D0872"/>
    <w:rsid w:val="002D35DD"/>
    <w:rsid w:val="002D4320"/>
    <w:rsid w:val="002D500C"/>
    <w:rsid w:val="002D6D44"/>
    <w:rsid w:val="002E34E9"/>
    <w:rsid w:val="002E4FAD"/>
    <w:rsid w:val="002E7A9A"/>
    <w:rsid w:val="002F1285"/>
    <w:rsid w:val="002F7326"/>
    <w:rsid w:val="00300A46"/>
    <w:rsid w:val="00305435"/>
    <w:rsid w:val="003123B0"/>
    <w:rsid w:val="00313B6A"/>
    <w:rsid w:val="003153B8"/>
    <w:rsid w:val="0032456E"/>
    <w:rsid w:val="00324885"/>
    <w:rsid w:val="003308EE"/>
    <w:rsid w:val="00331B5E"/>
    <w:rsid w:val="0033730D"/>
    <w:rsid w:val="003452AF"/>
    <w:rsid w:val="003452D0"/>
    <w:rsid w:val="00354BE5"/>
    <w:rsid w:val="00356545"/>
    <w:rsid w:val="003649A5"/>
    <w:rsid w:val="00370970"/>
    <w:rsid w:val="003717AA"/>
    <w:rsid w:val="0037393C"/>
    <w:rsid w:val="00381096"/>
    <w:rsid w:val="0038251F"/>
    <w:rsid w:val="00382816"/>
    <w:rsid w:val="00382BF1"/>
    <w:rsid w:val="00382F89"/>
    <w:rsid w:val="00384D33"/>
    <w:rsid w:val="003962F1"/>
    <w:rsid w:val="003965F7"/>
    <w:rsid w:val="00396E36"/>
    <w:rsid w:val="003A1B5C"/>
    <w:rsid w:val="003A6B20"/>
    <w:rsid w:val="003B14F4"/>
    <w:rsid w:val="003B15C7"/>
    <w:rsid w:val="003B1DDD"/>
    <w:rsid w:val="003B5576"/>
    <w:rsid w:val="003B6383"/>
    <w:rsid w:val="003B7431"/>
    <w:rsid w:val="003C197A"/>
    <w:rsid w:val="003C47F3"/>
    <w:rsid w:val="003C74CE"/>
    <w:rsid w:val="003D4337"/>
    <w:rsid w:val="003D4A1B"/>
    <w:rsid w:val="003E38F5"/>
    <w:rsid w:val="003E6488"/>
    <w:rsid w:val="003F08A9"/>
    <w:rsid w:val="003F0B54"/>
    <w:rsid w:val="003F0BE3"/>
    <w:rsid w:val="00400063"/>
    <w:rsid w:val="004041DC"/>
    <w:rsid w:val="00405013"/>
    <w:rsid w:val="004065E4"/>
    <w:rsid w:val="00410793"/>
    <w:rsid w:val="004219A3"/>
    <w:rsid w:val="00422829"/>
    <w:rsid w:val="00430578"/>
    <w:rsid w:val="004321CA"/>
    <w:rsid w:val="00433102"/>
    <w:rsid w:val="004423F6"/>
    <w:rsid w:val="00444BD5"/>
    <w:rsid w:val="00445065"/>
    <w:rsid w:val="00445F0F"/>
    <w:rsid w:val="00446229"/>
    <w:rsid w:val="004469D1"/>
    <w:rsid w:val="00446A80"/>
    <w:rsid w:val="00453257"/>
    <w:rsid w:val="00454EBF"/>
    <w:rsid w:val="0045712B"/>
    <w:rsid w:val="00457EC1"/>
    <w:rsid w:val="00460383"/>
    <w:rsid w:val="00465967"/>
    <w:rsid w:val="00465BBE"/>
    <w:rsid w:val="00470C9F"/>
    <w:rsid w:val="00474B4D"/>
    <w:rsid w:val="004750A4"/>
    <w:rsid w:val="00476679"/>
    <w:rsid w:val="00476ADC"/>
    <w:rsid w:val="00481C25"/>
    <w:rsid w:val="004907B9"/>
    <w:rsid w:val="00491F17"/>
    <w:rsid w:val="004A1499"/>
    <w:rsid w:val="004A1D0E"/>
    <w:rsid w:val="004A6947"/>
    <w:rsid w:val="004C32EA"/>
    <w:rsid w:val="004D4655"/>
    <w:rsid w:val="004D64FA"/>
    <w:rsid w:val="004E07EB"/>
    <w:rsid w:val="004E188B"/>
    <w:rsid w:val="004E541C"/>
    <w:rsid w:val="004E5A5C"/>
    <w:rsid w:val="004F244B"/>
    <w:rsid w:val="005052F2"/>
    <w:rsid w:val="00506483"/>
    <w:rsid w:val="00506720"/>
    <w:rsid w:val="00507001"/>
    <w:rsid w:val="00511FFD"/>
    <w:rsid w:val="00512A47"/>
    <w:rsid w:val="00513FD8"/>
    <w:rsid w:val="00514D8A"/>
    <w:rsid w:val="00515218"/>
    <w:rsid w:val="00520227"/>
    <w:rsid w:val="00522F9C"/>
    <w:rsid w:val="00531FBF"/>
    <w:rsid w:val="005356B2"/>
    <w:rsid w:val="0053615C"/>
    <w:rsid w:val="005365FB"/>
    <w:rsid w:val="005416B0"/>
    <w:rsid w:val="00542B71"/>
    <w:rsid w:val="00544A8E"/>
    <w:rsid w:val="00546749"/>
    <w:rsid w:val="005507C7"/>
    <w:rsid w:val="00551EA4"/>
    <w:rsid w:val="00554A91"/>
    <w:rsid w:val="005660A6"/>
    <w:rsid w:val="005716A4"/>
    <w:rsid w:val="00571C75"/>
    <w:rsid w:val="00572A53"/>
    <w:rsid w:val="00573658"/>
    <w:rsid w:val="00580701"/>
    <w:rsid w:val="00581202"/>
    <w:rsid w:val="005815DB"/>
    <w:rsid w:val="00585C0A"/>
    <w:rsid w:val="00586D66"/>
    <w:rsid w:val="00597197"/>
    <w:rsid w:val="005974DA"/>
    <w:rsid w:val="005A4043"/>
    <w:rsid w:val="005B079D"/>
    <w:rsid w:val="005B278C"/>
    <w:rsid w:val="005B374C"/>
    <w:rsid w:val="005B4C5C"/>
    <w:rsid w:val="005B4DFB"/>
    <w:rsid w:val="005D0FFA"/>
    <w:rsid w:val="005D279A"/>
    <w:rsid w:val="005D3C40"/>
    <w:rsid w:val="005E706B"/>
    <w:rsid w:val="005E7F9E"/>
    <w:rsid w:val="005F035E"/>
    <w:rsid w:val="005F3FB5"/>
    <w:rsid w:val="005F44B1"/>
    <w:rsid w:val="005F58B5"/>
    <w:rsid w:val="00600FEA"/>
    <w:rsid w:val="006015B9"/>
    <w:rsid w:val="00601FE0"/>
    <w:rsid w:val="00602D3E"/>
    <w:rsid w:val="00604E11"/>
    <w:rsid w:val="006059F2"/>
    <w:rsid w:val="00615DAD"/>
    <w:rsid w:val="00620E88"/>
    <w:rsid w:val="00621347"/>
    <w:rsid w:val="006230E2"/>
    <w:rsid w:val="0062488E"/>
    <w:rsid w:val="00627126"/>
    <w:rsid w:val="00632A4F"/>
    <w:rsid w:val="00636834"/>
    <w:rsid w:val="00640A92"/>
    <w:rsid w:val="00642CC7"/>
    <w:rsid w:val="006440FA"/>
    <w:rsid w:val="00645A60"/>
    <w:rsid w:val="00645D68"/>
    <w:rsid w:val="00650B5F"/>
    <w:rsid w:val="00654266"/>
    <w:rsid w:val="00654EBA"/>
    <w:rsid w:val="00655884"/>
    <w:rsid w:val="006634D2"/>
    <w:rsid w:val="00663BE1"/>
    <w:rsid w:val="00663CF8"/>
    <w:rsid w:val="00665420"/>
    <w:rsid w:val="00665F13"/>
    <w:rsid w:val="00665F1C"/>
    <w:rsid w:val="006675AC"/>
    <w:rsid w:val="00671464"/>
    <w:rsid w:val="006748D9"/>
    <w:rsid w:val="006808B3"/>
    <w:rsid w:val="00682DFB"/>
    <w:rsid w:val="006861C3"/>
    <w:rsid w:val="006864CF"/>
    <w:rsid w:val="00693224"/>
    <w:rsid w:val="00697C70"/>
    <w:rsid w:val="006A0AD8"/>
    <w:rsid w:val="006A2223"/>
    <w:rsid w:val="006A522D"/>
    <w:rsid w:val="006A5365"/>
    <w:rsid w:val="006A55FA"/>
    <w:rsid w:val="006A6936"/>
    <w:rsid w:val="006A7D86"/>
    <w:rsid w:val="006B016B"/>
    <w:rsid w:val="006C0868"/>
    <w:rsid w:val="006D0DC7"/>
    <w:rsid w:val="006D68AB"/>
    <w:rsid w:val="006E23C1"/>
    <w:rsid w:val="006E31AA"/>
    <w:rsid w:val="006E3CAD"/>
    <w:rsid w:val="007262F3"/>
    <w:rsid w:val="00727389"/>
    <w:rsid w:val="00730537"/>
    <w:rsid w:val="007333F7"/>
    <w:rsid w:val="007367B8"/>
    <w:rsid w:val="00736E09"/>
    <w:rsid w:val="007377B3"/>
    <w:rsid w:val="007429CC"/>
    <w:rsid w:val="007438BD"/>
    <w:rsid w:val="00743C8F"/>
    <w:rsid w:val="00745CDC"/>
    <w:rsid w:val="00755ADC"/>
    <w:rsid w:val="0076077D"/>
    <w:rsid w:val="00766B05"/>
    <w:rsid w:val="00766F7F"/>
    <w:rsid w:val="007705A5"/>
    <w:rsid w:val="007723B1"/>
    <w:rsid w:val="00777CCD"/>
    <w:rsid w:val="00781E65"/>
    <w:rsid w:val="007842A3"/>
    <w:rsid w:val="0078566E"/>
    <w:rsid w:val="007867B3"/>
    <w:rsid w:val="00787614"/>
    <w:rsid w:val="007932DD"/>
    <w:rsid w:val="00797399"/>
    <w:rsid w:val="007A78F7"/>
    <w:rsid w:val="007A7CA0"/>
    <w:rsid w:val="007B1DBB"/>
    <w:rsid w:val="007B5388"/>
    <w:rsid w:val="007B5E1A"/>
    <w:rsid w:val="007C4927"/>
    <w:rsid w:val="007C5173"/>
    <w:rsid w:val="007C6426"/>
    <w:rsid w:val="007D1FBC"/>
    <w:rsid w:val="007D304F"/>
    <w:rsid w:val="007D4EBE"/>
    <w:rsid w:val="007D6ACE"/>
    <w:rsid w:val="007F1FE9"/>
    <w:rsid w:val="007F77FF"/>
    <w:rsid w:val="008026E5"/>
    <w:rsid w:val="00803C08"/>
    <w:rsid w:val="00804BA4"/>
    <w:rsid w:val="0080534C"/>
    <w:rsid w:val="00807DC3"/>
    <w:rsid w:val="00812716"/>
    <w:rsid w:val="008151D6"/>
    <w:rsid w:val="0081767E"/>
    <w:rsid w:val="00821197"/>
    <w:rsid w:val="00824F37"/>
    <w:rsid w:val="0082544A"/>
    <w:rsid w:val="00825B6C"/>
    <w:rsid w:val="008332BE"/>
    <w:rsid w:val="00833E4D"/>
    <w:rsid w:val="00843973"/>
    <w:rsid w:val="00844107"/>
    <w:rsid w:val="00846D8D"/>
    <w:rsid w:val="00852504"/>
    <w:rsid w:val="00855B3B"/>
    <w:rsid w:val="008721E7"/>
    <w:rsid w:val="008731AA"/>
    <w:rsid w:val="0087351A"/>
    <w:rsid w:val="00874330"/>
    <w:rsid w:val="00881374"/>
    <w:rsid w:val="00881440"/>
    <w:rsid w:val="008841A3"/>
    <w:rsid w:val="00885C6A"/>
    <w:rsid w:val="00886EF2"/>
    <w:rsid w:val="008951D7"/>
    <w:rsid w:val="00897417"/>
    <w:rsid w:val="008A65C7"/>
    <w:rsid w:val="008A7F90"/>
    <w:rsid w:val="008B0D49"/>
    <w:rsid w:val="008B1E9E"/>
    <w:rsid w:val="008B60A7"/>
    <w:rsid w:val="008B6989"/>
    <w:rsid w:val="008C0C05"/>
    <w:rsid w:val="008C48C1"/>
    <w:rsid w:val="008C4B38"/>
    <w:rsid w:val="008D3B7F"/>
    <w:rsid w:val="008D3C60"/>
    <w:rsid w:val="008D3FDC"/>
    <w:rsid w:val="008D6E1A"/>
    <w:rsid w:val="008E20B8"/>
    <w:rsid w:val="008E7A53"/>
    <w:rsid w:val="008F20DD"/>
    <w:rsid w:val="008F68AE"/>
    <w:rsid w:val="009026A0"/>
    <w:rsid w:val="00904135"/>
    <w:rsid w:val="00904DD0"/>
    <w:rsid w:val="00912797"/>
    <w:rsid w:val="00912B7A"/>
    <w:rsid w:val="00914938"/>
    <w:rsid w:val="009207E8"/>
    <w:rsid w:val="009216CE"/>
    <w:rsid w:val="00922117"/>
    <w:rsid w:val="009255C5"/>
    <w:rsid w:val="00931A4D"/>
    <w:rsid w:val="009324F0"/>
    <w:rsid w:val="00933195"/>
    <w:rsid w:val="009345E3"/>
    <w:rsid w:val="00934849"/>
    <w:rsid w:val="00935DCA"/>
    <w:rsid w:val="00944D14"/>
    <w:rsid w:val="0094602B"/>
    <w:rsid w:val="00953082"/>
    <w:rsid w:val="009549B2"/>
    <w:rsid w:val="00956293"/>
    <w:rsid w:val="0095703D"/>
    <w:rsid w:val="0096318E"/>
    <w:rsid w:val="00963402"/>
    <w:rsid w:val="00963B64"/>
    <w:rsid w:val="00965B0D"/>
    <w:rsid w:val="00966AA0"/>
    <w:rsid w:val="00974463"/>
    <w:rsid w:val="009819BA"/>
    <w:rsid w:val="009861A1"/>
    <w:rsid w:val="00990C18"/>
    <w:rsid w:val="009978A2"/>
    <w:rsid w:val="009A44DC"/>
    <w:rsid w:val="009A5761"/>
    <w:rsid w:val="009A69C5"/>
    <w:rsid w:val="009B04B0"/>
    <w:rsid w:val="009B5513"/>
    <w:rsid w:val="009C02AD"/>
    <w:rsid w:val="009C6EEE"/>
    <w:rsid w:val="009D2972"/>
    <w:rsid w:val="009D3612"/>
    <w:rsid w:val="009E2DC7"/>
    <w:rsid w:val="009E41D8"/>
    <w:rsid w:val="009E522A"/>
    <w:rsid w:val="009E5785"/>
    <w:rsid w:val="009F1CF5"/>
    <w:rsid w:val="009F28FB"/>
    <w:rsid w:val="009F3567"/>
    <w:rsid w:val="00A0106A"/>
    <w:rsid w:val="00A11A3A"/>
    <w:rsid w:val="00A14D8E"/>
    <w:rsid w:val="00A150A7"/>
    <w:rsid w:val="00A15B96"/>
    <w:rsid w:val="00A1617A"/>
    <w:rsid w:val="00A22FCC"/>
    <w:rsid w:val="00A27569"/>
    <w:rsid w:val="00A30479"/>
    <w:rsid w:val="00A40FF9"/>
    <w:rsid w:val="00A415A8"/>
    <w:rsid w:val="00A42984"/>
    <w:rsid w:val="00A535C8"/>
    <w:rsid w:val="00A540EC"/>
    <w:rsid w:val="00A54330"/>
    <w:rsid w:val="00A57149"/>
    <w:rsid w:val="00A57454"/>
    <w:rsid w:val="00A649B1"/>
    <w:rsid w:val="00A64B07"/>
    <w:rsid w:val="00A66510"/>
    <w:rsid w:val="00A666A3"/>
    <w:rsid w:val="00A70AD1"/>
    <w:rsid w:val="00A736F2"/>
    <w:rsid w:val="00A775BC"/>
    <w:rsid w:val="00A903D4"/>
    <w:rsid w:val="00A93ABD"/>
    <w:rsid w:val="00A961CD"/>
    <w:rsid w:val="00AA0AD3"/>
    <w:rsid w:val="00AA1A3C"/>
    <w:rsid w:val="00AA63BC"/>
    <w:rsid w:val="00AB18F2"/>
    <w:rsid w:val="00AB275A"/>
    <w:rsid w:val="00AC430B"/>
    <w:rsid w:val="00AC6BDE"/>
    <w:rsid w:val="00AD0041"/>
    <w:rsid w:val="00AD1E58"/>
    <w:rsid w:val="00AD266C"/>
    <w:rsid w:val="00AE06FB"/>
    <w:rsid w:val="00AE29D1"/>
    <w:rsid w:val="00AE5AE4"/>
    <w:rsid w:val="00AE643B"/>
    <w:rsid w:val="00AF1AB8"/>
    <w:rsid w:val="00B016A0"/>
    <w:rsid w:val="00B03FA9"/>
    <w:rsid w:val="00B0664B"/>
    <w:rsid w:val="00B06D2B"/>
    <w:rsid w:val="00B1580A"/>
    <w:rsid w:val="00B20C91"/>
    <w:rsid w:val="00B214E0"/>
    <w:rsid w:val="00B21FA1"/>
    <w:rsid w:val="00B2560D"/>
    <w:rsid w:val="00B27965"/>
    <w:rsid w:val="00B32216"/>
    <w:rsid w:val="00B33EA0"/>
    <w:rsid w:val="00B343F0"/>
    <w:rsid w:val="00B346D6"/>
    <w:rsid w:val="00B35E10"/>
    <w:rsid w:val="00B40F58"/>
    <w:rsid w:val="00B43B0D"/>
    <w:rsid w:val="00B524A4"/>
    <w:rsid w:val="00B53DA6"/>
    <w:rsid w:val="00B63442"/>
    <w:rsid w:val="00B63466"/>
    <w:rsid w:val="00B73D9A"/>
    <w:rsid w:val="00B75E75"/>
    <w:rsid w:val="00B76CA6"/>
    <w:rsid w:val="00B770D1"/>
    <w:rsid w:val="00B80A08"/>
    <w:rsid w:val="00B8114E"/>
    <w:rsid w:val="00B85130"/>
    <w:rsid w:val="00B867A9"/>
    <w:rsid w:val="00B9110B"/>
    <w:rsid w:val="00BA08BF"/>
    <w:rsid w:val="00BA6E0A"/>
    <w:rsid w:val="00BB4CFF"/>
    <w:rsid w:val="00BB7CCB"/>
    <w:rsid w:val="00BC1244"/>
    <w:rsid w:val="00BC4268"/>
    <w:rsid w:val="00BC4453"/>
    <w:rsid w:val="00BC76F4"/>
    <w:rsid w:val="00BE42BB"/>
    <w:rsid w:val="00BE6D07"/>
    <w:rsid w:val="00BF0AC7"/>
    <w:rsid w:val="00BF0ECC"/>
    <w:rsid w:val="00BF165D"/>
    <w:rsid w:val="00BF6DBC"/>
    <w:rsid w:val="00BF76D5"/>
    <w:rsid w:val="00BF7714"/>
    <w:rsid w:val="00C00170"/>
    <w:rsid w:val="00C00CD5"/>
    <w:rsid w:val="00C0173F"/>
    <w:rsid w:val="00C03FC8"/>
    <w:rsid w:val="00C04972"/>
    <w:rsid w:val="00C10033"/>
    <w:rsid w:val="00C11006"/>
    <w:rsid w:val="00C112D7"/>
    <w:rsid w:val="00C33711"/>
    <w:rsid w:val="00C412B3"/>
    <w:rsid w:val="00C41520"/>
    <w:rsid w:val="00C419DD"/>
    <w:rsid w:val="00C54E79"/>
    <w:rsid w:val="00C641AE"/>
    <w:rsid w:val="00C64B96"/>
    <w:rsid w:val="00C65A02"/>
    <w:rsid w:val="00C676C8"/>
    <w:rsid w:val="00C72435"/>
    <w:rsid w:val="00C736F4"/>
    <w:rsid w:val="00C766CD"/>
    <w:rsid w:val="00C83BBC"/>
    <w:rsid w:val="00C84C44"/>
    <w:rsid w:val="00C850D5"/>
    <w:rsid w:val="00C8595A"/>
    <w:rsid w:val="00C86B89"/>
    <w:rsid w:val="00C97F1E"/>
    <w:rsid w:val="00CA3FF2"/>
    <w:rsid w:val="00CB1837"/>
    <w:rsid w:val="00CB6169"/>
    <w:rsid w:val="00CC1515"/>
    <w:rsid w:val="00CC31FB"/>
    <w:rsid w:val="00CC4B04"/>
    <w:rsid w:val="00CC6B75"/>
    <w:rsid w:val="00CD1209"/>
    <w:rsid w:val="00CD374A"/>
    <w:rsid w:val="00CE03C0"/>
    <w:rsid w:val="00CE1AB1"/>
    <w:rsid w:val="00CE219E"/>
    <w:rsid w:val="00CE25B6"/>
    <w:rsid w:val="00CE39AE"/>
    <w:rsid w:val="00CE6034"/>
    <w:rsid w:val="00CE7147"/>
    <w:rsid w:val="00CF40B6"/>
    <w:rsid w:val="00CF4D1D"/>
    <w:rsid w:val="00D00B45"/>
    <w:rsid w:val="00D01F35"/>
    <w:rsid w:val="00D03BF4"/>
    <w:rsid w:val="00D0469E"/>
    <w:rsid w:val="00D04B97"/>
    <w:rsid w:val="00D057B8"/>
    <w:rsid w:val="00D10424"/>
    <w:rsid w:val="00D1674D"/>
    <w:rsid w:val="00D20804"/>
    <w:rsid w:val="00D208EA"/>
    <w:rsid w:val="00D243C6"/>
    <w:rsid w:val="00D25146"/>
    <w:rsid w:val="00D25625"/>
    <w:rsid w:val="00D344FA"/>
    <w:rsid w:val="00D34C0E"/>
    <w:rsid w:val="00D34F6F"/>
    <w:rsid w:val="00D370A3"/>
    <w:rsid w:val="00D37329"/>
    <w:rsid w:val="00D40137"/>
    <w:rsid w:val="00D421F7"/>
    <w:rsid w:val="00D45456"/>
    <w:rsid w:val="00D464DE"/>
    <w:rsid w:val="00D5287B"/>
    <w:rsid w:val="00D53D92"/>
    <w:rsid w:val="00D5508B"/>
    <w:rsid w:val="00D56172"/>
    <w:rsid w:val="00D5658E"/>
    <w:rsid w:val="00D61B16"/>
    <w:rsid w:val="00D76D0D"/>
    <w:rsid w:val="00D8154B"/>
    <w:rsid w:val="00D84ABD"/>
    <w:rsid w:val="00D91FAA"/>
    <w:rsid w:val="00D940A9"/>
    <w:rsid w:val="00D97323"/>
    <w:rsid w:val="00DA1EB6"/>
    <w:rsid w:val="00DA40D7"/>
    <w:rsid w:val="00DA4EE9"/>
    <w:rsid w:val="00DA6594"/>
    <w:rsid w:val="00DB19E5"/>
    <w:rsid w:val="00DB217D"/>
    <w:rsid w:val="00DB3539"/>
    <w:rsid w:val="00DB4DDB"/>
    <w:rsid w:val="00DB58AA"/>
    <w:rsid w:val="00DC4923"/>
    <w:rsid w:val="00DC4B94"/>
    <w:rsid w:val="00DC52D3"/>
    <w:rsid w:val="00DD2ED1"/>
    <w:rsid w:val="00DD3439"/>
    <w:rsid w:val="00DD4F35"/>
    <w:rsid w:val="00DD549D"/>
    <w:rsid w:val="00DD7311"/>
    <w:rsid w:val="00DE0F46"/>
    <w:rsid w:val="00DE5FE9"/>
    <w:rsid w:val="00DE6BB7"/>
    <w:rsid w:val="00DF02D0"/>
    <w:rsid w:val="00DF0781"/>
    <w:rsid w:val="00DF0ECD"/>
    <w:rsid w:val="00DF4274"/>
    <w:rsid w:val="00DF5410"/>
    <w:rsid w:val="00DF594A"/>
    <w:rsid w:val="00E0084A"/>
    <w:rsid w:val="00E01AFC"/>
    <w:rsid w:val="00E05E98"/>
    <w:rsid w:val="00E112D9"/>
    <w:rsid w:val="00E13E3B"/>
    <w:rsid w:val="00E1515A"/>
    <w:rsid w:val="00E2036A"/>
    <w:rsid w:val="00E2589F"/>
    <w:rsid w:val="00E3589C"/>
    <w:rsid w:val="00E35E5D"/>
    <w:rsid w:val="00E42BAC"/>
    <w:rsid w:val="00E43B5B"/>
    <w:rsid w:val="00E45FF3"/>
    <w:rsid w:val="00E4789D"/>
    <w:rsid w:val="00E618E1"/>
    <w:rsid w:val="00E62E20"/>
    <w:rsid w:val="00E639DE"/>
    <w:rsid w:val="00E63D4F"/>
    <w:rsid w:val="00E73057"/>
    <w:rsid w:val="00E7395A"/>
    <w:rsid w:val="00E74BFC"/>
    <w:rsid w:val="00E7568A"/>
    <w:rsid w:val="00E757F2"/>
    <w:rsid w:val="00E8159C"/>
    <w:rsid w:val="00E90207"/>
    <w:rsid w:val="00E92B1F"/>
    <w:rsid w:val="00E94592"/>
    <w:rsid w:val="00E948B7"/>
    <w:rsid w:val="00E95A4A"/>
    <w:rsid w:val="00EA3322"/>
    <w:rsid w:val="00EA513E"/>
    <w:rsid w:val="00EA56BA"/>
    <w:rsid w:val="00EB1ACF"/>
    <w:rsid w:val="00EB60C0"/>
    <w:rsid w:val="00EB78FA"/>
    <w:rsid w:val="00EC0728"/>
    <w:rsid w:val="00EC124C"/>
    <w:rsid w:val="00EC280A"/>
    <w:rsid w:val="00EC29BD"/>
    <w:rsid w:val="00EC3500"/>
    <w:rsid w:val="00EC4571"/>
    <w:rsid w:val="00EC63C6"/>
    <w:rsid w:val="00EC72F4"/>
    <w:rsid w:val="00ED5C8B"/>
    <w:rsid w:val="00EE6147"/>
    <w:rsid w:val="00EE6186"/>
    <w:rsid w:val="00EF0748"/>
    <w:rsid w:val="00EF0A67"/>
    <w:rsid w:val="00EF10F8"/>
    <w:rsid w:val="00EF3583"/>
    <w:rsid w:val="00F0384D"/>
    <w:rsid w:val="00F03E27"/>
    <w:rsid w:val="00F04C52"/>
    <w:rsid w:val="00F05146"/>
    <w:rsid w:val="00F07E0C"/>
    <w:rsid w:val="00F11F2D"/>
    <w:rsid w:val="00F14058"/>
    <w:rsid w:val="00F14F2E"/>
    <w:rsid w:val="00F237FF"/>
    <w:rsid w:val="00F25512"/>
    <w:rsid w:val="00F26212"/>
    <w:rsid w:val="00F311A2"/>
    <w:rsid w:val="00F32FBA"/>
    <w:rsid w:val="00F40A18"/>
    <w:rsid w:val="00F42431"/>
    <w:rsid w:val="00F44D92"/>
    <w:rsid w:val="00F47528"/>
    <w:rsid w:val="00F5057A"/>
    <w:rsid w:val="00F527C4"/>
    <w:rsid w:val="00F5365C"/>
    <w:rsid w:val="00F61C1E"/>
    <w:rsid w:val="00F64A3E"/>
    <w:rsid w:val="00F70C36"/>
    <w:rsid w:val="00F714C9"/>
    <w:rsid w:val="00F72EFB"/>
    <w:rsid w:val="00F778D0"/>
    <w:rsid w:val="00F81F7E"/>
    <w:rsid w:val="00F84797"/>
    <w:rsid w:val="00F869F7"/>
    <w:rsid w:val="00F929A9"/>
    <w:rsid w:val="00F9588B"/>
    <w:rsid w:val="00F9615A"/>
    <w:rsid w:val="00F97C3D"/>
    <w:rsid w:val="00FA30C1"/>
    <w:rsid w:val="00FA34AD"/>
    <w:rsid w:val="00FA3C17"/>
    <w:rsid w:val="00FD2C8A"/>
    <w:rsid w:val="00FD2F9E"/>
    <w:rsid w:val="00FE4BC9"/>
    <w:rsid w:val="00FE6D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176"/>
  <w15:chartTrackingRefBased/>
  <w15:docId w15:val="{F0F1AF10-EF0E-440B-BEB1-7683811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4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uiPriority="1"/>
    <w:lsdException w:name="Body Text 3" w:uiPriority="2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7" w:unhideWhenUsed="1" w:qFormat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DD1"/>
    <w:pPr>
      <w:tabs>
        <w:tab w:val="left" w:pos="170"/>
      </w:tabs>
      <w:spacing w:after="120" w:line="240" w:lineRule="exact"/>
    </w:pPr>
    <w:rPr>
      <w:rFonts w:ascii="Arial" w:hAnsi="Arial"/>
      <w:color w:val="595959"/>
      <w:sz w:val="18"/>
      <w:szCs w:val="18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8251F"/>
    <w:pPr>
      <w:keepNext/>
      <w:keepLines/>
      <w:spacing w:before="120" w:after="0"/>
      <w:contextualSpacing/>
      <w:outlineLvl w:val="0"/>
    </w:pPr>
    <w:rPr>
      <w:rFonts w:eastAsia="Times New Roman"/>
      <w:b/>
      <w:bCs/>
      <w:color w:val="80A1B6"/>
      <w:szCs w:val="28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38251F"/>
    <w:pPr>
      <w:outlineLvl w:val="1"/>
    </w:pPr>
    <w:rPr>
      <w:color w:val="595959"/>
    </w:rPr>
  </w:style>
  <w:style w:type="paragraph" w:styleId="Heading3">
    <w:name w:val="heading 3"/>
    <w:basedOn w:val="Normal"/>
    <w:next w:val="Normal"/>
    <w:link w:val="Heading3Char"/>
    <w:uiPriority w:val="3"/>
    <w:qFormat/>
    <w:rsid w:val="00BE6D07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3"/>
    <w:qFormat/>
    <w:rsid w:val="00BE6D07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3"/>
    <w:qFormat/>
    <w:rsid w:val="00BE6D07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3"/>
    <w:qFormat/>
    <w:rsid w:val="00BE6D07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3"/>
    <w:qFormat/>
    <w:rsid w:val="00BE6D07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D07"/>
    <w:pPr>
      <w:keepNext/>
      <w:keepLines/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D07"/>
    <w:pPr>
      <w:keepNext/>
      <w:keepLines/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393C"/>
  </w:style>
  <w:style w:type="character" w:customStyle="1" w:styleId="BodyTextChar">
    <w:name w:val="Body Text Char"/>
    <w:link w:val="BodyText"/>
    <w:uiPriority w:val="1"/>
    <w:rsid w:val="0037393C"/>
    <w:rPr>
      <w:color w:val="000000"/>
    </w:rPr>
  </w:style>
  <w:style w:type="paragraph" w:customStyle="1" w:styleId="Tabletext">
    <w:name w:val="Tabletext"/>
    <w:basedOn w:val="BodyText"/>
    <w:link w:val="TabletextChar"/>
    <w:uiPriority w:val="2"/>
    <w:qFormat/>
    <w:rsid w:val="00BE6D07"/>
    <w:pPr>
      <w:spacing w:before="20" w:after="20"/>
    </w:pPr>
  </w:style>
  <w:style w:type="paragraph" w:customStyle="1" w:styleId="Tabletextfigs">
    <w:name w:val="Tabletext figs"/>
    <w:basedOn w:val="Tabletext"/>
    <w:link w:val="TabletextfigsChar"/>
    <w:uiPriority w:val="2"/>
    <w:qFormat/>
    <w:rsid w:val="00BE6D07"/>
    <w:pPr>
      <w:ind w:right="113"/>
      <w:jc w:val="right"/>
    </w:pPr>
  </w:style>
  <w:style w:type="paragraph" w:customStyle="1" w:styleId="Tabletextfigs0">
    <w:name w:val="Tabletext figs ( )"/>
    <w:basedOn w:val="Tabletextfigs"/>
    <w:uiPriority w:val="2"/>
    <w:qFormat/>
    <w:rsid w:val="00BE6D07"/>
    <w:pPr>
      <w:ind w:right="68"/>
    </w:pPr>
  </w:style>
  <w:style w:type="paragraph" w:customStyle="1" w:styleId="Tabletextfigsbold">
    <w:name w:val="Tabletext figs bold"/>
    <w:basedOn w:val="Tabletextfigs"/>
    <w:link w:val="TabletextfigsboldChar"/>
    <w:uiPriority w:val="2"/>
    <w:qFormat/>
    <w:rsid w:val="00BE6D07"/>
    <w:rPr>
      <w:b/>
    </w:rPr>
  </w:style>
  <w:style w:type="paragraph" w:customStyle="1" w:styleId="Tabletextfigsbold0">
    <w:name w:val="Tabletext figs ( ) bold"/>
    <w:basedOn w:val="Tabletextfigs0"/>
    <w:uiPriority w:val="2"/>
    <w:qFormat/>
    <w:rsid w:val="00BE6D07"/>
    <w:rPr>
      <w:b/>
    </w:rPr>
  </w:style>
  <w:style w:type="paragraph" w:customStyle="1" w:styleId="Tabletexthead">
    <w:name w:val="Tabletext head"/>
    <w:basedOn w:val="Tabletextfigs"/>
    <w:uiPriority w:val="2"/>
    <w:qFormat/>
    <w:rsid w:val="00BE6D07"/>
  </w:style>
  <w:style w:type="character" w:customStyle="1" w:styleId="TabletextChar">
    <w:name w:val="Tabletext Char"/>
    <w:link w:val="Tabletext"/>
    <w:uiPriority w:val="2"/>
    <w:rsid w:val="00BE6D07"/>
    <w:rPr>
      <w:color w:val="000000"/>
    </w:rPr>
  </w:style>
  <w:style w:type="character" w:customStyle="1" w:styleId="TabletextfigsChar">
    <w:name w:val="Tabletext figs Char"/>
    <w:link w:val="Tabletextfigs"/>
    <w:uiPriority w:val="2"/>
    <w:rsid w:val="00BE6D07"/>
    <w:rPr>
      <w:color w:val="000000"/>
    </w:rPr>
  </w:style>
  <w:style w:type="character" w:customStyle="1" w:styleId="TabletextfigsboldChar">
    <w:name w:val="Tabletext figs bold Char"/>
    <w:link w:val="Tabletextfigsbold"/>
    <w:uiPriority w:val="2"/>
    <w:rsid w:val="00BE6D07"/>
    <w:rPr>
      <w:b/>
      <w:color w:val="000000"/>
    </w:rPr>
  </w:style>
  <w:style w:type="table" w:styleId="TableGrid">
    <w:name w:val="Table Grid"/>
    <w:basedOn w:val="TableNormal"/>
    <w:uiPriority w:val="59"/>
    <w:rsid w:val="00DE6BB7"/>
    <w:pPr>
      <w:tabs>
        <w:tab w:val="left" w:pos="170"/>
      </w:tabs>
      <w:spacing w:before="20" w:after="20" w:line="240" w:lineRule="exact"/>
    </w:pPr>
    <w:rPr>
      <w:rFonts w:ascii="HelveticaNeueLT Std Lt" w:hAnsi="HelveticaNeueLT Std Lt"/>
      <w:color w:val="000000"/>
      <w:sz w:val="16"/>
    </w:rPr>
    <w:tblPr>
      <w:tblCellMar>
        <w:left w:w="0" w:type="dxa"/>
        <w:right w:w="0" w:type="dxa"/>
      </w:tblCellMar>
    </w:tblPr>
    <w:tcPr>
      <w:vAlign w:val="bottom"/>
    </w:tcPr>
  </w:style>
  <w:style w:type="character" w:customStyle="1" w:styleId="Heading1Char">
    <w:name w:val="Heading 1 Char"/>
    <w:link w:val="Heading1"/>
    <w:uiPriority w:val="3"/>
    <w:rsid w:val="0038251F"/>
    <w:rPr>
      <w:rFonts w:ascii="Arial" w:eastAsia="Times New Roman" w:hAnsi="Arial"/>
      <w:b/>
      <w:bCs/>
      <w:color w:val="80A1B6"/>
      <w:sz w:val="18"/>
      <w:szCs w:val="28"/>
      <w:lang w:eastAsia="en-US"/>
    </w:rPr>
  </w:style>
  <w:style w:type="character" w:customStyle="1" w:styleId="Heading2Char">
    <w:name w:val="Heading 2 Char"/>
    <w:link w:val="Heading2"/>
    <w:uiPriority w:val="3"/>
    <w:rsid w:val="0038251F"/>
    <w:rPr>
      <w:rFonts w:ascii="Arial" w:eastAsia="Times New Roman" w:hAnsi="Arial"/>
      <w:b/>
      <w:bCs/>
      <w:color w:val="595959"/>
      <w:sz w:val="18"/>
      <w:szCs w:val="28"/>
      <w:lang w:eastAsia="en-US"/>
    </w:rPr>
  </w:style>
  <w:style w:type="character" w:customStyle="1" w:styleId="Heading3Char">
    <w:name w:val="Heading 3 Char"/>
    <w:link w:val="Heading3"/>
    <w:uiPriority w:val="3"/>
    <w:rsid w:val="00BE6D07"/>
    <w:rPr>
      <w:rFonts w:eastAsia="Times New Roman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3"/>
    <w:rsid w:val="00BE6D07"/>
    <w:rPr>
      <w:rFonts w:eastAsia="Times New Roman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3"/>
    <w:rsid w:val="00BE6D07"/>
    <w:rPr>
      <w:rFonts w:eastAsia="Times New Roman" w:cs="Times New Roman"/>
      <w:color w:val="243F60"/>
    </w:rPr>
  </w:style>
  <w:style w:type="character" w:customStyle="1" w:styleId="Heading6Char">
    <w:name w:val="Heading 6 Char"/>
    <w:link w:val="Heading6"/>
    <w:uiPriority w:val="3"/>
    <w:rsid w:val="00BE6D07"/>
    <w:rPr>
      <w:rFonts w:eastAsia="Times New Roman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3"/>
    <w:rsid w:val="00BE6D07"/>
    <w:rPr>
      <w:rFonts w:eastAsia="Times New Roman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BE6D07"/>
    <w:rPr>
      <w:rFonts w:eastAsia="Times New Roman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D07"/>
    <w:rPr>
      <w:rFonts w:eastAsia="Times New Roman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6D07"/>
    <w:pPr>
      <w:spacing w:after="200" w:line="240" w:lineRule="auto"/>
    </w:pPr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E6D07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BE6D07"/>
    <w:rPr>
      <w:rFonts w:eastAsia="Times New Roman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E6D07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BE6D07"/>
    <w:rPr>
      <w:rFonts w:eastAsia="Times New Roman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nhideWhenUsed/>
    <w:qFormat/>
    <w:rsid w:val="00BE6D07"/>
    <w:rPr>
      <w:b/>
      <w:bCs/>
    </w:rPr>
  </w:style>
  <w:style w:type="character" w:styleId="Emphasis">
    <w:name w:val="Emphasis"/>
    <w:uiPriority w:val="20"/>
    <w:semiHidden/>
    <w:unhideWhenUsed/>
    <w:qFormat/>
    <w:rsid w:val="00BE6D07"/>
    <w:rPr>
      <w:i/>
      <w:iCs/>
    </w:rPr>
  </w:style>
  <w:style w:type="paragraph" w:styleId="NoSpacing">
    <w:name w:val="No Spacing"/>
    <w:uiPriority w:val="1"/>
    <w:qFormat/>
    <w:rsid w:val="00BE6D07"/>
    <w:pPr>
      <w:spacing w:after="120" w:line="240" w:lineRule="exact"/>
      <w:ind w:left="340" w:hanging="170"/>
    </w:pPr>
    <w:rPr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1"/>
    <w:unhideWhenUsed/>
    <w:qFormat/>
    <w:rsid w:val="00BE6D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E6D07"/>
    <w:rPr>
      <w:i/>
      <w:iCs/>
    </w:rPr>
  </w:style>
  <w:style w:type="character" w:customStyle="1" w:styleId="QuoteChar">
    <w:name w:val="Quote Char"/>
    <w:link w:val="Quote"/>
    <w:uiPriority w:val="29"/>
    <w:semiHidden/>
    <w:rsid w:val="00BE6D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6D0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BE6D07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BE6D07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BE6D07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BE6D07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BE6D0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BE6D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D07"/>
    <w:pPr>
      <w:outlineLvl w:val="9"/>
    </w:pPr>
  </w:style>
  <w:style w:type="paragraph" w:styleId="Header">
    <w:name w:val="header"/>
    <w:basedOn w:val="Normal"/>
    <w:link w:val="HeaderChar"/>
    <w:rsid w:val="00922117"/>
    <w:pPr>
      <w:tabs>
        <w:tab w:val="center" w:pos="4513"/>
        <w:tab w:val="right" w:pos="9026"/>
      </w:tabs>
      <w:spacing w:after="0" w:line="380" w:lineRule="exact"/>
    </w:pPr>
    <w:rPr>
      <w:rFonts w:ascii="Georgia" w:hAnsi="Georgia"/>
      <w:color w:val="80A1B6"/>
      <w:sz w:val="38"/>
    </w:rPr>
  </w:style>
  <w:style w:type="character" w:customStyle="1" w:styleId="HeaderChar">
    <w:name w:val="Header Char"/>
    <w:link w:val="Header"/>
    <w:uiPriority w:val="99"/>
    <w:rsid w:val="00922117"/>
    <w:rPr>
      <w:rFonts w:ascii="Georgia" w:hAnsi="Georgia"/>
      <w:color w:val="80A1B6"/>
      <w:sz w:val="38"/>
      <w:szCs w:val="18"/>
      <w:lang w:eastAsia="en-US"/>
    </w:rPr>
  </w:style>
  <w:style w:type="paragraph" w:styleId="Footer">
    <w:name w:val="footer"/>
    <w:basedOn w:val="Normal"/>
    <w:link w:val="FooterChar"/>
    <w:rsid w:val="00522F9C"/>
    <w:pPr>
      <w:tabs>
        <w:tab w:val="center" w:pos="4513"/>
        <w:tab w:val="right" w:pos="9026"/>
      </w:tabs>
      <w:spacing w:after="0" w:line="220" w:lineRule="exact"/>
      <w:jc w:val="right"/>
    </w:pPr>
    <w:rPr>
      <w:sz w:val="16"/>
    </w:rPr>
  </w:style>
  <w:style w:type="character" w:customStyle="1" w:styleId="FooterChar">
    <w:name w:val="Footer Char"/>
    <w:link w:val="Footer"/>
    <w:uiPriority w:val="4"/>
    <w:rsid w:val="00522F9C"/>
    <w:rPr>
      <w:rFonts w:ascii="Arial" w:hAnsi="Arial"/>
      <w:color w:val="595959"/>
      <w:sz w:val="16"/>
      <w:szCs w:val="18"/>
      <w:lang w:eastAsia="en-US"/>
    </w:rPr>
  </w:style>
  <w:style w:type="paragraph" w:customStyle="1" w:styleId="Footeraddress">
    <w:name w:val="Footer address"/>
    <w:basedOn w:val="Footer"/>
    <w:link w:val="FooteraddressChar"/>
    <w:qFormat/>
    <w:rsid w:val="00522F9C"/>
    <w:pPr>
      <w:spacing w:after="260" w:line="260" w:lineRule="exact"/>
      <w:jc w:val="left"/>
    </w:pPr>
    <w:rPr>
      <w:color w:val="80A1B6"/>
      <w:sz w:val="20"/>
    </w:rPr>
  </w:style>
  <w:style w:type="paragraph" w:customStyle="1" w:styleId="Footeraddressbold">
    <w:name w:val="Footer address bold"/>
    <w:basedOn w:val="Footeraddress"/>
    <w:link w:val="FooteraddressboldChar"/>
    <w:qFormat/>
    <w:rsid w:val="002D6D44"/>
    <w:rPr>
      <w:b/>
    </w:rPr>
  </w:style>
  <w:style w:type="character" w:customStyle="1" w:styleId="FooteraddressChar">
    <w:name w:val="Footer address Char"/>
    <w:link w:val="Footeraddress"/>
    <w:rsid w:val="00522F9C"/>
    <w:rPr>
      <w:rFonts w:ascii="Arial" w:hAnsi="Arial"/>
      <w:color w:val="80A1B6"/>
      <w:sz w:val="16"/>
      <w:szCs w:val="18"/>
      <w:lang w:eastAsia="en-US"/>
    </w:rPr>
  </w:style>
  <w:style w:type="character" w:customStyle="1" w:styleId="FooteraddressboldChar">
    <w:name w:val="Footer address bold Char"/>
    <w:link w:val="Footeraddressbold"/>
    <w:rsid w:val="002D6D44"/>
    <w:rPr>
      <w:rFonts w:ascii="Arial" w:hAnsi="Arial"/>
      <w:b/>
      <w:color w:val="80A1B6"/>
      <w:sz w:val="16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F9C"/>
    <w:rPr>
      <w:rFonts w:ascii="Tahoma" w:hAnsi="Tahoma" w:cs="Tahoma"/>
      <w:color w:val="595959"/>
      <w:sz w:val="16"/>
      <w:szCs w:val="16"/>
      <w:lang w:eastAsia="en-US"/>
    </w:rPr>
  </w:style>
  <w:style w:type="paragraph" w:customStyle="1" w:styleId="CandidateName">
    <w:name w:val="Candidate Name"/>
    <w:basedOn w:val="Normal"/>
    <w:link w:val="CandidateNameChar"/>
    <w:qFormat/>
    <w:rsid w:val="00277DD1"/>
    <w:pPr>
      <w:spacing w:before="170" w:after="340" w:line="340" w:lineRule="exact"/>
    </w:pPr>
    <w:rPr>
      <w:rFonts w:ascii="Georgia" w:hAnsi="Georgia"/>
      <w:color w:val="80A1B6"/>
      <w:sz w:val="34"/>
    </w:rPr>
  </w:style>
  <w:style w:type="paragraph" w:customStyle="1" w:styleId="CandidateIntro">
    <w:name w:val="Candidate Intro"/>
    <w:basedOn w:val="Normal"/>
    <w:link w:val="CandidateIntroChar"/>
    <w:qFormat/>
    <w:rsid w:val="00D84ABD"/>
    <w:pPr>
      <w:spacing w:after="340" w:line="280" w:lineRule="exact"/>
    </w:pPr>
    <w:rPr>
      <w:color w:val="80A1B6"/>
      <w:sz w:val="24"/>
    </w:rPr>
  </w:style>
  <w:style w:type="paragraph" w:customStyle="1" w:styleId="BulletsBlue">
    <w:name w:val="Bullets Blue"/>
    <w:basedOn w:val="Normal"/>
    <w:qFormat/>
    <w:rsid w:val="00615DAD"/>
    <w:pPr>
      <w:numPr>
        <w:numId w:val="1"/>
      </w:numPr>
      <w:spacing w:after="0"/>
      <w:ind w:left="170" w:hanging="170"/>
      <w:contextualSpacing/>
    </w:pPr>
    <w:rPr>
      <w:color w:val="80A1B6"/>
    </w:rPr>
  </w:style>
  <w:style w:type="paragraph" w:customStyle="1" w:styleId="Detailshead">
    <w:name w:val="Details head"/>
    <w:basedOn w:val="Normal"/>
    <w:link w:val="DetailsheadChar"/>
    <w:qFormat/>
    <w:rsid w:val="007429CC"/>
    <w:pPr>
      <w:spacing w:before="360" w:after="140" w:line="280" w:lineRule="exact"/>
    </w:pPr>
    <w:rPr>
      <w:rFonts w:ascii="Georgia" w:hAnsi="Georgia"/>
      <w:sz w:val="28"/>
    </w:rPr>
  </w:style>
  <w:style w:type="paragraph" w:customStyle="1" w:styleId="Dates">
    <w:name w:val="Dates"/>
    <w:basedOn w:val="Heading2"/>
    <w:link w:val="DatesChar"/>
    <w:qFormat/>
    <w:rsid w:val="0038251F"/>
  </w:style>
  <w:style w:type="paragraph" w:customStyle="1" w:styleId="BulletsGrey">
    <w:name w:val="Bullets Grey"/>
    <w:basedOn w:val="BulletsBlue"/>
    <w:qFormat/>
    <w:rsid w:val="0038251F"/>
    <w:rPr>
      <w:color w:val="595959"/>
    </w:rPr>
  </w:style>
  <w:style w:type="paragraph" w:customStyle="1" w:styleId="BulletsBluesecondlevel">
    <w:name w:val="Bullets Blue second level"/>
    <w:basedOn w:val="BulletsBlue"/>
    <w:qFormat/>
    <w:rsid w:val="0038251F"/>
    <w:pPr>
      <w:tabs>
        <w:tab w:val="left" w:pos="340"/>
      </w:tabs>
      <w:ind w:left="340"/>
    </w:pPr>
  </w:style>
  <w:style w:type="paragraph" w:customStyle="1" w:styleId="FooterBlue">
    <w:name w:val="Footer Blue"/>
    <w:basedOn w:val="Footer"/>
    <w:qFormat/>
    <w:rsid w:val="00654EBA"/>
    <w:rPr>
      <w:color w:val="80A1B6"/>
    </w:rPr>
  </w:style>
  <w:style w:type="paragraph" w:customStyle="1" w:styleId="Companyname">
    <w:name w:val="Company name"/>
    <w:basedOn w:val="Heading2"/>
    <w:link w:val="CompanynameChar"/>
    <w:qFormat/>
    <w:rsid w:val="00EC0728"/>
    <w:pPr>
      <w:spacing w:before="360"/>
    </w:pPr>
  </w:style>
  <w:style w:type="paragraph" w:customStyle="1" w:styleId="Detailsheadtopofpage">
    <w:name w:val="Details head top of page"/>
    <w:basedOn w:val="Detailshead"/>
    <w:link w:val="DetailsheadtopofpageChar"/>
    <w:qFormat/>
    <w:rsid w:val="007429CC"/>
    <w:pPr>
      <w:spacing w:before="0"/>
    </w:pPr>
  </w:style>
  <w:style w:type="paragraph" w:customStyle="1" w:styleId="yiv207523104msonormal">
    <w:name w:val="yiv207523104msonormal"/>
    <w:basedOn w:val="Normal"/>
    <w:rsid w:val="00E05E98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styleId="Hyperlink">
    <w:name w:val="Hyperlink"/>
    <w:rsid w:val="007F1FE9"/>
    <w:rPr>
      <w:color w:val="006699"/>
      <w:u w:val="single"/>
    </w:rPr>
  </w:style>
  <w:style w:type="paragraph" w:customStyle="1" w:styleId="Default">
    <w:name w:val="Default"/>
    <w:rsid w:val="004E5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paragraph" w:customStyle="1" w:styleId="detailswbullets1">
    <w:name w:val="details w/bullets 1"/>
    <w:basedOn w:val="Normal"/>
    <w:link w:val="detailswbullets1Char"/>
    <w:rsid w:val="00BB4CFF"/>
    <w:pPr>
      <w:numPr>
        <w:numId w:val="2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0"/>
      <w:szCs w:val="24"/>
      <w:lang w:val="en-US"/>
    </w:rPr>
  </w:style>
  <w:style w:type="character" w:customStyle="1" w:styleId="detailswbullets1Char">
    <w:name w:val="details w/bullets 1 Char"/>
    <w:link w:val="detailswbullets1"/>
    <w:rsid w:val="00BB4CFF"/>
    <w:rPr>
      <w:rFonts w:ascii="Times New Roman" w:eastAsia="Times New Roman" w:hAnsi="Times New Roman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6186"/>
    <w:pPr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E6186"/>
    <w:rPr>
      <w:rFonts w:ascii="Arial" w:hAnsi="Arial"/>
      <w:color w:val="595959"/>
      <w:sz w:val="18"/>
      <w:szCs w:val="18"/>
      <w:lang w:eastAsia="en-US"/>
    </w:rPr>
  </w:style>
  <w:style w:type="paragraph" w:customStyle="1" w:styleId="yiv1818175792msonormal">
    <w:name w:val="yiv1818175792msonormal"/>
    <w:basedOn w:val="Normal"/>
    <w:rsid w:val="00EE6186"/>
    <w:pPr>
      <w:tabs>
        <w:tab w:val="clear" w:pos="170"/>
      </w:tabs>
      <w:spacing w:before="100" w:beforeAutospacing="1" w:after="100" w:afterAutospacing="1" w:line="240" w:lineRule="auto"/>
    </w:pPr>
    <w:rPr>
      <w:rFonts w:ascii="SimSun" w:eastAsia="SimSun" w:hAnsi="SimSun" w:cs="SimSun"/>
      <w:color w:val="auto"/>
      <w:sz w:val="24"/>
      <w:szCs w:val="24"/>
      <w:lang w:val="en-US" w:eastAsia="zh-CN"/>
    </w:rPr>
  </w:style>
  <w:style w:type="paragraph" w:customStyle="1" w:styleId="N2Normalindenttiret">
    <w:name w:val="N2 Normal indenté tiret"/>
    <w:basedOn w:val="Normal"/>
    <w:rsid w:val="006A0AD8"/>
    <w:pPr>
      <w:numPr>
        <w:numId w:val="3"/>
      </w:numPr>
      <w:tabs>
        <w:tab w:val="clear" w:pos="170"/>
      </w:tabs>
      <w:spacing w:after="0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Q0Espace12ligne">
    <w:name w:val="Q0 Espace 1/2 ligne"/>
    <w:basedOn w:val="Normal"/>
    <w:next w:val="Normal"/>
    <w:rsid w:val="006A0AD8"/>
    <w:pPr>
      <w:tabs>
        <w:tab w:val="clear" w:pos="170"/>
      </w:tabs>
      <w:spacing w:after="0" w:line="120" w:lineRule="exact"/>
    </w:pPr>
    <w:rPr>
      <w:rFonts w:ascii="Times New Roman" w:eastAsia="Times New Roman" w:hAnsi="Times New Roman"/>
      <w:color w:val="auto"/>
      <w:sz w:val="24"/>
      <w:szCs w:val="22"/>
      <w:lang w:val="en-US"/>
    </w:rPr>
  </w:style>
  <w:style w:type="paragraph" w:styleId="NormalIndent">
    <w:name w:val="Normal Indent"/>
    <w:basedOn w:val="Normal"/>
    <w:uiPriority w:val="99"/>
    <w:rsid w:val="00BE42BB"/>
    <w:pPr>
      <w:widowControl w:val="0"/>
      <w:tabs>
        <w:tab w:val="clear" w:pos="170"/>
      </w:tabs>
      <w:spacing w:after="0" w:line="240" w:lineRule="auto"/>
      <w:ind w:firstLine="420"/>
      <w:jc w:val="both"/>
    </w:pPr>
    <w:rPr>
      <w:rFonts w:ascii="Times New Roman" w:eastAsia="SimSun" w:hAnsi="Times New Roman"/>
      <w:color w:val="auto"/>
      <w:kern w:val="2"/>
      <w:sz w:val="21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5146"/>
    <w:pPr>
      <w:tabs>
        <w:tab w:val="clear" w:pos="17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rsid w:val="00F05146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Normal"/>
    <w:uiPriority w:val="1"/>
    <w:qFormat/>
    <w:rsid w:val="00382F89"/>
    <w:pPr>
      <w:widowControl w:val="0"/>
      <w:tabs>
        <w:tab w:val="clear" w:pos="170"/>
      </w:tabs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paragraph" w:customStyle="1" w:styleId="DefaultText">
    <w:name w:val="Default Text"/>
    <w:basedOn w:val="Normal"/>
    <w:rsid w:val="00D8154B"/>
    <w:pPr>
      <w:tabs>
        <w:tab w:val="clear" w:pos="170"/>
      </w:tabs>
      <w:suppressAutoHyphens/>
      <w:spacing w:after="0" w:line="240" w:lineRule="auto"/>
    </w:pPr>
    <w:rPr>
      <w:rFonts w:ascii="Times New Roman" w:eastAsia="Times New Roman" w:hAnsi="Times New Roman"/>
      <w:color w:val="auto"/>
      <w:sz w:val="24"/>
      <w:szCs w:val="20"/>
      <w:lang w:val="en-US" w:eastAsia="ar-SA"/>
    </w:rPr>
  </w:style>
  <w:style w:type="paragraph" w:customStyle="1" w:styleId="ResumeText">
    <w:name w:val="Resume Text"/>
    <w:basedOn w:val="Normal"/>
    <w:qFormat/>
    <w:rsid w:val="00213189"/>
    <w:pPr>
      <w:tabs>
        <w:tab w:val="clear" w:pos="170"/>
      </w:tabs>
      <w:spacing w:before="40" w:after="40" w:line="288" w:lineRule="auto"/>
      <w:ind w:right="1440"/>
    </w:pPr>
    <w:rPr>
      <w:rFonts w:ascii="Cambria" w:eastAsia="PMingLiU" w:hAnsi="Cambria"/>
      <w:kern w:val="20"/>
      <w:sz w:val="20"/>
      <w:szCs w:val="20"/>
      <w:lang w:eastAsia="ja-JP"/>
    </w:rPr>
  </w:style>
  <w:style w:type="paragraph" w:customStyle="1" w:styleId="ResumeAlignRight">
    <w:name w:val="Resume Align Right"/>
    <w:basedOn w:val="Normal"/>
    <w:rsid w:val="00E112D9"/>
    <w:pPr>
      <w:tabs>
        <w:tab w:val="clear" w:pos="170"/>
        <w:tab w:val="right" w:pos="10080"/>
      </w:tabs>
      <w:spacing w:after="0" w:line="240" w:lineRule="auto"/>
    </w:pPr>
    <w:rPr>
      <w:rFonts w:ascii="Times New Roman" w:eastAsia="SimSun" w:hAnsi="Times New Roman"/>
      <w:color w:val="auto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0D7D3E"/>
    <w:pPr>
      <w:tabs>
        <w:tab w:val="clear" w:pos="170"/>
      </w:tabs>
      <w:spacing w:after="0" w:line="240" w:lineRule="auto"/>
    </w:pPr>
    <w:rPr>
      <w:rFonts w:ascii="Courier New" w:eastAsia="Times New Roman" w:hAnsi="Courier New"/>
      <w:color w:val="auto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uiPriority w:val="99"/>
    <w:rsid w:val="000D7D3E"/>
    <w:rPr>
      <w:rFonts w:ascii="Courier New" w:eastAsia="Times New Roman" w:hAnsi="Courier New"/>
      <w:lang w:val="x-none" w:eastAsia="x-none"/>
    </w:rPr>
  </w:style>
  <w:style w:type="character" w:styleId="FollowedHyperlink">
    <w:name w:val="FollowedHyperlink"/>
    <w:uiPriority w:val="7"/>
    <w:qFormat/>
    <w:rsid w:val="00251667"/>
    <w:rPr>
      <w:color w:val="800080"/>
      <w:u w:val="single"/>
    </w:rPr>
  </w:style>
  <w:style w:type="paragraph" w:customStyle="1" w:styleId="BodyText21">
    <w:name w:val="Body Text 21"/>
    <w:basedOn w:val="Normal"/>
    <w:uiPriority w:val="6"/>
    <w:qFormat/>
    <w:rsid w:val="00251667"/>
    <w:pPr>
      <w:tabs>
        <w:tab w:val="clear" w:pos="170"/>
      </w:tabs>
      <w:suppressAutoHyphens/>
      <w:autoSpaceDE w:val="0"/>
      <w:spacing w:after="160" w:line="259" w:lineRule="auto"/>
    </w:pPr>
    <w:rPr>
      <w:rFonts w:ascii="Times New Roman" w:eastAsia="Times New Roman" w:hAnsi="Times New Roman"/>
      <w:b/>
      <w:bCs/>
      <w:color w:val="auto"/>
      <w:sz w:val="22"/>
      <w:szCs w:val="23"/>
      <w:u w:val="single"/>
      <w:lang w:val="en-US" w:eastAsia="zh-CN"/>
    </w:rPr>
  </w:style>
  <w:style w:type="paragraph" w:customStyle="1" w:styleId="TableContents">
    <w:name w:val="Table Contents"/>
    <w:basedOn w:val="Normal"/>
    <w:rsid w:val="001C49CA"/>
    <w:pPr>
      <w:widowControl w:val="0"/>
      <w:suppressLineNumbers/>
      <w:tabs>
        <w:tab w:val="clear" w:pos="170"/>
      </w:tabs>
      <w:suppressAutoHyphens/>
      <w:spacing w:after="0" w:line="240" w:lineRule="auto"/>
    </w:pPr>
    <w:rPr>
      <w:rFonts w:ascii="Times New Roman" w:eastAsia="PMingLiU" w:hAnsi="Times New Roman" w:cs="Arial"/>
      <w:color w:val="auto"/>
      <w:kern w:val="1"/>
      <w:sz w:val="24"/>
      <w:szCs w:val="24"/>
      <w:lang w:val="en-US" w:eastAsia="hi-IN" w:bidi="hi-IN"/>
    </w:rPr>
  </w:style>
  <w:style w:type="paragraph" w:customStyle="1" w:styleId="ResumeBodyText">
    <w:name w:val="Resume Body Text"/>
    <w:basedOn w:val="Normal"/>
    <w:link w:val="ResumeBodyTextChar"/>
    <w:rsid w:val="00CE7147"/>
    <w:pPr>
      <w:tabs>
        <w:tab w:val="clear" w:pos="170"/>
      </w:tabs>
      <w:spacing w:before="60" w:after="60" w:line="240" w:lineRule="auto"/>
    </w:pPr>
    <w:rPr>
      <w:rFonts w:ascii="MetaBookLF-Roman" w:eastAsia="PMingLiU" w:hAnsi="MetaBookLF-Roman"/>
      <w:color w:val="auto"/>
      <w:szCs w:val="24"/>
      <w:lang w:val="en-US"/>
    </w:rPr>
  </w:style>
  <w:style w:type="character" w:customStyle="1" w:styleId="ResumeBodyTextChar">
    <w:name w:val="Resume Body Text Char"/>
    <w:link w:val="ResumeBodyText"/>
    <w:rsid w:val="00CE7147"/>
    <w:rPr>
      <w:rFonts w:ascii="MetaBookLF-Roman" w:eastAsia="PMingLiU" w:hAnsi="MetaBookLF-Roman"/>
      <w:sz w:val="18"/>
      <w:szCs w:val="24"/>
      <w:lang w:val="en-US" w:eastAsia="en-US"/>
    </w:rPr>
  </w:style>
  <w:style w:type="paragraph" w:customStyle="1" w:styleId="ParaHdg1">
    <w:name w:val="ParaHdg1"/>
    <w:basedOn w:val="Normal"/>
    <w:next w:val="Normal"/>
    <w:rsid w:val="00CE7147"/>
    <w:pPr>
      <w:keepNext/>
      <w:keepLines/>
      <w:tabs>
        <w:tab w:val="clear" w:pos="170"/>
      </w:tabs>
      <w:spacing w:before="240" w:line="240" w:lineRule="auto"/>
    </w:pPr>
    <w:rPr>
      <w:rFonts w:ascii="MetaBoldLF-Roman" w:eastAsia="PMingLiU" w:hAnsi="MetaBoldLF-Roman"/>
      <w:b/>
      <w:bCs/>
      <w:caps/>
      <w:color w:val="2C95DD"/>
      <w:sz w:val="24"/>
      <w:szCs w:val="24"/>
      <w:lang w:val="en-US"/>
    </w:rPr>
  </w:style>
  <w:style w:type="paragraph" w:customStyle="1" w:styleId="Resumelevel1">
    <w:name w:val="Resume level 1"/>
    <w:basedOn w:val="Normal"/>
    <w:rsid w:val="00CE7147"/>
    <w:pPr>
      <w:numPr>
        <w:numId w:val="10"/>
      </w:numPr>
      <w:tabs>
        <w:tab w:val="clear" w:pos="170"/>
      </w:tabs>
      <w:spacing w:before="20" w:after="20" w:line="240" w:lineRule="auto"/>
    </w:pPr>
    <w:rPr>
      <w:rFonts w:ascii="MetaBookLF-Roman" w:eastAsia="PMingLiU" w:hAnsi="MetaBookLF-Roman"/>
      <w:color w:val="auto"/>
      <w:szCs w:val="22"/>
      <w:lang w:val="en-US"/>
    </w:rPr>
  </w:style>
  <w:style w:type="paragraph" w:customStyle="1" w:styleId="date-range">
    <w:name w:val="date-range"/>
    <w:basedOn w:val="Normal"/>
    <w:rsid w:val="003B14F4"/>
    <w:pPr>
      <w:tabs>
        <w:tab w:val="clear" w:pos="170"/>
      </w:tabs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paragraph" w:customStyle="1" w:styleId="TechCandidateName">
    <w:name w:val="Tech Candidate Name"/>
    <w:basedOn w:val="CandidateName"/>
    <w:link w:val="TechCandidateNameChar"/>
    <w:qFormat/>
    <w:rsid w:val="00AE29D1"/>
    <w:rPr>
      <w:rFonts w:ascii="Arial" w:hAnsi="Arial" w:cs="Arial"/>
      <w:color w:val="auto"/>
    </w:rPr>
  </w:style>
  <w:style w:type="paragraph" w:customStyle="1" w:styleId="TechProfile">
    <w:name w:val="Tech Profile"/>
    <w:basedOn w:val="CandidateName"/>
    <w:link w:val="TechProfileChar"/>
    <w:qFormat/>
    <w:rsid w:val="00AE29D1"/>
    <w:rPr>
      <w:rFonts w:ascii="Arial" w:hAnsi="Arial" w:cs="Arial"/>
      <w:color w:val="auto"/>
      <w:sz w:val="32"/>
      <w:szCs w:val="32"/>
    </w:rPr>
  </w:style>
  <w:style w:type="character" w:customStyle="1" w:styleId="CandidateNameChar">
    <w:name w:val="Candidate Name Char"/>
    <w:basedOn w:val="DefaultParagraphFont"/>
    <w:link w:val="CandidateName"/>
    <w:rsid w:val="00AE29D1"/>
    <w:rPr>
      <w:rFonts w:ascii="Georgia" w:hAnsi="Georgia"/>
      <w:color w:val="80A1B6"/>
      <w:sz w:val="34"/>
      <w:szCs w:val="18"/>
      <w:lang w:val="en-GB"/>
    </w:rPr>
  </w:style>
  <w:style w:type="character" w:customStyle="1" w:styleId="TechCandidateNameChar">
    <w:name w:val="Tech Candidate Name Char"/>
    <w:basedOn w:val="CandidateNameChar"/>
    <w:link w:val="TechCandidateName"/>
    <w:rsid w:val="00AE29D1"/>
    <w:rPr>
      <w:rFonts w:ascii="Arial" w:hAnsi="Arial" w:cs="Arial"/>
      <w:color w:val="80A1B6"/>
      <w:sz w:val="34"/>
      <w:szCs w:val="18"/>
      <w:lang w:val="en-GB"/>
    </w:rPr>
  </w:style>
  <w:style w:type="paragraph" w:customStyle="1" w:styleId="TechCandidateIntro">
    <w:name w:val="Tech Candidate Intro"/>
    <w:basedOn w:val="CandidateIntro"/>
    <w:link w:val="TechCandidateIntroChar"/>
    <w:qFormat/>
    <w:rsid w:val="00AE29D1"/>
    <w:pPr>
      <w:jc w:val="both"/>
    </w:pPr>
    <w:rPr>
      <w:color w:val="auto"/>
    </w:rPr>
  </w:style>
  <w:style w:type="character" w:customStyle="1" w:styleId="TechProfileChar">
    <w:name w:val="Tech Profile Char"/>
    <w:basedOn w:val="CandidateNameChar"/>
    <w:link w:val="TechProfile"/>
    <w:rsid w:val="00AE29D1"/>
    <w:rPr>
      <w:rFonts w:ascii="Arial" w:hAnsi="Arial" w:cs="Arial"/>
      <w:color w:val="80A1B6"/>
      <w:sz w:val="32"/>
      <w:szCs w:val="32"/>
      <w:lang w:val="en-GB"/>
    </w:rPr>
  </w:style>
  <w:style w:type="paragraph" w:customStyle="1" w:styleId="TechDetail">
    <w:name w:val="Tech Detail"/>
    <w:basedOn w:val="Detailsheadtopofpage"/>
    <w:link w:val="TechDetailChar"/>
    <w:qFormat/>
    <w:rsid w:val="00AE29D1"/>
    <w:rPr>
      <w:rFonts w:ascii="Arial" w:hAnsi="Arial" w:cs="Arial"/>
      <w:color w:val="auto"/>
    </w:rPr>
  </w:style>
  <w:style w:type="character" w:customStyle="1" w:styleId="CandidateIntroChar">
    <w:name w:val="Candidate Intro Char"/>
    <w:basedOn w:val="DefaultParagraphFont"/>
    <w:link w:val="CandidateIntro"/>
    <w:rsid w:val="00AE29D1"/>
    <w:rPr>
      <w:rFonts w:ascii="Arial" w:hAnsi="Arial"/>
      <w:color w:val="80A1B6"/>
      <w:sz w:val="24"/>
      <w:szCs w:val="18"/>
      <w:lang w:val="en-GB"/>
    </w:rPr>
  </w:style>
  <w:style w:type="character" w:customStyle="1" w:styleId="TechCandidateIntroChar">
    <w:name w:val="Tech Candidate Intro Char"/>
    <w:basedOn w:val="CandidateIntroChar"/>
    <w:link w:val="TechCandidateIntro"/>
    <w:rsid w:val="00AE29D1"/>
    <w:rPr>
      <w:rFonts w:ascii="Arial" w:hAnsi="Arial"/>
      <w:color w:val="80A1B6"/>
      <w:sz w:val="24"/>
      <w:szCs w:val="18"/>
      <w:lang w:val="en-GB"/>
    </w:rPr>
  </w:style>
  <w:style w:type="paragraph" w:customStyle="1" w:styleId="SGBullets1">
    <w:name w:val="SG Bullets 1"/>
    <w:basedOn w:val="BulletsGrey"/>
    <w:link w:val="SGBullets1Char"/>
    <w:qFormat/>
    <w:rsid w:val="00AE29D1"/>
    <w:pPr>
      <w:numPr>
        <w:numId w:val="32"/>
      </w:numPr>
      <w:jc w:val="both"/>
    </w:pPr>
    <w:rPr>
      <w:color w:val="auto"/>
      <w:sz w:val="20"/>
      <w:szCs w:val="20"/>
    </w:rPr>
  </w:style>
  <w:style w:type="character" w:customStyle="1" w:styleId="DetailsheadChar">
    <w:name w:val="Details head Char"/>
    <w:basedOn w:val="DefaultParagraphFont"/>
    <w:link w:val="Detailshead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DetailsheadtopofpageChar">
    <w:name w:val="Details head top of page Char"/>
    <w:basedOn w:val="DetailsheadChar"/>
    <w:link w:val="Detailsheadtopofpage"/>
    <w:rsid w:val="00AE29D1"/>
    <w:rPr>
      <w:rFonts w:ascii="Georgia" w:hAnsi="Georgia"/>
      <w:color w:val="595959"/>
      <w:sz w:val="28"/>
      <w:szCs w:val="18"/>
      <w:lang w:val="en-GB"/>
    </w:rPr>
  </w:style>
  <w:style w:type="character" w:customStyle="1" w:styleId="TechDetailChar">
    <w:name w:val="Tech Detail Char"/>
    <w:basedOn w:val="DetailsheadtopofpageChar"/>
    <w:link w:val="TechDetail"/>
    <w:rsid w:val="00AE29D1"/>
    <w:rPr>
      <w:rFonts w:ascii="Arial" w:hAnsi="Arial" w:cs="Arial"/>
      <w:color w:val="595959"/>
      <w:sz w:val="28"/>
      <w:szCs w:val="18"/>
      <w:lang w:val="en-GB"/>
    </w:rPr>
  </w:style>
  <w:style w:type="character" w:customStyle="1" w:styleId="SGBullets1Char">
    <w:name w:val="SG Bullets 1 Char"/>
    <w:basedOn w:val="DefaultParagraphFont"/>
    <w:link w:val="SGBullets1"/>
    <w:rsid w:val="00AE29D1"/>
    <w:rPr>
      <w:rFonts w:ascii="Arial" w:hAnsi="Arial"/>
      <w:lang w:val="en-GB"/>
    </w:rPr>
  </w:style>
  <w:style w:type="paragraph" w:customStyle="1" w:styleId="SGHeading2">
    <w:name w:val="SG Heading 2"/>
    <w:basedOn w:val="Heading2"/>
    <w:link w:val="SGHeading2Char"/>
    <w:rsid w:val="00803C08"/>
  </w:style>
  <w:style w:type="character" w:customStyle="1" w:styleId="SGHeading2Char">
    <w:name w:val="SG Heading 2 Char"/>
    <w:basedOn w:val="Heading2Char"/>
    <w:link w:val="SGHeading2"/>
    <w:rsid w:val="00803C0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SGBullets2">
    <w:name w:val="SG Bullets 2"/>
    <w:basedOn w:val="SGBullets1"/>
    <w:link w:val="SGBullets2Char"/>
    <w:qFormat/>
    <w:rsid w:val="00803C08"/>
    <w:pPr>
      <w:numPr>
        <w:numId w:val="34"/>
      </w:numPr>
    </w:pPr>
  </w:style>
  <w:style w:type="character" w:customStyle="1" w:styleId="SGBullets2Char">
    <w:name w:val="SG Bullets 2 Char"/>
    <w:basedOn w:val="SGBullets1Char"/>
    <w:link w:val="SGBullets2"/>
    <w:rsid w:val="00803C08"/>
    <w:rPr>
      <w:rFonts w:ascii="Arial" w:hAnsi="Arial"/>
      <w:lang w:val="en-GB"/>
    </w:rPr>
  </w:style>
  <w:style w:type="paragraph" w:customStyle="1" w:styleId="SGBullet2">
    <w:name w:val="SG Bullet 2"/>
    <w:basedOn w:val="SGBullets2"/>
    <w:link w:val="SGBullet2Char"/>
    <w:qFormat/>
    <w:rsid w:val="00803C08"/>
  </w:style>
  <w:style w:type="character" w:customStyle="1" w:styleId="SGBullet2Char">
    <w:name w:val="SG Bullet 2 Char"/>
    <w:basedOn w:val="SGBullets2Char"/>
    <w:link w:val="SGBullet2"/>
    <w:rsid w:val="00803C08"/>
    <w:rPr>
      <w:rFonts w:ascii="Arial" w:hAnsi="Arial"/>
      <w:lang w:val="en-GB"/>
    </w:rPr>
  </w:style>
  <w:style w:type="paragraph" w:customStyle="1" w:styleId="TechDates">
    <w:name w:val="Tech Dates"/>
    <w:basedOn w:val="Dates"/>
    <w:link w:val="TechDatesChar"/>
    <w:qFormat/>
    <w:rsid w:val="00EF10F8"/>
    <w:rPr>
      <w:color w:val="auto"/>
      <w:sz w:val="20"/>
      <w:szCs w:val="20"/>
    </w:rPr>
  </w:style>
  <w:style w:type="character" w:customStyle="1" w:styleId="DatesChar">
    <w:name w:val="Dates Char"/>
    <w:basedOn w:val="Heading2Char"/>
    <w:link w:val="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DatesChar">
    <w:name w:val="Tech Dates Char"/>
    <w:basedOn w:val="DatesChar"/>
    <w:link w:val="TechDates"/>
    <w:rsid w:val="00EF10F8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CompanyName">
    <w:name w:val="Tech Company Name"/>
    <w:basedOn w:val="Companyname"/>
    <w:link w:val="TechCompanyNameChar"/>
    <w:qFormat/>
    <w:rsid w:val="00C419DD"/>
    <w:rPr>
      <w:color w:val="auto"/>
      <w:sz w:val="20"/>
      <w:szCs w:val="20"/>
    </w:rPr>
  </w:style>
  <w:style w:type="character" w:customStyle="1" w:styleId="CompanynameChar">
    <w:name w:val="Company name Char"/>
    <w:basedOn w:val="Heading2Char"/>
    <w:link w:val="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character" w:customStyle="1" w:styleId="TechCompanyNameChar">
    <w:name w:val="Tech Company Name Char"/>
    <w:basedOn w:val="CompanynameChar"/>
    <w:link w:val="TechCompanyName"/>
    <w:rsid w:val="00C419DD"/>
    <w:rPr>
      <w:rFonts w:ascii="Arial" w:eastAsia="Times New Roman" w:hAnsi="Arial"/>
      <w:b/>
      <w:bCs/>
      <w:color w:val="595959"/>
      <w:sz w:val="18"/>
      <w:szCs w:val="28"/>
      <w:lang w:val="en-GB" w:eastAsia="en-US"/>
    </w:rPr>
  </w:style>
  <w:style w:type="paragraph" w:customStyle="1" w:styleId="TechBullets3">
    <w:name w:val="Tech Bullets 3"/>
    <w:basedOn w:val="SGBullets2"/>
    <w:link w:val="TechBullets3Char"/>
    <w:qFormat/>
    <w:rsid w:val="008B0D49"/>
    <w:pPr>
      <w:numPr>
        <w:numId w:val="35"/>
      </w:numPr>
    </w:pPr>
  </w:style>
  <w:style w:type="character" w:customStyle="1" w:styleId="TechBullets3Char">
    <w:name w:val="Tech Bullets 3 Char"/>
    <w:basedOn w:val="SGBullets2Char"/>
    <w:link w:val="TechBullets3"/>
    <w:rsid w:val="008B0D49"/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brahams\AppData\Local\Temp\Temp1_Templates_161210.zip\Templates_161210\Stanton_CV_template_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5439E4E4D4092967946BA1317FF" ma:contentTypeVersion="13" ma:contentTypeDescription="Create a new document." ma:contentTypeScope="" ma:versionID="bcda74365c7de9442105bcd6649f1fa9">
  <xsd:schema xmlns:xsd="http://www.w3.org/2001/XMLSchema" xmlns:xs="http://www.w3.org/2001/XMLSchema" xmlns:p="http://schemas.microsoft.com/office/2006/metadata/properties" xmlns:ns1="http://schemas.microsoft.com/sharepoint/v3" xmlns:ns2="f985024f-2ea9-41a3-aa5b-cf31adc13104" xmlns:ns3="aee4ba0a-2014-40a8-bca1-43f3ae346374" targetNamespace="http://schemas.microsoft.com/office/2006/metadata/properties" ma:root="true" ma:fieldsID="e843ed7c128b1e47799dd286c046e20f" ns1:_="" ns2:_="" ns3:_="">
    <xsd:import namespace="http://schemas.microsoft.com/sharepoint/v3"/>
    <xsd:import namespace="f985024f-2ea9-41a3-aa5b-cf31adc13104"/>
    <xsd:import namespace="aee4ba0a-2014-40a8-bca1-43f3ae3463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5024f-2ea9-41a3-aa5b-cf31adc131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4ba0a-2014-40a8-bca1-43f3ae346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9110A-80AF-400B-B4AE-A0668F619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5024f-2ea9-41a3-aa5b-cf31adc13104"/>
    <ds:schemaRef ds:uri="aee4ba0a-2014-40a8-bca1-43f3ae346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21A9C-0790-4093-A420-F5332978F1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5597D-EC17-4D7D-B92D-12A7F431C8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9F50FDD-7EF0-7D40-97FF-B1BA0B98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C:\Users\dabrahams\AppData\Local\Temp\Temp1_Templates_161210.zip\Templates_161210\Stanton_CV_template_v8.dotx</Template>
  <TotalTime>0</TotalTime>
  <Pages>4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</Company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dabrahams</dc:creator>
  <cp:keywords/>
  <cp:lastModifiedBy>Sameer Kulkarni</cp:lastModifiedBy>
  <cp:revision>8</cp:revision>
  <cp:lastPrinted>2020-03-12T02:08:00Z</cp:lastPrinted>
  <dcterms:created xsi:type="dcterms:W3CDTF">2020-04-08T05:31:00Z</dcterms:created>
  <dcterms:modified xsi:type="dcterms:W3CDTF">2020-04-08T05:33:00Z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0x010100EF90A5439E4E4D4092967946BA1317FF</vt:lpwstr>
  </property>
</Properties>
</file>