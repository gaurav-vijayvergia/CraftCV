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3F910780" w:rsidR="00430578" w:rsidRPr="00AE29D1" w:rsidRDefault="003B73A3" w:rsidP="00AE29D1">
            <w:pPr>
              <w:pStyle w:val="TechCandidateName"/>
            </w:pPr>
            <w:r>
              <w:t xml:space="preserve">Madhu </w:t>
            </w:r>
            <w:proofErr w:type="spellStart"/>
            <w:r>
              <w:t>Babu</w:t>
            </w:r>
            <w:proofErr w:type="spellEnd"/>
            <w:r>
              <w:t xml:space="preserve"> </w:t>
            </w:r>
            <w:proofErr w:type="spellStart"/>
            <w:r>
              <w:t>Vuribindi</w:t>
            </w:r>
            <w:proofErr w:type="spellEnd"/>
          </w:p>
        </w:tc>
      </w:tr>
      <w:tr w:rsidR="00965B0D" w:rsidRPr="00965B0D" w14:paraId="106AF2FC" w14:textId="77777777" w:rsidTr="00F26212">
        <w:tc>
          <w:tcPr>
            <w:tcW w:w="8364" w:type="dxa"/>
            <w:gridSpan w:val="2"/>
            <w:tcBorders>
              <w:top w:val="single" w:sz="4" w:space="0" w:color="80A1B6"/>
            </w:tcBorders>
          </w:tcPr>
          <w:p w14:paraId="36019EC0" w14:textId="77777777" w:rsidR="003B73A3" w:rsidRDefault="003B73A3" w:rsidP="003B73A3">
            <w:pPr>
              <w:pStyle w:val="SGBullets1"/>
              <w:numPr>
                <w:ilvl w:val="0"/>
                <w:numId w:val="0"/>
              </w:numPr>
            </w:pPr>
          </w:p>
          <w:p w14:paraId="4FE255CE" w14:textId="77777777" w:rsidR="003B73A3" w:rsidRPr="001A0439" w:rsidRDefault="003B73A3" w:rsidP="003B73A3">
            <w:pPr>
              <w:pStyle w:val="SGBullets1"/>
              <w:numPr>
                <w:ilvl w:val="0"/>
                <w:numId w:val="0"/>
              </w:numPr>
              <w:rPr>
                <w:b/>
                <w:bCs/>
              </w:rPr>
            </w:pPr>
            <w:r w:rsidRPr="001A0439">
              <w:rPr>
                <w:b/>
                <w:bCs/>
              </w:rPr>
              <w:t>Experience Summary</w:t>
            </w:r>
          </w:p>
          <w:p w14:paraId="05A25E37" w14:textId="096BA3B3" w:rsidR="001A0439" w:rsidRDefault="001A0439" w:rsidP="001A0439">
            <w:pPr>
              <w:pStyle w:val="SGBullets1"/>
            </w:pPr>
            <w:r>
              <w:t xml:space="preserve">Over all 13.6 years of rich experience in designing, provide solutions and lead delivery across large scale Enterprise Applications/Data/Integration. Cross platform, cross domain and rich customer facing experience. </w:t>
            </w:r>
          </w:p>
          <w:p w14:paraId="1B1F63B1" w14:textId="3D33C1E6" w:rsidR="003B73A3" w:rsidRDefault="003B73A3" w:rsidP="003B73A3">
            <w:pPr>
              <w:pStyle w:val="SGBullets1"/>
            </w:pPr>
            <w:r>
              <w:t xml:space="preserve">4 years of experience in defining digital strategy for organisations or departments, define </w:t>
            </w:r>
            <w:proofErr w:type="gramStart"/>
            <w:r>
              <w:t>3 &amp; 5 year</w:t>
            </w:r>
            <w:proofErr w:type="gramEnd"/>
            <w:r>
              <w:t xml:space="preserve"> roadmaps. Provides technical leadership and been responsible for establishing direction for the IT architecture, standards, design and final implementation approach.</w:t>
            </w:r>
            <w:r>
              <w:rPr>
                <w:rFonts w:ascii="Times New Roman" w:eastAsia="Times New Roman" w:hAnsi="Times New Roman"/>
              </w:rPr>
              <w:t xml:space="preserve"> </w:t>
            </w:r>
          </w:p>
          <w:p w14:paraId="746FE44C" w14:textId="3D13A730" w:rsidR="003B73A3" w:rsidRDefault="003B73A3" w:rsidP="003B73A3">
            <w:pPr>
              <w:pStyle w:val="SGBullets1"/>
            </w:pPr>
            <w:r>
              <w:t xml:space="preserve">8 years of experience in End to End Architecture, design and development of various enterprise projects using mobile technologies (iOS, Android, Mobile Web, </w:t>
            </w:r>
            <w:proofErr w:type="spellStart"/>
            <w:r>
              <w:t>Kony</w:t>
            </w:r>
            <w:proofErr w:type="spellEnd"/>
            <w:r>
              <w:t xml:space="preserve"> &amp; other cross platform MADPs like </w:t>
            </w:r>
            <w:proofErr w:type="spellStart"/>
            <w:r>
              <w:t>Phonegap</w:t>
            </w:r>
            <w:proofErr w:type="spellEnd"/>
            <w:r>
              <w:t xml:space="preserve">, Ionic, Xamarin, </w:t>
            </w:r>
            <w:proofErr w:type="spellStart"/>
            <w:r>
              <w:t>ReactNative</w:t>
            </w:r>
            <w:proofErr w:type="spellEnd"/>
            <w:r>
              <w:t xml:space="preserve"> &amp; Flutter), web technologies (HTML5, AngularJS, RWD – Bootstrap / Foundation) and integration layer using, JAVA/JEE, Webservices, Spring Boot, C# </w:t>
            </w:r>
            <w:proofErr w:type="spellStart"/>
            <w:r>
              <w:t>WebAPI</w:t>
            </w:r>
            <w:proofErr w:type="spellEnd"/>
            <w:r>
              <w:t xml:space="preserve">, Service Fabric. </w:t>
            </w:r>
          </w:p>
          <w:p w14:paraId="3127E381" w14:textId="473AC7BF" w:rsidR="003B73A3" w:rsidRDefault="003B73A3" w:rsidP="003B73A3">
            <w:pPr>
              <w:pStyle w:val="SGBullets1"/>
            </w:pPr>
            <w:r>
              <w:t xml:space="preserve">Closely associated with Pre-sales and BDS teams to act as a technical leader to understand customer requirements, contribute to RFP/RFI, help on high level estimates, resource loading, preparing POCs as needed and architect a complete solution. Later transfer the knowledge to delivery team and help team as single point of contact for whole architecture &amp; solution and drive the whole delivery process. </w:t>
            </w:r>
          </w:p>
          <w:p w14:paraId="564F750E" w14:textId="7CC4738E" w:rsidR="003B73A3" w:rsidRDefault="003B73A3" w:rsidP="003B73A3">
            <w:pPr>
              <w:pStyle w:val="SGBullets1"/>
            </w:pPr>
            <w:r>
              <w:t>Customer Engagement – Lead customer facing discussions as an expert on digital solutions, providing valuable insights to enhance business value and technological strategies. Define an appropriate technical approach in the form of proposal and prepare complement POCs to engage and showcase to clients / stakeholder</w:t>
            </w:r>
          </w:p>
          <w:p w14:paraId="3ED9D91B" w14:textId="5842F24C" w:rsidR="003B73A3" w:rsidRDefault="003B73A3" w:rsidP="003B73A3">
            <w:pPr>
              <w:pStyle w:val="SGBullets1"/>
            </w:pPr>
            <w:r>
              <w:t xml:space="preserve">2 Years of experience in helping teams / organisations towards Cloud transformation by defining migration or integration roadmap. This includes, </w:t>
            </w:r>
            <w:proofErr w:type="spellStart"/>
            <w:r>
              <w:t>MBaaS</w:t>
            </w:r>
            <w:proofErr w:type="spellEnd"/>
            <w:r>
              <w:t xml:space="preserve">, PaaS, IaaS and DevOps design on both </w:t>
            </w:r>
            <w:r>
              <w:rPr>
                <w:b/>
              </w:rPr>
              <w:t>AWS</w:t>
            </w:r>
            <w:r>
              <w:t xml:space="preserve"> </w:t>
            </w:r>
            <w:r>
              <w:rPr>
                <w:rFonts w:ascii="Calibri" w:hAnsi="Calibri" w:cs="Calibri"/>
              </w:rPr>
              <w:t>​</w:t>
            </w:r>
            <w:r>
              <w:t>and</w:t>
            </w:r>
            <w:r>
              <w:rPr>
                <w:rFonts w:ascii="Calibri" w:hAnsi="Calibri" w:cs="Calibri"/>
              </w:rPr>
              <w:t xml:space="preserve"> </w:t>
            </w:r>
            <w:r>
              <w:rPr>
                <w:b/>
              </w:rPr>
              <w:t>Azure Cloud</w:t>
            </w:r>
            <w:r>
              <w:rPr>
                <w:rFonts w:ascii="Calibri" w:hAnsi="Calibri" w:cs="Calibri"/>
              </w:rPr>
              <w:t>​</w:t>
            </w:r>
          </w:p>
          <w:p w14:paraId="08141DA5" w14:textId="2D32B118" w:rsidR="003B73A3" w:rsidRDefault="003B73A3" w:rsidP="003B73A3">
            <w:pPr>
              <w:pStyle w:val="SGBullets1"/>
            </w:pPr>
            <w:r>
              <w:t xml:space="preserve">Defined and Deployed complex E-commerce microservices-based application middleware on Azure cloud, adding a full CI/CD pipeline to </w:t>
            </w:r>
            <w:r>
              <w:rPr>
                <w:b/>
              </w:rPr>
              <w:t>AKS</w:t>
            </w:r>
            <w:r>
              <w:rPr>
                <w:rFonts w:ascii="Calibri" w:hAnsi="Calibri" w:cs="Calibri"/>
              </w:rPr>
              <w:t>​</w:t>
            </w:r>
            <w:r>
              <w:rPr>
                <w:b/>
              </w:rPr>
              <w:t xml:space="preserve"> (Azure Kubernetes Service) </w:t>
            </w:r>
          </w:p>
          <w:p w14:paraId="5881EAC7" w14:textId="44726B0C" w:rsidR="003B73A3" w:rsidRDefault="003B73A3" w:rsidP="003B73A3">
            <w:pPr>
              <w:pStyle w:val="SGBullets1"/>
            </w:pPr>
            <w:r>
              <w:t>1.5 years of experience in building IOT based enterprise solutions (Sonic Automobile) and NLP based personal assistants like Alexa, Google HOME</w:t>
            </w:r>
          </w:p>
          <w:p w14:paraId="4DA37719" w14:textId="53BCA84D" w:rsidR="003B73A3" w:rsidRDefault="003B73A3" w:rsidP="003B73A3">
            <w:pPr>
              <w:pStyle w:val="SGBullets1"/>
            </w:pPr>
            <w:r w:rsidRPr="008A15F8">
              <w:t>Extensive knowledge and experience on driving mobile security implementations</w:t>
            </w:r>
            <w:r>
              <w:t xml:space="preserve"> </w:t>
            </w:r>
            <w:r w:rsidRPr="008A15F8">
              <w:t xml:space="preserve">and governance using my rich knowledge of </w:t>
            </w:r>
            <w:r>
              <w:t>mobile OS architecture</w:t>
            </w:r>
            <w:r w:rsidRPr="008A15F8">
              <w:t>, security</w:t>
            </w:r>
            <w:r>
              <w:t xml:space="preserve"> </w:t>
            </w:r>
            <w:r w:rsidRPr="008A15F8">
              <w:t>architectures of iOS and Android and InfoSec guidelines of enterprises (as per industry standard)</w:t>
            </w:r>
          </w:p>
          <w:p w14:paraId="131CEA07" w14:textId="77777777" w:rsidR="003B73A3" w:rsidRDefault="003B73A3" w:rsidP="003B73A3">
            <w:pPr>
              <w:pStyle w:val="SGBullets1"/>
            </w:pPr>
            <w:r>
              <w:t>Identify new trends in market and propose innovative enterprise-grade solutions to solve business/technological challenges</w:t>
            </w:r>
          </w:p>
          <w:p w14:paraId="574AD041" w14:textId="77777777" w:rsidR="003B73A3" w:rsidRDefault="003B73A3" w:rsidP="003B73A3">
            <w:pPr>
              <w:spacing w:after="0" w:line="259" w:lineRule="auto"/>
            </w:pPr>
            <w:r>
              <w:t xml:space="preserve"> </w:t>
            </w:r>
          </w:p>
          <w:p w14:paraId="43C22B07" w14:textId="4B33E461" w:rsidR="003B73A3" w:rsidRDefault="003B73A3" w:rsidP="003B73A3">
            <w:pPr>
              <w:pStyle w:val="SGBullets1"/>
            </w:pPr>
            <w:r>
              <w:t xml:space="preserve">Define key transformation strategies like Digital transformation, Omni channel experience, phased manner migration to / implementation of micro-services architecture, DevOps transformation on containerised platforms like </w:t>
            </w:r>
            <w:r w:rsidRPr="0087538E">
              <w:rPr>
                <w:b/>
              </w:rPr>
              <w:t>OpenShift</w:t>
            </w:r>
            <w:r>
              <w:t xml:space="preserve">, </w:t>
            </w:r>
            <w:proofErr w:type="gramStart"/>
            <w:r w:rsidRPr="0087538E">
              <w:rPr>
                <w:b/>
              </w:rPr>
              <w:t>GKE</w:t>
            </w:r>
            <w:r>
              <w:t>(</w:t>
            </w:r>
            <w:proofErr w:type="gramEnd"/>
            <w:r w:rsidRPr="0087538E">
              <w:rPr>
                <w:b/>
              </w:rPr>
              <w:t>google</w:t>
            </w:r>
            <w:r>
              <w:t xml:space="preserve">), </w:t>
            </w:r>
            <w:r w:rsidRPr="0087538E">
              <w:rPr>
                <w:b/>
              </w:rPr>
              <w:t>AWS Kubernetes</w:t>
            </w:r>
            <w:r>
              <w:t xml:space="preserve"> and </w:t>
            </w:r>
            <w:r w:rsidRPr="0087538E">
              <w:rPr>
                <w:b/>
              </w:rPr>
              <w:t>AKD</w:t>
            </w:r>
            <w:r>
              <w:t xml:space="preserve"> (</w:t>
            </w:r>
            <w:r w:rsidRPr="0087538E">
              <w:rPr>
                <w:b/>
              </w:rPr>
              <w:t>Azure</w:t>
            </w:r>
            <w:r>
              <w:t>)</w:t>
            </w:r>
          </w:p>
          <w:p w14:paraId="1EEF6FC3" w14:textId="58895F6F" w:rsidR="003B73A3" w:rsidRDefault="003B73A3" w:rsidP="003B73A3">
            <w:pPr>
              <w:pStyle w:val="SGBullets1"/>
            </w:pPr>
            <w:r w:rsidRPr="004C06C7">
              <w:t>Have been defining strategy and roadmaps to migrate delivery of mobile and web</w:t>
            </w:r>
            <w:r>
              <w:t xml:space="preserve"> </w:t>
            </w:r>
            <w:r w:rsidRPr="004C06C7">
              <w:t>application</w:t>
            </w:r>
            <w:r>
              <w:t>s</w:t>
            </w:r>
            <w:r w:rsidRPr="004C06C7">
              <w:t xml:space="preserve"> to achieve Continuous Integration and Continuous Delivery (Jenkins,</w:t>
            </w:r>
            <w:r>
              <w:t xml:space="preserve"> </w:t>
            </w:r>
            <w:r w:rsidRPr="004C06C7">
              <w:t xml:space="preserve">Maven and Docker) and mentor / train teams to enable new processes like </w:t>
            </w:r>
            <w:r>
              <w:t xml:space="preserve">Agile, </w:t>
            </w:r>
            <w:r w:rsidRPr="004C06C7">
              <w:rPr>
                <w:b/>
              </w:rPr>
              <w:t>TDD</w:t>
            </w:r>
            <w:r w:rsidRPr="004C06C7">
              <w:t xml:space="preserve"> (Test-Driven Development) and </w:t>
            </w:r>
            <w:r w:rsidRPr="004C06C7">
              <w:rPr>
                <w:b/>
              </w:rPr>
              <w:t>Rapid prototyping</w:t>
            </w:r>
            <w:r>
              <w:t xml:space="preserve"> </w:t>
            </w:r>
          </w:p>
          <w:p w14:paraId="150FF849" w14:textId="3E2A2EC9" w:rsidR="003B73A3" w:rsidRDefault="003B73A3" w:rsidP="003B73A3">
            <w:pPr>
              <w:pStyle w:val="SGBullets1"/>
            </w:pPr>
            <w:r>
              <w:t xml:space="preserve">Participates in active learning of AI / ML use cases and research. Decent knowledge and application experience on </w:t>
            </w:r>
            <w:proofErr w:type="spellStart"/>
            <w:r>
              <w:t>Dialogflow</w:t>
            </w:r>
            <w:proofErr w:type="spellEnd"/>
            <w:r>
              <w:t xml:space="preserve">, </w:t>
            </w:r>
            <w:proofErr w:type="spellStart"/>
            <w:r>
              <w:t>Tensorflow</w:t>
            </w:r>
            <w:proofErr w:type="spellEnd"/>
            <w:r>
              <w:t>, NLP (Natural Language Processing) use cases</w:t>
            </w:r>
          </w:p>
          <w:p w14:paraId="20B4D194" w14:textId="77777777" w:rsidR="003B73A3" w:rsidRDefault="003B73A3" w:rsidP="003B73A3">
            <w:pPr>
              <w:pStyle w:val="SGBullets1"/>
            </w:pPr>
            <w:r>
              <w:t xml:space="preserve">Experience in Telecom, Ordering, Banking and Payments domains and have good knowledge in Billing and CRM. </w:t>
            </w:r>
          </w:p>
          <w:p w14:paraId="2D116C0D" w14:textId="2AA27950" w:rsidR="003B73A3" w:rsidRPr="003308EE" w:rsidRDefault="003B73A3" w:rsidP="003B73A3">
            <w:pPr>
              <w:pStyle w:val="SGBullets1"/>
            </w:pP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lastRenderedPageBreak/>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406866F0" w:rsidR="003F0BE3" w:rsidRPr="00AE29D1" w:rsidRDefault="005A0465" w:rsidP="004F244B">
            <w:pPr>
              <w:pStyle w:val="BodyText"/>
              <w:rPr>
                <w:color w:val="auto"/>
                <w:sz w:val="20"/>
                <w:szCs w:val="20"/>
              </w:rPr>
            </w:pPr>
            <w:r>
              <w:rPr>
                <w:color w:val="auto"/>
                <w:sz w:val="20"/>
                <w:szCs w:val="20"/>
              </w:rPr>
              <w:t>Indian</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57D9CF3E" w:rsidR="003B5576" w:rsidRPr="00AE29D1" w:rsidRDefault="003B73A3"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7E5E61D9" w:rsidR="003B14F4" w:rsidRPr="00AE29D1" w:rsidRDefault="00531FBF" w:rsidP="003B14F4">
            <w:pPr>
              <w:rPr>
                <w:color w:val="auto"/>
                <w:sz w:val="20"/>
                <w:szCs w:val="20"/>
              </w:rPr>
            </w:pPr>
            <w:r w:rsidRPr="00AE29D1">
              <w:rPr>
                <w:color w:val="auto"/>
                <w:sz w:val="20"/>
                <w:szCs w:val="20"/>
              </w:rPr>
              <w:t>English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44B5EDDB" w:rsidR="0026673A" w:rsidRPr="0076077D" w:rsidRDefault="003B73A3"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33F833F3" w:rsidR="00777CCD" w:rsidRPr="00AE29D1" w:rsidRDefault="003B73A3" w:rsidP="00777CCD">
            <w:pPr>
              <w:pStyle w:val="Heading2"/>
              <w:rPr>
                <w:color w:val="auto"/>
                <w:sz w:val="20"/>
                <w:szCs w:val="20"/>
              </w:rPr>
            </w:pPr>
            <w:r>
              <w:rPr>
                <w:color w:val="auto"/>
                <w:sz w:val="20"/>
                <w:szCs w:val="20"/>
              </w:rPr>
              <w:t>BTech IT</w:t>
            </w:r>
          </w:p>
          <w:p w14:paraId="0E3316AF" w14:textId="0F4F75D5" w:rsidR="00777CCD" w:rsidRPr="00AE29D1" w:rsidRDefault="003B73A3" w:rsidP="00777CCD">
            <w:pPr>
              <w:pStyle w:val="BodyText"/>
              <w:rPr>
                <w:rFonts w:ascii="Tahoma" w:hAnsi="Tahoma" w:cs="Tahoma"/>
                <w:color w:val="auto"/>
                <w:sz w:val="20"/>
                <w:szCs w:val="20"/>
              </w:rPr>
            </w:pPr>
            <w:r>
              <w:rPr>
                <w:color w:val="auto"/>
                <w:sz w:val="20"/>
                <w:szCs w:val="20"/>
              </w:rPr>
              <w:t xml:space="preserve">2006: </w:t>
            </w:r>
            <w:proofErr w:type="spellStart"/>
            <w:r>
              <w:rPr>
                <w:color w:val="auto"/>
                <w:sz w:val="20"/>
                <w:szCs w:val="20"/>
              </w:rPr>
              <w:t>Jawaharial</w:t>
            </w:r>
            <w:proofErr w:type="spellEnd"/>
            <w:r>
              <w:rPr>
                <w:color w:val="auto"/>
                <w:sz w:val="20"/>
                <w:szCs w:val="20"/>
              </w:rPr>
              <w:t xml:space="preserve"> Nehru Technological University, Hyderabad, IND</w:t>
            </w:r>
          </w:p>
          <w:p w14:paraId="00CDC314" w14:textId="48B5465B" w:rsidR="005B0167" w:rsidRPr="009C6EEE" w:rsidRDefault="005B0167" w:rsidP="005B0167">
            <w:pPr>
              <w:pStyle w:val="Heading2"/>
            </w:pPr>
          </w:p>
          <w:p w14:paraId="0A0B1D3F" w14:textId="754FC482" w:rsidR="00EF10F8" w:rsidRPr="009C6EEE" w:rsidRDefault="00EF10F8" w:rsidP="00EF10F8"/>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2B534358" w14:textId="06CB1025" w:rsidR="00331B5E" w:rsidRPr="00C419DD" w:rsidRDefault="005B0167" w:rsidP="00C419DD">
      <w:pPr>
        <w:pStyle w:val="TechCompanyName"/>
      </w:pPr>
      <w:proofErr w:type="spellStart"/>
      <w:r>
        <w:t>TechMahindra</w:t>
      </w:r>
      <w:proofErr w:type="spellEnd"/>
      <w:r>
        <w:t xml:space="preserve"> Pvt (</w:t>
      </w:r>
      <w:proofErr w:type="spellStart"/>
      <w:r>
        <w:t>Ridik</w:t>
      </w:r>
      <w:proofErr w:type="spellEnd"/>
      <w:r>
        <w:t xml:space="preserve"> </w:t>
      </w:r>
      <w:proofErr w:type="spellStart"/>
      <w:r>
        <w:t>Ptd</w:t>
      </w:r>
      <w:proofErr w:type="spellEnd"/>
      <w:r>
        <w:t>), SG</w:t>
      </w:r>
    </w:p>
    <w:p w14:paraId="43053597" w14:textId="56AB9A63" w:rsidR="003B15C7" w:rsidRPr="00C419DD" w:rsidRDefault="005B0167" w:rsidP="00C419DD">
      <w:pPr>
        <w:pStyle w:val="TechCompanyName"/>
      </w:pPr>
      <w:r>
        <w:t>Senior Solutions Architect (Contract)</w:t>
      </w:r>
    </w:p>
    <w:p w14:paraId="7D7DA630" w14:textId="3454657E" w:rsidR="009C6EEE" w:rsidRPr="00C419DD" w:rsidRDefault="005B0167" w:rsidP="00C419DD">
      <w:pPr>
        <w:pStyle w:val="TechCompanyName"/>
      </w:pPr>
      <w:r>
        <w:t>Mar 2019</w:t>
      </w:r>
      <w:r w:rsidR="00BA6E0A" w:rsidRPr="00C419DD">
        <w:t xml:space="preserve"> – </w:t>
      </w:r>
      <w:r w:rsidR="009978A2" w:rsidRPr="00C419DD">
        <w:t>To Date</w:t>
      </w:r>
    </w:p>
    <w:p w14:paraId="2E04BEF1" w14:textId="77777777" w:rsidR="005B0167" w:rsidRDefault="005B0167" w:rsidP="005B0167">
      <w:pPr>
        <w:pStyle w:val="SGBullets1"/>
      </w:pPr>
      <w:r>
        <w:t xml:space="preserve">Senior Solutions Architect at Tech Mahindra, working on a leading telecom provider’s financial wallet application. I am helping to design infrastructure based on the </w:t>
      </w:r>
      <w:proofErr w:type="gramStart"/>
      <w:r>
        <w:t>6 year</w:t>
      </w:r>
      <w:proofErr w:type="gramEnd"/>
      <w:r>
        <w:t xml:space="preserve"> projection of the user base and architect &amp; design the application functionality on </w:t>
      </w:r>
      <w:proofErr w:type="spellStart"/>
      <w:r>
        <w:t>Kony</w:t>
      </w:r>
      <w:proofErr w:type="spellEnd"/>
      <w:r>
        <w:t xml:space="preserve"> platform. I am the single point of owner for end to end architecture, facing customer to migrating existing application on to new platform. Defined a DevOps solution to automate the end to end delivery and operations of the application.</w:t>
      </w:r>
    </w:p>
    <w:p w14:paraId="2121FE72" w14:textId="77777777" w:rsidR="005B0167" w:rsidRDefault="005B0167" w:rsidP="005B0167">
      <w:pPr>
        <w:pStyle w:val="SGBullets1"/>
      </w:pPr>
      <w:r>
        <w:t>Currently part of Networks team, acting as independent contributor for Spring-boot, Camel, Kafka based microservices based event driven platform. Involved in analysis and revamp of current API exposure mechanism, day-to-day hands on development as part of scrum squad.</w:t>
      </w:r>
    </w:p>
    <w:p w14:paraId="2354503A" w14:textId="7A3C95B2" w:rsidR="009978A2" w:rsidRPr="00AE29D1" w:rsidRDefault="005B0167" w:rsidP="00C419DD">
      <w:pPr>
        <w:pStyle w:val="TechCompanyName"/>
      </w:pPr>
      <w:proofErr w:type="spellStart"/>
      <w:r>
        <w:t>Enixer</w:t>
      </w:r>
      <w:proofErr w:type="spellEnd"/>
      <w:r>
        <w:t xml:space="preserve"> – Space, Academy, Life (ADI Resourcing), Bangkok, THA</w:t>
      </w:r>
    </w:p>
    <w:p w14:paraId="749677C4" w14:textId="36F73A55" w:rsidR="009978A2" w:rsidRPr="00AE29D1" w:rsidRDefault="005B0167" w:rsidP="00C419DD">
      <w:pPr>
        <w:pStyle w:val="TechCompanyName"/>
      </w:pPr>
      <w:r>
        <w:t>Head of Academy</w:t>
      </w:r>
    </w:p>
    <w:p w14:paraId="4B7D8AF8" w14:textId="21898194" w:rsidR="009978A2" w:rsidRPr="00AE29D1" w:rsidRDefault="005B0167" w:rsidP="00C419DD">
      <w:pPr>
        <w:pStyle w:val="TechCompanyName"/>
      </w:pPr>
      <w:r>
        <w:t>Jul 2018 – Mar 2019</w:t>
      </w:r>
    </w:p>
    <w:p w14:paraId="442A39AB" w14:textId="77777777" w:rsidR="005B0167" w:rsidRPr="005B0167" w:rsidRDefault="005B0167" w:rsidP="005B0167">
      <w:pPr>
        <w:pStyle w:val="SGBullets1"/>
        <w:rPr>
          <w:rFonts w:cs="Arial"/>
        </w:rPr>
      </w:pPr>
      <w:r w:rsidRPr="005B0167">
        <w:rPr>
          <w:rFonts w:cs="Arial"/>
        </w:rPr>
        <w:t xml:space="preserve">Heading the Academy at </w:t>
      </w:r>
      <w:proofErr w:type="spellStart"/>
      <w:r w:rsidRPr="005B0167">
        <w:rPr>
          <w:rFonts w:cs="Arial"/>
        </w:rPr>
        <w:t>Enixer</w:t>
      </w:r>
      <w:proofErr w:type="spellEnd"/>
      <w:r w:rsidRPr="005B0167">
        <w:rPr>
          <w:rFonts w:cs="Arial"/>
        </w:rPr>
        <w:t xml:space="preserve">. Train to build millennial workforce with niche technologies in Digital, Mobile (Xamarin), AI ML, IOT and Blockchain.  </w:t>
      </w:r>
    </w:p>
    <w:p w14:paraId="2A84239B" w14:textId="77777777" w:rsidR="005B0167" w:rsidRPr="005B0167" w:rsidRDefault="005B0167" w:rsidP="005B0167">
      <w:pPr>
        <w:pStyle w:val="SGBullets1"/>
        <w:rPr>
          <w:rFonts w:cs="Arial"/>
        </w:rPr>
      </w:pPr>
      <w:r w:rsidRPr="005B0167">
        <w:rPr>
          <w:rFonts w:cs="Arial"/>
        </w:rPr>
        <w:t xml:space="preserve">Lead digital strategy to empower partners in achieving enterprise solutions. Entire organisation’s services are enabled on Azure cloud serverless architecture and microservices architecture for a B2B e-commerce application. </w:t>
      </w:r>
    </w:p>
    <w:p w14:paraId="2A56C395" w14:textId="77777777" w:rsidR="005B0167" w:rsidRPr="005B0167" w:rsidRDefault="005B0167" w:rsidP="005B0167">
      <w:pPr>
        <w:pStyle w:val="SGBullets1"/>
        <w:rPr>
          <w:rFonts w:cs="Arial"/>
          <w:bCs/>
        </w:rPr>
      </w:pPr>
      <w:r w:rsidRPr="005B0167">
        <w:rPr>
          <w:rFonts w:cs="Arial"/>
        </w:rPr>
        <w:t xml:space="preserve">-Partnered with Promon to lead and drive the implementation strategy of </w:t>
      </w:r>
      <w:r w:rsidRPr="005B0167">
        <w:rPr>
          <w:rFonts w:cs="Arial"/>
          <w:bCs/>
        </w:rPr>
        <w:t>Promon</w:t>
      </w:r>
    </w:p>
    <w:p w14:paraId="5D99EF89" w14:textId="77777777" w:rsidR="005B0167" w:rsidRPr="005B0167" w:rsidRDefault="005B0167" w:rsidP="005B0167">
      <w:pPr>
        <w:pStyle w:val="SGBullets1"/>
        <w:rPr>
          <w:rFonts w:cs="Arial"/>
        </w:rPr>
      </w:pPr>
      <w:r w:rsidRPr="005B0167">
        <w:rPr>
          <w:rFonts w:cs="Arial"/>
          <w:bCs/>
        </w:rPr>
        <w:t xml:space="preserve">Shield </w:t>
      </w:r>
      <w:r w:rsidRPr="005B0167">
        <w:rPr>
          <w:rFonts w:cs="Arial"/>
        </w:rPr>
        <w:t xml:space="preserve">for one of the largest bank in Thailand </w:t>
      </w:r>
    </w:p>
    <w:p w14:paraId="14ED85F7" w14:textId="638A9041" w:rsidR="009978A2" w:rsidRPr="00AE29D1" w:rsidRDefault="005B0167" w:rsidP="00C419DD">
      <w:pPr>
        <w:pStyle w:val="TechCompanyName"/>
      </w:pPr>
      <w:proofErr w:type="spellStart"/>
      <w:r>
        <w:t>Kony</w:t>
      </w:r>
      <w:proofErr w:type="spellEnd"/>
      <w:r>
        <w:t xml:space="preserve"> IT Services Pvt (ADI Resourcing), Bangkok, THA</w:t>
      </w:r>
    </w:p>
    <w:p w14:paraId="77390B6D" w14:textId="3302E5DB" w:rsidR="009978A2" w:rsidRPr="00AE29D1" w:rsidRDefault="005B0167" w:rsidP="00C419DD">
      <w:pPr>
        <w:pStyle w:val="TechCompanyName"/>
      </w:pPr>
      <w:r>
        <w:t>Solution Architect</w:t>
      </w:r>
    </w:p>
    <w:p w14:paraId="6278455D" w14:textId="02CCC063" w:rsidR="009978A2" w:rsidRPr="00AE29D1" w:rsidRDefault="005B0167" w:rsidP="00C419DD">
      <w:pPr>
        <w:pStyle w:val="TechCompanyName"/>
      </w:pPr>
      <w:r>
        <w:t>Feb 2017 – Jul 2018</w:t>
      </w:r>
    </w:p>
    <w:p w14:paraId="67C47C13" w14:textId="22497711" w:rsidR="00140C13" w:rsidRDefault="005B0167" w:rsidP="00140C13">
      <w:pPr>
        <w:pStyle w:val="SGBullets1"/>
      </w:pPr>
      <w:r>
        <w:t>Relocated from Hyderabad, IND</w:t>
      </w:r>
    </w:p>
    <w:p w14:paraId="36EE9F68" w14:textId="3303AFFA" w:rsidR="005B0167" w:rsidRDefault="005B0167" w:rsidP="005B0167">
      <w:pPr>
        <w:pStyle w:val="SGBullets1"/>
      </w:pPr>
      <w:r>
        <w:t xml:space="preserve">Solution Architect – </w:t>
      </w:r>
      <w:proofErr w:type="spellStart"/>
      <w:r>
        <w:t>Kony</w:t>
      </w:r>
      <w:proofErr w:type="spellEnd"/>
      <w:r>
        <w:t xml:space="preserve"> solutions architect for Global Delivery Centre. I am currently associated with one of the Thailand’s largest bank TMB. Right now leading the digital transformation strategy and innovation in delivery project for Small Enterprise LOB </w:t>
      </w:r>
      <w:proofErr w:type="gramStart"/>
      <w:r>
        <w:t>of  TMB</w:t>
      </w:r>
      <w:proofErr w:type="gramEnd"/>
      <w:r>
        <w:t xml:space="preserve">. </w:t>
      </w:r>
    </w:p>
    <w:p w14:paraId="18EE0654" w14:textId="4BD4B706" w:rsidR="009978A2" w:rsidRPr="00AE29D1" w:rsidRDefault="005B0167" w:rsidP="00C419DD">
      <w:pPr>
        <w:pStyle w:val="TechCompanyName"/>
      </w:pPr>
      <w:r>
        <w:lastRenderedPageBreak/>
        <w:t>SLK Software Service Pvt, Bangalore, IND</w:t>
      </w:r>
    </w:p>
    <w:p w14:paraId="7E7592D0" w14:textId="1682EDD0" w:rsidR="009978A2" w:rsidRPr="00AE29D1" w:rsidRDefault="005B0167" w:rsidP="00C419DD">
      <w:pPr>
        <w:pStyle w:val="TechCompanyName"/>
      </w:pPr>
      <w:r>
        <w:t>Architect</w:t>
      </w:r>
    </w:p>
    <w:p w14:paraId="7F8E2EA5" w14:textId="125A8BD4" w:rsidR="009978A2" w:rsidRPr="00AE29D1" w:rsidRDefault="005B0167" w:rsidP="00C419DD">
      <w:pPr>
        <w:pStyle w:val="TechCompanyName"/>
      </w:pPr>
      <w:r>
        <w:t>Dec 2013 – Feb 2017</w:t>
      </w:r>
    </w:p>
    <w:p w14:paraId="2600A122" w14:textId="77777777" w:rsidR="005B0167" w:rsidRDefault="005B0167" w:rsidP="005B0167">
      <w:pPr>
        <w:pStyle w:val="SGBullets1"/>
      </w:pPr>
      <w:r>
        <w:t xml:space="preserve">Architect – Heading Mobile practice in Technology Incubation Group under CTO office. I was acting as a Solution Architect (designation Architect). As part of this role, I concentrate on Mobile and UI/UX based excellence. Consulting, delivery </w:t>
      </w:r>
      <w:proofErr w:type="gramStart"/>
      <w:r>
        <w:t xml:space="preserve">and </w:t>
      </w:r>
      <w:r>
        <w:rPr>
          <w:rFonts w:ascii="Calibri" w:hAnsi="Calibri" w:cs="Calibri"/>
        </w:rPr>
        <w:t xml:space="preserve"> </w:t>
      </w:r>
      <w:r>
        <w:t>innovation</w:t>
      </w:r>
      <w:proofErr w:type="gramEnd"/>
      <w:r>
        <w:t xml:space="preserve"> in Mobility are major areas of focus for this group. Participate in </w:t>
      </w:r>
      <w:proofErr w:type="spellStart"/>
      <w:r>
        <w:t>solution’ing</w:t>
      </w:r>
      <w:proofErr w:type="spellEnd"/>
      <w:r>
        <w:t xml:space="preserve"> new products/accelerators pertaining to Mobile in various domains, which will bring value-add in SLK’s business. Build POCs on next generation </w:t>
      </w:r>
      <w:proofErr w:type="spellStart"/>
      <w:r>
        <w:t>Mobilility</w:t>
      </w:r>
      <w:proofErr w:type="spellEnd"/>
      <w:r>
        <w:t xml:space="preserve"> ideas and showcase to various customers to convert them into projects. Some important and highly sensitive delivery projects have been handled and delivered in various domains. </w:t>
      </w:r>
    </w:p>
    <w:p w14:paraId="06AF9EAD" w14:textId="77777777" w:rsidR="005B0167" w:rsidRDefault="005B0167" w:rsidP="005B0167">
      <w:pPr>
        <w:pStyle w:val="SGBullets1"/>
      </w:pPr>
      <w:r>
        <w:t xml:space="preserve">From past one year, I have been working on redefining mobile strategy of the organization and eventually won 6 projects of 4 accounts with in 1 year. </w:t>
      </w:r>
    </w:p>
    <w:p w14:paraId="2E1C1B3C" w14:textId="44A8FECE" w:rsidR="00310AFF" w:rsidRDefault="00310AFF" w:rsidP="00310AFF">
      <w:pPr>
        <w:pStyle w:val="TechCompanyName"/>
      </w:pPr>
      <w:r>
        <w:t>Kofax Inc, Hyderabad, IND</w:t>
      </w:r>
    </w:p>
    <w:p w14:paraId="074D89B8" w14:textId="2828E685" w:rsidR="00310AFF" w:rsidRDefault="00310AFF" w:rsidP="00310AFF">
      <w:pPr>
        <w:pStyle w:val="TechCompanyName"/>
      </w:pPr>
      <w:r>
        <w:t>Principle Software Engineer</w:t>
      </w:r>
    </w:p>
    <w:p w14:paraId="2244100F" w14:textId="7A129AF9" w:rsidR="00310AFF" w:rsidRDefault="00310AFF" w:rsidP="00310AFF">
      <w:pPr>
        <w:pStyle w:val="TechCompanyName"/>
      </w:pPr>
      <w:r>
        <w:t>Sep 2013 – Dec 2013</w:t>
      </w:r>
    </w:p>
    <w:p w14:paraId="6B052852" w14:textId="77777777" w:rsidR="00310AFF" w:rsidRDefault="00310AFF" w:rsidP="00310AFF">
      <w:pPr>
        <w:pStyle w:val="SGBullets1"/>
      </w:pPr>
      <w:r>
        <w:t>Principle Software Engineer – I was part of BPM – Products group, where my current role involves designing and developing image processing SDK for iOS native platform. Also occasionally writing unit test or sample apps for the developed functionalities, both for functionality validation and demo purposes.</w:t>
      </w:r>
      <w:r>
        <w:rPr>
          <w:rFonts w:ascii="Times New Roman" w:eastAsia="Times New Roman" w:hAnsi="Times New Roman"/>
        </w:rPr>
        <w:t xml:space="preserve"> </w:t>
      </w:r>
    </w:p>
    <w:p w14:paraId="27D07E1E" w14:textId="2331948C" w:rsidR="00310AFF" w:rsidRDefault="00310AFF" w:rsidP="00310AFF">
      <w:pPr>
        <w:pStyle w:val="TechCompanyName"/>
      </w:pPr>
      <w:proofErr w:type="spellStart"/>
      <w:r>
        <w:t>Kony</w:t>
      </w:r>
      <w:proofErr w:type="spellEnd"/>
      <w:r>
        <w:t xml:space="preserve"> Inc – Orlando, FL, USA / </w:t>
      </w:r>
      <w:proofErr w:type="spellStart"/>
      <w:r>
        <w:t>Konylabs</w:t>
      </w:r>
      <w:proofErr w:type="spellEnd"/>
      <w:r>
        <w:t xml:space="preserve"> India Pvt, IND</w:t>
      </w:r>
    </w:p>
    <w:p w14:paraId="7B205A35" w14:textId="2209F47F" w:rsidR="00310AFF" w:rsidRDefault="00310AFF" w:rsidP="00310AFF">
      <w:pPr>
        <w:pStyle w:val="TechCompanyName"/>
      </w:pPr>
      <w:r>
        <w:t>Technical Lead</w:t>
      </w:r>
    </w:p>
    <w:p w14:paraId="401C8AE9" w14:textId="2CC44575" w:rsidR="00310AFF" w:rsidRDefault="00310AFF" w:rsidP="00310AFF">
      <w:pPr>
        <w:pStyle w:val="TechCompanyName"/>
      </w:pPr>
      <w:r>
        <w:t>Aug 2010 – Sep 2013</w:t>
      </w:r>
    </w:p>
    <w:p w14:paraId="196A730A" w14:textId="008CEA6D" w:rsidR="00310AFF" w:rsidRDefault="00310AFF" w:rsidP="00310AFF">
      <w:pPr>
        <w:pStyle w:val="TechDates"/>
      </w:pPr>
      <w:proofErr w:type="spellStart"/>
      <w:r>
        <w:t>Kony</w:t>
      </w:r>
      <w:proofErr w:type="spellEnd"/>
      <w:r>
        <w:t xml:space="preserve"> Inc – Orlando, FL, USA (Jun 2012 – Sep 2013)</w:t>
      </w:r>
    </w:p>
    <w:p w14:paraId="0C91E223" w14:textId="77777777" w:rsidR="00310AFF" w:rsidRDefault="00310AFF" w:rsidP="00310AFF">
      <w:pPr>
        <w:pStyle w:val="TechDates"/>
      </w:pPr>
      <w:proofErr w:type="spellStart"/>
      <w:r>
        <w:t>Konylabs</w:t>
      </w:r>
      <w:proofErr w:type="spellEnd"/>
      <w:r>
        <w:t xml:space="preserve"> India Pvt – IND (Aug 2010 – Jun 2012)</w:t>
      </w:r>
    </w:p>
    <w:p w14:paraId="1CB84204" w14:textId="539D1D6C" w:rsidR="00310AFF" w:rsidRDefault="00310AFF" w:rsidP="00310AFF">
      <w:pPr>
        <w:pStyle w:val="SGBullets1"/>
      </w:pPr>
      <w:r>
        <w:t xml:space="preserve"> (Joined </w:t>
      </w:r>
      <w:proofErr w:type="spellStart"/>
      <w:r>
        <w:t>Konylabs</w:t>
      </w:r>
      <w:proofErr w:type="spellEnd"/>
      <w:r>
        <w:t xml:space="preserve"> India in Aug 2010 and relocated to </w:t>
      </w:r>
      <w:proofErr w:type="spellStart"/>
      <w:r>
        <w:t>Kony</w:t>
      </w:r>
      <w:proofErr w:type="spellEnd"/>
      <w:r>
        <w:t xml:space="preserve"> Inc, USA between June </w:t>
      </w:r>
    </w:p>
    <w:p w14:paraId="63C94A4C" w14:textId="77777777" w:rsidR="00310AFF" w:rsidRDefault="00310AFF" w:rsidP="00310AFF">
      <w:pPr>
        <w:pStyle w:val="SGBullets1"/>
      </w:pPr>
      <w:r>
        <w:t>2012 and Sept 2013)</w:t>
      </w:r>
      <w:r>
        <w:rPr>
          <w:rFonts w:ascii="Times New Roman" w:eastAsia="Times New Roman" w:hAnsi="Times New Roman"/>
        </w:rPr>
        <w:t xml:space="preserve"> </w:t>
      </w:r>
    </w:p>
    <w:p w14:paraId="3C2D90D2" w14:textId="74270EAA" w:rsidR="00310AFF" w:rsidRDefault="00310AFF" w:rsidP="00310AFF">
      <w:pPr>
        <w:pStyle w:val="SGBullets1"/>
      </w:pPr>
      <w:r>
        <w:t xml:space="preserve">Technical Lead – I was leading end-to-end delivery of enterprise mobile applications targeting for multi platform (Android, iPhone, BB and Windows) along with mobile web on </w:t>
      </w:r>
      <w:proofErr w:type="spellStart"/>
      <w:r>
        <w:t>KonyOne</w:t>
      </w:r>
      <w:proofErr w:type="spellEnd"/>
      <w:r>
        <w:t xml:space="preserve"> tools. I have been involved right from the </w:t>
      </w:r>
      <w:proofErr w:type="gramStart"/>
      <w:r>
        <w:t>High level</w:t>
      </w:r>
      <w:proofErr w:type="gramEnd"/>
      <w:r>
        <w:t xml:space="preserve"> Design discussions and lead the full detail design phase. Most of the time, I was at customer location as a </w:t>
      </w:r>
      <w:proofErr w:type="spellStart"/>
      <w:r>
        <w:t>Kony</w:t>
      </w:r>
      <w:proofErr w:type="spellEnd"/>
      <w:r>
        <w:t xml:space="preserve"> expert and architect to lead the design, development and delivery phases.</w:t>
      </w:r>
      <w:r>
        <w:rPr>
          <w:rFonts w:ascii="Times New Roman" w:eastAsia="Times New Roman" w:hAnsi="Times New Roman"/>
        </w:rPr>
        <w:t xml:space="preserve"> </w:t>
      </w:r>
    </w:p>
    <w:p w14:paraId="6236D49B" w14:textId="77777777" w:rsidR="00310AFF" w:rsidRDefault="00310AFF" w:rsidP="00310AFF">
      <w:pPr>
        <w:pStyle w:val="SGBullets1"/>
      </w:pPr>
      <w:r>
        <w:t>I was acting as an Associate Delivery Manager for Citi Global Project for 3 months tenure before moving to India.</w:t>
      </w:r>
      <w:r>
        <w:rPr>
          <w:rFonts w:ascii="Times New Roman" w:eastAsia="Times New Roman" w:hAnsi="Times New Roman"/>
        </w:rPr>
        <w:t xml:space="preserve"> </w:t>
      </w:r>
    </w:p>
    <w:p w14:paraId="6B22AFEF" w14:textId="0EF56F34" w:rsidR="00310AFF" w:rsidRDefault="00310AFF" w:rsidP="00310AFF">
      <w:pPr>
        <w:pStyle w:val="TechCompanyName"/>
      </w:pPr>
      <w:r>
        <w:t>Amdocs India, Pune, IND</w:t>
      </w:r>
    </w:p>
    <w:p w14:paraId="4D7EA7BA" w14:textId="3E947892" w:rsidR="00310AFF" w:rsidRDefault="00310AFF" w:rsidP="00310AFF">
      <w:pPr>
        <w:pStyle w:val="TechCompanyName"/>
      </w:pPr>
      <w:r>
        <w:t>Senior Subject Matter Expert</w:t>
      </w:r>
    </w:p>
    <w:p w14:paraId="78B7CF31" w14:textId="12FFED78" w:rsidR="00310AFF" w:rsidRDefault="00310AFF" w:rsidP="00310AFF">
      <w:pPr>
        <w:pStyle w:val="TechCompanyName"/>
      </w:pPr>
      <w:r>
        <w:t>Jul 2007 – Aug 2010</w:t>
      </w:r>
    </w:p>
    <w:p w14:paraId="18E48CF2" w14:textId="1264C39F" w:rsidR="00310AFF" w:rsidRDefault="00310AFF" w:rsidP="00310AFF">
      <w:pPr>
        <w:pStyle w:val="SGBullets1"/>
      </w:pPr>
      <w:r>
        <w:t xml:space="preserve">I was working as a Senior Subject Matter Expert for ordering domain since 3 years. I was with interfaces team. The responsibilities were Estimation and development enhancements to </w:t>
      </w:r>
      <w:proofErr w:type="spellStart"/>
      <w:r>
        <w:t>interfact</w:t>
      </w:r>
      <w:proofErr w:type="spellEnd"/>
      <w:r>
        <w:t xml:space="preserve"> Amdocs Ordering with other Systems and simulating the external systems to which the Amdocs Ordering 6 interacts to process data, and mentoring other team members as an expert.</w:t>
      </w:r>
    </w:p>
    <w:p w14:paraId="797B8330" w14:textId="390572F7" w:rsidR="00310AFF" w:rsidRDefault="00310AFF" w:rsidP="00310AFF">
      <w:pPr>
        <w:pStyle w:val="TechCompanyName"/>
      </w:pPr>
      <w:proofErr w:type="spellStart"/>
      <w:r>
        <w:t>Intralogic</w:t>
      </w:r>
      <w:proofErr w:type="spellEnd"/>
      <w:r>
        <w:t xml:space="preserve"> Technologies (P), Hyderabad, IND</w:t>
      </w:r>
    </w:p>
    <w:p w14:paraId="3EB175EA" w14:textId="3BBDBADE" w:rsidR="00310AFF" w:rsidRDefault="00310AFF" w:rsidP="00310AFF">
      <w:pPr>
        <w:pStyle w:val="TechCompanyName"/>
      </w:pPr>
      <w:r>
        <w:t>Java Developer</w:t>
      </w:r>
    </w:p>
    <w:p w14:paraId="21184938" w14:textId="1887FCAF" w:rsidR="00310AFF" w:rsidRDefault="00310AFF" w:rsidP="00310AFF">
      <w:pPr>
        <w:pStyle w:val="TechCompanyName"/>
      </w:pPr>
      <w:r>
        <w:t>May 2006 – Jul 2007</w:t>
      </w:r>
    </w:p>
    <w:p w14:paraId="29EE0F3D" w14:textId="77777777" w:rsidR="00310AFF" w:rsidRDefault="00310AFF" w:rsidP="00310AFF">
      <w:pPr>
        <w:pStyle w:val="SGBullets1"/>
      </w:pPr>
      <w:r>
        <w:t>Java Developer - experience in training and development. After completion of 4 months training placed in project as a programmer. Accepted full time employment after completion of graduation and represented the entire java team in the organization.</w:t>
      </w:r>
      <w:r>
        <w:rPr>
          <w:rFonts w:ascii="Times New Roman" w:eastAsia="Times New Roman" w:hAnsi="Times New Roman"/>
        </w:rPr>
        <w:t xml:space="preserve"> </w:t>
      </w:r>
    </w:p>
    <w:p w14:paraId="4570EEDA" w14:textId="509DF2F9" w:rsidR="00310AFF" w:rsidRDefault="00310AFF" w:rsidP="00310AFF">
      <w:pPr>
        <w:pStyle w:val="TechCompanyName"/>
      </w:pPr>
      <w:r>
        <w:lastRenderedPageBreak/>
        <w:t xml:space="preserve">RIT Computers, </w:t>
      </w:r>
      <w:proofErr w:type="spellStart"/>
      <w:r>
        <w:t>Ongole</w:t>
      </w:r>
      <w:proofErr w:type="spellEnd"/>
    </w:p>
    <w:p w14:paraId="1C645858" w14:textId="6334E50C" w:rsidR="00310AFF" w:rsidRDefault="00310AFF" w:rsidP="00310AFF">
      <w:pPr>
        <w:pStyle w:val="TechCompanyName"/>
      </w:pPr>
      <w:r>
        <w:t>C &amp; Java Trainer</w:t>
      </w:r>
    </w:p>
    <w:p w14:paraId="567F0D7A" w14:textId="281EBF60" w:rsidR="00310AFF" w:rsidRDefault="00310AFF" w:rsidP="00310AFF">
      <w:pPr>
        <w:pStyle w:val="TechCompanyName"/>
      </w:pPr>
      <w:r w:rsidRPr="00310AFF">
        <w:rPr>
          <w:highlight w:val="yellow"/>
        </w:rPr>
        <w:t>MMM YYYY – MMM YYYY</w:t>
      </w:r>
    </w:p>
    <w:p w14:paraId="305C0EE8" w14:textId="77777777" w:rsidR="00310AFF" w:rsidRDefault="00310AFF" w:rsidP="00310AFF">
      <w:pPr>
        <w:pStyle w:val="SGBullets1"/>
      </w:pPr>
      <w:r>
        <w:t>To earn living expenses during college through part-time employment I worked as a trainer in C and java.</w:t>
      </w:r>
    </w:p>
    <w:p w14:paraId="219CC036" w14:textId="73016735"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790F2131" w14:textId="77777777" w:rsidR="003B73A3" w:rsidRDefault="003B73A3" w:rsidP="003B73A3">
      <w:pPr>
        <w:pStyle w:val="SGBullets1"/>
      </w:pPr>
      <w:r>
        <w:t xml:space="preserve">Mobile / Web / </w:t>
      </w:r>
      <w:proofErr w:type="spellStart"/>
      <w:r>
        <w:t>Fullstack</w:t>
      </w:r>
      <w:proofErr w:type="spellEnd"/>
      <w:r>
        <w:t xml:space="preserve">: </w:t>
      </w:r>
    </w:p>
    <w:p w14:paraId="6CDD8B75" w14:textId="54795501" w:rsidR="003B73A3" w:rsidRDefault="003B73A3" w:rsidP="003B73A3">
      <w:pPr>
        <w:pStyle w:val="SGBullets2"/>
      </w:pPr>
      <w:r>
        <w:t xml:space="preserve">iOS, </w:t>
      </w:r>
      <w:proofErr w:type="spellStart"/>
      <w:r>
        <w:t>ObjectiveC</w:t>
      </w:r>
      <w:proofErr w:type="spellEnd"/>
      <w:r>
        <w:t xml:space="preserve">, Swift, Android, </w:t>
      </w:r>
      <w:proofErr w:type="spellStart"/>
      <w:r>
        <w:t>Kony</w:t>
      </w:r>
      <w:proofErr w:type="spellEnd"/>
      <w:r>
        <w:t>, Xamarin, Local and Remote</w:t>
      </w:r>
      <w:r>
        <w:rPr>
          <w:rFonts w:ascii="Calibri" w:hAnsi="Calibri" w:cs="Calibri"/>
        </w:rPr>
        <w:t xml:space="preserve">​ </w:t>
      </w:r>
      <w:r>
        <w:t xml:space="preserve">notifications, </w:t>
      </w:r>
      <w:proofErr w:type="spellStart"/>
      <w:r>
        <w:t>phonegap</w:t>
      </w:r>
      <w:proofErr w:type="spellEnd"/>
      <w:r>
        <w:t xml:space="preserve">, </w:t>
      </w:r>
      <w:proofErr w:type="spellStart"/>
      <w:r>
        <w:t>ReactNative</w:t>
      </w:r>
      <w:proofErr w:type="spellEnd"/>
      <w:r>
        <w:t xml:space="preserve">, </w:t>
      </w:r>
      <w:r w:rsidRPr="0093447A">
        <w:t>Flutter</w:t>
      </w:r>
      <w:r>
        <w:t xml:space="preserve">, HTML5, CSS3, AngularJS, NodeJS, </w:t>
      </w:r>
      <w:proofErr w:type="spellStart"/>
      <w:r>
        <w:t>Javascript</w:t>
      </w:r>
      <w:proofErr w:type="spellEnd"/>
      <w:r>
        <w:t>, jQuery, MEAN (MongoDB, Express, AngularJS, NodeJS), Jenkins, JEST, Jasmine, Ionic, Cassandra</w:t>
      </w:r>
      <w:r>
        <w:rPr>
          <w:rFonts w:ascii="Times New Roman" w:eastAsia="Times New Roman" w:hAnsi="Times New Roman"/>
        </w:rPr>
        <w:t xml:space="preserve"> </w:t>
      </w:r>
    </w:p>
    <w:p w14:paraId="4DBED91C" w14:textId="77777777" w:rsidR="003B73A3" w:rsidRDefault="003B73A3" w:rsidP="003B73A3">
      <w:pPr>
        <w:pStyle w:val="SGBullets1"/>
      </w:pPr>
      <w:r>
        <w:t xml:space="preserve">Java &amp; API Development: </w:t>
      </w:r>
    </w:p>
    <w:p w14:paraId="0A3BE697" w14:textId="2D9BE788" w:rsidR="003B73A3" w:rsidRPr="00844E5A" w:rsidRDefault="003B73A3" w:rsidP="003B73A3">
      <w:pPr>
        <w:pStyle w:val="SGBullets2"/>
      </w:pPr>
      <w:r>
        <w:t xml:space="preserve">JAVA, J2EE, Webservices (provider and consumer), REST, JSON, </w:t>
      </w:r>
      <w:proofErr w:type="spellStart"/>
      <w:r>
        <w:t>OpenAPI</w:t>
      </w:r>
      <w:proofErr w:type="spellEnd"/>
      <w:r>
        <w:t xml:space="preserve">, </w:t>
      </w:r>
      <w:proofErr w:type="spellStart"/>
      <w:r>
        <w:t>APIgee</w:t>
      </w:r>
      <w:proofErr w:type="spellEnd"/>
      <w:r>
        <w:t>, IBM ACE, Camel, Kafka, Spring-boot</w:t>
      </w:r>
      <w:r>
        <w:rPr>
          <w:rFonts w:ascii="Calibri" w:hAnsi="Calibri" w:cs="Calibri"/>
        </w:rPr>
        <w:t xml:space="preserve">, </w:t>
      </w:r>
      <w:r>
        <w:t xml:space="preserve">SOAP, </w:t>
      </w:r>
      <w:proofErr w:type="spellStart"/>
      <w:r>
        <w:t>Artix</w:t>
      </w:r>
      <w:proofErr w:type="spellEnd"/>
      <w:r>
        <w:t xml:space="preserve">, Microservice, </w:t>
      </w:r>
      <w:proofErr w:type="spellStart"/>
      <w:r>
        <w:t>SpringBoot</w:t>
      </w:r>
      <w:proofErr w:type="spellEnd"/>
      <w:r>
        <w:rPr>
          <w:rFonts w:ascii="Times New Roman" w:eastAsia="Times New Roman" w:hAnsi="Times New Roman"/>
        </w:rPr>
        <w:t>,</w:t>
      </w:r>
    </w:p>
    <w:p w14:paraId="510E1682" w14:textId="77777777" w:rsidR="003B73A3" w:rsidRDefault="003B73A3" w:rsidP="003B73A3">
      <w:pPr>
        <w:pStyle w:val="SGBullets1"/>
      </w:pPr>
      <w:r>
        <w:t xml:space="preserve">Microsoft: </w:t>
      </w:r>
    </w:p>
    <w:p w14:paraId="3709F5AA" w14:textId="24826BB8" w:rsidR="003B73A3" w:rsidRDefault="003B73A3" w:rsidP="003B73A3">
      <w:pPr>
        <w:pStyle w:val="SGBullet2"/>
      </w:pPr>
      <w:r>
        <w:t xml:space="preserve">C# .Net, Azure, </w:t>
      </w:r>
      <w:proofErr w:type="spellStart"/>
      <w:r>
        <w:t>ServiceFabric</w:t>
      </w:r>
      <w:proofErr w:type="spellEnd"/>
      <w:r>
        <w:t xml:space="preserve">, </w:t>
      </w:r>
      <w:proofErr w:type="spellStart"/>
      <w:r>
        <w:t>WebAPI</w:t>
      </w:r>
      <w:proofErr w:type="spellEnd"/>
      <w:r>
        <w:t>, MVC5</w:t>
      </w:r>
    </w:p>
    <w:p w14:paraId="7DEF461F" w14:textId="77777777" w:rsidR="003B73A3" w:rsidRDefault="003B73A3" w:rsidP="003B73A3">
      <w:pPr>
        <w:pStyle w:val="SGBullets1"/>
      </w:pPr>
      <w:r>
        <w:t xml:space="preserve">Servers: </w:t>
      </w:r>
    </w:p>
    <w:p w14:paraId="2007CFDA" w14:textId="5F62139D" w:rsidR="003B73A3" w:rsidRDefault="003B73A3" w:rsidP="003B73A3">
      <w:pPr>
        <w:pStyle w:val="SGBullets2"/>
      </w:pPr>
      <w:r>
        <w:t xml:space="preserve">Tomcat, </w:t>
      </w:r>
      <w:proofErr w:type="spellStart"/>
      <w:r>
        <w:t>Jboss</w:t>
      </w:r>
      <w:proofErr w:type="spellEnd"/>
      <w:r>
        <w:t xml:space="preserve">, </w:t>
      </w:r>
      <w:proofErr w:type="spellStart"/>
      <w:r>
        <w:t>Weblogic</w:t>
      </w:r>
      <w:proofErr w:type="spellEnd"/>
      <w:r>
        <w:t>, WebSphere</w:t>
      </w:r>
      <w:r>
        <w:rPr>
          <w:rFonts w:ascii="Calibri" w:hAnsi="Calibri" w:cs="Calibri"/>
        </w:rPr>
        <w:t>​</w:t>
      </w:r>
      <w:r>
        <w:rPr>
          <w:rFonts w:ascii="Calibri" w:hAnsi="Calibri" w:cs="Calibri"/>
        </w:rPr>
        <w:tab/>
      </w:r>
      <w:r>
        <w:t xml:space="preserve"> </w:t>
      </w:r>
    </w:p>
    <w:p w14:paraId="50974DB8" w14:textId="77777777" w:rsidR="003B73A3" w:rsidRDefault="003B73A3" w:rsidP="003B73A3">
      <w:pPr>
        <w:pStyle w:val="SGBullets1"/>
      </w:pPr>
      <w:r>
        <w:t xml:space="preserve">Database: </w:t>
      </w:r>
    </w:p>
    <w:p w14:paraId="66BDAF0A" w14:textId="578D63F5" w:rsidR="003B73A3" w:rsidRDefault="003B73A3" w:rsidP="003B73A3">
      <w:pPr>
        <w:pStyle w:val="SGBullets2"/>
      </w:pPr>
      <w:r>
        <w:t xml:space="preserve">MySQL, MS </w:t>
      </w:r>
      <w:proofErr w:type="spellStart"/>
      <w:r>
        <w:t>Sql</w:t>
      </w:r>
      <w:proofErr w:type="spellEnd"/>
      <w:r>
        <w:t xml:space="preserve"> Server, Oracle</w:t>
      </w:r>
      <w:r>
        <w:rPr>
          <w:rFonts w:ascii="Calibri" w:hAnsi="Calibri" w:cs="Calibri"/>
        </w:rPr>
        <w:t>​</w:t>
      </w:r>
      <w:r>
        <w:rPr>
          <w:rFonts w:ascii="Calibri" w:hAnsi="Calibri" w:cs="Calibri"/>
        </w:rPr>
        <w:tab/>
      </w:r>
    </w:p>
    <w:p w14:paraId="66409F38" w14:textId="77777777" w:rsidR="003B73A3" w:rsidRDefault="003B73A3" w:rsidP="003B73A3">
      <w:pPr>
        <w:pStyle w:val="SGBullets1"/>
      </w:pPr>
      <w:r>
        <w:t xml:space="preserve">Cloud: </w:t>
      </w:r>
    </w:p>
    <w:p w14:paraId="15F11277" w14:textId="582912CA" w:rsidR="003B73A3" w:rsidRDefault="003B73A3" w:rsidP="003B73A3">
      <w:pPr>
        <w:pStyle w:val="SGBullets2"/>
      </w:pPr>
      <w:r>
        <w:t>AWS – EBS, RDS, EC2, S3, AWS Lambda (Node, Java &amp; Go).</w:t>
      </w:r>
    </w:p>
    <w:p w14:paraId="5C5E0E0F" w14:textId="70721D78" w:rsidR="003B73A3" w:rsidRDefault="003B73A3" w:rsidP="003B73A3">
      <w:pPr>
        <w:pStyle w:val="SGBullets2"/>
      </w:pPr>
      <w:r>
        <w:t>Azure – App Services, Mobile Apps (</w:t>
      </w:r>
      <w:proofErr w:type="spellStart"/>
      <w:r>
        <w:t>MBaaS</w:t>
      </w:r>
      <w:proofErr w:type="spellEnd"/>
      <w:r>
        <w:t xml:space="preserve">), Cognitive </w:t>
      </w:r>
      <w:proofErr w:type="gramStart"/>
      <w:r>
        <w:t xml:space="preserve">Services,   </w:t>
      </w:r>
      <w:proofErr w:type="gramEnd"/>
      <w:r>
        <w:t xml:space="preserve">  Notifications Hub </w:t>
      </w:r>
    </w:p>
    <w:p w14:paraId="64E18458" w14:textId="77777777" w:rsidR="003B73A3" w:rsidRDefault="003B73A3" w:rsidP="003B73A3">
      <w:pPr>
        <w:pStyle w:val="SGBullets1"/>
      </w:pPr>
      <w:r>
        <w:t xml:space="preserve">Mobile Security &amp; Governance: </w:t>
      </w:r>
    </w:p>
    <w:p w14:paraId="1F4E4372" w14:textId="3A9F18A2" w:rsidR="003B73A3" w:rsidRDefault="003B73A3" w:rsidP="003B73A3">
      <w:pPr>
        <w:pStyle w:val="SGBullets2"/>
      </w:pPr>
      <w:r>
        <w:t>Cisco Meraki, IBM MaaS360, MobileIron Sentry,</w:t>
      </w:r>
      <w:r>
        <w:rPr>
          <w:rFonts w:ascii="Calibri" w:hAnsi="Calibri" w:cs="Calibri"/>
        </w:rPr>
        <w:t xml:space="preserve"> </w:t>
      </w:r>
      <w:r>
        <w:t xml:space="preserve">Promon Shield, Instrumentation Tools, Interactive Disassembler (IDA) Debugger, SSL Pinning, Pen-Testing using burp </w:t>
      </w:r>
    </w:p>
    <w:p w14:paraId="0480D194" w14:textId="77777777" w:rsidR="003B73A3" w:rsidRDefault="003B73A3" w:rsidP="003B73A3">
      <w:pPr>
        <w:pStyle w:val="SGBullets1"/>
      </w:pPr>
      <w:r>
        <w:t xml:space="preserve">Test Automation: </w:t>
      </w:r>
    </w:p>
    <w:p w14:paraId="187E38C5" w14:textId="5CF4BC42" w:rsidR="003B73A3" w:rsidRDefault="003B73A3" w:rsidP="003B73A3">
      <w:pPr>
        <w:pStyle w:val="SGBullets2"/>
      </w:pPr>
      <w:r>
        <w:t>Appium, Jasmine, Karma</w:t>
      </w:r>
      <w:r>
        <w:rPr>
          <w:rFonts w:ascii="Calibri" w:hAnsi="Calibri" w:cs="Calibri"/>
        </w:rPr>
        <w:t>​</w:t>
      </w:r>
      <w:r>
        <w:rPr>
          <w:rFonts w:ascii="Calibri" w:hAnsi="Calibri" w:cs="Calibri"/>
        </w:rPr>
        <w:tab/>
      </w:r>
      <w:r>
        <w:t>, SOAP UI</w:t>
      </w:r>
    </w:p>
    <w:p w14:paraId="33E7113C" w14:textId="77777777" w:rsidR="003B73A3" w:rsidRDefault="003B73A3" w:rsidP="003B73A3">
      <w:pPr>
        <w:pStyle w:val="SGBullets1"/>
      </w:pPr>
      <w:r>
        <w:t xml:space="preserve">Agile, CI/CD &amp; DevOps: </w:t>
      </w:r>
    </w:p>
    <w:p w14:paraId="3D549490" w14:textId="428CFBCB" w:rsidR="003B73A3" w:rsidRDefault="003B73A3" w:rsidP="003B73A3">
      <w:pPr>
        <w:pStyle w:val="SGBullets2"/>
      </w:pPr>
      <w:r>
        <w:t xml:space="preserve">Scrum Methodology, Test-Driven Development, </w:t>
      </w:r>
      <w:proofErr w:type="spellStart"/>
      <w:r>
        <w:t>Github</w:t>
      </w:r>
      <w:proofErr w:type="spellEnd"/>
      <w:r>
        <w:t xml:space="preserve">, Bitbucket, Jira, Confluence, Trello, Jenkins, </w:t>
      </w:r>
      <w:proofErr w:type="spellStart"/>
      <w:r>
        <w:t>cirlceCI</w:t>
      </w:r>
      <w:proofErr w:type="spellEnd"/>
      <w:r>
        <w:t>,</w:t>
      </w:r>
      <w:r>
        <w:rPr>
          <w:rFonts w:ascii="Calibri" w:hAnsi="Calibri" w:cs="Calibri"/>
        </w:rPr>
        <w:t xml:space="preserve"> </w:t>
      </w:r>
      <w:r>
        <w:t xml:space="preserve">Docker, Clusters/HA, Pods, Kubernetes cluster, </w:t>
      </w:r>
      <w:proofErr w:type="spellStart"/>
      <w:r>
        <w:t>Kublete</w:t>
      </w:r>
      <w:proofErr w:type="spellEnd"/>
      <w:r>
        <w:t>, Ant, Maven, Gradle, Elasticsearch, Logstash/</w:t>
      </w:r>
      <w:proofErr w:type="spellStart"/>
      <w:r>
        <w:t>Fluentd</w:t>
      </w:r>
      <w:proofErr w:type="spellEnd"/>
      <w:r>
        <w:t>, Kibana</w:t>
      </w:r>
      <w:r w:rsidRPr="004753D9">
        <w:t xml:space="preserve">, </w:t>
      </w:r>
      <w:proofErr w:type="spellStart"/>
      <w:r w:rsidRPr="004753D9">
        <w:t>Crashalytics</w:t>
      </w:r>
      <w:proofErr w:type="spellEnd"/>
      <w:r>
        <w:t>, Cucumber</w:t>
      </w:r>
    </w:p>
    <w:p w14:paraId="35A48226" w14:textId="77777777" w:rsidR="003B73A3" w:rsidRDefault="003B73A3" w:rsidP="003B73A3">
      <w:pPr>
        <w:pStyle w:val="SGBullets1"/>
      </w:pPr>
      <w:r>
        <w:rPr>
          <w:rFonts w:ascii="Times New Roman" w:eastAsia="Times New Roman" w:hAnsi="Times New Roman"/>
        </w:rPr>
        <w:t xml:space="preserve"> </w:t>
      </w:r>
      <w:r>
        <w:t xml:space="preserve">AI / ML, NLP: </w:t>
      </w:r>
    </w:p>
    <w:p w14:paraId="70D43E96" w14:textId="0321B8C3" w:rsidR="003B73A3" w:rsidRDefault="003B73A3" w:rsidP="003B73A3">
      <w:pPr>
        <w:pStyle w:val="SGBullets2"/>
      </w:pPr>
      <w:proofErr w:type="spellStart"/>
      <w:r>
        <w:t>Dialogflow</w:t>
      </w:r>
      <w:proofErr w:type="spellEnd"/>
      <w:r>
        <w:t xml:space="preserve">, </w:t>
      </w:r>
      <w:proofErr w:type="spellStart"/>
      <w:r>
        <w:t>Tensorflow</w:t>
      </w:r>
      <w:proofErr w:type="spellEnd"/>
      <w:r>
        <w:t>, Azure ML, Google speech API</w:t>
      </w:r>
      <w:r>
        <w:rPr>
          <w:rFonts w:ascii="Calibri" w:hAnsi="Calibri" w:cs="Calibri"/>
        </w:rPr>
        <w:t>​</w:t>
      </w:r>
      <w:r>
        <w:rPr>
          <w:rFonts w:ascii="Calibri" w:hAnsi="Calibri" w:cs="Calibri"/>
        </w:rPr>
        <w:tab/>
      </w:r>
      <w:r>
        <w:t xml:space="preserve"> </w:t>
      </w:r>
    </w:p>
    <w:p w14:paraId="0DC239A1" w14:textId="77777777" w:rsidR="005356B2" w:rsidRPr="005356B2" w:rsidRDefault="005356B2" w:rsidP="005356B2"/>
    <w:p w14:paraId="4E0C6507" w14:textId="77777777" w:rsidR="009C6EEE" w:rsidRPr="005356B2" w:rsidRDefault="009C6EEE" w:rsidP="003B73A3"/>
    <w:sectPr w:rsidR="009C6EEE" w:rsidRPr="005356B2"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0BFA6" w14:textId="77777777" w:rsidR="00E01D45" w:rsidRDefault="00E01D45" w:rsidP="00BE6D07">
      <w:pPr>
        <w:spacing w:after="0" w:line="240" w:lineRule="auto"/>
      </w:pPr>
      <w:r>
        <w:separator/>
      </w:r>
    </w:p>
  </w:endnote>
  <w:endnote w:type="continuationSeparator" w:id="0">
    <w:p w14:paraId="7E62A903" w14:textId="77777777" w:rsidR="00E01D45" w:rsidRDefault="00E01D45"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Yu Gothic"/>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51"/>
    <w:family w:val="auto"/>
    <w:pitch w:val="variable"/>
    <w:sig w:usb0="00000001" w:usb1="08080000" w:usb2="00000010" w:usb3="00000000" w:csb0="001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MS Gothic">
    <w:altName w:val="ＭＳ ゴシック"/>
    <w:panose1 w:val="020B0609070205080204"/>
    <w:charset w:val="00"/>
    <w:family w:val="modern"/>
    <w:pitch w:val="fixed"/>
  </w:font>
  <w:font w:name="Cambria">
    <w:panose1 w:val="02040503050406030204"/>
    <w:charset w:val="00"/>
    <w:family w:val="roman"/>
    <w:pitch w:val="variable"/>
    <w:sig w:usb0="E00006FF" w:usb1="420024FF" w:usb2="02000000" w:usb3="00000000" w:csb0="0000019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5B0167" w:rsidRDefault="005B0167">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1B6543BB" w:rsidR="005B0167" w:rsidRDefault="005B0167" w:rsidP="009207E8">
                          <w:pPr>
                            <w:pStyle w:val="FooterBlue"/>
                          </w:pPr>
                          <w:r>
                            <w:t xml:space="preserve">Madhu </w:t>
                          </w:r>
                          <w:proofErr w:type="spellStart"/>
                          <w:r>
                            <w:t>Babu</w:t>
                          </w:r>
                          <w:proofErr w:type="spellEnd"/>
                          <w:r>
                            <w:t xml:space="preserve"> </w:t>
                          </w:r>
                          <w:proofErr w:type="spellStart"/>
                          <w:r>
                            <w:t>Vuribindi</w:t>
                          </w:r>
                          <w:proofErr w:type="spellEnd"/>
                          <w:r w:rsidRPr="007D4EBE">
                            <w:t>:</w:t>
                          </w:r>
                          <w:r>
                            <w:t xml:space="preserve"> Page </w:t>
                          </w:r>
                          <w:r>
                            <w:fldChar w:fldCharType="begin"/>
                          </w:r>
                          <w:r>
                            <w:instrText xml:space="preserve"> PAGE </w:instrText>
                          </w:r>
                          <w:r>
                            <w:fldChar w:fldCharType="separate"/>
                          </w:r>
                          <w:r w:rsidR="00310AFF">
                            <w:rPr>
                              <w:noProof/>
                            </w:rPr>
                            <w:t>4</w:t>
                          </w:r>
                          <w:r>
                            <w:rPr>
                              <w:noProof/>
                            </w:rPr>
                            <w:fldChar w:fldCharType="end"/>
                          </w:r>
                          <w:r>
                            <w:t xml:space="preserve"> of </w:t>
                          </w:r>
                          <w:r>
                            <w:fldChar w:fldCharType="begin"/>
                          </w:r>
                          <w:r>
                            <w:instrText xml:space="preserve"> NUMPAGES  </w:instrText>
                          </w:r>
                          <w:r>
                            <w:fldChar w:fldCharType="separate"/>
                          </w:r>
                          <w:r w:rsidR="00310AFF">
                            <w:rPr>
                              <w:noProof/>
                            </w:rPr>
                            <w:t>4</w:t>
                          </w:r>
                          <w:r>
                            <w:rPr>
                              <w:noProof/>
                            </w:rPr>
                            <w:fldChar w:fldCharType="end"/>
                          </w:r>
                        </w:p>
                        <w:p w14:paraId="47CDFBDC" w14:textId="77777777" w:rsidR="005B0167" w:rsidRDefault="005B0167" w:rsidP="009207E8">
                          <w:pPr>
                            <w:pStyle w:val="Footer"/>
                          </w:pPr>
                        </w:p>
                        <w:p w14:paraId="411E3BCF" w14:textId="08388C67" w:rsidR="005B0167" w:rsidRDefault="005B0167" w:rsidP="009207E8">
                          <w:pPr>
                            <w:pStyle w:val="Footer"/>
                          </w:pPr>
                          <w:r>
                            <w:fldChar w:fldCharType="begin"/>
                          </w:r>
                          <w:r>
                            <w:instrText xml:space="preserve"> </w:instrText>
                          </w:r>
                          <w:r>
                            <w:fldChar w:fldCharType="begin"/>
                          </w:r>
                          <w:r>
                            <w:instrText>NUMPAGES</w:instrText>
                          </w:r>
                          <w:r>
                            <w:fldChar w:fldCharType="separate"/>
                          </w:r>
                          <w:r w:rsidR="001A0439">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5B0167" w:rsidRPr="00821197" w:rsidRDefault="005B0167"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1B6543BB" w:rsidR="005B0167" w:rsidRDefault="005B0167" w:rsidP="009207E8">
                    <w:pPr>
                      <w:pStyle w:val="FooterBlue"/>
                    </w:pPr>
                    <w:r>
                      <w:t xml:space="preserve">Madhu </w:t>
                    </w:r>
                    <w:proofErr w:type="spellStart"/>
                    <w:r>
                      <w:t>Babu</w:t>
                    </w:r>
                    <w:proofErr w:type="spellEnd"/>
                    <w:r>
                      <w:t xml:space="preserve"> </w:t>
                    </w:r>
                    <w:proofErr w:type="spellStart"/>
                    <w:r>
                      <w:t>Vuribindi</w:t>
                    </w:r>
                    <w:proofErr w:type="spellEnd"/>
                    <w:r w:rsidRPr="007D4EBE">
                      <w:t>:</w:t>
                    </w:r>
                    <w:r>
                      <w:t xml:space="preserve"> Page </w:t>
                    </w:r>
                    <w:r>
                      <w:fldChar w:fldCharType="begin"/>
                    </w:r>
                    <w:r>
                      <w:instrText xml:space="preserve"> PAGE </w:instrText>
                    </w:r>
                    <w:r>
                      <w:fldChar w:fldCharType="separate"/>
                    </w:r>
                    <w:r w:rsidR="00310AFF">
                      <w:rPr>
                        <w:noProof/>
                      </w:rPr>
                      <w:t>4</w:t>
                    </w:r>
                    <w:r>
                      <w:rPr>
                        <w:noProof/>
                      </w:rPr>
                      <w:fldChar w:fldCharType="end"/>
                    </w:r>
                    <w:r>
                      <w:t xml:space="preserve"> of </w:t>
                    </w:r>
                    <w:r>
                      <w:fldChar w:fldCharType="begin"/>
                    </w:r>
                    <w:r>
                      <w:instrText xml:space="preserve"> NUMPAGES  </w:instrText>
                    </w:r>
                    <w:r>
                      <w:fldChar w:fldCharType="separate"/>
                    </w:r>
                    <w:r w:rsidR="00310AFF">
                      <w:rPr>
                        <w:noProof/>
                      </w:rPr>
                      <w:t>4</w:t>
                    </w:r>
                    <w:r>
                      <w:rPr>
                        <w:noProof/>
                      </w:rPr>
                      <w:fldChar w:fldCharType="end"/>
                    </w:r>
                  </w:p>
                  <w:p w14:paraId="47CDFBDC" w14:textId="77777777" w:rsidR="005B0167" w:rsidRDefault="005B0167" w:rsidP="009207E8">
                    <w:pPr>
                      <w:pStyle w:val="Footer"/>
                    </w:pPr>
                  </w:p>
                  <w:p w14:paraId="411E3BCF" w14:textId="08388C67" w:rsidR="005B0167" w:rsidRDefault="005B0167" w:rsidP="009207E8">
                    <w:pPr>
                      <w:pStyle w:val="Footer"/>
                    </w:pPr>
                    <w:r>
                      <w:fldChar w:fldCharType="begin"/>
                    </w:r>
                    <w:r>
                      <w:instrText xml:space="preserve"> </w:instrText>
                    </w:r>
                    <w:r>
                      <w:fldChar w:fldCharType="begin"/>
                    </w:r>
                    <w:r>
                      <w:instrText>NUMPAGES</w:instrText>
                    </w:r>
                    <w:r>
                      <w:fldChar w:fldCharType="separate"/>
                    </w:r>
                    <w:r w:rsidR="001A0439">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5B0167" w:rsidRPr="00821197" w:rsidRDefault="005B0167"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5B0167" w:rsidRDefault="005B0167" w:rsidP="00E05E98">
    <w:pPr>
      <w:pStyle w:val="Footeraddress"/>
    </w:pPr>
  </w:p>
  <w:p w14:paraId="1060C8DC" w14:textId="515E671B" w:rsidR="005B0167" w:rsidRPr="00F07E0C" w:rsidRDefault="005B0167"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12FD7A20" w:rsidR="005B0167" w:rsidRDefault="005B0167" w:rsidP="009207E8">
                          <w:pPr>
                            <w:pStyle w:val="FooterBlue"/>
                          </w:pPr>
                          <w:r>
                            <w:t xml:space="preserve">Madhu B </w:t>
                          </w:r>
                          <w:proofErr w:type="spellStart"/>
                          <w:r>
                            <w:t>Vuribindi</w:t>
                          </w:r>
                          <w:proofErr w:type="spellEnd"/>
                          <w:r>
                            <w:t xml:space="preserve">: Page </w:t>
                          </w:r>
                          <w:r>
                            <w:fldChar w:fldCharType="begin"/>
                          </w:r>
                          <w:r>
                            <w:instrText xml:space="preserve"> PAGE </w:instrText>
                          </w:r>
                          <w:r>
                            <w:fldChar w:fldCharType="separate"/>
                          </w:r>
                          <w:r w:rsidR="00310AFF">
                            <w:rPr>
                              <w:noProof/>
                            </w:rPr>
                            <w:t>1</w:t>
                          </w:r>
                          <w:r>
                            <w:rPr>
                              <w:noProof/>
                            </w:rPr>
                            <w:fldChar w:fldCharType="end"/>
                          </w:r>
                          <w:r>
                            <w:t xml:space="preserve"> of </w:t>
                          </w:r>
                          <w:r>
                            <w:fldChar w:fldCharType="begin"/>
                          </w:r>
                          <w:r>
                            <w:instrText xml:space="preserve"> NUMPAGES  </w:instrText>
                          </w:r>
                          <w:r>
                            <w:fldChar w:fldCharType="separate"/>
                          </w:r>
                          <w:r w:rsidR="00310AFF">
                            <w:rPr>
                              <w:noProof/>
                            </w:rPr>
                            <w:t>1</w:t>
                          </w:r>
                          <w:r>
                            <w:rPr>
                              <w:noProof/>
                            </w:rPr>
                            <w:fldChar w:fldCharType="end"/>
                          </w:r>
                        </w:p>
                        <w:p w14:paraId="2880A5A4" w14:textId="77DAD669" w:rsidR="005B0167" w:rsidRDefault="005B0167" w:rsidP="002753ED">
                          <w:pPr>
                            <w:pStyle w:val="FooterBlue"/>
                            <w:rPr>
                              <w:i/>
                              <w:lang w:eastAsia="en-GB"/>
                            </w:rPr>
                          </w:pPr>
                          <w:r>
                            <w:fldChar w:fldCharType="begin"/>
                          </w:r>
                          <w:r>
                            <w:instrText xml:space="preserve"> </w:instrText>
                          </w:r>
                          <w:r>
                            <w:fldChar w:fldCharType="begin"/>
                          </w:r>
                          <w:r>
                            <w:instrText>NUMPAGES</w:instrText>
                          </w:r>
                          <w:r>
                            <w:fldChar w:fldCharType="separate"/>
                          </w:r>
                          <w:r w:rsidR="001A0439">
                            <w:rPr>
                              <w:noProof/>
                            </w:rPr>
                            <w:instrText>4</w:instrText>
                          </w:r>
                          <w:r>
                            <w:rPr>
                              <w:noProof/>
                            </w:rPr>
                            <w:fldChar w:fldCharType="end"/>
                          </w:r>
                          <w:r>
                            <w:instrText xml:space="preserve"> </w:instrText>
                          </w:r>
                          <w:r>
                            <w:fldChar w:fldCharType="end"/>
                          </w:r>
                        </w:p>
                        <w:p w14:paraId="0B622240" w14:textId="77777777" w:rsidR="005B0167" w:rsidRDefault="005B0167" w:rsidP="002753ED">
                          <w:pPr>
                            <w:pStyle w:val="FooterBlue"/>
                            <w:rPr>
                              <w:i/>
                              <w:lang w:eastAsia="en-GB"/>
                            </w:rPr>
                          </w:pPr>
                        </w:p>
                        <w:p w14:paraId="61C59074" w14:textId="77777777" w:rsidR="005B0167" w:rsidRDefault="005B0167" w:rsidP="002753ED">
                          <w:pPr>
                            <w:pStyle w:val="FooterBlue"/>
                            <w:rPr>
                              <w:i/>
                              <w:lang w:eastAsia="en-GB"/>
                            </w:rPr>
                          </w:pPr>
                        </w:p>
                        <w:p w14:paraId="6A5F5EB7" w14:textId="2FA82CA5" w:rsidR="005B0167" w:rsidRPr="00341877" w:rsidRDefault="005B0167" w:rsidP="002753ED">
                          <w:pPr>
                            <w:pStyle w:val="FooterBlue"/>
                            <w:rPr>
                              <w:i/>
                              <w:lang w:eastAsia="en-GB"/>
                            </w:rPr>
                          </w:pPr>
                          <w:r w:rsidRPr="00341877">
                            <w:rPr>
                              <w:i/>
                              <w:lang w:eastAsia="en-GB"/>
                            </w:rPr>
                            <w:t>This CV is presented in line with our standard terms of business</w:t>
                          </w:r>
                        </w:p>
                        <w:p w14:paraId="107139C9" w14:textId="77777777" w:rsidR="005B0167" w:rsidRPr="00522F9C" w:rsidRDefault="005B0167" w:rsidP="002753ED">
                          <w:pPr>
                            <w:pStyle w:val="Footer"/>
                          </w:pPr>
                        </w:p>
                        <w:p w14:paraId="05595574" w14:textId="77777777" w:rsidR="005B0167" w:rsidRDefault="005B0167"/>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12FD7A20" w:rsidR="005B0167" w:rsidRDefault="005B0167" w:rsidP="009207E8">
                    <w:pPr>
                      <w:pStyle w:val="FooterBlue"/>
                    </w:pPr>
                    <w:r>
                      <w:t xml:space="preserve">Madhu B </w:t>
                    </w:r>
                    <w:proofErr w:type="spellStart"/>
                    <w:r>
                      <w:t>Vuribindi</w:t>
                    </w:r>
                    <w:proofErr w:type="spellEnd"/>
                    <w:r>
                      <w:t xml:space="preserve">: Page </w:t>
                    </w:r>
                    <w:r>
                      <w:fldChar w:fldCharType="begin"/>
                    </w:r>
                    <w:r>
                      <w:instrText xml:space="preserve"> PAGE </w:instrText>
                    </w:r>
                    <w:r>
                      <w:fldChar w:fldCharType="separate"/>
                    </w:r>
                    <w:r w:rsidR="00310AFF">
                      <w:rPr>
                        <w:noProof/>
                      </w:rPr>
                      <w:t>1</w:t>
                    </w:r>
                    <w:r>
                      <w:rPr>
                        <w:noProof/>
                      </w:rPr>
                      <w:fldChar w:fldCharType="end"/>
                    </w:r>
                    <w:r>
                      <w:t xml:space="preserve"> of </w:t>
                    </w:r>
                    <w:r>
                      <w:fldChar w:fldCharType="begin"/>
                    </w:r>
                    <w:r>
                      <w:instrText xml:space="preserve"> NUMPAGES  </w:instrText>
                    </w:r>
                    <w:r>
                      <w:fldChar w:fldCharType="separate"/>
                    </w:r>
                    <w:r w:rsidR="00310AFF">
                      <w:rPr>
                        <w:noProof/>
                      </w:rPr>
                      <w:t>1</w:t>
                    </w:r>
                    <w:r>
                      <w:rPr>
                        <w:noProof/>
                      </w:rPr>
                      <w:fldChar w:fldCharType="end"/>
                    </w:r>
                  </w:p>
                  <w:p w14:paraId="2880A5A4" w14:textId="77DAD669" w:rsidR="005B0167" w:rsidRDefault="005B0167" w:rsidP="002753ED">
                    <w:pPr>
                      <w:pStyle w:val="FooterBlue"/>
                      <w:rPr>
                        <w:i/>
                        <w:lang w:eastAsia="en-GB"/>
                      </w:rPr>
                    </w:pPr>
                    <w:r>
                      <w:fldChar w:fldCharType="begin"/>
                    </w:r>
                    <w:r>
                      <w:instrText xml:space="preserve"> </w:instrText>
                    </w:r>
                    <w:r>
                      <w:fldChar w:fldCharType="begin"/>
                    </w:r>
                    <w:r>
                      <w:instrText>NUMPAGES</w:instrText>
                    </w:r>
                    <w:r>
                      <w:fldChar w:fldCharType="separate"/>
                    </w:r>
                    <w:r w:rsidR="001A0439">
                      <w:rPr>
                        <w:noProof/>
                      </w:rPr>
                      <w:instrText>4</w:instrText>
                    </w:r>
                    <w:r>
                      <w:rPr>
                        <w:noProof/>
                      </w:rPr>
                      <w:fldChar w:fldCharType="end"/>
                    </w:r>
                    <w:r>
                      <w:instrText xml:space="preserve"> </w:instrText>
                    </w:r>
                    <w:r>
                      <w:fldChar w:fldCharType="end"/>
                    </w:r>
                  </w:p>
                  <w:p w14:paraId="0B622240" w14:textId="77777777" w:rsidR="005B0167" w:rsidRDefault="005B0167" w:rsidP="002753ED">
                    <w:pPr>
                      <w:pStyle w:val="FooterBlue"/>
                      <w:rPr>
                        <w:i/>
                        <w:lang w:eastAsia="en-GB"/>
                      </w:rPr>
                    </w:pPr>
                  </w:p>
                  <w:p w14:paraId="61C59074" w14:textId="77777777" w:rsidR="005B0167" w:rsidRDefault="005B0167" w:rsidP="002753ED">
                    <w:pPr>
                      <w:pStyle w:val="FooterBlue"/>
                      <w:rPr>
                        <w:i/>
                        <w:lang w:eastAsia="en-GB"/>
                      </w:rPr>
                    </w:pPr>
                  </w:p>
                  <w:p w14:paraId="6A5F5EB7" w14:textId="2FA82CA5" w:rsidR="005B0167" w:rsidRPr="00341877" w:rsidRDefault="005B0167" w:rsidP="002753ED">
                    <w:pPr>
                      <w:pStyle w:val="FooterBlue"/>
                      <w:rPr>
                        <w:i/>
                        <w:lang w:eastAsia="en-GB"/>
                      </w:rPr>
                    </w:pPr>
                    <w:r w:rsidRPr="00341877">
                      <w:rPr>
                        <w:i/>
                        <w:lang w:eastAsia="en-GB"/>
                      </w:rPr>
                      <w:t>This CV is presented in line with our standard terms of business</w:t>
                    </w:r>
                  </w:p>
                  <w:p w14:paraId="107139C9" w14:textId="77777777" w:rsidR="005B0167" w:rsidRPr="00522F9C" w:rsidRDefault="005B0167" w:rsidP="002753ED">
                    <w:pPr>
                      <w:pStyle w:val="Footer"/>
                    </w:pPr>
                  </w:p>
                  <w:p w14:paraId="05595574" w14:textId="77777777" w:rsidR="005B0167" w:rsidRDefault="005B0167"/>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 xml:space="preserve">1203/4, </w:t>
    </w:r>
    <w:proofErr w:type="spellStart"/>
    <w:r w:rsidRPr="00F07E0C">
      <w:rPr>
        <w:bCs/>
        <w:sz w:val="16"/>
        <w:szCs w:val="16"/>
      </w:rPr>
      <w:t>Chinachem</w:t>
    </w:r>
    <w:proofErr w:type="spellEnd"/>
    <w:r w:rsidRPr="00F07E0C">
      <w:rPr>
        <w:bCs/>
        <w:sz w:val="16"/>
        <w:szCs w:val="16"/>
      </w:rPr>
      <w:t xml:space="preserve">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5B0167" w:rsidRDefault="005B0167" w:rsidP="00E05E98">
    <w:pPr>
      <w:pStyle w:val="FooterBlue"/>
      <w:jc w:val="left"/>
      <w:rPr>
        <w:szCs w:val="16"/>
      </w:rPr>
    </w:pPr>
    <w:bookmarkStart w:id="1" w:name="_Hlk34897843"/>
    <w:r>
      <w:rPr>
        <w:szCs w:val="16"/>
      </w:rPr>
      <w:t>Stanton House Pte Ltd / +65 8533 9870 (Registered No: 201733434M)</w:t>
    </w:r>
  </w:p>
  <w:p w14:paraId="31210BC5" w14:textId="6EE5CB64" w:rsidR="005B0167" w:rsidRPr="00F07E0C" w:rsidRDefault="005B0167" w:rsidP="00E05E98">
    <w:pPr>
      <w:pStyle w:val="FooterBlue"/>
      <w:jc w:val="left"/>
      <w:rPr>
        <w:szCs w:val="16"/>
      </w:rPr>
    </w:pPr>
    <w:r>
      <w:rPr>
        <w:szCs w:val="16"/>
      </w:rPr>
      <w:t>8 Cross Street, #18-01 Singapore 048424</w:t>
    </w:r>
  </w:p>
  <w:p w14:paraId="48477269" w14:textId="3010FB51" w:rsidR="005B0167" w:rsidRPr="00F07E0C" w:rsidRDefault="005B0167"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72988" w14:textId="77777777" w:rsidR="00E01D45" w:rsidRDefault="00E01D45" w:rsidP="00BE6D07">
      <w:pPr>
        <w:spacing w:after="0" w:line="240" w:lineRule="auto"/>
      </w:pPr>
      <w:r>
        <w:separator/>
      </w:r>
    </w:p>
  </w:footnote>
  <w:footnote w:type="continuationSeparator" w:id="0">
    <w:p w14:paraId="69748317" w14:textId="77777777" w:rsidR="00E01D45" w:rsidRDefault="00E01D45"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5B0167" w:rsidRDefault="005B0167" w:rsidP="00BF0AC7">
    <w:pPr>
      <w:pStyle w:val="Header"/>
      <w:tabs>
        <w:tab w:val="clear" w:pos="4513"/>
        <w:tab w:val="clear" w:pos="9026"/>
        <w:tab w:val="left" w:pos="1080"/>
      </w:tabs>
      <w:spacing w:before="120"/>
    </w:pPr>
  </w:p>
  <w:p w14:paraId="44E173B4" w14:textId="77777777" w:rsidR="005B0167" w:rsidRPr="00370970" w:rsidRDefault="005B0167"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5B0167" w:rsidRDefault="005B0167">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9"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0"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1"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3"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7"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9"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0"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4"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5"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8"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39"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0"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2"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70ED1"/>
    <w:multiLevelType w:val="hybridMultilevel"/>
    <w:tmpl w:val="16FE8108"/>
    <w:lvl w:ilvl="0" w:tplc="87682E42">
      <w:start w:val="1"/>
      <w:numFmt w:val="bullet"/>
      <w:lvlText w:val="➢"/>
      <w:lvlJc w:val="left"/>
      <w:pPr>
        <w:ind w:left="36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1" w:tplc="23BC4574">
      <w:start w:val="1"/>
      <w:numFmt w:val="bullet"/>
      <w:lvlText w:val="o"/>
      <w:lvlJc w:val="left"/>
      <w:pPr>
        <w:ind w:left="108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2" w:tplc="02889212">
      <w:start w:val="1"/>
      <w:numFmt w:val="bullet"/>
      <w:lvlText w:val="▪"/>
      <w:lvlJc w:val="left"/>
      <w:pPr>
        <w:ind w:left="180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3" w:tplc="401E4AE4">
      <w:start w:val="1"/>
      <w:numFmt w:val="bullet"/>
      <w:lvlText w:val="•"/>
      <w:lvlJc w:val="left"/>
      <w:pPr>
        <w:ind w:left="252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4" w:tplc="91F0134A">
      <w:start w:val="1"/>
      <w:numFmt w:val="bullet"/>
      <w:lvlText w:val="o"/>
      <w:lvlJc w:val="left"/>
      <w:pPr>
        <w:ind w:left="324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5" w:tplc="57A60D5E">
      <w:start w:val="1"/>
      <w:numFmt w:val="bullet"/>
      <w:lvlText w:val="▪"/>
      <w:lvlJc w:val="left"/>
      <w:pPr>
        <w:ind w:left="396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6" w:tplc="18780F42">
      <w:start w:val="1"/>
      <w:numFmt w:val="bullet"/>
      <w:lvlText w:val="•"/>
      <w:lvlJc w:val="left"/>
      <w:pPr>
        <w:ind w:left="468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7" w:tplc="AF2A61E2">
      <w:start w:val="1"/>
      <w:numFmt w:val="bullet"/>
      <w:lvlText w:val="o"/>
      <w:lvlJc w:val="left"/>
      <w:pPr>
        <w:ind w:left="540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lvl w:ilvl="8" w:tplc="88EC39D0">
      <w:start w:val="1"/>
      <w:numFmt w:val="bullet"/>
      <w:lvlText w:val="▪"/>
      <w:lvlJc w:val="left"/>
      <w:pPr>
        <w:ind w:left="6120"/>
      </w:pPr>
      <w:rPr>
        <w:rFonts w:ascii="MS Gothic" w:eastAsia="MS Gothic" w:hAnsi="MS Gothic" w:cs="MS Gothic"/>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6"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48"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49"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0"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1"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37"/>
  </w:num>
  <w:num w:numId="3">
    <w:abstractNumId w:val="16"/>
  </w:num>
  <w:num w:numId="4">
    <w:abstractNumId w:val="30"/>
  </w:num>
  <w:num w:numId="5">
    <w:abstractNumId w:val="28"/>
  </w:num>
  <w:num w:numId="6">
    <w:abstractNumId w:val="26"/>
  </w:num>
  <w:num w:numId="7">
    <w:abstractNumId w:val="48"/>
  </w:num>
  <w:num w:numId="8">
    <w:abstractNumId w:val="25"/>
  </w:num>
  <w:num w:numId="9">
    <w:abstractNumId w:val="46"/>
  </w:num>
  <w:num w:numId="1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num>
  <w:num w:numId="12">
    <w:abstractNumId w:val="36"/>
  </w:num>
  <w:num w:numId="13">
    <w:abstractNumId w:val="49"/>
  </w:num>
  <w:num w:numId="14">
    <w:abstractNumId w:val="50"/>
  </w:num>
  <w:num w:numId="15">
    <w:abstractNumId w:val="33"/>
  </w:num>
  <w:num w:numId="16">
    <w:abstractNumId w:val="19"/>
  </w:num>
  <w:num w:numId="17">
    <w:abstractNumId w:val="23"/>
  </w:num>
  <w:num w:numId="18">
    <w:abstractNumId w:val="41"/>
  </w:num>
  <w:num w:numId="19">
    <w:abstractNumId w:val="45"/>
  </w:num>
  <w:num w:numId="20">
    <w:abstractNumId w:val="20"/>
  </w:num>
  <w:num w:numId="21">
    <w:abstractNumId w:val="43"/>
  </w:num>
  <w:num w:numId="22">
    <w:abstractNumId w:val="27"/>
  </w:num>
  <w:num w:numId="23">
    <w:abstractNumId w:val="31"/>
  </w:num>
  <w:num w:numId="24">
    <w:abstractNumId w:val="51"/>
  </w:num>
  <w:num w:numId="25">
    <w:abstractNumId w:val="35"/>
  </w:num>
  <w:num w:numId="26">
    <w:abstractNumId w:val="40"/>
  </w:num>
  <w:num w:numId="27">
    <w:abstractNumId w:val="42"/>
  </w:num>
  <w:num w:numId="28">
    <w:abstractNumId w:val="18"/>
  </w:num>
  <w:num w:numId="29">
    <w:abstractNumId w:val="32"/>
  </w:num>
  <w:num w:numId="30">
    <w:abstractNumId w:val="24"/>
  </w:num>
  <w:num w:numId="31">
    <w:abstractNumId w:val="39"/>
  </w:num>
  <w:num w:numId="32">
    <w:abstractNumId w:val="22"/>
  </w:num>
  <w:num w:numId="33">
    <w:abstractNumId w:val="17"/>
  </w:num>
  <w:num w:numId="34">
    <w:abstractNumId w:val="47"/>
  </w:num>
  <w:num w:numId="35">
    <w:abstractNumId w:val="29"/>
  </w:num>
  <w:num w:numId="36">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15"/>
    <w:rsid w:val="00001F52"/>
    <w:rsid w:val="00002847"/>
    <w:rsid w:val="00004415"/>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0439"/>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0AFF"/>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3A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23B1"/>
    <w:rsid w:val="00585C0A"/>
    <w:rsid w:val="00586D66"/>
    <w:rsid w:val="00597197"/>
    <w:rsid w:val="005974DA"/>
    <w:rsid w:val="005A0465"/>
    <w:rsid w:val="005A4043"/>
    <w:rsid w:val="005B0167"/>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2213"/>
    <w:rsid w:val="007C4927"/>
    <w:rsid w:val="007C5173"/>
    <w:rsid w:val="007C6426"/>
    <w:rsid w:val="007D1FBC"/>
    <w:rsid w:val="007D304F"/>
    <w:rsid w:val="007D4EBE"/>
    <w:rsid w:val="007D6ACE"/>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43C3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1D45"/>
    <w:rsid w:val="00E05E98"/>
    <w:rsid w:val="00E112D9"/>
    <w:rsid w:val="00E13E3B"/>
    <w:rsid w:val="00E1515A"/>
    <w:rsid w:val="00E2036A"/>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AF710CEC-BD69-1043-BE42-CD8E74F4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DF151721-EF6C-9D45-A252-DF2E8F17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12</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4</cp:revision>
  <cp:lastPrinted>2020-03-12T02:08:00Z</cp:lastPrinted>
  <dcterms:created xsi:type="dcterms:W3CDTF">2020-04-06T10:48:00Z</dcterms:created>
  <dcterms:modified xsi:type="dcterms:W3CDTF">2020-04-06T11:03:00Z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