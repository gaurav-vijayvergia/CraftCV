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80A1B6"/>
        </w:tblBorders>
        <w:tblCellMar>
          <w:left w:w="0" w:type="dxa"/>
          <w:right w:w="0" w:type="dxa"/>
        </w:tblCellMar>
        <w:tblLook w:val="04A0" w:firstRow="1" w:lastRow="0" w:firstColumn="1" w:lastColumn="0" w:noHBand="0" w:noVBand="1"/>
      </w:tblPr>
      <w:tblGrid>
        <w:gridCol w:w="4111"/>
        <w:gridCol w:w="4253"/>
      </w:tblGrid>
      <w:tr w:rsidR="00766F7F" w:rsidRPr="00965B0D" w14:paraId="3AF8EC61" w14:textId="77777777" w:rsidTr="00AE5AE4">
        <w:trPr>
          <w:trHeight w:val="744"/>
        </w:trPr>
        <w:tc>
          <w:tcPr>
            <w:tcW w:w="8364" w:type="dxa"/>
            <w:gridSpan w:val="2"/>
            <w:tcBorders>
              <w:top w:val="nil"/>
              <w:bottom w:val="single" w:sz="4" w:space="0" w:color="80A1B6"/>
            </w:tcBorders>
          </w:tcPr>
          <w:p w14:paraId="3C12DEC4" w14:textId="73C40543" w:rsidR="00430578" w:rsidRPr="00AE29D1" w:rsidRDefault="0097562E" w:rsidP="00AE29D1">
            <w:pPr>
              <w:pStyle w:val="TechCandidateName"/>
            </w:pPr>
            <w:r>
              <w:t>Eric Lu</w:t>
            </w:r>
          </w:p>
        </w:tc>
      </w:tr>
      <w:tr w:rsidR="00965B0D" w:rsidRPr="00965B0D" w14:paraId="106AF2FC" w14:textId="77777777" w:rsidTr="00F26212">
        <w:tc>
          <w:tcPr>
            <w:tcW w:w="8364" w:type="dxa"/>
            <w:gridSpan w:val="2"/>
            <w:tcBorders>
              <w:top w:val="single" w:sz="4" w:space="0" w:color="80A1B6"/>
            </w:tcBorders>
          </w:tcPr>
          <w:p w14:paraId="7A9123A5" w14:textId="2EFCBF34" w:rsidR="00825B6C" w:rsidRPr="00AE29D1" w:rsidRDefault="00766F7F" w:rsidP="00AE29D1">
            <w:pPr>
              <w:pStyle w:val="TechProfile"/>
              <w:rPr>
                <w:lang w:eastAsia="en-GB"/>
              </w:rPr>
            </w:pPr>
            <w:r w:rsidRPr="00AE29D1">
              <w:t>Profile</w:t>
            </w:r>
            <w:r w:rsidR="00935DCA" w:rsidRPr="00AE29D1">
              <w:t xml:space="preserve"> for</w:t>
            </w:r>
            <w:r w:rsidR="008731AA" w:rsidRPr="00AE29D1">
              <w:t xml:space="preserve"> “Job Title &amp; Company”</w:t>
            </w:r>
          </w:p>
          <w:p w14:paraId="3BFEAC75" w14:textId="15BB200E" w:rsidR="0097562E" w:rsidRPr="0097562E" w:rsidRDefault="0097562E" w:rsidP="0097562E">
            <w:pPr>
              <w:pStyle w:val="TechCandidateIntro"/>
            </w:pPr>
            <w:r w:rsidRPr="0097562E">
              <w:t>Tech Leader | Business Innovation | Digital Transformation</w:t>
            </w:r>
          </w:p>
          <w:p w14:paraId="2D116C0D" w14:textId="1D68FE1C" w:rsidR="00511FFD" w:rsidRPr="003308EE" w:rsidRDefault="0097562E" w:rsidP="0097562E">
            <w:pPr>
              <w:pStyle w:val="TechCandidateIntro"/>
            </w:pPr>
            <w:r w:rsidRPr="0097562E">
              <w:t>A well-rounded hands-on technical lead/architect with 15 years of tech experience and management experience in software engineering, big data and data science</w:t>
            </w:r>
            <w:r>
              <w:t>.</w:t>
            </w:r>
          </w:p>
        </w:tc>
      </w:tr>
      <w:tr w:rsidR="00DE6BB7" w:rsidRPr="0076077D" w14:paraId="676DB8D3" w14:textId="77777777" w:rsidTr="00F26212">
        <w:trPr>
          <w:trHeight w:val="2889"/>
        </w:trPr>
        <w:tc>
          <w:tcPr>
            <w:tcW w:w="4111" w:type="dxa"/>
            <w:tcBorders>
              <w:top w:val="single" w:sz="4" w:space="0" w:color="595959"/>
            </w:tcBorders>
          </w:tcPr>
          <w:p w14:paraId="71F8733A" w14:textId="77777777" w:rsidR="00DE6BB7" w:rsidRPr="00AE29D1" w:rsidRDefault="00DE6BB7" w:rsidP="00033163">
            <w:pPr>
              <w:pStyle w:val="Detailshead"/>
              <w:rPr>
                <w:rFonts w:ascii="Arial" w:hAnsi="Arial" w:cs="Arial"/>
                <w:color w:val="auto"/>
              </w:rPr>
            </w:pPr>
            <w:r w:rsidRPr="00AE29D1">
              <w:rPr>
                <w:rFonts w:ascii="Arial" w:hAnsi="Arial" w:cs="Arial"/>
                <w:color w:val="auto"/>
              </w:rPr>
              <w:t>Personal details</w:t>
            </w:r>
          </w:p>
          <w:p w14:paraId="6369756C" w14:textId="77777777" w:rsidR="00DE6BB7" w:rsidRPr="00AE29D1" w:rsidRDefault="00DE6BB7" w:rsidP="00033163">
            <w:pPr>
              <w:pStyle w:val="Heading2"/>
              <w:rPr>
                <w:color w:val="auto"/>
                <w:sz w:val="20"/>
                <w:szCs w:val="20"/>
              </w:rPr>
            </w:pPr>
            <w:r w:rsidRPr="00AE29D1">
              <w:rPr>
                <w:color w:val="auto"/>
                <w:sz w:val="20"/>
                <w:szCs w:val="20"/>
              </w:rPr>
              <w:t>Nationality</w:t>
            </w:r>
          </w:p>
          <w:p w14:paraId="5FCAAC17" w14:textId="235DED07" w:rsidR="003F0BE3" w:rsidRPr="00AE29D1" w:rsidRDefault="00D56172" w:rsidP="004F244B">
            <w:pPr>
              <w:pStyle w:val="BodyText"/>
              <w:rPr>
                <w:color w:val="auto"/>
                <w:sz w:val="20"/>
                <w:szCs w:val="20"/>
              </w:rPr>
            </w:pPr>
            <w:r w:rsidRPr="00AE29D1">
              <w:rPr>
                <w:color w:val="auto"/>
                <w:sz w:val="20"/>
                <w:szCs w:val="20"/>
                <w:highlight w:val="yellow"/>
              </w:rPr>
              <w:t>Not Stated</w:t>
            </w:r>
          </w:p>
          <w:p w14:paraId="7D38D1DB" w14:textId="48CA000A" w:rsidR="00AE5AE4" w:rsidRPr="00AE29D1" w:rsidRDefault="00DE6BB7" w:rsidP="00904135">
            <w:pPr>
              <w:pStyle w:val="Heading2"/>
              <w:tabs>
                <w:tab w:val="left" w:pos="2700"/>
              </w:tabs>
              <w:rPr>
                <w:color w:val="auto"/>
                <w:sz w:val="20"/>
                <w:szCs w:val="20"/>
              </w:rPr>
            </w:pPr>
            <w:r w:rsidRPr="00AE29D1">
              <w:rPr>
                <w:color w:val="auto"/>
                <w:sz w:val="20"/>
                <w:szCs w:val="20"/>
              </w:rPr>
              <w:t xml:space="preserve">Location </w:t>
            </w:r>
            <w:r w:rsidR="00904135" w:rsidRPr="00AE29D1">
              <w:rPr>
                <w:color w:val="auto"/>
                <w:sz w:val="20"/>
                <w:szCs w:val="20"/>
              </w:rPr>
              <w:tab/>
            </w:r>
          </w:p>
          <w:p w14:paraId="07D7C728" w14:textId="10C401BE" w:rsidR="003B5576" w:rsidRPr="00AE29D1" w:rsidRDefault="00414D11" w:rsidP="003B5576">
            <w:pPr>
              <w:pStyle w:val="BodyText"/>
              <w:rPr>
                <w:color w:val="auto"/>
                <w:sz w:val="20"/>
                <w:szCs w:val="20"/>
              </w:rPr>
            </w:pPr>
            <w:r>
              <w:rPr>
                <w:color w:val="auto"/>
                <w:sz w:val="20"/>
                <w:szCs w:val="20"/>
              </w:rPr>
              <w:t>Singapore</w:t>
            </w:r>
          </w:p>
          <w:p w14:paraId="7C000219" w14:textId="77777777" w:rsidR="004F244B" w:rsidRPr="00AE29D1" w:rsidRDefault="00AE5AE4" w:rsidP="001C49CA">
            <w:pPr>
              <w:pStyle w:val="Heading2"/>
              <w:rPr>
                <w:color w:val="auto"/>
                <w:sz w:val="20"/>
                <w:szCs w:val="20"/>
              </w:rPr>
            </w:pPr>
            <w:r w:rsidRPr="00AE29D1">
              <w:rPr>
                <w:color w:val="auto"/>
                <w:sz w:val="20"/>
                <w:szCs w:val="20"/>
              </w:rPr>
              <w:t>Languages</w:t>
            </w:r>
          </w:p>
          <w:p w14:paraId="275D7E9B" w14:textId="7E5E61D9" w:rsidR="003B14F4" w:rsidRPr="00AE29D1" w:rsidRDefault="00531FBF" w:rsidP="003B14F4">
            <w:pPr>
              <w:rPr>
                <w:color w:val="auto"/>
                <w:sz w:val="20"/>
                <w:szCs w:val="20"/>
              </w:rPr>
            </w:pPr>
            <w:r w:rsidRPr="00AE29D1">
              <w:rPr>
                <w:color w:val="auto"/>
                <w:sz w:val="20"/>
                <w:szCs w:val="20"/>
              </w:rPr>
              <w:t>English</w:t>
            </w:r>
          </w:p>
          <w:p w14:paraId="48CECE29" w14:textId="77777777" w:rsidR="00DE6BB7" w:rsidRPr="00236CA1" w:rsidRDefault="0080534C" w:rsidP="00033163">
            <w:pPr>
              <w:pStyle w:val="Heading2"/>
              <w:jc w:val="both"/>
              <w:rPr>
                <w:color w:val="auto"/>
                <w:sz w:val="20"/>
                <w:szCs w:val="20"/>
              </w:rPr>
            </w:pPr>
            <w:r w:rsidRPr="00236CA1">
              <w:rPr>
                <w:color w:val="auto"/>
                <w:sz w:val="20"/>
                <w:szCs w:val="20"/>
              </w:rPr>
              <w:t>Stanton House Contact</w:t>
            </w:r>
            <w:r w:rsidR="00DE6BB7" w:rsidRPr="00236CA1">
              <w:rPr>
                <w:color w:val="auto"/>
                <w:sz w:val="20"/>
                <w:szCs w:val="20"/>
              </w:rPr>
              <w:t xml:space="preserve"> Name</w:t>
            </w:r>
          </w:p>
          <w:p w14:paraId="40C7CA2B" w14:textId="1FDA1BE0" w:rsidR="0026673A" w:rsidRPr="0076077D" w:rsidRDefault="004864D0" w:rsidP="00511FFD">
            <w:pPr>
              <w:pStyle w:val="BodyText"/>
            </w:pPr>
            <w:r>
              <w:rPr>
                <w:color w:val="auto"/>
                <w:sz w:val="20"/>
                <w:szCs w:val="20"/>
              </w:rPr>
              <w:t>Laura Taylor</w:t>
            </w:r>
          </w:p>
        </w:tc>
        <w:tc>
          <w:tcPr>
            <w:tcW w:w="4253" w:type="dxa"/>
            <w:tcBorders>
              <w:top w:val="single" w:sz="4" w:space="0" w:color="595959"/>
            </w:tcBorders>
          </w:tcPr>
          <w:p w14:paraId="4BA3B434" w14:textId="77777777" w:rsidR="00F9588B" w:rsidRPr="00AE29D1" w:rsidRDefault="00844107" w:rsidP="00F9588B">
            <w:pPr>
              <w:pStyle w:val="Detailshead"/>
              <w:rPr>
                <w:rFonts w:ascii="Arial" w:hAnsi="Arial" w:cs="Arial"/>
                <w:color w:val="auto"/>
              </w:rPr>
            </w:pPr>
            <w:r w:rsidRPr="00AE29D1">
              <w:rPr>
                <w:rFonts w:ascii="Arial" w:hAnsi="Arial" w:cs="Arial"/>
                <w:color w:val="auto"/>
              </w:rPr>
              <w:t>Education &amp; Qualifications</w:t>
            </w:r>
          </w:p>
          <w:p w14:paraId="62450DE6" w14:textId="3E97E8C9" w:rsidR="00777CCD" w:rsidRPr="00AE29D1" w:rsidRDefault="0097562E" w:rsidP="00777CCD">
            <w:pPr>
              <w:pStyle w:val="Heading2"/>
              <w:rPr>
                <w:color w:val="auto"/>
                <w:sz w:val="20"/>
                <w:szCs w:val="20"/>
              </w:rPr>
            </w:pPr>
            <w:r>
              <w:rPr>
                <w:color w:val="auto"/>
                <w:sz w:val="20"/>
                <w:szCs w:val="20"/>
              </w:rPr>
              <w:t>BSc Computing (Hons); Computer Science (AI)</w:t>
            </w:r>
          </w:p>
          <w:p w14:paraId="0E3316AF" w14:textId="36626497" w:rsidR="00777CCD" w:rsidRPr="00AE29D1" w:rsidRDefault="0097562E" w:rsidP="00777CCD">
            <w:pPr>
              <w:pStyle w:val="BodyText"/>
              <w:rPr>
                <w:rFonts w:ascii="Tahoma" w:hAnsi="Tahoma" w:cs="Tahoma"/>
                <w:color w:val="auto"/>
                <w:sz w:val="20"/>
                <w:szCs w:val="20"/>
              </w:rPr>
            </w:pPr>
            <w:r>
              <w:rPr>
                <w:color w:val="auto"/>
                <w:sz w:val="20"/>
                <w:szCs w:val="20"/>
              </w:rPr>
              <w:t>2007 – 2011: NUS, SG</w:t>
            </w:r>
          </w:p>
          <w:p w14:paraId="16C5EDC8" w14:textId="77777777" w:rsidR="0097562E" w:rsidRDefault="0097562E" w:rsidP="0097562E">
            <w:pPr>
              <w:pStyle w:val="Heading2"/>
              <w:rPr>
                <w:color w:val="auto"/>
                <w:sz w:val="20"/>
                <w:szCs w:val="20"/>
              </w:rPr>
            </w:pPr>
            <w:r>
              <w:rPr>
                <w:color w:val="auto"/>
                <w:sz w:val="20"/>
                <w:szCs w:val="20"/>
              </w:rPr>
              <w:t xml:space="preserve">Microsoft Certified Technical Specialist </w:t>
            </w:r>
          </w:p>
          <w:p w14:paraId="058DA588" w14:textId="7E7CDA0C" w:rsidR="0097562E" w:rsidRPr="0097562E" w:rsidRDefault="0097562E" w:rsidP="0097562E">
            <w:pPr>
              <w:pStyle w:val="Heading2"/>
              <w:rPr>
                <w:color w:val="auto"/>
                <w:sz w:val="20"/>
                <w:szCs w:val="20"/>
              </w:rPr>
            </w:pPr>
            <w:r>
              <w:rPr>
                <w:color w:val="auto"/>
                <w:sz w:val="20"/>
                <w:szCs w:val="20"/>
              </w:rPr>
              <w:t>Oracle Certified Java Developer</w:t>
            </w:r>
          </w:p>
          <w:p w14:paraId="0A0B1D3F" w14:textId="7154CF8A" w:rsidR="00EF10F8" w:rsidRPr="009C6EEE" w:rsidRDefault="00EF10F8" w:rsidP="00EF10F8"/>
        </w:tc>
      </w:tr>
    </w:tbl>
    <w:p w14:paraId="775866AB" w14:textId="6A1B463A" w:rsidR="006A2223" w:rsidRPr="0076077D" w:rsidRDefault="006A2223" w:rsidP="006A2223"/>
    <w:p w14:paraId="15679D2B" w14:textId="77777777" w:rsidR="0023022D" w:rsidRPr="00AE29D1" w:rsidRDefault="0038251F" w:rsidP="00AE29D1">
      <w:pPr>
        <w:pStyle w:val="TechDetail"/>
      </w:pPr>
      <w:r w:rsidRPr="00AE29D1">
        <w:t>Employment History</w:t>
      </w:r>
    </w:p>
    <w:p w14:paraId="2B534358" w14:textId="6AD27BE2" w:rsidR="00331B5E" w:rsidRPr="00C419DD" w:rsidRDefault="0097562E" w:rsidP="00C419DD">
      <w:pPr>
        <w:pStyle w:val="TechCompanyName"/>
      </w:pPr>
      <w:r>
        <w:t>Kaddra</w:t>
      </w:r>
      <w:r w:rsidR="00D240A0">
        <w:t xml:space="preserve"> (Computer / Information Technology – Software)</w:t>
      </w:r>
    </w:p>
    <w:p w14:paraId="43053597" w14:textId="11DBDCBF" w:rsidR="003B15C7" w:rsidRPr="0097562E" w:rsidRDefault="0097562E" w:rsidP="0097562E">
      <w:pPr>
        <w:pStyle w:val="TechCompanyName"/>
      </w:pPr>
      <w:r w:rsidRPr="0097562E">
        <w:t>VP Engineering | Principal Engineer / Technology Architect (Full Stack)</w:t>
      </w:r>
    </w:p>
    <w:p w14:paraId="7D7DA630" w14:textId="6E877895" w:rsidR="009C6EEE" w:rsidRPr="00C419DD" w:rsidRDefault="0097562E" w:rsidP="00C419DD">
      <w:pPr>
        <w:pStyle w:val="TechCompanyName"/>
      </w:pPr>
      <w:r>
        <w:t xml:space="preserve">Aug 2019 – Mar 2020 </w:t>
      </w:r>
    </w:p>
    <w:p w14:paraId="20F21CF1" w14:textId="1C601D9B" w:rsidR="00803C08" w:rsidRDefault="0097562E" w:rsidP="00803C08">
      <w:pPr>
        <w:pStyle w:val="SGBullets1"/>
      </w:pPr>
      <w:r>
        <w:t>Retrenched along with COO, CMO</w:t>
      </w:r>
    </w:p>
    <w:p w14:paraId="229F991E" w14:textId="77777777" w:rsidR="0097562E" w:rsidRDefault="0097562E" w:rsidP="0097562E">
      <w:pPr>
        <w:pStyle w:val="SGBullets1"/>
      </w:pPr>
      <w:r>
        <w:t>Recruited, trained and led a growing team of 12 engineers to work on Kaddra’s global and proprietary customer experience management (CXM) platform that generates white-labelled mobile apps for clients in the shortest turn-around time</w:t>
      </w:r>
    </w:p>
    <w:p w14:paraId="5FC1C6C6" w14:textId="77777777" w:rsidR="0097562E" w:rsidRDefault="0097562E" w:rsidP="0097562E">
      <w:pPr>
        <w:pStyle w:val="SGBullets1"/>
      </w:pPr>
      <w:r>
        <w:t>Investigated, designed and reassembled the common codebase for the cross-platform mobile app to be highly dynamic and configurable, resulting in a high throughput of white-labelling for 5 different clients in a time span of just 2 weeks</w:t>
      </w:r>
    </w:p>
    <w:p w14:paraId="27F38095" w14:textId="77777777" w:rsidR="0097562E" w:rsidRDefault="0097562E" w:rsidP="0097562E">
      <w:pPr>
        <w:pStyle w:val="SGBullets1"/>
      </w:pPr>
      <w:r>
        <w:t>Introduced proper data workflows for analytical and archival purposes using Streamsets DataOps Platform for high developer productivity, operational efficiency and architectural agility</w:t>
      </w:r>
    </w:p>
    <w:p w14:paraId="4398A820" w14:textId="77777777" w:rsidR="0097562E" w:rsidRDefault="0097562E" w:rsidP="0097562E">
      <w:pPr>
        <w:pStyle w:val="SGBullets1"/>
      </w:pPr>
      <w:r>
        <w:t>Introduced business intelligence dashboards using Holistics</w:t>
      </w:r>
    </w:p>
    <w:p w14:paraId="52769EDA" w14:textId="77777777" w:rsidR="0097562E" w:rsidRPr="001D0080" w:rsidRDefault="0097562E" w:rsidP="0097562E">
      <w:pPr>
        <w:pStyle w:val="SGBullets1"/>
      </w:pPr>
      <w:r w:rsidRPr="001D0080">
        <w:t>Initiated the automation of all CI/CD processes, alleviating the need for huge DevOps team</w:t>
      </w:r>
    </w:p>
    <w:p w14:paraId="2BB8F91F" w14:textId="78CEEC74" w:rsidR="0097562E" w:rsidRPr="0097562E" w:rsidRDefault="0097562E" w:rsidP="0097562E">
      <w:pPr>
        <w:pStyle w:val="SGBullets1"/>
      </w:pPr>
      <w:r>
        <w:t>Established proper software development and DevOps practices within the team</w:t>
      </w:r>
    </w:p>
    <w:p w14:paraId="35520FBC" w14:textId="37C37C6D" w:rsidR="0097562E" w:rsidRPr="0097562E" w:rsidRDefault="0097562E" w:rsidP="0097562E">
      <w:pPr>
        <w:pStyle w:val="SGBullets1"/>
        <w:numPr>
          <w:ilvl w:val="0"/>
          <w:numId w:val="0"/>
        </w:numPr>
        <w:rPr>
          <w:u w:val="single"/>
        </w:rPr>
      </w:pPr>
      <w:r w:rsidRPr="0097562E">
        <w:rPr>
          <w:u w:val="single"/>
        </w:rPr>
        <w:t>Environment</w:t>
      </w:r>
    </w:p>
    <w:p w14:paraId="7239F1A0" w14:textId="374A299E" w:rsidR="0097562E" w:rsidRDefault="0097562E" w:rsidP="0097562E">
      <w:pPr>
        <w:pStyle w:val="SGBullets1"/>
      </w:pPr>
      <w:r>
        <w:t>Node.js, ReactJS, React Native, Vue, MongoDB, Postgres, Elasticsearch, Streamsets, Docker, Kubernetes, AWS</w:t>
      </w:r>
    </w:p>
    <w:p w14:paraId="2354503A" w14:textId="2A88B9D6" w:rsidR="009978A2" w:rsidRPr="00AE29D1" w:rsidRDefault="0097562E" w:rsidP="00C419DD">
      <w:pPr>
        <w:pStyle w:val="TechCompanyName"/>
      </w:pPr>
      <w:r>
        <w:lastRenderedPageBreak/>
        <w:t>Deloitte (Asia Pacific)</w:t>
      </w:r>
      <w:r w:rsidR="00D240A0">
        <w:t xml:space="preserve"> (Consulting / Advisory)</w:t>
      </w:r>
    </w:p>
    <w:p w14:paraId="749677C4" w14:textId="17D2141B" w:rsidR="009978A2" w:rsidRPr="00AE29D1" w:rsidRDefault="0097562E" w:rsidP="00C419DD">
      <w:pPr>
        <w:pStyle w:val="TechCompanyName"/>
      </w:pPr>
      <w:r>
        <w:t>Solution Architect (Data Science), Risk Advisory</w:t>
      </w:r>
    </w:p>
    <w:p w14:paraId="4B7D8AF8" w14:textId="21E854FF" w:rsidR="009978A2" w:rsidRPr="00AE29D1" w:rsidRDefault="0097562E" w:rsidP="00C419DD">
      <w:pPr>
        <w:pStyle w:val="TechCompanyName"/>
      </w:pPr>
      <w:r>
        <w:t>Mar 2018 – Jul 2019</w:t>
      </w:r>
    </w:p>
    <w:p w14:paraId="231464A7" w14:textId="77777777" w:rsidR="0097562E" w:rsidRDefault="0097562E" w:rsidP="0097562E">
      <w:pPr>
        <w:pStyle w:val="SGBullets1"/>
      </w:pPr>
      <w:r>
        <w:t>Led a new and growing team of 12 developers and data scientists under the Cognitive Analytics Solutions Center (CASC) to work on the first revolutionary product for Deloitte (Asia Pacific), also known as the Cognitive Risk Intelligence &amp; Sensing Platform (CRISP)</w:t>
      </w:r>
    </w:p>
    <w:p w14:paraId="60661D21" w14:textId="77777777" w:rsidR="0097562E" w:rsidRDefault="0097562E" w:rsidP="0097562E">
      <w:pPr>
        <w:pStyle w:val="SGBullets1"/>
      </w:pPr>
      <w:r>
        <w:t>Investigated, designed and assembled the system architecture of the platform to be implemented by the team from scratch</w:t>
      </w:r>
    </w:p>
    <w:p w14:paraId="4878593F" w14:textId="77777777" w:rsidR="0097562E" w:rsidRDefault="0097562E" w:rsidP="0097562E">
      <w:pPr>
        <w:pStyle w:val="SGBullets1"/>
      </w:pPr>
      <w:r>
        <w:t>Introduced microservices architecture using Docker technology for high portability, scalability and availability</w:t>
      </w:r>
    </w:p>
    <w:p w14:paraId="4C04B30F" w14:textId="77777777" w:rsidR="0097562E" w:rsidRDefault="0097562E" w:rsidP="0097562E">
      <w:pPr>
        <w:pStyle w:val="SGBullets1"/>
      </w:pPr>
      <w:r>
        <w:t>Recruited new developers and data scientists into the team to a headcount of 16 within the financial year</w:t>
      </w:r>
    </w:p>
    <w:p w14:paraId="6B5612E0" w14:textId="77777777" w:rsidR="0097562E" w:rsidRDefault="0097562E" w:rsidP="0097562E">
      <w:pPr>
        <w:pStyle w:val="SGBullets1"/>
      </w:pPr>
      <w:r>
        <w:t>Established proper software development, data science and DevOps practices within the team</w:t>
      </w:r>
    </w:p>
    <w:p w14:paraId="601EFFB4" w14:textId="77777777" w:rsidR="0097562E" w:rsidRDefault="0097562E" w:rsidP="0097562E">
      <w:pPr>
        <w:pStyle w:val="SGBullets1"/>
      </w:pPr>
      <w:r>
        <w:t>Initiated research and development efforts into the field of explainable artificial intelligence (AI)</w:t>
      </w:r>
    </w:p>
    <w:p w14:paraId="20447EA0" w14:textId="0C8ED766" w:rsidR="0097562E" w:rsidRPr="0097562E" w:rsidRDefault="0097562E" w:rsidP="0097562E">
      <w:pPr>
        <w:pStyle w:val="SGBullets1"/>
      </w:pPr>
      <w:r>
        <w:t>Assisted the business development team in their pursuits and meeting potential clients in the APAC region</w:t>
      </w:r>
    </w:p>
    <w:p w14:paraId="5EEA0CE4" w14:textId="1E7FDC86" w:rsidR="0097562E" w:rsidRPr="0097562E" w:rsidRDefault="0097562E" w:rsidP="0097562E">
      <w:pPr>
        <w:pStyle w:val="SGBullets1"/>
        <w:numPr>
          <w:ilvl w:val="0"/>
          <w:numId w:val="0"/>
        </w:numPr>
        <w:rPr>
          <w:u w:val="single"/>
        </w:rPr>
      </w:pPr>
      <w:r w:rsidRPr="0097562E">
        <w:rPr>
          <w:u w:val="single"/>
        </w:rPr>
        <w:t>Environment</w:t>
      </w:r>
    </w:p>
    <w:p w14:paraId="1B3655C9" w14:textId="021DE9B7" w:rsidR="00140C13" w:rsidRPr="006A1534" w:rsidRDefault="0097562E" w:rsidP="0097562E">
      <w:pPr>
        <w:pStyle w:val="SGBullets1"/>
      </w:pPr>
      <w:r>
        <w:t>Node.js, ReactJS, Python, Django, Golang, Scala + Play, Postgres, Elasticsearch, HBase, Kafka, Hadoop, Cloudera, Streamsets, Docker, Terraform, AWS</w:t>
      </w:r>
    </w:p>
    <w:p w14:paraId="14ED85F7" w14:textId="7F86E625" w:rsidR="009978A2" w:rsidRPr="00AE29D1" w:rsidRDefault="0097562E" w:rsidP="00C419DD">
      <w:pPr>
        <w:pStyle w:val="TechCompanyName"/>
      </w:pPr>
      <w:r>
        <w:t>ezCare Global</w:t>
      </w:r>
      <w:r w:rsidR="00D240A0">
        <w:t xml:space="preserve"> (Healthcare / Medical)</w:t>
      </w:r>
    </w:p>
    <w:p w14:paraId="77390B6D" w14:textId="49EAC093" w:rsidR="009978A2" w:rsidRPr="00AE29D1" w:rsidRDefault="0097562E" w:rsidP="00C419DD">
      <w:pPr>
        <w:pStyle w:val="TechCompanyName"/>
      </w:pPr>
      <w:r>
        <w:t>Head of Engineering</w:t>
      </w:r>
    </w:p>
    <w:p w14:paraId="6278455D" w14:textId="76266219" w:rsidR="009978A2" w:rsidRPr="00AE29D1" w:rsidRDefault="00D240A0" w:rsidP="00C419DD">
      <w:pPr>
        <w:pStyle w:val="TechCompanyName"/>
      </w:pPr>
      <w:r>
        <w:t>Jan 2016 – Mar 2018</w:t>
      </w:r>
    </w:p>
    <w:p w14:paraId="7AEF92BE" w14:textId="77777777" w:rsidR="00D240A0" w:rsidRPr="00D240A0" w:rsidRDefault="00D240A0" w:rsidP="00D240A0">
      <w:pPr>
        <w:pStyle w:val="SGBullets1"/>
      </w:pPr>
      <w:r w:rsidRPr="00D240A0">
        <w:t>Recruited, trained and led a team of developers with a budget of $1 million to build complete product line of Node.js API backend, ReactJS web frontend (including administration interface), native iOS and Android apps</w:t>
      </w:r>
    </w:p>
    <w:p w14:paraId="53DD7CDB" w14:textId="77777777" w:rsidR="00D240A0" w:rsidRPr="00D240A0" w:rsidRDefault="00D240A0" w:rsidP="00D240A0">
      <w:pPr>
        <w:pStyle w:val="SGBullets1"/>
      </w:pPr>
      <w:r w:rsidRPr="00D240A0">
        <w:t>Overhauled legacy system by spearheading the creation of a new backend system that is more scalable and performant</w:t>
      </w:r>
    </w:p>
    <w:p w14:paraId="730BC4E2" w14:textId="77777777" w:rsidR="00D240A0" w:rsidRPr="00D240A0" w:rsidRDefault="00D240A0" w:rsidP="00D240A0">
      <w:pPr>
        <w:pStyle w:val="SGBullets1"/>
      </w:pPr>
      <w:r w:rsidRPr="00D240A0">
        <w:t>Established DevOps practices among development and operations teams to reach the ultimate goal of ensuring customer satisfaction</w:t>
      </w:r>
    </w:p>
    <w:p w14:paraId="258CFE73" w14:textId="77777777" w:rsidR="00D240A0" w:rsidRPr="00D240A0" w:rsidRDefault="00D240A0" w:rsidP="00D240A0">
      <w:pPr>
        <w:pStyle w:val="SGBullets1"/>
      </w:pPr>
      <w:r w:rsidRPr="00D240A0">
        <w:t>Played a vital role in the process leading up to the majority acquisition of ezCare Global by the directors of Raffles Medical Group, a listed healthcare organization based in Singapore</w:t>
      </w:r>
    </w:p>
    <w:p w14:paraId="2D0A4E6E" w14:textId="5A0AF673" w:rsidR="00D240A0" w:rsidRPr="00D240A0" w:rsidRDefault="00D240A0" w:rsidP="00D240A0">
      <w:pPr>
        <w:pStyle w:val="SGBullets1"/>
      </w:pPr>
      <w:r w:rsidRPr="00D240A0">
        <w:t>Orchestrated and led the digital transformation of Raffles Medical Group based on special arrangement with affiliated company Doctor One World</w:t>
      </w:r>
    </w:p>
    <w:p w14:paraId="719D90C3" w14:textId="1BD3F079" w:rsidR="00D240A0" w:rsidRPr="00D240A0" w:rsidRDefault="00D240A0" w:rsidP="00D240A0">
      <w:pPr>
        <w:pStyle w:val="SGBullets1"/>
        <w:numPr>
          <w:ilvl w:val="0"/>
          <w:numId w:val="0"/>
        </w:numPr>
        <w:rPr>
          <w:u w:val="single"/>
        </w:rPr>
      </w:pPr>
      <w:r w:rsidRPr="00D240A0">
        <w:rPr>
          <w:u w:val="single"/>
        </w:rPr>
        <w:t>Environment</w:t>
      </w:r>
    </w:p>
    <w:p w14:paraId="7F6FA4D4" w14:textId="6F571202" w:rsidR="00D240A0" w:rsidRPr="00D240A0" w:rsidRDefault="00D240A0" w:rsidP="00D240A0">
      <w:pPr>
        <w:pStyle w:val="SGBullets1"/>
      </w:pPr>
      <w:r w:rsidRPr="00D240A0">
        <w:t>Node.js, ReactJS, Python, Django, Swift, Java [Android], Kotlin [Android], MongoDB, Kubernetes, Docker, Jenkins, AWS, Azure, Bluemix, Hyperledger [Blockchain]</w:t>
      </w:r>
    </w:p>
    <w:p w14:paraId="18EE0654" w14:textId="0423D779" w:rsidR="009978A2" w:rsidRPr="00AE29D1" w:rsidRDefault="00D240A0" w:rsidP="00C419DD">
      <w:pPr>
        <w:pStyle w:val="TechCompanyName"/>
      </w:pPr>
      <w:r>
        <w:t>Classwright (Education)</w:t>
      </w:r>
    </w:p>
    <w:p w14:paraId="7E7592D0" w14:textId="03EB25DB" w:rsidR="009978A2" w:rsidRPr="00AE29D1" w:rsidRDefault="00D240A0" w:rsidP="00C419DD">
      <w:pPr>
        <w:pStyle w:val="TechCompanyName"/>
      </w:pPr>
      <w:r>
        <w:t>Head of Engineering</w:t>
      </w:r>
    </w:p>
    <w:p w14:paraId="7F8E2EA5" w14:textId="4280AF2B" w:rsidR="009978A2" w:rsidRPr="00AE29D1" w:rsidRDefault="00D240A0" w:rsidP="00C419DD">
      <w:pPr>
        <w:pStyle w:val="TechCompanyName"/>
      </w:pPr>
      <w:r>
        <w:t>May 2013 – Dec 2015</w:t>
      </w:r>
    </w:p>
    <w:p w14:paraId="2BE6745F" w14:textId="77777777" w:rsidR="00D240A0" w:rsidRDefault="00D240A0" w:rsidP="00D240A0">
      <w:pPr>
        <w:pStyle w:val="SGBullets1"/>
      </w:pPr>
      <w:r>
        <w:t>Recruited, trained and led a software development team to work on various projects:</w:t>
      </w:r>
    </w:p>
    <w:p w14:paraId="430B2260" w14:textId="77777777" w:rsidR="00D240A0" w:rsidRPr="00D44277" w:rsidRDefault="00D240A0" w:rsidP="00D240A0">
      <w:pPr>
        <w:pStyle w:val="SGBullets1"/>
      </w:pPr>
      <w:r>
        <w:t>Built</w:t>
      </w:r>
      <w:r w:rsidRPr="00D44277">
        <w:t xml:space="preserve"> </w:t>
      </w:r>
      <w:r>
        <w:t xml:space="preserve">GrabTuition, a </w:t>
      </w:r>
      <w:r w:rsidRPr="00D44277">
        <w:t>matchmaking platform for tutors &amp; students that became a hit with private tutors using gamification features</w:t>
      </w:r>
    </w:p>
    <w:p w14:paraId="1D3289C1" w14:textId="77777777" w:rsidR="00D240A0" w:rsidRDefault="00D240A0" w:rsidP="00D240A0">
      <w:pPr>
        <w:pStyle w:val="SGBullets1"/>
      </w:pPr>
      <w:r>
        <w:t>Engineered</w:t>
      </w:r>
      <w:r w:rsidRPr="00D44277">
        <w:t xml:space="preserve"> a digital signage solution that incorporated social reviews for F&amp;B merchants</w:t>
      </w:r>
      <w:r>
        <w:t>, also known as Buzzclout</w:t>
      </w:r>
    </w:p>
    <w:p w14:paraId="36DB7287" w14:textId="77777777" w:rsidR="00D240A0" w:rsidRDefault="00D240A0" w:rsidP="00D240A0">
      <w:pPr>
        <w:pStyle w:val="SGBullets1"/>
      </w:pPr>
      <w:r>
        <w:t>Programmed</w:t>
      </w:r>
      <w:r w:rsidRPr="00EE4918">
        <w:t xml:space="preserve"> a customized reviews ad engine that allowed merchants to advertise their good reviews in digital advertisements</w:t>
      </w:r>
    </w:p>
    <w:p w14:paraId="1BC56E7A" w14:textId="155D59E3" w:rsidR="00D240A0" w:rsidRPr="00D240A0" w:rsidRDefault="00D240A0" w:rsidP="00D240A0">
      <w:pPr>
        <w:pStyle w:val="SGBullets1"/>
      </w:pPr>
      <w:r>
        <w:t>Coded</w:t>
      </w:r>
      <w:r w:rsidRPr="00FC274E">
        <w:t xml:space="preserve"> a class booking and review</w:t>
      </w:r>
      <w:r>
        <w:t xml:space="preserve"> </w:t>
      </w:r>
      <w:r w:rsidRPr="00FC274E">
        <w:t>platform that featured popular institu</w:t>
      </w:r>
      <w:r>
        <w:t>tions such as Kent Ridge Tutors</w:t>
      </w:r>
    </w:p>
    <w:p w14:paraId="394E1A94" w14:textId="10F0DC3E" w:rsidR="00D240A0" w:rsidRPr="00D240A0" w:rsidRDefault="00D240A0" w:rsidP="00D240A0">
      <w:pPr>
        <w:pStyle w:val="SGBullets1"/>
        <w:numPr>
          <w:ilvl w:val="0"/>
          <w:numId w:val="0"/>
        </w:numPr>
        <w:rPr>
          <w:u w:val="single"/>
        </w:rPr>
      </w:pPr>
      <w:r w:rsidRPr="00D240A0">
        <w:rPr>
          <w:u w:val="single"/>
        </w:rPr>
        <w:t>Environment</w:t>
      </w:r>
    </w:p>
    <w:p w14:paraId="60646D52" w14:textId="17ABC947" w:rsidR="00140C13" w:rsidRPr="00D240A0" w:rsidRDefault="00D240A0" w:rsidP="00D240A0">
      <w:pPr>
        <w:pStyle w:val="SGBullets1"/>
      </w:pPr>
      <w:r w:rsidRPr="00D240A0">
        <w:t>Node.js, AngularJS, PHP, MySQL, MongoDB, Docker, Chef, Azure, AWS, Digital Ocean</w:t>
      </w:r>
    </w:p>
    <w:p w14:paraId="1B5233D6" w14:textId="264A224C" w:rsidR="009978A2" w:rsidRPr="00AE29D1" w:rsidRDefault="00D240A0" w:rsidP="00C419DD">
      <w:pPr>
        <w:pStyle w:val="TechCompanyName"/>
      </w:pPr>
      <w:r>
        <w:lastRenderedPageBreak/>
        <w:t>Appriqot (Media / Advertising)</w:t>
      </w:r>
    </w:p>
    <w:p w14:paraId="3B9B5F53" w14:textId="0D9974CA" w:rsidR="009978A2" w:rsidRPr="00AE29D1" w:rsidRDefault="00D240A0" w:rsidP="00C419DD">
      <w:pPr>
        <w:pStyle w:val="TechCompanyName"/>
      </w:pPr>
      <w:r>
        <w:t>Head of Engineering</w:t>
      </w:r>
    </w:p>
    <w:p w14:paraId="52A4D109" w14:textId="3E2ADF52" w:rsidR="009978A2" w:rsidRPr="00AE29D1" w:rsidRDefault="00D240A0" w:rsidP="00C419DD">
      <w:pPr>
        <w:pStyle w:val="TechCompanyName"/>
      </w:pPr>
      <w:r>
        <w:t>Apr 2011 - 2013</w:t>
      </w:r>
    </w:p>
    <w:p w14:paraId="1332BF8A" w14:textId="77777777" w:rsidR="00D240A0" w:rsidRPr="00D240A0" w:rsidRDefault="00D240A0" w:rsidP="00D240A0">
      <w:pPr>
        <w:pStyle w:val="SGBullets1"/>
      </w:pPr>
      <w:r w:rsidRPr="00D240A0">
        <w:t>Managed and developed a customized mobile advertising engine integrated with mobile SDKS for both Android and iOS</w:t>
      </w:r>
    </w:p>
    <w:p w14:paraId="1CEACA3B" w14:textId="77777777" w:rsidR="00D240A0" w:rsidRPr="00D240A0" w:rsidRDefault="00D240A0" w:rsidP="00D240A0">
      <w:pPr>
        <w:pStyle w:val="SGBullets1"/>
      </w:pPr>
      <w:r w:rsidRPr="00D240A0">
        <w:t>Managed individual projects pertaining to the use of the Appriqot Ad Engine by clients</w:t>
      </w:r>
    </w:p>
    <w:p w14:paraId="765CFCA4" w14:textId="77777777" w:rsidR="00D240A0" w:rsidRPr="00D240A0" w:rsidRDefault="00D240A0" w:rsidP="00D240A0">
      <w:pPr>
        <w:pStyle w:val="SGBullets1"/>
      </w:pPr>
      <w:r w:rsidRPr="00D240A0">
        <w:t>Implemented and executed mobile marketing strategies for clients through the Appriqot Ad Engine and other mobile marketing channels</w:t>
      </w:r>
    </w:p>
    <w:p w14:paraId="68551D28" w14:textId="64808F0B" w:rsidR="00D240A0" w:rsidRPr="00D240A0" w:rsidRDefault="00D240A0" w:rsidP="00D240A0">
      <w:pPr>
        <w:pStyle w:val="SGBullets1"/>
      </w:pPr>
      <w:r w:rsidRPr="00D240A0">
        <w:t>Managed software developers working remotely from India and Singapore</w:t>
      </w:r>
    </w:p>
    <w:p w14:paraId="32FC9095" w14:textId="1A3DDFC1" w:rsidR="00D240A0" w:rsidRPr="00D240A0" w:rsidRDefault="00D240A0" w:rsidP="00D240A0">
      <w:pPr>
        <w:pStyle w:val="SGBullets1"/>
        <w:numPr>
          <w:ilvl w:val="0"/>
          <w:numId w:val="0"/>
        </w:numPr>
        <w:rPr>
          <w:u w:val="single"/>
        </w:rPr>
      </w:pPr>
      <w:r w:rsidRPr="00D240A0">
        <w:rPr>
          <w:u w:val="single"/>
        </w:rPr>
        <w:t>Environment</w:t>
      </w:r>
    </w:p>
    <w:p w14:paraId="244C71DB" w14:textId="35E47AE8" w:rsidR="00D240A0" w:rsidRPr="00D240A0" w:rsidRDefault="00D240A0" w:rsidP="00D240A0">
      <w:pPr>
        <w:pStyle w:val="SGBullets1"/>
      </w:pPr>
      <w:r w:rsidRPr="00D240A0">
        <w:t>Node.js, AngularJS, PHP, Objective C [iOS], Java [Android], MySQL, MongoDB, Chef, AWS, Digital Ocean</w:t>
      </w:r>
    </w:p>
    <w:p w14:paraId="34A4ECBA" w14:textId="3B82C48C" w:rsidR="009978A2" w:rsidRPr="00AE29D1" w:rsidRDefault="00D240A0" w:rsidP="00C419DD">
      <w:pPr>
        <w:pStyle w:val="TechCompanyName"/>
      </w:pPr>
      <w:r>
        <w:t>Acorno (Computer / Information Technology – Software)</w:t>
      </w:r>
    </w:p>
    <w:p w14:paraId="361A66CD" w14:textId="43919C0E" w:rsidR="009978A2" w:rsidRPr="00AE29D1" w:rsidRDefault="00D240A0" w:rsidP="00C419DD">
      <w:pPr>
        <w:pStyle w:val="TechCompanyName"/>
      </w:pPr>
      <w:r>
        <w:t>Project Manager / Principal Consultant</w:t>
      </w:r>
    </w:p>
    <w:p w14:paraId="2DE68809" w14:textId="791BBECA" w:rsidR="009978A2" w:rsidRDefault="00D240A0" w:rsidP="00C419DD">
      <w:pPr>
        <w:pStyle w:val="TechCompanyName"/>
      </w:pPr>
      <w:r>
        <w:t>Jan 2005 – Mar 2011 (Full Time); Apr 2011 – Dec 2016 (Freelance)</w:t>
      </w:r>
    </w:p>
    <w:p w14:paraId="02969BD3" w14:textId="77777777" w:rsidR="00D240A0" w:rsidRPr="00D240A0" w:rsidRDefault="00D240A0" w:rsidP="00D240A0">
      <w:pPr>
        <w:pStyle w:val="SGBullets1"/>
      </w:pPr>
      <w:r w:rsidRPr="00D240A0">
        <w:t>Managed 53 software development projects ranging from basic websites to mobile apps to customized CRM/ERP systems by clients</w:t>
      </w:r>
    </w:p>
    <w:p w14:paraId="66E49477" w14:textId="77777777" w:rsidR="00D240A0" w:rsidRPr="00D240A0" w:rsidRDefault="00D240A0" w:rsidP="00D240A0">
      <w:pPr>
        <w:pStyle w:val="SGBullets1"/>
      </w:pPr>
      <w:r w:rsidRPr="00D240A0">
        <w:t>Presided over 2 local nation-wide projects (Wireless@SG project commissioned by Infocomm Development Authority of Singapore, Families for Life project commissioned by Ministry of Social and Family Development)</w:t>
      </w:r>
    </w:p>
    <w:p w14:paraId="6A207684" w14:textId="77777777" w:rsidR="00D240A0" w:rsidRPr="00D240A0" w:rsidRDefault="00D240A0" w:rsidP="00D240A0">
      <w:pPr>
        <w:pStyle w:val="SGBullets1"/>
      </w:pPr>
      <w:r w:rsidRPr="00D240A0">
        <w:t>Provided consulting services to help clients solves issues ranging from UI/UX design to systems architecture</w:t>
      </w:r>
    </w:p>
    <w:p w14:paraId="7A6F9C43" w14:textId="70E1307E" w:rsidR="00D240A0" w:rsidRPr="00D240A0" w:rsidRDefault="00D240A0" w:rsidP="00D240A0">
      <w:pPr>
        <w:pStyle w:val="SGBullets1"/>
      </w:pPr>
      <w:r w:rsidRPr="00D240A0">
        <w:t>Established Agile software development practices among remote software development team based in Indonesia</w:t>
      </w:r>
    </w:p>
    <w:p w14:paraId="0A0E3F06" w14:textId="7B2961DF" w:rsidR="00D240A0" w:rsidRPr="00D240A0" w:rsidRDefault="00D240A0" w:rsidP="00D240A0">
      <w:pPr>
        <w:pStyle w:val="SGBullets1"/>
        <w:numPr>
          <w:ilvl w:val="0"/>
          <w:numId w:val="0"/>
        </w:numPr>
        <w:rPr>
          <w:u w:val="single"/>
        </w:rPr>
      </w:pPr>
      <w:r w:rsidRPr="00D240A0">
        <w:rPr>
          <w:u w:val="single"/>
        </w:rPr>
        <w:t>Environment</w:t>
      </w:r>
    </w:p>
    <w:p w14:paraId="4541E726" w14:textId="4A72784D" w:rsidR="008B0D49" w:rsidRDefault="00D240A0" w:rsidP="00D240A0">
      <w:pPr>
        <w:pStyle w:val="SGBullets1"/>
      </w:pPr>
      <w:r w:rsidRPr="00D240A0">
        <w:t>Node.js, AngularJS, ReactJS, Vue.js, Python, PHP, C#.NET, ASP.NET, Java, Struts, JSF, PhoneGap, Cordova, React Native, MSSQL, MySQL, Postgres, MongoDB, SAP, Ansible, Chef, Jenkins, AWS, Digital Ocean</w:t>
      </w:r>
    </w:p>
    <w:p w14:paraId="0C4D7B71" w14:textId="3517F1F0" w:rsidR="008B0D49" w:rsidRDefault="00D240A0" w:rsidP="00D240A0">
      <w:pPr>
        <w:pStyle w:val="TechCompanyName"/>
      </w:pPr>
      <w:r>
        <w:t>Standard Chartered Bank (Banking /Finance)</w:t>
      </w:r>
    </w:p>
    <w:p w14:paraId="72A9558F" w14:textId="59246040" w:rsidR="00D240A0" w:rsidRDefault="00D240A0" w:rsidP="00D240A0">
      <w:pPr>
        <w:pStyle w:val="TechCompanyName"/>
      </w:pPr>
      <w:r>
        <w:t>Software Developer</w:t>
      </w:r>
    </w:p>
    <w:p w14:paraId="6AD9B06B" w14:textId="0B615AFA" w:rsidR="00D240A0" w:rsidRDefault="00D240A0" w:rsidP="00D240A0">
      <w:pPr>
        <w:pStyle w:val="TechCompanyName"/>
      </w:pPr>
      <w:r>
        <w:t>May 2009 – Aug 2009</w:t>
      </w:r>
    </w:p>
    <w:p w14:paraId="26D790A0" w14:textId="77777777" w:rsidR="00D240A0" w:rsidRDefault="00D240A0" w:rsidP="00D240A0">
      <w:pPr>
        <w:pStyle w:val="SGBullets1"/>
      </w:pPr>
      <w:r>
        <w:t xml:space="preserve">Worked on 2 enterprise software development projects (created new business validation module for trading system, completed prototype of internal resource entitlement system) </w:t>
      </w:r>
    </w:p>
    <w:p w14:paraId="36D411AF" w14:textId="77777777" w:rsidR="00D240A0" w:rsidRPr="0087681E" w:rsidRDefault="00D240A0" w:rsidP="00D240A0">
      <w:pPr>
        <w:pStyle w:val="SGBullets1"/>
      </w:pPr>
      <w:r>
        <w:t>Worked with database administrators and technical service personnel to coordinate the use of in-house software on development and operational terminals</w:t>
      </w:r>
    </w:p>
    <w:p w14:paraId="13856157" w14:textId="3C095F08" w:rsidR="008B0D49" w:rsidRPr="007C6C5A" w:rsidRDefault="00D240A0" w:rsidP="007C6C5A">
      <w:pPr>
        <w:pStyle w:val="SGBullets1"/>
        <w:numPr>
          <w:ilvl w:val="0"/>
          <w:numId w:val="0"/>
        </w:numPr>
        <w:rPr>
          <w:u w:val="single"/>
        </w:rPr>
      </w:pPr>
      <w:r w:rsidRPr="007C6C5A">
        <w:rPr>
          <w:u w:val="single"/>
        </w:rPr>
        <w:t>Accomplishment</w:t>
      </w:r>
    </w:p>
    <w:p w14:paraId="19EB41E1" w14:textId="77777777" w:rsidR="00D240A0" w:rsidRDefault="00D240A0" w:rsidP="00D240A0">
      <w:pPr>
        <w:pStyle w:val="SGBullets1"/>
      </w:pPr>
      <w:r>
        <w:t>Learnt the practical approach to designing system prototypes and coding Java EE modules</w:t>
      </w:r>
    </w:p>
    <w:p w14:paraId="714B0FEE" w14:textId="18251EC8" w:rsidR="00D240A0" w:rsidRPr="007C6C5A" w:rsidRDefault="00D240A0" w:rsidP="00D240A0">
      <w:pPr>
        <w:pStyle w:val="SGBullets1"/>
      </w:pPr>
      <w:r>
        <w:t>Learnt the use of technologies such as Spring, Hibernate, JMX and Java portals</w:t>
      </w:r>
    </w:p>
    <w:p w14:paraId="631A8C70" w14:textId="581A84D4" w:rsidR="007C6C5A" w:rsidRPr="007C6C5A" w:rsidRDefault="007C6C5A" w:rsidP="007C6C5A">
      <w:pPr>
        <w:pStyle w:val="SGBullets1"/>
        <w:numPr>
          <w:ilvl w:val="0"/>
          <w:numId w:val="0"/>
        </w:numPr>
        <w:rPr>
          <w:u w:val="single"/>
        </w:rPr>
      </w:pPr>
      <w:r w:rsidRPr="007C6C5A">
        <w:rPr>
          <w:u w:val="single"/>
        </w:rPr>
        <w:t>Environment</w:t>
      </w:r>
    </w:p>
    <w:p w14:paraId="67AF0A54" w14:textId="421A62DE" w:rsidR="00D240A0" w:rsidRDefault="00D240A0" w:rsidP="007C6C5A">
      <w:pPr>
        <w:pStyle w:val="SGBullets1"/>
      </w:pPr>
      <w:r>
        <w:t>Java EE, Spring, Hibernate, JSP, JMX</w:t>
      </w:r>
    </w:p>
    <w:p w14:paraId="17E1539E" w14:textId="5B4D9C51" w:rsidR="00846D8D" w:rsidRPr="00AE29D1" w:rsidRDefault="00846D8D" w:rsidP="00445065">
      <w:pPr>
        <w:pStyle w:val="Detailshead"/>
        <w:rPr>
          <w:rFonts w:ascii="Arial" w:hAnsi="Arial" w:cs="Arial"/>
          <w:color w:val="auto"/>
        </w:rPr>
      </w:pPr>
      <w:r w:rsidRPr="00AE29D1">
        <w:rPr>
          <w:rFonts w:ascii="Arial" w:hAnsi="Arial" w:cs="Arial"/>
          <w:color w:val="auto"/>
        </w:rPr>
        <w:t>Certifications</w:t>
      </w:r>
      <w:r w:rsidR="00D56172" w:rsidRPr="00AE29D1">
        <w:rPr>
          <w:rFonts w:ascii="Arial" w:hAnsi="Arial" w:cs="Arial"/>
          <w:color w:val="auto"/>
        </w:rPr>
        <w:t xml:space="preserve"> / Recognitions</w:t>
      </w:r>
    </w:p>
    <w:p w14:paraId="272FFAD1" w14:textId="77777777" w:rsidR="0097562E" w:rsidRPr="006662A7" w:rsidRDefault="0097562E" w:rsidP="0097562E">
      <w:pPr>
        <w:pStyle w:val="SGBullets1"/>
      </w:pPr>
      <w:r w:rsidRPr="006662A7">
        <w:t>Microsoft Certified Technical Specialist: .NET Framework – Windows Applications</w:t>
      </w:r>
    </w:p>
    <w:p w14:paraId="76B5E868" w14:textId="77777777" w:rsidR="0097562E" w:rsidRDefault="0097562E" w:rsidP="0097562E">
      <w:pPr>
        <w:pStyle w:val="SGBullets1"/>
      </w:pPr>
      <w:r>
        <w:t>Oracle</w:t>
      </w:r>
      <w:r w:rsidRPr="006662A7">
        <w:t xml:space="preserve"> Certified Java Developer: Java</w:t>
      </w:r>
    </w:p>
    <w:p w14:paraId="40B91B6D" w14:textId="78A3337B" w:rsidR="007C6C5A" w:rsidRDefault="007C6C5A" w:rsidP="00445065">
      <w:pPr>
        <w:pStyle w:val="Detailshead"/>
        <w:rPr>
          <w:rFonts w:ascii="Arial" w:hAnsi="Arial" w:cs="Arial"/>
          <w:color w:val="auto"/>
        </w:rPr>
      </w:pPr>
      <w:r>
        <w:rPr>
          <w:rFonts w:ascii="Arial" w:hAnsi="Arial" w:cs="Arial"/>
          <w:color w:val="auto"/>
        </w:rPr>
        <w:t>Community Involvement / Volunteering</w:t>
      </w:r>
    </w:p>
    <w:p w14:paraId="3B82C4B6" w14:textId="5FCC41E0" w:rsidR="007C6C5A" w:rsidRPr="007C6C5A" w:rsidRDefault="007C6C5A" w:rsidP="007C6C5A">
      <w:pPr>
        <w:pStyle w:val="Heading2"/>
        <w:rPr>
          <w:color w:val="auto"/>
          <w:sz w:val="20"/>
          <w:szCs w:val="20"/>
        </w:rPr>
      </w:pPr>
      <w:r>
        <w:rPr>
          <w:color w:val="auto"/>
          <w:sz w:val="20"/>
          <w:szCs w:val="20"/>
        </w:rPr>
        <w:t xml:space="preserve">Voluneer, </w:t>
      </w:r>
      <w:r w:rsidRPr="007C6C5A">
        <w:rPr>
          <w:color w:val="auto"/>
          <w:sz w:val="20"/>
          <w:szCs w:val="20"/>
        </w:rPr>
        <w:t>SmartGuppy (2018 – To Date)</w:t>
      </w:r>
    </w:p>
    <w:p w14:paraId="36915855" w14:textId="77777777" w:rsidR="007C6C5A" w:rsidRDefault="007C6C5A" w:rsidP="007C6C5A">
      <w:pPr>
        <w:pStyle w:val="SGBullets1"/>
      </w:pPr>
      <w:r w:rsidRPr="007C6C5A">
        <w:t xml:space="preserve">SmartGuppy is an organization that advocates the concept of open education in Singapore and hopefully in the nearby region as well in the near future. We are a group of people who believes in helping every student succeed regardless of background. I am involved in SmartGuppy as the lead developer of the SmartGuppy website </w:t>
      </w:r>
    </w:p>
    <w:p w14:paraId="366667D7" w14:textId="21590B4E" w:rsidR="007C6C5A" w:rsidRDefault="00F37864" w:rsidP="007C6C5A">
      <w:pPr>
        <w:pStyle w:val="SGBullets1"/>
        <w:rPr>
          <w:rStyle w:val="Hyperlink"/>
          <w:color w:val="auto"/>
          <w:u w:val="none"/>
        </w:rPr>
      </w:pPr>
      <w:hyperlink r:id="rId11" w:history="1">
        <w:r w:rsidR="007C6C5A" w:rsidRPr="007C6C5A">
          <w:rPr>
            <w:rStyle w:val="Hyperlink"/>
            <w:color w:val="auto"/>
            <w:u w:val="none"/>
          </w:rPr>
          <w:t>https://www.smartguppy.com</w:t>
        </w:r>
      </w:hyperlink>
    </w:p>
    <w:p w14:paraId="7013644F" w14:textId="7A1D46BC" w:rsidR="007C6C5A" w:rsidRDefault="007C6C5A" w:rsidP="007C6C5A">
      <w:pPr>
        <w:pStyle w:val="TechDates"/>
      </w:pPr>
      <w:r>
        <w:t>Committee member, Mapherson MY (Macpherson Youth) DREAM (2012 – 2017)</w:t>
      </w:r>
    </w:p>
    <w:p w14:paraId="506BE647" w14:textId="1911C5D5" w:rsidR="007C6C5A" w:rsidRDefault="007C6C5A" w:rsidP="007C6C5A">
      <w:pPr>
        <w:pStyle w:val="SGBullets1"/>
      </w:pPr>
      <w:r w:rsidRPr="007C6C5A">
        <w:t>The Macpherson MY DREAM is a new project commissioned by Singapore Member of Parliament Tin Pei Ling to empower youths in the local Macpherson community to be the next generation of leaders as well as tackle the social issues of juvenile crime within the community. I serve in the capacity of a volunteer from another organization Life Edu Services, largely to guide youths from Life Edu Services to participate in this project</w:t>
      </w:r>
    </w:p>
    <w:p w14:paraId="59DF2909" w14:textId="51AC417C" w:rsidR="007C6C5A" w:rsidRDefault="007C6C5A" w:rsidP="007C6C5A">
      <w:pPr>
        <w:pStyle w:val="TechDates"/>
      </w:pPr>
      <w:r>
        <w:t>Volunteer Tutor, Life Edu Services (2016 – 2017)</w:t>
      </w:r>
    </w:p>
    <w:p w14:paraId="58591972" w14:textId="383131B9" w:rsidR="007C6C5A" w:rsidRPr="007C6C5A" w:rsidRDefault="007C6C5A" w:rsidP="007C6C5A">
      <w:pPr>
        <w:pStyle w:val="SGBullets1"/>
      </w:pPr>
      <w:r w:rsidRPr="007C6C5A">
        <w:t>Life Edu Services is a community outreach centre based in the Macpherson area of Singapore, specializing in providing free and/or subsidized tuition to low income families in the region. I serve mainly as a volunteer teacher providing free tuition to secondary school students as well as volunteer to be a helper in its community events</w:t>
      </w:r>
    </w:p>
    <w:p w14:paraId="219CC036" w14:textId="4E0213A9" w:rsidR="00445065" w:rsidRPr="00AE29D1" w:rsidRDefault="00445065" w:rsidP="00445065">
      <w:pPr>
        <w:pStyle w:val="Detailshead"/>
        <w:rPr>
          <w:rFonts w:ascii="Arial" w:hAnsi="Arial" w:cs="Arial"/>
          <w:color w:val="auto"/>
        </w:rPr>
      </w:pPr>
      <w:r w:rsidRPr="00AE29D1">
        <w:rPr>
          <w:rFonts w:ascii="Arial" w:hAnsi="Arial" w:cs="Arial"/>
          <w:color w:val="auto"/>
        </w:rPr>
        <w:t>Systems Skills</w:t>
      </w:r>
    </w:p>
    <w:p w14:paraId="3F26B24B" w14:textId="220EFC69" w:rsidR="0097562E" w:rsidRPr="0097562E" w:rsidRDefault="0097562E" w:rsidP="0097562E">
      <w:pPr>
        <w:pStyle w:val="SGBullets1"/>
        <w:numPr>
          <w:ilvl w:val="0"/>
          <w:numId w:val="0"/>
        </w:numPr>
        <w:rPr>
          <w:u w:val="single"/>
        </w:rPr>
      </w:pPr>
      <w:r w:rsidRPr="0097562E">
        <w:rPr>
          <w:u w:val="single"/>
        </w:rPr>
        <w:t>Management</w:t>
      </w:r>
    </w:p>
    <w:p w14:paraId="5FA69D1A" w14:textId="771C33FB" w:rsidR="0097562E" w:rsidRPr="0097562E" w:rsidRDefault="0097562E" w:rsidP="0097562E">
      <w:pPr>
        <w:pStyle w:val="SGBullets1"/>
      </w:pPr>
      <w:r>
        <w:t>Exhibiting good leadership and effective communication skills, conflict management skills, morale/reward management skills and stakeholder management skills</w:t>
      </w:r>
    </w:p>
    <w:p w14:paraId="100311CF" w14:textId="4AFB7465" w:rsidR="0097562E" w:rsidRPr="0097562E" w:rsidRDefault="0097562E" w:rsidP="0097562E">
      <w:pPr>
        <w:pStyle w:val="SGBullets1"/>
        <w:numPr>
          <w:ilvl w:val="0"/>
          <w:numId w:val="0"/>
        </w:numPr>
        <w:rPr>
          <w:u w:val="single"/>
        </w:rPr>
      </w:pPr>
      <w:r w:rsidRPr="0097562E">
        <w:rPr>
          <w:u w:val="single"/>
        </w:rPr>
        <w:t>Product / Project Management</w:t>
      </w:r>
    </w:p>
    <w:p w14:paraId="15E5E79B" w14:textId="77777777" w:rsidR="0097562E" w:rsidRDefault="0097562E" w:rsidP="0097562E">
      <w:pPr>
        <w:pStyle w:val="SGBullets1"/>
      </w:pPr>
      <w:r>
        <w:t>Managing project or product development with high technical expertise, great planning skills, great time management skills and favourable UI/UX design practices</w:t>
      </w:r>
    </w:p>
    <w:p w14:paraId="4C949514" w14:textId="361629D4" w:rsidR="0097562E" w:rsidRPr="0097562E" w:rsidRDefault="0097562E" w:rsidP="0097562E">
      <w:pPr>
        <w:pStyle w:val="SGBullets1"/>
        <w:numPr>
          <w:ilvl w:val="0"/>
          <w:numId w:val="0"/>
        </w:numPr>
        <w:rPr>
          <w:u w:val="single"/>
        </w:rPr>
      </w:pPr>
      <w:r w:rsidRPr="0097562E">
        <w:rPr>
          <w:u w:val="single"/>
        </w:rPr>
        <w:t>Cognitive Analytics</w:t>
      </w:r>
    </w:p>
    <w:p w14:paraId="2FF2F422" w14:textId="2377F8E8" w:rsidR="0097562E" w:rsidRDefault="0097562E" w:rsidP="0097562E">
      <w:pPr>
        <w:pStyle w:val="SGBullets1"/>
      </w:pPr>
      <w:r>
        <w:t>Generating analytics using machine learning techniques such as natural language processing, classification, forecasting/regression, clustering and recommender techniques</w:t>
      </w:r>
    </w:p>
    <w:p w14:paraId="62433B85" w14:textId="5B79B36E" w:rsidR="0097562E" w:rsidRPr="0097562E" w:rsidRDefault="0097562E" w:rsidP="0097562E">
      <w:pPr>
        <w:pStyle w:val="SGBullets1"/>
        <w:numPr>
          <w:ilvl w:val="0"/>
          <w:numId w:val="0"/>
        </w:numPr>
        <w:rPr>
          <w:u w:val="single"/>
        </w:rPr>
      </w:pPr>
      <w:r w:rsidRPr="0097562E">
        <w:rPr>
          <w:u w:val="single"/>
        </w:rPr>
        <w:t>Big Data Engineering</w:t>
      </w:r>
    </w:p>
    <w:p w14:paraId="168C997E" w14:textId="4E3B4324" w:rsidR="0097562E" w:rsidRDefault="0097562E" w:rsidP="0097562E">
      <w:pPr>
        <w:pStyle w:val="SGBullets1"/>
      </w:pPr>
      <w:r>
        <w:t>Architecting systems adjoining data warehouses/lakes that can digest huge real-time data by performing ETL/ELT processes</w:t>
      </w:r>
    </w:p>
    <w:p w14:paraId="528B95D7" w14:textId="64581E3B" w:rsidR="0097562E" w:rsidRPr="0097562E" w:rsidRDefault="0097562E" w:rsidP="0097562E">
      <w:pPr>
        <w:pStyle w:val="SGBullets1"/>
        <w:numPr>
          <w:ilvl w:val="0"/>
          <w:numId w:val="0"/>
        </w:numPr>
        <w:rPr>
          <w:u w:val="single"/>
        </w:rPr>
      </w:pPr>
      <w:r w:rsidRPr="0097562E">
        <w:rPr>
          <w:u w:val="single"/>
        </w:rPr>
        <w:t>Software Architecting</w:t>
      </w:r>
    </w:p>
    <w:p w14:paraId="2AE921C9" w14:textId="4EFC21E6" w:rsidR="0097562E" w:rsidRPr="0097562E" w:rsidRDefault="0097562E" w:rsidP="0097562E">
      <w:pPr>
        <w:pStyle w:val="SGBullets1"/>
      </w:pPr>
      <w:r>
        <w:t>Designing scalable application and infrastructure architectures, and choosing the right languages, tools and platforms for software development and infrastructure</w:t>
      </w:r>
    </w:p>
    <w:p w14:paraId="39AD5942" w14:textId="40B3836B" w:rsidR="0097562E" w:rsidRPr="0097562E" w:rsidRDefault="0097562E" w:rsidP="0097562E">
      <w:pPr>
        <w:pStyle w:val="SGBullets1"/>
        <w:numPr>
          <w:ilvl w:val="0"/>
          <w:numId w:val="0"/>
        </w:numPr>
        <w:rPr>
          <w:u w:val="single"/>
        </w:rPr>
      </w:pPr>
      <w:r w:rsidRPr="0097562E">
        <w:rPr>
          <w:u w:val="single"/>
        </w:rPr>
        <w:t>Agile Software Development</w:t>
      </w:r>
    </w:p>
    <w:p w14:paraId="4CC1D989" w14:textId="53B012E5" w:rsidR="0097562E" w:rsidRPr="0097562E" w:rsidRDefault="0097562E" w:rsidP="0097562E">
      <w:pPr>
        <w:pStyle w:val="SGBullets1"/>
      </w:pPr>
      <w:r>
        <w:t>Adopting and abiding by the Scrum/Kanban methodology throughout the software development lifecycle</w:t>
      </w:r>
    </w:p>
    <w:p w14:paraId="24D1C66A" w14:textId="17F53085" w:rsidR="0097562E" w:rsidRPr="0097562E" w:rsidRDefault="0097562E" w:rsidP="0097562E">
      <w:pPr>
        <w:pStyle w:val="SGBullets1"/>
        <w:numPr>
          <w:ilvl w:val="0"/>
          <w:numId w:val="0"/>
        </w:numPr>
        <w:rPr>
          <w:u w:val="single"/>
        </w:rPr>
      </w:pPr>
      <w:r w:rsidRPr="0097562E">
        <w:rPr>
          <w:u w:val="single"/>
        </w:rPr>
        <w:t>DevOps</w:t>
      </w:r>
    </w:p>
    <w:p w14:paraId="43C33B7B" w14:textId="0879339D" w:rsidR="0097562E" w:rsidRPr="0097562E" w:rsidRDefault="0097562E" w:rsidP="0097562E">
      <w:pPr>
        <w:pStyle w:val="SGBullets1"/>
      </w:pPr>
      <w:r>
        <w:t>Deploying projects with continuous integration/delivery/deployment on highly scalable infrastructure on the cloud</w:t>
      </w:r>
    </w:p>
    <w:p w14:paraId="2CBDC45C" w14:textId="53BA6561" w:rsidR="0097562E" w:rsidRPr="0097562E" w:rsidRDefault="0097562E" w:rsidP="0097562E">
      <w:pPr>
        <w:pStyle w:val="SGBullets1"/>
        <w:numPr>
          <w:ilvl w:val="0"/>
          <w:numId w:val="0"/>
        </w:numPr>
        <w:rPr>
          <w:u w:val="single"/>
        </w:rPr>
      </w:pPr>
      <w:r w:rsidRPr="0097562E">
        <w:rPr>
          <w:u w:val="single"/>
        </w:rPr>
        <w:t>Solution Architecting / Consulting</w:t>
      </w:r>
    </w:p>
    <w:p w14:paraId="33CDA7F0" w14:textId="48F5045B" w:rsidR="0097562E" w:rsidRPr="0097562E" w:rsidRDefault="0097562E" w:rsidP="0097562E">
      <w:pPr>
        <w:pStyle w:val="SGBullets1"/>
      </w:pPr>
      <w:r>
        <w:t>Designing and presenting system solutions that meet specific business needs by understanding and analysing the business requirements in depth</w:t>
      </w:r>
    </w:p>
    <w:p w14:paraId="7AB4EC2D" w14:textId="5E94C50A" w:rsidR="0097562E" w:rsidRPr="0097562E" w:rsidRDefault="0097562E" w:rsidP="0097562E">
      <w:pPr>
        <w:pStyle w:val="SGBullets1"/>
        <w:numPr>
          <w:ilvl w:val="0"/>
          <w:numId w:val="0"/>
        </w:numPr>
        <w:rPr>
          <w:u w:val="single"/>
        </w:rPr>
      </w:pPr>
      <w:r w:rsidRPr="0097562E">
        <w:rPr>
          <w:u w:val="single"/>
        </w:rPr>
        <w:t>Innovation</w:t>
      </w:r>
    </w:p>
    <w:p w14:paraId="73B07C40" w14:textId="77777777" w:rsidR="0097562E" w:rsidRDefault="0097562E" w:rsidP="0097562E">
      <w:pPr>
        <w:pStyle w:val="SGBullets1"/>
      </w:pPr>
      <w:r>
        <w:t>Applying innovative methodologies/tools such as the Lean Startup and Design Thinking frameworks</w:t>
      </w:r>
    </w:p>
    <w:p w14:paraId="0DC239A1" w14:textId="77777777" w:rsidR="005356B2" w:rsidRPr="005356B2" w:rsidRDefault="005356B2" w:rsidP="005356B2"/>
    <w:p w14:paraId="2A0D5FA9" w14:textId="77777777" w:rsidR="005356B2" w:rsidRPr="005356B2" w:rsidRDefault="005356B2" w:rsidP="005356B2"/>
    <w:p w14:paraId="6322EF0F" w14:textId="77777777" w:rsidR="005356B2" w:rsidRPr="005356B2" w:rsidRDefault="005356B2" w:rsidP="005356B2"/>
    <w:p w14:paraId="22274228" w14:textId="77777777" w:rsidR="005356B2" w:rsidRPr="005356B2" w:rsidRDefault="005356B2" w:rsidP="005356B2"/>
    <w:p w14:paraId="4431FEFB" w14:textId="77777777" w:rsidR="005356B2" w:rsidRPr="005356B2" w:rsidRDefault="005356B2" w:rsidP="005356B2"/>
    <w:p w14:paraId="710F929F" w14:textId="77777777" w:rsidR="005356B2" w:rsidRPr="005356B2" w:rsidRDefault="005356B2" w:rsidP="005356B2"/>
    <w:p w14:paraId="21E51319" w14:textId="77777777" w:rsidR="005356B2" w:rsidRPr="005356B2" w:rsidRDefault="005356B2" w:rsidP="005356B2"/>
    <w:p w14:paraId="4B7824AC" w14:textId="6C1A7521" w:rsidR="005356B2" w:rsidRDefault="005356B2" w:rsidP="005356B2"/>
    <w:p w14:paraId="4E0C6507" w14:textId="77777777" w:rsidR="009C6EEE" w:rsidRPr="005356B2" w:rsidRDefault="009C6EEE" w:rsidP="005356B2">
      <w:pPr>
        <w:jc w:val="right"/>
      </w:pPr>
    </w:p>
    <w:sectPr w:rsidR="009C6EEE" w:rsidRPr="005356B2" w:rsidSect="009B04B0">
      <w:headerReference w:type="default" r:id="rId12"/>
      <w:footerReference w:type="default" r:id="rId13"/>
      <w:headerReference w:type="first" r:id="rId14"/>
      <w:footerReference w:type="first" r:id="rId15"/>
      <w:pgSz w:w="11906" w:h="16838" w:code="9"/>
      <w:pgMar w:top="567" w:right="2268" w:bottom="2268" w:left="1134" w:header="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0B35C" w14:textId="77777777" w:rsidR="00F37864" w:rsidRDefault="00F37864" w:rsidP="00BE6D07">
      <w:pPr>
        <w:spacing w:after="0" w:line="240" w:lineRule="auto"/>
      </w:pPr>
      <w:r>
        <w:separator/>
      </w:r>
    </w:p>
  </w:endnote>
  <w:endnote w:type="continuationSeparator" w:id="0">
    <w:p w14:paraId="4F455368" w14:textId="77777777" w:rsidR="00F37864" w:rsidRDefault="00F37864" w:rsidP="00BE6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Yu Gothic"/>
    <w:panose1 w:val="020B0604020202020204"/>
    <w:charset w:val="80"/>
    <w:family w:val="auto"/>
    <w:pitch w:val="default"/>
  </w:font>
  <w:font w:name="Courier New">
    <w:panose1 w:val="02070309020205020404"/>
    <w:charset w:val="00"/>
    <w:family w:val="modern"/>
    <w:pitch w:val="fixed"/>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Noto Sans Symbols">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etaBoldLF-Roman">
    <w:altName w:val="Century Gothic"/>
    <w:panose1 w:val="020B0604020202020204"/>
    <w:charset w:val="00"/>
    <w:family w:val="swiss"/>
    <w:pitch w:val="variable"/>
    <w:sig w:usb0="00000003" w:usb1="4000004A"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NeueLT Std Lt">
    <w:panose1 w:val="020B0604020202020204"/>
    <w:charset w:val="00"/>
    <w:family w:val="swiss"/>
    <w:notTrueType/>
    <w:pitch w:val="variable"/>
    <w:sig w:usb0="800000AF" w:usb1="4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etaBookLF-Roman">
    <w:altName w:val="Segoe UI"/>
    <w:panose1 w:val="020B0604020202020204"/>
    <w:charset w:val="00"/>
    <w:family w:val="swiss"/>
    <w:pitch w:val="variable"/>
    <w:sig w:usb0="00000003" w:usb1="4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7FA76" w14:textId="54776275" w:rsidR="00D240A0" w:rsidRDefault="00D240A0">
    <w:pPr>
      <w:pStyle w:val="Footer"/>
    </w:pPr>
    <w:r>
      <w:rPr>
        <w:noProof/>
        <w:lang w:val="en-US"/>
      </w:rPr>
      <mc:AlternateContent>
        <mc:Choice Requires="wps">
          <w:drawing>
            <wp:anchor distT="0" distB="0" distL="114300" distR="114300" simplePos="0" relativeHeight="251657728" behindDoc="0" locked="0" layoutInCell="1" allowOverlap="1" wp14:anchorId="24065243" wp14:editId="223A8254">
              <wp:simplePos x="0" y="0"/>
              <wp:positionH relativeFrom="column">
                <wp:posOffset>1956435</wp:posOffset>
              </wp:positionH>
              <wp:positionV relativeFrom="page">
                <wp:posOffset>9515475</wp:posOffset>
              </wp:positionV>
              <wp:extent cx="4391025" cy="1043940"/>
              <wp:effectExtent l="0" t="0" r="9525" b="3810"/>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043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19E9A" w14:textId="3AF4705E" w:rsidR="00D240A0" w:rsidRDefault="00D240A0" w:rsidP="009207E8">
                          <w:pPr>
                            <w:pStyle w:val="FooterBlue"/>
                          </w:pPr>
                          <w:r>
                            <w:t>Eric Lu</w:t>
                          </w:r>
                          <w:r w:rsidRPr="007D4EBE">
                            <w:t>:</w:t>
                          </w:r>
                          <w:r>
                            <w:t xml:space="preserve"> Page </w:t>
                          </w:r>
                          <w:r>
                            <w:fldChar w:fldCharType="begin"/>
                          </w:r>
                          <w:r>
                            <w:instrText xml:space="preserve"> PAGE </w:instrText>
                          </w:r>
                          <w:r>
                            <w:fldChar w:fldCharType="separate"/>
                          </w:r>
                          <w:r>
                            <w:rPr>
                              <w:noProof/>
                            </w:rPr>
                            <w:t>2</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47CDFBDC" w14:textId="77777777" w:rsidR="00D240A0" w:rsidRDefault="00D240A0" w:rsidP="009207E8">
                          <w:pPr>
                            <w:pStyle w:val="Footer"/>
                          </w:pPr>
                        </w:p>
                        <w:p w14:paraId="411E3BCF" w14:textId="528B6C64" w:rsidR="00D240A0" w:rsidRDefault="00D240A0" w:rsidP="009207E8">
                          <w:pPr>
                            <w:pStyle w:val="Footer"/>
                          </w:pPr>
                          <w:r>
                            <w:fldChar w:fldCharType="begin"/>
                          </w:r>
                          <w:r>
                            <w:instrText xml:space="preserve"> </w:instrText>
                          </w:r>
                          <w:r>
                            <w:fldChar w:fldCharType="begin"/>
                          </w:r>
                          <w:r>
                            <w:instrText>NUMPAGES</w:instrText>
                          </w:r>
                          <w:r>
                            <w:fldChar w:fldCharType="separate"/>
                          </w:r>
                          <w:r w:rsidR="00803B0B">
                            <w:rPr>
                              <w:noProof/>
                            </w:rPr>
                            <w:instrText>4</w:instrText>
                          </w:r>
                          <w:r>
                            <w:rPr>
                              <w:noProof/>
                            </w:rPr>
                            <w:fldChar w:fldCharType="end"/>
                          </w:r>
                          <w:r>
                            <w:instrText xml:space="preserve"> </w:instrText>
                          </w:r>
                          <w:r>
                            <w:fldChar w:fldCharType="end"/>
                          </w:r>
                          <w:r w:rsidRPr="00522F9C">
                            <w:t>Registered Name: Stanton House Ltd. R</w:t>
                          </w:r>
                          <w:r>
                            <w:t>egistered No.1573967. Registered in Hong Kong SAR</w:t>
                          </w:r>
                        </w:p>
                        <w:p w14:paraId="40DB8B7E" w14:textId="7C855A2C" w:rsidR="00D240A0" w:rsidRPr="00821197" w:rsidRDefault="00D240A0" w:rsidP="009207E8">
                          <w:pPr>
                            <w:pStyle w:val="Footer"/>
                          </w:pPr>
                          <w:r>
                            <w:t>Registered Name: Stanton House Pte Ltd. Registered No: 201733434M. Registered in Singapore</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4065243" id="_x0000_t202" coordsize="21600,21600" o:spt="202" path="m,l,21600r21600,l21600,xe">
              <v:stroke joinstyle="miter"/>
              <v:path gradientshapeok="t" o:connecttype="rect"/>
            </v:shapetype>
            <v:shape id="Text Box 18" o:spid="_x0000_s1026" type="#_x0000_t202" style="position:absolute;left:0;text-align:left;margin-left:154.05pt;margin-top:749.25pt;width:345.75pt;height:82.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" filled="f" stroked="f">
              <v:textbox inset="0,0,0,0">
                <w:txbxContent>
                  <w:p w14:paraId="28B19E9A" w14:textId="3AF4705E" w:rsidR="00D240A0" w:rsidRDefault="00D240A0" w:rsidP="009207E8">
                    <w:pPr>
                      <w:pStyle w:val="FooterBlue"/>
                    </w:pPr>
                    <w:r>
                      <w:t>Eric Lu</w:t>
                    </w:r>
                    <w:r w:rsidRPr="007D4EBE">
                      <w:t>:</w:t>
                    </w:r>
                    <w:r>
                      <w:t xml:space="preserve"> Page </w:t>
                    </w:r>
                    <w:r>
                      <w:fldChar w:fldCharType="begin"/>
                    </w:r>
                    <w:r>
                      <w:instrText xml:space="preserve"> PAGE </w:instrText>
                    </w:r>
                    <w:r>
                      <w:fldChar w:fldCharType="separate"/>
                    </w:r>
                    <w:r>
                      <w:rPr>
                        <w:noProof/>
                      </w:rPr>
                      <w:t>2</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47CDFBDC" w14:textId="77777777" w:rsidR="00D240A0" w:rsidRDefault="00D240A0" w:rsidP="009207E8">
                    <w:pPr>
                      <w:pStyle w:val="Footer"/>
                    </w:pPr>
                  </w:p>
                  <w:p w14:paraId="411E3BCF" w14:textId="528B6C64" w:rsidR="00D240A0" w:rsidRDefault="00D240A0" w:rsidP="009207E8">
                    <w:pPr>
                      <w:pStyle w:val="Footer"/>
                    </w:pPr>
                    <w:r>
                      <w:fldChar w:fldCharType="begin"/>
                    </w:r>
                    <w:r>
                      <w:instrText xml:space="preserve"> </w:instrText>
                    </w:r>
                    <w:r>
                      <w:fldChar w:fldCharType="begin"/>
                    </w:r>
                    <w:r>
                      <w:instrText>NUMPAGES</w:instrText>
                    </w:r>
                    <w:r>
                      <w:fldChar w:fldCharType="separate"/>
                    </w:r>
                    <w:r w:rsidR="00803B0B">
                      <w:rPr>
                        <w:noProof/>
                      </w:rPr>
                      <w:instrText>4</w:instrText>
                    </w:r>
                    <w:r>
                      <w:rPr>
                        <w:noProof/>
                      </w:rPr>
                      <w:fldChar w:fldCharType="end"/>
                    </w:r>
                    <w:r>
                      <w:instrText xml:space="preserve"> </w:instrText>
                    </w:r>
                    <w:r>
                      <w:fldChar w:fldCharType="end"/>
                    </w:r>
                    <w:r w:rsidRPr="00522F9C">
                      <w:t>Registered Name: Stanton House Ltd. R</w:t>
                    </w:r>
                    <w:r>
                      <w:t>egistered No.1573967. Registered in Hong Kong SAR</w:t>
                    </w:r>
                  </w:p>
                  <w:p w14:paraId="40DB8B7E" w14:textId="7C855A2C" w:rsidR="00D240A0" w:rsidRPr="00821197" w:rsidRDefault="00D240A0" w:rsidP="009207E8">
                    <w:pPr>
                      <w:pStyle w:val="Footer"/>
                    </w:pPr>
                    <w:r>
                      <w:t>Registered Name: Stanton House Pte Ltd. Registered No: 201733434M. Registered in Singapore</w:t>
                    </w:r>
                  </w:p>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76028" w14:textId="77777777" w:rsidR="00D240A0" w:rsidRDefault="00D240A0" w:rsidP="00E05E98">
    <w:pPr>
      <w:pStyle w:val="Footeraddress"/>
    </w:pPr>
  </w:p>
  <w:p w14:paraId="1060C8DC" w14:textId="515E671B" w:rsidR="00D240A0" w:rsidRPr="00F07E0C" w:rsidRDefault="00D240A0" w:rsidP="00797399">
    <w:pPr>
      <w:pStyle w:val="Footeraddress"/>
      <w:rPr>
        <w:rFonts w:cs="Arial"/>
        <w:sz w:val="16"/>
        <w:szCs w:val="16"/>
      </w:rPr>
    </w:pPr>
    <w:r w:rsidRPr="00F07E0C">
      <w:rPr>
        <w:noProof/>
        <w:sz w:val="16"/>
        <w:szCs w:val="16"/>
        <w:lang w:val="en-US"/>
      </w:rPr>
      <mc:AlternateContent>
        <mc:Choice Requires="wps">
          <w:drawing>
            <wp:anchor distT="0" distB="0" distL="114300" distR="114300" simplePos="0" relativeHeight="251656704" behindDoc="0" locked="0" layoutInCell="1" allowOverlap="1" wp14:anchorId="795E10A6" wp14:editId="6B4367A2">
              <wp:simplePos x="0" y="0"/>
              <wp:positionH relativeFrom="column">
                <wp:posOffset>3413760</wp:posOffset>
              </wp:positionH>
              <wp:positionV relativeFrom="page">
                <wp:posOffset>9610725</wp:posOffset>
              </wp:positionV>
              <wp:extent cx="2943225" cy="794385"/>
              <wp:effectExtent l="0" t="0" r="9525" b="5715"/>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794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25DAD" w14:textId="2B86559A" w:rsidR="00D240A0" w:rsidRDefault="00D240A0" w:rsidP="009207E8">
                          <w:pPr>
                            <w:pStyle w:val="FooterBlue"/>
                          </w:pPr>
                          <w:r>
                            <w:t xml:space="preserve">Eric Lu: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2880A5A4" w14:textId="73D181D4" w:rsidR="00D240A0" w:rsidRDefault="00D240A0" w:rsidP="002753ED">
                          <w:pPr>
                            <w:pStyle w:val="FooterBlue"/>
                            <w:rPr>
                              <w:i/>
                              <w:lang w:eastAsia="en-GB"/>
                            </w:rPr>
                          </w:pPr>
                          <w:r>
                            <w:fldChar w:fldCharType="begin"/>
                          </w:r>
                          <w:r>
                            <w:instrText xml:space="preserve"> </w:instrText>
                          </w:r>
                          <w:r>
                            <w:fldChar w:fldCharType="begin"/>
                          </w:r>
                          <w:r>
                            <w:instrText>NUMPAGES</w:instrText>
                          </w:r>
                          <w:r>
                            <w:fldChar w:fldCharType="separate"/>
                          </w:r>
                          <w:r w:rsidR="00803B0B">
                            <w:rPr>
                              <w:noProof/>
                            </w:rPr>
                            <w:instrText>2</w:instrText>
                          </w:r>
                          <w:r>
                            <w:rPr>
                              <w:noProof/>
                            </w:rPr>
                            <w:fldChar w:fldCharType="end"/>
                          </w:r>
                          <w:r>
                            <w:instrText xml:space="preserve"> </w:instrText>
                          </w:r>
                          <w:r>
                            <w:fldChar w:fldCharType="end"/>
                          </w:r>
                        </w:p>
                        <w:p w14:paraId="0B622240" w14:textId="77777777" w:rsidR="00D240A0" w:rsidRDefault="00D240A0" w:rsidP="002753ED">
                          <w:pPr>
                            <w:pStyle w:val="FooterBlue"/>
                            <w:rPr>
                              <w:i/>
                              <w:lang w:eastAsia="en-GB"/>
                            </w:rPr>
                          </w:pPr>
                        </w:p>
                        <w:p w14:paraId="61C59074" w14:textId="77777777" w:rsidR="00D240A0" w:rsidRDefault="00D240A0" w:rsidP="002753ED">
                          <w:pPr>
                            <w:pStyle w:val="FooterBlue"/>
                            <w:rPr>
                              <w:i/>
                              <w:lang w:eastAsia="en-GB"/>
                            </w:rPr>
                          </w:pPr>
                        </w:p>
                        <w:p w14:paraId="6A5F5EB7" w14:textId="2FA82CA5" w:rsidR="00D240A0" w:rsidRPr="00341877" w:rsidRDefault="00D240A0" w:rsidP="002753ED">
                          <w:pPr>
                            <w:pStyle w:val="FooterBlue"/>
                            <w:rPr>
                              <w:i/>
                              <w:lang w:eastAsia="en-GB"/>
                            </w:rPr>
                          </w:pPr>
                          <w:r w:rsidRPr="00341877">
                            <w:rPr>
                              <w:i/>
                              <w:lang w:eastAsia="en-GB"/>
                            </w:rPr>
                            <w:t>This CV is presented in line with our standard terms of business</w:t>
                          </w:r>
                        </w:p>
                        <w:p w14:paraId="107139C9" w14:textId="77777777" w:rsidR="00D240A0" w:rsidRPr="00522F9C" w:rsidRDefault="00D240A0" w:rsidP="002753ED">
                          <w:pPr>
                            <w:pStyle w:val="Footer"/>
                          </w:pPr>
                        </w:p>
                        <w:p w14:paraId="05595574" w14:textId="77777777" w:rsidR="00D240A0" w:rsidRDefault="00D240A0"/>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95E10A6" id="_x0000_t202" coordsize="21600,21600" o:spt="202" path="m,l,21600r21600,l21600,xe">
              <v:stroke joinstyle="miter"/>
              <v:path gradientshapeok="t" o:connecttype="rect"/>
            </v:shapetype>
            <v:shape id="Text Box 17" o:spid="_x0000_s1027" type="#_x0000_t202" style="position:absolute;margin-left:268.8pt;margin-top:756.75pt;width:231.75pt;height:62.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" filled="f" stroked="f">
              <v:textbox inset="0,0,0,0">
                <w:txbxContent>
                  <w:p w14:paraId="72725DAD" w14:textId="2B86559A" w:rsidR="00D240A0" w:rsidRDefault="00D240A0" w:rsidP="009207E8">
                    <w:pPr>
                      <w:pStyle w:val="FooterBlue"/>
                    </w:pPr>
                    <w:r>
                      <w:t xml:space="preserve">Eric Lu: 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2</w:t>
                    </w:r>
                    <w:r>
                      <w:rPr>
                        <w:noProof/>
                      </w:rPr>
                      <w:fldChar w:fldCharType="end"/>
                    </w:r>
                  </w:p>
                  <w:p w14:paraId="2880A5A4" w14:textId="73D181D4" w:rsidR="00D240A0" w:rsidRDefault="00D240A0" w:rsidP="002753ED">
                    <w:pPr>
                      <w:pStyle w:val="FooterBlue"/>
                      <w:rPr>
                        <w:i/>
                        <w:lang w:eastAsia="en-GB"/>
                      </w:rPr>
                    </w:pPr>
                    <w:r>
                      <w:fldChar w:fldCharType="begin"/>
                    </w:r>
                    <w:r>
                      <w:instrText xml:space="preserve"> </w:instrText>
                    </w:r>
                    <w:r>
                      <w:fldChar w:fldCharType="begin"/>
                    </w:r>
                    <w:r>
                      <w:instrText>NUMPAGES</w:instrText>
                    </w:r>
                    <w:r>
                      <w:fldChar w:fldCharType="separate"/>
                    </w:r>
                    <w:r w:rsidR="00803B0B">
                      <w:rPr>
                        <w:noProof/>
                      </w:rPr>
                      <w:instrText>2</w:instrText>
                    </w:r>
                    <w:r>
                      <w:rPr>
                        <w:noProof/>
                      </w:rPr>
                      <w:fldChar w:fldCharType="end"/>
                    </w:r>
                    <w:r>
                      <w:instrText xml:space="preserve"> </w:instrText>
                    </w:r>
                    <w:r>
                      <w:fldChar w:fldCharType="end"/>
                    </w:r>
                  </w:p>
                  <w:p w14:paraId="0B622240" w14:textId="77777777" w:rsidR="00D240A0" w:rsidRDefault="00D240A0" w:rsidP="002753ED">
                    <w:pPr>
                      <w:pStyle w:val="FooterBlue"/>
                      <w:rPr>
                        <w:i/>
                        <w:lang w:eastAsia="en-GB"/>
                      </w:rPr>
                    </w:pPr>
                  </w:p>
                  <w:p w14:paraId="61C59074" w14:textId="77777777" w:rsidR="00D240A0" w:rsidRDefault="00D240A0" w:rsidP="002753ED">
                    <w:pPr>
                      <w:pStyle w:val="FooterBlue"/>
                      <w:rPr>
                        <w:i/>
                        <w:lang w:eastAsia="en-GB"/>
                      </w:rPr>
                    </w:pPr>
                  </w:p>
                  <w:p w14:paraId="6A5F5EB7" w14:textId="2FA82CA5" w:rsidR="00D240A0" w:rsidRPr="00341877" w:rsidRDefault="00D240A0" w:rsidP="002753ED">
                    <w:pPr>
                      <w:pStyle w:val="FooterBlue"/>
                      <w:rPr>
                        <w:i/>
                        <w:lang w:eastAsia="en-GB"/>
                      </w:rPr>
                    </w:pPr>
                    <w:r w:rsidRPr="00341877">
                      <w:rPr>
                        <w:i/>
                        <w:lang w:eastAsia="en-GB"/>
                      </w:rPr>
                      <w:t>This CV is presented in line with our standard terms of business</w:t>
                    </w:r>
                  </w:p>
                  <w:p w14:paraId="107139C9" w14:textId="77777777" w:rsidR="00D240A0" w:rsidRPr="00522F9C" w:rsidRDefault="00D240A0" w:rsidP="002753ED">
                    <w:pPr>
                      <w:pStyle w:val="Footer"/>
                    </w:pPr>
                  </w:p>
                  <w:p w14:paraId="05595574" w14:textId="77777777" w:rsidR="00D240A0" w:rsidRDefault="00D240A0"/>
                </w:txbxContent>
              </v:textbox>
              <w10:wrap anchory="page"/>
            </v:shape>
          </w:pict>
        </mc:Fallback>
      </mc:AlternateContent>
    </w:r>
    <w:bookmarkStart w:id="0" w:name="_Hlk34897796"/>
    <w:r w:rsidRPr="00F07E0C">
      <w:rPr>
        <w:sz w:val="16"/>
        <w:szCs w:val="16"/>
      </w:rPr>
      <w:t>Stanton House Ltd</w:t>
    </w:r>
    <w:r>
      <w:rPr>
        <w:sz w:val="16"/>
        <w:szCs w:val="16"/>
      </w:rPr>
      <w:t xml:space="preserve"> / +852 3955 0333 (Registered No: 1573967)</w:t>
    </w:r>
    <w:r w:rsidRPr="00F07E0C">
      <w:rPr>
        <w:sz w:val="16"/>
        <w:szCs w:val="16"/>
      </w:rPr>
      <w:br/>
    </w:r>
    <w:r w:rsidRPr="00F07E0C">
      <w:rPr>
        <w:bCs/>
        <w:sz w:val="16"/>
        <w:szCs w:val="16"/>
      </w:rPr>
      <w:t>1203/4, Chinachem Hollywood Centre</w:t>
    </w:r>
    <w:r>
      <w:rPr>
        <w:bCs/>
        <w:sz w:val="16"/>
        <w:szCs w:val="16"/>
      </w:rPr>
      <w:t xml:space="preserve">, </w:t>
    </w:r>
    <w:r w:rsidRPr="00F07E0C">
      <w:rPr>
        <w:bCs/>
        <w:sz w:val="16"/>
        <w:szCs w:val="16"/>
      </w:rPr>
      <w:t>1-13 Hollywood Road, Central</w:t>
    </w:r>
    <w:bookmarkEnd w:id="0"/>
    <w:r w:rsidRPr="00F07E0C">
      <w:rPr>
        <w:bCs/>
        <w:sz w:val="16"/>
        <w:szCs w:val="16"/>
      </w:rPr>
      <w:t>, Hong Kong</w:t>
    </w:r>
  </w:p>
  <w:p w14:paraId="6C0649BB" w14:textId="4FDFA3F3" w:rsidR="00D240A0" w:rsidRDefault="00D240A0" w:rsidP="00E05E98">
    <w:pPr>
      <w:pStyle w:val="FooterBlue"/>
      <w:jc w:val="left"/>
      <w:rPr>
        <w:szCs w:val="16"/>
      </w:rPr>
    </w:pPr>
    <w:bookmarkStart w:id="1" w:name="_Hlk34897843"/>
    <w:r>
      <w:rPr>
        <w:szCs w:val="16"/>
      </w:rPr>
      <w:t>Stanton House Pte Ltd / +65 8533 9870 (Registered No: 201733434M)</w:t>
    </w:r>
  </w:p>
  <w:p w14:paraId="31210BC5" w14:textId="6EE5CB64" w:rsidR="00D240A0" w:rsidRPr="00F07E0C" w:rsidRDefault="00D240A0" w:rsidP="00E05E98">
    <w:pPr>
      <w:pStyle w:val="FooterBlue"/>
      <w:jc w:val="left"/>
      <w:rPr>
        <w:szCs w:val="16"/>
      </w:rPr>
    </w:pPr>
    <w:r>
      <w:rPr>
        <w:szCs w:val="16"/>
      </w:rPr>
      <w:t>8 Cross Street, #18-01 Singapore 048424</w:t>
    </w:r>
  </w:p>
  <w:p w14:paraId="48477269" w14:textId="3010FB51" w:rsidR="00D240A0" w:rsidRPr="00F07E0C" w:rsidRDefault="00D240A0" w:rsidP="00E05E98">
    <w:pPr>
      <w:pStyle w:val="FooterBlue"/>
      <w:jc w:val="left"/>
      <w:rPr>
        <w:rStyle w:val="FooteraddressboldChar"/>
        <w:szCs w:val="16"/>
      </w:rPr>
    </w:pPr>
    <w:r w:rsidRPr="00F07E0C">
      <w:rPr>
        <w:rStyle w:val="FooteraddressboldChar"/>
        <w:szCs w:val="16"/>
      </w:rPr>
      <w:t>www.stantonhouse.com</w:t>
    </w:r>
    <w:bookmarkEnd w:id="1"/>
    <w:r w:rsidRPr="00F07E0C">
      <w:rPr>
        <w:rStyle w:val="FooteraddressboldChar"/>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D79CA" w14:textId="77777777" w:rsidR="00F37864" w:rsidRDefault="00F37864" w:rsidP="00BE6D07">
      <w:pPr>
        <w:spacing w:after="0" w:line="240" w:lineRule="auto"/>
      </w:pPr>
      <w:r>
        <w:separator/>
      </w:r>
    </w:p>
  </w:footnote>
  <w:footnote w:type="continuationSeparator" w:id="0">
    <w:p w14:paraId="68CA7711" w14:textId="77777777" w:rsidR="00F37864" w:rsidRDefault="00F37864" w:rsidP="00BE6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553ED" w14:textId="77777777" w:rsidR="00D240A0" w:rsidRDefault="00D240A0" w:rsidP="00BF0AC7">
    <w:pPr>
      <w:pStyle w:val="Header"/>
      <w:tabs>
        <w:tab w:val="clear" w:pos="4513"/>
        <w:tab w:val="clear" w:pos="9026"/>
        <w:tab w:val="left" w:pos="1080"/>
      </w:tabs>
      <w:spacing w:before="120"/>
    </w:pPr>
  </w:p>
  <w:p w14:paraId="44E173B4" w14:textId="77777777" w:rsidR="00D240A0" w:rsidRPr="00370970" w:rsidRDefault="00D240A0" w:rsidP="0026673A">
    <w:pPr>
      <w:pStyle w:val="Header"/>
      <w:tabs>
        <w:tab w:val="clear" w:pos="4513"/>
        <w:tab w:val="clear" w:pos="9026"/>
        <w:tab w:val="left" w:pos="1080"/>
        <w:tab w:val="right" w:pos="8504"/>
      </w:tabs>
      <w:spacing w:before="120"/>
      <w:rPr>
        <w:color w:val="FFFFFF"/>
      </w:rPr>
    </w:pPr>
    <w:r w:rsidRPr="00370970">
      <w:rPr>
        <w:color w:val="FFFFFF"/>
      </w:rPr>
      <w:t>Space</w:t>
    </w:r>
    <w:r>
      <w:rPr>
        <w:color w:val="FFFFFF"/>
      </w:rPr>
      <w:tab/>
    </w:r>
    <w:r>
      <w:rPr>
        <w:color w:val="FFFFFF"/>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CE7C4" w14:textId="359098AA" w:rsidR="00D240A0" w:rsidRDefault="00D240A0">
    <w:pPr>
      <w:pStyle w:val="Header"/>
    </w:pPr>
    <w:r>
      <w:rPr>
        <w:noProof/>
        <w:lang w:val="en-US"/>
      </w:rPr>
      <w:drawing>
        <wp:anchor distT="0" distB="0" distL="114300" distR="114300" simplePos="0" relativeHeight="251658752" behindDoc="0" locked="0" layoutInCell="1" allowOverlap="1" wp14:anchorId="218EABB5" wp14:editId="7E9F0505">
          <wp:simplePos x="0" y="0"/>
          <wp:positionH relativeFrom="page">
            <wp:posOffset>5598795</wp:posOffset>
          </wp:positionH>
          <wp:positionV relativeFrom="page">
            <wp:posOffset>360045</wp:posOffset>
          </wp:positionV>
          <wp:extent cx="1602105" cy="587375"/>
          <wp:effectExtent l="0" t="0" r="0" b="0"/>
          <wp:wrapTopAndBottom/>
          <wp:docPr id="4" name="Picture 19" descr="Description: Stanto House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Stanto House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2105" cy="5873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5ADC02A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900" w:hanging="480"/>
      </w:pPr>
      <w:rPr>
        <w:rFonts w:ascii="Wingdings" w:hAnsi="Wingdings" w:cs="Times New Roman"/>
      </w:rPr>
    </w:lvl>
  </w:abstractNum>
  <w:abstractNum w:abstractNumId="2" w15:restartNumberingAfterBreak="0">
    <w:nsid w:val="00000004"/>
    <w:multiLevelType w:val="singleLevel"/>
    <w:tmpl w:val="00000004"/>
    <w:name w:val="WW8Num5"/>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sz w:val="20"/>
        <w:szCs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sz w:val="20"/>
        <w:szCs w:val="20"/>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sz w:val="20"/>
        <w:szCs w:val="20"/>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15:restartNumberingAfterBreak="0">
    <w:nsid w:val="00000010"/>
    <w:multiLevelType w:val="multilevel"/>
    <w:tmpl w:val="00000010"/>
    <w:name w:val="WW8Num1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15:restartNumberingAfterBreak="0">
    <w:nsid w:val="00000011"/>
    <w:multiLevelType w:val="multilevel"/>
    <w:tmpl w:val="00000011"/>
    <w:name w:val="WW8Num1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5" w15:restartNumberingAfterBreak="0">
    <w:nsid w:val="00000012"/>
    <w:multiLevelType w:val="multilevel"/>
    <w:tmpl w:val="00000012"/>
    <w:name w:val="WW8Num1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6" w15:restartNumberingAfterBreak="0">
    <w:nsid w:val="00000013"/>
    <w:multiLevelType w:val="multilevel"/>
    <w:tmpl w:val="00000013"/>
    <w:name w:val="WW8Num1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7" w15:restartNumberingAfterBreak="0">
    <w:nsid w:val="05C74C72"/>
    <w:multiLevelType w:val="singleLevel"/>
    <w:tmpl w:val="E3303768"/>
    <w:lvl w:ilvl="0">
      <w:start w:val="1"/>
      <w:numFmt w:val="bullet"/>
      <w:pStyle w:val="N2Normalindenttiret"/>
      <w:lvlText w:val="─"/>
      <w:lvlJc w:val="left"/>
      <w:pPr>
        <w:tabs>
          <w:tab w:val="num" w:pos="360"/>
        </w:tabs>
        <w:ind w:left="360" w:hanging="360"/>
      </w:pPr>
      <w:rPr>
        <w:rFonts w:ascii="Times New Roman" w:hAnsi="Times New Roman" w:hint="default"/>
        <w:sz w:val="16"/>
        <w:effect w:val="none"/>
      </w:rPr>
    </w:lvl>
  </w:abstractNum>
  <w:abstractNum w:abstractNumId="18" w15:restartNumberingAfterBreak="0">
    <w:nsid w:val="0B7130A7"/>
    <w:multiLevelType w:val="hybridMultilevel"/>
    <w:tmpl w:val="89F2B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075CAC"/>
    <w:multiLevelType w:val="hybridMultilevel"/>
    <w:tmpl w:val="EE9C5DA8"/>
    <w:lvl w:ilvl="0" w:tplc="A3905052">
      <w:start w:val="2008"/>
      <w:numFmt w:val="bullet"/>
      <w:lvlText w:val="-"/>
      <w:lvlJc w:val="left"/>
      <w:pPr>
        <w:ind w:left="2280" w:hanging="360"/>
      </w:pPr>
      <w:rPr>
        <w:rFonts w:ascii="Times New Roman" w:eastAsia="PMingLiU" w:hAnsi="Times New Roman" w:cs="Times New Roman" w:hint="default"/>
      </w:rPr>
    </w:lvl>
    <w:lvl w:ilvl="1" w:tplc="04090003" w:tentative="1">
      <w:start w:val="1"/>
      <w:numFmt w:val="bullet"/>
      <w:lvlText w:val=""/>
      <w:lvlJc w:val="left"/>
      <w:pPr>
        <w:ind w:left="2880" w:hanging="480"/>
      </w:pPr>
      <w:rPr>
        <w:rFonts w:ascii="Wingdings" w:hAnsi="Wingdings" w:hint="default"/>
      </w:rPr>
    </w:lvl>
    <w:lvl w:ilvl="2" w:tplc="04090005" w:tentative="1">
      <w:start w:val="1"/>
      <w:numFmt w:val="bullet"/>
      <w:lvlText w:val=""/>
      <w:lvlJc w:val="left"/>
      <w:pPr>
        <w:ind w:left="3360" w:hanging="480"/>
      </w:pPr>
      <w:rPr>
        <w:rFonts w:ascii="Wingdings" w:hAnsi="Wingdings" w:hint="default"/>
      </w:rPr>
    </w:lvl>
    <w:lvl w:ilvl="3" w:tplc="04090001" w:tentative="1">
      <w:start w:val="1"/>
      <w:numFmt w:val="bullet"/>
      <w:lvlText w:val=""/>
      <w:lvlJc w:val="left"/>
      <w:pPr>
        <w:ind w:left="3840" w:hanging="480"/>
      </w:pPr>
      <w:rPr>
        <w:rFonts w:ascii="Wingdings" w:hAnsi="Wingdings" w:hint="default"/>
      </w:rPr>
    </w:lvl>
    <w:lvl w:ilvl="4" w:tplc="04090003" w:tentative="1">
      <w:start w:val="1"/>
      <w:numFmt w:val="bullet"/>
      <w:lvlText w:val=""/>
      <w:lvlJc w:val="left"/>
      <w:pPr>
        <w:ind w:left="4320" w:hanging="480"/>
      </w:pPr>
      <w:rPr>
        <w:rFonts w:ascii="Wingdings" w:hAnsi="Wingdings" w:hint="default"/>
      </w:rPr>
    </w:lvl>
    <w:lvl w:ilvl="5" w:tplc="04090005" w:tentative="1">
      <w:start w:val="1"/>
      <w:numFmt w:val="bullet"/>
      <w:lvlText w:val=""/>
      <w:lvlJc w:val="left"/>
      <w:pPr>
        <w:ind w:left="4800" w:hanging="480"/>
      </w:pPr>
      <w:rPr>
        <w:rFonts w:ascii="Wingdings" w:hAnsi="Wingdings" w:hint="default"/>
      </w:rPr>
    </w:lvl>
    <w:lvl w:ilvl="6" w:tplc="04090001" w:tentative="1">
      <w:start w:val="1"/>
      <w:numFmt w:val="bullet"/>
      <w:lvlText w:val=""/>
      <w:lvlJc w:val="left"/>
      <w:pPr>
        <w:ind w:left="5280" w:hanging="480"/>
      </w:pPr>
      <w:rPr>
        <w:rFonts w:ascii="Wingdings" w:hAnsi="Wingdings" w:hint="default"/>
      </w:rPr>
    </w:lvl>
    <w:lvl w:ilvl="7" w:tplc="04090003" w:tentative="1">
      <w:start w:val="1"/>
      <w:numFmt w:val="bullet"/>
      <w:lvlText w:val=""/>
      <w:lvlJc w:val="left"/>
      <w:pPr>
        <w:ind w:left="5760" w:hanging="480"/>
      </w:pPr>
      <w:rPr>
        <w:rFonts w:ascii="Wingdings" w:hAnsi="Wingdings" w:hint="default"/>
      </w:rPr>
    </w:lvl>
    <w:lvl w:ilvl="8" w:tplc="04090005" w:tentative="1">
      <w:start w:val="1"/>
      <w:numFmt w:val="bullet"/>
      <w:lvlText w:val=""/>
      <w:lvlJc w:val="left"/>
      <w:pPr>
        <w:ind w:left="6240" w:hanging="480"/>
      </w:pPr>
      <w:rPr>
        <w:rFonts w:ascii="Wingdings" w:hAnsi="Wingdings" w:hint="default"/>
      </w:rPr>
    </w:lvl>
  </w:abstractNum>
  <w:abstractNum w:abstractNumId="20" w15:restartNumberingAfterBreak="0">
    <w:nsid w:val="131540AD"/>
    <w:multiLevelType w:val="multilevel"/>
    <w:tmpl w:val="E50EF728"/>
    <w:lvl w:ilvl="0">
      <w:start w:val="1"/>
      <w:numFmt w:val="bullet"/>
      <w:lvlText w:val="●"/>
      <w:lvlJc w:val="left"/>
      <w:pPr>
        <w:ind w:left="1800" w:hanging="360"/>
      </w:pPr>
      <w:rPr>
        <w:rFonts w:ascii="Noto Sans Symbols" w:eastAsia="Noto Sans Symbols" w:hAnsi="Noto Sans Symbols" w:cs="Noto Sans Symbols"/>
        <w:vertAlign w:val="baseline"/>
      </w:rPr>
    </w:lvl>
    <w:lvl w:ilvl="1">
      <w:start w:val="1"/>
      <w:numFmt w:val="bullet"/>
      <w:lvlText w:val="o"/>
      <w:lvlJc w:val="left"/>
      <w:pPr>
        <w:ind w:left="2520" w:hanging="360"/>
      </w:pPr>
      <w:rPr>
        <w:rFonts w:ascii="Courier New" w:eastAsia="Courier New" w:hAnsi="Courier New" w:cs="Courier New"/>
        <w:vertAlign w:val="baseline"/>
      </w:rPr>
    </w:lvl>
    <w:lvl w:ilvl="2">
      <w:start w:val="1"/>
      <w:numFmt w:val="bullet"/>
      <w:lvlText w:val="▪"/>
      <w:lvlJc w:val="left"/>
      <w:pPr>
        <w:ind w:left="3240" w:hanging="360"/>
      </w:pPr>
      <w:rPr>
        <w:rFonts w:ascii="Noto Sans Symbols" w:eastAsia="Noto Sans Symbols" w:hAnsi="Noto Sans Symbols" w:cs="Noto Sans Symbols"/>
        <w:vertAlign w:val="baseline"/>
      </w:rPr>
    </w:lvl>
    <w:lvl w:ilvl="3">
      <w:start w:val="1"/>
      <w:numFmt w:val="bullet"/>
      <w:lvlText w:val="●"/>
      <w:lvlJc w:val="left"/>
      <w:pPr>
        <w:ind w:left="3960" w:hanging="360"/>
      </w:pPr>
      <w:rPr>
        <w:rFonts w:ascii="Noto Sans Symbols" w:eastAsia="Noto Sans Symbols" w:hAnsi="Noto Sans Symbols" w:cs="Noto Sans Symbols"/>
        <w:vertAlign w:val="baseline"/>
      </w:rPr>
    </w:lvl>
    <w:lvl w:ilvl="4">
      <w:start w:val="1"/>
      <w:numFmt w:val="bullet"/>
      <w:lvlText w:val="o"/>
      <w:lvlJc w:val="left"/>
      <w:pPr>
        <w:ind w:left="4680" w:hanging="360"/>
      </w:pPr>
      <w:rPr>
        <w:rFonts w:ascii="Courier New" w:eastAsia="Courier New" w:hAnsi="Courier New" w:cs="Courier New"/>
        <w:vertAlign w:val="baseline"/>
      </w:rPr>
    </w:lvl>
    <w:lvl w:ilvl="5">
      <w:start w:val="1"/>
      <w:numFmt w:val="bullet"/>
      <w:lvlText w:val="▪"/>
      <w:lvlJc w:val="left"/>
      <w:pPr>
        <w:ind w:left="5400" w:hanging="360"/>
      </w:pPr>
      <w:rPr>
        <w:rFonts w:ascii="Noto Sans Symbols" w:eastAsia="Noto Sans Symbols" w:hAnsi="Noto Sans Symbols" w:cs="Noto Sans Symbols"/>
        <w:vertAlign w:val="baseline"/>
      </w:rPr>
    </w:lvl>
    <w:lvl w:ilvl="6">
      <w:start w:val="1"/>
      <w:numFmt w:val="bullet"/>
      <w:lvlText w:val="●"/>
      <w:lvlJc w:val="left"/>
      <w:pPr>
        <w:ind w:left="6120" w:hanging="360"/>
      </w:pPr>
      <w:rPr>
        <w:rFonts w:ascii="Noto Sans Symbols" w:eastAsia="Noto Sans Symbols" w:hAnsi="Noto Sans Symbols" w:cs="Noto Sans Symbols"/>
        <w:vertAlign w:val="baseline"/>
      </w:rPr>
    </w:lvl>
    <w:lvl w:ilvl="7">
      <w:start w:val="1"/>
      <w:numFmt w:val="bullet"/>
      <w:lvlText w:val="o"/>
      <w:lvlJc w:val="left"/>
      <w:pPr>
        <w:ind w:left="6840" w:hanging="360"/>
      </w:pPr>
      <w:rPr>
        <w:rFonts w:ascii="Courier New" w:eastAsia="Courier New" w:hAnsi="Courier New" w:cs="Courier New"/>
        <w:vertAlign w:val="baseline"/>
      </w:rPr>
    </w:lvl>
    <w:lvl w:ilvl="8">
      <w:start w:val="1"/>
      <w:numFmt w:val="bullet"/>
      <w:lvlText w:val="▪"/>
      <w:lvlJc w:val="left"/>
      <w:pPr>
        <w:ind w:left="7560" w:hanging="360"/>
      </w:pPr>
      <w:rPr>
        <w:rFonts w:ascii="Noto Sans Symbols" w:eastAsia="Noto Sans Symbols" w:hAnsi="Noto Sans Symbols" w:cs="Noto Sans Symbols"/>
        <w:vertAlign w:val="baseline"/>
      </w:rPr>
    </w:lvl>
  </w:abstractNum>
  <w:abstractNum w:abstractNumId="21" w15:restartNumberingAfterBreak="0">
    <w:nsid w:val="1B8E3DC0"/>
    <w:multiLevelType w:val="multilevel"/>
    <w:tmpl w:val="4EA8FA2C"/>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2" w15:restartNumberingAfterBreak="0">
    <w:nsid w:val="23594449"/>
    <w:multiLevelType w:val="hybridMultilevel"/>
    <w:tmpl w:val="8E642504"/>
    <w:lvl w:ilvl="0" w:tplc="604EE370">
      <w:start w:val="1"/>
      <w:numFmt w:val="bullet"/>
      <w:pStyle w:val="BulletsBlue"/>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63F7056"/>
    <w:multiLevelType w:val="hybridMultilevel"/>
    <w:tmpl w:val="6D76D8C6"/>
    <w:lvl w:ilvl="0" w:tplc="9F4CC14A">
      <w:numFmt w:val="bullet"/>
      <w:pStyle w:val="SGBullets1"/>
      <w:lvlText w:val="•"/>
      <w:lvlJc w:val="left"/>
      <w:pPr>
        <w:ind w:left="530" w:hanging="360"/>
      </w:pPr>
      <w:rPr>
        <w:rFonts w:hint="default"/>
        <w:lang w:val="en-US" w:eastAsia="en-US" w:bidi="en-US"/>
      </w:rPr>
    </w:lvl>
    <w:lvl w:ilvl="1" w:tplc="3C090003">
      <w:start w:val="1"/>
      <w:numFmt w:val="bullet"/>
      <w:lvlText w:val="o"/>
      <w:lvlJc w:val="left"/>
      <w:pPr>
        <w:ind w:left="1250" w:hanging="360"/>
      </w:pPr>
      <w:rPr>
        <w:rFonts w:ascii="Courier New" w:hAnsi="Courier New" w:cs="Courier New" w:hint="default"/>
      </w:rPr>
    </w:lvl>
    <w:lvl w:ilvl="2" w:tplc="3C090005">
      <w:start w:val="1"/>
      <w:numFmt w:val="bullet"/>
      <w:lvlText w:val=""/>
      <w:lvlJc w:val="left"/>
      <w:pPr>
        <w:ind w:left="1970" w:hanging="360"/>
      </w:pPr>
      <w:rPr>
        <w:rFonts w:ascii="Wingdings" w:hAnsi="Wingdings" w:hint="default"/>
      </w:rPr>
    </w:lvl>
    <w:lvl w:ilvl="3" w:tplc="3C090001">
      <w:start w:val="1"/>
      <w:numFmt w:val="bullet"/>
      <w:lvlText w:val=""/>
      <w:lvlJc w:val="left"/>
      <w:pPr>
        <w:ind w:left="2690" w:hanging="360"/>
      </w:pPr>
      <w:rPr>
        <w:rFonts w:ascii="Symbol" w:hAnsi="Symbol" w:hint="default"/>
      </w:rPr>
    </w:lvl>
    <w:lvl w:ilvl="4" w:tplc="3C090003" w:tentative="1">
      <w:start w:val="1"/>
      <w:numFmt w:val="bullet"/>
      <w:lvlText w:val="o"/>
      <w:lvlJc w:val="left"/>
      <w:pPr>
        <w:ind w:left="3410" w:hanging="360"/>
      </w:pPr>
      <w:rPr>
        <w:rFonts w:ascii="Courier New" w:hAnsi="Courier New" w:cs="Courier New" w:hint="default"/>
      </w:rPr>
    </w:lvl>
    <w:lvl w:ilvl="5" w:tplc="3C090005" w:tentative="1">
      <w:start w:val="1"/>
      <w:numFmt w:val="bullet"/>
      <w:lvlText w:val=""/>
      <w:lvlJc w:val="left"/>
      <w:pPr>
        <w:ind w:left="4130" w:hanging="360"/>
      </w:pPr>
      <w:rPr>
        <w:rFonts w:ascii="Wingdings" w:hAnsi="Wingdings" w:hint="default"/>
      </w:rPr>
    </w:lvl>
    <w:lvl w:ilvl="6" w:tplc="3C090001" w:tentative="1">
      <w:start w:val="1"/>
      <w:numFmt w:val="bullet"/>
      <w:lvlText w:val=""/>
      <w:lvlJc w:val="left"/>
      <w:pPr>
        <w:ind w:left="4850" w:hanging="360"/>
      </w:pPr>
      <w:rPr>
        <w:rFonts w:ascii="Symbol" w:hAnsi="Symbol" w:hint="default"/>
      </w:rPr>
    </w:lvl>
    <w:lvl w:ilvl="7" w:tplc="3C090003" w:tentative="1">
      <w:start w:val="1"/>
      <w:numFmt w:val="bullet"/>
      <w:lvlText w:val="o"/>
      <w:lvlJc w:val="left"/>
      <w:pPr>
        <w:ind w:left="5570" w:hanging="360"/>
      </w:pPr>
      <w:rPr>
        <w:rFonts w:ascii="Courier New" w:hAnsi="Courier New" w:cs="Courier New" w:hint="default"/>
      </w:rPr>
    </w:lvl>
    <w:lvl w:ilvl="8" w:tplc="3C090005" w:tentative="1">
      <w:start w:val="1"/>
      <w:numFmt w:val="bullet"/>
      <w:lvlText w:val=""/>
      <w:lvlJc w:val="left"/>
      <w:pPr>
        <w:ind w:left="6290" w:hanging="360"/>
      </w:pPr>
      <w:rPr>
        <w:rFonts w:ascii="Wingdings" w:hAnsi="Wingdings" w:hint="default"/>
      </w:rPr>
    </w:lvl>
  </w:abstractNum>
  <w:abstractNum w:abstractNumId="24" w15:restartNumberingAfterBreak="0">
    <w:nsid w:val="28B57117"/>
    <w:multiLevelType w:val="multilevel"/>
    <w:tmpl w:val="B902305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5" w15:restartNumberingAfterBreak="0">
    <w:nsid w:val="28C30408"/>
    <w:multiLevelType w:val="hybridMultilevel"/>
    <w:tmpl w:val="867EEED2"/>
    <w:lvl w:ilvl="0" w:tplc="C980C378">
      <w:numFmt w:val="bullet"/>
      <w:lvlText w:val="-"/>
      <w:lvlJc w:val="left"/>
      <w:pPr>
        <w:ind w:left="720" w:hanging="360"/>
      </w:pPr>
      <w:rPr>
        <w:rFonts w:ascii="Calibri" w:eastAsia="SimSu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356F2CFB"/>
    <w:multiLevelType w:val="hybridMultilevel"/>
    <w:tmpl w:val="387C34E6"/>
    <w:lvl w:ilvl="0" w:tplc="AF8875A4">
      <w:start w:val="1"/>
      <w:numFmt w:val="bullet"/>
      <w:lvlText w:val=""/>
      <w:lvlJc w:val="left"/>
      <w:pPr>
        <w:tabs>
          <w:tab w:val="num" w:pos="533"/>
        </w:tabs>
        <w:ind w:left="533" w:hanging="360"/>
      </w:pPr>
      <w:rPr>
        <w:rFonts w:ascii="Symbol" w:hAnsi="Symbol" w:hint="default"/>
        <w:color w:val="000000"/>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28" w15:restartNumberingAfterBreak="0">
    <w:nsid w:val="379166B6"/>
    <w:multiLevelType w:val="hybridMultilevel"/>
    <w:tmpl w:val="31201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1D6BE8"/>
    <w:multiLevelType w:val="hybridMultilevel"/>
    <w:tmpl w:val="CBB42E80"/>
    <w:lvl w:ilvl="0" w:tplc="5260C50E">
      <w:start w:val="1"/>
      <w:numFmt w:val="bullet"/>
      <w:lvlText w:val=""/>
      <w:lvlJc w:val="left"/>
      <w:pPr>
        <w:tabs>
          <w:tab w:val="num" w:pos="533"/>
        </w:tabs>
        <w:ind w:left="533" w:hanging="360"/>
      </w:pPr>
      <w:rPr>
        <w:rFonts w:ascii="Symbol" w:hAnsi="Symbol" w:hint="default"/>
        <w:color w:val="000000"/>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30" w15:restartNumberingAfterBreak="0">
    <w:nsid w:val="3D78586F"/>
    <w:multiLevelType w:val="hybridMultilevel"/>
    <w:tmpl w:val="362A5B8A"/>
    <w:lvl w:ilvl="0" w:tplc="30CA12B4">
      <w:numFmt w:val="bullet"/>
      <w:pStyle w:val="TechBullets3"/>
      <w:lvlText w:val="•"/>
      <w:lvlJc w:val="left"/>
      <w:pPr>
        <w:ind w:left="1080" w:hanging="360"/>
      </w:pPr>
      <w:rPr>
        <w:rFonts w:hint="default"/>
        <w:lang w:val="en-US" w:eastAsia="en-US" w:bidi="ar-SA"/>
      </w:rPr>
    </w:lvl>
    <w:lvl w:ilvl="1" w:tplc="8390A2BE">
      <w:numFmt w:val="bullet"/>
      <w:lvlText w:val="•"/>
      <w:lvlJc w:val="left"/>
      <w:pPr>
        <w:ind w:left="1800" w:hanging="360"/>
      </w:pPr>
      <w:rPr>
        <w:rFonts w:ascii="MetaBoldLF-Roman" w:eastAsia="PMingLiU" w:hAnsi="MetaBoldLF-Roman" w:cs="Times New Roman" w:hint="default"/>
      </w:rPr>
    </w:lvl>
    <w:lvl w:ilvl="2" w:tplc="3C090005">
      <w:start w:val="1"/>
      <w:numFmt w:val="bullet"/>
      <w:lvlText w:val=""/>
      <w:lvlJc w:val="left"/>
      <w:pPr>
        <w:ind w:left="2520" w:hanging="360"/>
      </w:pPr>
      <w:rPr>
        <w:rFonts w:ascii="Wingdings" w:hAnsi="Wingdings" w:hint="default"/>
      </w:rPr>
    </w:lvl>
    <w:lvl w:ilvl="3" w:tplc="3C090001" w:tentative="1">
      <w:start w:val="1"/>
      <w:numFmt w:val="bullet"/>
      <w:lvlText w:val=""/>
      <w:lvlJc w:val="left"/>
      <w:pPr>
        <w:ind w:left="3240" w:hanging="360"/>
      </w:pPr>
      <w:rPr>
        <w:rFonts w:ascii="Symbol" w:hAnsi="Symbol" w:hint="default"/>
      </w:rPr>
    </w:lvl>
    <w:lvl w:ilvl="4" w:tplc="3C090003" w:tentative="1">
      <w:start w:val="1"/>
      <w:numFmt w:val="bullet"/>
      <w:lvlText w:val="o"/>
      <w:lvlJc w:val="left"/>
      <w:pPr>
        <w:ind w:left="3960" w:hanging="360"/>
      </w:pPr>
      <w:rPr>
        <w:rFonts w:ascii="Courier New" w:hAnsi="Courier New" w:cs="Courier New" w:hint="default"/>
      </w:rPr>
    </w:lvl>
    <w:lvl w:ilvl="5" w:tplc="3C090005" w:tentative="1">
      <w:start w:val="1"/>
      <w:numFmt w:val="bullet"/>
      <w:lvlText w:val=""/>
      <w:lvlJc w:val="left"/>
      <w:pPr>
        <w:ind w:left="4680" w:hanging="360"/>
      </w:pPr>
      <w:rPr>
        <w:rFonts w:ascii="Wingdings" w:hAnsi="Wingdings" w:hint="default"/>
      </w:rPr>
    </w:lvl>
    <w:lvl w:ilvl="6" w:tplc="3C090001" w:tentative="1">
      <w:start w:val="1"/>
      <w:numFmt w:val="bullet"/>
      <w:lvlText w:val=""/>
      <w:lvlJc w:val="left"/>
      <w:pPr>
        <w:ind w:left="5400" w:hanging="360"/>
      </w:pPr>
      <w:rPr>
        <w:rFonts w:ascii="Symbol" w:hAnsi="Symbol" w:hint="default"/>
      </w:rPr>
    </w:lvl>
    <w:lvl w:ilvl="7" w:tplc="3C090003" w:tentative="1">
      <w:start w:val="1"/>
      <w:numFmt w:val="bullet"/>
      <w:lvlText w:val="o"/>
      <w:lvlJc w:val="left"/>
      <w:pPr>
        <w:ind w:left="6120" w:hanging="360"/>
      </w:pPr>
      <w:rPr>
        <w:rFonts w:ascii="Courier New" w:hAnsi="Courier New" w:cs="Courier New" w:hint="default"/>
      </w:rPr>
    </w:lvl>
    <w:lvl w:ilvl="8" w:tplc="3C090005" w:tentative="1">
      <w:start w:val="1"/>
      <w:numFmt w:val="bullet"/>
      <w:lvlText w:val=""/>
      <w:lvlJc w:val="left"/>
      <w:pPr>
        <w:ind w:left="6840" w:hanging="360"/>
      </w:pPr>
      <w:rPr>
        <w:rFonts w:ascii="Wingdings" w:hAnsi="Wingdings" w:hint="default"/>
      </w:rPr>
    </w:lvl>
  </w:abstractNum>
  <w:abstractNum w:abstractNumId="31" w15:restartNumberingAfterBreak="0">
    <w:nsid w:val="3FA26C3A"/>
    <w:multiLevelType w:val="hybridMultilevel"/>
    <w:tmpl w:val="C0282E9A"/>
    <w:lvl w:ilvl="0" w:tplc="2F4AB956">
      <w:start w:val="1"/>
      <w:numFmt w:val="bullet"/>
      <w:lvlText w:val=""/>
      <w:lvlJc w:val="left"/>
      <w:pPr>
        <w:tabs>
          <w:tab w:val="num" w:pos="533"/>
        </w:tabs>
        <w:ind w:left="533" w:hanging="360"/>
      </w:pPr>
      <w:rPr>
        <w:rFonts w:ascii="Symbol" w:hAnsi="Symbol" w:hint="default"/>
        <w:color w:val="000000"/>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32" w15:restartNumberingAfterBreak="0">
    <w:nsid w:val="3FA322A7"/>
    <w:multiLevelType w:val="hybridMultilevel"/>
    <w:tmpl w:val="565EADE6"/>
    <w:lvl w:ilvl="0" w:tplc="0409000D">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3" w15:restartNumberingAfterBreak="0">
    <w:nsid w:val="4120319F"/>
    <w:multiLevelType w:val="hybridMultilevel"/>
    <w:tmpl w:val="AB76599E"/>
    <w:lvl w:ilvl="0" w:tplc="04090001">
      <w:start w:val="1"/>
      <w:numFmt w:val="bullet"/>
      <w:lvlText w:val=""/>
      <w:lvlJc w:val="left"/>
      <w:pPr>
        <w:ind w:left="480" w:hanging="480"/>
      </w:pPr>
      <w:rPr>
        <w:rFonts w:ascii="Wingdings" w:hAnsi="Wingdings" w:hint="default"/>
        <w:b w:val="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15:restartNumberingAfterBreak="0">
    <w:nsid w:val="41261346"/>
    <w:multiLevelType w:val="hybridMultilevel"/>
    <w:tmpl w:val="56E05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5662069"/>
    <w:multiLevelType w:val="multilevel"/>
    <w:tmpl w:val="4428FF98"/>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36" w15:restartNumberingAfterBreak="0">
    <w:nsid w:val="457C63DC"/>
    <w:multiLevelType w:val="hybridMultilevel"/>
    <w:tmpl w:val="232233C0"/>
    <w:lvl w:ilvl="0" w:tplc="5D46AC94">
      <w:start w:val="1"/>
      <w:numFmt w:val="bullet"/>
      <w:pStyle w:val="Resumelevel1"/>
      <w:lvlText w:val=""/>
      <w:lvlJc w:val="left"/>
      <w:pPr>
        <w:tabs>
          <w:tab w:val="num" w:pos="360"/>
        </w:tabs>
        <w:ind w:left="360" w:hanging="360"/>
      </w:pPr>
      <w:rPr>
        <w:rFonts w:ascii="Symbol" w:hAnsi="Symbol" w:hint="default"/>
        <w:color w:val="2C95DD"/>
        <w:sz w:val="20"/>
      </w:rPr>
    </w:lvl>
    <w:lvl w:ilvl="1" w:tplc="ECF406AA">
      <w:start w:val="1"/>
      <w:numFmt w:val="bullet"/>
      <w:lvlText w:val=""/>
      <w:lvlJc w:val="left"/>
      <w:pPr>
        <w:tabs>
          <w:tab w:val="num" w:pos="410"/>
        </w:tabs>
        <w:ind w:left="50" w:firstLine="360"/>
      </w:pPr>
      <w:rPr>
        <w:rFonts w:ascii="Symbol" w:hAnsi="Symbol" w:hint="default"/>
        <w:color w:val="FF6600"/>
        <w:sz w:val="22"/>
        <w:szCs w:val="22"/>
      </w:rPr>
    </w:lvl>
    <w:lvl w:ilvl="2" w:tplc="8E0498AE">
      <w:start w:val="1"/>
      <w:numFmt w:val="bullet"/>
      <w:lvlText w:val=""/>
      <w:lvlJc w:val="left"/>
      <w:pPr>
        <w:tabs>
          <w:tab w:val="num" w:pos="410"/>
        </w:tabs>
        <w:ind w:left="-670" w:firstLine="720"/>
      </w:pPr>
      <w:rPr>
        <w:rFonts w:ascii="Wingdings" w:hAnsi="Wingdings" w:hint="default"/>
        <w:color w:val="FF6600"/>
        <w:sz w:val="20"/>
      </w:rPr>
    </w:lvl>
    <w:lvl w:ilvl="3" w:tplc="04090001" w:tentative="1">
      <w:start w:val="1"/>
      <w:numFmt w:val="bullet"/>
      <w:lvlText w:val=""/>
      <w:lvlJc w:val="left"/>
      <w:pPr>
        <w:tabs>
          <w:tab w:val="num" w:pos="2210"/>
        </w:tabs>
        <w:ind w:left="2210" w:hanging="360"/>
      </w:pPr>
      <w:rPr>
        <w:rFonts w:ascii="Symbol" w:hAnsi="Symbol" w:hint="default"/>
      </w:rPr>
    </w:lvl>
    <w:lvl w:ilvl="4" w:tplc="04090003" w:tentative="1">
      <w:start w:val="1"/>
      <w:numFmt w:val="bullet"/>
      <w:lvlText w:val="o"/>
      <w:lvlJc w:val="left"/>
      <w:pPr>
        <w:tabs>
          <w:tab w:val="num" w:pos="2930"/>
        </w:tabs>
        <w:ind w:left="2930" w:hanging="360"/>
      </w:pPr>
      <w:rPr>
        <w:rFonts w:ascii="Courier New" w:hAnsi="Courier New" w:cs="Courier New" w:hint="default"/>
      </w:rPr>
    </w:lvl>
    <w:lvl w:ilvl="5" w:tplc="04090005" w:tentative="1">
      <w:start w:val="1"/>
      <w:numFmt w:val="bullet"/>
      <w:lvlText w:val=""/>
      <w:lvlJc w:val="left"/>
      <w:pPr>
        <w:tabs>
          <w:tab w:val="num" w:pos="3650"/>
        </w:tabs>
        <w:ind w:left="3650" w:hanging="360"/>
      </w:pPr>
      <w:rPr>
        <w:rFonts w:ascii="Wingdings" w:hAnsi="Wingdings" w:hint="default"/>
      </w:rPr>
    </w:lvl>
    <w:lvl w:ilvl="6" w:tplc="04090001" w:tentative="1">
      <w:start w:val="1"/>
      <w:numFmt w:val="bullet"/>
      <w:lvlText w:val=""/>
      <w:lvlJc w:val="left"/>
      <w:pPr>
        <w:tabs>
          <w:tab w:val="num" w:pos="4370"/>
        </w:tabs>
        <w:ind w:left="4370" w:hanging="360"/>
      </w:pPr>
      <w:rPr>
        <w:rFonts w:ascii="Symbol" w:hAnsi="Symbol" w:hint="default"/>
      </w:rPr>
    </w:lvl>
    <w:lvl w:ilvl="7" w:tplc="04090003" w:tentative="1">
      <w:start w:val="1"/>
      <w:numFmt w:val="bullet"/>
      <w:lvlText w:val="o"/>
      <w:lvlJc w:val="left"/>
      <w:pPr>
        <w:tabs>
          <w:tab w:val="num" w:pos="5090"/>
        </w:tabs>
        <w:ind w:left="5090" w:hanging="360"/>
      </w:pPr>
      <w:rPr>
        <w:rFonts w:ascii="Courier New" w:hAnsi="Courier New" w:cs="Courier New" w:hint="default"/>
      </w:rPr>
    </w:lvl>
    <w:lvl w:ilvl="8" w:tplc="04090005" w:tentative="1">
      <w:start w:val="1"/>
      <w:numFmt w:val="bullet"/>
      <w:lvlText w:val=""/>
      <w:lvlJc w:val="left"/>
      <w:pPr>
        <w:tabs>
          <w:tab w:val="num" w:pos="5810"/>
        </w:tabs>
        <w:ind w:left="5810" w:hanging="360"/>
      </w:pPr>
      <w:rPr>
        <w:rFonts w:ascii="Wingdings" w:hAnsi="Wingdings" w:hint="default"/>
      </w:rPr>
    </w:lvl>
  </w:abstractNum>
  <w:abstractNum w:abstractNumId="37" w15:restartNumberingAfterBreak="0">
    <w:nsid w:val="473052B1"/>
    <w:multiLevelType w:val="hybridMultilevel"/>
    <w:tmpl w:val="2A36C3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95D2F6F"/>
    <w:multiLevelType w:val="hybridMultilevel"/>
    <w:tmpl w:val="E070C6A8"/>
    <w:lvl w:ilvl="0" w:tplc="04090005">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9" w15:restartNumberingAfterBreak="0">
    <w:nsid w:val="4C366BB1"/>
    <w:multiLevelType w:val="hybridMultilevel"/>
    <w:tmpl w:val="D8AE0958"/>
    <w:lvl w:ilvl="0" w:tplc="5386C3C2">
      <w:start w:val="1"/>
      <w:numFmt w:val="bullet"/>
      <w:pStyle w:val="detailswbullets1"/>
      <w:lvlText w:val=""/>
      <w:lvlJc w:val="left"/>
      <w:pPr>
        <w:tabs>
          <w:tab w:val="num" w:pos="360"/>
        </w:tabs>
        <w:ind w:left="360" w:hanging="245"/>
      </w:pPr>
      <w:rPr>
        <w:rFonts w:ascii="Symbol" w:hAnsi="Symbol" w:hint="default"/>
      </w:rPr>
    </w:lvl>
    <w:lvl w:ilvl="1" w:tplc="E0781BC0">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right="1800" w:hanging="360"/>
      </w:pPr>
      <w:rPr>
        <w:rFonts w:ascii="Wingdings" w:hAnsi="Wingdings" w:hint="default"/>
      </w:rPr>
    </w:lvl>
    <w:lvl w:ilvl="3" w:tplc="04090001" w:tentative="1">
      <w:start w:val="1"/>
      <w:numFmt w:val="bullet"/>
      <w:lvlText w:val=""/>
      <w:lvlJc w:val="left"/>
      <w:pPr>
        <w:tabs>
          <w:tab w:val="num" w:pos="2520"/>
        </w:tabs>
        <w:ind w:left="2520" w:right="2520" w:hanging="360"/>
      </w:pPr>
      <w:rPr>
        <w:rFonts w:ascii="Symbol" w:hAnsi="Symbol" w:hint="default"/>
      </w:rPr>
    </w:lvl>
    <w:lvl w:ilvl="4" w:tplc="04090003" w:tentative="1">
      <w:start w:val="1"/>
      <w:numFmt w:val="bullet"/>
      <w:lvlText w:val="o"/>
      <w:lvlJc w:val="left"/>
      <w:pPr>
        <w:tabs>
          <w:tab w:val="num" w:pos="3240"/>
        </w:tabs>
        <w:ind w:left="3240" w:right="3240" w:hanging="360"/>
      </w:pPr>
      <w:rPr>
        <w:rFonts w:ascii="Courier New" w:hAnsi="Courier New" w:cs="Courier New" w:hint="default"/>
      </w:rPr>
    </w:lvl>
    <w:lvl w:ilvl="5" w:tplc="04090005" w:tentative="1">
      <w:start w:val="1"/>
      <w:numFmt w:val="bullet"/>
      <w:lvlText w:val=""/>
      <w:lvlJc w:val="left"/>
      <w:pPr>
        <w:tabs>
          <w:tab w:val="num" w:pos="3960"/>
        </w:tabs>
        <w:ind w:left="3960" w:right="3960" w:hanging="360"/>
      </w:pPr>
      <w:rPr>
        <w:rFonts w:ascii="Wingdings" w:hAnsi="Wingdings" w:hint="default"/>
      </w:rPr>
    </w:lvl>
    <w:lvl w:ilvl="6" w:tplc="04090001" w:tentative="1">
      <w:start w:val="1"/>
      <w:numFmt w:val="bullet"/>
      <w:lvlText w:val=""/>
      <w:lvlJc w:val="left"/>
      <w:pPr>
        <w:tabs>
          <w:tab w:val="num" w:pos="4680"/>
        </w:tabs>
        <w:ind w:left="4680" w:right="4680" w:hanging="360"/>
      </w:pPr>
      <w:rPr>
        <w:rFonts w:ascii="Symbol" w:hAnsi="Symbol" w:hint="default"/>
      </w:rPr>
    </w:lvl>
    <w:lvl w:ilvl="7" w:tplc="04090003" w:tentative="1">
      <w:start w:val="1"/>
      <w:numFmt w:val="bullet"/>
      <w:lvlText w:val="o"/>
      <w:lvlJc w:val="left"/>
      <w:pPr>
        <w:tabs>
          <w:tab w:val="num" w:pos="5400"/>
        </w:tabs>
        <w:ind w:left="5400" w:right="5400" w:hanging="360"/>
      </w:pPr>
      <w:rPr>
        <w:rFonts w:ascii="Courier New" w:hAnsi="Courier New" w:cs="Courier New" w:hint="default"/>
      </w:rPr>
    </w:lvl>
    <w:lvl w:ilvl="8" w:tplc="04090005" w:tentative="1">
      <w:start w:val="1"/>
      <w:numFmt w:val="bullet"/>
      <w:lvlText w:val=""/>
      <w:lvlJc w:val="left"/>
      <w:pPr>
        <w:tabs>
          <w:tab w:val="num" w:pos="6120"/>
        </w:tabs>
        <w:ind w:left="6120" w:right="6120" w:hanging="360"/>
      </w:pPr>
      <w:rPr>
        <w:rFonts w:ascii="Wingdings" w:hAnsi="Wingdings" w:hint="default"/>
      </w:rPr>
    </w:lvl>
  </w:abstractNum>
  <w:abstractNum w:abstractNumId="40" w15:restartNumberingAfterBreak="0">
    <w:nsid w:val="51A72AD1"/>
    <w:multiLevelType w:val="hybridMultilevel"/>
    <w:tmpl w:val="430A37B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58660450"/>
    <w:multiLevelType w:val="hybridMultilevel"/>
    <w:tmpl w:val="2D6E253A"/>
    <w:lvl w:ilvl="0" w:tplc="92D81706">
      <w:start w:val="1"/>
      <w:numFmt w:val="bullet"/>
      <w:lvlText w:val=""/>
      <w:lvlJc w:val="left"/>
      <w:pPr>
        <w:tabs>
          <w:tab w:val="num" w:pos="1080"/>
        </w:tabs>
        <w:ind w:left="936" w:hanging="216"/>
      </w:pPr>
      <w:rPr>
        <w:rFonts w:ascii="Wingdings" w:hAnsi="Wingdings" w:hint="default"/>
      </w:rPr>
    </w:lvl>
    <w:lvl w:ilvl="1" w:tplc="04090003">
      <w:start w:val="1"/>
      <w:numFmt w:val="bullet"/>
      <w:lvlText w:val="o"/>
      <w:lvlJc w:val="left"/>
      <w:pPr>
        <w:tabs>
          <w:tab w:val="num" w:pos="1944"/>
        </w:tabs>
        <w:ind w:left="1944" w:hanging="360"/>
      </w:pPr>
      <w:rPr>
        <w:rFonts w:ascii="Courier New" w:hAnsi="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start w:val="1"/>
      <w:numFmt w:val="bullet"/>
      <w:lvlText w:val=""/>
      <w:lvlJc w:val="left"/>
      <w:pPr>
        <w:tabs>
          <w:tab w:val="num" w:pos="3384"/>
        </w:tabs>
        <w:ind w:left="3384" w:hanging="360"/>
      </w:pPr>
      <w:rPr>
        <w:rFonts w:ascii="Symbol" w:hAnsi="Symbol" w:hint="default"/>
      </w:rPr>
    </w:lvl>
    <w:lvl w:ilvl="4" w:tplc="04090003">
      <w:start w:val="1"/>
      <w:numFmt w:val="bullet"/>
      <w:lvlText w:val="o"/>
      <w:lvlJc w:val="left"/>
      <w:pPr>
        <w:tabs>
          <w:tab w:val="num" w:pos="4104"/>
        </w:tabs>
        <w:ind w:left="4104" w:hanging="360"/>
      </w:pPr>
      <w:rPr>
        <w:rFonts w:ascii="Courier New" w:hAnsi="Courier New" w:hint="default"/>
      </w:rPr>
    </w:lvl>
    <w:lvl w:ilvl="5" w:tplc="04090005">
      <w:start w:val="1"/>
      <w:numFmt w:val="bullet"/>
      <w:lvlText w:val=""/>
      <w:lvlJc w:val="left"/>
      <w:pPr>
        <w:tabs>
          <w:tab w:val="num" w:pos="4824"/>
        </w:tabs>
        <w:ind w:left="4824" w:hanging="360"/>
      </w:pPr>
      <w:rPr>
        <w:rFonts w:ascii="Wingdings" w:hAnsi="Wingdings" w:hint="default"/>
      </w:rPr>
    </w:lvl>
    <w:lvl w:ilvl="6" w:tplc="04090001">
      <w:start w:val="1"/>
      <w:numFmt w:val="bullet"/>
      <w:lvlText w:val=""/>
      <w:lvlJc w:val="left"/>
      <w:pPr>
        <w:tabs>
          <w:tab w:val="num" w:pos="5544"/>
        </w:tabs>
        <w:ind w:left="5544" w:hanging="360"/>
      </w:pPr>
      <w:rPr>
        <w:rFonts w:ascii="Symbol" w:hAnsi="Symbol" w:hint="default"/>
      </w:rPr>
    </w:lvl>
    <w:lvl w:ilvl="7" w:tplc="04090003">
      <w:start w:val="1"/>
      <w:numFmt w:val="bullet"/>
      <w:lvlText w:val="o"/>
      <w:lvlJc w:val="left"/>
      <w:pPr>
        <w:tabs>
          <w:tab w:val="num" w:pos="6264"/>
        </w:tabs>
        <w:ind w:left="6264" w:hanging="360"/>
      </w:pPr>
      <w:rPr>
        <w:rFonts w:ascii="Courier New" w:hAnsi="Courier New" w:hint="default"/>
      </w:rPr>
    </w:lvl>
    <w:lvl w:ilvl="8" w:tplc="04090005">
      <w:start w:val="1"/>
      <w:numFmt w:val="bullet"/>
      <w:lvlText w:val=""/>
      <w:lvlJc w:val="left"/>
      <w:pPr>
        <w:tabs>
          <w:tab w:val="num" w:pos="6984"/>
        </w:tabs>
        <w:ind w:left="6984" w:hanging="360"/>
      </w:pPr>
      <w:rPr>
        <w:rFonts w:ascii="Wingdings" w:hAnsi="Wingdings" w:hint="default"/>
      </w:rPr>
    </w:lvl>
  </w:abstractNum>
  <w:abstractNum w:abstractNumId="42" w15:restartNumberingAfterBreak="0">
    <w:nsid w:val="586A261A"/>
    <w:multiLevelType w:val="hybridMultilevel"/>
    <w:tmpl w:val="B59470E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3" w15:restartNumberingAfterBreak="0">
    <w:nsid w:val="593C1C43"/>
    <w:multiLevelType w:val="hybridMultilevel"/>
    <w:tmpl w:val="BC5C9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9AA0E3A"/>
    <w:multiLevelType w:val="multilevel"/>
    <w:tmpl w:val="EBC0A914"/>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45" w15:restartNumberingAfterBreak="0">
    <w:nsid w:val="62BB6884"/>
    <w:multiLevelType w:val="hybridMultilevel"/>
    <w:tmpl w:val="5F7204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86962CE"/>
    <w:multiLevelType w:val="multilevel"/>
    <w:tmpl w:val="7A2EB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8B1463"/>
    <w:multiLevelType w:val="multilevel"/>
    <w:tmpl w:val="90CEAE4C"/>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48" w15:restartNumberingAfterBreak="0">
    <w:nsid w:val="727845B0"/>
    <w:multiLevelType w:val="hybridMultilevel"/>
    <w:tmpl w:val="54B40C10"/>
    <w:lvl w:ilvl="0" w:tplc="8390A2BE">
      <w:numFmt w:val="bullet"/>
      <w:lvlText w:val="•"/>
      <w:lvlJc w:val="left"/>
      <w:pPr>
        <w:ind w:left="360" w:hanging="360"/>
      </w:pPr>
      <w:rPr>
        <w:rFonts w:ascii="MetaBoldLF-Roman" w:eastAsia="PMingLiU" w:hAnsi="MetaBoldLF-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56324F1"/>
    <w:multiLevelType w:val="hybridMultilevel"/>
    <w:tmpl w:val="1E26FE42"/>
    <w:lvl w:ilvl="0" w:tplc="DE70F80A">
      <w:numFmt w:val="bullet"/>
      <w:pStyle w:val="SGBullets2"/>
      <w:lvlText w:val="•"/>
      <w:lvlJc w:val="left"/>
      <w:pPr>
        <w:ind w:left="890" w:hanging="360"/>
      </w:pPr>
      <w:rPr>
        <w:rFonts w:hint="default"/>
        <w:lang w:val="en-US" w:eastAsia="en-US" w:bidi="ar-SA"/>
      </w:rPr>
    </w:lvl>
    <w:lvl w:ilvl="1" w:tplc="3C090003" w:tentative="1">
      <w:start w:val="1"/>
      <w:numFmt w:val="bullet"/>
      <w:lvlText w:val="o"/>
      <w:lvlJc w:val="left"/>
      <w:pPr>
        <w:ind w:left="1610" w:hanging="360"/>
      </w:pPr>
      <w:rPr>
        <w:rFonts w:ascii="Courier New" w:hAnsi="Courier New" w:cs="Courier New" w:hint="default"/>
      </w:rPr>
    </w:lvl>
    <w:lvl w:ilvl="2" w:tplc="3C090005" w:tentative="1">
      <w:start w:val="1"/>
      <w:numFmt w:val="bullet"/>
      <w:lvlText w:val=""/>
      <w:lvlJc w:val="left"/>
      <w:pPr>
        <w:ind w:left="2330" w:hanging="360"/>
      </w:pPr>
      <w:rPr>
        <w:rFonts w:ascii="Wingdings" w:hAnsi="Wingdings" w:hint="default"/>
      </w:rPr>
    </w:lvl>
    <w:lvl w:ilvl="3" w:tplc="3C090001" w:tentative="1">
      <w:start w:val="1"/>
      <w:numFmt w:val="bullet"/>
      <w:lvlText w:val=""/>
      <w:lvlJc w:val="left"/>
      <w:pPr>
        <w:ind w:left="3050" w:hanging="360"/>
      </w:pPr>
      <w:rPr>
        <w:rFonts w:ascii="Symbol" w:hAnsi="Symbol" w:hint="default"/>
      </w:rPr>
    </w:lvl>
    <w:lvl w:ilvl="4" w:tplc="3C090003" w:tentative="1">
      <w:start w:val="1"/>
      <w:numFmt w:val="bullet"/>
      <w:lvlText w:val="o"/>
      <w:lvlJc w:val="left"/>
      <w:pPr>
        <w:ind w:left="3770" w:hanging="360"/>
      </w:pPr>
      <w:rPr>
        <w:rFonts w:ascii="Courier New" w:hAnsi="Courier New" w:cs="Courier New" w:hint="default"/>
      </w:rPr>
    </w:lvl>
    <w:lvl w:ilvl="5" w:tplc="3C090005" w:tentative="1">
      <w:start w:val="1"/>
      <w:numFmt w:val="bullet"/>
      <w:lvlText w:val=""/>
      <w:lvlJc w:val="left"/>
      <w:pPr>
        <w:ind w:left="4490" w:hanging="360"/>
      </w:pPr>
      <w:rPr>
        <w:rFonts w:ascii="Wingdings" w:hAnsi="Wingdings" w:hint="default"/>
      </w:rPr>
    </w:lvl>
    <w:lvl w:ilvl="6" w:tplc="3C090001" w:tentative="1">
      <w:start w:val="1"/>
      <w:numFmt w:val="bullet"/>
      <w:lvlText w:val=""/>
      <w:lvlJc w:val="left"/>
      <w:pPr>
        <w:ind w:left="5210" w:hanging="360"/>
      </w:pPr>
      <w:rPr>
        <w:rFonts w:ascii="Symbol" w:hAnsi="Symbol" w:hint="default"/>
      </w:rPr>
    </w:lvl>
    <w:lvl w:ilvl="7" w:tplc="3C090003" w:tentative="1">
      <w:start w:val="1"/>
      <w:numFmt w:val="bullet"/>
      <w:lvlText w:val="o"/>
      <w:lvlJc w:val="left"/>
      <w:pPr>
        <w:ind w:left="5930" w:hanging="360"/>
      </w:pPr>
      <w:rPr>
        <w:rFonts w:ascii="Courier New" w:hAnsi="Courier New" w:cs="Courier New" w:hint="default"/>
      </w:rPr>
    </w:lvl>
    <w:lvl w:ilvl="8" w:tplc="3C090005" w:tentative="1">
      <w:start w:val="1"/>
      <w:numFmt w:val="bullet"/>
      <w:lvlText w:val=""/>
      <w:lvlJc w:val="left"/>
      <w:pPr>
        <w:ind w:left="6650" w:hanging="360"/>
      </w:pPr>
      <w:rPr>
        <w:rFonts w:ascii="Wingdings" w:hAnsi="Wingdings" w:hint="default"/>
      </w:rPr>
    </w:lvl>
  </w:abstractNum>
  <w:abstractNum w:abstractNumId="50" w15:restartNumberingAfterBreak="0">
    <w:nsid w:val="76B97B08"/>
    <w:multiLevelType w:val="hybridMultilevel"/>
    <w:tmpl w:val="8B3C2704"/>
    <w:lvl w:ilvl="0" w:tplc="45761936">
      <w:start w:val="1"/>
      <w:numFmt w:val="bullet"/>
      <w:lvlText w:val=""/>
      <w:lvlJc w:val="left"/>
      <w:pPr>
        <w:tabs>
          <w:tab w:val="num" w:pos="533"/>
        </w:tabs>
        <w:ind w:left="533" w:hanging="360"/>
      </w:pPr>
      <w:rPr>
        <w:rFonts w:ascii="Symbol" w:hAnsi="Symbol" w:hint="default"/>
        <w:color w:val="000000"/>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51" w15:restartNumberingAfterBreak="0">
    <w:nsid w:val="7ACE7642"/>
    <w:multiLevelType w:val="hybridMultilevel"/>
    <w:tmpl w:val="0F56AEC4"/>
    <w:lvl w:ilvl="0" w:tplc="34B43A58">
      <w:numFmt w:val="bullet"/>
      <w:lvlText w:val="•"/>
      <w:lvlJc w:val="left"/>
      <w:pPr>
        <w:ind w:left="100" w:hanging="164"/>
      </w:pPr>
      <w:rPr>
        <w:rFonts w:hint="default"/>
        <w:w w:val="100"/>
      </w:rPr>
    </w:lvl>
    <w:lvl w:ilvl="1" w:tplc="C1CAFE7E">
      <w:numFmt w:val="bullet"/>
      <w:lvlText w:val="•"/>
      <w:lvlJc w:val="left"/>
      <w:pPr>
        <w:ind w:left="1092" w:hanging="164"/>
      </w:pPr>
      <w:rPr>
        <w:rFonts w:hint="default"/>
      </w:rPr>
    </w:lvl>
    <w:lvl w:ilvl="2" w:tplc="BA063228">
      <w:numFmt w:val="bullet"/>
      <w:lvlText w:val="•"/>
      <w:lvlJc w:val="left"/>
      <w:pPr>
        <w:ind w:left="2084" w:hanging="164"/>
      </w:pPr>
      <w:rPr>
        <w:rFonts w:hint="default"/>
      </w:rPr>
    </w:lvl>
    <w:lvl w:ilvl="3" w:tplc="910A96BE">
      <w:numFmt w:val="bullet"/>
      <w:lvlText w:val="•"/>
      <w:lvlJc w:val="left"/>
      <w:pPr>
        <w:ind w:left="3076" w:hanging="164"/>
      </w:pPr>
      <w:rPr>
        <w:rFonts w:hint="default"/>
      </w:rPr>
    </w:lvl>
    <w:lvl w:ilvl="4" w:tplc="75B4EC46">
      <w:numFmt w:val="bullet"/>
      <w:lvlText w:val="•"/>
      <w:lvlJc w:val="left"/>
      <w:pPr>
        <w:ind w:left="4068" w:hanging="164"/>
      </w:pPr>
      <w:rPr>
        <w:rFonts w:hint="default"/>
      </w:rPr>
    </w:lvl>
    <w:lvl w:ilvl="5" w:tplc="C77C54E8">
      <w:numFmt w:val="bullet"/>
      <w:lvlText w:val="•"/>
      <w:lvlJc w:val="left"/>
      <w:pPr>
        <w:ind w:left="5060" w:hanging="164"/>
      </w:pPr>
      <w:rPr>
        <w:rFonts w:hint="default"/>
      </w:rPr>
    </w:lvl>
    <w:lvl w:ilvl="6" w:tplc="D092E7DA">
      <w:numFmt w:val="bullet"/>
      <w:lvlText w:val="•"/>
      <w:lvlJc w:val="left"/>
      <w:pPr>
        <w:ind w:left="6052" w:hanging="164"/>
      </w:pPr>
      <w:rPr>
        <w:rFonts w:hint="default"/>
      </w:rPr>
    </w:lvl>
    <w:lvl w:ilvl="7" w:tplc="30E651DC">
      <w:numFmt w:val="bullet"/>
      <w:lvlText w:val="•"/>
      <w:lvlJc w:val="left"/>
      <w:pPr>
        <w:ind w:left="7044" w:hanging="164"/>
      </w:pPr>
      <w:rPr>
        <w:rFonts w:hint="default"/>
      </w:rPr>
    </w:lvl>
    <w:lvl w:ilvl="8" w:tplc="F4EA370E">
      <w:numFmt w:val="bullet"/>
      <w:lvlText w:val="•"/>
      <w:lvlJc w:val="left"/>
      <w:pPr>
        <w:ind w:left="8036" w:hanging="164"/>
      </w:pPr>
      <w:rPr>
        <w:rFonts w:hint="default"/>
      </w:rPr>
    </w:lvl>
  </w:abstractNum>
  <w:abstractNum w:abstractNumId="52" w15:restartNumberingAfterBreak="0">
    <w:nsid w:val="7C3D7124"/>
    <w:multiLevelType w:val="multilevel"/>
    <w:tmpl w:val="7D221560"/>
    <w:lvl w:ilvl="0">
      <w:start w:val="1"/>
      <w:numFmt w:val="bullet"/>
      <w:lvlText w:val="●"/>
      <w:lvlJc w:val="left"/>
      <w:pPr>
        <w:ind w:left="1260" w:hanging="360"/>
      </w:pPr>
      <w:rPr>
        <w:rFonts w:ascii="Noto Sans Symbols" w:eastAsia="Noto Sans Symbols" w:hAnsi="Noto Sans Symbols" w:cs="Noto Sans Symbols"/>
        <w:vertAlign w:val="baseline"/>
      </w:rPr>
    </w:lvl>
    <w:lvl w:ilvl="1">
      <w:start w:val="1"/>
      <w:numFmt w:val="bullet"/>
      <w:lvlText w:val="o"/>
      <w:lvlJc w:val="left"/>
      <w:pPr>
        <w:ind w:left="1980" w:hanging="360"/>
      </w:pPr>
      <w:rPr>
        <w:rFonts w:ascii="Courier New" w:eastAsia="Courier New" w:hAnsi="Courier New" w:cs="Courier New"/>
        <w:vertAlign w:val="baseline"/>
      </w:rPr>
    </w:lvl>
    <w:lvl w:ilvl="2">
      <w:start w:val="1"/>
      <w:numFmt w:val="bullet"/>
      <w:lvlText w:val="▪"/>
      <w:lvlJc w:val="left"/>
      <w:pPr>
        <w:ind w:left="2700" w:hanging="360"/>
      </w:pPr>
      <w:rPr>
        <w:rFonts w:ascii="Noto Sans Symbols" w:eastAsia="Noto Sans Symbols" w:hAnsi="Noto Sans Symbols" w:cs="Noto Sans Symbols"/>
        <w:vertAlign w:val="baseline"/>
      </w:rPr>
    </w:lvl>
    <w:lvl w:ilvl="3">
      <w:start w:val="1"/>
      <w:numFmt w:val="bullet"/>
      <w:lvlText w:val="●"/>
      <w:lvlJc w:val="left"/>
      <w:pPr>
        <w:ind w:left="3420" w:hanging="360"/>
      </w:pPr>
      <w:rPr>
        <w:rFonts w:ascii="Noto Sans Symbols" w:eastAsia="Noto Sans Symbols" w:hAnsi="Noto Sans Symbols" w:cs="Noto Sans Symbols"/>
        <w:vertAlign w:val="baseline"/>
      </w:rPr>
    </w:lvl>
    <w:lvl w:ilvl="4">
      <w:start w:val="1"/>
      <w:numFmt w:val="bullet"/>
      <w:lvlText w:val="o"/>
      <w:lvlJc w:val="left"/>
      <w:pPr>
        <w:ind w:left="4140" w:hanging="360"/>
      </w:pPr>
      <w:rPr>
        <w:rFonts w:ascii="Courier New" w:eastAsia="Courier New" w:hAnsi="Courier New" w:cs="Courier New"/>
        <w:vertAlign w:val="baseline"/>
      </w:rPr>
    </w:lvl>
    <w:lvl w:ilvl="5">
      <w:start w:val="1"/>
      <w:numFmt w:val="bullet"/>
      <w:lvlText w:val="▪"/>
      <w:lvlJc w:val="left"/>
      <w:pPr>
        <w:ind w:left="4860" w:hanging="360"/>
      </w:pPr>
      <w:rPr>
        <w:rFonts w:ascii="Noto Sans Symbols" w:eastAsia="Noto Sans Symbols" w:hAnsi="Noto Sans Symbols" w:cs="Noto Sans Symbols"/>
        <w:vertAlign w:val="baseline"/>
      </w:rPr>
    </w:lvl>
    <w:lvl w:ilvl="6">
      <w:start w:val="1"/>
      <w:numFmt w:val="bullet"/>
      <w:lvlText w:val="●"/>
      <w:lvlJc w:val="left"/>
      <w:pPr>
        <w:ind w:left="5580" w:hanging="360"/>
      </w:pPr>
      <w:rPr>
        <w:rFonts w:ascii="Noto Sans Symbols" w:eastAsia="Noto Sans Symbols" w:hAnsi="Noto Sans Symbols" w:cs="Noto Sans Symbols"/>
        <w:vertAlign w:val="baseline"/>
      </w:rPr>
    </w:lvl>
    <w:lvl w:ilvl="7">
      <w:start w:val="1"/>
      <w:numFmt w:val="bullet"/>
      <w:lvlText w:val="o"/>
      <w:lvlJc w:val="left"/>
      <w:pPr>
        <w:ind w:left="6300" w:hanging="360"/>
      </w:pPr>
      <w:rPr>
        <w:rFonts w:ascii="Courier New" w:eastAsia="Courier New" w:hAnsi="Courier New" w:cs="Courier New"/>
        <w:vertAlign w:val="baseline"/>
      </w:rPr>
    </w:lvl>
    <w:lvl w:ilvl="8">
      <w:start w:val="1"/>
      <w:numFmt w:val="bullet"/>
      <w:lvlText w:val="▪"/>
      <w:lvlJc w:val="left"/>
      <w:pPr>
        <w:ind w:left="7020" w:hanging="360"/>
      </w:pPr>
      <w:rPr>
        <w:rFonts w:ascii="Noto Sans Symbols" w:eastAsia="Noto Sans Symbols" w:hAnsi="Noto Sans Symbols" w:cs="Noto Sans Symbols"/>
        <w:vertAlign w:val="baseline"/>
      </w:rPr>
    </w:lvl>
  </w:abstractNum>
  <w:abstractNum w:abstractNumId="53" w15:restartNumberingAfterBreak="0">
    <w:nsid w:val="7D627F6F"/>
    <w:multiLevelType w:val="hybridMultilevel"/>
    <w:tmpl w:val="E62CD51C"/>
    <w:lvl w:ilvl="0" w:tplc="04090001">
      <w:start w:val="1"/>
      <w:numFmt w:val="bullet"/>
      <w:lvlText w:val=""/>
      <w:lvlJc w:val="left"/>
      <w:pPr>
        <w:ind w:left="480" w:hanging="480"/>
      </w:pPr>
      <w:rPr>
        <w:rFonts w:ascii="Wingdings" w:hAnsi="Wingdings" w:hint="default"/>
        <w:b w:val="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2"/>
  </w:num>
  <w:num w:numId="2">
    <w:abstractNumId w:val="39"/>
  </w:num>
  <w:num w:numId="3">
    <w:abstractNumId w:val="17"/>
  </w:num>
  <w:num w:numId="4">
    <w:abstractNumId w:val="31"/>
  </w:num>
  <w:num w:numId="5">
    <w:abstractNumId w:val="29"/>
  </w:num>
  <w:num w:numId="6">
    <w:abstractNumId w:val="27"/>
  </w:num>
  <w:num w:numId="7">
    <w:abstractNumId w:val="50"/>
  </w:num>
  <w:num w:numId="8">
    <w:abstractNumId w:val="26"/>
  </w:num>
  <w:num w:numId="9">
    <w:abstractNumId w:val="48"/>
  </w:num>
  <w:num w:numId="10">
    <w:abstractNumId w:val="3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1"/>
  </w:num>
  <w:num w:numId="12">
    <w:abstractNumId w:val="38"/>
  </w:num>
  <w:num w:numId="13">
    <w:abstractNumId w:val="51"/>
  </w:num>
  <w:num w:numId="14">
    <w:abstractNumId w:val="52"/>
  </w:num>
  <w:num w:numId="15">
    <w:abstractNumId w:val="35"/>
  </w:num>
  <w:num w:numId="16">
    <w:abstractNumId w:val="20"/>
  </w:num>
  <w:num w:numId="17">
    <w:abstractNumId w:val="24"/>
  </w:num>
  <w:num w:numId="18">
    <w:abstractNumId w:val="44"/>
  </w:num>
  <w:num w:numId="19">
    <w:abstractNumId w:val="47"/>
  </w:num>
  <w:num w:numId="20">
    <w:abstractNumId w:val="21"/>
  </w:num>
  <w:num w:numId="21">
    <w:abstractNumId w:val="46"/>
  </w:num>
  <w:num w:numId="22">
    <w:abstractNumId w:val="28"/>
  </w:num>
  <w:num w:numId="23">
    <w:abstractNumId w:val="33"/>
  </w:num>
  <w:num w:numId="24">
    <w:abstractNumId w:val="53"/>
  </w:num>
  <w:num w:numId="25">
    <w:abstractNumId w:val="37"/>
  </w:num>
  <w:num w:numId="26">
    <w:abstractNumId w:val="43"/>
  </w:num>
  <w:num w:numId="27">
    <w:abstractNumId w:val="45"/>
  </w:num>
  <w:num w:numId="28">
    <w:abstractNumId w:val="19"/>
  </w:num>
  <w:num w:numId="29">
    <w:abstractNumId w:val="34"/>
  </w:num>
  <w:num w:numId="30">
    <w:abstractNumId w:val="25"/>
  </w:num>
  <w:num w:numId="31">
    <w:abstractNumId w:val="42"/>
  </w:num>
  <w:num w:numId="32">
    <w:abstractNumId w:val="23"/>
  </w:num>
  <w:num w:numId="33">
    <w:abstractNumId w:val="18"/>
  </w:num>
  <w:num w:numId="34">
    <w:abstractNumId w:val="49"/>
  </w:num>
  <w:num w:numId="35">
    <w:abstractNumId w:val="30"/>
  </w:num>
  <w:num w:numId="36">
    <w:abstractNumId w:val="40"/>
  </w:num>
  <w:num w:numId="37">
    <w:abstractNumId w:val="0"/>
  </w:num>
  <w:num w:numId="38">
    <w:abstractNumId w:val="3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515"/>
    <w:rsid w:val="00001F52"/>
    <w:rsid w:val="00002847"/>
    <w:rsid w:val="00004415"/>
    <w:rsid w:val="0001167A"/>
    <w:rsid w:val="00013381"/>
    <w:rsid w:val="00016894"/>
    <w:rsid w:val="00021CF9"/>
    <w:rsid w:val="000301A7"/>
    <w:rsid w:val="00033163"/>
    <w:rsid w:val="00043EF1"/>
    <w:rsid w:val="000450F0"/>
    <w:rsid w:val="00052513"/>
    <w:rsid w:val="0005538B"/>
    <w:rsid w:val="00056FDB"/>
    <w:rsid w:val="00074A05"/>
    <w:rsid w:val="000827EF"/>
    <w:rsid w:val="00084C53"/>
    <w:rsid w:val="00086C91"/>
    <w:rsid w:val="00093A2A"/>
    <w:rsid w:val="0009403A"/>
    <w:rsid w:val="00096D31"/>
    <w:rsid w:val="000A0E2A"/>
    <w:rsid w:val="000A357D"/>
    <w:rsid w:val="000A3C14"/>
    <w:rsid w:val="000A6436"/>
    <w:rsid w:val="000B0A00"/>
    <w:rsid w:val="000B1B67"/>
    <w:rsid w:val="000B5837"/>
    <w:rsid w:val="000C33E9"/>
    <w:rsid w:val="000D066F"/>
    <w:rsid w:val="000D6991"/>
    <w:rsid w:val="000D7D3E"/>
    <w:rsid w:val="000E4C62"/>
    <w:rsid w:val="000E7CF3"/>
    <w:rsid w:val="000F29F4"/>
    <w:rsid w:val="000F2E46"/>
    <w:rsid w:val="000F6BD6"/>
    <w:rsid w:val="001010C6"/>
    <w:rsid w:val="00113545"/>
    <w:rsid w:val="00114F84"/>
    <w:rsid w:val="001166E9"/>
    <w:rsid w:val="001176E5"/>
    <w:rsid w:val="001257B9"/>
    <w:rsid w:val="001268A6"/>
    <w:rsid w:val="001337AD"/>
    <w:rsid w:val="0013651F"/>
    <w:rsid w:val="0013793B"/>
    <w:rsid w:val="00137F21"/>
    <w:rsid w:val="00140C13"/>
    <w:rsid w:val="0014185D"/>
    <w:rsid w:val="001440AC"/>
    <w:rsid w:val="00145B04"/>
    <w:rsid w:val="00147D85"/>
    <w:rsid w:val="001501EC"/>
    <w:rsid w:val="001509BC"/>
    <w:rsid w:val="00153C4B"/>
    <w:rsid w:val="00153C50"/>
    <w:rsid w:val="00155AE5"/>
    <w:rsid w:val="00161653"/>
    <w:rsid w:val="001802E3"/>
    <w:rsid w:val="00185F1D"/>
    <w:rsid w:val="00186F5F"/>
    <w:rsid w:val="0019370E"/>
    <w:rsid w:val="0019406B"/>
    <w:rsid w:val="001A7E93"/>
    <w:rsid w:val="001B6E6B"/>
    <w:rsid w:val="001B7AE3"/>
    <w:rsid w:val="001C1DCF"/>
    <w:rsid w:val="001C49CA"/>
    <w:rsid w:val="001C5BAE"/>
    <w:rsid w:val="001E0EF2"/>
    <w:rsid w:val="001E1233"/>
    <w:rsid w:val="001E3F67"/>
    <w:rsid w:val="001E5710"/>
    <w:rsid w:val="001E58C5"/>
    <w:rsid w:val="001E5E8D"/>
    <w:rsid w:val="001E636E"/>
    <w:rsid w:val="002002CD"/>
    <w:rsid w:val="00203D61"/>
    <w:rsid w:val="002057BE"/>
    <w:rsid w:val="00210750"/>
    <w:rsid w:val="00213189"/>
    <w:rsid w:val="00214411"/>
    <w:rsid w:val="0021518B"/>
    <w:rsid w:val="002220F6"/>
    <w:rsid w:val="00223145"/>
    <w:rsid w:val="002246D5"/>
    <w:rsid w:val="0022494A"/>
    <w:rsid w:val="00226082"/>
    <w:rsid w:val="00226FF2"/>
    <w:rsid w:val="0023022D"/>
    <w:rsid w:val="0023269B"/>
    <w:rsid w:val="0023378C"/>
    <w:rsid w:val="00235CEF"/>
    <w:rsid w:val="002367DB"/>
    <w:rsid w:val="00236CA1"/>
    <w:rsid w:val="002437B0"/>
    <w:rsid w:val="00251667"/>
    <w:rsid w:val="002523F0"/>
    <w:rsid w:val="002526FC"/>
    <w:rsid w:val="002572D0"/>
    <w:rsid w:val="00261415"/>
    <w:rsid w:val="00262AF4"/>
    <w:rsid w:val="0026673A"/>
    <w:rsid w:val="00271A0A"/>
    <w:rsid w:val="00272BB3"/>
    <w:rsid w:val="002753ED"/>
    <w:rsid w:val="00275E5E"/>
    <w:rsid w:val="00277DD1"/>
    <w:rsid w:val="00284E76"/>
    <w:rsid w:val="002855A6"/>
    <w:rsid w:val="0028729F"/>
    <w:rsid w:val="00290558"/>
    <w:rsid w:val="00290C29"/>
    <w:rsid w:val="00292194"/>
    <w:rsid w:val="00294B73"/>
    <w:rsid w:val="002957CD"/>
    <w:rsid w:val="002A5E30"/>
    <w:rsid w:val="002A68D4"/>
    <w:rsid w:val="002A7072"/>
    <w:rsid w:val="002B11A1"/>
    <w:rsid w:val="002B1CC0"/>
    <w:rsid w:val="002B1E93"/>
    <w:rsid w:val="002C33EE"/>
    <w:rsid w:val="002C4436"/>
    <w:rsid w:val="002C6791"/>
    <w:rsid w:val="002C75CA"/>
    <w:rsid w:val="002D0872"/>
    <w:rsid w:val="002D35DD"/>
    <w:rsid w:val="002D4320"/>
    <w:rsid w:val="002D500C"/>
    <w:rsid w:val="002D6D44"/>
    <w:rsid w:val="002E34E9"/>
    <w:rsid w:val="002E4FAD"/>
    <w:rsid w:val="002E7A9A"/>
    <w:rsid w:val="002F1285"/>
    <w:rsid w:val="002F7326"/>
    <w:rsid w:val="00300A46"/>
    <w:rsid w:val="00305435"/>
    <w:rsid w:val="003123B0"/>
    <w:rsid w:val="00313B6A"/>
    <w:rsid w:val="003153B8"/>
    <w:rsid w:val="0032456E"/>
    <w:rsid w:val="00324885"/>
    <w:rsid w:val="003308EE"/>
    <w:rsid w:val="00331B5E"/>
    <w:rsid w:val="0033730D"/>
    <w:rsid w:val="003452AF"/>
    <w:rsid w:val="003452D0"/>
    <w:rsid w:val="00354BE5"/>
    <w:rsid w:val="00356545"/>
    <w:rsid w:val="003649A5"/>
    <w:rsid w:val="00370970"/>
    <w:rsid w:val="003717AA"/>
    <w:rsid w:val="0037393C"/>
    <w:rsid w:val="00381096"/>
    <w:rsid w:val="0038251F"/>
    <w:rsid w:val="00382816"/>
    <w:rsid w:val="00382BF1"/>
    <w:rsid w:val="00382F89"/>
    <w:rsid w:val="00384D33"/>
    <w:rsid w:val="003962F1"/>
    <w:rsid w:val="003965F7"/>
    <w:rsid w:val="00396E36"/>
    <w:rsid w:val="003A1B5C"/>
    <w:rsid w:val="003A6B20"/>
    <w:rsid w:val="003B14F4"/>
    <w:rsid w:val="003B15C7"/>
    <w:rsid w:val="003B1DDD"/>
    <w:rsid w:val="003B5576"/>
    <w:rsid w:val="003B6383"/>
    <w:rsid w:val="003B7431"/>
    <w:rsid w:val="003C197A"/>
    <w:rsid w:val="003C47F3"/>
    <w:rsid w:val="003C74CE"/>
    <w:rsid w:val="003D4337"/>
    <w:rsid w:val="003D4A1B"/>
    <w:rsid w:val="003E38F5"/>
    <w:rsid w:val="003E6488"/>
    <w:rsid w:val="003F08A9"/>
    <w:rsid w:val="003F0B54"/>
    <w:rsid w:val="003F0BE3"/>
    <w:rsid w:val="00400063"/>
    <w:rsid w:val="004041DC"/>
    <w:rsid w:val="00405013"/>
    <w:rsid w:val="004065E4"/>
    <w:rsid w:val="00410793"/>
    <w:rsid w:val="00414D11"/>
    <w:rsid w:val="004219A3"/>
    <w:rsid w:val="00422829"/>
    <w:rsid w:val="00430578"/>
    <w:rsid w:val="004321CA"/>
    <w:rsid w:val="00433102"/>
    <w:rsid w:val="004423F6"/>
    <w:rsid w:val="00444BD5"/>
    <w:rsid w:val="00445065"/>
    <w:rsid w:val="00445F0F"/>
    <w:rsid w:val="00446229"/>
    <w:rsid w:val="004469D1"/>
    <w:rsid w:val="00446A80"/>
    <w:rsid w:val="00453257"/>
    <w:rsid w:val="00454EBF"/>
    <w:rsid w:val="0045712B"/>
    <w:rsid w:val="00457EC1"/>
    <w:rsid w:val="00460383"/>
    <w:rsid w:val="00465967"/>
    <w:rsid w:val="00465BBE"/>
    <w:rsid w:val="00470C9F"/>
    <w:rsid w:val="00474B4D"/>
    <w:rsid w:val="004750A4"/>
    <w:rsid w:val="00476679"/>
    <w:rsid w:val="00476ADC"/>
    <w:rsid w:val="00481C25"/>
    <w:rsid w:val="004864D0"/>
    <w:rsid w:val="004907B9"/>
    <w:rsid w:val="00491F17"/>
    <w:rsid w:val="004A1499"/>
    <w:rsid w:val="004A1D0E"/>
    <w:rsid w:val="004A6947"/>
    <w:rsid w:val="004C32EA"/>
    <w:rsid w:val="004D4655"/>
    <w:rsid w:val="004D64FA"/>
    <w:rsid w:val="004E07EB"/>
    <w:rsid w:val="004E188B"/>
    <w:rsid w:val="004E541C"/>
    <w:rsid w:val="004E5A5C"/>
    <w:rsid w:val="004F244B"/>
    <w:rsid w:val="005052F2"/>
    <w:rsid w:val="00506483"/>
    <w:rsid w:val="00507001"/>
    <w:rsid w:val="00511FFD"/>
    <w:rsid w:val="00512A47"/>
    <w:rsid w:val="00513FD8"/>
    <w:rsid w:val="00514D8A"/>
    <w:rsid w:val="00515218"/>
    <w:rsid w:val="00520227"/>
    <w:rsid w:val="00522F9C"/>
    <w:rsid w:val="00531FBF"/>
    <w:rsid w:val="005356B2"/>
    <w:rsid w:val="0053615C"/>
    <w:rsid w:val="005365FB"/>
    <w:rsid w:val="005416B0"/>
    <w:rsid w:val="00542B71"/>
    <w:rsid w:val="00544A8E"/>
    <w:rsid w:val="00546749"/>
    <w:rsid w:val="005507C7"/>
    <w:rsid w:val="00551EA4"/>
    <w:rsid w:val="00554A91"/>
    <w:rsid w:val="005660A6"/>
    <w:rsid w:val="005716A4"/>
    <w:rsid w:val="00571C75"/>
    <w:rsid w:val="00572A53"/>
    <w:rsid w:val="00573658"/>
    <w:rsid w:val="00580701"/>
    <w:rsid w:val="00581202"/>
    <w:rsid w:val="005815DB"/>
    <w:rsid w:val="00585C0A"/>
    <w:rsid w:val="00586D66"/>
    <w:rsid w:val="00597197"/>
    <w:rsid w:val="005974DA"/>
    <w:rsid w:val="005A4043"/>
    <w:rsid w:val="005B079D"/>
    <w:rsid w:val="005B278C"/>
    <w:rsid w:val="005B374C"/>
    <w:rsid w:val="005B4C5C"/>
    <w:rsid w:val="005B4DFB"/>
    <w:rsid w:val="005D0FFA"/>
    <w:rsid w:val="005D279A"/>
    <w:rsid w:val="005D3C40"/>
    <w:rsid w:val="005E706B"/>
    <w:rsid w:val="005E7F9E"/>
    <w:rsid w:val="005F035E"/>
    <w:rsid w:val="005F3FB5"/>
    <w:rsid w:val="005F44B1"/>
    <w:rsid w:val="005F58B5"/>
    <w:rsid w:val="00600FEA"/>
    <w:rsid w:val="006015B9"/>
    <w:rsid w:val="00601FE0"/>
    <w:rsid w:val="00602D3E"/>
    <w:rsid w:val="00604E11"/>
    <w:rsid w:val="006059F2"/>
    <w:rsid w:val="00615DAD"/>
    <w:rsid w:val="00620E88"/>
    <w:rsid w:val="00621347"/>
    <w:rsid w:val="006230E2"/>
    <w:rsid w:val="0062488E"/>
    <w:rsid w:val="00627126"/>
    <w:rsid w:val="00632A4F"/>
    <w:rsid w:val="00636834"/>
    <w:rsid w:val="00640A92"/>
    <w:rsid w:val="00642CC7"/>
    <w:rsid w:val="006440FA"/>
    <w:rsid w:val="00645A60"/>
    <w:rsid w:val="00645D68"/>
    <w:rsid w:val="00650B5F"/>
    <w:rsid w:val="00654266"/>
    <w:rsid w:val="00654EBA"/>
    <w:rsid w:val="00655884"/>
    <w:rsid w:val="006634D2"/>
    <w:rsid w:val="00663BE1"/>
    <w:rsid w:val="00663CF8"/>
    <w:rsid w:val="00665420"/>
    <w:rsid w:val="00665F13"/>
    <w:rsid w:val="00665F1C"/>
    <w:rsid w:val="006675AC"/>
    <w:rsid w:val="00671464"/>
    <w:rsid w:val="006748D9"/>
    <w:rsid w:val="006808B3"/>
    <w:rsid w:val="00682DFB"/>
    <w:rsid w:val="006861C3"/>
    <w:rsid w:val="006864CF"/>
    <w:rsid w:val="00693224"/>
    <w:rsid w:val="00697C70"/>
    <w:rsid w:val="006A0AD8"/>
    <w:rsid w:val="006A2223"/>
    <w:rsid w:val="006A522D"/>
    <w:rsid w:val="006A5365"/>
    <w:rsid w:val="006A55FA"/>
    <w:rsid w:val="006A6936"/>
    <w:rsid w:val="006A7D86"/>
    <w:rsid w:val="006B016B"/>
    <w:rsid w:val="006C0868"/>
    <w:rsid w:val="006D0DC7"/>
    <w:rsid w:val="006D68AB"/>
    <w:rsid w:val="006E23C1"/>
    <w:rsid w:val="006E31AA"/>
    <w:rsid w:val="007262F3"/>
    <w:rsid w:val="00727389"/>
    <w:rsid w:val="00730537"/>
    <w:rsid w:val="007333F7"/>
    <w:rsid w:val="007367B8"/>
    <w:rsid w:val="00736E09"/>
    <w:rsid w:val="007377B3"/>
    <w:rsid w:val="007429CC"/>
    <w:rsid w:val="007438BD"/>
    <w:rsid w:val="00743C8F"/>
    <w:rsid w:val="00745CDC"/>
    <w:rsid w:val="00755ADC"/>
    <w:rsid w:val="0076077D"/>
    <w:rsid w:val="00766B05"/>
    <w:rsid w:val="00766F7F"/>
    <w:rsid w:val="007705A5"/>
    <w:rsid w:val="007723B1"/>
    <w:rsid w:val="00777CCD"/>
    <w:rsid w:val="00781E65"/>
    <w:rsid w:val="007842A3"/>
    <w:rsid w:val="0078566E"/>
    <w:rsid w:val="007867B3"/>
    <w:rsid w:val="00787614"/>
    <w:rsid w:val="007932DD"/>
    <w:rsid w:val="00797399"/>
    <w:rsid w:val="007A7CA0"/>
    <w:rsid w:val="007B1DBB"/>
    <w:rsid w:val="007B5388"/>
    <w:rsid w:val="007B5E1A"/>
    <w:rsid w:val="007C4927"/>
    <w:rsid w:val="007C5173"/>
    <w:rsid w:val="007C6426"/>
    <w:rsid w:val="007C6C5A"/>
    <w:rsid w:val="007D1FBC"/>
    <w:rsid w:val="007D304F"/>
    <w:rsid w:val="007D4EBE"/>
    <w:rsid w:val="007D6ACE"/>
    <w:rsid w:val="007F1FE9"/>
    <w:rsid w:val="007F77FF"/>
    <w:rsid w:val="008026E5"/>
    <w:rsid w:val="00803B0B"/>
    <w:rsid w:val="00803C08"/>
    <w:rsid w:val="00804BA4"/>
    <w:rsid w:val="0080534C"/>
    <w:rsid w:val="00807DC3"/>
    <w:rsid w:val="00812716"/>
    <w:rsid w:val="008151D6"/>
    <w:rsid w:val="0081767E"/>
    <w:rsid w:val="00821197"/>
    <w:rsid w:val="00824F37"/>
    <w:rsid w:val="0082544A"/>
    <w:rsid w:val="00825B6C"/>
    <w:rsid w:val="008332BE"/>
    <w:rsid w:val="00833E4D"/>
    <w:rsid w:val="00843973"/>
    <w:rsid w:val="00844107"/>
    <w:rsid w:val="00846D8D"/>
    <w:rsid w:val="00852504"/>
    <w:rsid w:val="00855B3B"/>
    <w:rsid w:val="008721E7"/>
    <w:rsid w:val="008731AA"/>
    <w:rsid w:val="0087351A"/>
    <w:rsid w:val="00874330"/>
    <w:rsid w:val="00881374"/>
    <w:rsid w:val="00881440"/>
    <w:rsid w:val="008841A3"/>
    <w:rsid w:val="00885C6A"/>
    <w:rsid w:val="00886EF2"/>
    <w:rsid w:val="008951D7"/>
    <w:rsid w:val="00897417"/>
    <w:rsid w:val="008A65C7"/>
    <w:rsid w:val="008A7F90"/>
    <w:rsid w:val="008B0D49"/>
    <w:rsid w:val="008B1E9E"/>
    <w:rsid w:val="008B60A7"/>
    <w:rsid w:val="008B6989"/>
    <w:rsid w:val="008C0C05"/>
    <w:rsid w:val="008C48C1"/>
    <w:rsid w:val="008C4B38"/>
    <w:rsid w:val="008D3B7F"/>
    <w:rsid w:val="008D3C60"/>
    <w:rsid w:val="008D3FDC"/>
    <w:rsid w:val="008D6E1A"/>
    <w:rsid w:val="008E20B8"/>
    <w:rsid w:val="008E7A53"/>
    <w:rsid w:val="008F20DD"/>
    <w:rsid w:val="008F68AE"/>
    <w:rsid w:val="009026A0"/>
    <w:rsid w:val="00904135"/>
    <w:rsid w:val="00904DD0"/>
    <w:rsid w:val="00912797"/>
    <w:rsid w:val="00912B7A"/>
    <w:rsid w:val="00914938"/>
    <w:rsid w:val="009207E8"/>
    <w:rsid w:val="009216CE"/>
    <w:rsid w:val="00922117"/>
    <w:rsid w:val="009255C5"/>
    <w:rsid w:val="00931A4D"/>
    <w:rsid w:val="009324F0"/>
    <w:rsid w:val="00933195"/>
    <w:rsid w:val="009345E3"/>
    <w:rsid w:val="00934849"/>
    <w:rsid w:val="00935DCA"/>
    <w:rsid w:val="00944D14"/>
    <w:rsid w:val="0094602B"/>
    <w:rsid w:val="00953082"/>
    <w:rsid w:val="009549B2"/>
    <w:rsid w:val="00956293"/>
    <w:rsid w:val="0095703D"/>
    <w:rsid w:val="0096318E"/>
    <w:rsid w:val="00963402"/>
    <w:rsid w:val="00963B64"/>
    <w:rsid w:val="00965B0D"/>
    <w:rsid w:val="00966AA0"/>
    <w:rsid w:val="00974463"/>
    <w:rsid w:val="0097562E"/>
    <w:rsid w:val="009819BA"/>
    <w:rsid w:val="009861A1"/>
    <w:rsid w:val="00990C18"/>
    <w:rsid w:val="009978A2"/>
    <w:rsid w:val="009A44DC"/>
    <w:rsid w:val="009A5761"/>
    <w:rsid w:val="009A69C5"/>
    <w:rsid w:val="009B04B0"/>
    <w:rsid w:val="009B5513"/>
    <w:rsid w:val="009C02AD"/>
    <w:rsid w:val="009C6EEE"/>
    <w:rsid w:val="009D2972"/>
    <w:rsid w:val="009D3612"/>
    <w:rsid w:val="009E2DC7"/>
    <w:rsid w:val="009E41D8"/>
    <w:rsid w:val="009E522A"/>
    <w:rsid w:val="009E5785"/>
    <w:rsid w:val="009F1CF5"/>
    <w:rsid w:val="009F28FB"/>
    <w:rsid w:val="009F3567"/>
    <w:rsid w:val="00A0106A"/>
    <w:rsid w:val="00A11A3A"/>
    <w:rsid w:val="00A14D8E"/>
    <w:rsid w:val="00A150A7"/>
    <w:rsid w:val="00A15B96"/>
    <w:rsid w:val="00A1617A"/>
    <w:rsid w:val="00A22FCC"/>
    <w:rsid w:val="00A27569"/>
    <w:rsid w:val="00A30479"/>
    <w:rsid w:val="00A40FF9"/>
    <w:rsid w:val="00A415A8"/>
    <w:rsid w:val="00A42984"/>
    <w:rsid w:val="00A535C8"/>
    <w:rsid w:val="00A540EC"/>
    <w:rsid w:val="00A54330"/>
    <w:rsid w:val="00A57149"/>
    <w:rsid w:val="00A57454"/>
    <w:rsid w:val="00A649B1"/>
    <w:rsid w:val="00A64B07"/>
    <w:rsid w:val="00A66510"/>
    <w:rsid w:val="00A666A3"/>
    <w:rsid w:val="00A70AD1"/>
    <w:rsid w:val="00A736F2"/>
    <w:rsid w:val="00A775BC"/>
    <w:rsid w:val="00A903D4"/>
    <w:rsid w:val="00A93ABD"/>
    <w:rsid w:val="00A95319"/>
    <w:rsid w:val="00A961CD"/>
    <w:rsid w:val="00AA0AD3"/>
    <w:rsid w:val="00AA1A3C"/>
    <w:rsid w:val="00AA63BC"/>
    <w:rsid w:val="00AB18F2"/>
    <w:rsid w:val="00AB275A"/>
    <w:rsid w:val="00AC430B"/>
    <w:rsid w:val="00AC6BDE"/>
    <w:rsid w:val="00AD0041"/>
    <w:rsid w:val="00AD1E58"/>
    <w:rsid w:val="00AD266C"/>
    <w:rsid w:val="00AE06FB"/>
    <w:rsid w:val="00AE29D1"/>
    <w:rsid w:val="00AE5AE4"/>
    <w:rsid w:val="00AE643B"/>
    <w:rsid w:val="00AF1AB8"/>
    <w:rsid w:val="00B016A0"/>
    <w:rsid w:val="00B03FA9"/>
    <w:rsid w:val="00B0664B"/>
    <w:rsid w:val="00B06D2B"/>
    <w:rsid w:val="00B1580A"/>
    <w:rsid w:val="00B20C91"/>
    <w:rsid w:val="00B214E0"/>
    <w:rsid w:val="00B21FA1"/>
    <w:rsid w:val="00B2560D"/>
    <w:rsid w:val="00B27965"/>
    <w:rsid w:val="00B32216"/>
    <w:rsid w:val="00B33EA0"/>
    <w:rsid w:val="00B343F0"/>
    <w:rsid w:val="00B346D6"/>
    <w:rsid w:val="00B35E10"/>
    <w:rsid w:val="00B40F58"/>
    <w:rsid w:val="00B43B0D"/>
    <w:rsid w:val="00B524A4"/>
    <w:rsid w:val="00B53DA6"/>
    <w:rsid w:val="00B63442"/>
    <w:rsid w:val="00B63466"/>
    <w:rsid w:val="00B73D9A"/>
    <w:rsid w:val="00B75E75"/>
    <w:rsid w:val="00B76CA6"/>
    <w:rsid w:val="00B770D1"/>
    <w:rsid w:val="00B80A08"/>
    <w:rsid w:val="00B8114E"/>
    <w:rsid w:val="00B85130"/>
    <w:rsid w:val="00B867A9"/>
    <w:rsid w:val="00B9110B"/>
    <w:rsid w:val="00BA08BF"/>
    <w:rsid w:val="00BA6E0A"/>
    <w:rsid w:val="00BB4CFF"/>
    <w:rsid w:val="00BB7CCB"/>
    <w:rsid w:val="00BC1244"/>
    <w:rsid w:val="00BC4268"/>
    <w:rsid w:val="00BC4453"/>
    <w:rsid w:val="00BC76F4"/>
    <w:rsid w:val="00BE42BB"/>
    <w:rsid w:val="00BE6D07"/>
    <w:rsid w:val="00BF0AC7"/>
    <w:rsid w:val="00BF0ECC"/>
    <w:rsid w:val="00BF165D"/>
    <w:rsid w:val="00BF6DBC"/>
    <w:rsid w:val="00BF76D5"/>
    <w:rsid w:val="00BF7714"/>
    <w:rsid w:val="00C00170"/>
    <w:rsid w:val="00C00CD5"/>
    <w:rsid w:val="00C0173F"/>
    <w:rsid w:val="00C03FC8"/>
    <w:rsid w:val="00C04972"/>
    <w:rsid w:val="00C10033"/>
    <w:rsid w:val="00C11006"/>
    <w:rsid w:val="00C112D7"/>
    <w:rsid w:val="00C33711"/>
    <w:rsid w:val="00C412B3"/>
    <w:rsid w:val="00C41520"/>
    <w:rsid w:val="00C419DD"/>
    <w:rsid w:val="00C54E79"/>
    <w:rsid w:val="00C641AE"/>
    <w:rsid w:val="00C64B96"/>
    <w:rsid w:val="00C65A02"/>
    <w:rsid w:val="00C676C8"/>
    <w:rsid w:val="00C72435"/>
    <w:rsid w:val="00C736F4"/>
    <w:rsid w:val="00C766CD"/>
    <w:rsid w:val="00C83BBC"/>
    <w:rsid w:val="00C84C44"/>
    <w:rsid w:val="00C850D5"/>
    <w:rsid w:val="00C8595A"/>
    <w:rsid w:val="00C86B89"/>
    <w:rsid w:val="00C97F1E"/>
    <w:rsid w:val="00CA3FF2"/>
    <w:rsid w:val="00CB1837"/>
    <w:rsid w:val="00CB6169"/>
    <w:rsid w:val="00CC1515"/>
    <w:rsid w:val="00CC31FB"/>
    <w:rsid w:val="00CC4B04"/>
    <w:rsid w:val="00CC6B75"/>
    <w:rsid w:val="00CD1209"/>
    <w:rsid w:val="00CD374A"/>
    <w:rsid w:val="00CE03C0"/>
    <w:rsid w:val="00CE1AB1"/>
    <w:rsid w:val="00CE219E"/>
    <w:rsid w:val="00CE25B6"/>
    <w:rsid w:val="00CE39AE"/>
    <w:rsid w:val="00CE6034"/>
    <w:rsid w:val="00CE7147"/>
    <w:rsid w:val="00CF40B6"/>
    <w:rsid w:val="00CF4D1D"/>
    <w:rsid w:val="00D00B45"/>
    <w:rsid w:val="00D01F35"/>
    <w:rsid w:val="00D03BF4"/>
    <w:rsid w:val="00D0469E"/>
    <w:rsid w:val="00D04B97"/>
    <w:rsid w:val="00D057B8"/>
    <w:rsid w:val="00D10424"/>
    <w:rsid w:val="00D1674D"/>
    <w:rsid w:val="00D20804"/>
    <w:rsid w:val="00D208EA"/>
    <w:rsid w:val="00D240A0"/>
    <w:rsid w:val="00D243C6"/>
    <w:rsid w:val="00D25146"/>
    <w:rsid w:val="00D25625"/>
    <w:rsid w:val="00D344FA"/>
    <w:rsid w:val="00D34C0E"/>
    <w:rsid w:val="00D370A3"/>
    <w:rsid w:val="00D37329"/>
    <w:rsid w:val="00D40137"/>
    <w:rsid w:val="00D421F7"/>
    <w:rsid w:val="00D45456"/>
    <w:rsid w:val="00D464DE"/>
    <w:rsid w:val="00D5287B"/>
    <w:rsid w:val="00D53D92"/>
    <w:rsid w:val="00D5508B"/>
    <w:rsid w:val="00D56172"/>
    <w:rsid w:val="00D5658E"/>
    <w:rsid w:val="00D61B16"/>
    <w:rsid w:val="00D76D0D"/>
    <w:rsid w:val="00D8154B"/>
    <w:rsid w:val="00D84ABD"/>
    <w:rsid w:val="00D91FAA"/>
    <w:rsid w:val="00D97323"/>
    <w:rsid w:val="00DA1EB6"/>
    <w:rsid w:val="00DA40D7"/>
    <w:rsid w:val="00DA4EE9"/>
    <w:rsid w:val="00DA6594"/>
    <w:rsid w:val="00DB19E5"/>
    <w:rsid w:val="00DB217D"/>
    <w:rsid w:val="00DB3539"/>
    <w:rsid w:val="00DB4DDB"/>
    <w:rsid w:val="00DB58AA"/>
    <w:rsid w:val="00DC4923"/>
    <w:rsid w:val="00DC4B94"/>
    <w:rsid w:val="00DC52D3"/>
    <w:rsid w:val="00DD2ED1"/>
    <w:rsid w:val="00DD4F35"/>
    <w:rsid w:val="00DD549D"/>
    <w:rsid w:val="00DD7311"/>
    <w:rsid w:val="00DE0F46"/>
    <w:rsid w:val="00DE5FE9"/>
    <w:rsid w:val="00DE6BB7"/>
    <w:rsid w:val="00DF02D0"/>
    <w:rsid w:val="00DF0781"/>
    <w:rsid w:val="00DF0ECD"/>
    <w:rsid w:val="00DF4274"/>
    <w:rsid w:val="00DF5410"/>
    <w:rsid w:val="00DF594A"/>
    <w:rsid w:val="00E0084A"/>
    <w:rsid w:val="00E01AFC"/>
    <w:rsid w:val="00E05E98"/>
    <w:rsid w:val="00E112D9"/>
    <w:rsid w:val="00E13E3B"/>
    <w:rsid w:val="00E1515A"/>
    <w:rsid w:val="00E2036A"/>
    <w:rsid w:val="00E2589F"/>
    <w:rsid w:val="00E3589C"/>
    <w:rsid w:val="00E35E5D"/>
    <w:rsid w:val="00E42BAC"/>
    <w:rsid w:val="00E43B5B"/>
    <w:rsid w:val="00E45FF3"/>
    <w:rsid w:val="00E4789D"/>
    <w:rsid w:val="00E618E1"/>
    <w:rsid w:val="00E62E20"/>
    <w:rsid w:val="00E639DE"/>
    <w:rsid w:val="00E63D4F"/>
    <w:rsid w:val="00E73057"/>
    <w:rsid w:val="00E7395A"/>
    <w:rsid w:val="00E74BFC"/>
    <w:rsid w:val="00E7568A"/>
    <w:rsid w:val="00E757F2"/>
    <w:rsid w:val="00E8159C"/>
    <w:rsid w:val="00E90207"/>
    <w:rsid w:val="00E92B1F"/>
    <w:rsid w:val="00E94592"/>
    <w:rsid w:val="00E948B7"/>
    <w:rsid w:val="00E95A4A"/>
    <w:rsid w:val="00EA3322"/>
    <w:rsid w:val="00EA513E"/>
    <w:rsid w:val="00EA56BA"/>
    <w:rsid w:val="00EB1ACF"/>
    <w:rsid w:val="00EB60C0"/>
    <w:rsid w:val="00EB78FA"/>
    <w:rsid w:val="00EC0728"/>
    <w:rsid w:val="00EC124C"/>
    <w:rsid w:val="00EC280A"/>
    <w:rsid w:val="00EC29BD"/>
    <w:rsid w:val="00EC3500"/>
    <w:rsid w:val="00EC4571"/>
    <w:rsid w:val="00EC63C6"/>
    <w:rsid w:val="00EC72F4"/>
    <w:rsid w:val="00ED5C8B"/>
    <w:rsid w:val="00EE6147"/>
    <w:rsid w:val="00EE6186"/>
    <w:rsid w:val="00EF0748"/>
    <w:rsid w:val="00EF10F8"/>
    <w:rsid w:val="00EF3583"/>
    <w:rsid w:val="00F0384D"/>
    <w:rsid w:val="00F03E27"/>
    <w:rsid w:val="00F04C52"/>
    <w:rsid w:val="00F05146"/>
    <w:rsid w:val="00F07E0C"/>
    <w:rsid w:val="00F11F2D"/>
    <w:rsid w:val="00F14058"/>
    <w:rsid w:val="00F14F2E"/>
    <w:rsid w:val="00F237FF"/>
    <w:rsid w:val="00F25512"/>
    <w:rsid w:val="00F26212"/>
    <w:rsid w:val="00F311A2"/>
    <w:rsid w:val="00F32FBA"/>
    <w:rsid w:val="00F37864"/>
    <w:rsid w:val="00F40A18"/>
    <w:rsid w:val="00F42431"/>
    <w:rsid w:val="00F44D92"/>
    <w:rsid w:val="00F47528"/>
    <w:rsid w:val="00F5057A"/>
    <w:rsid w:val="00F527C4"/>
    <w:rsid w:val="00F5365C"/>
    <w:rsid w:val="00F61C1E"/>
    <w:rsid w:val="00F64A3E"/>
    <w:rsid w:val="00F70C36"/>
    <w:rsid w:val="00F714C9"/>
    <w:rsid w:val="00F72EFB"/>
    <w:rsid w:val="00F778D0"/>
    <w:rsid w:val="00F81F7E"/>
    <w:rsid w:val="00F84797"/>
    <w:rsid w:val="00F869F7"/>
    <w:rsid w:val="00F929A9"/>
    <w:rsid w:val="00F9588B"/>
    <w:rsid w:val="00F9615A"/>
    <w:rsid w:val="00F97C3D"/>
    <w:rsid w:val="00FA30C1"/>
    <w:rsid w:val="00FA34AD"/>
    <w:rsid w:val="00FA3C17"/>
    <w:rsid w:val="00FD2C8A"/>
    <w:rsid w:val="00FD2F9E"/>
    <w:rsid w:val="00FE4BC9"/>
    <w:rsid w:val="00FE6DD7"/>
    <w:rsid w:val="00FF69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43176"/>
  <w15:chartTrackingRefBased/>
  <w15:docId w15:val="{F0F1AF10-EF0E-440B-BEB1-7683811B7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3" w:qFormat="1"/>
    <w:lsdException w:name="heading 3" w:uiPriority="3" w:qFormat="1"/>
    <w:lsdException w:name="heading 4" w:uiPriority="3" w:qFormat="1"/>
    <w:lsdException w:name="heading 5" w:uiPriority="3" w:qFormat="1"/>
    <w:lsdException w:name="heading 6" w:uiPriority="3" w:qFormat="1"/>
    <w:lsdException w:name="heading 7" w:uiPriority="3"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4"/>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uiPriority="1"/>
    <w:lsdException w:name="Body Text First Indent 2" w:semiHidden="1" w:unhideWhenUsed="1"/>
    <w:lsdException w:name="Note Heading" w:semiHidden="1" w:unhideWhenUsed="1"/>
    <w:lsdException w:name="Body Text 2" w:uiPriority="1"/>
    <w:lsdException w:name="Body Text 3" w:uiPriority="2"/>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7" w:unhideWhenUsed="1" w:qFormat="1"/>
    <w:lsdException w:name="Strong" w:semiHidden="1" w:uiPriority="0"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DD1"/>
    <w:pPr>
      <w:tabs>
        <w:tab w:val="left" w:pos="170"/>
      </w:tabs>
      <w:spacing w:after="120" w:line="240" w:lineRule="exact"/>
    </w:pPr>
    <w:rPr>
      <w:rFonts w:ascii="Arial" w:hAnsi="Arial"/>
      <w:color w:val="595959"/>
      <w:sz w:val="18"/>
      <w:szCs w:val="18"/>
      <w:lang w:val="en-GB"/>
    </w:rPr>
  </w:style>
  <w:style w:type="paragraph" w:styleId="Heading1">
    <w:name w:val="heading 1"/>
    <w:basedOn w:val="Normal"/>
    <w:next w:val="Normal"/>
    <w:link w:val="Heading1Char"/>
    <w:uiPriority w:val="1"/>
    <w:qFormat/>
    <w:rsid w:val="0038251F"/>
    <w:pPr>
      <w:keepNext/>
      <w:keepLines/>
      <w:spacing w:before="120" w:after="0"/>
      <w:contextualSpacing/>
      <w:outlineLvl w:val="0"/>
    </w:pPr>
    <w:rPr>
      <w:rFonts w:eastAsia="Times New Roman"/>
      <w:b/>
      <w:bCs/>
      <w:color w:val="80A1B6"/>
      <w:szCs w:val="28"/>
    </w:rPr>
  </w:style>
  <w:style w:type="paragraph" w:styleId="Heading2">
    <w:name w:val="heading 2"/>
    <w:basedOn w:val="Heading1"/>
    <w:next w:val="Normal"/>
    <w:link w:val="Heading2Char"/>
    <w:uiPriority w:val="3"/>
    <w:qFormat/>
    <w:rsid w:val="0038251F"/>
    <w:pPr>
      <w:outlineLvl w:val="1"/>
    </w:pPr>
    <w:rPr>
      <w:color w:val="595959"/>
    </w:rPr>
  </w:style>
  <w:style w:type="paragraph" w:styleId="Heading3">
    <w:name w:val="heading 3"/>
    <w:basedOn w:val="Normal"/>
    <w:next w:val="Normal"/>
    <w:link w:val="Heading3Char"/>
    <w:uiPriority w:val="3"/>
    <w:qFormat/>
    <w:rsid w:val="00BE6D07"/>
    <w:pPr>
      <w:keepNext/>
      <w:keepLines/>
      <w:spacing w:before="200" w:after="0"/>
      <w:outlineLvl w:val="2"/>
    </w:pPr>
    <w:rPr>
      <w:rFonts w:eastAsia="Times New Roman"/>
      <w:b/>
      <w:bCs/>
      <w:color w:val="4F81BD"/>
    </w:rPr>
  </w:style>
  <w:style w:type="paragraph" w:styleId="Heading4">
    <w:name w:val="heading 4"/>
    <w:basedOn w:val="Normal"/>
    <w:next w:val="Normal"/>
    <w:link w:val="Heading4Char"/>
    <w:uiPriority w:val="3"/>
    <w:qFormat/>
    <w:rsid w:val="00BE6D07"/>
    <w:pPr>
      <w:keepNext/>
      <w:keepLines/>
      <w:spacing w:before="200" w:after="0"/>
      <w:outlineLvl w:val="3"/>
    </w:pPr>
    <w:rPr>
      <w:rFonts w:eastAsia="Times New Roman"/>
      <w:b/>
      <w:bCs/>
      <w:i/>
      <w:iCs/>
      <w:color w:val="4F81BD"/>
    </w:rPr>
  </w:style>
  <w:style w:type="paragraph" w:styleId="Heading5">
    <w:name w:val="heading 5"/>
    <w:basedOn w:val="Normal"/>
    <w:next w:val="Normal"/>
    <w:link w:val="Heading5Char"/>
    <w:uiPriority w:val="3"/>
    <w:qFormat/>
    <w:rsid w:val="00BE6D07"/>
    <w:pPr>
      <w:keepNext/>
      <w:keepLines/>
      <w:spacing w:before="200" w:after="0"/>
      <w:outlineLvl w:val="4"/>
    </w:pPr>
    <w:rPr>
      <w:rFonts w:eastAsia="Times New Roman"/>
      <w:color w:val="243F60"/>
    </w:rPr>
  </w:style>
  <w:style w:type="paragraph" w:styleId="Heading6">
    <w:name w:val="heading 6"/>
    <w:basedOn w:val="Normal"/>
    <w:next w:val="Normal"/>
    <w:link w:val="Heading6Char"/>
    <w:uiPriority w:val="3"/>
    <w:qFormat/>
    <w:rsid w:val="00BE6D07"/>
    <w:pPr>
      <w:keepNext/>
      <w:keepLines/>
      <w:spacing w:before="200" w:after="0"/>
      <w:outlineLvl w:val="5"/>
    </w:pPr>
    <w:rPr>
      <w:rFonts w:eastAsia="Times New Roman"/>
      <w:i/>
      <w:iCs/>
      <w:color w:val="243F60"/>
    </w:rPr>
  </w:style>
  <w:style w:type="paragraph" w:styleId="Heading7">
    <w:name w:val="heading 7"/>
    <w:basedOn w:val="Normal"/>
    <w:next w:val="Normal"/>
    <w:link w:val="Heading7Char"/>
    <w:uiPriority w:val="3"/>
    <w:qFormat/>
    <w:rsid w:val="00BE6D07"/>
    <w:pPr>
      <w:keepNext/>
      <w:keepLines/>
      <w:spacing w:before="200" w:after="0"/>
      <w:outlineLvl w:val="6"/>
    </w:pPr>
    <w:rPr>
      <w:rFonts w:eastAsia="Times New Roman"/>
      <w:i/>
      <w:iCs/>
      <w:color w:val="404040"/>
    </w:rPr>
  </w:style>
  <w:style w:type="paragraph" w:styleId="Heading8">
    <w:name w:val="heading 8"/>
    <w:basedOn w:val="Normal"/>
    <w:next w:val="Normal"/>
    <w:link w:val="Heading8Char"/>
    <w:uiPriority w:val="9"/>
    <w:semiHidden/>
    <w:unhideWhenUsed/>
    <w:qFormat/>
    <w:rsid w:val="00BE6D07"/>
    <w:pPr>
      <w:keepNext/>
      <w:keepLines/>
      <w:spacing w:before="200" w:after="0"/>
      <w:outlineLvl w:val="7"/>
    </w:pPr>
    <w:rPr>
      <w:rFonts w:eastAsia="Times New Roman"/>
      <w:color w:val="404040"/>
      <w:sz w:val="20"/>
      <w:szCs w:val="20"/>
    </w:rPr>
  </w:style>
  <w:style w:type="paragraph" w:styleId="Heading9">
    <w:name w:val="heading 9"/>
    <w:basedOn w:val="Normal"/>
    <w:next w:val="Normal"/>
    <w:link w:val="Heading9Char"/>
    <w:uiPriority w:val="9"/>
    <w:semiHidden/>
    <w:unhideWhenUsed/>
    <w:qFormat/>
    <w:rsid w:val="00BE6D07"/>
    <w:pPr>
      <w:keepNext/>
      <w:keepLines/>
      <w:spacing w:before="200" w:after="0"/>
      <w:outlineLvl w:val="8"/>
    </w:pPr>
    <w:rPr>
      <w:rFonts w:eastAsia="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7393C"/>
  </w:style>
  <w:style w:type="character" w:customStyle="1" w:styleId="BodyTextChar">
    <w:name w:val="Body Text Char"/>
    <w:link w:val="BodyText"/>
    <w:uiPriority w:val="1"/>
    <w:rsid w:val="0037393C"/>
    <w:rPr>
      <w:color w:val="000000"/>
    </w:rPr>
  </w:style>
  <w:style w:type="paragraph" w:customStyle="1" w:styleId="Tabletext">
    <w:name w:val="Tabletext"/>
    <w:basedOn w:val="BodyText"/>
    <w:link w:val="TabletextChar"/>
    <w:uiPriority w:val="2"/>
    <w:qFormat/>
    <w:rsid w:val="00BE6D07"/>
    <w:pPr>
      <w:spacing w:before="20" w:after="20"/>
    </w:pPr>
  </w:style>
  <w:style w:type="paragraph" w:customStyle="1" w:styleId="Tabletextfigs">
    <w:name w:val="Tabletext figs"/>
    <w:basedOn w:val="Tabletext"/>
    <w:link w:val="TabletextfigsChar"/>
    <w:uiPriority w:val="2"/>
    <w:qFormat/>
    <w:rsid w:val="00BE6D07"/>
    <w:pPr>
      <w:ind w:right="113"/>
      <w:jc w:val="right"/>
    </w:pPr>
  </w:style>
  <w:style w:type="paragraph" w:customStyle="1" w:styleId="Tabletextfigs0">
    <w:name w:val="Tabletext figs ( )"/>
    <w:basedOn w:val="Tabletextfigs"/>
    <w:uiPriority w:val="2"/>
    <w:qFormat/>
    <w:rsid w:val="00BE6D07"/>
    <w:pPr>
      <w:ind w:right="68"/>
    </w:pPr>
  </w:style>
  <w:style w:type="paragraph" w:customStyle="1" w:styleId="Tabletextfigsbold">
    <w:name w:val="Tabletext figs bold"/>
    <w:basedOn w:val="Tabletextfigs"/>
    <w:link w:val="TabletextfigsboldChar"/>
    <w:uiPriority w:val="2"/>
    <w:qFormat/>
    <w:rsid w:val="00BE6D07"/>
    <w:rPr>
      <w:b/>
    </w:rPr>
  </w:style>
  <w:style w:type="paragraph" w:customStyle="1" w:styleId="Tabletextfigsbold0">
    <w:name w:val="Tabletext figs ( ) bold"/>
    <w:basedOn w:val="Tabletextfigs0"/>
    <w:uiPriority w:val="2"/>
    <w:qFormat/>
    <w:rsid w:val="00BE6D07"/>
    <w:rPr>
      <w:b/>
    </w:rPr>
  </w:style>
  <w:style w:type="paragraph" w:customStyle="1" w:styleId="Tabletexthead">
    <w:name w:val="Tabletext head"/>
    <w:basedOn w:val="Tabletextfigs"/>
    <w:uiPriority w:val="2"/>
    <w:qFormat/>
    <w:rsid w:val="00BE6D07"/>
  </w:style>
  <w:style w:type="character" w:customStyle="1" w:styleId="TabletextChar">
    <w:name w:val="Tabletext Char"/>
    <w:link w:val="Tabletext"/>
    <w:uiPriority w:val="2"/>
    <w:rsid w:val="00BE6D07"/>
    <w:rPr>
      <w:color w:val="000000"/>
    </w:rPr>
  </w:style>
  <w:style w:type="character" w:customStyle="1" w:styleId="TabletextfigsChar">
    <w:name w:val="Tabletext figs Char"/>
    <w:link w:val="Tabletextfigs"/>
    <w:uiPriority w:val="2"/>
    <w:rsid w:val="00BE6D07"/>
    <w:rPr>
      <w:color w:val="000000"/>
    </w:rPr>
  </w:style>
  <w:style w:type="character" w:customStyle="1" w:styleId="TabletextfigsboldChar">
    <w:name w:val="Tabletext figs bold Char"/>
    <w:link w:val="Tabletextfigsbold"/>
    <w:uiPriority w:val="2"/>
    <w:rsid w:val="00BE6D07"/>
    <w:rPr>
      <w:b/>
      <w:color w:val="000000"/>
    </w:rPr>
  </w:style>
  <w:style w:type="table" w:styleId="TableGrid">
    <w:name w:val="Table Grid"/>
    <w:basedOn w:val="TableNormal"/>
    <w:uiPriority w:val="59"/>
    <w:rsid w:val="00DE6BB7"/>
    <w:pPr>
      <w:tabs>
        <w:tab w:val="left" w:pos="170"/>
      </w:tabs>
      <w:spacing w:before="20" w:after="20" w:line="240" w:lineRule="exact"/>
    </w:pPr>
    <w:rPr>
      <w:rFonts w:ascii="HelveticaNeueLT Std Lt" w:hAnsi="HelveticaNeueLT Std Lt"/>
      <w:color w:val="000000"/>
      <w:sz w:val="16"/>
    </w:rPr>
    <w:tblPr>
      <w:tblCellMar>
        <w:left w:w="0" w:type="dxa"/>
        <w:right w:w="0" w:type="dxa"/>
      </w:tblCellMar>
    </w:tblPr>
    <w:tcPr>
      <w:vAlign w:val="bottom"/>
    </w:tcPr>
  </w:style>
  <w:style w:type="character" w:customStyle="1" w:styleId="Heading1Char">
    <w:name w:val="Heading 1 Char"/>
    <w:link w:val="Heading1"/>
    <w:uiPriority w:val="3"/>
    <w:rsid w:val="0038251F"/>
    <w:rPr>
      <w:rFonts w:ascii="Arial" w:eastAsia="Times New Roman" w:hAnsi="Arial"/>
      <w:b/>
      <w:bCs/>
      <w:color w:val="80A1B6"/>
      <w:sz w:val="18"/>
      <w:szCs w:val="28"/>
      <w:lang w:eastAsia="en-US"/>
    </w:rPr>
  </w:style>
  <w:style w:type="character" w:customStyle="1" w:styleId="Heading2Char">
    <w:name w:val="Heading 2 Char"/>
    <w:link w:val="Heading2"/>
    <w:uiPriority w:val="3"/>
    <w:rsid w:val="0038251F"/>
    <w:rPr>
      <w:rFonts w:ascii="Arial" w:eastAsia="Times New Roman" w:hAnsi="Arial"/>
      <w:b/>
      <w:bCs/>
      <w:color w:val="595959"/>
      <w:sz w:val="18"/>
      <w:szCs w:val="28"/>
      <w:lang w:eastAsia="en-US"/>
    </w:rPr>
  </w:style>
  <w:style w:type="character" w:customStyle="1" w:styleId="Heading3Char">
    <w:name w:val="Heading 3 Char"/>
    <w:link w:val="Heading3"/>
    <w:uiPriority w:val="3"/>
    <w:rsid w:val="00BE6D07"/>
    <w:rPr>
      <w:rFonts w:eastAsia="Times New Roman" w:cs="Times New Roman"/>
      <w:b/>
      <w:bCs/>
      <w:color w:val="4F81BD"/>
    </w:rPr>
  </w:style>
  <w:style w:type="character" w:customStyle="1" w:styleId="Heading4Char">
    <w:name w:val="Heading 4 Char"/>
    <w:link w:val="Heading4"/>
    <w:uiPriority w:val="3"/>
    <w:rsid w:val="00BE6D07"/>
    <w:rPr>
      <w:rFonts w:eastAsia="Times New Roman" w:cs="Times New Roman"/>
      <w:b/>
      <w:bCs/>
      <w:i/>
      <w:iCs/>
      <w:color w:val="4F81BD"/>
    </w:rPr>
  </w:style>
  <w:style w:type="character" w:customStyle="1" w:styleId="Heading5Char">
    <w:name w:val="Heading 5 Char"/>
    <w:link w:val="Heading5"/>
    <w:uiPriority w:val="3"/>
    <w:rsid w:val="00BE6D07"/>
    <w:rPr>
      <w:rFonts w:eastAsia="Times New Roman" w:cs="Times New Roman"/>
      <w:color w:val="243F60"/>
    </w:rPr>
  </w:style>
  <w:style w:type="character" w:customStyle="1" w:styleId="Heading6Char">
    <w:name w:val="Heading 6 Char"/>
    <w:link w:val="Heading6"/>
    <w:uiPriority w:val="3"/>
    <w:rsid w:val="00BE6D07"/>
    <w:rPr>
      <w:rFonts w:eastAsia="Times New Roman" w:cs="Times New Roman"/>
      <w:i/>
      <w:iCs/>
      <w:color w:val="243F60"/>
    </w:rPr>
  </w:style>
  <w:style w:type="character" w:customStyle="1" w:styleId="Heading7Char">
    <w:name w:val="Heading 7 Char"/>
    <w:link w:val="Heading7"/>
    <w:uiPriority w:val="3"/>
    <w:rsid w:val="00BE6D07"/>
    <w:rPr>
      <w:rFonts w:eastAsia="Times New Roman" w:cs="Times New Roman"/>
      <w:i/>
      <w:iCs/>
      <w:color w:val="404040"/>
    </w:rPr>
  </w:style>
  <w:style w:type="character" w:customStyle="1" w:styleId="Heading8Char">
    <w:name w:val="Heading 8 Char"/>
    <w:link w:val="Heading8"/>
    <w:uiPriority w:val="9"/>
    <w:semiHidden/>
    <w:rsid w:val="00BE6D07"/>
    <w:rPr>
      <w:rFonts w:eastAsia="Times New Roman" w:cs="Times New Roman"/>
      <w:color w:val="404040"/>
      <w:sz w:val="20"/>
      <w:szCs w:val="20"/>
    </w:rPr>
  </w:style>
  <w:style w:type="character" w:customStyle="1" w:styleId="Heading9Char">
    <w:name w:val="Heading 9 Char"/>
    <w:link w:val="Heading9"/>
    <w:uiPriority w:val="9"/>
    <w:semiHidden/>
    <w:rsid w:val="00BE6D07"/>
    <w:rPr>
      <w:rFonts w:eastAsia="Times New Roman" w:cs="Times New Roman"/>
      <w:i/>
      <w:iCs/>
      <w:color w:val="404040"/>
      <w:sz w:val="20"/>
      <w:szCs w:val="20"/>
    </w:rPr>
  </w:style>
  <w:style w:type="paragraph" w:styleId="Caption">
    <w:name w:val="caption"/>
    <w:basedOn w:val="Normal"/>
    <w:next w:val="Normal"/>
    <w:uiPriority w:val="35"/>
    <w:semiHidden/>
    <w:unhideWhenUsed/>
    <w:qFormat/>
    <w:rsid w:val="00BE6D07"/>
    <w:pPr>
      <w:spacing w:after="200" w:line="240" w:lineRule="auto"/>
    </w:pPr>
    <w:rPr>
      <w:b/>
      <w:bCs/>
      <w:color w:val="4F81BD"/>
    </w:rPr>
  </w:style>
  <w:style w:type="paragraph" w:styleId="Title">
    <w:name w:val="Title"/>
    <w:basedOn w:val="Normal"/>
    <w:next w:val="Normal"/>
    <w:link w:val="TitleChar"/>
    <w:uiPriority w:val="10"/>
    <w:semiHidden/>
    <w:unhideWhenUsed/>
    <w:qFormat/>
    <w:rsid w:val="00BE6D07"/>
    <w:pPr>
      <w:pBdr>
        <w:bottom w:val="single" w:sz="8" w:space="4" w:color="4F81BD"/>
      </w:pBdr>
      <w:spacing w:after="300" w:line="240" w:lineRule="auto"/>
      <w:contextualSpacing/>
    </w:pPr>
    <w:rPr>
      <w:rFonts w:eastAsia="Times New Roman"/>
      <w:color w:val="17365D"/>
      <w:spacing w:val="5"/>
      <w:kern w:val="28"/>
      <w:sz w:val="52"/>
      <w:szCs w:val="52"/>
    </w:rPr>
  </w:style>
  <w:style w:type="character" w:customStyle="1" w:styleId="TitleChar">
    <w:name w:val="Title Char"/>
    <w:link w:val="Title"/>
    <w:uiPriority w:val="10"/>
    <w:semiHidden/>
    <w:rsid w:val="00BE6D07"/>
    <w:rPr>
      <w:rFonts w:eastAsia="Times New Roman" w:cs="Times New Roman"/>
      <w:color w:val="17365D"/>
      <w:spacing w:val="5"/>
      <w:kern w:val="28"/>
      <w:sz w:val="52"/>
      <w:szCs w:val="52"/>
    </w:rPr>
  </w:style>
  <w:style w:type="paragraph" w:styleId="Subtitle">
    <w:name w:val="Subtitle"/>
    <w:basedOn w:val="Normal"/>
    <w:next w:val="Normal"/>
    <w:link w:val="SubtitleChar"/>
    <w:uiPriority w:val="11"/>
    <w:semiHidden/>
    <w:unhideWhenUsed/>
    <w:qFormat/>
    <w:rsid w:val="00BE6D07"/>
    <w:pPr>
      <w:numPr>
        <w:ilvl w:val="1"/>
      </w:numPr>
    </w:pPr>
    <w:rPr>
      <w:rFonts w:eastAsia="Times New Roman"/>
      <w:i/>
      <w:iCs/>
      <w:color w:val="4F81BD"/>
      <w:spacing w:val="15"/>
      <w:sz w:val="24"/>
      <w:szCs w:val="24"/>
    </w:rPr>
  </w:style>
  <w:style w:type="character" w:customStyle="1" w:styleId="SubtitleChar">
    <w:name w:val="Subtitle Char"/>
    <w:link w:val="Subtitle"/>
    <w:uiPriority w:val="11"/>
    <w:semiHidden/>
    <w:rsid w:val="00BE6D07"/>
    <w:rPr>
      <w:rFonts w:eastAsia="Times New Roman" w:cs="Times New Roman"/>
      <w:i/>
      <w:iCs/>
      <w:color w:val="4F81BD"/>
      <w:spacing w:val="15"/>
      <w:sz w:val="24"/>
      <w:szCs w:val="24"/>
    </w:rPr>
  </w:style>
  <w:style w:type="character" w:styleId="Strong">
    <w:name w:val="Strong"/>
    <w:unhideWhenUsed/>
    <w:qFormat/>
    <w:rsid w:val="00BE6D07"/>
    <w:rPr>
      <w:b/>
      <w:bCs/>
    </w:rPr>
  </w:style>
  <w:style w:type="character" w:styleId="Emphasis">
    <w:name w:val="Emphasis"/>
    <w:uiPriority w:val="20"/>
    <w:semiHidden/>
    <w:unhideWhenUsed/>
    <w:qFormat/>
    <w:rsid w:val="00BE6D07"/>
    <w:rPr>
      <w:i/>
      <w:iCs/>
    </w:rPr>
  </w:style>
  <w:style w:type="paragraph" w:styleId="NoSpacing">
    <w:name w:val="No Spacing"/>
    <w:uiPriority w:val="1"/>
    <w:qFormat/>
    <w:rsid w:val="00BE6D07"/>
    <w:pPr>
      <w:spacing w:after="120" w:line="240" w:lineRule="exact"/>
      <w:ind w:left="340" w:hanging="170"/>
    </w:pPr>
    <w:rPr>
      <w:color w:val="000000"/>
      <w:sz w:val="18"/>
      <w:szCs w:val="18"/>
      <w:lang w:val="en-GB"/>
    </w:rPr>
  </w:style>
  <w:style w:type="paragraph" w:styleId="ListParagraph">
    <w:name w:val="List Paragraph"/>
    <w:basedOn w:val="Normal"/>
    <w:uiPriority w:val="34"/>
    <w:unhideWhenUsed/>
    <w:qFormat/>
    <w:rsid w:val="00BE6D07"/>
    <w:pPr>
      <w:ind w:left="720"/>
      <w:contextualSpacing/>
    </w:pPr>
  </w:style>
  <w:style w:type="paragraph" w:styleId="Quote">
    <w:name w:val="Quote"/>
    <w:basedOn w:val="Normal"/>
    <w:next w:val="Normal"/>
    <w:link w:val="QuoteChar"/>
    <w:uiPriority w:val="29"/>
    <w:semiHidden/>
    <w:unhideWhenUsed/>
    <w:qFormat/>
    <w:rsid w:val="00BE6D07"/>
    <w:rPr>
      <w:i/>
      <w:iCs/>
    </w:rPr>
  </w:style>
  <w:style w:type="character" w:customStyle="1" w:styleId="QuoteChar">
    <w:name w:val="Quote Char"/>
    <w:link w:val="Quote"/>
    <w:uiPriority w:val="29"/>
    <w:semiHidden/>
    <w:rsid w:val="00BE6D07"/>
    <w:rPr>
      <w:i/>
      <w:iCs/>
    </w:rPr>
  </w:style>
  <w:style w:type="paragraph" w:styleId="IntenseQuote">
    <w:name w:val="Intense Quote"/>
    <w:basedOn w:val="Normal"/>
    <w:next w:val="Normal"/>
    <w:link w:val="IntenseQuoteChar"/>
    <w:uiPriority w:val="30"/>
    <w:semiHidden/>
    <w:unhideWhenUsed/>
    <w:qFormat/>
    <w:rsid w:val="00BE6D07"/>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BE6D07"/>
    <w:rPr>
      <w:b/>
      <w:bCs/>
      <w:i/>
      <w:iCs/>
      <w:color w:val="4F81BD"/>
    </w:rPr>
  </w:style>
  <w:style w:type="character" w:styleId="SubtleEmphasis">
    <w:name w:val="Subtle Emphasis"/>
    <w:uiPriority w:val="19"/>
    <w:semiHidden/>
    <w:unhideWhenUsed/>
    <w:qFormat/>
    <w:rsid w:val="00BE6D07"/>
    <w:rPr>
      <w:i/>
      <w:iCs/>
      <w:color w:val="808080"/>
    </w:rPr>
  </w:style>
  <w:style w:type="character" w:styleId="IntenseEmphasis">
    <w:name w:val="Intense Emphasis"/>
    <w:uiPriority w:val="21"/>
    <w:semiHidden/>
    <w:unhideWhenUsed/>
    <w:qFormat/>
    <w:rsid w:val="00BE6D07"/>
    <w:rPr>
      <w:b/>
      <w:bCs/>
      <w:i/>
      <w:iCs/>
      <w:color w:val="4F81BD"/>
    </w:rPr>
  </w:style>
  <w:style w:type="character" w:styleId="SubtleReference">
    <w:name w:val="Subtle Reference"/>
    <w:uiPriority w:val="31"/>
    <w:semiHidden/>
    <w:unhideWhenUsed/>
    <w:qFormat/>
    <w:rsid w:val="00BE6D07"/>
    <w:rPr>
      <w:smallCaps/>
      <w:color w:val="C0504D"/>
      <w:u w:val="single"/>
    </w:rPr>
  </w:style>
  <w:style w:type="character" w:styleId="IntenseReference">
    <w:name w:val="Intense Reference"/>
    <w:uiPriority w:val="32"/>
    <w:semiHidden/>
    <w:unhideWhenUsed/>
    <w:qFormat/>
    <w:rsid w:val="00BE6D07"/>
    <w:rPr>
      <w:b/>
      <w:bCs/>
      <w:smallCaps/>
      <w:color w:val="C0504D"/>
      <w:spacing w:val="5"/>
      <w:u w:val="single"/>
    </w:rPr>
  </w:style>
  <w:style w:type="character" w:styleId="BookTitle">
    <w:name w:val="Book Title"/>
    <w:uiPriority w:val="33"/>
    <w:semiHidden/>
    <w:unhideWhenUsed/>
    <w:qFormat/>
    <w:rsid w:val="00BE6D07"/>
    <w:rPr>
      <w:b/>
      <w:bCs/>
      <w:smallCaps/>
      <w:spacing w:val="5"/>
    </w:rPr>
  </w:style>
  <w:style w:type="paragraph" w:styleId="TOCHeading">
    <w:name w:val="TOC Heading"/>
    <w:basedOn w:val="Heading1"/>
    <w:next w:val="Normal"/>
    <w:uiPriority w:val="39"/>
    <w:semiHidden/>
    <w:unhideWhenUsed/>
    <w:qFormat/>
    <w:rsid w:val="00BE6D07"/>
    <w:pPr>
      <w:outlineLvl w:val="9"/>
    </w:pPr>
  </w:style>
  <w:style w:type="paragraph" w:styleId="Header">
    <w:name w:val="header"/>
    <w:basedOn w:val="Normal"/>
    <w:link w:val="HeaderChar"/>
    <w:rsid w:val="00922117"/>
    <w:pPr>
      <w:tabs>
        <w:tab w:val="center" w:pos="4513"/>
        <w:tab w:val="right" w:pos="9026"/>
      </w:tabs>
      <w:spacing w:after="0" w:line="380" w:lineRule="exact"/>
    </w:pPr>
    <w:rPr>
      <w:rFonts w:ascii="Georgia" w:hAnsi="Georgia"/>
      <w:color w:val="80A1B6"/>
      <w:sz w:val="38"/>
    </w:rPr>
  </w:style>
  <w:style w:type="character" w:customStyle="1" w:styleId="HeaderChar">
    <w:name w:val="Header Char"/>
    <w:link w:val="Header"/>
    <w:uiPriority w:val="99"/>
    <w:rsid w:val="00922117"/>
    <w:rPr>
      <w:rFonts w:ascii="Georgia" w:hAnsi="Georgia"/>
      <w:color w:val="80A1B6"/>
      <w:sz w:val="38"/>
      <w:szCs w:val="18"/>
      <w:lang w:eastAsia="en-US"/>
    </w:rPr>
  </w:style>
  <w:style w:type="paragraph" w:styleId="Footer">
    <w:name w:val="footer"/>
    <w:basedOn w:val="Normal"/>
    <w:link w:val="FooterChar"/>
    <w:rsid w:val="00522F9C"/>
    <w:pPr>
      <w:tabs>
        <w:tab w:val="center" w:pos="4513"/>
        <w:tab w:val="right" w:pos="9026"/>
      </w:tabs>
      <w:spacing w:after="0" w:line="220" w:lineRule="exact"/>
      <w:jc w:val="right"/>
    </w:pPr>
    <w:rPr>
      <w:sz w:val="16"/>
    </w:rPr>
  </w:style>
  <w:style w:type="character" w:customStyle="1" w:styleId="FooterChar">
    <w:name w:val="Footer Char"/>
    <w:link w:val="Footer"/>
    <w:uiPriority w:val="4"/>
    <w:rsid w:val="00522F9C"/>
    <w:rPr>
      <w:rFonts w:ascii="Arial" w:hAnsi="Arial"/>
      <w:color w:val="595959"/>
      <w:sz w:val="16"/>
      <w:szCs w:val="18"/>
      <w:lang w:eastAsia="en-US"/>
    </w:rPr>
  </w:style>
  <w:style w:type="paragraph" w:customStyle="1" w:styleId="Footeraddress">
    <w:name w:val="Footer address"/>
    <w:basedOn w:val="Footer"/>
    <w:link w:val="FooteraddressChar"/>
    <w:qFormat/>
    <w:rsid w:val="00522F9C"/>
    <w:pPr>
      <w:spacing w:after="260" w:line="260" w:lineRule="exact"/>
      <w:jc w:val="left"/>
    </w:pPr>
    <w:rPr>
      <w:color w:val="80A1B6"/>
      <w:sz w:val="20"/>
    </w:rPr>
  </w:style>
  <w:style w:type="paragraph" w:customStyle="1" w:styleId="Footeraddressbold">
    <w:name w:val="Footer address bold"/>
    <w:basedOn w:val="Footeraddress"/>
    <w:link w:val="FooteraddressboldChar"/>
    <w:qFormat/>
    <w:rsid w:val="002D6D44"/>
    <w:rPr>
      <w:b/>
    </w:rPr>
  </w:style>
  <w:style w:type="character" w:customStyle="1" w:styleId="FooteraddressChar">
    <w:name w:val="Footer address Char"/>
    <w:link w:val="Footeraddress"/>
    <w:rsid w:val="00522F9C"/>
    <w:rPr>
      <w:rFonts w:ascii="Arial" w:hAnsi="Arial"/>
      <w:color w:val="80A1B6"/>
      <w:sz w:val="16"/>
      <w:szCs w:val="18"/>
      <w:lang w:eastAsia="en-US"/>
    </w:rPr>
  </w:style>
  <w:style w:type="character" w:customStyle="1" w:styleId="FooteraddressboldChar">
    <w:name w:val="Footer address bold Char"/>
    <w:link w:val="Footeraddressbold"/>
    <w:rsid w:val="002D6D44"/>
    <w:rPr>
      <w:rFonts w:ascii="Arial" w:hAnsi="Arial"/>
      <w:b/>
      <w:color w:val="80A1B6"/>
      <w:sz w:val="16"/>
      <w:szCs w:val="18"/>
      <w:lang w:eastAsia="en-US"/>
    </w:rPr>
  </w:style>
  <w:style w:type="paragraph" w:styleId="BalloonText">
    <w:name w:val="Balloon Text"/>
    <w:basedOn w:val="Normal"/>
    <w:link w:val="BalloonTextChar"/>
    <w:uiPriority w:val="99"/>
    <w:semiHidden/>
    <w:unhideWhenUsed/>
    <w:rsid w:val="00522F9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22F9C"/>
    <w:rPr>
      <w:rFonts w:ascii="Tahoma" w:hAnsi="Tahoma" w:cs="Tahoma"/>
      <w:color w:val="595959"/>
      <w:sz w:val="16"/>
      <w:szCs w:val="16"/>
      <w:lang w:eastAsia="en-US"/>
    </w:rPr>
  </w:style>
  <w:style w:type="paragraph" w:customStyle="1" w:styleId="CandidateName">
    <w:name w:val="Candidate Name"/>
    <w:basedOn w:val="Normal"/>
    <w:link w:val="CandidateNameChar"/>
    <w:qFormat/>
    <w:rsid w:val="00277DD1"/>
    <w:pPr>
      <w:spacing w:before="170" w:after="340" w:line="340" w:lineRule="exact"/>
    </w:pPr>
    <w:rPr>
      <w:rFonts w:ascii="Georgia" w:hAnsi="Georgia"/>
      <w:color w:val="80A1B6"/>
      <w:sz w:val="34"/>
    </w:rPr>
  </w:style>
  <w:style w:type="paragraph" w:customStyle="1" w:styleId="CandidateIntro">
    <w:name w:val="Candidate Intro"/>
    <w:basedOn w:val="Normal"/>
    <w:link w:val="CandidateIntroChar"/>
    <w:qFormat/>
    <w:rsid w:val="00D84ABD"/>
    <w:pPr>
      <w:spacing w:after="340" w:line="280" w:lineRule="exact"/>
    </w:pPr>
    <w:rPr>
      <w:color w:val="80A1B6"/>
      <w:sz w:val="24"/>
    </w:rPr>
  </w:style>
  <w:style w:type="paragraph" w:customStyle="1" w:styleId="BulletsBlue">
    <w:name w:val="Bullets Blue"/>
    <w:basedOn w:val="Normal"/>
    <w:qFormat/>
    <w:rsid w:val="00615DAD"/>
    <w:pPr>
      <w:numPr>
        <w:numId w:val="1"/>
      </w:numPr>
      <w:spacing w:after="0"/>
      <w:ind w:left="170" w:hanging="170"/>
      <w:contextualSpacing/>
    </w:pPr>
    <w:rPr>
      <w:color w:val="80A1B6"/>
    </w:rPr>
  </w:style>
  <w:style w:type="paragraph" w:customStyle="1" w:styleId="Detailshead">
    <w:name w:val="Details head"/>
    <w:basedOn w:val="Normal"/>
    <w:link w:val="DetailsheadChar"/>
    <w:qFormat/>
    <w:rsid w:val="007429CC"/>
    <w:pPr>
      <w:spacing w:before="360" w:after="140" w:line="280" w:lineRule="exact"/>
    </w:pPr>
    <w:rPr>
      <w:rFonts w:ascii="Georgia" w:hAnsi="Georgia"/>
      <w:sz w:val="28"/>
    </w:rPr>
  </w:style>
  <w:style w:type="paragraph" w:customStyle="1" w:styleId="Dates">
    <w:name w:val="Dates"/>
    <w:basedOn w:val="Heading2"/>
    <w:link w:val="DatesChar"/>
    <w:qFormat/>
    <w:rsid w:val="0038251F"/>
  </w:style>
  <w:style w:type="paragraph" w:customStyle="1" w:styleId="BulletsGrey">
    <w:name w:val="Bullets Grey"/>
    <w:basedOn w:val="BulletsBlue"/>
    <w:qFormat/>
    <w:rsid w:val="0038251F"/>
    <w:rPr>
      <w:color w:val="595959"/>
    </w:rPr>
  </w:style>
  <w:style w:type="paragraph" w:customStyle="1" w:styleId="BulletsBluesecondlevel">
    <w:name w:val="Bullets Blue second level"/>
    <w:basedOn w:val="BulletsBlue"/>
    <w:qFormat/>
    <w:rsid w:val="0038251F"/>
    <w:pPr>
      <w:tabs>
        <w:tab w:val="left" w:pos="340"/>
      </w:tabs>
      <w:ind w:left="340"/>
    </w:pPr>
  </w:style>
  <w:style w:type="paragraph" w:customStyle="1" w:styleId="FooterBlue">
    <w:name w:val="Footer Blue"/>
    <w:basedOn w:val="Footer"/>
    <w:qFormat/>
    <w:rsid w:val="00654EBA"/>
    <w:rPr>
      <w:color w:val="80A1B6"/>
    </w:rPr>
  </w:style>
  <w:style w:type="paragraph" w:customStyle="1" w:styleId="Companyname">
    <w:name w:val="Company name"/>
    <w:basedOn w:val="Heading2"/>
    <w:link w:val="CompanynameChar"/>
    <w:qFormat/>
    <w:rsid w:val="00EC0728"/>
    <w:pPr>
      <w:spacing w:before="360"/>
    </w:pPr>
  </w:style>
  <w:style w:type="paragraph" w:customStyle="1" w:styleId="Detailsheadtopofpage">
    <w:name w:val="Details head top of page"/>
    <w:basedOn w:val="Detailshead"/>
    <w:link w:val="DetailsheadtopofpageChar"/>
    <w:qFormat/>
    <w:rsid w:val="007429CC"/>
    <w:pPr>
      <w:spacing w:before="0"/>
    </w:pPr>
  </w:style>
  <w:style w:type="paragraph" w:customStyle="1" w:styleId="yiv207523104msonormal">
    <w:name w:val="yiv207523104msonormal"/>
    <w:basedOn w:val="Normal"/>
    <w:rsid w:val="00E05E98"/>
    <w:pPr>
      <w:tabs>
        <w:tab w:val="clear" w:pos="170"/>
      </w:tabs>
      <w:spacing w:before="100" w:beforeAutospacing="1" w:after="100" w:afterAutospacing="1" w:line="240" w:lineRule="auto"/>
    </w:pPr>
    <w:rPr>
      <w:rFonts w:ascii="Times New Roman" w:eastAsia="Times New Roman" w:hAnsi="Times New Roman"/>
      <w:color w:val="auto"/>
      <w:sz w:val="24"/>
      <w:szCs w:val="24"/>
      <w:lang w:val="en-US"/>
    </w:rPr>
  </w:style>
  <w:style w:type="character" w:styleId="Hyperlink">
    <w:name w:val="Hyperlink"/>
    <w:rsid w:val="007F1FE9"/>
    <w:rPr>
      <w:color w:val="006699"/>
      <w:u w:val="single"/>
    </w:rPr>
  </w:style>
  <w:style w:type="paragraph" w:customStyle="1" w:styleId="Default">
    <w:name w:val="Default"/>
    <w:rsid w:val="004E541C"/>
    <w:pPr>
      <w:autoSpaceDE w:val="0"/>
      <w:autoSpaceDN w:val="0"/>
      <w:adjustRightInd w:val="0"/>
    </w:pPr>
    <w:rPr>
      <w:rFonts w:ascii="Times New Roman" w:hAnsi="Times New Roman"/>
      <w:color w:val="000000"/>
      <w:sz w:val="24"/>
      <w:szCs w:val="24"/>
      <w:lang w:val="en-GB" w:eastAsia="en-GB"/>
    </w:rPr>
  </w:style>
  <w:style w:type="paragraph" w:customStyle="1" w:styleId="detailswbullets1">
    <w:name w:val="details w/bullets 1"/>
    <w:basedOn w:val="Normal"/>
    <w:link w:val="detailswbullets1Char"/>
    <w:rsid w:val="00BB4CFF"/>
    <w:pPr>
      <w:numPr>
        <w:numId w:val="2"/>
      </w:numPr>
      <w:tabs>
        <w:tab w:val="clear" w:pos="170"/>
      </w:tabs>
      <w:spacing w:after="0" w:line="240" w:lineRule="auto"/>
    </w:pPr>
    <w:rPr>
      <w:rFonts w:ascii="Times New Roman" w:eastAsia="Times New Roman" w:hAnsi="Times New Roman"/>
      <w:color w:val="auto"/>
      <w:sz w:val="20"/>
      <w:szCs w:val="24"/>
      <w:lang w:val="en-US"/>
    </w:rPr>
  </w:style>
  <w:style w:type="character" w:customStyle="1" w:styleId="detailswbullets1Char">
    <w:name w:val="details w/bullets 1 Char"/>
    <w:link w:val="detailswbullets1"/>
    <w:rsid w:val="00BB4CFF"/>
    <w:rPr>
      <w:rFonts w:ascii="Times New Roman" w:eastAsia="Times New Roman" w:hAnsi="Times New Roman"/>
      <w:szCs w:val="24"/>
      <w:lang w:val="en-US" w:eastAsia="en-US"/>
    </w:rPr>
  </w:style>
  <w:style w:type="paragraph" w:styleId="BodyTextIndent">
    <w:name w:val="Body Text Indent"/>
    <w:basedOn w:val="Normal"/>
    <w:link w:val="BodyTextIndentChar"/>
    <w:uiPriority w:val="99"/>
    <w:semiHidden/>
    <w:unhideWhenUsed/>
    <w:rsid w:val="00EE6186"/>
    <w:pPr>
      <w:ind w:left="283"/>
    </w:pPr>
  </w:style>
  <w:style w:type="character" w:customStyle="1" w:styleId="BodyTextIndentChar">
    <w:name w:val="Body Text Indent Char"/>
    <w:link w:val="BodyTextIndent"/>
    <w:uiPriority w:val="99"/>
    <w:semiHidden/>
    <w:rsid w:val="00EE6186"/>
    <w:rPr>
      <w:rFonts w:ascii="Arial" w:hAnsi="Arial"/>
      <w:color w:val="595959"/>
      <w:sz w:val="18"/>
      <w:szCs w:val="18"/>
      <w:lang w:eastAsia="en-US"/>
    </w:rPr>
  </w:style>
  <w:style w:type="paragraph" w:customStyle="1" w:styleId="yiv1818175792msonormal">
    <w:name w:val="yiv1818175792msonormal"/>
    <w:basedOn w:val="Normal"/>
    <w:rsid w:val="00EE6186"/>
    <w:pPr>
      <w:tabs>
        <w:tab w:val="clear" w:pos="170"/>
      </w:tabs>
      <w:spacing w:before="100" w:beforeAutospacing="1" w:after="100" w:afterAutospacing="1" w:line="240" w:lineRule="auto"/>
    </w:pPr>
    <w:rPr>
      <w:rFonts w:ascii="SimSun" w:eastAsia="SimSun" w:hAnsi="SimSun" w:cs="SimSun"/>
      <w:color w:val="auto"/>
      <w:sz w:val="24"/>
      <w:szCs w:val="24"/>
      <w:lang w:val="en-US" w:eastAsia="zh-CN"/>
    </w:rPr>
  </w:style>
  <w:style w:type="paragraph" w:customStyle="1" w:styleId="N2Normalindenttiret">
    <w:name w:val="N2 Normal indenté tiret"/>
    <w:basedOn w:val="Normal"/>
    <w:rsid w:val="006A0AD8"/>
    <w:pPr>
      <w:numPr>
        <w:numId w:val="3"/>
      </w:numPr>
      <w:tabs>
        <w:tab w:val="clear" w:pos="170"/>
      </w:tabs>
      <w:spacing w:after="0" w:line="240" w:lineRule="auto"/>
    </w:pPr>
    <w:rPr>
      <w:rFonts w:ascii="Times New Roman" w:eastAsia="Times New Roman" w:hAnsi="Times New Roman"/>
      <w:color w:val="auto"/>
      <w:sz w:val="24"/>
      <w:szCs w:val="24"/>
      <w:lang w:val="en-US"/>
    </w:rPr>
  </w:style>
  <w:style w:type="paragraph" w:customStyle="1" w:styleId="Q0Espace12ligne">
    <w:name w:val="Q0 Espace 1/2 ligne"/>
    <w:basedOn w:val="Normal"/>
    <w:next w:val="Normal"/>
    <w:rsid w:val="006A0AD8"/>
    <w:pPr>
      <w:tabs>
        <w:tab w:val="clear" w:pos="170"/>
      </w:tabs>
      <w:spacing w:after="0" w:line="120" w:lineRule="exact"/>
    </w:pPr>
    <w:rPr>
      <w:rFonts w:ascii="Times New Roman" w:eastAsia="Times New Roman" w:hAnsi="Times New Roman"/>
      <w:color w:val="auto"/>
      <w:sz w:val="24"/>
      <w:szCs w:val="22"/>
      <w:lang w:val="en-US"/>
    </w:rPr>
  </w:style>
  <w:style w:type="paragraph" w:styleId="NormalIndent">
    <w:name w:val="Normal Indent"/>
    <w:basedOn w:val="Normal"/>
    <w:uiPriority w:val="99"/>
    <w:rsid w:val="00BE42BB"/>
    <w:pPr>
      <w:widowControl w:val="0"/>
      <w:tabs>
        <w:tab w:val="clear" w:pos="170"/>
      </w:tabs>
      <w:spacing w:after="0" w:line="240" w:lineRule="auto"/>
      <w:ind w:firstLine="420"/>
      <w:jc w:val="both"/>
    </w:pPr>
    <w:rPr>
      <w:rFonts w:ascii="Times New Roman" w:eastAsia="SimSun" w:hAnsi="Times New Roman"/>
      <w:color w:val="auto"/>
      <w:kern w:val="2"/>
      <w:sz w:val="21"/>
      <w:szCs w:val="20"/>
      <w:lang w:val="en-US" w:eastAsia="zh-CN"/>
    </w:rPr>
  </w:style>
  <w:style w:type="paragraph" w:styleId="HTMLPreformatted">
    <w:name w:val="HTML Preformatted"/>
    <w:basedOn w:val="Normal"/>
    <w:link w:val="HTMLPreformattedChar"/>
    <w:uiPriority w:val="99"/>
    <w:unhideWhenUsed/>
    <w:rsid w:val="00F05146"/>
    <w:pPr>
      <w:tabs>
        <w:tab w:val="clear" w:pos="17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GB"/>
    </w:rPr>
  </w:style>
  <w:style w:type="character" w:customStyle="1" w:styleId="HTMLPreformattedChar">
    <w:name w:val="HTML Preformatted Char"/>
    <w:link w:val="HTMLPreformatted"/>
    <w:uiPriority w:val="99"/>
    <w:rsid w:val="00F05146"/>
    <w:rPr>
      <w:rFonts w:ascii="Courier New" w:eastAsia="Times New Roman" w:hAnsi="Courier New" w:cs="Courier New"/>
    </w:rPr>
  </w:style>
  <w:style w:type="paragraph" w:customStyle="1" w:styleId="TableParagraph">
    <w:name w:val="Table Paragraph"/>
    <w:basedOn w:val="Normal"/>
    <w:uiPriority w:val="1"/>
    <w:qFormat/>
    <w:rsid w:val="00382F89"/>
    <w:pPr>
      <w:widowControl w:val="0"/>
      <w:tabs>
        <w:tab w:val="clear" w:pos="170"/>
      </w:tabs>
      <w:spacing w:after="0" w:line="240" w:lineRule="auto"/>
    </w:pPr>
    <w:rPr>
      <w:rFonts w:ascii="Calibri" w:hAnsi="Calibri"/>
      <w:color w:val="auto"/>
      <w:sz w:val="22"/>
      <w:szCs w:val="22"/>
      <w:lang w:val="en-US"/>
    </w:rPr>
  </w:style>
  <w:style w:type="paragraph" w:customStyle="1" w:styleId="DefaultText">
    <w:name w:val="Default Text"/>
    <w:basedOn w:val="Normal"/>
    <w:rsid w:val="00D8154B"/>
    <w:pPr>
      <w:tabs>
        <w:tab w:val="clear" w:pos="170"/>
      </w:tabs>
      <w:suppressAutoHyphens/>
      <w:spacing w:after="0" w:line="240" w:lineRule="auto"/>
    </w:pPr>
    <w:rPr>
      <w:rFonts w:ascii="Times New Roman" w:eastAsia="Times New Roman" w:hAnsi="Times New Roman"/>
      <w:color w:val="auto"/>
      <w:sz w:val="24"/>
      <w:szCs w:val="20"/>
      <w:lang w:val="en-US" w:eastAsia="ar-SA"/>
    </w:rPr>
  </w:style>
  <w:style w:type="paragraph" w:customStyle="1" w:styleId="ResumeText">
    <w:name w:val="Resume Text"/>
    <w:basedOn w:val="Normal"/>
    <w:qFormat/>
    <w:rsid w:val="00213189"/>
    <w:pPr>
      <w:tabs>
        <w:tab w:val="clear" w:pos="170"/>
      </w:tabs>
      <w:spacing w:before="40" w:after="40" w:line="288" w:lineRule="auto"/>
      <w:ind w:right="1440"/>
    </w:pPr>
    <w:rPr>
      <w:rFonts w:ascii="Cambria" w:eastAsia="PMingLiU" w:hAnsi="Cambria"/>
      <w:kern w:val="20"/>
      <w:sz w:val="20"/>
      <w:szCs w:val="20"/>
      <w:lang w:eastAsia="ja-JP"/>
    </w:rPr>
  </w:style>
  <w:style w:type="paragraph" w:customStyle="1" w:styleId="ResumeAlignRight">
    <w:name w:val="Resume Align Right"/>
    <w:basedOn w:val="Normal"/>
    <w:rsid w:val="00E112D9"/>
    <w:pPr>
      <w:tabs>
        <w:tab w:val="clear" w:pos="170"/>
        <w:tab w:val="right" w:pos="10080"/>
      </w:tabs>
      <w:spacing w:after="0" w:line="240" w:lineRule="auto"/>
    </w:pPr>
    <w:rPr>
      <w:rFonts w:ascii="Times New Roman" w:eastAsia="SimSun" w:hAnsi="Times New Roman"/>
      <w:color w:val="auto"/>
      <w:sz w:val="24"/>
      <w:szCs w:val="24"/>
      <w:lang w:val="en-US" w:eastAsia="zh-CN"/>
    </w:rPr>
  </w:style>
  <w:style w:type="paragraph" w:styleId="PlainText">
    <w:name w:val="Plain Text"/>
    <w:basedOn w:val="Normal"/>
    <w:link w:val="PlainTextChar"/>
    <w:uiPriority w:val="99"/>
    <w:rsid w:val="000D7D3E"/>
    <w:pPr>
      <w:tabs>
        <w:tab w:val="clear" w:pos="170"/>
      </w:tabs>
      <w:spacing w:after="0" w:line="240" w:lineRule="auto"/>
    </w:pPr>
    <w:rPr>
      <w:rFonts w:ascii="Courier New" w:eastAsia="Times New Roman" w:hAnsi="Courier New"/>
      <w:color w:val="auto"/>
      <w:sz w:val="20"/>
      <w:szCs w:val="20"/>
      <w:lang w:val="x-none" w:eastAsia="x-none"/>
    </w:rPr>
  </w:style>
  <w:style w:type="character" w:customStyle="1" w:styleId="PlainTextChar">
    <w:name w:val="Plain Text Char"/>
    <w:link w:val="PlainText"/>
    <w:uiPriority w:val="99"/>
    <w:rsid w:val="000D7D3E"/>
    <w:rPr>
      <w:rFonts w:ascii="Courier New" w:eastAsia="Times New Roman" w:hAnsi="Courier New"/>
      <w:lang w:val="x-none" w:eastAsia="x-none"/>
    </w:rPr>
  </w:style>
  <w:style w:type="character" w:styleId="FollowedHyperlink">
    <w:name w:val="FollowedHyperlink"/>
    <w:uiPriority w:val="7"/>
    <w:qFormat/>
    <w:rsid w:val="00251667"/>
    <w:rPr>
      <w:color w:val="800080"/>
      <w:u w:val="single"/>
    </w:rPr>
  </w:style>
  <w:style w:type="paragraph" w:customStyle="1" w:styleId="BodyText21">
    <w:name w:val="Body Text 21"/>
    <w:basedOn w:val="Normal"/>
    <w:uiPriority w:val="6"/>
    <w:qFormat/>
    <w:rsid w:val="00251667"/>
    <w:pPr>
      <w:tabs>
        <w:tab w:val="clear" w:pos="170"/>
      </w:tabs>
      <w:suppressAutoHyphens/>
      <w:autoSpaceDE w:val="0"/>
      <w:spacing w:after="160" w:line="259" w:lineRule="auto"/>
    </w:pPr>
    <w:rPr>
      <w:rFonts w:ascii="Times New Roman" w:eastAsia="Times New Roman" w:hAnsi="Times New Roman"/>
      <w:b/>
      <w:bCs/>
      <w:color w:val="auto"/>
      <w:sz w:val="22"/>
      <w:szCs w:val="23"/>
      <w:u w:val="single"/>
      <w:lang w:val="en-US" w:eastAsia="zh-CN"/>
    </w:rPr>
  </w:style>
  <w:style w:type="paragraph" w:customStyle="1" w:styleId="TableContents">
    <w:name w:val="Table Contents"/>
    <w:basedOn w:val="Normal"/>
    <w:rsid w:val="001C49CA"/>
    <w:pPr>
      <w:widowControl w:val="0"/>
      <w:suppressLineNumbers/>
      <w:tabs>
        <w:tab w:val="clear" w:pos="170"/>
      </w:tabs>
      <w:suppressAutoHyphens/>
      <w:spacing w:after="0" w:line="240" w:lineRule="auto"/>
    </w:pPr>
    <w:rPr>
      <w:rFonts w:ascii="Times New Roman" w:eastAsia="PMingLiU" w:hAnsi="Times New Roman" w:cs="Arial"/>
      <w:color w:val="auto"/>
      <w:kern w:val="1"/>
      <w:sz w:val="24"/>
      <w:szCs w:val="24"/>
      <w:lang w:val="en-US" w:eastAsia="hi-IN" w:bidi="hi-IN"/>
    </w:rPr>
  </w:style>
  <w:style w:type="paragraph" w:customStyle="1" w:styleId="ResumeBodyText">
    <w:name w:val="Resume Body Text"/>
    <w:basedOn w:val="Normal"/>
    <w:link w:val="ResumeBodyTextChar"/>
    <w:rsid w:val="00CE7147"/>
    <w:pPr>
      <w:tabs>
        <w:tab w:val="clear" w:pos="170"/>
      </w:tabs>
      <w:spacing w:before="60" w:after="60" w:line="240" w:lineRule="auto"/>
    </w:pPr>
    <w:rPr>
      <w:rFonts w:ascii="MetaBookLF-Roman" w:eastAsia="PMingLiU" w:hAnsi="MetaBookLF-Roman"/>
      <w:color w:val="auto"/>
      <w:szCs w:val="24"/>
      <w:lang w:val="en-US"/>
    </w:rPr>
  </w:style>
  <w:style w:type="character" w:customStyle="1" w:styleId="ResumeBodyTextChar">
    <w:name w:val="Resume Body Text Char"/>
    <w:link w:val="ResumeBodyText"/>
    <w:rsid w:val="00CE7147"/>
    <w:rPr>
      <w:rFonts w:ascii="MetaBookLF-Roman" w:eastAsia="PMingLiU" w:hAnsi="MetaBookLF-Roman"/>
      <w:sz w:val="18"/>
      <w:szCs w:val="24"/>
      <w:lang w:val="en-US" w:eastAsia="en-US"/>
    </w:rPr>
  </w:style>
  <w:style w:type="paragraph" w:customStyle="1" w:styleId="ParaHdg1">
    <w:name w:val="ParaHdg1"/>
    <w:basedOn w:val="Normal"/>
    <w:next w:val="Normal"/>
    <w:rsid w:val="00CE7147"/>
    <w:pPr>
      <w:keepNext/>
      <w:keepLines/>
      <w:tabs>
        <w:tab w:val="clear" w:pos="170"/>
      </w:tabs>
      <w:spacing w:before="240" w:line="240" w:lineRule="auto"/>
    </w:pPr>
    <w:rPr>
      <w:rFonts w:ascii="MetaBoldLF-Roman" w:eastAsia="PMingLiU" w:hAnsi="MetaBoldLF-Roman"/>
      <w:b/>
      <w:bCs/>
      <w:caps/>
      <w:color w:val="2C95DD"/>
      <w:sz w:val="24"/>
      <w:szCs w:val="24"/>
      <w:lang w:val="en-US"/>
    </w:rPr>
  </w:style>
  <w:style w:type="paragraph" w:customStyle="1" w:styleId="Resumelevel1">
    <w:name w:val="Resume level 1"/>
    <w:basedOn w:val="Normal"/>
    <w:rsid w:val="00CE7147"/>
    <w:pPr>
      <w:numPr>
        <w:numId w:val="10"/>
      </w:numPr>
      <w:tabs>
        <w:tab w:val="clear" w:pos="170"/>
      </w:tabs>
      <w:spacing w:before="20" w:after="20" w:line="240" w:lineRule="auto"/>
    </w:pPr>
    <w:rPr>
      <w:rFonts w:ascii="MetaBookLF-Roman" w:eastAsia="PMingLiU" w:hAnsi="MetaBookLF-Roman"/>
      <w:color w:val="auto"/>
      <w:szCs w:val="22"/>
      <w:lang w:val="en-US"/>
    </w:rPr>
  </w:style>
  <w:style w:type="paragraph" w:customStyle="1" w:styleId="date-range">
    <w:name w:val="date-range"/>
    <w:basedOn w:val="Normal"/>
    <w:rsid w:val="003B14F4"/>
    <w:pPr>
      <w:tabs>
        <w:tab w:val="clear" w:pos="170"/>
      </w:tabs>
      <w:spacing w:before="100" w:beforeAutospacing="1" w:after="100" w:afterAutospacing="1" w:line="240" w:lineRule="auto"/>
    </w:pPr>
    <w:rPr>
      <w:rFonts w:ascii="Times New Roman" w:eastAsia="Times New Roman" w:hAnsi="Times New Roman"/>
      <w:color w:val="auto"/>
      <w:sz w:val="24"/>
      <w:szCs w:val="24"/>
      <w:lang w:val="en-US"/>
    </w:rPr>
  </w:style>
  <w:style w:type="paragraph" w:customStyle="1" w:styleId="TechCandidateName">
    <w:name w:val="Tech Candidate Name"/>
    <w:basedOn w:val="CandidateName"/>
    <w:link w:val="TechCandidateNameChar"/>
    <w:qFormat/>
    <w:rsid w:val="00AE29D1"/>
    <w:rPr>
      <w:rFonts w:ascii="Arial" w:hAnsi="Arial" w:cs="Arial"/>
      <w:color w:val="auto"/>
    </w:rPr>
  </w:style>
  <w:style w:type="paragraph" w:customStyle="1" w:styleId="TechProfile">
    <w:name w:val="Tech Profile"/>
    <w:basedOn w:val="CandidateName"/>
    <w:link w:val="TechProfileChar"/>
    <w:qFormat/>
    <w:rsid w:val="00AE29D1"/>
    <w:rPr>
      <w:rFonts w:ascii="Arial" w:hAnsi="Arial" w:cs="Arial"/>
      <w:color w:val="auto"/>
      <w:sz w:val="32"/>
      <w:szCs w:val="32"/>
    </w:rPr>
  </w:style>
  <w:style w:type="character" w:customStyle="1" w:styleId="CandidateNameChar">
    <w:name w:val="Candidate Name Char"/>
    <w:basedOn w:val="DefaultParagraphFont"/>
    <w:link w:val="CandidateName"/>
    <w:rsid w:val="00AE29D1"/>
    <w:rPr>
      <w:rFonts w:ascii="Georgia" w:hAnsi="Georgia"/>
      <w:color w:val="80A1B6"/>
      <w:sz w:val="34"/>
      <w:szCs w:val="18"/>
      <w:lang w:val="en-GB"/>
    </w:rPr>
  </w:style>
  <w:style w:type="character" w:customStyle="1" w:styleId="TechCandidateNameChar">
    <w:name w:val="Tech Candidate Name Char"/>
    <w:basedOn w:val="CandidateNameChar"/>
    <w:link w:val="TechCandidateName"/>
    <w:rsid w:val="00AE29D1"/>
    <w:rPr>
      <w:rFonts w:ascii="Arial" w:hAnsi="Arial" w:cs="Arial"/>
      <w:color w:val="80A1B6"/>
      <w:sz w:val="34"/>
      <w:szCs w:val="18"/>
      <w:lang w:val="en-GB"/>
    </w:rPr>
  </w:style>
  <w:style w:type="paragraph" w:customStyle="1" w:styleId="TechCandidateIntro">
    <w:name w:val="Tech Candidate Intro"/>
    <w:basedOn w:val="CandidateIntro"/>
    <w:link w:val="TechCandidateIntroChar"/>
    <w:qFormat/>
    <w:rsid w:val="00AE29D1"/>
    <w:pPr>
      <w:jc w:val="both"/>
    </w:pPr>
    <w:rPr>
      <w:color w:val="auto"/>
    </w:rPr>
  </w:style>
  <w:style w:type="character" w:customStyle="1" w:styleId="TechProfileChar">
    <w:name w:val="Tech Profile Char"/>
    <w:basedOn w:val="CandidateNameChar"/>
    <w:link w:val="TechProfile"/>
    <w:rsid w:val="00AE29D1"/>
    <w:rPr>
      <w:rFonts w:ascii="Arial" w:hAnsi="Arial" w:cs="Arial"/>
      <w:color w:val="80A1B6"/>
      <w:sz w:val="32"/>
      <w:szCs w:val="32"/>
      <w:lang w:val="en-GB"/>
    </w:rPr>
  </w:style>
  <w:style w:type="paragraph" w:customStyle="1" w:styleId="TechDetail">
    <w:name w:val="Tech Detail"/>
    <w:basedOn w:val="Detailsheadtopofpage"/>
    <w:link w:val="TechDetailChar"/>
    <w:qFormat/>
    <w:rsid w:val="00AE29D1"/>
    <w:rPr>
      <w:rFonts w:ascii="Arial" w:hAnsi="Arial" w:cs="Arial"/>
      <w:color w:val="auto"/>
    </w:rPr>
  </w:style>
  <w:style w:type="character" w:customStyle="1" w:styleId="CandidateIntroChar">
    <w:name w:val="Candidate Intro Char"/>
    <w:basedOn w:val="DefaultParagraphFont"/>
    <w:link w:val="CandidateIntro"/>
    <w:rsid w:val="00AE29D1"/>
    <w:rPr>
      <w:rFonts w:ascii="Arial" w:hAnsi="Arial"/>
      <w:color w:val="80A1B6"/>
      <w:sz w:val="24"/>
      <w:szCs w:val="18"/>
      <w:lang w:val="en-GB"/>
    </w:rPr>
  </w:style>
  <w:style w:type="character" w:customStyle="1" w:styleId="TechCandidateIntroChar">
    <w:name w:val="Tech Candidate Intro Char"/>
    <w:basedOn w:val="CandidateIntroChar"/>
    <w:link w:val="TechCandidateIntro"/>
    <w:rsid w:val="00AE29D1"/>
    <w:rPr>
      <w:rFonts w:ascii="Arial" w:hAnsi="Arial"/>
      <w:color w:val="80A1B6"/>
      <w:sz w:val="24"/>
      <w:szCs w:val="18"/>
      <w:lang w:val="en-GB"/>
    </w:rPr>
  </w:style>
  <w:style w:type="paragraph" w:customStyle="1" w:styleId="SGBullets1">
    <w:name w:val="SG Bullets 1"/>
    <w:basedOn w:val="BulletsGrey"/>
    <w:link w:val="SGBullets1Char"/>
    <w:qFormat/>
    <w:rsid w:val="00AE29D1"/>
    <w:pPr>
      <w:numPr>
        <w:numId w:val="32"/>
      </w:numPr>
      <w:jc w:val="both"/>
    </w:pPr>
    <w:rPr>
      <w:color w:val="auto"/>
      <w:sz w:val="20"/>
      <w:szCs w:val="20"/>
    </w:rPr>
  </w:style>
  <w:style w:type="character" w:customStyle="1" w:styleId="DetailsheadChar">
    <w:name w:val="Details head Char"/>
    <w:basedOn w:val="DefaultParagraphFont"/>
    <w:link w:val="Detailshead"/>
    <w:rsid w:val="00AE29D1"/>
    <w:rPr>
      <w:rFonts w:ascii="Georgia" w:hAnsi="Georgia"/>
      <w:color w:val="595959"/>
      <w:sz w:val="28"/>
      <w:szCs w:val="18"/>
      <w:lang w:val="en-GB"/>
    </w:rPr>
  </w:style>
  <w:style w:type="character" w:customStyle="1" w:styleId="DetailsheadtopofpageChar">
    <w:name w:val="Details head top of page Char"/>
    <w:basedOn w:val="DetailsheadChar"/>
    <w:link w:val="Detailsheadtopofpage"/>
    <w:rsid w:val="00AE29D1"/>
    <w:rPr>
      <w:rFonts w:ascii="Georgia" w:hAnsi="Georgia"/>
      <w:color w:val="595959"/>
      <w:sz w:val="28"/>
      <w:szCs w:val="18"/>
      <w:lang w:val="en-GB"/>
    </w:rPr>
  </w:style>
  <w:style w:type="character" w:customStyle="1" w:styleId="TechDetailChar">
    <w:name w:val="Tech Detail Char"/>
    <w:basedOn w:val="DetailsheadtopofpageChar"/>
    <w:link w:val="TechDetail"/>
    <w:rsid w:val="00AE29D1"/>
    <w:rPr>
      <w:rFonts w:ascii="Arial" w:hAnsi="Arial" w:cs="Arial"/>
      <w:color w:val="595959"/>
      <w:sz w:val="28"/>
      <w:szCs w:val="18"/>
      <w:lang w:val="en-GB"/>
    </w:rPr>
  </w:style>
  <w:style w:type="character" w:customStyle="1" w:styleId="SGBullets1Char">
    <w:name w:val="SG Bullets 1 Char"/>
    <w:basedOn w:val="DefaultParagraphFont"/>
    <w:link w:val="SGBullets1"/>
    <w:rsid w:val="00AE29D1"/>
    <w:rPr>
      <w:rFonts w:ascii="Arial" w:hAnsi="Arial"/>
      <w:lang w:val="en-GB"/>
    </w:rPr>
  </w:style>
  <w:style w:type="paragraph" w:customStyle="1" w:styleId="SGHeading2">
    <w:name w:val="SG Heading 2"/>
    <w:basedOn w:val="Heading2"/>
    <w:link w:val="SGHeading2Char"/>
    <w:rsid w:val="00803C08"/>
  </w:style>
  <w:style w:type="character" w:customStyle="1" w:styleId="SGHeading2Char">
    <w:name w:val="SG Heading 2 Char"/>
    <w:basedOn w:val="Heading2Char"/>
    <w:link w:val="SGHeading2"/>
    <w:rsid w:val="00803C08"/>
    <w:rPr>
      <w:rFonts w:ascii="Arial" w:eastAsia="Times New Roman" w:hAnsi="Arial"/>
      <w:b/>
      <w:bCs/>
      <w:color w:val="595959"/>
      <w:sz w:val="18"/>
      <w:szCs w:val="28"/>
      <w:lang w:val="en-GB" w:eastAsia="en-US"/>
    </w:rPr>
  </w:style>
  <w:style w:type="paragraph" w:customStyle="1" w:styleId="SGBullets2">
    <w:name w:val="SG Bullets 2"/>
    <w:basedOn w:val="SGBullets1"/>
    <w:link w:val="SGBullets2Char"/>
    <w:qFormat/>
    <w:rsid w:val="00803C08"/>
    <w:pPr>
      <w:numPr>
        <w:numId w:val="34"/>
      </w:numPr>
    </w:pPr>
  </w:style>
  <w:style w:type="character" w:customStyle="1" w:styleId="SGBullets2Char">
    <w:name w:val="SG Bullets 2 Char"/>
    <w:basedOn w:val="SGBullets1Char"/>
    <w:link w:val="SGBullets2"/>
    <w:rsid w:val="00803C08"/>
    <w:rPr>
      <w:rFonts w:ascii="Arial" w:hAnsi="Arial"/>
      <w:lang w:val="en-GB"/>
    </w:rPr>
  </w:style>
  <w:style w:type="paragraph" w:customStyle="1" w:styleId="SGBullet2">
    <w:name w:val="SG Bullet 2"/>
    <w:basedOn w:val="SGBullets2"/>
    <w:link w:val="SGBullet2Char"/>
    <w:qFormat/>
    <w:rsid w:val="00803C08"/>
  </w:style>
  <w:style w:type="character" w:customStyle="1" w:styleId="SGBullet2Char">
    <w:name w:val="SG Bullet 2 Char"/>
    <w:basedOn w:val="SGBullets2Char"/>
    <w:link w:val="SGBullet2"/>
    <w:rsid w:val="00803C08"/>
    <w:rPr>
      <w:rFonts w:ascii="Arial" w:hAnsi="Arial"/>
      <w:lang w:val="en-GB"/>
    </w:rPr>
  </w:style>
  <w:style w:type="paragraph" w:customStyle="1" w:styleId="TechDates">
    <w:name w:val="Tech Dates"/>
    <w:basedOn w:val="Dates"/>
    <w:link w:val="TechDatesChar"/>
    <w:qFormat/>
    <w:rsid w:val="00EF10F8"/>
    <w:rPr>
      <w:color w:val="auto"/>
      <w:sz w:val="20"/>
      <w:szCs w:val="20"/>
    </w:rPr>
  </w:style>
  <w:style w:type="character" w:customStyle="1" w:styleId="DatesChar">
    <w:name w:val="Dates Char"/>
    <w:basedOn w:val="Heading2Char"/>
    <w:link w:val="Dates"/>
    <w:rsid w:val="00EF10F8"/>
    <w:rPr>
      <w:rFonts w:ascii="Arial" w:eastAsia="Times New Roman" w:hAnsi="Arial"/>
      <w:b/>
      <w:bCs/>
      <w:color w:val="595959"/>
      <w:sz w:val="18"/>
      <w:szCs w:val="28"/>
      <w:lang w:val="en-GB" w:eastAsia="en-US"/>
    </w:rPr>
  </w:style>
  <w:style w:type="character" w:customStyle="1" w:styleId="TechDatesChar">
    <w:name w:val="Tech Dates Char"/>
    <w:basedOn w:val="DatesChar"/>
    <w:link w:val="TechDates"/>
    <w:rsid w:val="00EF10F8"/>
    <w:rPr>
      <w:rFonts w:ascii="Arial" w:eastAsia="Times New Roman" w:hAnsi="Arial"/>
      <w:b/>
      <w:bCs/>
      <w:color w:val="595959"/>
      <w:sz w:val="18"/>
      <w:szCs w:val="28"/>
      <w:lang w:val="en-GB" w:eastAsia="en-US"/>
    </w:rPr>
  </w:style>
  <w:style w:type="paragraph" w:customStyle="1" w:styleId="TechCompanyName">
    <w:name w:val="Tech Company Name"/>
    <w:basedOn w:val="Companyname"/>
    <w:link w:val="TechCompanyNameChar"/>
    <w:qFormat/>
    <w:rsid w:val="00C419DD"/>
    <w:rPr>
      <w:color w:val="auto"/>
      <w:sz w:val="20"/>
      <w:szCs w:val="20"/>
    </w:rPr>
  </w:style>
  <w:style w:type="character" w:customStyle="1" w:styleId="CompanynameChar">
    <w:name w:val="Company name Char"/>
    <w:basedOn w:val="Heading2Char"/>
    <w:link w:val="Companyname"/>
    <w:rsid w:val="00C419DD"/>
    <w:rPr>
      <w:rFonts w:ascii="Arial" w:eastAsia="Times New Roman" w:hAnsi="Arial"/>
      <w:b/>
      <w:bCs/>
      <w:color w:val="595959"/>
      <w:sz w:val="18"/>
      <w:szCs w:val="28"/>
      <w:lang w:val="en-GB" w:eastAsia="en-US"/>
    </w:rPr>
  </w:style>
  <w:style w:type="character" w:customStyle="1" w:styleId="TechCompanyNameChar">
    <w:name w:val="Tech Company Name Char"/>
    <w:basedOn w:val="CompanynameChar"/>
    <w:link w:val="TechCompanyName"/>
    <w:rsid w:val="00C419DD"/>
    <w:rPr>
      <w:rFonts w:ascii="Arial" w:eastAsia="Times New Roman" w:hAnsi="Arial"/>
      <w:b/>
      <w:bCs/>
      <w:color w:val="595959"/>
      <w:sz w:val="18"/>
      <w:szCs w:val="28"/>
      <w:lang w:val="en-GB" w:eastAsia="en-US"/>
    </w:rPr>
  </w:style>
  <w:style w:type="paragraph" w:customStyle="1" w:styleId="TechBullets3">
    <w:name w:val="Tech Bullets 3"/>
    <w:basedOn w:val="SGBullets2"/>
    <w:link w:val="TechBullets3Char"/>
    <w:qFormat/>
    <w:rsid w:val="008B0D49"/>
    <w:pPr>
      <w:numPr>
        <w:numId w:val="35"/>
      </w:numPr>
    </w:pPr>
  </w:style>
  <w:style w:type="character" w:customStyle="1" w:styleId="TechBullets3Char">
    <w:name w:val="Tech Bullets 3 Char"/>
    <w:basedOn w:val="SGBullets2Char"/>
    <w:link w:val="TechBullets3"/>
    <w:rsid w:val="008B0D49"/>
    <w:rPr>
      <w:rFonts w:ascii="Arial" w:hAnsi="Arial"/>
      <w:lang w:val="en-GB"/>
    </w:rPr>
  </w:style>
  <w:style w:type="paragraph" w:styleId="List2">
    <w:name w:val="List 2"/>
    <w:basedOn w:val="Normal"/>
    <w:uiPriority w:val="99"/>
    <w:semiHidden/>
    <w:unhideWhenUsed/>
    <w:rsid w:val="0097562E"/>
    <w:pPr>
      <w:tabs>
        <w:tab w:val="clear" w:pos="170"/>
      </w:tabs>
      <w:spacing w:line="240" w:lineRule="auto"/>
      <w:ind w:left="720" w:hanging="360"/>
      <w:contextualSpacing/>
    </w:pPr>
    <w:rPr>
      <w:rFonts w:asciiTheme="majorHAnsi" w:eastAsiaTheme="majorEastAsia" w:hAnsiTheme="majorHAnsi" w:cstheme="majorBidi"/>
      <w:color w:val="auto"/>
      <w:sz w:val="22"/>
      <w:szCs w:val="22"/>
      <w:lang w:bidi="en-US"/>
    </w:rPr>
  </w:style>
  <w:style w:type="paragraph" w:styleId="ListBullet2">
    <w:name w:val="List Bullet 2"/>
    <w:basedOn w:val="Normal"/>
    <w:uiPriority w:val="99"/>
    <w:unhideWhenUsed/>
    <w:rsid w:val="0097562E"/>
    <w:pPr>
      <w:numPr>
        <w:numId w:val="37"/>
      </w:numPr>
      <w:tabs>
        <w:tab w:val="clear" w:pos="170"/>
      </w:tabs>
      <w:spacing w:line="240" w:lineRule="auto"/>
      <w:contextualSpacing/>
    </w:pPr>
    <w:rPr>
      <w:rFonts w:asciiTheme="majorHAnsi" w:eastAsiaTheme="majorEastAsia" w:hAnsiTheme="majorHAnsi" w:cstheme="majorBidi"/>
      <w:color w:val="auto"/>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26670">
      <w:bodyDiv w:val="1"/>
      <w:marLeft w:val="0"/>
      <w:marRight w:val="0"/>
      <w:marTop w:val="0"/>
      <w:marBottom w:val="0"/>
      <w:divBdr>
        <w:top w:val="none" w:sz="0" w:space="0" w:color="auto"/>
        <w:left w:val="none" w:sz="0" w:space="0" w:color="auto"/>
        <w:bottom w:val="none" w:sz="0" w:space="0" w:color="auto"/>
        <w:right w:val="none" w:sz="0" w:space="0" w:color="auto"/>
      </w:divBdr>
    </w:div>
    <w:div w:id="889658537">
      <w:bodyDiv w:val="1"/>
      <w:marLeft w:val="0"/>
      <w:marRight w:val="0"/>
      <w:marTop w:val="0"/>
      <w:marBottom w:val="0"/>
      <w:divBdr>
        <w:top w:val="none" w:sz="0" w:space="0" w:color="auto"/>
        <w:left w:val="none" w:sz="0" w:space="0" w:color="auto"/>
        <w:bottom w:val="none" w:sz="0" w:space="0" w:color="auto"/>
        <w:right w:val="none" w:sz="0" w:space="0" w:color="auto"/>
      </w:divBdr>
    </w:div>
    <w:div w:id="941185269">
      <w:bodyDiv w:val="1"/>
      <w:marLeft w:val="0"/>
      <w:marRight w:val="0"/>
      <w:marTop w:val="0"/>
      <w:marBottom w:val="0"/>
      <w:divBdr>
        <w:top w:val="none" w:sz="0" w:space="0" w:color="auto"/>
        <w:left w:val="none" w:sz="0" w:space="0" w:color="auto"/>
        <w:bottom w:val="none" w:sz="0" w:space="0" w:color="auto"/>
        <w:right w:val="none" w:sz="0" w:space="0" w:color="auto"/>
      </w:divBdr>
    </w:div>
    <w:div w:id="1901747629">
      <w:bodyDiv w:val="1"/>
      <w:marLeft w:val="0"/>
      <w:marRight w:val="0"/>
      <w:marTop w:val="0"/>
      <w:marBottom w:val="0"/>
      <w:divBdr>
        <w:top w:val="none" w:sz="0" w:space="0" w:color="auto"/>
        <w:left w:val="none" w:sz="0" w:space="0" w:color="auto"/>
        <w:bottom w:val="none" w:sz="0" w:space="0" w:color="auto"/>
        <w:right w:val="none" w:sz="0" w:space="0" w:color="auto"/>
      </w:divBdr>
      <w:divsChild>
        <w:div w:id="424112392">
          <w:marLeft w:val="0"/>
          <w:marRight w:val="0"/>
          <w:marTop w:val="0"/>
          <w:marBottom w:val="0"/>
          <w:divBdr>
            <w:top w:val="none" w:sz="0" w:space="0" w:color="auto"/>
            <w:left w:val="none" w:sz="0" w:space="0" w:color="auto"/>
            <w:bottom w:val="none" w:sz="0" w:space="0" w:color="auto"/>
            <w:right w:val="none" w:sz="0" w:space="0" w:color="auto"/>
          </w:divBdr>
        </w:div>
        <w:div w:id="1811287924">
          <w:marLeft w:val="0"/>
          <w:marRight w:val="0"/>
          <w:marTop w:val="0"/>
          <w:marBottom w:val="0"/>
          <w:divBdr>
            <w:top w:val="none" w:sz="0" w:space="0" w:color="auto"/>
            <w:left w:val="none" w:sz="0" w:space="0" w:color="auto"/>
            <w:bottom w:val="none" w:sz="0" w:space="0" w:color="auto"/>
            <w:right w:val="none" w:sz="0" w:space="0" w:color="auto"/>
          </w:divBdr>
        </w:div>
        <w:div w:id="1695039652">
          <w:marLeft w:val="0"/>
          <w:marRight w:val="0"/>
          <w:marTop w:val="0"/>
          <w:marBottom w:val="0"/>
          <w:divBdr>
            <w:top w:val="none" w:sz="0" w:space="0" w:color="auto"/>
            <w:left w:val="none" w:sz="0" w:space="0" w:color="auto"/>
            <w:bottom w:val="none" w:sz="0" w:space="0" w:color="auto"/>
            <w:right w:val="none" w:sz="0" w:space="0" w:color="auto"/>
          </w:divBdr>
        </w:div>
        <w:div w:id="2065984283">
          <w:marLeft w:val="0"/>
          <w:marRight w:val="0"/>
          <w:marTop w:val="0"/>
          <w:marBottom w:val="0"/>
          <w:divBdr>
            <w:top w:val="none" w:sz="0" w:space="0" w:color="auto"/>
            <w:left w:val="none" w:sz="0" w:space="0" w:color="auto"/>
            <w:bottom w:val="none" w:sz="0" w:space="0" w:color="auto"/>
            <w:right w:val="none" w:sz="0" w:space="0" w:color="auto"/>
          </w:divBdr>
        </w:div>
        <w:div w:id="614025631">
          <w:marLeft w:val="0"/>
          <w:marRight w:val="0"/>
          <w:marTop w:val="0"/>
          <w:marBottom w:val="0"/>
          <w:divBdr>
            <w:top w:val="none" w:sz="0" w:space="0" w:color="auto"/>
            <w:left w:val="none" w:sz="0" w:space="0" w:color="auto"/>
            <w:bottom w:val="none" w:sz="0" w:space="0" w:color="auto"/>
            <w:right w:val="none" w:sz="0" w:space="0" w:color="auto"/>
          </w:divBdr>
        </w:div>
        <w:div w:id="1770466427">
          <w:marLeft w:val="0"/>
          <w:marRight w:val="0"/>
          <w:marTop w:val="0"/>
          <w:marBottom w:val="0"/>
          <w:divBdr>
            <w:top w:val="none" w:sz="0" w:space="0" w:color="auto"/>
            <w:left w:val="none" w:sz="0" w:space="0" w:color="auto"/>
            <w:bottom w:val="none" w:sz="0" w:space="0" w:color="auto"/>
            <w:right w:val="none" w:sz="0" w:space="0" w:color="auto"/>
          </w:divBdr>
        </w:div>
        <w:div w:id="135807500">
          <w:marLeft w:val="0"/>
          <w:marRight w:val="0"/>
          <w:marTop w:val="0"/>
          <w:marBottom w:val="0"/>
          <w:divBdr>
            <w:top w:val="none" w:sz="0" w:space="0" w:color="auto"/>
            <w:left w:val="none" w:sz="0" w:space="0" w:color="auto"/>
            <w:bottom w:val="none" w:sz="0" w:space="0" w:color="auto"/>
            <w:right w:val="none" w:sz="0" w:space="0" w:color="auto"/>
          </w:divBdr>
        </w:div>
        <w:div w:id="1804496107">
          <w:marLeft w:val="0"/>
          <w:marRight w:val="0"/>
          <w:marTop w:val="0"/>
          <w:marBottom w:val="0"/>
          <w:divBdr>
            <w:top w:val="none" w:sz="0" w:space="0" w:color="auto"/>
            <w:left w:val="none" w:sz="0" w:space="0" w:color="auto"/>
            <w:bottom w:val="none" w:sz="0" w:space="0" w:color="auto"/>
            <w:right w:val="none" w:sz="0" w:space="0" w:color="auto"/>
          </w:divBdr>
        </w:div>
        <w:div w:id="165247393">
          <w:marLeft w:val="0"/>
          <w:marRight w:val="0"/>
          <w:marTop w:val="0"/>
          <w:marBottom w:val="0"/>
          <w:divBdr>
            <w:top w:val="none" w:sz="0" w:space="0" w:color="auto"/>
            <w:left w:val="none" w:sz="0" w:space="0" w:color="auto"/>
            <w:bottom w:val="none" w:sz="0" w:space="0" w:color="auto"/>
            <w:right w:val="none" w:sz="0" w:space="0" w:color="auto"/>
          </w:divBdr>
        </w:div>
        <w:div w:id="859583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martguppy.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brahams\AppData\Local\Temp\Temp1_Templates_161210.zip\Templates_161210\Stanton_CV_template_v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F90A5439E4E4D4092967946BA1317FF" ma:contentTypeVersion="13" ma:contentTypeDescription="Create a new document." ma:contentTypeScope="" ma:versionID="bcda74365c7de9442105bcd6649f1fa9">
  <xsd:schema xmlns:xsd="http://www.w3.org/2001/XMLSchema" xmlns:xs="http://www.w3.org/2001/XMLSchema" xmlns:p="http://schemas.microsoft.com/office/2006/metadata/properties" xmlns:ns1="http://schemas.microsoft.com/sharepoint/v3" xmlns:ns2="f985024f-2ea9-41a3-aa5b-cf31adc13104" xmlns:ns3="aee4ba0a-2014-40a8-bca1-43f3ae346374" targetNamespace="http://schemas.microsoft.com/office/2006/metadata/properties" ma:root="true" ma:fieldsID="e843ed7c128b1e47799dd286c046e20f" ns1:_="" ns2:_="" ns3:_="">
    <xsd:import namespace="http://schemas.microsoft.com/sharepoint/v3"/>
    <xsd:import namespace="f985024f-2ea9-41a3-aa5b-cf31adc13104"/>
    <xsd:import namespace="aee4ba0a-2014-40a8-bca1-43f3ae346374"/>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1:_ip_UnifiedCompliancePolicyProperties" minOccurs="0"/>
                <xsd:element ref="ns1:_ip_UnifiedCompliancePolicyUIAc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description="" ma:hidden="true" ma:internalName="_ip_UnifiedCompliancePolicyProperties">
      <xsd:simpleType>
        <xsd:restriction base="dms:Note"/>
      </xsd:simpleType>
    </xsd:element>
    <xsd:element name="_ip_UnifiedCompliancePolicyUIAction" ma:index="1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85024f-2ea9-41a3-aa5b-cf31adc1310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ee4ba0a-2014-40a8-bca1-43f3ae346374"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20"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5597D-EC17-4D7D-B92D-12A7F431C822}">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9D09110A-80AF-400B-B4AE-A0668F6192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985024f-2ea9-41a3-aa5b-cf31adc13104"/>
    <ds:schemaRef ds:uri="aee4ba0a-2014-40a8-bca1-43f3ae3463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421A9C-0790-4093-A420-F5332978F14F}">
  <ds:schemaRefs>
    <ds:schemaRef ds:uri="http://schemas.microsoft.com/sharepoint/v3/contenttype/forms"/>
  </ds:schemaRefs>
</ds:datastoreItem>
</file>

<file path=customXml/itemProps4.xml><?xml version="1.0" encoding="utf-8"?>
<ds:datastoreItem xmlns:ds="http://schemas.openxmlformats.org/officeDocument/2006/customXml" ds:itemID="{0440A394-4F9B-1245-8677-8DBDF3FC7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C:\Users\dabrahams\AppData\Local\Temp\Temp1_Templates_161210.zip\Templates_161210\Stanton_CV_template_v8.dotx</Template>
  <TotalTime>1</TotalTime>
  <Pages>4</Pages>
  <Words>1456</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Luminous</Company>
  <LinksUpToDate>false</LinksUpToDate>
  <CharactersWithSpaces>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dabrahams</dc:creator>
  <cp:keywords/>
  <cp:lastModifiedBy>Sameer Kulkarni</cp:lastModifiedBy>
  <cp:revision>2</cp:revision>
  <cp:lastPrinted>2020-03-12T02:08:00Z</cp:lastPrinted>
  <dcterms:created xsi:type="dcterms:W3CDTF">2020-04-07T07:12:00Z</dcterms:created>
  <dcterms:modified xsi:type="dcterms:W3CDTF">2020-04-07T07:12:00Z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0x010100EF90A5439E4E4D4092967946BA1317FF</vt:lpwstr>
  </property>
</Properties>
</file>