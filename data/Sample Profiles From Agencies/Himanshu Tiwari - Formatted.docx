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84" w:type="dxa"/>
        <w:tblBorders>
          <w:top w:val="single" w:sz="4" w:space="0" w:color="80A1B6"/>
        </w:tblBorders>
        <w:tblCellMar>
          <w:left w:w="0" w:type="dxa"/>
          <w:right w:w="0" w:type="dxa"/>
        </w:tblCellMar>
        <w:tblLook w:val="04A0" w:firstRow="1" w:lastRow="0" w:firstColumn="1" w:lastColumn="0" w:noHBand="0" w:noVBand="1"/>
      </w:tblPr>
      <w:tblGrid>
        <w:gridCol w:w="4395"/>
        <w:gridCol w:w="4253"/>
      </w:tblGrid>
      <w:tr w:rsidR="00766F7F" w:rsidRPr="00965B0D" w14:paraId="3AF8EC61" w14:textId="77777777" w:rsidTr="005242C4">
        <w:trPr>
          <w:trHeight w:val="744"/>
        </w:trPr>
        <w:tc>
          <w:tcPr>
            <w:tcW w:w="8648" w:type="dxa"/>
            <w:gridSpan w:val="2"/>
            <w:tcBorders>
              <w:top w:val="nil"/>
              <w:bottom w:val="single" w:sz="4" w:space="0" w:color="80A1B6"/>
            </w:tcBorders>
          </w:tcPr>
          <w:p w14:paraId="3C12DEC4" w14:textId="2C0E59C2" w:rsidR="00430578" w:rsidRPr="00AE29D1" w:rsidRDefault="006F4097" w:rsidP="00AE29D1">
            <w:pPr>
              <w:pStyle w:val="TechCandidateName"/>
            </w:pPr>
            <w:r>
              <w:t>Himanshu Tiwari</w:t>
            </w:r>
          </w:p>
        </w:tc>
      </w:tr>
      <w:tr w:rsidR="00965B0D" w:rsidRPr="00965B0D" w14:paraId="106AF2FC" w14:textId="77777777" w:rsidTr="005242C4">
        <w:tc>
          <w:tcPr>
            <w:tcW w:w="8648" w:type="dxa"/>
            <w:gridSpan w:val="2"/>
            <w:tcBorders>
              <w:top w:val="single" w:sz="4" w:space="0" w:color="80A1B6"/>
            </w:tcBorders>
          </w:tcPr>
          <w:p w14:paraId="08B59D94" w14:textId="3E995225" w:rsidR="005242C4" w:rsidRDefault="005242C4" w:rsidP="005242C4">
            <w:pPr>
              <w:pStyle w:val="TechCandidateIntro"/>
            </w:pPr>
          </w:p>
          <w:p w14:paraId="1AF12180" w14:textId="4D2A2336" w:rsidR="005242C4" w:rsidRDefault="005242C4" w:rsidP="005242C4">
            <w:pPr>
              <w:pStyle w:val="TechCandidateIntro"/>
            </w:pPr>
            <w:r>
              <w:t xml:space="preserve">Profile </w:t>
            </w:r>
            <w:r w:rsidR="00BB580C">
              <w:t>Summary:</w:t>
            </w:r>
            <w:r>
              <w:t xml:space="preserve"> </w:t>
            </w:r>
          </w:p>
          <w:p w14:paraId="746C520E" w14:textId="3A7A810D" w:rsidR="006F4097" w:rsidRPr="006F4097" w:rsidRDefault="006F4097" w:rsidP="005242C4">
            <w:pPr>
              <w:pStyle w:val="TechCandidateIntro"/>
            </w:pPr>
            <w:r w:rsidRPr="006F4097">
              <w:t xml:space="preserve">Passionate quality engineer with 10 years of comprehensive technical skill set and expertise in testing/quality assurance and specific testing expertise includes functional, Integration, exploratory, regression and automation testing in true Agile </w:t>
            </w:r>
            <w:r w:rsidR="000A484F" w:rsidRPr="006F4097">
              <w:t>environmen</w:t>
            </w:r>
            <w:r w:rsidR="000A484F">
              <w:t xml:space="preserve">t </w:t>
            </w:r>
          </w:p>
          <w:p w14:paraId="7A94E216" w14:textId="77777777" w:rsidR="006F4097" w:rsidRPr="006F4097" w:rsidRDefault="006F4097" w:rsidP="006F4097">
            <w:pPr>
              <w:pStyle w:val="SGBullets1"/>
            </w:pPr>
            <w:r w:rsidRPr="006F4097">
              <w:t>3+ years of experience and expertise in Web Automation using state of art technologies like Selenium Webdriver, Java, TestNG, Git &amp; Jenkins CI.</w:t>
            </w:r>
          </w:p>
          <w:p w14:paraId="3CB261B3" w14:textId="77777777" w:rsidR="006F4097" w:rsidRPr="006F4097" w:rsidRDefault="006F4097" w:rsidP="006F4097">
            <w:pPr>
              <w:pStyle w:val="SGBullets1"/>
            </w:pPr>
            <w:r w:rsidRPr="006F4097">
              <w:t xml:space="preserve">Good knowledge of creating &amp; maintaining “Test Automation Framework” to provide an execution environment for the automation test scripts. The framework provides numerous benefits that help to develop, maintain and report the automation test results efficiently. </w:t>
            </w:r>
          </w:p>
          <w:p w14:paraId="225AE5AC" w14:textId="77777777" w:rsidR="006F4097" w:rsidRPr="006F4097" w:rsidRDefault="006F4097" w:rsidP="006F4097">
            <w:pPr>
              <w:pStyle w:val="SGBullets1"/>
            </w:pPr>
            <w:r w:rsidRPr="006F4097">
              <w:t>Good knowledge of Java language and have clear understanding of Java OOPS concepts, Garbage collection, Collection Framework, Wrapper classes, Exception handling etc. </w:t>
            </w:r>
          </w:p>
          <w:p w14:paraId="1429C291" w14:textId="77777777" w:rsidR="006F4097" w:rsidRPr="006F4097" w:rsidRDefault="006F4097" w:rsidP="006F4097">
            <w:pPr>
              <w:pStyle w:val="SGBullets1"/>
            </w:pPr>
            <w:r w:rsidRPr="006F4097">
              <w:t>Proficient in design and development of a Data Driven and Hybrid framework using technologies such as Selenium Webdriver, java, TestNG, Maven, design patterns such as page object model.</w:t>
            </w:r>
          </w:p>
          <w:p w14:paraId="2119E84E" w14:textId="77777777" w:rsidR="006F4097" w:rsidRPr="006F4097" w:rsidRDefault="006F4097" w:rsidP="006F4097">
            <w:pPr>
              <w:pStyle w:val="SGBullets1"/>
            </w:pPr>
            <w:r w:rsidRPr="006F4097">
              <w:t>Sound testing knowledge of SOAP &amp; REST API, a set of functions and procedures that allow the creation of applications which access the features or data of an operating system, application.</w:t>
            </w:r>
          </w:p>
          <w:p w14:paraId="79F1B194" w14:textId="77777777" w:rsidR="006F4097" w:rsidRPr="006F4097" w:rsidRDefault="006F4097" w:rsidP="006F4097">
            <w:pPr>
              <w:pStyle w:val="SGBullets1"/>
            </w:pPr>
            <w:r w:rsidRPr="006F4097">
              <w:t>Hands-on technology professional accustomed to working in complex, project-based environments. Multifaceted experience in QA software testing, test planning and user-acceptance testing. Good exposure of handling multi location team.</w:t>
            </w:r>
          </w:p>
          <w:p w14:paraId="2D116C0D" w14:textId="48367247" w:rsidR="006F4097" w:rsidRPr="003308EE" w:rsidRDefault="006F4097" w:rsidP="006F4097">
            <w:pPr>
              <w:pStyle w:val="SGBullets1"/>
            </w:pPr>
            <w:r w:rsidRPr="006F4097">
              <w:t>Backed by strong credentials including a computer science degree, advanced command of various automation testing suites, agile methodologies and cross-platform skills in Windows and Unix.</w:t>
            </w:r>
          </w:p>
        </w:tc>
      </w:tr>
      <w:tr w:rsidR="00DE6BB7" w:rsidRPr="0076077D" w14:paraId="676DB8D3" w14:textId="77777777" w:rsidTr="005242C4">
        <w:trPr>
          <w:trHeight w:val="2889"/>
        </w:trPr>
        <w:tc>
          <w:tcPr>
            <w:tcW w:w="4395" w:type="dxa"/>
            <w:tcBorders>
              <w:top w:val="single" w:sz="4" w:space="0" w:color="595959"/>
            </w:tcBorders>
          </w:tcPr>
          <w:p w14:paraId="71F8733A" w14:textId="77777777" w:rsidR="00DE6BB7" w:rsidRPr="00AE29D1" w:rsidRDefault="00DE6BB7" w:rsidP="00033163">
            <w:pPr>
              <w:pStyle w:val="Detailshead"/>
              <w:rPr>
                <w:rFonts w:ascii="Arial" w:hAnsi="Arial" w:cs="Arial"/>
                <w:color w:val="auto"/>
              </w:rPr>
            </w:pPr>
            <w:r w:rsidRPr="00AE29D1">
              <w:rPr>
                <w:rFonts w:ascii="Arial" w:hAnsi="Arial" w:cs="Arial"/>
                <w:color w:val="auto"/>
              </w:rPr>
              <w:t>Personal details</w:t>
            </w:r>
          </w:p>
          <w:p w14:paraId="6369756C" w14:textId="77777777" w:rsidR="00DE6BB7" w:rsidRPr="00AE29D1" w:rsidRDefault="00DE6BB7" w:rsidP="00033163">
            <w:pPr>
              <w:pStyle w:val="Heading2"/>
              <w:rPr>
                <w:color w:val="auto"/>
                <w:sz w:val="20"/>
                <w:szCs w:val="20"/>
              </w:rPr>
            </w:pPr>
            <w:r w:rsidRPr="00AE29D1">
              <w:rPr>
                <w:color w:val="auto"/>
                <w:sz w:val="20"/>
                <w:szCs w:val="20"/>
              </w:rPr>
              <w:t>Nationality</w:t>
            </w:r>
          </w:p>
          <w:p w14:paraId="5FCAAC17" w14:textId="4511D676" w:rsidR="003F0BE3" w:rsidRPr="00AE29D1" w:rsidRDefault="009F5688" w:rsidP="004F244B">
            <w:pPr>
              <w:pStyle w:val="BodyText"/>
              <w:rPr>
                <w:color w:val="auto"/>
                <w:sz w:val="20"/>
                <w:szCs w:val="20"/>
              </w:rPr>
            </w:pPr>
            <w:r>
              <w:rPr>
                <w:color w:val="auto"/>
                <w:sz w:val="20"/>
                <w:szCs w:val="20"/>
              </w:rPr>
              <w:t>India</w:t>
            </w:r>
          </w:p>
          <w:p w14:paraId="7D38D1DB" w14:textId="48CA000A" w:rsidR="00AE5AE4" w:rsidRPr="00AE29D1" w:rsidRDefault="00DE6BB7" w:rsidP="00904135">
            <w:pPr>
              <w:pStyle w:val="Heading2"/>
              <w:tabs>
                <w:tab w:val="left" w:pos="2700"/>
              </w:tabs>
              <w:rPr>
                <w:color w:val="auto"/>
                <w:sz w:val="20"/>
                <w:szCs w:val="20"/>
              </w:rPr>
            </w:pPr>
            <w:r w:rsidRPr="00AE29D1">
              <w:rPr>
                <w:color w:val="auto"/>
                <w:sz w:val="20"/>
                <w:szCs w:val="20"/>
              </w:rPr>
              <w:t xml:space="preserve">Location </w:t>
            </w:r>
            <w:r w:rsidR="00904135" w:rsidRPr="00AE29D1">
              <w:rPr>
                <w:color w:val="auto"/>
                <w:sz w:val="20"/>
                <w:szCs w:val="20"/>
              </w:rPr>
              <w:tab/>
            </w:r>
          </w:p>
          <w:p w14:paraId="07D7C728" w14:textId="75DFC18E" w:rsidR="003B5576" w:rsidRPr="00AE29D1" w:rsidRDefault="00C51541" w:rsidP="003B5576">
            <w:pPr>
              <w:pStyle w:val="BodyText"/>
              <w:rPr>
                <w:color w:val="auto"/>
                <w:sz w:val="20"/>
                <w:szCs w:val="20"/>
              </w:rPr>
            </w:pPr>
            <w:r>
              <w:rPr>
                <w:color w:val="auto"/>
                <w:sz w:val="20"/>
                <w:szCs w:val="20"/>
              </w:rPr>
              <w:t>Singapore</w:t>
            </w:r>
          </w:p>
          <w:p w14:paraId="7C000219" w14:textId="77777777" w:rsidR="004F244B" w:rsidRPr="00AE29D1" w:rsidRDefault="00AE5AE4" w:rsidP="001C49CA">
            <w:pPr>
              <w:pStyle w:val="Heading2"/>
              <w:rPr>
                <w:color w:val="auto"/>
                <w:sz w:val="20"/>
                <w:szCs w:val="20"/>
              </w:rPr>
            </w:pPr>
            <w:r w:rsidRPr="00AE29D1">
              <w:rPr>
                <w:color w:val="auto"/>
                <w:sz w:val="20"/>
                <w:szCs w:val="20"/>
              </w:rPr>
              <w:t>Languages</w:t>
            </w:r>
          </w:p>
          <w:p w14:paraId="275D7E9B" w14:textId="0CBFEAD8" w:rsidR="003B14F4" w:rsidRPr="00AE29D1" w:rsidRDefault="00531FBF" w:rsidP="003B14F4">
            <w:pPr>
              <w:rPr>
                <w:color w:val="auto"/>
                <w:sz w:val="20"/>
                <w:szCs w:val="20"/>
              </w:rPr>
            </w:pPr>
            <w:r w:rsidRPr="00AE29D1">
              <w:rPr>
                <w:color w:val="auto"/>
                <w:sz w:val="20"/>
                <w:szCs w:val="20"/>
              </w:rPr>
              <w:t>English</w:t>
            </w:r>
            <w:r w:rsidR="00C51541">
              <w:rPr>
                <w:color w:val="auto"/>
                <w:sz w:val="20"/>
                <w:szCs w:val="20"/>
              </w:rPr>
              <w:t xml:space="preserve"> &amp; Hindi</w:t>
            </w:r>
          </w:p>
          <w:p w14:paraId="48CECE29" w14:textId="77777777" w:rsidR="00DE6BB7" w:rsidRPr="00236CA1" w:rsidRDefault="0080534C" w:rsidP="00033163">
            <w:pPr>
              <w:pStyle w:val="Heading2"/>
              <w:jc w:val="both"/>
              <w:rPr>
                <w:color w:val="auto"/>
                <w:sz w:val="20"/>
                <w:szCs w:val="20"/>
              </w:rPr>
            </w:pPr>
            <w:r w:rsidRPr="00236CA1">
              <w:rPr>
                <w:color w:val="auto"/>
                <w:sz w:val="20"/>
                <w:szCs w:val="20"/>
              </w:rPr>
              <w:t>Stanton House Contact</w:t>
            </w:r>
            <w:r w:rsidR="00DE6BB7" w:rsidRPr="00236CA1">
              <w:rPr>
                <w:color w:val="auto"/>
                <w:sz w:val="20"/>
                <w:szCs w:val="20"/>
              </w:rPr>
              <w:t xml:space="preserve"> Name</w:t>
            </w:r>
          </w:p>
          <w:p w14:paraId="40C7CA2B" w14:textId="340F2AE3" w:rsidR="0026673A" w:rsidRPr="0076077D" w:rsidRDefault="006F4097" w:rsidP="00511FFD">
            <w:pPr>
              <w:pStyle w:val="BodyText"/>
            </w:pPr>
            <w:r>
              <w:rPr>
                <w:color w:val="auto"/>
                <w:sz w:val="20"/>
                <w:szCs w:val="20"/>
              </w:rPr>
              <w:t>Laura Taylor</w:t>
            </w:r>
          </w:p>
        </w:tc>
        <w:tc>
          <w:tcPr>
            <w:tcW w:w="4253" w:type="dxa"/>
            <w:tcBorders>
              <w:top w:val="single" w:sz="4" w:space="0" w:color="595959"/>
            </w:tcBorders>
          </w:tcPr>
          <w:p w14:paraId="4BA3B434" w14:textId="77777777" w:rsidR="00F9588B" w:rsidRPr="00AE29D1" w:rsidRDefault="00844107" w:rsidP="00F9588B">
            <w:pPr>
              <w:pStyle w:val="Detailshead"/>
              <w:rPr>
                <w:rFonts w:ascii="Arial" w:hAnsi="Arial" w:cs="Arial"/>
                <w:color w:val="auto"/>
              </w:rPr>
            </w:pPr>
            <w:r w:rsidRPr="00AE29D1">
              <w:rPr>
                <w:rFonts w:ascii="Arial" w:hAnsi="Arial" w:cs="Arial"/>
                <w:color w:val="auto"/>
              </w:rPr>
              <w:t>Education &amp; Qualifications</w:t>
            </w:r>
          </w:p>
          <w:p w14:paraId="62450DE6" w14:textId="0C718922" w:rsidR="00777CCD" w:rsidRPr="00AE29D1" w:rsidRDefault="00C51541" w:rsidP="00777CCD">
            <w:pPr>
              <w:pStyle w:val="Heading2"/>
              <w:rPr>
                <w:color w:val="auto"/>
                <w:sz w:val="20"/>
                <w:szCs w:val="20"/>
              </w:rPr>
            </w:pPr>
            <w:r>
              <w:rPr>
                <w:color w:val="auto"/>
                <w:sz w:val="20"/>
                <w:szCs w:val="20"/>
              </w:rPr>
              <w:t>BTech Computer Science</w:t>
            </w:r>
          </w:p>
          <w:p w14:paraId="00CDC314" w14:textId="49880BB6" w:rsidR="00C51541" w:rsidRPr="00C51541" w:rsidRDefault="00C51541" w:rsidP="00C51541">
            <w:pPr>
              <w:pStyle w:val="BodyText"/>
              <w:rPr>
                <w:rFonts w:ascii="Tahoma" w:hAnsi="Tahoma" w:cs="Tahoma"/>
                <w:color w:val="auto"/>
                <w:sz w:val="20"/>
                <w:szCs w:val="20"/>
              </w:rPr>
            </w:pPr>
            <w:r>
              <w:rPr>
                <w:color w:val="auto"/>
                <w:sz w:val="20"/>
                <w:szCs w:val="20"/>
              </w:rPr>
              <w:t>2009: College of Engineering Roorkee, IND</w:t>
            </w:r>
          </w:p>
          <w:p w14:paraId="0A0B1D3F" w14:textId="658F922E" w:rsidR="00EF10F8" w:rsidRPr="009C6EEE" w:rsidRDefault="00EF10F8" w:rsidP="00EF10F8"/>
        </w:tc>
      </w:tr>
    </w:tbl>
    <w:p w14:paraId="775866AB" w14:textId="6A1B463A" w:rsidR="006A2223" w:rsidRPr="0076077D" w:rsidRDefault="006A2223" w:rsidP="006A2223"/>
    <w:p w14:paraId="52289661" w14:textId="77777777" w:rsidR="005242C4" w:rsidRDefault="005242C4" w:rsidP="00AE29D1">
      <w:pPr>
        <w:pStyle w:val="TechDetail"/>
      </w:pPr>
    </w:p>
    <w:p w14:paraId="1967819B" w14:textId="77777777" w:rsidR="005242C4" w:rsidRDefault="005242C4" w:rsidP="00AE29D1">
      <w:pPr>
        <w:pStyle w:val="TechDetail"/>
      </w:pPr>
    </w:p>
    <w:p w14:paraId="47378805" w14:textId="77777777" w:rsidR="005242C4" w:rsidRDefault="005242C4" w:rsidP="00AE29D1">
      <w:pPr>
        <w:pStyle w:val="TechDetail"/>
      </w:pPr>
    </w:p>
    <w:p w14:paraId="21585BC5" w14:textId="77777777" w:rsidR="005242C4" w:rsidRDefault="005242C4" w:rsidP="00AE29D1">
      <w:pPr>
        <w:pStyle w:val="TechDetail"/>
      </w:pPr>
    </w:p>
    <w:p w14:paraId="15679D2B" w14:textId="69349581" w:rsidR="0023022D" w:rsidRPr="00AE29D1" w:rsidRDefault="0038251F" w:rsidP="00AE29D1">
      <w:pPr>
        <w:pStyle w:val="TechDetail"/>
      </w:pPr>
      <w:r w:rsidRPr="00AE29D1">
        <w:t>Employment History</w:t>
      </w:r>
    </w:p>
    <w:p w14:paraId="2B534358" w14:textId="18D018BD" w:rsidR="00331B5E" w:rsidRPr="00C419DD" w:rsidRDefault="006F4097" w:rsidP="00C419DD">
      <w:pPr>
        <w:pStyle w:val="TechCompanyName"/>
      </w:pPr>
      <w:r>
        <w:t>Shopee, SG</w:t>
      </w:r>
    </w:p>
    <w:p w14:paraId="43053597" w14:textId="1681E4AC" w:rsidR="003B15C7" w:rsidRPr="00C419DD" w:rsidRDefault="006F4097" w:rsidP="00C419DD">
      <w:pPr>
        <w:pStyle w:val="TechCompanyName"/>
      </w:pPr>
      <w:r>
        <w:t>QA Automation Specialist</w:t>
      </w:r>
    </w:p>
    <w:p w14:paraId="7D7DA630" w14:textId="5D014D10" w:rsidR="009C6EEE" w:rsidRPr="00C419DD" w:rsidRDefault="006F4097" w:rsidP="00C419DD">
      <w:pPr>
        <w:pStyle w:val="TechCompanyName"/>
      </w:pPr>
      <w:r>
        <w:t>Dec 2018</w:t>
      </w:r>
      <w:r w:rsidR="00BA6E0A" w:rsidRPr="00C419DD">
        <w:t xml:space="preserve"> – </w:t>
      </w:r>
      <w:r w:rsidR="009978A2" w:rsidRPr="00C419DD">
        <w:t>To Date</w:t>
      </w:r>
    </w:p>
    <w:p w14:paraId="20F21CF1" w14:textId="0F176407" w:rsidR="00803C08" w:rsidRPr="006F4097" w:rsidRDefault="006F4097" w:rsidP="00803C08">
      <w:pPr>
        <w:pStyle w:val="SGBullets1"/>
      </w:pPr>
      <w:r>
        <w:rPr>
          <w:rFonts w:eastAsia="Trebuchet MS" w:cs="Trebuchet MS"/>
          <w:color w:val="000000"/>
        </w:rPr>
        <w:t xml:space="preserve">Working as a </w:t>
      </w:r>
      <w:r>
        <w:rPr>
          <w:rFonts w:eastAsia="Trebuchet MS" w:cs="Trebuchet MS"/>
          <w:b/>
          <w:bCs/>
          <w:color w:val="000000"/>
        </w:rPr>
        <w:t xml:space="preserve">QA Automation Specialist </w:t>
      </w:r>
      <w:r w:rsidRPr="0009682C">
        <w:rPr>
          <w:rFonts w:eastAsia="Trebuchet MS" w:cs="Trebuchet MS"/>
          <w:color w:val="000000"/>
        </w:rPr>
        <w:t>in</w:t>
      </w:r>
      <w:r>
        <w:rPr>
          <w:rFonts w:eastAsia="Trebuchet MS" w:cs="Trebuchet MS"/>
          <w:color w:val="000000"/>
        </w:rPr>
        <w:t xml:space="preserve"> both manual &amp; automation test in</w:t>
      </w:r>
      <w:r w:rsidRPr="0009682C">
        <w:rPr>
          <w:rFonts w:eastAsia="Trebuchet MS" w:cs="Trebuchet MS"/>
          <w:color w:val="000000"/>
        </w:rPr>
        <w:t xml:space="preserve"> </w:t>
      </w:r>
      <w:r>
        <w:rPr>
          <w:rFonts w:eastAsia="Trebuchet MS" w:cs="Trebuchet MS"/>
          <w:color w:val="000000"/>
        </w:rPr>
        <w:t xml:space="preserve">creating, executing, </w:t>
      </w:r>
      <w:r w:rsidRPr="0009682C">
        <w:rPr>
          <w:rFonts w:eastAsia="Trebuchet MS" w:cs="Trebuchet MS"/>
          <w:color w:val="000000"/>
        </w:rPr>
        <w:t>developing and maint</w:t>
      </w:r>
      <w:r>
        <w:rPr>
          <w:rFonts w:eastAsia="Trebuchet MS" w:cs="Trebuchet MS"/>
          <w:color w:val="000000"/>
        </w:rPr>
        <w:t>aining manual and web automation framework</w:t>
      </w:r>
    </w:p>
    <w:p w14:paraId="0F651705" w14:textId="4FB4816D" w:rsidR="006F4097" w:rsidRPr="00C51541" w:rsidRDefault="006F4097" w:rsidP="00C51541">
      <w:pPr>
        <w:pStyle w:val="TechDates"/>
        <w:rPr>
          <w:b w:val="0"/>
          <w:u w:val="single"/>
        </w:rPr>
      </w:pPr>
      <w:r w:rsidRPr="00C51541">
        <w:rPr>
          <w:rFonts w:eastAsia="Trebuchet MS"/>
          <w:b w:val="0"/>
          <w:u w:val="single"/>
        </w:rPr>
        <w:t>Responsibilities</w:t>
      </w:r>
    </w:p>
    <w:p w14:paraId="61498D67" w14:textId="77777777" w:rsidR="006F4097" w:rsidRPr="006F4097" w:rsidRDefault="006F4097" w:rsidP="006F4097">
      <w:pPr>
        <w:pStyle w:val="SGBullets1"/>
      </w:pPr>
      <w:r w:rsidRPr="006F4097">
        <w:t xml:space="preserve">Key member of creating &amp; maintaining Web automation framework using Selenium Webdriver, </w:t>
      </w:r>
    </w:p>
    <w:p w14:paraId="5DC28A46" w14:textId="2C9148A2" w:rsidR="006F4097" w:rsidRPr="006F4097" w:rsidRDefault="006F4097" w:rsidP="006F4097">
      <w:pPr>
        <w:pStyle w:val="SGBullets1"/>
      </w:pPr>
      <w:r w:rsidRPr="006F4097">
        <w:t>Maven, Junit, GitHub, Jenkin and Java.</w:t>
      </w:r>
    </w:p>
    <w:p w14:paraId="0B3F81D0" w14:textId="12453278" w:rsidR="006F4097" w:rsidRPr="006F4097" w:rsidRDefault="006F4097" w:rsidP="006F4097">
      <w:pPr>
        <w:pStyle w:val="SGBullets1"/>
      </w:pPr>
      <w:r w:rsidRPr="006F4097">
        <w:t>Running automation test to certified new testing build.</w:t>
      </w:r>
    </w:p>
    <w:p w14:paraId="1E63CEFF" w14:textId="2F862EB3" w:rsidR="006F4097" w:rsidRPr="006F4097" w:rsidRDefault="006F4097" w:rsidP="006F4097">
      <w:pPr>
        <w:pStyle w:val="SGBullets1"/>
      </w:pPr>
      <w:r w:rsidRPr="006F4097">
        <w:t>Running regression test using automation suits to identified any escaping defects.</w:t>
      </w:r>
    </w:p>
    <w:p w14:paraId="4D033910" w14:textId="67A374FC" w:rsidR="006F4097" w:rsidRPr="006F4097" w:rsidRDefault="006F4097" w:rsidP="006F4097">
      <w:pPr>
        <w:pStyle w:val="SGBullets1"/>
      </w:pPr>
      <w:r w:rsidRPr="006F4097">
        <w:t>Maintained the Selenium &amp; JAVA automation code and resou</w:t>
      </w:r>
      <w:r>
        <w:t xml:space="preserve">rces in source controls like </w:t>
      </w:r>
      <w:r w:rsidRPr="006F4097">
        <w:t>Git,</w:t>
      </w:r>
      <w:r>
        <w:t xml:space="preserve"> </w:t>
      </w:r>
      <w:r w:rsidRPr="006F4097">
        <w:t>GitHub over the time for improvements and new features.</w:t>
      </w:r>
    </w:p>
    <w:p w14:paraId="0FB0FB40" w14:textId="27C5FE17" w:rsidR="006F4097" w:rsidRPr="006F4097" w:rsidRDefault="006F4097" w:rsidP="006F4097">
      <w:pPr>
        <w:pStyle w:val="SGBullets1"/>
      </w:pPr>
      <w:r w:rsidRPr="006F4097">
        <w:t>Certified REST &amp; SOAP API’s before application UI development to improve swift testing progress.</w:t>
      </w:r>
    </w:p>
    <w:p w14:paraId="00315561" w14:textId="2C0DCDFF" w:rsidR="006F4097" w:rsidRPr="006F4097" w:rsidRDefault="006F4097" w:rsidP="006F4097">
      <w:pPr>
        <w:pStyle w:val="SGBullets1"/>
      </w:pPr>
      <w:r w:rsidRPr="006F4097">
        <w:t>Participate in new feature review meeting with product owner to understand the feature and provide feedback.</w:t>
      </w:r>
    </w:p>
    <w:p w14:paraId="7FA50CB4" w14:textId="73CD3F6B" w:rsidR="006F4097" w:rsidRPr="006F4097" w:rsidRDefault="006F4097" w:rsidP="006F4097">
      <w:pPr>
        <w:pStyle w:val="SGBullets1"/>
      </w:pPr>
      <w:r w:rsidRPr="006F4097">
        <w:t>Design manual Test cases for new features and executing the same.</w:t>
      </w:r>
    </w:p>
    <w:p w14:paraId="79E54482" w14:textId="7615B070" w:rsidR="006F4097" w:rsidRPr="006F4097" w:rsidRDefault="006F4097" w:rsidP="006F4097">
      <w:pPr>
        <w:pStyle w:val="SGBullets1"/>
      </w:pPr>
      <w:r w:rsidRPr="006F4097">
        <w:t>Update management on daily testing progress status.</w:t>
      </w:r>
    </w:p>
    <w:p w14:paraId="3430D051" w14:textId="795B3F9F" w:rsidR="006F4097" w:rsidRPr="006F4097" w:rsidRDefault="006F4097" w:rsidP="006F4097">
      <w:pPr>
        <w:pStyle w:val="SGBullets1"/>
      </w:pPr>
      <w:r w:rsidRPr="006F4097">
        <w:t>Set up a process to review test cases of new feature with in a team for full testing coverage</w:t>
      </w:r>
    </w:p>
    <w:p w14:paraId="2354503A" w14:textId="367BBD77" w:rsidR="009978A2" w:rsidRDefault="006F4097" w:rsidP="00C419DD">
      <w:pPr>
        <w:pStyle w:val="TechCompanyName"/>
      </w:pPr>
      <w:r>
        <w:t>Amdo</w:t>
      </w:r>
      <w:r w:rsidR="00C51541">
        <w:t>cs Singapore &amp; India</w:t>
      </w:r>
    </w:p>
    <w:p w14:paraId="44204D48" w14:textId="42F24E42" w:rsidR="00C51541" w:rsidRPr="00AE29D1" w:rsidRDefault="00C51541" w:rsidP="00C419DD">
      <w:pPr>
        <w:pStyle w:val="TechCompanyName"/>
      </w:pPr>
      <w:r>
        <w:t>Feb 2010 – Nov 2018</w:t>
      </w:r>
    </w:p>
    <w:p w14:paraId="749677C4" w14:textId="52D70101" w:rsidR="009978A2" w:rsidRPr="00AE29D1" w:rsidRDefault="00C51541" w:rsidP="00C51541">
      <w:pPr>
        <w:pStyle w:val="TechDates"/>
      </w:pPr>
      <w:r>
        <w:t>Functional Test Engineer (Advance) Specialized in Web Application Testing (</w:t>
      </w:r>
      <w:r w:rsidR="006F4097">
        <w:t>Oct 2015 – Nov 2018</w:t>
      </w:r>
      <w:r>
        <w:t>)</w:t>
      </w:r>
    </w:p>
    <w:p w14:paraId="1B3655C9" w14:textId="019AB4F3" w:rsidR="00140C13" w:rsidRPr="006F4097" w:rsidRDefault="006F4097" w:rsidP="00140C13">
      <w:pPr>
        <w:pStyle w:val="SGBullets1"/>
      </w:pPr>
      <w:r w:rsidRPr="002B4452">
        <w:rPr>
          <w:rFonts w:eastAsia="Trebuchet MS" w:cs="Trebuchet MS"/>
          <w:color w:val="000000"/>
        </w:rPr>
        <w:t>Working</w:t>
      </w:r>
      <w:r w:rsidRPr="002B4452">
        <w:rPr>
          <w:rFonts w:eastAsia="Trebuchet MS" w:cs="Trebuchet MS"/>
          <w:b/>
          <w:color w:val="000000"/>
        </w:rPr>
        <w:t xml:space="preserve"> </w:t>
      </w:r>
      <w:r w:rsidRPr="002B4452">
        <w:rPr>
          <w:rFonts w:eastAsia="Trebuchet MS" w:cs="Trebuchet MS"/>
          <w:color w:val="000000"/>
        </w:rPr>
        <w:t xml:space="preserve">as an </w:t>
      </w:r>
      <w:r w:rsidRPr="002B4452">
        <w:rPr>
          <w:rFonts w:eastAsia="Trebuchet MS" w:cs="Trebuchet MS"/>
          <w:b/>
          <w:bCs/>
          <w:color w:val="000000"/>
        </w:rPr>
        <w:t>Advance</w:t>
      </w:r>
      <w:r w:rsidRPr="002B4452">
        <w:rPr>
          <w:rFonts w:eastAsia="Trebuchet MS" w:cs="Trebuchet MS"/>
          <w:color w:val="000000"/>
        </w:rPr>
        <w:t xml:space="preserve"> </w:t>
      </w:r>
      <w:r w:rsidRPr="002B4452">
        <w:rPr>
          <w:rFonts w:eastAsia="Trebuchet MS" w:cs="Trebuchet MS"/>
          <w:b/>
          <w:color w:val="000000"/>
        </w:rPr>
        <w:t>Functional Test Engineer.</w:t>
      </w:r>
      <w:r>
        <w:rPr>
          <w:rFonts w:eastAsia="Trebuchet MS" w:cs="Trebuchet MS"/>
          <w:b/>
          <w:color w:val="000000"/>
        </w:rPr>
        <w:t xml:space="preserve"> </w:t>
      </w:r>
      <w:r w:rsidRPr="002B4452">
        <w:rPr>
          <w:rFonts w:eastAsia="Trebuchet MS" w:cs="Trebuchet MS"/>
          <w:color w:val="000000"/>
        </w:rPr>
        <w:t>Serve as a key member, lead QA tester on development projects. Supervise a five-member software QA testing team in developing and implementing quality</w:t>
      </w:r>
      <w:r>
        <w:rPr>
          <w:rFonts w:eastAsia="Trebuchet MS" w:cs="Trebuchet MS"/>
          <w:color w:val="000000"/>
        </w:rPr>
        <w:t xml:space="preserve">-assurance and quality-control </w:t>
      </w:r>
      <w:r w:rsidRPr="002B4452">
        <w:rPr>
          <w:rFonts w:eastAsia="Trebuchet MS" w:cs="Trebuchet MS"/>
          <w:color w:val="000000"/>
        </w:rPr>
        <w:t>methodologies to ensure compliance with QA standards and customer specifications</w:t>
      </w:r>
    </w:p>
    <w:p w14:paraId="271C87D3" w14:textId="0F48770F" w:rsidR="006F4097" w:rsidRPr="006F4097" w:rsidRDefault="006F4097" w:rsidP="006F4097">
      <w:pPr>
        <w:pStyle w:val="TechDates"/>
        <w:rPr>
          <w:rFonts w:eastAsia="Calibri"/>
          <w:b w:val="0"/>
          <w:u w:val="single"/>
        </w:rPr>
      </w:pPr>
      <w:r w:rsidRPr="006F4097">
        <w:rPr>
          <w:rFonts w:eastAsia="Trebuchet MS"/>
          <w:b w:val="0"/>
          <w:u w:val="single"/>
        </w:rPr>
        <w:t>Responsibilities</w:t>
      </w:r>
    </w:p>
    <w:p w14:paraId="40DBA697" w14:textId="5F23C99E" w:rsidR="006F4097" w:rsidRPr="00B107AD" w:rsidRDefault="006F4097" w:rsidP="006F4097">
      <w:pPr>
        <w:pStyle w:val="SGBullets1"/>
      </w:pPr>
      <w:r w:rsidRPr="00B107AD">
        <w:t>Develop maintainable test automation, tools and automated test suites in response to growing</w:t>
      </w:r>
      <w:r>
        <w:t xml:space="preserve"> </w:t>
      </w:r>
      <w:r w:rsidRPr="00B107AD">
        <w:t>feature sets and customer requirements.</w:t>
      </w:r>
    </w:p>
    <w:p w14:paraId="4592D788" w14:textId="7AFA8F88" w:rsidR="006F4097" w:rsidRDefault="006F4097" w:rsidP="006F4097">
      <w:pPr>
        <w:pStyle w:val="SGBullets1"/>
      </w:pPr>
      <w:r w:rsidRPr="00B107AD">
        <w:t>Automated 100 + test cases using Selenium WebDriver, TestNG, Maven and JAVA</w:t>
      </w:r>
    </w:p>
    <w:p w14:paraId="558370FB" w14:textId="6BE4A7D8" w:rsidR="006F4097" w:rsidRDefault="006F4097" w:rsidP="006F4097">
      <w:pPr>
        <w:pStyle w:val="SGBullets1"/>
      </w:pPr>
      <w:r w:rsidRPr="00B107AD">
        <w:t>Maintained the Selenium &amp; JAVA automation code and resou</w:t>
      </w:r>
      <w:r>
        <w:t>rces in source controls like Git, GitHub</w:t>
      </w:r>
      <w:r w:rsidRPr="00B107AD">
        <w:t xml:space="preserve"> over the time for improvements and new features</w:t>
      </w:r>
    </w:p>
    <w:p w14:paraId="2E923F3A" w14:textId="3E07EBA0" w:rsidR="006F4097" w:rsidRPr="00B107AD" w:rsidRDefault="006F4097" w:rsidP="006F4097">
      <w:pPr>
        <w:pStyle w:val="SGBullets1"/>
      </w:pPr>
      <w:r w:rsidRPr="00B107AD">
        <w:t>Supported and updated test libraries, applications, scripts and data files.</w:t>
      </w:r>
    </w:p>
    <w:p w14:paraId="3B905914" w14:textId="50E7312A" w:rsidR="006F4097" w:rsidRPr="00B107AD" w:rsidRDefault="006F4097" w:rsidP="006F4097">
      <w:pPr>
        <w:pStyle w:val="SGBullets1"/>
      </w:pPr>
      <w:r w:rsidRPr="00B107AD">
        <w:t>Took ownership of automation and le</w:t>
      </w:r>
      <w:r>
        <w:t>a</w:t>
      </w:r>
      <w:r w:rsidRPr="00B107AD">
        <w:t xml:space="preserve">d the automation team by mentoring the team as required. </w:t>
      </w:r>
    </w:p>
    <w:p w14:paraId="2BB63945" w14:textId="50560281" w:rsidR="006F4097" w:rsidRDefault="006F4097" w:rsidP="006F4097">
      <w:pPr>
        <w:pStyle w:val="SGBullets1"/>
      </w:pPr>
      <w:r w:rsidRPr="00B107AD">
        <w:t>Excellent experience of build tools like Maven and managing</w:t>
      </w:r>
      <w:r>
        <w:t xml:space="preserve"> JAVA automation projects using them</w:t>
      </w:r>
    </w:p>
    <w:p w14:paraId="08BFE037" w14:textId="50EFAD8F" w:rsidR="006F4097" w:rsidRPr="005C0C36" w:rsidRDefault="006F4097" w:rsidP="006F4097">
      <w:pPr>
        <w:pStyle w:val="SGBullets1"/>
        <w:rPr>
          <w:lang w:val="en-US"/>
        </w:rPr>
      </w:pPr>
      <w:r w:rsidRPr="005C0C36">
        <w:t>Develop, designed, planned and scripted testing scenarios for feature and regression testing</w:t>
      </w:r>
    </w:p>
    <w:p w14:paraId="440950C8" w14:textId="15E21A7F" w:rsidR="006F4097" w:rsidRPr="00B107AD" w:rsidRDefault="006F4097" w:rsidP="006F4097">
      <w:pPr>
        <w:pStyle w:val="SGBullets1"/>
      </w:pPr>
      <w:r w:rsidRPr="00B107AD">
        <w:t>Actively participate in scrum meetings</w:t>
      </w:r>
    </w:p>
    <w:p w14:paraId="346CE857" w14:textId="1E1F41EC" w:rsidR="006F4097" w:rsidRDefault="006F4097" w:rsidP="006F4097">
      <w:pPr>
        <w:pStyle w:val="SGBullets1"/>
      </w:pPr>
      <w:r w:rsidRPr="00B107AD">
        <w:t>Executed SQL queries to verify the database for the relevant test cases.</w:t>
      </w:r>
    </w:p>
    <w:p w14:paraId="511A29B8" w14:textId="56A95E83" w:rsidR="006F4097" w:rsidRDefault="006F4097" w:rsidP="006F4097">
      <w:pPr>
        <w:pStyle w:val="SGBullets1"/>
      </w:pPr>
      <w:r>
        <w:t>Raised defects in ALM for identified issues and follow-up with Development team for closure.</w:t>
      </w:r>
    </w:p>
    <w:p w14:paraId="73BF690F" w14:textId="0186B3E0" w:rsidR="006F4097" w:rsidRDefault="006F4097" w:rsidP="006F4097">
      <w:pPr>
        <w:pStyle w:val="SGBullets1"/>
      </w:pPr>
      <w:r>
        <w:t>Send daily execution report to customer for daily testing updates.</w:t>
      </w:r>
    </w:p>
    <w:p w14:paraId="112E4FE6" w14:textId="0B767671" w:rsidR="006F4097" w:rsidRDefault="006F4097" w:rsidP="006F4097">
      <w:pPr>
        <w:pStyle w:val="SGBullets1"/>
      </w:pPr>
      <w:r>
        <w:t>Certified REST &amp; SOAP API’s before application UI development to improve swift testing progress.</w:t>
      </w:r>
    </w:p>
    <w:p w14:paraId="0C937050" w14:textId="348F7067" w:rsidR="006F4097" w:rsidRPr="006A1534" w:rsidRDefault="006F4097" w:rsidP="006F4097">
      <w:pPr>
        <w:pStyle w:val="SGBullets1"/>
      </w:pPr>
      <w:r w:rsidRPr="001533C7">
        <w:lastRenderedPageBreak/>
        <w:t>Participate in review, implementation, and training of testing standards, defect processing, and metrics reporting for the Quality Assurance department</w:t>
      </w:r>
    </w:p>
    <w:p w14:paraId="77390B6D" w14:textId="364FE1E3" w:rsidR="009978A2" w:rsidRDefault="00C51541" w:rsidP="00C419DD">
      <w:pPr>
        <w:pStyle w:val="TechCompanyName"/>
      </w:pPr>
      <w:r>
        <w:t>Functional Test Engineer / Test Associate, Pune, Maharashtra, IND (Feb 2010 – Oct 2015)</w:t>
      </w:r>
    </w:p>
    <w:p w14:paraId="67C47C13" w14:textId="6EF002D5" w:rsidR="00140C13" w:rsidRPr="00C51541" w:rsidRDefault="00C51541" w:rsidP="00C51541">
      <w:pPr>
        <w:pStyle w:val="SGBullets1"/>
      </w:pPr>
      <w:r w:rsidRPr="00C51541">
        <w:t>Worked on many transformational projects (VF Netherland, Rogers, USCC, AT&amp;T) as a Functional Test Engineer since Feb 2010 till Oct 2015. Serve as a key member, Senior QA tester on development projects for developing and implementing quality-assurance and quality-control methodologies to ensure compliance with QA standards and customer specifications</w:t>
      </w:r>
    </w:p>
    <w:p w14:paraId="77D8D67E" w14:textId="44566B28" w:rsidR="00140C13" w:rsidRPr="00C51541" w:rsidRDefault="00C51541" w:rsidP="00C51541">
      <w:pPr>
        <w:pStyle w:val="TechDates"/>
        <w:rPr>
          <w:b w:val="0"/>
          <w:u w:val="single"/>
        </w:rPr>
      </w:pPr>
      <w:r w:rsidRPr="00C51541">
        <w:rPr>
          <w:b w:val="0"/>
          <w:u w:val="single"/>
        </w:rPr>
        <w:t>Responsibilities</w:t>
      </w:r>
    </w:p>
    <w:p w14:paraId="5ED92F65" w14:textId="504B30FC" w:rsidR="00C51541" w:rsidRDefault="00C51541" w:rsidP="00C51541">
      <w:pPr>
        <w:pStyle w:val="SGBullets1"/>
      </w:pPr>
      <w:r w:rsidRPr="0086140D">
        <w:t>Involved in design and development of keyword - driven automation framework using Selenium Webdriver.</w:t>
      </w:r>
    </w:p>
    <w:p w14:paraId="4CFC2123" w14:textId="60E2F6FE" w:rsidR="00C51541" w:rsidRDefault="00C51541" w:rsidP="00C51541">
      <w:pPr>
        <w:pStyle w:val="SGBullets1"/>
      </w:pPr>
      <w:r w:rsidRPr="00800698">
        <w:t xml:space="preserve">Develop test framework using </w:t>
      </w:r>
      <w:r>
        <w:t xml:space="preserve">TestNG </w:t>
      </w:r>
      <w:r w:rsidRPr="00800698">
        <w:t>and Selenium Webdriver</w:t>
      </w:r>
      <w:r>
        <w:t>.</w:t>
      </w:r>
    </w:p>
    <w:p w14:paraId="584F5AF6" w14:textId="30DA0DAB" w:rsidR="00C51541" w:rsidRDefault="00C51541" w:rsidP="00C51541">
      <w:pPr>
        <w:pStyle w:val="SGBullets1"/>
      </w:pPr>
      <w:r w:rsidRPr="00800698">
        <w:t>As member of an Agile Development team with the</w:t>
      </w:r>
      <w:r>
        <w:t xml:space="preserve"> primary focus to create/modify </w:t>
      </w:r>
      <w:r w:rsidRPr="00800698">
        <w:t>Selenium automated test scripts based on manual test case</w:t>
      </w:r>
    </w:p>
    <w:p w14:paraId="6F026871" w14:textId="67273820" w:rsidR="00C51541" w:rsidRDefault="00C51541" w:rsidP="00C51541">
      <w:pPr>
        <w:pStyle w:val="SGBullets1"/>
      </w:pPr>
      <w:r>
        <w:t>Analyse</w:t>
      </w:r>
      <w:r w:rsidRPr="00800698">
        <w:t xml:space="preserve"> manual test cases and functional specifications to determine best approach for automating scripts</w:t>
      </w:r>
      <w:r>
        <w:t>.</w:t>
      </w:r>
    </w:p>
    <w:p w14:paraId="6AC930A3" w14:textId="71372FE2" w:rsidR="00C51541" w:rsidRDefault="00C51541" w:rsidP="00C51541">
      <w:pPr>
        <w:pStyle w:val="SGBullets1"/>
      </w:pPr>
      <w:r w:rsidRPr="00800698">
        <w:t xml:space="preserve">Interactively participate in release meetings (release planning, sprint kick off, sprint review, </w:t>
      </w:r>
      <w:r>
        <w:t>r</w:t>
      </w:r>
      <w:r w:rsidRPr="00800698">
        <w:t>etrospectives and daily scrum meetings)</w:t>
      </w:r>
    </w:p>
    <w:p w14:paraId="435BDC25" w14:textId="23A6E8AC" w:rsidR="00C51541" w:rsidRDefault="00C51541" w:rsidP="00C51541">
      <w:pPr>
        <w:pStyle w:val="SGBullets1"/>
      </w:pPr>
      <w:r w:rsidRPr="00800698">
        <w:t>Develop, designed, planned and scripted testing scenarios for feature and regression testing</w:t>
      </w:r>
      <w:r>
        <w:t>.</w:t>
      </w:r>
    </w:p>
    <w:p w14:paraId="361945E4" w14:textId="01A31BEF" w:rsidR="00C51541" w:rsidRDefault="00C51541" w:rsidP="00C51541">
      <w:pPr>
        <w:pStyle w:val="SGBullets1"/>
      </w:pPr>
      <w:r w:rsidRPr="000A5696">
        <w:t>Coordinates project development and implementation activities.</w:t>
      </w:r>
    </w:p>
    <w:p w14:paraId="029B1C7D" w14:textId="0877C0D7" w:rsidR="00C51541" w:rsidRDefault="00C51541" w:rsidP="00C51541">
      <w:pPr>
        <w:pStyle w:val="SGBullets1"/>
      </w:pPr>
      <w:r w:rsidRPr="004831EA">
        <w:t>Data</w:t>
      </w:r>
      <w:r>
        <w:t xml:space="preserve"> manipulation was performed through</w:t>
      </w:r>
      <w:r w:rsidRPr="004831EA">
        <w:t xml:space="preserve"> SQL queries for critical and high priority test cases.</w:t>
      </w:r>
    </w:p>
    <w:p w14:paraId="15347331" w14:textId="7BD02E85" w:rsidR="00C51541" w:rsidRDefault="00C51541" w:rsidP="00C51541">
      <w:pPr>
        <w:pStyle w:val="SGBullets1"/>
      </w:pPr>
      <w:r w:rsidRPr="001533C7">
        <w:t>Participate in review, implementation, and training of testing standards, defect processing, and metrics reporting for the Quality Assurance department.</w:t>
      </w:r>
    </w:p>
    <w:p w14:paraId="1833D966" w14:textId="1481CC4E" w:rsidR="00C51541" w:rsidRDefault="00C51541" w:rsidP="00C51541">
      <w:pPr>
        <w:pStyle w:val="SGBullets1"/>
      </w:pPr>
      <w:r w:rsidRPr="00725579">
        <w:t>Understanding the business requirement and plan the appropriate number of needed test cases.</w:t>
      </w:r>
    </w:p>
    <w:p w14:paraId="1827D32E" w14:textId="376C7020" w:rsidR="00C51541" w:rsidRDefault="00C51541" w:rsidP="00C51541">
      <w:pPr>
        <w:pStyle w:val="SGBullets1"/>
      </w:pPr>
      <w:r w:rsidRPr="00725579">
        <w:t>Created test cases, summary reports and status reports.</w:t>
      </w:r>
    </w:p>
    <w:p w14:paraId="294E9240" w14:textId="3426E670" w:rsidR="00C51541" w:rsidRPr="00C51541" w:rsidRDefault="00C51541" w:rsidP="00C51541">
      <w:pPr>
        <w:pStyle w:val="SGBullets1"/>
        <w:rPr>
          <w:lang w:val="en-US"/>
        </w:rPr>
      </w:pPr>
      <w:r w:rsidRPr="00020D18">
        <w:t>Prepared Requirement Traceability matrix, Test plan Document. Presented it in front of business to get the approval.</w:t>
      </w:r>
    </w:p>
    <w:p w14:paraId="6B9EC0C6" w14:textId="22A67883" w:rsidR="00C51541" w:rsidRDefault="00C51541" w:rsidP="00C51541">
      <w:pPr>
        <w:pStyle w:val="SGBullets1"/>
      </w:pPr>
      <w:r w:rsidRPr="00626EE1">
        <w:t>Create and implement performance test using HP Load Runner. Monitor resources to identified performance bottlenecks</w:t>
      </w:r>
    </w:p>
    <w:p w14:paraId="17E1539E" w14:textId="05258DDC" w:rsidR="00846D8D" w:rsidRPr="00AE29D1" w:rsidRDefault="00D56172" w:rsidP="00445065">
      <w:pPr>
        <w:pStyle w:val="Detailshead"/>
        <w:rPr>
          <w:rFonts w:ascii="Arial" w:hAnsi="Arial" w:cs="Arial"/>
          <w:color w:val="auto"/>
        </w:rPr>
      </w:pPr>
      <w:r w:rsidRPr="00AE29D1">
        <w:rPr>
          <w:rFonts w:ascii="Arial" w:hAnsi="Arial" w:cs="Arial"/>
          <w:color w:val="auto"/>
        </w:rPr>
        <w:t>Recognitions</w:t>
      </w:r>
    </w:p>
    <w:p w14:paraId="0825A0DF" w14:textId="77777777" w:rsidR="00C51541" w:rsidRPr="00383506" w:rsidRDefault="00C51541" w:rsidP="00C51541">
      <w:pPr>
        <w:pStyle w:val="SGBullets1"/>
      </w:pPr>
      <w:r w:rsidRPr="00383506">
        <w:t>Received award for significant Contribution towards Delivery Management Group for ATT Managed Services project at Amdocs, DVCI.</w:t>
      </w:r>
    </w:p>
    <w:p w14:paraId="26993DBD" w14:textId="77777777" w:rsidR="00C51541" w:rsidRPr="00383506" w:rsidRDefault="00C51541" w:rsidP="00C51541">
      <w:pPr>
        <w:pStyle w:val="SGBullets1"/>
      </w:pPr>
      <w:r w:rsidRPr="00383506">
        <w:t xml:space="preserve">Given Training on Basic SQL course to the new joiners. </w:t>
      </w:r>
    </w:p>
    <w:p w14:paraId="05D0D246" w14:textId="5FE25460" w:rsidR="00846D8D" w:rsidRDefault="00C51541" w:rsidP="00C51541">
      <w:pPr>
        <w:pStyle w:val="SGBullets1"/>
      </w:pPr>
      <w:r w:rsidRPr="00383506">
        <w:t>Was appreciated with Recognition Awards several times for the work completed prior to the dead line with good quality</w:t>
      </w:r>
    </w:p>
    <w:p w14:paraId="219CC036" w14:textId="73016735" w:rsidR="00445065" w:rsidRPr="00AE29D1" w:rsidRDefault="00445065" w:rsidP="00445065">
      <w:pPr>
        <w:pStyle w:val="Detailshead"/>
        <w:rPr>
          <w:rFonts w:ascii="Arial" w:hAnsi="Arial" w:cs="Arial"/>
          <w:color w:val="auto"/>
        </w:rPr>
      </w:pPr>
      <w:r w:rsidRPr="00AE29D1">
        <w:rPr>
          <w:rFonts w:ascii="Arial" w:hAnsi="Arial" w:cs="Arial"/>
          <w:color w:val="auto"/>
        </w:rPr>
        <w:t>Systems Skills</w:t>
      </w:r>
    </w:p>
    <w:p w14:paraId="0925B846" w14:textId="77777777" w:rsidR="006F4097" w:rsidRDefault="006F4097" w:rsidP="006F4097">
      <w:pPr>
        <w:pStyle w:val="SGBullets1"/>
      </w:pPr>
      <w:r w:rsidRPr="006F4097">
        <w:t xml:space="preserve">Methodologies: </w:t>
      </w:r>
    </w:p>
    <w:p w14:paraId="4006B736" w14:textId="071AFE6B" w:rsidR="006F4097" w:rsidRPr="006F4097" w:rsidRDefault="006F4097" w:rsidP="006F4097">
      <w:pPr>
        <w:pStyle w:val="SGBullet2"/>
      </w:pPr>
      <w:r w:rsidRPr="006F4097">
        <w:t>Waterfall, Agile, DevOps</w:t>
      </w:r>
    </w:p>
    <w:p w14:paraId="319F100F" w14:textId="77777777" w:rsidR="006F4097" w:rsidRDefault="006F4097" w:rsidP="006F4097">
      <w:pPr>
        <w:pStyle w:val="SGBullets1"/>
      </w:pPr>
      <w:r w:rsidRPr="006F4097">
        <w:t xml:space="preserve">Langages : </w:t>
      </w:r>
    </w:p>
    <w:p w14:paraId="5CAF6F87" w14:textId="3E37EA56" w:rsidR="006F4097" w:rsidRPr="006F4097" w:rsidRDefault="006F4097" w:rsidP="006F4097">
      <w:pPr>
        <w:pStyle w:val="SGBullet2"/>
      </w:pPr>
      <w:r w:rsidRPr="006F4097">
        <w:t>Java, basics of Unix</w:t>
      </w:r>
    </w:p>
    <w:p w14:paraId="0225CBC0" w14:textId="77777777" w:rsidR="006F4097" w:rsidRDefault="006F4097" w:rsidP="006F4097">
      <w:pPr>
        <w:pStyle w:val="SGBullets1"/>
      </w:pPr>
      <w:r w:rsidRPr="006F4097">
        <w:t xml:space="preserve">Web: </w:t>
      </w:r>
    </w:p>
    <w:p w14:paraId="515670DF" w14:textId="7F062471" w:rsidR="006F4097" w:rsidRPr="006F4097" w:rsidRDefault="006F4097" w:rsidP="006F4097">
      <w:pPr>
        <w:pStyle w:val="SGBullet2"/>
      </w:pPr>
      <w:r w:rsidRPr="006F4097">
        <w:t>HTML, CSS, XML, WSDL, XPath, SOAP &amp; REST API</w:t>
      </w:r>
    </w:p>
    <w:p w14:paraId="29B0FCE3" w14:textId="77777777" w:rsidR="006F4097" w:rsidRDefault="006F4097" w:rsidP="006F4097">
      <w:pPr>
        <w:pStyle w:val="SGBullets1"/>
      </w:pPr>
      <w:r w:rsidRPr="006F4097">
        <w:t xml:space="preserve">Databases and Tools: </w:t>
      </w:r>
    </w:p>
    <w:p w14:paraId="7C350B40" w14:textId="05E2685C" w:rsidR="006F4097" w:rsidRPr="006F4097" w:rsidRDefault="006F4097" w:rsidP="006F4097">
      <w:pPr>
        <w:pStyle w:val="SGBullet2"/>
      </w:pPr>
      <w:r w:rsidRPr="006F4097">
        <w:t>Oracle, MySQL, Toad</w:t>
      </w:r>
    </w:p>
    <w:p w14:paraId="59CA475E" w14:textId="77777777" w:rsidR="006F4097" w:rsidRDefault="006F4097" w:rsidP="006F4097">
      <w:pPr>
        <w:pStyle w:val="SGBullets1"/>
      </w:pPr>
      <w:r w:rsidRPr="006F4097">
        <w:t xml:space="preserve">Development Tools: </w:t>
      </w:r>
    </w:p>
    <w:p w14:paraId="19FD9A34" w14:textId="4020D8F6" w:rsidR="006F4097" w:rsidRPr="006F4097" w:rsidRDefault="006F4097" w:rsidP="006F4097">
      <w:pPr>
        <w:pStyle w:val="SGBullet2"/>
      </w:pPr>
      <w:r w:rsidRPr="006F4097">
        <w:t>Eclipse, Maven, GitHub, TestNG, Jenkin</w:t>
      </w:r>
    </w:p>
    <w:p w14:paraId="473019DA" w14:textId="77777777" w:rsidR="006F4097" w:rsidRDefault="006F4097" w:rsidP="006F4097">
      <w:pPr>
        <w:pStyle w:val="SGBullets1"/>
      </w:pPr>
      <w:r w:rsidRPr="006F4097">
        <w:t xml:space="preserve">Testing Tools: </w:t>
      </w:r>
    </w:p>
    <w:p w14:paraId="31116B6C" w14:textId="1B5C9AC9" w:rsidR="006F4097" w:rsidRPr="006F4097" w:rsidRDefault="006F4097" w:rsidP="006F4097">
      <w:pPr>
        <w:pStyle w:val="SGBullet2"/>
      </w:pPr>
      <w:r w:rsidRPr="006F4097">
        <w:lastRenderedPageBreak/>
        <w:t>HP Quality Center, SoapUI, Postman, HP LoadRunner</w:t>
      </w:r>
    </w:p>
    <w:p w14:paraId="4AAADBA6" w14:textId="77777777" w:rsidR="006F4097" w:rsidRDefault="006F4097" w:rsidP="006F4097">
      <w:pPr>
        <w:pStyle w:val="SGBullets1"/>
      </w:pPr>
      <w:r w:rsidRPr="006F4097">
        <w:t xml:space="preserve">Operating Systems: </w:t>
      </w:r>
    </w:p>
    <w:p w14:paraId="03CF6592" w14:textId="17B945DA" w:rsidR="005356B2" w:rsidRPr="003452D0" w:rsidRDefault="006F4097" w:rsidP="006F4097">
      <w:pPr>
        <w:pStyle w:val="SGBullet2"/>
      </w:pPr>
      <w:r w:rsidRPr="006F4097">
        <w:t>Linux, Microsoft Windows</w:t>
      </w:r>
    </w:p>
    <w:p w14:paraId="0DC239A1" w14:textId="77777777" w:rsidR="005356B2" w:rsidRPr="005356B2" w:rsidRDefault="005356B2" w:rsidP="005356B2"/>
    <w:p w14:paraId="2A0D5FA9" w14:textId="77777777" w:rsidR="005356B2" w:rsidRPr="005356B2" w:rsidRDefault="005356B2" w:rsidP="005356B2"/>
    <w:p w14:paraId="6322EF0F" w14:textId="77777777" w:rsidR="005356B2" w:rsidRPr="005356B2" w:rsidRDefault="005356B2" w:rsidP="005356B2"/>
    <w:p w14:paraId="22274228" w14:textId="77777777" w:rsidR="005356B2" w:rsidRPr="005356B2" w:rsidRDefault="005356B2" w:rsidP="005356B2"/>
    <w:p w14:paraId="4431FEFB" w14:textId="77777777" w:rsidR="005356B2" w:rsidRPr="005356B2" w:rsidRDefault="005356B2" w:rsidP="005356B2"/>
    <w:p w14:paraId="710F929F" w14:textId="77777777" w:rsidR="005356B2" w:rsidRPr="005356B2" w:rsidRDefault="005356B2" w:rsidP="005356B2"/>
    <w:p w14:paraId="21E51319" w14:textId="77777777" w:rsidR="005356B2" w:rsidRPr="005356B2" w:rsidRDefault="005356B2" w:rsidP="005356B2"/>
    <w:p w14:paraId="4B7824AC" w14:textId="6C1A7521" w:rsidR="005356B2" w:rsidRDefault="005356B2" w:rsidP="005356B2"/>
    <w:p w14:paraId="4E0C6507" w14:textId="77777777" w:rsidR="009C6EEE" w:rsidRPr="005356B2" w:rsidRDefault="009C6EEE" w:rsidP="005356B2">
      <w:pPr>
        <w:jc w:val="right"/>
      </w:pPr>
    </w:p>
    <w:sectPr w:rsidR="009C6EEE" w:rsidRPr="005356B2" w:rsidSect="009B04B0">
      <w:headerReference w:type="default" r:id="rId11"/>
      <w:footerReference w:type="default" r:id="rId12"/>
      <w:headerReference w:type="first" r:id="rId13"/>
      <w:footerReference w:type="first" r:id="rId14"/>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D4F21" w14:textId="77777777" w:rsidR="00E3543D" w:rsidRDefault="00E3543D" w:rsidP="00BE6D07">
      <w:pPr>
        <w:spacing w:after="0" w:line="240" w:lineRule="auto"/>
      </w:pPr>
      <w:r>
        <w:separator/>
      </w:r>
    </w:p>
  </w:endnote>
  <w:endnote w:type="continuationSeparator" w:id="0">
    <w:p w14:paraId="1680CFF7" w14:textId="77777777" w:rsidR="00E3543D" w:rsidRDefault="00E3543D"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taBoldLF-Roman">
    <w:altName w:val="Century Gothic"/>
    <w:panose1 w:val="020B0604020202020204"/>
    <w:charset w:val="00"/>
    <w:family w:val="swiss"/>
    <w:pitch w:val="variable"/>
    <w:sig w:usb0="00000003" w:usb1="4000004A"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NeueLT Std Lt">
    <w:panose1 w:val="020B0604020202020204"/>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taBookLF-Roman">
    <w:altName w:val="Segoe UI"/>
    <w:panose1 w:val="020B0604020202020204"/>
    <w:charset w:val="00"/>
    <w:family w:val="swiss"/>
    <w:pitch w:val="variable"/>
    <w:sig w:usb0="00000003" w:usb1="4000004A"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FA76" w14:textId="54776275" w:rsidR="006F4097" w:rsidRDefault="006F4097">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B19E9A" w14:textId="6F020218" w:rsidR="006F4097" w:rsidRDefault="006F4097" w:rsidP="009207E8">
                          <w:pPr>
                            <w:pStyle w:val="FooterBlue"/>
                          </w:pPr>
                          <w:r>
                            <w:t>Himanshu Twirari</w:t>
                          </w:r>
                          <w:r w:rsidRPr="007D4EBE">
                            <w:t>:</w:t>
                          </w:r>
                          <w:r>
                            <w:t xml:space="preserve"> Page </w:t>
                          </w:r>
                          <w:r>
                            <w:fldChar w:fldCharType="begin"/>
                          </w:r>
                          <w:r>
                            <w:instrText xml:space="preserve"> PAGE </w:instrText>
                          </w:r>
                          <w:r>
                            <w:fldChar w:fldCharType="separate"/>
                          </w:r>
                          <w:r w:rsidR="00C51541">
                            <w:rPr>
                              <w:noProof/>
                            </w:rPr>
                            <w:t>3</w:t>
                          </w:r>
                          <w:r>
                            <w:rPr>
                              <w:noProof/>
                            </w:rPr>
                            <w:fldChar w:fldCharType="end"/>
                          </w:r>
                          <w:r>
                            <w:t xml:space="preserve"> of </w:t>
                          </w:r>
                          <w:r>
                            <w:fldChar w:fldCharType="begin"/>
                          </w:r>
                          <w:r>
                            <w:instrText xml:space="preserve"> NUMPAGES  </w:instrText>
                          </w:r>
                          <w:r>
                            <w:fldChar w:fldCharType="separate"/>
                          </w:r>
                          <w:r w:rsidR="00C51541">
                            <w:rPr>
                              <w:noProof/>
                            </w:rPr>
                            <w:t>4</w:t>
                          </w:r>
                          <w:r>
                            <w:rPr>
                              <w:noProof/>
                            </w:rPr>
                            <w:fldChar w:fldCharType="end"/>
                          </w:r>
                        </w:p>
                        <w:p w14:paraId="47CDFBDC" w14:textId="77777777" w:rsidR="006F4097" w:rsidRDefault="006F4097" w:rsidP="009207E8">
                          <w:pPr>
                            <w:pStyle w:val="Footer"/>
                          </w:pPr>
                        </w:p>
                        <w:p w14:paraId="411E3BCF" w14:textId="5E191D5F" w:rsidR="006F4097" w:rsidRDefault="006F4097" w:rsidP="009207E8">
                          <w:pPr>
                            <w:pStyle w:val="Footer"/>
                          </w:pPr>
                          <w:r>
                            <w:fldChar w:fldCharType="begin"/>
                          </w:r>
                          <w:r>
                            <w:instrText xml:space="preserve"> </w:instrText>
                          </w:r>
                          <w:r>
                            <w:fldChar w:fldCharType="begin"/>
                          </w:r>
                          <w:r>
                            <w:instrText>NUMPAGES</w:instrText>
                          </w:r>
                          <w:r>
                            <w:fldChar w:fldCharType="separate"/>
                          </w:r>
                          <w:r w:rsidR="005242C4">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6F4097" w:rsidRPr="00821197" w:rsidRDefault="006F4097"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" filled="f" stroked="f">
              <v:textbox inset="0,0,0,0">
                <w:txbxContent>
                  <w:p w14:paraId="28B19E9A" w14:textId="6F020218" w:rsidR="006F4097" w:rsidRDefault="006F4097" w:rsidP="009207E8">
                    <w:pPr>
                      <w:pStyle w:val="FooterBlue"/>
                    </w:pPr>
                    <w:r>
                      <w:t>Himanshu Twirari</w:t>
                    </w:r>
                    <w:r w:rsidRPr="007D4EBE">
                      <w:t>:</w:t>
                    </w:r>
                    <w:r>
                      <w:t xml:space="preserve"> Page </w:t>
                    </w:r>
                    <w:r>
                      <w:fldChar w:fldCharType="begin"/>
                    </w:r>
                    <w:r>
                      <w:instrText xml:space="preserve"> PAGE </w:instrText>
                    </w:r>
                    <w:r>
                      <w:fldChar w:fldCharType="separate"/>
                    </w:r>
                    <w:r w:rsidR="00C51541">
                      <w:rPr>
                        <w:noProof/>
                      </w:rPr>
                      <w:t>3</w:t>
                    </w:r>
                    <w:r>
                      <w:rPr>
                        <w:noProof/>
                      </w:rPr>
                      <w:fldChar w:fldCharType="end"/>
                    </w:r>
                    <w:r>
                      <w:t xml:space="preserve"> of </w:t>
                    </w:r>
                    <w:r>
                      <w:fldChar w:fldCharType="begin"/>
                    </w:r>
                    <w:r>
                      <w:instrText xml:space="preserve"> NUMPAGES  </w:instrText>
                    </w:r>
                    <w:r>
                      <w:fldChar w:fldCharType="separate"/>
                    </w:r>
                    <w:r w:rsidR="00C51541">
                      <w:rPr>
                        <w:noProof/>
                      </w:rPr>
                      <w:t>4</w:t>
                    </w:r>
                    <w:r>
                      <w:rPr>
                        <w:noProof/>
                      </w:rPr>
                      <w:fldChar w:fldCharType="end"/>
                    </w:r>
                  </w:p>
                  <w:p w14:paraId="47CDFBDC" w14:textId="77777777" w:rsidR="006F4097" w:rsidRDefault="006F4097" w:rsidP="009207E8">
                    <w:pPr>
                      <w:pStyle w:val="Footer"/>
                    </w:pPr>
                  </w:p>
                  <w:p w14:paraId="411E3BCF" w14:textId="5E191D5F" w:rsidR="006F4097" w:rsidRDefault="006F4097" w:rsidP="009207E8">
                    <w:pPr>
                      <w:pStyle w:val="Footer"/>
                    </w:pPr>
                    <w:r>
                      <w:fldChar w:fldCharType="begin"/>
                    </w:r>
                    <w:r>
                      <w:instrText xml:space="preserve"> </w:instrText>
                    </w:r>
                    <w:r>
                      <w:fldChar w:fldCharType="begin"/>
                    </w:r>
                    <w:r>
                      <w:instrText>NUMPAGES</w:instrText>
                    </w:r>
                    <w:r>
                      <w:fldChar w:fldCharType="separate"/>
                    </w:r>
                    <w:r w:rsidR="005242C4">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6F4097" w:rsidRPr="00821197" w:rsidRDefault="006F4097"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76028" w14:textId="77777777" w:rsidR="006F4097" w:rsidRDefault="006F4097" w:rsidP="00E05E98">
    <w:pPr>
      <w:pStyle w:val="Footeraddress"/>
    </w:pPr>
  </w:p>
  <w:p w14:paraId="1060C8DC" w14:textId="515E671B" w:rsidR="006F4097" w:rsidRPr="00F07E0C" w:rsidRDefault="006F4097"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25DAD" w14:textId="7BB38E50" w:rsidR="006F4097" w:rsidRDefault="006F4097" w:rsidP="009207E8">
                          <w:pPr>
                            <w:pStyle w:val="FooterBlue"/>
                          </w:pPr>
                          <w:r>
                            <w:t xml:space="preserve">Himanshu Twirari: Page </w:t>
                          </w:r>
                          <w:r>
                            <w:fldChar w:fldCharType="begin"/>
                          </w:r>
                          <w:r>
                            <w:instrText xml:space="preserve"> PAGE </w:instrText>
                          </w:r>
                          <w:r>
                            <w:fldChar w:fldCharType="separate"/>
                          </w:r>
                          <w:r w:rsidR="00C51541">
                            <w:rPr>
                              <w:noProof/>
                            </w:rPr>
                            <w:t>1</w:t>
                          </w:r>
                          <w:r>
                            <w:rPr>
                              <w:noProof/>
                            </w:rPr>
                            <w:fldChar w:fldCharType="end"/>
                          </w:r>
                          <w:r>
                            <w:t xml:space="preserve"> of </w:t>
                          </w:r>
                          <w:r>
                            <w:fldChar w:fldCharType="begin"/>
                          </w:r>
                          <w:r>
                            <w:instrText xml:space="preserve"> NUMPAGES  </w:instrText>
                          </w:r>
                          <w:r>
                            <w:fldChar w:fldCharType="separate"/>
                          </w:r>
                          <w:r w:rsidR="00C51541">
                            <w:rPr>
                              <w:noProof/>
                            </w:rPr>
                            <w:t>4</w:t>
                          </w:r>
                          <w:r>
                            <w:rPr>
                              <w:noProof/>
                            </w:rPr>
                            <w:fldChar w:fldCharType="end"/>
                          </w:r>
                        </w:p>
                        <w:p w14:paraId="2880A5A4" w14:textId="097092E2" w:rsidR="006F4097" w:rsidRDefault="006F4097" w:rsidP="002753ED">
                          <w:pPr>
                            <w:pStyle w:val="FooterBlue"/>
                            <w:rPr>
                              <w:i/>
                              <w:lang w:eastAsia="en-GB"/>
                            </w:rPr>
                          </w:pPr>
                          <w:r>
                            <w:fldChar w:fldCharType="begin"/>
                          </w:r>
                          <w:r>
                            <w:instrText xml:space="preserve"> </w:instrText>
                          </w:r>
                          <w:r>
                            <w:fldChar w:fldCharType="begin"/>
                          </w:r>
                          <w:r>
                            <w:instrText>NUMPAGES</w:instrText>
                          </w:r>
                          <w:r>
                            <w:fldChar w:fldCharType="separate"/>
                          </w:r>
                          <w:r w:rsidR="00BB580C">
                            <w:rPr>
                              <w:noProof/>
                            </w:rPr>
                            <w:instrText>4</w:instrText>
                          </w:r>
                          <w:r>
                            <w:rPr>
                              <w:noProof/>
                            </w:rPr>
                            <w:fldChar w:fldCharType="end"/>
                          </w:r>
                          <w:r>
                            <w:instrText xml:space="preserve"> </w:instrText>
                          </w:r>
                          <w:r>
                            <w:fldChar w:fldCharType="end"/>
                          </w:r>
                        </w:p>
                        <w:p w14:paraId="0B622240" w14:textId="77777777" w:rsidR="006F4097" w:rsidRDefault="006F4097" w:rsidP="002753ED">
                          <w:pPr>
                            <w:pStyle w:val="FooterBlue"/>
                            <w:rPr>
                              <w:i/>
                              <w:lang w:eastAsia="en-GB"/>
                            </w:rPr>
                          </w:pPr>
                        </w:p>
                        <w:p w14:paraId="61C59074" w14:textId="77777777" w:rsidR="006F4097" w:rsidRDefault="006F4097" w:rsidP="002753ED">
                          <w:pPr>
                            <w:pStyle w:val="FooterBlue"/>
                            <w:rPr>
                              <w:i/>
                              <w:lang w:eastAsia="en-GB"/>
                            </w:rPr>
                          </w:pPr>
                        </w:p>
                        <w:p w14:paraId="6A5F5EB7" w14:textId="2FA82CA5" w:rsidR="006F4097" w:rsidRPr="00341877" w:rsidRDefault="006F4097" w:rsidP="002753ED">
                          <w:pPr>
                            <w:pStyle w:val="FooterBlue"/>
                            <w:rPr>
                              <w:i/>
                              <w:lang w:eastAsia="en-GB"/>
                            </w:rPr>
                          </w:pPr>
                          <w:r w:rsidRPr="00341877">
                            <w:rPr>
                              <w:i/>
                              <w:lang w:eastAsia="en-GB"/>
                            </w:rPr>
                            <w:t>This CV is presented in line with our standard terms of business</w:t>
                          </w:r>
                        </w:p>
                        <w:p w14:paraId="107139C9" w14:textId="77777777" w:rsidR="006F4097" w:rsidRPr="00522F9C" w:rsidRDefault="006F4097" w:rsidP="002753ED">
                          <w:pPr>
                            <w:pStyle w:val="Footer"/>
                          </w:pPr>
                        </w:p>
                        <w:p w14:paraId="05595574" w14:textId="77777777" w:rsidR="006F4097" w:rsidRDefault="006F4097"/>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" filled="f" stroked="f">
              <v:textbox inset="0,0,0,0">
                <w:txbxContent>
                  <w:p w14:paraId="72725DAD" w14:textId="7BB38E50" w:rsidR="006F4097" w:rsidRDefault="006F4097" w:rsidP="009207E8">
                    <w:pPr>
                      <w:pStyle w:val="FooterBlue"/>
                    </w:pPr>
                    <w:r>
                      <w:t xml:space="preserve">Himanshu Twirari: Page </w:t>
                    </w:r>
                    <w:r>
                      <w:fldChar w:fldCharType="begin"/>
                    </w:r>
                    <w:r>
                      <w:instrText xml:space="preserve"> PAGE </w:instrText>
                    </w:r>
                    <w:r>
                      <w:fldChar w:fldCharType="separate"/>
                    </w:r>
                    <w:r w:rsidR="00C51541">
                      <w:rPr>
                        <w:noProof/>
                      </w:rPr>
                      <w:t>1</w:t>
                    </w:r>
                    <w:r>
                      <w:rPr>
                        <w:noProof/>
                      </w:rPr>
                      <w:fldChar w:fldCharType="end"/>
                    </w:r>
                    <w:r>
                      <w:t xml:space="preserve"> of </w:t>
                    </w:r>
                    <w:r>
                      <w:fldChar w:fldCharType="begin"/>
                    </w:r>
                    <w:r>
                      <w:instrText xml:space="preserve"> NUMPAGES  </w:instrText>
                    </w:r>
                    <w:r>
                      <w:fldChar w:fldCharType="separate"/>
                    </w:r>
                    <w:r w:rsidR="00C51541">
                      <w:rPr>
                        <w:noProof/>
                      </w:rPr>
                      <w:t>4</w:t>
                    </w:r>
                    <w:r>
                      <w:rPr>
                        <w:noProof/>
                      </w:rPr>
                      <w:fldChar w:fldCharType="end"/>
                    </w:r>
                  </w:p>
                  <w:p w14:paraId="2880A5A4" w14:textId="097092E2" w:rsidR="006F4097" w:rsidRDefault="006F4097" w:rsidP="002753ED">
                    <w:pPr>
                      <w:pStyle w:val="FooterBlue"/>
                      <w:rPr>
                        <w:i/>
                        <w:lang w:eastAsia="en-GB"/>
                      </w:rPr>
                    </w:pPr>
                    <w:r>
                      <w:fldChar w:fldCharType="begin"/>
                    </w:r>
                    <w:r>
                      <w:instrText xml:space="preserve"> </w:instrText>
                    </w:r>
                    <w:r>
                      <w:fldChar w:fldCharType="begin"/>
                    </w:r>
                    <w:r>
                      <w:instrText>NUMPAGES</w:instrText>
                    </w:r>
                    <w:r>
                      <w:fldChar w:fldCharType="separate"/>
                    </w:r>
                    <w:r w:rsidR="00BB580C">
                      <w:rPr>
                        <w:noProof/>
                      </w:rPr>
                      <w:instrText>4</w:instrText>
                    </w:r>
                    <w:r>
                      <w:rPr>
                        <w:noProof/>
                      </w:rPr>
                      <w:fldChar w:fldCharType="end"/>
                    </w:r>
                    <w:r>
                      <w:instrText xml:space="preserve"> </w:instrText>
                    </w:r>
                    <w:r>
                      <w:fldChar w:fldCharType="end"/>
                    </w:r>
                  </w:p>
                  <w:p w14:paraId="0B622240" w14:textId="77777777" w:rsidR="006F4097" w:rsidRDefault="006F4097" w:rsidP="002753ED">
                    <w:pPr>
                      <w:pStyle w:val="FooterBlue"/>
                      <w:rPr>
                        <w:i/>
                        <w:lang w:eastAsia="en-GB"/>
                      </w:rPr>
                    </w:pPr>
                  </w:p>
                  <w:p w14:paraId="61C59074" w14:textId="77777777" w:rsidR="006F4097" w:rsidRDefault="006F4097" w:rsidP="002753ED">
                    <w:pPr>
                      <w:pStyle w:val="FooterBlue"/>
                      <w:rPr>
                        <w:i/>
                        <w:lang w:eastAsia="en-GB"/>
                      </w:rPr>
                    </w:pPr>
                  </w:p>
                  <w:p w14:paraId="6A5F5EB7" w14:textId="2FA82CA5" w:rsidR="006F4097" w:rsidRPr="00341877" w:rsidRDefault="006F4097" w:rsidP="002753ED">
                    <w:pPr>
                      <w:pStyle w:val="FooterBlue"/>
                      <w:rPr>
                        <w:i/>
                        <w:lang w:eastAsia="en-GB"/>
                      </w:rPr>
                    </w:pPr>
                    <w:r w:rsidRPr="00341877">
                      <w:rPr>
                        <w:i/>
                        <w:lang w:eastAsia="en-GB"/>
                      </w:rPr>
                      <w:t>This CV is presented in line with our standard terms of business</w:t>
                    </w:r>
                  </w:p>
                  <w:p w14:paraId="107139C9" w14:textId="77777777" w:rsidR="006F4097" w:rsidRPr="00522F9C" w:rsidRDefault="006F4097" w:rsidP="002753ED">
                    <w:pPr>
                      <w:pStyle w:val="Footer"/>
                    </w:pPr>
                  </w:p>
                  <w:p w14:paraId="05595574" w14:textId="77777777" w:rsidR="006F4097" w:rsidRDefault="006F4097"/>
                </w:txbxContent>
              </v:textbox>
              <w10:wrap anchory="page"/>
            </v:shape>
          </w:pict>
        </mc:Fallback>
      </mc:AlternateContent>
    </w:r>
    <w:bookmarkStart w:id="0" w:name="_Hlk34897796"/>
    <w:r w:rsidRPr="00F07E0C">
      <w:rPr>
        <w:sz w:val="16"/>
        <w:szCs w:val="16"/>
      </w:rPr>
      <w:t>Stanton House Ltd</w:t>
    </w:r>
    <w:r>
      <w:rPr>
        <w:sz w:val="16"/>
        <w:szCs w:val="16"/>
      </w:rPr>
      <w:t xml:space="preserve"> / +852 3955 0333 (Registered No: 1573967)</w:t>
    </w:r>
    <w:r w:rsidRPr="00F07E0C">
      <w:rPr>
        <w:sz w:val="16"/>
        <w:szCs w:val="16"/>
      </w:rPr>
      <w:br/>
    </w:r>
    <w:r w:rsidRPr="00F07E0C">
      <w:rPr>
        <w:bCs/>
        <w:sz w:val="16"/>
        <w:szCs w:val="16"/>
      </w:rPr>
      <w:t>1203/4, Chinachem Hollywood Centre</w:t>
    </w:r>
    <w:r>
      <w:rPr>
        <w:bCs/>
        <w:sz w:val="16"/>
        <w:szCs w:val="16"/>
      </w:rPr>
      <w:t xml:space="preserve">, </w:t>
    </w:r>
    <w:r w:rsidRPr="00F07E0C">
      <w:rPr>
        <w:bCs/>
        <w:sz w:val="16"/>
        <w:szCs w:val="16"/>
      </w:rPr>
      <w:t>1-13 Hollywood Road, Central</w:t>
    </w:r>
    <w:bookmarkEnd w:id="0"/>
    <w:r w:rsidRPr="00F07E0C">
      <w:rPr>
        <w:bCs/>
        <w:sz w:val="16"/>
        <w:szCs w:val="16"/>
      </w:rPr>
      <w:t>, Hong Kong</w:t>
    </w:r>
  </w:p>
  <w:p w14:paraId="6C0649BB" w14:textId="4FDFA3F3" w:rsidR="006F4097" w:rsidRDefault="006F4097" w:rsidP="00E05E98">
    <w:pPr>
      <w:pStyle w:val="FooterBlue"/>
      <w:jc w:val="left"/>
      <w:rPr>
        <w:szCs w:val="16"/>
      </w:rPr>
    </w:pPr>
    <w:bookmarkStart w:id="1" w:name="_Hlk34897843"/>
    <w:r>
      <w:rPr>
        <w:szCs w:val="16"/>
      </w:rPr>
      <w:t>Stanton House Pte Ltd / +65 8533 9870 (Registered No: 201733434M)</w:t>
    </w:r>
  </w:p>
  <w:p w14:paraId="31210BC5" w14:textId="6EE5CB64" w:rsidR="006F4097" w:rsidRPr="00F07E0C" w:rsidRDefault="006F4097" w:rsidP="00E05E98">
    <w:pPr>
      <w:pStyle w:val="FooterBlue"/>
      <w:jc w:val="left"/>
      <w:rPr>
        <w:szCs w:val="16"/>
      </w:rPr>
    </w:pPr>
    <w:r>
      <w:rPr>
        <w:szCs w:val="16"/>
      </w:rPr>
      <w:t>8 Cross Street, #18-01 Singapore 048424</w:t>
    </w:r>
  </w:p>
  <w:p w14:paraId="48477269" w14:textId="3010FB51" w:rsidR="006F4097" w:rsidRPr="00F07E0C" w:rsidRDefault="006F4097"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9647B" w14:textId="77777777" w:rsidR="00E3543D" w:rsidRDefault="00E3543D" w:rsidP="00BE6D07">
      <w:pPr>
        <w:spacing w:after="0" w:line="240" w:lineRule="auto"/>
      </w:pPr>
      <w:r>
        <w:separator/>
      </w:r>
    </w:p>
  </w:footnote>
  <w:footnote w:type="continuationSeparator" w:id="0">
    <w:p w14:paraId="6EC92293" w14:textId="77777777" w:rsidR="00E3543D" w:rsidRDefault="00E3543D"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553ED" w14:textId="77777777" w:rsidR="006F4097" w:rsidRDefault="006F4097" w:rsidP="00BF0AC7">
    <w:pPr>
      <w:pStyle w:val="Header"/>
      <w:tabs>
        <w:tab w:val="clear" w:pos="4513"/>
        <w:tab w:val="clear" w:pos="9026"/>
        <w:tab w:val="left" w:pos="1080"/>
      </w:tabs>
      <w:spacing w:before="120"/>
    </w:pPr>
  </w:p>
  <w:p w14:paraId="44E173B4" w14:textId="77777777" w:rsidR="006F4097" w:rsidRPr="00370970" w:rsidRDefault="006F4097"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E7C4" w14:textId="359098AA" w:rsidR="006F4097" w:rsidRDefault="006F4097">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7" w15:restartNumberingAfterBreak="0">
    <w:nsid w:val="0B7130A7"/>
    <w:multiLevelType w:val="hybridMultilevel"/>
    <w:tmpl w:val="89F2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075CAC"/>
    <w:multiLevelType w:val="hybridMultilevel"/>
    <w:tmpl w:val="EE9C5DA8"/>
    <w:lvl w:ilvl="0" w:tplc="A3905052">
      <w:start w:val="2008"/>
      <w:numFmt w:val="bullet"/>
      <w:lvlText w:val="-"/>
      <w:lvlJc w:val="left"/>
      <w:pPr>
        <w:ind w:left="2280" w:hanging="360"/>
      </w:pPr>
      <w:rPr>
        <w:rFonts w:ascii="Times New Roman" w:eastAsia="PMingLiU" w:hAnsi="Times New Roman" w:cs="Times New Roman"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19" w15:restartNumberingAfterBreak="0">
    <w:nsid w:val="11163C51"/>
    <w:multiLevelType w:val="hybridMultilevel"/>
    <w:tmpl w:val="5FAA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1540AD"/>
    <w:multiLevelType w:val="multilevel"/>
    <w:tmpl w:val="E50EF728"/>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21" w15:restartNumberingAfterBreak="0">
    <w:nsid w:val="1B8E3DC0"/>
    <w:multiLevelType w:val="multilevel"/>
    <w:tmpl w:val="4EA8FA2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2"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4" w15:restartNumberingAfterBreak="0">
    <w:nsid w:val="28B57117"/>
    <w:multiLevelType w:val="multilevel"/>
    <w:tmpl w:val="B90230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28C30408"/>
    <w:multiLevelType w:val="hybridMultilevel"/>
    <w:tmpl w:val="867EEED2"/>
    <w:lvl w:ilvl="0" w:tplc="C980C378">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8" w15:restartNumberingAfterBreak="0">
    <w:nsid w:val="379166B6"/>
    <w:multiLevelType w:val="hybridMultilevel"/>
    <w:tmpl w:val="3120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0"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1"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2" w15:restartNumberingAfterBreak="0">
    <w:nsid w:val="4120319F"/>
    <w:multiLevelType w:val="hybridMultilevel"/>
    <w:tmpl w:val="AB76599E"/>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41261346"/>
    <w:multiLevelType w:val="hybridMultilevel"/>
    <w:tmpl w:val="56E0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662069"/>
    <w:multiLevelType w:val="multilevel"/>
    <w:tmpl w:val="4428FF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5"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36" w15:restartNumberingAfterBreak="0">
    <w:nsid w:val="473052B1"/>
    <w:multiLevelType w:val="hybridMultilevel"/>
    <w:tmpl w:val="2A36C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95D2F6F"/>
    <w:multiLevelType w:val="hybridMultilevel"/>
    <w:tmpl w:val="E070C6A8"/>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39" w15:restartNumberingAfterBreak="0">
    <w:nsid w:val="4D075685"/>
    <w:multiLevelType w:val="hybridMultilevel"/>
    <w:tmpl w:val="C944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660450"/>
    <w:multiLevelType w:val="hybridMultilevel"/>
    <w:tmpl w:val="2D6E253A"/>
    <w:lvl w:ilvl="0" w:tplc="92D81706">
      <w:start w:val="1"/>
      <w:numFmt w:val="bullet"/>
      <w:lvlText w:val=""/>
      <w:lvlJc w:val="left"/>
      <w:pPr>
        <w:tabs>
          <w:tab w:val="num" w:pos="1080"/>
        </w:tabs>
        <w:ind w:left="936" w:hanging="216"/>
      </w:pPr>
      <w:rPr>
        <w:rFonts w:ascii="Wingdings" w:hAnsi="Wingdings" w:hint="default"/>
      </w:rPr>
    </w:lvl>
    <w:lvl w:ilvl="1" w:tplc="04090003">
      <w:start w:val="1"/>
      <w:numFmt w:val="bullet"/>
      <w:lvlText w:val="o"/>
      <w:lvlJc w:val="left"/>
      <w:pPr>
        <w:tabs>
          <w:tab w:val="num" w:pos="1944"/>
        </w:tabs>
        <w:ind w:left="1944" w:hanging="360"/>
      </w:pPr>
      <w:rPr>
        <w:rFonts w:ascii="Courier New" w:hAnsi="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start w:val="1"/>
      <w:numFmt w:val="bullet"/>
      <w:lvlText w:val=""/>
      <w:lvlJc w:val="left"/>
      <w:pPr>
        <w:tabs>
          <w:tab w:val="num" w:pos="3384"/>
        </w:tabs>
        <w:ind w:left="3384" w:hanging="360"/>
      </w:pPr>
      <w:rPr>
        <w:rFonts w:ascii="Symbol" w:hAnsi="Symbol" w:hint="default"/>
      </w:rPr>
    </w:lvl>
    <w:lvl w:ilvl="4" w:tplc="04090003">
      <w:start w:val="1"/>
      <w:numFmt w:val="bullet"/>
      <w:lvlText w:val="o"/>
      <w:lvlJc w:val="left"/>
      <w:pPr>
        <w:tabs>
          <w:tab w:val="num" w:pos="4104"/>
        </w:tabs>
        <w:ind w:left="4104" w:hanging="360"/>
      </w:pPr>
      <w:rPr>
        <w:rFonts w:ascii="Courier New" w:hAnsi="Courier New" w:hint="default"/>
      </w:rPr>
    </w:lvl>
    <w:lvl w:ilvl="5" w:tplc="04090005">
      <w:start w:val="1"/>
      <w:numFmt w:val="bullet"/>
      <w:lvlText w:val=""/>
      <w:lvlJc w:val="left"/>
      <w:pPr>
        <w:tabs>
          <w:tab w:val="num" w:pos="4824"/>
        </w:tabs>
        <w:ind w:left="4824" w:hanging="360"/>
      </w:pPr>
      <w:rPr>
        <w:rFonts w:ascii="Wingdings" w:hAnsi="Wingdings" w:hint="default"/>
      </w:rPr>
    </w:lvl>
    <w:lvl w:ilvl="6" w:tplc="04090001">
      <w:start w:val="1"/>
      <w:numFmt w:val="bullet"/>
      <w:lvlText w:val=""/>
      <w:lvlJc w:val="left"/>
      <w:pPr>
        <w:tabs>
          <w:tab w:val="num" w:pos="5544"/>
        </w:tabs>
        <w:ind w:left="5544" w:hanging="360"/>
      </w:pPr>
      <w:rPr>
        <w:rFonts w:ascii="Symbol" w:hAnsi="Symbol" w:hint="default"/>
      </w:rPr>
    </w:lvl>
    <w:lvl w:ilvl="7" w:tplc="04090003">
      <w:start w:val="1"/>
      <w:numFmt w:val="bullet"/>
      <w:lvlText w:val="o"/>
      <w:lvlJc w:val="left"/>
      <w:pPr>
        <w:tabs>
          <w:tab w:val="num" w:pos="6264"/>
        </w:tabs>
        <w:ind w:left="6264" w:hanging="360"/>
      </w:pPr>
      <w:rPr>
        <w:rFonts w:ascii="Courier New" w:hAnsi="Courier New" w:hint="default"/>
      </w:rPr>
    </w:lvl>
    <w:lvl w:ilvl="8" w:tplc="04090005">
      <w:start w:val="1"/>
      <w:numFmt w:val="bullet"/>
      <w:lvlText w:val=""/>
      <w:lvlJc w:val="left"/>
      <w:pPr>
        <w:tabs>
          <w:tab w:val="num" w:pos="6984"/>
        </w:tabs>
        <w:ind w:left="6984" w:hanging="360"/>
      </w:pPr>
      <w:rPr>
        <w:rFonts w:ascii="Wingdings" w:hAnsi="Wingdings" w:hint="default"/>
      </w:rPr>
    </w:lvl>
  </w:abstractNum>
  <w:abstractNum w:abstractNumId="41" w15:restartNumberingAfterBreak="0">
    <w:nsid w:val="586A261A"/>
    <w:multiLevelType w:val="hybridMultilevel"/>
    <w:tmpl w:val="B59470E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2" w15:restartNumberingAfterBreak="0">
    <w:nsid w:val="593C1C43"/>
    <w:multiLevelType w:val="hybridMultilevel"/>
    <w:tmpl w:val="BC5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AA0E3A"/>
    <w:multiLevelType w:val="multilevel"/>
    <w:tmpl w:val="EBC0A91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4" w15:restartNumberingAfterBreak="0">
    <w:nsid w:val="619F5EFE"/>
    <w:multiLevelType w:val="multilevel"/>
    <w:tmpl w:val="FFC49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2BB6884"/>
    <w:multiLevelType w:val="hybridMultilevel"/>
    <w:tmpl w:val="5F7204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6962CE"/>
    <w:multiLevelType w:val="multilevel"/>
    <w:tmpl w:val="7A2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8B1463"/>
    <w:multiLevelType w:val="multilevel"/>
    <w:tmpl w:val="90CEAE4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8" w15:restartNumberingAfterBreak="0">
    <w:nsid w:val="727845B0"/>
    <w:multiLevelType w:val="hybridMultilevel"/>
    <w:tmpl w:val="54B40C10"/>
    <w:lvl w:ilvl="0" w:tplc="8390A2BE">
      <w:numFmt w:val="bullet"/>
      <w:lvlText w:val="•"/>
      <w:lvlJc w:val="left"/>
      <w:pPr>
        <w:ind w:left="360" w:hanging="360"/>
      </w:pPr>
      <w:rPr>
        <w:rFonts w:ascii="MetaBoldLF-Roman" w:eastAsia="PMingLiU" w:hAnsi="MetaBoldLF-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50"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51" w15:restartNumberingAfterBreak="0">
    <w:nsid w:val="7ACE7642"/>
    <w:multiLevelType w:val="hybridMultilevel"/>
    <w:tmpl w:val="0F56AEC4"/>
    <w:lvl w:ilvl="0" w:tplc="34B43A58">
      <w:numFmt w:val="bullet"/>
      <w:lvlText w:val="•"/>
      <w:lvlJc w:val="left"/>
      <w:pPr>
        <w:ind w:left="100" w:hanging="164"/>
      </w:pPr>
      <w:rPr>
        <w:rFonts w:hint="default"/>
        <w:w w:val="100"/>
      </w:rPr>
    </w:lvl>
    <w:lvl w:ilvl="1" w:tplc="C1CAFE7E">
      <w:numFmt w:val="bullet"/>
      <w:lvlText w:val="•"/>
      <w:lvlJc w:val="left"/>
      <w:pPr>
        <w:ind w:left="1092" w:hanging="164"/>
      </w:pPr>
      <w:rPr>
        <w:rFonts w:hint="default"/>
      </w:rPr>
    </w:lvl>
    <w:lvl w:ilvl="2" w:tplc="BA063228">
      <w:numFmt w:val="bullet"/>
      <w:lvlText w:val="•"/>
      <w:lvlJc w:val="left"/>
      <w:pPr>
        <w:ind w:left="2084" w:hanging="164"/>
      </w:pPr>
      <w:rPr>
        <w:rFonts w:hint="default"/>
      </w:rPr>
    </w:lvl>
    <w:lvl w:ilvl="3" w:tplc="910A96BE">
      <w:numFmt w:val="bullet"/>
      <w:lvlText w:val="•"/>
      <w:lvlJc w:val="left"/>
      <w:pPr>
        <w:ind w:left="3076" w:hanging="164"/>
      </w:pPr>
      <w:rPr>
        <w:rFonts w:hint="default"/>
      </w:rPr>
    </w:lvl>
    <w:lvl w:ilvl="4" w:tplc="75B4EC46">
      <w:numFmt w:val="bullet"/>
      <w:lvlText w:val="•"/>
      <w:lvlJc w:val="left"/>
      <w:pPr>
        <w:ind w:left="4068" w:hanging="164"/>
      </w:pPr>
      <w:rPr>
        <w:rFonts w:hint="default"/>
      </w:rPr>
    </w:lvl>
    <w:lvl w:ilvl="5" w:tplc="C77C54E8">
      <w:numFmt w:val="bullet"/>
      <w:lvlText w:val="•"/>
      <w:lvlJc w:val="left"/>
      <w:pPr>
        <w:ind w:left="5060" w:hanging="164"/>
      </w:pPr>
      <w:rPr>
        <w:rFonts w:hint="default"/>
      </w:rPr>
    </w:lvl>
    <w:lvl w:ilvl="6" w:tplc="D092E7DA">
      <w:numFmt w:val="bullet"/>
      <w:lvlText w:val="•"/>
      <w:lvlJc w:val="left"/>
      <w:pPr>
        <w:ind w:left="6052" w:hanging="164"/>
      </w:pPr>
      <w:rPr>
        <w:rFonts w:hint="default"/>
      </w:rPr>
    </w:lvl>
    <w:lvl w:ilvl="7" w:tplc="30E651DC">
      <w:numFmt w:val="bullet"/>
      <w:lvlText w:val="•"/>
      <w:lvlJc w:val="left"/>
      <w:pPr>
        <w:ind w:left="7044" w:hanging="164"/>
      </w:pPr>
      <w:rPr>
        <w:rFonts w:hint="default"/>
      </w:rPr>
    </w:lvl>
    <w:lvl w:ilvl="8" w:tplc="F4EA370E">
      <w:numFmt w:val="bullet"/>
      <w:lvlText w:val="•"/>
      <w:lvlJc w:val="left"/>
      <w:pPr>
        <w:ind w:left="8036" w:hanging="164"/>
      </w:pPr>
      <w:rPr>
        <w:rFonts w:hint="default"/>
      </w:rPr>
    </w:lvl>
  </w:abstractNum>
  <w:abstractNum w:abstractNumId="52" w15:restartNumberingAfterBreak="0">
    <w:nsid w:val="7C3D7124"/>
    <w:multiLevelType w:val="multilevel"/>
    <w:tmpl w:val="7D221560"/>
    <w:lvl w:ilvl="0">
      <w:start w:val="1"/>
      <w:numFmt w:val="bullet"/>
      <w:lvlText w:val="●"/>
      <w:lvlJc w:val="left"/>
      <w:pPr>
        <w:ind w:left="1260" w:hanging="360"/>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53" w15:restartNumberingAfterBreak="0">
    <w:nsid w:val="7D627F6F"/>
    <w:multiLevelType w:val="hybridMultilevel"/>
    <w:tmpl w:val="E62CD51C"/>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2"/>
  </w:num>
  <w:num w:numId="2">
    <w:abstractNumId w:val="38"/>
  </w:num>
  <w:num w:numId="3">
    <w:abstractNumId w:val="16"/>
  </w:num>
  <w:num w:numId="4">
    <w:abstractNumId w:val="31"/>
  </w:num>
  <w:num w:numId="5">
    <w:abstractNumId w:val="29"/>
  </w:num>
  <w:num w:numId="6">
    <w:abstractNumId w:val="27"/>
  </w:num>
  <w:num w:numId="7">
    <w:abstractNumId w:val="50"/>
  </w:num>
  <w:num w:numId="8">
    <w:abstractNumId w:val="26"/>
  </w:num>
  <w:num w:numId="9">
    <w:abstractNumId w:val="48"/>
  </w:num>
  <w:num w:numId="10">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num>
  <w:num w:numId="12">
    <w:abstractNumId w:val="37"/>
  </w:num>
  <w:num w:numId="13">
    <w:abstractNumId w:val="51"/>
  </w:num>
  <w:num w:numId="14">
    <w:abstractNumId w:val="52"/>
  </w:num>
  <w:num w:numId="15">
    <w:abstractNumId w:val="34"/>
  </w:num>
  <w:num w:numId="16">
    <w:abstractNumId w:val="20"/>
  </w:num>
  <w:num w:numId="17">
    <w:abstractNumId w:val="24"/>
  </w:num>
  <w:num w:numId="18">
    <w:abstractNumId w:val="43"/>
  </w:num>
  <w:num w:numId="19">
    <w:abstractNumId w:val="47"/>
  </w:num>
  <w:num w:numId="20">
    <w:abstractNumId w:val="21"/>
  </w:num>
  <w:num w:numId="21">
    <w:abstractNumId w:val="46"/>
  </w:num>
  <w:num w:numId="22">
    <w:abstractNumId w:val="28"/>
  </w:num>
  <w:num w:numId="23">
    <w:abstractNumId w:val="32"/>
  </w:num>
  <w:num w:numId="24">
    <w:abstractNumId w:val="53"/>
  </w:num>
  <w:num w:numId="25">
    <w:abstractNumId w:val="36"/>
  </w:num>
  <w:num w:numId="26">
    <w:abstractNumId w:val="42"/>
  </w:num>
  <w:num w:numId="27">
    <w:abstractNumId w:val="45"/>
  </w:num>
  <w:num w:numId="28">
    <w:abstractNumId w:val="18"/>
  </w:num>
  <w:num w:numId="29">
    <w:abstractNumId w:val="33"/>
  </w:num>
  <w:num w:numId="30">
    <w:abstractNumId w:val="25"/>
  </w:num>
  <w:num w:numId="31">
    <w:abstractNumId w:val="41"/>
  </w:num>
  <w:num w:numId="32">
    <w:abstractNumId w:val="23"/>
  </w:num>
  <w:num w:numId="33">
    <w:abstractNumId w:val="17"/>
  </w:num>
  <w:num w:numId="34">
    <w:abstractNumId w:val="49"/>
  </w:num>
  <w:num w:numId="35">
    <w:abstractNumId w:val="30"/>
  </w:num>
  <w:num w:numId="36">
    <w:abstractNumId w:val="39"/>
  </w:num>
  <w:num w:numId="37">
    <w:abstractNumId w:val="19"/>
  </w:num>
  <w:num w:numId="38">
    <w:abstractNumId w:val="4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15"/>
    <w:rsid w:val="00001F52"/>
    <w:rsid w:val="00002847"/>
    <w:rsid w:val="00004415"/>
    <w:rsid w:val="0001167A"/>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484F"/>
    <w:rsid w:val="000A6436"/>
    <w:rsid w:val="000B0A00"/>
    <w:rsid w:val="000B1B67"/>
    <w:rsid w:val="000B5837"/>
    <w:rsid w:val="000C33E9"/>
    <w:rsid w:val="000D066F"/>
    <w:rsid w:val="000D6991"/>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7E93"/>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4BE5"/>
    <w:rsid w:val="00356545"/>
    <w:rsid w:val="003649A5"/>
    <w:rsid w:val="00370970"/>
    <w:rsid w:val="003717AA"/>
    <w:rsid w:val="0037393C"/>
    <w:rsid w:val="00381096"/>
    <w:rsid w:val="0038251F"/>
    <w:rsid w:val="00382816"/>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400063"/>
    <w:rsid w:val="004041DC"/>
    <w:rsid w:val="00405013"/>
    <w:rsid w:val="004065E4"/>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1F17"/>
    <w:rsid w:val="004A1499"/>
    <w:rsid w:val="004A1D0E"/>
    <w:rsid w:val="004A6947"/>
    <w:rsid w:val="004C32E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242C4"/>
    <w:rsid w:val="00531FBF"/>
    <w:rsid w:val="005356B2"/>
    <w:rsid w:val="0053615C"/>
    <w:rsid w:val="005365FB"/>
    <w:rsid w:val="005416B0"/>
    <w:rsid w:val="00542B71"/>
    <w:rsid w:val="00544A8E"/>
    <w:rsid w:val="00546749"/>
    <w:rsid w:val="005507C7"/>
    <w:rsid w:val="00551EA4"/>
    <w:rsid w:val="00554A91"/>
    <w:rsid w:val="005660A6"/>
    <w:rsid w:val="005716A4"/>
    <w:rsid w:val="00571C75"/>
    <w:rsid w:val="00572A53"/>
    <w:rsid w:val="00573658"/>
    <w:rsid w:val="00580701"/>
    <w:rsid w:val="00581202"/>
    <w:rsid w:val="005815DB"/>
    <w:rsid w:val="00585C0A"/>
    <w:rsid w:val="00586D66"/>
    <w:rsid w:val="00597197"/>
    <w:rsid w:val="005974DA"/>
    <w:rsid w:val="005A4043"/>
    <w:rsid w:val="005B079D"/>
    <w:rsid w:val="005B278C"/>
    <w:rsid w:val="005B374C"/>
    <w:rsid w:val="005B4C5C"/>
    <w:rsid w:val="005B4DFB"/>
    <w:rsid w:val="005D0FFA"/>
    <w:rsid w:val="005D279A"/>
    <w:rsid w:val="005D3C40"/>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3224"/>
    <w:rsid w:val="00697C70"/>
    <w:rsid w:val="006A0AD8"/>
    <w:rsid w:val="006A2223"/>
    <w:rsid w:val="006A522D"/>
    <w:rsid w:val="006A5365"/>
    <w:rsid w:val="006A55FA"/>
    <w:rsid w:val="006A6936"/>
    <w:rsid w:val="006A7D86"/>
    <w:rsid w:val="006B016B"/>
    <w:rsid w:val="006C0868"/>
    <w:rsid w:val="006D0DC7"/>
    <w:rsid w:val="006D68AB"/>
    <w:rsid w:val="006E23C1"/>
    <w:rsid w:val="006E31AA"/>
    <w:rsid w:val="006F4097"/>
    <w:rsid w:val="007262F3"/>
    <w:rsid w:val="00727389"/>
    <w:rsid w:val="00730537"/>
    <w:rsid w:val="007333F7"/>
    <w:rsid w:val="007367B8"/>
    <w:rsid w:val="00736E09"/>
    <w:rsid w:val="007377B3"/>
    <w:rsid w:val="007429CC"/>
    <w:rsid w:val="007438BD"/>
    <w:rsid w:val="00743C8F"/>
    <w:rsid w:val="00745CDC"/>
    <w:rsid w:val="00755ADC"/>
    <w:rsid w:val="0076077D"/>
    <w:rsid w:val="00766B05"/>
    <w:rsid w:val="00766F7F"/>
    <w:rsid w:val="007705A5"/>
    <w:rsid w:val="007723B1"/>
    <w:rsid w:val="00777CCD"/>
    <w:rsid w:val="00781E65"/>
    <w:rsid w:val="007842A3"/>
    <w:rsid w:val="0078566E"/>
    <w:rsid w:val="007867B3"/>
    <w:rsid w:val="00787614"/>
    <w:rsid w:val="007932DD"/>
    <w:rsid w:val="00797399"/>
    <w:rsid w:val="007A7CA0"/>
    <w:rsid w:val="007B1DBB"/>
    <w:rsid w:val="007B5388"/>
    <w:rsid w:val="007B5E1A"/>
    <w:rsid w:val="007C4927"/>
    <w:rsid w:val="007C5173"/>
    <w:rsid w:val="007C6426"/>
    <w:rsid w:val="007D1FBC"/>
    <w:rsid w:val="007D304F"/>
    <w:rsid w:val="007D4EBE"/>
    <w:rsid w:val="007D6ACE"/>
    <w:rsid w:val="007F1FE9"/>
    <w:rsid w:val="007F77FF"/>
    <w:rsid w:val="008026E5"/>
    <w:rsid w:val="00803C08"/>
    <w:rsid w:val="00804BA4"/>
    <w:rsid w:val="0080534C"/>
    <w:rsid w:val="00807DC3"/>
    <w:rsid w:val="00812716"/>
    <w:rsid w:val="008151D6"/>
    <w:rsid w:val="0081767E"/>
    <w:rsid w:val="00821197"/>
    <w:rsid w:val="00824F37"/>
    <w:rsid w:val="0082544A"/>
    <w:rsid w:val="00825B6C"/>
    <w:rsid w:val="008332BE"/>
    <w:rsid w:val="00833E4D"/>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951D7"/>
    <w:rsid w:val="00897417"/>
    <w:rsid w:val="008A65C7"/>
    <w:rsid w:val="008A7F90"/>
    <w:rsid w:val="008B0D49"/>
    <w:rsid w:val="008B1E9E"/>
    <w:rsid w:val="008B60A7"/>
    <w:rsid w:val="008B6989"/>
    <w:rsid w:val="008C0C05"/>
    <w:rsid w:val="008C48C1"/>
    <w:rsid w:val="008C4B38"/>
    <w:rsid w:val="008D3B7F"/>
    <w:rsid w:val="008D3C60"/>
    <w:rsid w:val="008D3FDC"/>
    <w:rsid w:val="008D6E1A"/>
    <w:rsid w:val="008E20B8"/>
    <w:rsid w:val="008E7A53"/>
    <w:rsid w:val="008F20DD"/>
    <w:rsid w:val="008F68AE"/>
    <w:rsid w:val="009026A0"/>
    <w:rsid w:val="00904135"/>
    <w:rsid w:val="00904DD0"/>
    <w:rsid w:val="00912797"/>
    <w:rsid w:val="00912B7A"/>
    <w:rsid w:val="00914938"/>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318E"/>
    <w:rsid w:val="00963402"/>
    <w:rsid w:val="00963B64"/>
    <w:rsid w:val="00965B0D"/>
    <w:rsid w:val="00966AA0"/>
    <w:rsid w:val="00974463"/>
    <w:rsid w:val="009819BA"/>
    <w:rsid w:val="009861A1"/>
    <w:rsid w:val="00990C18"/>
    <w:rsid w:val="009978A2"/>
    <w:rsid w:val="009A44DC"/>
    <w:rsid w:val="009A5761"/>
    <w:rsid w:val="009A69C5"/>
    <w:rsid w:val="009B04B0"/>
    <w:rsid w:val="009B5513"/>
    <w:rsid w:val="009C02AD"/>
    <w:rsid w:val="009C6EEE"/>
    <w:rsid w:val="009D2972"/>
    <w:rsid w:val="009D3612"/>
    <w:rsid w:val="009E2DC7"/>
    <w:rsid w:val="009E41D8"/>
    <w:rsid w:val="009E522A"/>
    <w:rsid w:val="009E5785"/>
    <w:rsid w:val="009F1CF5"/>
    <w:rsid w:val="009F28FB"/>
    <w:rsid w:val="009F3567"/>
    <w:rsid w:val="009F5688"/>
    <w:rsid w:val="00A0106A"/>
    <w:rsid w:val="00A11A3A"/>
    <w:rsid w:val="00A14D8E"/>
    <w:rsid w:val="00A150A7"/>
    <w:rsid w:val="00A15B96"/>
    <w:rsid w:val="00A1617A"/>
    <w:rsid w:val="00A22FCC"/>
    <w:rsid w:val="00A27569"/>
    <w:rsid w:val="00A30479"/>
    <w:rsid w:val="00A40FF9"/>
    <w:rsid w:val="00A415A8"/>
    <w:rsid w:val="00A42984"/>
    <w:rsid w:val="00A47C59"/>
    <w:rsid w:val="00A535C8"/>
    <w:rsid w:val="00A540EC"/>
    <w:rsid w:val="00A54330"/>
    <w:rsid w:val="00A57149"/>
    <w:rsid w:val="00A57454"/>
    <w:rsid w:val="00A649B1"/>
    <w:rsid w:val="00A64B07"/>
    <w:rsid w:val="00A66510"/>
    <w:rsid w:val="00A666A3"/>
    <w:rsid w:val="00A67317"/>
    <w:rsid w:val="00A70AD1"/>
    <w:rsid w:val="00A736F2"/>
    <w:rsid w:val="00A775BC"/>
    <w:rsid w:val="00A903D4"/>
    <w:rsid w:val="00A93ABD"/>
    <w:rsid w:val="00A961CD"/>
    <w:rsid w:val="00AA0AD3"/>
    <w:rsid w:val="00AA1A3C"/>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4CFF"/>
    <w:rsid w:val="00BB580C"/>
    <w:rsid w:val="00BB7CCB"/>
    <w:rsid w:val="00BC1244"/>
    <w:rsid w:val="00BC4268"/>
    <w:rsid w:val="00BC4453"/>
    <w:rsid w:val="00BC76F4"/>
    <w:rsid w:val="00BE42B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1541"/>
    <w:rsid w:val="00C54E79"/>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D00B45"/>
    <w:rsid w:val="00D01F35"/>
    <w:rsid w:val="00D03BF4"/>
    <w:rsid w:val="00D0469E"/>
    <w:rsid w:val="00D04B97"/>
    <w:rsid w:val="00D057B8"/>
    <w:rsid w:val="00D10424"/>
    <w:rsid w:val="00D1674D"/>
    <w:rsid w:val="00D20804"/>
    <w:rsid w:val="00D208EA"/>
    <w:rsid w:val="00D243C6"/>
    <w:rsid w:val="00D25146"/>
    <w:rsid w:val="00D25625"/>
    <w:rsid w:val="00D344FA"/>
    <w:rsid w:val="00D34C0E"/>
    <w:rsid w:val="00D370A3"/>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7323"/>
    <w:rsid w:val="00DA1EB6"/>
    <w:rsid w:val="00DA40D7"/>
    <w:rsid w:val="00DA4EE9"/>
    <w:rsid w:val="00DA6594"/>
    <w:rsid w:val="00DB19E5"/>
    <w:rsid w:val="00DB217D"/>
    <w:rsid w:val="00DB3539"/>
    <w:rsid w:val="00DB4DDB"/>
    <w:rsid w:val="00DB58AA"/>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E98"/>
    <w:rsid w:val="00E112D9"/>
    <w:rsid w:val="00E13E3B"/>
    <w:rsid w:val="00E1515A"/>
    <w:rsid w:val="00E2036A"/>
    <w:rsid w:val="00E2589F"/>
    <w:rsid w:val="00E3543D"/>
    <w:rsid w:val="00E3589C"/>
    <w:rsid w:val="00E35E5D"/>
    <w:rsid w:val="00E42BAC"/>
    <w:rsid w:val="00E43B5B"/>
    <w:rsid w:val="00E45FF3"/>
    <w:rsid w:val="00E4789D"/>
    <w:rsid w:val="00E618E1"/>
    <w:rsid w:val="00E62E20"/>
    <w:rsid w:val="00E639DE"/>
    <w:rsid w:val="00E63D4F"/>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5C8B"/>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7528"/>
    <w:rsid w:val="00F5057A"/>
    <w:rsid w:val="00F527C4"/>
    <w:rsid w:val="00F5365C"/>
    <w:rsid w:val="00F61C1E"/>
    <w:rsid w:val="00F64A3E"/>
    <w:rsid w:val="00F70C36"/>
    <w:rsid w:val="00F714C9"/>
    <w:rsid w:val="00F72EFB"/>
    <w:rsid w:val="00F778D0"/>
    <w:rsid w:val="00F81F7E"/>
    <w:rsid w:val="00F84797"/>
    <w:rsid w:val="00F869F7"/>
    <w:rsid w:val="00F929A9"/>
    <w:rsid w:val="00F9588B"/>
    <w:rsid w:val="00F9615A"/>
    <w:rsid w:val="00F97C3D"/>
    <w:rsid w:val="00FA30C1"/>
    <w:rsid w:val="00FA34AD"/>
    <w:rsid w:val="00FA3C17"/>
    <w:rsid w:val="00FD2C8A"/>
    <w:rsid w:val="00FD2F9E"/>
    <w:rsid w:val="00FE4BC9"/>
    <w:rsid w:val="00FE6D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699C653B-5490-D44F-A89C-0A454616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semiHidden/>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lang w:val="en-US" w:eastAsia="en-US"/>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10"/>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32"/>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34"/>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35"/>
      </w:numPr>
    </w:pPr>
  </w:style>
  <w:style w:type="character" w:customStyle="1" w:styleId="TechBullets3Char">
    <w:name w:val="Tech Bullets 3 Char"/>
    <w:basedOn w:val="SGBullets2Char"/>
    <w:link w:val="TechBullets3"/>
    <w:rsid w:val="008B0D49"/>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4.xml><?xml version="1.0" encoding="utf-8"?>
<ds:datastoreItem xmlns:ds="http://schemas.openxmlformats.org/officeDocument/2006/customXml" ds:itemID="{15252C69-52CD-D048-926D-385758EE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C:\Users\dabrahams\AppData\Local\Temp\Temp1_Templates_161210.zip\Templates_161210\Stanton_CV_template_v8.dotx</Template>
  <TotalTime>10</TotalTime>
  <Pages>4</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30</cp:revision>
  <cp:lastPrinted>2020-03-12T02:08:00Z</cp:lastPrinted>
  <dcterms:created xsi:type="dcterms:W3CDTF">2020-04-08T07:13:00Z</dcterms:created>
  <dcterms:modified xsi:type="dcterms:W3CDTF">2020-04-08T07:24:00Z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