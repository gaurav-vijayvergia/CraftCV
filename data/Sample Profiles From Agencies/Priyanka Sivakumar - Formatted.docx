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80A1B6"/>
        </w:tblBorders>
        <w:tblCellMar>
          <w:left w:w="0" w:type="dxa"/>
          <w:right w:w="0" w:type="dxa"/>
        </w:tblCellMar>
        <w:tblLook w:val="04A0" w:firstRow="1" w:lastRow="0" w:firstColumn="1" w:lastColumn="0" w:noHBand="0" w:noVBand="1"/>
      </w:tblPr>
      <w:tblGrid>
        <w:gridCol w:w="4111"/>
        <w:gridCol w:w="4253"/>
      </w:tblGrid>
      <w:tr w:rsidR="00766F7F" w:rsidRPr="00965B0D" w14:paraId="3AF8EC61" w14:textId="77777777" w:rsidTr="00AE5AE4">
        <w:trPr>
          <w:trHeight w:val="744"/>
        </w:trPr>
        <w:tc>
          <w:tcPr>
            <w:tcW w:w="8364" w:type="dxa"/>
            <w:gridSpan w:val="2"/>
            <w:tcBorders>
              <w:top w:val="nil"/>
              <w:bottom w:val="single" w:sz="4" w:space="0" w:color="80A1B6"/>
            </w:tcBorders>
          </w:tcPr>
          <w:p w14:paraId="3C12DEC4" w14:textId="51924968" w:rsidR="00430578" w:rsidRPr="00AE29D1" w:rsidRDefault="006A506A" w:rsidP="00AE29D1">
            <w:pPr>
              <w:pStyle w:val="TechCandidateName"/>
            </w:pPr>
            <w:r>
              <w:t>Priyanka Sivakumar</w:t>
            </w:r>
          </w:p>
        </w:tc>
      </w:tr>
      <w:tr w:rsidR="00965B0D" w:rsidRPr="00965B0D" w14:paraId="106AF2FC" w14:textId="77777777" w:rsidTr="00F26212">
        <w:tc>
          <w:tcPr>
            <w:tcW w:w="8364" w:type="dxa"/>
            <w:gridSpan w:val="2"/>
            <w:tcBorders>
              <w:top w:val="single" w:sz="4" w:space="0" w:color="80A1B6"/>
            </w:tcBorders>
          </w:tcPr>
          <w:p w14:paraId="553365EF" w14:textId="56A4D1B9" w:rsidR="00330440" w:rsidRDefault="00330440" w:rsidP="006A506A">
            <w:pPr>
              <w:pStyle w:val="TechCandidateIntro"/>
            </w:pPr>
            <w:r>
              <w:t xml:space="preserve">Profile Summary : </w:t>
            </w:r>
          </w:p>
          <w:p w14:paraId="1E7D0C51" w14:textId="3BB62197" w:rsidR="006A506A" w:rsidRPr="006A506A" w:rsidRDefault="006A506A" w:rsidP="006A506A">
            <w:pPr>
              <w:pStyle w:val="TechCandidateIntro"/>
            </w:pPr>
            <w:r w:rsidRPr="006A506A">
              <w:t>Building a challenging IT career with a global company and be able to explore various opportunities</w:t>
            </w:r>
            <w:r>
              <w:t xml:space="preserve">. </w:t>
            </w:r>
            <w:r w:rsidRPr="006A506A">
              <w:t>8 years of IT experience doing Performance Testing &amp; Performance Engineering on various Applications. Good knowledge in the functionality and testing of CRM, Telecom and Airline domains</w:t>
            </w:r>
            <w:r>
              <w:rPr>
                <w:rFonts w:ascii="Verdana" w:eastAsia="Times New Roman" w:hAnsi="Verdana"/>
                <w:sz w:val="16"/>
                <w:szCs w:val="16"/>
              </w:rPr>
              <w:t>.</w:t>
            </w:r>
          </w:p>
          <w:p w14:paraId="7D5E0CD6" w14:textId="77777777" w:rsidR="006A506A" w:rsidRDefault="006A506A" w:rsidP="006A506A">
            <w:pPr>
              <w:pStyle w:val="SGBullets1"/>
              <w:numPr>
                <w:ilvl w:val="0"/>
                <w:numId w:val="0"/>
              </w:numPr>
            </w:pPr>
            <w:r>
              <w:t>Software Experience &amp; Strengths</w:t>
            </w:r>
          </w:p>
          <w:p w14:paraId="7F8557FA" w14:textId="77777777" w:rsidR="006A506A" w:rsidRPr="006A506A" w:rsidRDefault="006A506A" w:rsidP="006A506A">
            <w:pPr>
              <w:pStyle w:val="SGBullets1"/>
            </w:pPr>
            <w:r w:rsidRPr="006A506A">
              <w:t>Involved in End-to-End Performance Testing using Automation Tools in Telecom Domain and CRM Siebel projects</w:t>
            </w:r>
          </w:p>
          <w:p w14:paraId="398D1552" w14:textId="77777777" w:rsidR="006A506A" w:rsidRPr="006A506A" w:rsidRDefault="006A506A" w:rsidP="006A506A">
            <w:pPr>
              <w:pStyle w:val="SGBullets1"/>
            </w:pPr>
            <w:r w:rsidRPr="006A506A">
              <w:t>Sound Knowledge of Software Development Life Cycle and the Agile implementation process</w:t>
            </w:r>
          </w:p>
          <w:p w14:paraId="7477BC3C" w14:textId="77777777" w:rsidR="006A506A" w:rsidRPr="006A506A" w:rsidRDefault="006A506A" w:rsidP="006A506A">
            <w:pPr>
              <w:pStyle w:val="SGBullets1"/>
              <w:rPr>
                <w:bCs/>
              </w:rPr>
            </w:pPr>
            <w:r w:rsidRPr="006A506A">
              <w:t xml:space="preserve">Expertise on Performance Testing tools– </w:t>
            </w:r>
            <w:r w:rsidRPr="006A506A">
              <w:rPr>
                <w:bCs/>
              </w:rPr>
              <w:t xml:space="preserve">Load Runner and </w:t>
            </w:r>
            <w:proofErr w:type="spellStart"/>
            <w:r w:rsidRPr="006A506A">
              <w:rPr>
                <w:bCs/>
              </w:rPr>
              <w:t>Jmeter</w:t>
            </w:r>
            <w:proofErr w:type="spellEnd"/>
          </w:p>
          <w:p w14:paraId="307D34A5" w14:textId="77777777" w:rsidR="006A506A" w:rsidRPr="006A506A" w:rsidRDefault="006A506A" w:rsidP="006A506A">
            <w:pPr>
              <w:pStyle w:val="SGBullets1"/>
            </w:pPr>
            <w:r w:rsidRPr="006A506A">
              <w:t xml:space="preserve">Involved in Performance Monitoring and </w:t>
            </w:r>
            <w:proofErr w:type="spellStart"/>
            <w:r w:rsidRPr="006A506A">
              <w:t>Analyzing</w:t>
            </w:r>
            <w:proofErr w:type="spellEnd"/>
            <w:r w:rsidRPr="006A506A">
              <w:t xml:space="preserve"> of Test Results and having good experience in Monitoring tools like </w:t>
            </w:r>
            <w:r w:rsidRPr="006A506A">
              <w:rPr>
                <w:bCs/>
              </w:rPr>
              <w:t xml:space="preserve">NMON/SARMON, Introscope, App dynamics and monitoring using Unix commands </w:t>
            </w:r>
          </w:p>
          <w:p w14:paraId="4E5978AE" w14:textId="77777777" w:rsidR="006A506A" w:rsidRPr="006A506A" w:rsidRDefault="006A506A" w:rsidP="006A506A">
            <w:pPr>
              <w:pStyle w:val="SGBullets1"/>
            </w:pPr>
            <w:r w:rsidRPr="006A506A">
              <w:t>Sound Knowledge in creating various types of Load scenarios and execution</w:t>
            </w:r>
          </w:p>
          <w:p w14:paraId="597783C6" w14:textId="77777777" w:rsidR="006A506A" w:rsidRPr="006A506A" w:rsidRDefault="006A506A" w:rsidP="006A506A">
            <w:pPr>
              <w:pStyle w:val="SGBullets1"/>
            </w:pPr>
            <w:r w:rsidRPr="006A506A">
              <w:t>Sound knowledge of Test Management Tool HP Quality Centre and JIRA (Test Scripts, Requirements Traceability, Test Sets, Test Issues, Generate test metrics for reporting)</w:t>
            </w:r>
          </w:p>
          <w:p w14:paraId="59073798" w14:textId="77777777" w:rsidR="006A506A" w:rsidRPr="006A506A" w:rsidRDefault="006A506A" w:rsidP="006A506A">
            <w:pPr>
              <w:pStyle w:val="SGBullets1"/>
            </w:pPr>
            <w:r w:rsidRPr="006A506A">
              <w:t>Experience on creating Load Runner scripts for the Web and Siebel applications</w:t>
            </w:r>
          </w:p>
          <w:p w14:paraId="04EC94F2" w14:textId="77777777" w:rsidR="006A506A" w:rsidRPr="006A506A" w:rsidRDefault="006A506A" w:rsidP="006A506A">
            <w:pPr>
              <w:pStyle w:val="SGBullets1"/>
            </w:pPr>
            <w:r w:rsidRPr="006A506A">
              <w:t>Performed Scalability Testing - Load/Soak/Endurance tests for discovering and fixing performance bottle necks &amp; Scalability issues</w:t>
            </w:r>
          </w:p>
          <w:p w14:paraId="031AA969" w14:textId="77777777" w:rsidR="006A506A" w:rsidRPr="006A506A" w:rsidRDefault="006A506A" w:rsidP="006A506A">
            <w:pPr>
              <w:pStyle w:val="SGBullets1"/>
            </w:pPr>
            <w:r w:rsidRPr="006A506A">
              <w:t>Good knowledge in Java and OOP’s concepts</w:t>
            </w:r>
          </w:p>
          <w:p w14:paraId="30E1DC0A" w14:textId="77777777" w:rsidR="006A506A" w:rsidRPr="006A506A" w:rsidRDefault="006A506A" w:rsidP="006A506A">
            <w:pPr>
              <w:pStyle w:val="SGBullets1"/>
            </w:pPr>
            <w:r w:rsidRPr="006A506A">
              <w:t>Excellent team player with the ability to meet stringent deadlines and work pressure</w:t>
            </w:r>
          </w:p>
          <w:p w14:paraId="63C33CA1" w14:textId="77777777" w:rsidR="006A506A" w:rsidRPr="006A506A" w:rsidRDefault="006A506A" w:rsidP="006A506A">
            <w:pPr>
              <w:pStyle w:val="SGBullets1"/>
            </w:pPr>
            <w:r w:rsidRPr="006A506A">
              <w:t>Ability to plan and organize things effectively and outstanding knowledge sharing skills</w:t>
            </w:r>
          </w:p>
          <w:p w14:paraId="53F9EAE4" w14:textId="77777777" w:rsidR="006A506A" w:rsidRPr="006A506A" w:rsidRDefault="006A506A" w:rsidP="006A506A">
            <w:pPr>
              <w:pStyle w:val="SGBullets1"/>
            </w:pPr>
            <w:r w:rsidRPr="006A506A">
              <w:t>Received individual &amp; team client appreciations (from BT Reward Council) for BT applications in giving the deliverables with utmost quality</w:t>
            </w:r>
          </w:p>
          <w:p w14:paraId="35B51714" w14:textId="77777777" w:rsidR="006A506A" w:rsidRPr="006A506A" w:rsidRDefault="006A506A" w:rsidP="006A506A">
            <w:pPr>
              <w:pStyle w:val="SGBullets1"/>
            </w:pPr>
            <w:r w:rsidRPr="006A506A">
              <w:t>Delivered projects individually within stringent timelines</w:t>
            </w:r>
          </w:p>
          <w:p w14:paraId="7F432378" w14:textId="77777777" w:rsidR="006A506A" w:rsidRPr="006A506A" w:rsidRDefault="006A506A" w:rsidP="006A506A">
            <w:pPr>
              <w:pStyle w:val="SGBullets1"/>
            </w:pPr>
            <w:r w:rsidRPr="006A506A">
              <w:t xml:space="preserve">Appeared in Tech M </w:t>
            </w:r>
            <w:proofErr w:type="spellStart"/>
            <w:r w:rsidRPr="006A506A">
              <w:t>companywideNewsletters</w:t>
            </w:r>
            <w:proofErr w:type="spellEnd"/>
            <w:r w:rsidRPr="006A506A">
              <w:t xml:space="preserve"> for the projects successfully delivered </w:t>
            </w:r>
          </w:p>
          <w:p w14:paraId="4DB49E31" w14:textId="77777777" w:rsidR="006A506A" w:rsidRPr="006A506A" w:rsidRDefault="006A506A" w:rsidP="006A506A">
            <w:pPr>
              <w:pStyle w:val="SGBullets1"/>
            </w:pPr>
            <w:r w:rsidRPr="006A506A">
              <w:t>Competent and Quick Learner of new technologies and easily adaptive to new environments</w:t>
            </w:r>
          </w:p>
          <w:p w14:paraId="2D116C0D" w14:textId="25259159" w:rsidR="006A506A" w:rsidRPr="006A506A" w:rsidRDefault="006A506A" w:rsidP="006A506A">
            <w:pPr>
              <w:pStyle w:val="SGBullets1"/>
            </w:pPr>
            <w:r w:rsidRPr="006A506A">
              <w:t>Good communication skills and flexibility for taking up new roles</w:t>
            </w:r>
          </w:p>
        </w:tc>
      </w:tr>
      <w:tr w:rsidR="00DE6BB7" w:rsidRPr="0076077D" w14:paraId="676DB8D3" w14:textId="77777777" w:rsidTr="00F26212">
        <w:trPr>
          <w:trHeight w:val="2889"/>
        </w:trPr>
        <w:tc>
          <w:tcPr>
            <w:tcW w:w="4111" w:type="dxa"/>
            <w:tcBorders>
              <w:top w:val="single" w:sz="4" w:space="0" w:color="595959"/>
            </w:tcBorders>
          </w:tcPr>
          <w:p w14:paraId="71F8733A" w14:textId="77777777" w:rsidR="00DE6BB7" w:rsidRPr="00AE29D1" w:rsidRDefault="00DE6BB7" w:rsidP="00033163">
            <w:pPr>
              <w:pStyle w:val="Detailshead"/>
              <w:rPr>
                <w:rFonts w:ascii="Arial" w:hAnsi="Arial" w:cs="Arial"/>
                <w:color w:val="auto"/>
              </w:rPr>
            </w:pPr>
            <w:r w:rsidRPr="00AE29D1">
              <w:rPr>
                <w:rFonts w:ascii="Arial" w:hAnsi="Arial" w:cs="Arial"/>
                <w:color w:val="auto"/>
              </w:rPr>
              <w:t>Personal details</w:t>
            </w:r>
          </w:p>
          <w:p w14:paraId="6369756C" w14:textId="77777777" w:rsidR="00DE6BB7" w:rsidRPr="00AE29D1" w:rsidRDefault="00DE6BB7" w:rsidP="00033163">
            <w:pPr>
              <w:pStyle w:val="Heading2"/>
              <w:rPr>
                <w:color w:val="auto"/>
                <w:sz w:val="20"/>
                <w:szCs w:val="20"/>
              </w:rPr>
            </w:pPr>
            <w:r w:rsidRPr="00AE29D1">
              <w:rPr>
                <w:color w:val="auto"/>
                <w:sz w:val="20"/>
                <w:szCs w:val="20"/>
              </w:rPr>
              <w:t>Nationality</w:t>
            </w:r>
          </w:p>
          <w:p w14:paraId="5FCAAC17" w14:textId="16EA4B8F" w:rsidR="003F0BE3" w:rsidRPr="00AE29D1" w:rsidRDefault="00037571" w:rsidP="004F244B">
            <w:pPr>
              <w:pStyle w:val="BodyText"/>
              <w:rPr>
                <w:color w:val="auto"/>
                <w:sz w:val="20"/>
                <w:szCs w:val="20"/>
              </w:rPr>
            </w:pPr>
            <w:r>
              <w:rPr>
                <w:color w:val="auto"/>
                <w:sz w:val="20"/>
                <w:szCs w:val="20"/>
              </w:rPr>
              <w:t>India</w:t>
            </w:r>
          </w:p>
          <w:p w14:paraId="7D38D1DB" w14:textId="48CA000A" w:rsidR="00AE5AE4" w:rsidRPr="00AE29D1" w:rsidRDefault="00DE6BB7" w:rsidP="00904135">
            <w:pPr>
              <w:pStyle w:val="Heading2"/>
              <w:tabs>
                <w:tab w:val="left" w:pos="2700"/>
              </w:tabs>
              <w:rPr>
                <w:color w:val="auto"/>
                <w:sz w:val="20"/>
                <w:szCs w:val="20"/>
              </w:rPr>
            </w:pPr>
            <w:r w:rsidRPr="00AE29D1">
              <w:rPr>
                <w:color w:val="auto"/>
                <w:sz w:val="20"/>
                <w:szCs w:val="20"/>
              </w:rPr>
              <w:t xml:space="preserve">Location </w:t>
            </w:r>
            <w:r w:rsidR="00904135" w:rsidRPr="00AE29D1">
              <w:rPr>
                <w:color w:val="auto"/>
                <w:sz w:val="20"/>
                <w:szCs w:val="20"/>
              </w:rPr>
              <w:tab/>
            </w:r>
          </w:p>
          <w:p w14:paraId="07D7C728" w14:textId="226FA7E6" w:rsidR="003B5576" w:rsidRPr="00AE29D1" w:rsidRDefault="006A506A" w:rsidP="003B5576">
            <w:pPr>
              <w:pStyle w:val="BodyText"/>
              <w:rPr>
                <w:color w:val="auto"/>
                <w:sz w:val="20"/>
                <w:szCs w:val="20"/>
              </w:rPr>
            </w:pPr>
            <w:r>
              <w:rPr>
                <w:color w:val="auto"/>
                <w:sz w:val="20"/>
                <w:szCs w:val="20"/>
              </w:rPr>
              <w:t>Singapore</w:t>
            </w:r>
          </w:p>
          <w:p w14:paraId="7C000219" w14:textId="77777777" w:rsidR="004F244B" w:rsidRPr="00AE29D1" w:rsidRDefault="00AE5AE4" w:rsidP="001C49CA">
            <w:pPr>
              <w:pStyle w:val="Heading2"/>
              <w:rPr>
                <w:color w:val="auto"/>
                <w:sz w:val="20"/>
                <w:szCs w:val="20"/>
              </w:rPr>
            </w:pPr>
            <w:r w:rsidRPr="00AE29D1">
              <w:rPr>
                <w:color w:val="auto"/>
                <w:sz w:val="20"/>
                <w:szCs w:val="20"/>
              </w:rPr>
              <w:t>Languages</w:t>
            </w:r>
          </w:p>
          <w:p w14:paraId="275D7E9B" w14:textId="7E5E61D9" w:rsidR="003B14F4" w:rsidRPr="00AE29D1" w:rsidRDefault="00531FBF" w:rsidP="003B14F4">
            <w:pPr>
              <w:rPr>
                <w:color w:val="auto"/>
                <w:sz w:val="20"/>
                <w:szCs w:val="20"/>
              </w:rPr>
            </w:pPr>
            <w:r w:rsidRPr="00AE29D1">
              <w:rPr>
                <w:color w:val="auto"/>
                <w:sz w:val="20"/>
                <w:szCs w:val="20"/>
              </w:rPr>
              <w:t>English</w:t>
            </w:r>
          </w:p>
          <w:p w14:paraId="48CECE29" w14:textId="77777777" w:rsidR="00DE6BB7" w:rsidRPr="00236CA1" w:rsidRDefault="0080534C" w:rsidP="00033163">
            <w:pPr>
              <w:pStyle w:val="Heading2"/>
              <w:jc w:val="both"/>
              <w:rPr>
                <w:color w:val="auto"/>
                <w:sz w:val="20"/>
                <w:szCs w:val="20"/>
              </w:rPr>
            </w:pPr>
            <w:r w:rsidRPr="00236CA1">
              <w:rPr>
                <w:color w:val="auto"/>
                <w:sz w:val="20"/>
                <w:szCs w:val="20"/>
              </w:rPr>
              <w:t>Stanton House Contact</w:t>
            </w:r>
            <w:r w:rsidR="00DE6BB7" w:rsidRPr="00236CA1">
              <w:rPr>
                <w:color w:val="auto"/>
                <w:sz w:val="20"/>
                <w:szCs w:val="20"/>
              </w:rPr>
              <w:t xml:space="preserve"> Name</w:t>
            </w:r>
          </w:p>
          <w:p w14:paraId="40C7CA2B" w14:textId="4379D174" w:rsidR="0026673A" w:rsidRPr="0076077D" w:rsidRDefault="006A506A" w:rsidP="00511FFD">
            <w:pPr>
              <w:pStyle w:val="BodyText"/>
            </w:pPr>
            <w:r>
              <w:rPr>
                <w:color w:val="auto"/>
                <w:sz w:val="20"/>
                <w:szCs w:val="20"/>
              </w:rPr>
              <w:t>Laura Taylor</w:t>
            </w:r>
          </w:p>
        </w:tc>
        <w:tc>
          <w:tcPr>
            <w:tcW w:w="4253" w:type="dxa"/>
            <w:tcBorders>
              <w:top w:val="single" w:sz="4" w:space="0" w:color="595959"/>
            </w:tcBorders>
          </w:tcPr>
          <w:p w14:paraId="4BA3B434" w14:textId="77777777" w:rsidR="00F9588B" w:rsidRPr="00AE29D1" w:rsidRDefault="00844107" w:rsidP="00F9588B">
            <w:pPr>
              <w:pStyle w:val="Detailshead"/>
              <w:rPr>
                <w:rFonts w:ascii="Arial" w:hAnsi="Arial" w:cs="Arial"/>
                <w:color w:val="auto"/>
              </w:rPr>
            </w:pPr>
            <w:r w:rsidRPr="00AE29D1">
              <w:rPr>
                <w:rFonts w:ascii="Arial" w:hAnsi="Arial" w:cs="Arial"/>
                <w:color w:val="auto"/>
              </w:rPr>
              <w:t>Education &amp; Qualifications</w:t>
            </w:r>
          </w:p>
          <w:p w14:paraId="62450DE6" w14:textId="058300C6" w:rsidR="00777CCD" w:rsidRPr="00AE29D1" w:rsidRDefault="006A506A" w:rsidP="00777CCD">
            <w:pPr>
              <w:pStyle w:val="Heading2"/>
              <w:rPr>
                <w:color w:val="auto"/>
                <w:sz w:val="20"/>
                <w:szCs w:val="20"/>
              </w:rPr>
            </w:pPr>
            <w:r>
              <w:rPr>
                <w:color w:val="auto"/>
                <w:sz w:val="20"/>
                <w:szCs w:val="20"/>
              </w:rPr>
              <w:t>BTech Computer Science &amp; Engineering (CSE)</w:t>
            </w:r>
          </w:p>
          <w:p w14:paraId="00CDC314" w14:textId="5F16764C" w:rsidR="00017BCA" w:rsidRPr="00017BCA" w:rsidRDefault="006A506A" w:rsidP="00017BCA">
            <w:pPr>
              <w:pStyle w:val="BodyText"/>
              <w:rPr>
                <w:rFonts w:ascii="Tahoma" w:hAnsi="Tahoma" w:cs="Tahoma"/>
                <w:color w:val="auto"/>
                <w:sz w:val="20"/>
                <w:szCs w:val="20"/>
              </w:rPr>
            </w:pPr>
            <w:r>
              <w:rPr>
                <w:color w:val="auto"/>
                <w:sz w:val="20"/>
                <w:szCs w:val="20"/>
              </w:rPr>
              <w:t>HKBK affiliated to VTU, Bangalore, IND</w:t>
            </w:r>
          </w:p>
          <w:p w14:paraId="0A0B1D3F" w14:textId="51030567" w:rsidR="00EF10F8" w:rsidRPr="009C6EEE" w:rsidRDefault="00EF10F8" w:rsidP="00EF10F8"/>
        </w:tc>
      </w:tr>
    </w:tbl>
    <w:p w14:paraId="775866AB" w14:textId="6A1B463A" w:rsidR="006A2223" w:rsidRPr="0076077D" w:rsidRDefault="006A2223" w:rsidP="006A2223"/>
    <w:p w14:paraId="15679D2B" w14:textId="77777777" w:rsidR="0023022D" w:rsidRPr="00AE29D1" w:rsidRDefault="0038251F" w:rsidP="00AE29D1">
      <w:pPr>
        <w:pStyle w:val="TechDetail"/>
      </w:pPr>
      <w:r w:rsidRPr="00AE29D1">
        <w:t>Employment History</w:t>
      </w:r>
    </w:p>
    <w:p w14:paraId="2B534358" w14:textId="641AC669" w:rsidR="00331B5E" w:rsidRPr="00C419DD" w:rsidRDefault="008428FF" w:rsidP="00C419DD">
      <w:pPr>
        <w:pStyle w:val="TechCompanyName"/>
      </w:pPr>
      <w:r>
        <w:lastRenderedPageBreak/>
        <w:t>Tech Mahindra</w:t>
      </w:r>
    </w:p>
    <w:p w14:paraId="43053597" w14:textId="4DE57E2E" w:rsidR="003B15C7" w:rsidRPr="00C419DD" w:rsidRDefault="008428FF" w:rsidP="00C419DD">
      <w:pPr>
        <w:pStyle w:val="TechCompanyName"/>
      </w:pPr>
      <w:r>
        <w:t>Technical Associate</w:t>
      </w:r>
    </w:p>
    <w:p w14:paraId="7D7DA630" w14:textId="72BD34ED" w:rsidR="009C6EEE" w:rsidRPr="00C419DD" w:rsidRDefault="008428FF" w:rsidP="00C419DD">
      <w:pPr>
        <w:pStyle w:val="TechCompanyName"/>
      </w:pPr>
      <w:r>
        <w:t>May 2010 – May 2013</w:t>
      </w:r>
    </w:p>
    <w:p w14:paraId="17C90EB3" w14:textId="77777777" w:rsidR="008428FF" w:rsidRDefault="008428FF" w:rsidP="00C419DD">
      <w:pPr>
        <w:pStyle w:val="TechCompanyName"/>
      </w:pPr>
    </w:p>
    <w:p w14:paraId="2354503A" w14:textId="69023147" w:rsidR="009978A2" w:rsidRPr="00AE29D1" w:rsidRDefault="008428FF" w:rsidP="00C419DD">
      <w:pPr>
        <w:pStyle w:val="TechCompanyName"/>
      </w:pPr>
      <w:r>
        <w:t>Capgemini</w:t>
      </w:r>
    </w:p>
    <w:p w14:paraId="749677C4" w14:textId="13654962" w:rsidR="009978A2" w:rsidRPr="00AE29D1" w:rsidRDefault="008428FF" w:rsidP="00C419DD">
      <w:pPr>
        <w:pStyle w:val="TechCompanyName"/>
      </w:pPr>
      <w:r>
        <w:t>Consultant</w:t>
      </w:r>
    </w:p>
    <w:p w14:paraId="4B7D8AF8" w14:textId="41790CA1" w:rsidR="009978A2" w:rsidRPr="00AE29D1" w:rsidRDefault="008428FF" w:rsidP="00C419DD">
      <w:pPr>
        <w:pStyle w:val="TechCompanyName"/>
      </w:pPr>
      <w:r>
        <w:t>Jun 2013 – Sep 2015</w:t>
      </w:r>
    </w:p>
    <w:p w14:paraId="1745A340" w14:textId="77777777" w:rsidR="008428FF" w:rsidRDefault="008428FF" w:rsidP="00C419DD">
      <w:pPr>
        <w:pStyle w:val="TechCompanyName"/>
      </w:pPr>
    </w:p>
    <w:p w14:paraId="14ED85F7" w14:textId="0BF251CE" w:rsidR="009978A2" w:rsidRPr="00AE29D1" w:rsidRDefault="008428FF" w:rsidP="00C419DD">
      <w:pPr>
        <w:pStyle w:val="TechCompanyName"/>
      </w:pPr>
      <w:r>
        <w:t>Infosys</w:t>
      </w:r>
    </w:p>
    <w:p w14:paraId="77390B6D" w14:textId="29EEF77C" w:rsidR="009978A2" w:rsidRPr="00AE29D1" w:rsidRDefault="008428FF" w:rsidP="00C419DD">
      <w:pPr>
        <w:pStyle w:val="TechCompanyName"/>
      </w:pPr>
      <w:r>
        <w:t>Technical Test Lead</w:t>
      </w:r>
    </w:p>
    <w:p w14:paraId="6278455D" w14:textId="58D95669" w:rsidR="009978A2" w:rsidRPr="00AE29D1" w:rsidRDefault="008428FF" w:rsidP="00C419DD">
      <w:pPr>
        <w:pStyle w:val="TechCompanyName"/>
      </w:pPr>
      <w:r>
        <w:t>Oct 2015 – Mar 2019</w:t>
      </w:r>
    </w:p>
    <w:p w14:paraId="17E1539E" w14:textId="5FF5445E" w:rsidR="00846D8D" w:rsidRPr="00AE29D1" w:rsidRDefault="008428FF" w:rsidP="00445065">
      <w:pPr>
        <w:pStyle w:val="Detailshead"/>
        <w:rPr>
          <w:rFonts w:ascii="Arial" w:hAnsi="Arial" w:cs="Arial"/>
          <w:color w:val="auto"/>
        </w:rPr>
      </w:pPr>
      <w:r>
        <w:rPr>
          <w:rFonts w:ascii="Arial" w:hAnsi="Arial" w:cs="Arial"/>
          <w:color w:val="auto"/>
        </w:rPr>
        <w:t>Projects</w:t>
      </w:r>
    </w:p>
    <w:p w14:paraId="05D0D246" w14:textId="1C5E1A03" w:rsidR="00846D8D" w:rsidRPr="00F64282" w:rsidRDefault="008428FF" w:rsidP="00F64282">
      <w:pPr>
        <w:pStyle w:val="Heading2"/>
        <w:rPr>
          <w:color w:val="auto"/>
          <w:sz w:val="20"/>
          <w:szCs w:val="20"/>
        </w:rPr>
      </w:pPr>
      <w:r w:rsidRPr="00F64282">
        <w:rPr>
          <w:color w:val="auto"/>
          <w:sz w:val="20"/>
          <w:szCs w:val="20"/>
        </w:rPr>
        <w:t>Project: CRM Cisco-Siebel Performance Testing</w:t>
      </w:r>
    </w:p>
    <w:p w14:paraId="5F4CB239" w14:textId="0AF49E12" w:rsidR="008428FF" w:rsidRDefault="008428FF" w:rsidP="00AE29D1">
      <w:pPr>
        <w:pStyle w:val="SGBullets1"/>
      </w:pPr>
      <w:r>
        <w:t>Client: Cisco</w:t>
      </w:r>
    </w:p>
    <w:p w14:paraId="6118AEBE" w14:textId="4E993A73" w:rsidR="008428FF" w:rsidRDefault="008428FF" w:rsidP="00AE29D1">
      <w:pPr>
        <w:pStyle w:val="SGBullets1"/>
      </w:pPr>
      <w:r>
        <w:t>Role: Performance Test Analyst</w:t>
      </w:r>
    </w:p>
    <w:p w14:paraId="6560D35B" w14:textId="6764394C" w:rsidR="008428FF" w:rsidRDefault="008428FF" w:rsidP="00AE29D1">
      <w:pPr>
        <w:pStyle w:val="SGBullets1"/>
      </w:pPr>
      <w:r>
        <w:t>Team Size: 12</w:t>
      </w:r>
    </w:p>
    <w:p w14:paraId="33A9618A" w14:textId="5309B6F3" w:rsidR="00F64282" w:rsidRDefault="00F64282" w:rsidP="00F64282">
      <w:pPr>
        <w:pStyle w:val="SGBullets1"/>
      </w:pPr>
      <w:r>
        <w:t>Test Tools: HP Load Runner 9.5, NMON/SARMON, HP Quality Centre</w:t>
      </w:r>
    </w:p>
    <w:p w14:paraId="36BC66EA" w14:textId="402A356E" w:rsidR="00F64282" w:rsidRPr="00F64282" w:rsidRDefault="00F64282" w:rsidP="00F64282">
      <w:pPr>
        <w:pStyle w:val="TechDates"/>
        <w:rPr>
          <w:b w:val="0"/>
          <w:u w:val="single"/>
        </w:rPr>
      </w:pPr>
      <w:r w:rsidRPr="00F64282">
        <w:rPr>
          <w:b w:val="0"/>
          <w:u w:val="single"/>
        </w:rPr>
        <w:t>Description</w:t>
      </w:r>
    </w:p>
    <w:p w14:paraId="21378E51" w14:textId="77777777" w:rsidR="00F64282" w:rsidRDefault="00F64282" w:rsidP="00F64282">
      <w:pPr>
        <w:pStyle w:val="SGBullets1"/>
      </w:pPr>
      <w:r>
        <w:t>The Siebel CRM performance benchmarking project on the CISCO blade servers aims at evaluating the Siebel CRM application performance on Cisco blade servers and benchmarking the performance test results.</w:t>
      </w:r>
    </w:p>
    <w:p w14:paraId="74C4E24A" w14:textId="302DEBE8" w:rsidR="00F64282" w:rsidRDefault="00F64282" w:rsidP="00F64282">
      <w:pPr>
        <w:pStyle w:val="SGBullets1"/>
      </w:pPr>
      <w:r>
        <w:t>Initially, the benchmark tests are carried out on the Siebel CRM application hosted on the Solaris platform. Once the benchmark is achieved the test environment is migrated to the CISCO blade server while keeping the minimum configurations on the Siebel application. The benchmark tests are conducted on the CISCO platform in order to benchmark the performance of business critical functionalities, and achieve benchmarking of the Siebel application on the CISCO blade servers</w:t>
      </w:r>
    </w:p>
    <w:p w14:paraId="6CBFF088" w14:textId="0D5DAFBC" w:rsidR="00F64282" w:rsidRPr="00F64282" w:rsidRDefault="00F64282" w:rsidP="00F64282">
      <w:pPr>
        <w:pStyle w:val="TechDates"/>
        <w:rPr>
          <w:b w:val="0"/>
          <w:u w:val="single"/>
        </w:rPr>
      </w:pPr>
      <w:r w:rsidRPr="00F64282">
        <w:rPr>
          <w:b w:val="0"/>
          <w:u w:val="single"/>
        </w:rPr>
        <w:t>Responsibilities</w:t>
      </w:r>
    </w:p>
    <w:p w14:paraId="2A5961EE" w14:textId="77777777" w:rsidR="00F64282" w:rsidRDefault="00F64282" w:rsidP="00F64282">
      <w:pPr>
        <w:pStyle w:val="SGBullets1"/>
      </w:pPr>
      <w:r>
        <w:t xml:space="preserve">Capturing NF requirements by involving in initial NF assessment activities with all the stake holders to capture the NF requirements </w:t>
      </w:r>
    </w:p>
    <w:p w14:paraId="420EADF8" w14:textId="77777777" w:rsidR="00F64282" w:rsidRDefault="00F64282" w:rsidP="00F64282">
      <w:pPr>
        <w:pStyle w:val="SGBullets1"/>
      </w:pPr>
      <w:r>
        <w:t>Prepare highly impacted Business scenarios for testing on Siebel application.</w:t>
      </w:r>
    </w:p>
    <w:p w14:paraId="4834DA03" w14:textId="77777777" w:rsidR="00F64282" w:rsidRDefault="00F64282" w:rsidP="00F64282">
      <w:pPr>
        <w:pStyle w:val="SGBullets1"/>
      </w:pPr>
      <w:r>
        <w:t xml:space="preserve">Ensuring the progress of non functional testing by preparing the test plan, test approach &amp; test specifications </w:t>
      </w:r>
    </w:p>
    <w:p w14:paraId="2E9C738B" w14:textId="77777777" w:rsidR="00F64282" w:rsidRDefault="00F64282" w:rsidP="00F64282">
      <w:pPr>
        <w:pStyle w:val="SGBullets1"/>
      </w:pPr>
      <w:r>
        <w:t>Have a sound knowledge in test script preparations using Load runner on Seibel Protocol</w:t>
      </w:r>
    </w:p>
    <w:p w14:paraId="430955CA" w14:textId="77777777" w:rsidR="00F64282" w:rsidRDefault="00F64282" w:rsidP="00F64282">
      <w:pPr>
        <w:pStyle w:val="SGBullets1"/>
      </w:pPr>
      <w:r>
        <w:t>Performed test execution using HP strategic testing solution tool Controller.</w:t>
      </w:r>
    </w:p>
    <w:p w14:paraId="582D0C5C" w14:textId="77777777" w:rsidR="00F64282" w:rsidRDefault="00F64282" w:rsidP="00F64282">
      <w:pPr>
        <w:pStyle w:val="SGBullets1"/>
      </w:pPr>
      <w:r>
        <w:t>Expertise in Test Scenario creation in Controller/load/soak/Stress testing</w:t>
      </w:r>
    </w:p>
    <w:p w14:paraId="5340076D" w14:textId="77777777" w:rsidR="00F64282" w:rsidRDefault="00F64282" w:rsidP="00F64282">
      <w:pPr>
        <w:pStyle w:val="SGBullets1"/>
      </w:pPr>
      <w:r>
        <w:t>Monitoring the test resource utilizations before, during and after the test by using SARMON/NMON</w:t>
      </w:r>
    </w:p>
    <w:p w14:paraId="5A69D0EA" w14:textId="77777777" w:rsidR="00F64282" w:rsidRDefault="00F64282" w:rsidP="00F64282">
      <w:pPr>
        <w:pStyle w:val="SGBullets1"/>
      </w:pPr>
      <w:proofErr w:type="spellStart"/>
      <w:r>
        <w:t>Analyzing</w:t>
      </w:r>
      <w:proofErr w:type="spellEnd"/>
      <w:r>
        <w:t xml:space="preserve"> the Load Runner graphs of load test run </w:t>
      </w:r>
    </w:p>
    <w:p w14:paraId="28808590" w14:textId="77777777" w:rsidR="00F64282" w:rsidRDefault="00F64282" w:rsidP="00F64282">
      <w:pPr>
        <w:pStyle w:val="SGBullets1"/>
      </w:pPr>
      <w:r>
        <w:t xml:space="preserve">Preparing the High Level observations based on the Load test results and circulating to all stake holders </w:t>
      </w:r>
    </w:p>
    <w:p w14:paraId="6590B602" w14:textId="77777777" w:rsidR="00F64282" w:rsidRDefault="00F64282" w:rsidP="00F64282">
      <w:pPr>
        <w:pStyle w:val="SGBullets1"/>
      </w:pPr>
      <w:r>
        <w:t xml:space="preserve">Highlighting the defects and tracking them using test management tool Quality </w:t>
      </w:r>
      <w:proofErr w:type="spellStart"/>
      <w:r>
        <w:t>center</w:t>
      </w:r>
      <w:proofErr w:type="spellEnd"/>
      <w:r>
        <w:t xml:space="preserve"> </w:t>
      </w:r>
    </w:p>
    <w:p w14:paraId="7BA35C9D" w14:textId="77777777" w:rsidR="00F64282" w:rsidRDefault="00F64282" w:rsidP="00F64282">
      <w:pPr>
        <w:pStyle w:val="SGBullets1"/>
      </w:pPr>
      <w:r>
        <w:t>Attending daily catch up calls with the clients to publish the status on daily progress.</w:t>
      </w:r>
    </w:p>
    <w:p w14:paraId="4524F6D6" w14:textId="77777777" w:rsidR="00F64282" w:rsidRDefault="00F64282" w:rsidP="00F64282">
      <w:pPr>
        <w:pStyle w:val="SGBullets1"/>
      </w:pPr>
      <w:r>
        <w:t xml:space="preserve">Ensuring all the work done for an application in QC by writing the test cases and executing the test cases in QC </w:t>
      </w:r>
    </w:p>
    <w:p w14:paraId="361E36B3" w14:textId="77777777" w:rsidR="00F64282" w:rsidRDefault="00F64282" w:rsidP="00F64282">
      <w:pPr>
        <w:pStyle w:val="SGBullets1"/>
      </w:pPr>
      <w:r>
        <w:t>Defects tracking and closure</w:t>
      </w:r>
    </w:p>
    <w:p w14:paraId="40254B64" w14:textId="77777777" w:rsidR="00F64282" w:rsidRDefault="00F64282" w:rsidP="00F64282">
      <w:pPr>
        <w:pStyle w:val="SGBullets1"/>
      </w:pPr>
      <w:r>
        <w:t>Following &amp; inculcating best practices in &amp; among team to ensure the deliverables reach with utmost quality</w:t>
      </w:r>
    </w:p>
    <w:p w14:paraId="71CA176A" w14:textId="77777777" w:rsidR="00F64282" w:rsidRDefault="00F64282" w:rsidP="00F64282">
      <w:pPr>
        <w:pStyle w:val="SGBullets1"/>
      </w:pPr>
      <w:r>
        <w:t>Tracking offshore team updates and circulating the mails on past(pending), current &amp; future work stack</w:t>
      </w:r>
    </w:p>
    <w:p w14:paraId="70F12069" w14:textId="77777777" w:rsidR="00F64282" w:rsidRDefault="00F64282" w:rsidP="00F64282">
      <w:pPr>
        <w:pStyle w:val="SGBullets1"/>
      </w:pPr>
      <w:r>
        <w:t xml:space="preserve">Involved in the preparation of Progress and Test Completion Reports which include - Percentage of performance test cases executed and passed, Number of performance test </w:t>
      </w:r>
      <w:r>
        <w:lastRenderedPageBreak/>
        <w:t>issues raised and still open, Probable causes of performance test issues, Severity of performance test issues</w:t>
      </w:r>
    </w:p>
    <w:p w14:paraId="1A7B75AA" w14:textId="6D75535A" w:rsidR="00F64282" w:rsidRDefault="00F64282" w:rsidP="00F64282">
      <w:pPr>
        <w:pStyle w:val="SGBullets1"/>
      </w:pPr>
      <w:r>
        <w:t>Benchmark the Cisco blade servers for small medium and large customer volumes as per client requirement based on the rigorous high volume Load test results abstracted</w:t>
      </w:r>
    </w:p>
    <w:p w14:paraId="7750BC3B" w14:textId="08B1F42A" w:rsidR="00F64282" w:rsidRDefault="00F64282" w:rsidP="00F64282">
      <w:pPr>
        <w:pStyle w:val="TechDates"/>
      </w:pPr>
      <w:r>
        <w:t>Project: United Kingdom Business Solutions Non Functional Testing (UKBS NFT)</w:t>
      </w:r>
    </w:p>
    <w:p w14:paraId="2DF0A97B" w14:textId="54CB7B85" w:rsidR="00F64282" w:rsidRDefault="00F64282" w:rsidP="00F64282">
      <w:pPr>
        <w:pStyle w:val="SGBullets1"/>
      </w:pPr>
      <w:r>
        <w:t>Client: British Telecom (BT)</w:t>
      </w:r>
    </w:p>
    <w:p w14:paraId="6AEE58A4" w14:textId="6865F25F" w:rsidR="00F64282" w:rsidRDefault="00F64282" w:rsidP="00F64282">
      <w:pPr>
        <w:pStyle w:val="SGBullets1"/>
      </w:pPr>
      <w:r>
        <w:t>Team Size: 12</w:t>
      </w:r>
    </w:p>
    <w:p w14:paraId="1D4E858B" w14:textId="4500F650" w:rsidR="00F64282" w:rsidRDefault="00F64282" w:rsidP="00F64282">
      <w:pPr>
        <w:pStyle w:val="SGBullets1"/>
      </w:pPr>
      <w:r>
        <w:t xml:space="preserve">Test Tools: HP Load Runner 11, BT-UCPS, Quality </w:t>
      </w:r>
      <w:proofErr w:type="spellStart"/>
      <w:r>
        <w:t>Center</w:t>
      </w:r>
      <w:proofErr w:type="spellEnd"/>
    </w:p>
    <w:p w14:paraId="2A100E4A" w14:textId="1063D313" w:rsidR="00F64282" w:rsidRPr="00F64282" w:rsidRDefault="00F64282" w:rsidP="00F64282">
      <w:pPr>
        <w:pStyle w:val="TechDates"/>
        <w:rPr>
          <w:b w:val="0"/>
          <w:u w:val="single"/>
        </w:rPr>
      </w:pPr>
      <w:r w:rsidRPr="00F64282">
        <w:rPr>
          <w:b w:val="0"/>
          <w:u w:val="single"/>
        </w:rPr>
        <w:t>Description</w:t>
      </w:r>
    </w:p>
    <w:p w14:paraId="575B835F" w14:textId="77777777" w:rsidR="00F64282" w:rsidRDefault="00F64282" w:rsidP="00F64282">
      <w:pPr>
        <w:pStyle w:val="SGBullets1"/>
      </w:pPr>
      <w:r>
        <w:t xml:space="preserve">UKBS architecture purpose is to provide a common architecture for all BT’s UK business products supporting the Market Facing Units of GSUK, BT Wholesale and BT Retail Business.  The architecture supports both on-line and agent based journeys (Concept to market C2M, Lead to cash </w:t>
      </w:r>
      <w:proofErr w:type="spellStart"/>
      <w:r>
        <w:t>fulfillment</w:t>
      </w:r>
      <w:proofErr w:type="spellEnd"/>
      <w:r>
        <w:t xml:space="preserve"> L2C and Trouble to repair T2R).</w:t>
      </w:r>
    </w:p>
    <w:p w14:paraId="5BC37301" w14:textId="77777777" w:rsidR="00F64282" w:rsidRDefault="00F64282" w:rsidP="00F64282">
      <w:pPr>
        <w:pStyle w:val="SGBullets1"/>
      </w:pPr>
      <w:r>
        <w:t>Objectives for the solution have been extended beyond regulation compliance (TSR) to include transformational goals for both the business and technology.  These goals aim to reduce costs through significant right first time (RFT) and cycle time improvements in the L2C and T2R journeys.</w:t>
      </w:r>
    </w:p>
    <w:p w14:paraId="741FE060" w14:textId="77777777" w:rsidR="00F64282" w:rsidRDefault="00F64282" w:rsidP="00F64282">
      <w:pPr>
        <w:pStyle w:val="SGBullets1"/>
      </w:pPr>
      <w:r>
        <w:t>At the heart of the UKB solution is to build better online and agent journeys for the UKB products that are based around predefined templates.  The primary source of these templates is the Product Master File where product specific details, pricing and are defined and which parts of the common delivery mechanism is required to complete the L2C and T2R journeys.  The definition of these templates is completed as part of the C2M journey and will enable rapid product launch</w:t>
      </w:r>
    </w:p>
    <w:p w14:paraId="50F63533" w14:textId="6277C37C" w:rsidR="00F64282" w:rsidRDefault="00F64282" w:rsidP="00F64282">
      <w:pPr>
        <w:pStyle w:val="SGBullets1"/>
      </w:pPr>
      <w:r>
        <w:t xml:space="preserve">The perspective of UKBS is to rollout OneView from BT business and migrate the data records (i.e. Customer profiles, Orders and Billing details etc) to </w:t>
      </w:r>
      <w:proofErr w:type="spellStart"/>
      <w:r>
        <w:t>OneSeibel</w:t>
      </w:r>
      <w:proofErr w:type="spellEnd"/>
      <w:r>
        <w:t>. BT wants to ensure that this migration will not have any performance impact on backend components thus giving the customer a better experience</w:t>
      </w:r>
    </w:p>
    <w:p w14:paraId="27935BEB" w14:textId="5B499EF5" w:rsidR="00F64282" w:rsidRPr="00F64282" w:rsidRDefault="00F64282" w:rsidP="00F64282">
      <w:pPr>
        <w:pStyle w:val="TechDates"/>
        <w:rPr>
          <w:b w:val="0"/>
          <w:u w:val="single"/>
        </w:rPr>
      </w:pPr>
      <w:r w:rsidRPr="00F64282">
        <w:rPr>
          <w:b w:val="0"/>
          <w:u w:val="single"/>
        </w:rPr>
        <w:t>Responsibilities</w:t>
      </w:r>
    </w:p>
    <w:p w14:paraId="79D64BBB" w14:textId="77777777" w:rsidR="00F64282" w:rsidRDefault="00F64282" w:rsidP="00F64282">
      <w:pPr>
        <w:pStyle w:val="SGBullets1"/>
      </w:pPr>
      <w:r>
        <w:t xml:space="preserve">Performed Performance Testing using load runner with Ajax </w:t>
      </w:r>
      <w:proofErr w:type="spellStart"/>
      <w:r>
        <w:t>Truclient</w:t>
      </w:r>
      <w:proofErr w:type="spellEnd"/>
      <w:r>
        <w:t xml:space="preserve"> protocol</w:t>
      </w:r>
    </w:p>
    <w:p w14:paraId="2D244716" w14:textId="77777777" w:rsidR="00F64282" w:rsidRDefault="00F64282" w:rsidP="00F64282">
      <w:pPr>
        <w:pStyle w:val="SGBullets1"/>
      </w:pPr>
      <w:r>
        <w:t xml:space="preserve">Attending the CFT cross functional team calls for getting the </w:t>
      </w:r>
      <w:proofErr w:type="spellStart"/>
      <w:r>
        <w:t>Nonfunctional</w:t>
      </w:r>
      <w:proofErr w:type="spellEnd"/>
      <w:r>
        <w:t xml:space="preserve"> requirements</w:t>
      </w:r>
    </w:p>
    <w:p w14:paraId="63C7F506" w14:textId="77777777" w:rsidR="00F64282" w:rsidRDefault="00F64282" w:rsidP="00F64282">
      <w:pPr>
        <w:pStyle w:val="SGBullets1"/>
      </w:pPr>
      <w:r>
        <w:t>Involved in reviewing solution requirements and business volumetric forecasts and defining the process for selecting the high volume use cases</w:t>
      </w:r>
    </w:p>
    <w:p w14:paraId="090FE5D0" w14:textId="77777777" w:rsidR="00F64282" w:rsidRDefault="00F64282" w:rsidP="00F64282">
      <w:pPr>
        <w:pStyle w:val="SGBullets1"/>
      </w:pPr>
      <w:r>
        <w:t xml:space="preserve">Creating Load Runner Scripts using LR 11.0 (Ajax </w:t>
      </w:r>
      <w:proofErr w:type="spellStart"/>
      <w:r>
        <w:t>TruClient</w:t>
      </w:r>
      <w:proofErr w:type="spellEnd"/>
      <w:r>
        <w:t xml:space="preserve"> Protocol)</w:t>
      </w:r>
    </w:p>
    <w:p w14:paraId="41F00EFD" w14:textId="77777777" w:rsidR="00F64282" w:rsidRDefault="00F64282" w:rsidP="00F64282">
      <w:pPr>
        <w:pStyle w:val="SGBullets1"/>
      </w:pPr>
      <w:r>
        <w:t>Built Performance scenarios (Load, Stress, Soak) to reflect expected live usage of the system, using the pre-defined sets of business transactions to uncover and fix performance and scalability issues</w:t>
      </w:r>
    </w:p>
    <w:p w14:paraId="317BE31E" w14:textId="77777777" w:rsidR="00F64282" w:rsidRDefault="00F64282" w:rsidP="00F64282">
      <w:pPr>
        <w:pStyle w:val="SGBullets1"/>
      </w:pPr>
      <w:r>
        <w:t>Creating and Executing the scenario through Load Runner Controller</w:t>
      </w:r>
    </w:p>
    <w:p w14:paraId="78C4BC41" w14:textId="77777777" w:rsidR="00F64282" w:rsidRDefault="00F64282" w:rsidP="00F64282">
      <w:pPr>
        <w:pStyle w:val="SGBullets1"/>
      </w:pPr>
      <w:r>
        <w:t>Create realistic workload scenarios for Load, Resilience, Platform regression, Functional regression tests and executes tests using Load runner</w:t>
      </w:r>
    </w:p>
    <w:p w14:paraId="2E76F8F5" w14:textId="77777777" w:rsidR="00F64282" w:rsidRDefault="00F64282" w:rsidP="00F64282">
      <w:pPr>
        <w:pStyle w:val="SGBullets1"/>
      </w:pPr>
      <w:r>
        <w:t>Monitoring the Servers through UCPS Monitoring tool</w:t>
      </w:r>
    </w:p>
    <w:p w14:paraId="2539A5D9" w14:textId="77777777" w:rsidR="00F64282" w:rsidRDefault="00F64282" w:rsidP="00F64282">
      <w:pPr>
        <w:pStyle w:val="SGBullets1"/>
      </w:pPr>
      <w:proofErr w:type="spellStart"/>
      <w:r>
        <w:t>Analyzing</w:t>
      </w:r>
      <w:proofErr w:type="spellEnd"/>
      <w:r>
        <w:t xml:space="preserve"> the Performance testing </w:t>
      </w:r>
      <w:proofErr w:type="gramStart"/>
      <w:r>
        <w:t>results ,</w:t>
      </w:r>
      <w:proofErr w:type="gramEnd"/>
      <w:r>
        <w:t xml:space="preserve"> AWR Reports &amp; identifying the bottlenecks at application server and Data Base end</w:t>
      </w:r>
    </w:p>
    <w:p w14:paraId="2F9C3D51" w14:textId="77777777" w:rsidR="00F64282" w:rsidRDefault="00F64282" w:rsidP="00F64282">
      <w:pPr>
        <w:pStyle w:val="SGBullets1"/>
      </w:pPr>
      <w:r>
        <w:t>Prepare, Review and circulate the Test Reports to appropriate parties involved on daily, weekly and monthly basis as deemed necessary by the project</w:t>
      </w:r>
    </w:p>
    <w:p w14:paraId="5B3A011D" w14:textId="17E90AD8" w:rsidR="00F64282" w:rsidRDefault="00F64282" w:rsidP="00F64282">
      <w:pPr>
        <w:pStyle w:val="SGBullets1"/>
      </w:pPr>
      <w:r>
        <w:t xml:space="preserve">Reported the defects through Quality </w:t>
      </w:r>
      <w:proofErr w:type="spellStart"/>
      <w:r>
        <w:t>center</w:t>
      </w:r>
      <w:proofErr w:type="spellEnd"/>
    </w:p>
    <w:p w14:paraId="51C86310" w14:textId="5ACA22C4" w:rsidR="00F64282" w:rsidRDefault="00F64282" w:rsidP="00C40E4E">
      <w:pPr>
        <w:pStyle w:val="TechDates"/>
      </w:pPr>
      <w:r>
        <w:t xml:space="preserve">Project: NEC – NMS </w:t>
      </w:r>
      <w:proofErr w:type="spellStart"/>
      <w:r>
        <w:t>relaease</w:t>
      </w:r>
      <w:proofErr w:type="spellEnd"/>
      <w:r>
        <w:t xml:space="preserve"> 4.0</w:t>
      </w:r>
    </w:p>
    <w:p w14:paraId="06F40756" w14:textId="218FA8D0" w:rsidR="00F64282" w:rsidRDefault="00F64282" w:rsidP="00F64282">
      <w:pPr>
        <w:pStyle w:val="SGBullets1"/>
      </w:pPr>
      <w:r>
        <w:t>Client: NEC</w:t>
      </w:r>
    </w:p>
    <w:p w14:paraId="17A49FB5" w14:textId="42B6A515" w:rsidR="00F64282" w:rsidRDefault="00F64282" w:rsidP="00F64282">
      <w:pPr>
        <w:pStyle w:val="SGBullets1"/>
      </w:pPr>
      <w:r>
        <w:t>Role: Test Team Member (Functional Testing &amp; Performance Testing)</w:t>
      </w:r>
    </w:p>
    <w:p w14:paraId="1F4C0709" w14:textId="24B05561" w:rsidR="00F64282" w:rsidRDefault="00F64282" w:rsidP="00F64282">
      <w:pPr>
        <w:pStyle w:val="SGBullets1"/>
      </w:pPr>
      <w:r>
        <w:t>Team Size: 12</w:t>
      </w:r>
    </w:p>
    <w:p w14:paraId="73E7F509" w14:textId="69ACAA2E" w:rsidR="00F64282" w:rsidRDefault="00F64282" w:rsidP="00F64282">
      <w:pPr>
        <w:pStyle w:val="SGBullets1"/>
      </w:pPr>
      <w:r>
        <w:t xml:space="preserve">Test Tools: </w:t>
      </w:r>
      <w:proofErr w:type="spellStart"/>
      <w:r>
        <w:t>Ksar</w:t>
      </w:r>
      <w:proofErr w:type="spellEnd"/>
      <w:r>
        <w:t>, JIRA</w:t>
      </w:r>
    </w:p>
    <w:p w14:paraId="1BC82E80" w14:textId="2CE7F598" w:rsidR="00F64282" w:rsidRPr="00C40E4E" w:rsidRDefault="00F64282" w:rsidP="00C40E4E">
      <w:pPr>
        <w:pStyle w:val="TechDates"/>
        <w:rPr>
          <w:b w:val="0"/>
          <w:u w:val="single"/>
        </w:rPr>
      </w:pPr>
      <w:r w:rsidRPr="00C40E4E">
        <w:rPr>
          <w:b w:val="0"/>
          <w:u w:val="single"/>
        </w:rPr>
        <w:t>Description</w:t>
      </w:r>
    </w:p>
    <w:p w14:paraId="516EBC2A" w14:textId="77777777" w:rsidR="00C40E4E" w:rsidRDefault="00C40E4E" w:rsidP="00C40E4E">
      <w:pPr>
        <w:pStyle w:val="SGBullets1"/>
      </w:pPr>
      <w:r>
        <w:t xml:space="preserve">NEC is currently planning to upgrade its current </w:t>
      </w:r>
      <w:proofErr w:type="spellStart"/>
      <w:r>
        <w:t>Femto</w:t>
      </w:r>
      <w:proofErr w:type="spellEnd"/>
      <w:r>
        <w:t xml:space="preserve"> NMS solution with a new release called as 4.x. The key objective of this new release is to upgrade the existing NMS solution to the latest HP </w:t>
      </w:r>
      <w:proofErr w:type="spellStart"/>
      <w:r>
        <w:t>Openview</w:t>
      </w:r>
      <w:proofErr w:type="spellEnd"/>
      <w:r>
        <w:t xml:space="preserve"> product versions </w:t>
      </w:r>
    </w:p>
    <w:p w14:paraId="3D157FB2" w14:textId="77777777" w:rsidR="00C40E4E" w:rsidRDefault="00C40E4E" w:rsidP="00C40E4E">
      <w:pPr>
        <w:pStyle w:val="SGBullet2"/>
      </w:pPr>
      <w:r>
        <w:lastRenderedPageBreak/>
        <w:t>HP NNMI 9.1 (Network Node Manager)</w:t>
      </w:r>
    </w:p>
    <w:p w14:paraId="2009A411" w14:textId="7CD09A24" w:rsidR="00F64282" w:rsidRDefault="00C40E4E" w:rsidP="00C40E4E">
      <w:pPr>
        <w:pStyle w:val="SGBullet2"/>
      </w:pPr>
      <w:r>
        <w:t>Additional feature enhancements to support the latest versions of the RAN Gateway devices for Fault management</w:t>
      </w:r>
    </w:p>
    <w:p w14:paraId="03C05B70" w14:textId="2F64BC0F" w:rsidR="00C40E4E" w:rsidRPr="00C40E4E" w:rsidRDefault="00C40E4E" w:rsidP="00C40E4E">
      <w:pPr>
        <w:pStyle w:val="TechDates"/>
        <w:rPr>
          <w:b w:val="0"/>
          <w:u w:val="single"/>
        </w:rPr>
      </w:pPr>
      <w:r w:rsidRPr="00C40E4E">
        <w:rPr>
          <w:b w:val="0"/>
          <w:u w:val="single"/>
        </w:rPr>
        <w:t>Responsibilities</w:t>
      </w:r>
    </w:p>
    <w:p w14:paraId="5F483FDE" w14:textId="77777777" w:rsidR="00C40E4E" w:rsidRDefault="00C40E4E" w:rsidP="00C40E4E">
      <w:pPr>
        <w:pStyle w:val="SGBullets2"/>
      </w:pPr>
      <w:r>
        <w:t xml:space="preserve">Sound knowledge in the functionality of the product HP </w:t>
      </w:r>
      <w:proofErr w:type="gramStart"/>
      <w:r>
        <w:t>NNM(</w:t>
      </w:r>
      <w:proofErr w:type="gramEnd"/>
      <w:r>
        <w:t>Network Node Manager)</w:t>
      </w:r>
    </w:p>
    <w:p w14:paraId="71C70562" w14:textId="77777777" w:rsidR="00C40E4E" w:rsidRDefault="00C40E4E" w:rsidP="00C40E4E">
      <w:pPr>
        <w:pStyle w:val="SGBullets2"/>
      </w:pPr>
      <w:r>
        <w:t xml:space="preserve">Good knowledge in functionality of all the RAN Gateway devices and their individual </w:t>
      </w:r>
      <w:proofErr w:type="spellStart"/>
      <w:r>
        <w:t>behavior</w:t>
      </w:r>
      <w:proofErr w:type="spellEnd"/>
    </w:p>
    <w:p w14:paraId="7B26635B" w14:textId="77777777" w:rsidR="00C40E4E" w:rsidRDefault="00C40E4E" w:rsidP="00C40E4E">
      <w:pPr>
        <w:pStyle w:val="SGBullets2"/>
      </w:pPr>
      <w:r>
        <w:t xml:space="preserve">Expertise in downloading the </w:t>
      </w:r>
      <w:proofErr w:type="gramStart"/>
      <w:r>
        <w:t>binaries ,</w:t>
      </w:r>
      <w:proofErr w:type="gramEnd"/>
      <w:r>
        <w:t xml:space="preserve"> installation and upgrade of NNM Product from NNM 8.0 to NNM 9.10</w:t>
      </w:r>
    </w:p>
    <w:p w14:paraId="0ABE837C" w14:textId="77777777" w:rsidR="00C40E4E" w:rsidRDefault="00C40E4E" w:rsidP="00C40E4E">
      <w:pPr>
        <w:pStyle w:val="SGBullets2"/>
      </w:pPr>
      <w:r>
        <w:t>Expertise in preparing Functional test cases to test the end to end functionality of the NNM product and the solution developed</w:t>
      </w:r>
    </w:p>
    <w:p w14:paraId="49C6F567" w14:textId="77777777" w:rsidR="00C40E4E" w:rsidRDefault="00C40E4E" w:rsidP="00C40E4E">
      <w:pPr>
        <w:pStyle w:val="SGBullets2"/>
      </w:pPr>
      <w:r>
        <w:t xml:space="preserve">Experienced in executing the test cases on different servers like HP-UX and Linux which include both </w:t>
      </w:r>
      <w:proofErr w:type="gramStart"/>
      <w:r>
        <w:t>HA(</w:t>
      </w:r>
      <w:proofErr w:type="gramEnd"/>
      <w:r>
        <w:t>High Availability) and Non HA setup’s</w:t>
      </w:r>
    </w:p>
    <w:p w14:paraId="70C14396" w14:textId="77777777" w:rsidR="00C40E4E" w:rsidRDefault="00C40E4E" w:rsidP="00C40E4E">
      <w:pPr>
        <w:pStyle w:val="SGBullets2"/>
      </w:pPr>
      <w:r>
        <w:t>Raise the identified bugs in JIRA and follow up with the development team until completion defect cycle</w:t>
      </w:r>
    </w:p>
    <w:p w14:paraId="414AC329" w14:textId="77777777" w:rsidR="00C40E4E" w:rsidRDefault="00C40E4E" w:rsidP="00C40E4E">
      <w:pPr>
        <w:pStyle w:val="SGBullets2"/>
      </w:pPr>
      <w:r>
        <w:t>Expertise in executing multiple cycles of SIT on the defects fixed and the new builds released.</w:t>
      </w:r>
    </w:p>
    <w:p w14:paraId="6C2DC47F" w14:textId="77777777" w:rsidR="00C40E4E" w:rsidRDefault="00C40E4E" w:rsidP="00C40E4E">
      <w:pPr>
        <w:pStyle w:val="SGBullets2"/>
      </w:pPr>
      <w:r>
        <w:t>Update the test case results and produce the detailed final test report</w:t>
      </w:r>
    </w:p>
    <w:p w14:paraId="32D83CB7" w14:textId="77777777" w:rsidR="00C40E4E" w:rsidRDefault="00C40E4E" w:rsidP="00C40E4E">
      <w:pPr>
        <w:pStyle w:val="SGBullets2"/>
      </w:pPr>
      <w:r>
        <w:t>Expertise in creating virtual networks for the RAN Gateway devices using Advent Net Simulator to send the traps in bulk for load testing of the servers</w:t>
      </w:r>
    </w:p>
    <w:p w14:paraId="05808B18" w14:textId="2D7399C0" w:rsidR="00C40E4E" w:rsidRDefault="00C40E4E" w:rsidP="00C40E4E">
      <w:pPr>
        <w:pStyle w:val="SGBullets2"/>
      </w:pPr>
      <w:r>
        <w:t xml:space="preserve">Capture the performance parameters such as </w:t>
      </w:r>
      <w:proofErr w:type="gramStart"/>
      <w:r>
        <w:t>CPU ,</w:t>
      </w:r>
      <w:proofErr w:type="gramEnd"/>
      <w:r>
        <w:t xml:space="preserve"> Memory , Network Packets &amp; Disk usage using </w:t>
      </w:r>
      <w:proofErr w:type="spellStart"/>
      <w:r>
        <w:t>Ksar</w:t>
      </w:r>
      <w:proofErr w:type="spellEnd"/>
      <w:r>
        <w:t xml:space="preserve"> </w:t>
      </w:r>
      <w:proofErr w:type="spellStart"/>
      <w:r>
        <w:t>analyzer</w:t>
      </w:r>
      <w:proofErr w:type="spellEnd"/>
      <w:r>
        <w:t xml:space="preserve"> and provide the metrics to the customer</w:t>
      </w:r>
    </w:p>
    <w:p w14:paraId="3ADC3896" w14:textId="541607BA" w:rsidR="00C40E4E" w:rsidRDefault="00C40E4E" w:rsidP="00180A51">
      <w:pPr>
        <w:pStyle w:val="TechDates"/>
      </w:pPr>
      <w:r>
        <w:t>Project: Passenger Services System Phase 2</w:t>
      </w:r>
    </w:p>
    <w:p w14:paraId="46DE2AA0" w14:textId="4532707D" w:rsidR="00C40E4E" w:rsidRDefault="00C40E4E" w:rsidP="00C40E4E">
      <w:pPr>
        <w:pStyle w:val="SGBullets2"/>
      </w:pPr>
      <w:r>
        <w:t>Client: Cathay Pacific Airlines (Onsite – Hong Kong)</w:t>
      </w:r>
    </w:p>
    <w:p w14:paraId="2035A61D" w14:textId="4892876E" w:rsidR="00C40E4E" w:rsidRDefault="00C40E4E" w:rsidP="00C40E4E">
      <w:pPr>
        <w:pStyle w:val="SGBullets2"/>
      </w:pPr>
      <w:r>
        <w:t>Role: Performance Test Engineer</w:t>
      </w:r>
    </w:p>
    <w:p w14:paraId="3B124FF7" w14:textId="2F0362D9" w:rsidR="00C40E4E" w:rsidRDefault="00C40E4E" w:rsidP="00C40E4E">
      <w:pPr>
        <w:pStyle w:val="SGBullets2"/>
      </w:pPr>
      <w:r>
        <w:t>Team Size: 5</w:t>
      </w:r>
    </w:p>
    <w:p w14:paraId="3862527D" w14:textId="3AC070E0" w:rsidR="00C40E4E" w:rsidRDefault="00C40E4E" w:rsidP="00C40E4E">
      <w:pPr>
        <w:pStyle w:val="SGBullets2"/>
      </w:pPr>
      <w:r>
        <w:t>Test Tools: HP Load Runner 11, NMON, HP ALM, P Quality Centre</w:t>
      </w:r>
    </w:p>
    <w:p w14:paraId="2FF3E5B7" w14:textId="239033A9" w:rsidR="00C40E4E" w:rsidRPr="00180A51" w:rsidRDefault="00C40E4E" w:rsidP="00180A51">
      <w:pPr>
        <w:pStyle w:val="TechDates"/>
        <w:rPr>
          <w:b w:val="0"/>
          <w:u w:val="single"/>
        </w:rPr>
      </w:pPr>
      <w:r w:rsidRPr="00180A51">
        <w:rPr>
          <w:b w:val="0"/>
          <w:u w:val="single"/>
        </w:rPr>
        <w:t>Description</w:t>
      </w:r>
    </w:p>
    <w:p w14:paraId="03B72196" w14:textId="42FA0C34" w:rsidR="00C40E4E" w:rsidRDefault="00180A51" w:rsidP="00180A51">
      <w:pPr>
        <w:pStyle w:val="SGBullets1"/>
      </w:pPr>
      <w:r>
        <w:t xml:space="preserve">PSS Phase 2 is to replace CX and KA’s legacy departure control system, CUPAC, with a new departure control system from Amadeus called </w:t>
      </w:r>
      <w:proofErr w:type="spellStart"/>
      <w:r>
        <w:t>Altea</w:t>
      </w:r>
      <w:proofErr w:type="spellEnd"/>
      <w:r>
        <w:t xml:space="preserve"> DCS. With this product implemented, CX will enjoy the benefits of having an integrated passenger service system with a single source of information shared across the entire Amadeus </w:t>
      </w:r>
      <w:proofErr w:type="spellStart"/>
      <w:r>
        <w:t>Altea</w:t>
      </w:r>
      <w:proofErr w:type="spellEnd"/>
      <w:r>
        <w:t xml:space="preserve"> Suite, i.e. </w:t>
      </w:r>
      <w:proofErr w:type="spellStart"/>
      <w:r>
        <w:t>Altea</w:t>
      </w:r>
      <w:proofErr w:type="spellEnd"/>
      <w:r>
        <w:t xml:space="preserve"> RES, </w:t>
      </w:r>
      <w:proofErr w:type="spellStart"/>
      <w:r>
        <w:t>Altea</w:t>
      </w:r>
      <w:proofErr w:type="spellEnd"/>
      <w:r>
        <w:t xml:space="preserve"> INV and </w:t>
      </w:r>
      <w:proofErr w:type="spellStart"/>
      <w:r>
        <w:t>Altea</w:t>
      </w:r>
      <w:proofErr w:type="spellEnd"/>
      <w:r>
        <w:t xml:space="preserve"> DCS. In order to achieve this goal, all downline applications that are currently integrating with CUPAC must be switched over to integrate with </w:t>
      </w:r>
      <w:proofErr w:type="spellStart"/>
      <w:r>
        <w:t>Altea</w:t>
      </w:r>
      <w:proofErr w:type="spellEnd"/>
      <w:r>
        <w:t xml:space="preserve"> DCS. During this phase we need to observe the End to end performance of downline applications which are affected due to CM roll out and communications via </w:t>
      </w:r>
      <w:proofErr w:type="spellStart"/>
      <w:r>
        <w:t>CXIP.Performance</w:t>
      </w:r>
      <w:proofErr w:type="spellEnd"/>
      <w:r>
        <w:t xml:space="preserve"> of downline applications during different stages of CM roll out </w:t>
      </w:r>
      <w:proofErr w:type="spellStart"/>
      <w:r>
        <w:t>i.e.,Split</w:t>
      </w:r>
      <w:proofErr w:type="spellEnd"/>
      <w:r>
        <w:t xml:space="preserve"> System Period (when both CUPAC and  </w:t>
      </w:r>
      <w:proofErr w:type="spellStart"/>
      <w:r>
        <w:t>Altea</w:t>
      </w:r>
      <w:proofErr w:type="spellEnd"/>
      <w:r>
        <w:t xml:space="preserve"> DCS will be running together).Target State Period (when all </w:t>
      </w:r>
      <w:proofErr w:type="spellStart"/>
      <w:r>
        <w:t>outports</w:t>
      </w:r>
      <w:proofErr w:type="spellEnd"/>
      <w:r>
        <w:t xml:space="preserve"> will be successfully migrated to </w:t>
      </w:r>
      <w:proofErr w:type="spellStart"/>
      <w:r>
        <w:t>Altea</w:t>
      </w:r>
      <w:proofErr w:type="spellEnd"/>
      <w:r>
        <w:t xml:space="preserve"> DCS).Performance of various CXIP components (WMB, MQ Server, ODS server) when load will be coming  from downlines (in terms of web services, MQ services ), as well as from 1A (in terms of different feeds) .Performance of  feed loading  and  ODS extraction till the point downlines receive the  files and process them at their end</w:t>
      </w:r>
    </w:p>
    <w:p w14:paraId="0DB2F87E" w14:textId="0F2DAEBA" w:rsidR="00180A51" w:rsidRPr="00180A51" w:rsidRDefault="00180A51" w:rsidP="00180A51">
      <w:pPr>
        <w:pStyle w:val="TechDates"/>
        <w:rPr>
          <w:b w:val="0"/>
          <w:u w:val="single"/>
        </w:rPr>
      </w:pPr>
      <w:r w:rsidRPr="00180A51">
        <w:rPr>
          <w:b w:val="0"/>
          <w:u w:val="single"/>
        </w:rPr>
        <w:t>Responsibilities</w:t>
      </w:r>
    </w:p>
    <w:p w14:paraId="6C67E8A8" w14:textId="77777777" w:rsidR="00180A51" w:rsidRDefault="00180A51" w:rsidP="00180A51">
      <w:pPr>
        <w:pStyle w:val="SGBullets1"/>
      </w:pPr>
      <w:r>
        <w:t>End to end performance of down line applications which are affected due to CM roll out and communications via CXIP</w:t>
      </w:r>
    </w:p>
    <w:p w14:paraId="695569C4" w14:textId="77777777" w:rsidR="00180A51" w:rsidRDefault="00180A51" w:rsidP="00180A51">
      <w:pPr>
        <w:pStyle w:val="SGBullets1"/>
      </w:pPr>
      <w:r>
        <w:t xml:space="preserve">Perform feed </w:t>
      </w:r>
      <w:proofErr w:type="gramStart"/>
      <w:r>
        <w:t>loading  and</w:t>
      </w:r>
      <w:proofErr w:type="gramEnd"/>
      <w:r>
        <w:t xml:space="preserve">  ODS execution till the point downlines receive the  files and process them at their end</w:t>
      </w:r>
    </w:p>
    <w:p w14:paraId="0CC78469" w14:textId="77777777" w:rsidR="00180A51" w:rsidRDefault="00180A51" w:rsidP="00180A51">
      <w:pPr>
        <w:pStyle w:val="SGBullets1"/>
      </w:pPr>
      <w:proofErr w:type="spellStart"/>
      <w:r>
        <w:t>Moniter</w:t>
      </w:r>
      <w:proofErr w:type="spellEnd"/>
      <w:r>
        <w:t xml:space="preserve"> performance of downlines running independently, as well as concurrently</w:t>
      </w:r>
    </w:p>
    <w:p w14:paraId="5D2F5B74" w14:textId="77777777" w:rsidR="00180A51" w:rsidRDefault="00180A51" w:rsidP="00180A51">
      <w:pPr>
        <w:pStyle w:val="SGBullets1"/>
      </w:pPr>
      <w:r>
        <w:t>Performance of feeds (SBR, BIF, CM and FM) loading together into the ODS table and then extracted to the respective downlines</w:t>
      </w:r>
    </w:p>
    <w:p w14:paraId="7CD44A87" w14:textId="77777777" w:rsidR="00180A51" w:rsidRDefault="00180A51" w:rsidP="00180A51">
      <w:pPr>
        <w:pStyle w:val="SGBullets1"/>
      </w:pPr>
      <w:r>
        <w:t>Flight configuration control and preparation of documents on the same</w:t>
      </w:r>
    </w:p>
    <w:p w14:paraId="773C11A1" w14:textId="77777777" w:rsidR="00180A51" w:rsidRDefault="00180A51" w:rsidP="00180A51">
      <w:pPr>
        <w:pStyle w:val="SGBullets1"/>
      </w:pPr>
      <w:r>
        <w:t>Test Scripts preparation of critical applications.</w:t>
      </w:r>
    </w:p>
    <w:p w14:paraId="567D3F9A" w14:textId="77777777" w:rsidR="00180A51" w:rsidRDefault="00180A51" w:rsidP="00180A51">
      <w:pPr>
        <w:pStyle w:val="SGBullets1"/>
      </w:pPr>
      <w:r>
        <w:t>Test data management.</w:t>
      </w:r>
    </w:p>
    <w:p w14:paraId="1DFDE95D" w14:textId="77777777" w:rsidR="00180A51" w:rsidRDefault="00180A51" w:rsidP="00180A51">
      <w:pPr>
        <w:pStyle w:val="SGBullets1"/>
      </w:pPr>
      <w:r>
        <w:lastRenderedPageBreak/>
        <w:t xml:space="preserve">Execution of test </w:t>
      </w:r>
      <w:proofErr w:type="gramStart"/>
      <w:r>
        <w:t>scenarios(</w:t>
      </w:r>
      <w:proofErr w:type="gramEnd"/>
      <w:r>
        <w:t>Average load test, Peak load test) using HP ALM.</w:t>
      </w:r>
    </w:p>
    <w:p w14:paraId="30EE5646" w14:textId="77777777" w:rsidR="00180A51" w:rsidRDefault="00180A51" w:rsidP="00180A51">
      <w:pPr>
        <w:pStyle w:val="SGBullets1"/>
      </w:pPr>
      <w:r>
        <w:t>Done platform level monitoring to capture CPU, Disk, Memory and I/O.</w:t>
      </w:r>
    </w:p>
    <w:p w14:paraId="42708BD4" w14:textId="77777777" w:rsidR="00180A51" w:rsidRDefault="00180A51" w:rsidP="00180A51">
      <w:pPr>
        <w:pStyle w:val="SGBullets1"/>
      </w:pPr>
      <w:r>
        <w:t>All intermediate and backend systems will be monitored during performance testing for identifying the potential bottlenecks using NMON</w:t>
      </w:r>
    </w:p>
    <w:p w14:paraId="72B11A08" w14:textId="77777777" w:rsidR="00180A51" w:rsidRDefault="00180A51" w:rsidP="00180A51">
      <w:pPr>
        <w:pStyle w:val="SGBullets1"/>
      </w:pPr>
      <w:r>
        <w:t>Preparation of test results once executions were completed</w:t>
      </w:r>
    </w:p>
    <w:p w14:paraId="0F4092D4" w14:textId="77777777" w:rsidR="00180A51" w:rsidRDefault="00180A51" w:rsidP="00180A51">
      <w:pPr>
        <w:pStyle w:val="SGBullets1"/>
      </w:pPr>
      <w:r>
        <w:t>Raising the defects in HPQC and follow – up’s are done till closure of the defects</w:t>
      </w:r>
    </w:p>
    <w:p w14:paraId="25F3A5D5" w14:textId="322B4C95" w:rsidR="00180A51" w:rsidRDefault="00180A51" w:rsidP="00180A51">
      <w:pPr>
        <w:pStyle w:val="TechDates"/>
      </w:pPr>
      <w:r>
        <w:t>Project: Amdocs Mediation (AIM)</w:t>
      </w:r>
    </w:p>
    <w:p w14:paraId="56C3D766" w14:textId="3B3E493F" w:rsidR="00180A51" w:rsidRDefault="00180A51" w:rsidP="00180A51">
      <w:pPr>
        <w:pStyle w:val="SGBullets1"/>
      </w:pPr>
      <w:r>
        <w:t>Client: EE (Everything Everywhere UK)</w:t>
      </w:r>
    </w:p>
    <w:p w14:paraId="4225B284" w14:textId="35CDDDFB" w:rsidR="00180A51" w:rsidRDefault="00180A51" w:rsidP="00180A51">
      <w:pPr>
        <w:pStyle w:val="SGBullets1"/>
      </w:pPr>
      <w:r>
        <w:t>Role: Performance Test Engineer &amp; Test Team Lead</w:t>
      </w:r>
    </w:p>
    <w:p w14:paraId="5F8CC0D0" w14:textId="143241E3" w:rsidR="00180A51" w:rsidRDefault="00180A51" w:rsidP="00180A51">
      <w:pPr>
        <w:pStyle w:val="SGBullets1"/>
      </w:pPr>
      <w:r>
        <w:t>Team Size: 5</w:t>
      </w:r>
    </w:p>
    <w:p w14:paraId="35C9A7AC" w14:textId="5E32D9D1" w:rsidR="00180A51" w:rsidRDefault="00180A51" w:rsidP="00180A51">
      <w:pPr>
        <w:pStyle w:val="SGBullets1"/>
      </w:pPr>
      <w:r>
        <w:t xml:space="preserve">Test Tools: Unix shell scripting, Toad 9.7.2.5, Quality </w:t>
      </w:r>
      <w:proofErr w:type="spellStart"/>
      <w:r>
        <w:t>Center</w:t>
      </w:r>
      <w:proofErr w:type="spellEnd"/>
    </w:p>
    <w:p w14:paraId="6716511E" w14:textId="726831F7" w:rsidR="00180A51" w:rsidRPr="00180A51" w:rsidRDefault="00180A51" w:rsidP="00180A51">
      <w:pPr>
        <w:pStyle w:val="TechDates"/>
        <w:rPr>
          <w:b w:val="0"/>
          <w:u w:val="single"/>
        </w:rPr>
      </w:pPr>
      <w:r w:rsidRPr="00180A51">
        <w:rPr>
          <w:b w:val="0"/>
          <w:u w:val="single"/>
        </w:rPr>
        <w:t>Description</w:t>
      </w:r>
    </w:p>
    <w:p w14:paraId="505C1119" w14:textId="77777777" w:rsidR="00180A51" w:rsidRDefault="00180A51" w:rsidP="00180A51">
      <w:pPr>
        <w:pStyle w:val="SGBullets1"/>
      </w:pPr>
      <w:r>
        <w:t xml:space="preserve">Amdocs Mediation is a system which acts as an interface or a middle layer between network elements (MMSC, SMSC, GGSN etc) and billing system/downstream applications like Fraud Management Systems, Revenue Assurance, Data </w:t>
      </w:r>
      <w:proofErr w:type="gramStart"/>
      <w:r>
        <w:t>Ware house</w:t>
      </w:r>
      <w:proofErr w:type="gramEnd"/>
      <w:r>
        <w:t xml:space="preserve"> etc. </w:t>
      </w:r>
    </w:p>
    <w:p w14:paraId="7708C04C" w14:textId="77777777" w:rsidR="00180A51" w:rsidRDefault="00180A51" w:rsidP="00180A51">
      <w:pPr>
        <w:pStyle w:val="SGBullets1"/>
      </w:pPr>
      <w:r>
        <w:t>A mediation function is a function that routes or acts on </w:t>
      </w:r>
      <w:hyperlink r:id="rId11" w:history="1">
        <w:r>
          <w:t>information</w:t>
        </w:r>
      </w:hyperlink>
      <w:r>
        <w:t> passing between network elements and network operations. Amdocs mediation is a process that converts call data to pre-defined layout that can be imported by a specific billing system or other </w:t>
      </w:r>
      <w:hyperlink r:id="rId12" w:history="1">
        <w:r>
          <w:t>OSS</w:t>
        </w:r>
      </w:hyperlink>
      <w:r>
        <w:t> application.</w:t>
      </w:r>
    </w:p>
    <w:p w14:paraId="5FDB12AC" w14:textId="25C62A1C" w:rsidR="00180A51" w:rsidRPr="00180A51" w:rsidRDefault="00180A51" w:rsidP="00180A51">
      <w:pPr>
        <w:pStyle w:val="SGBullets1"/>
      </w:pPr>
      <w:r>
        <w:rPr>
          <w:rFonts w:eastAsia="Times New Roman"/>
        </w:rPr>
        <w:t>Amdocs mediation supports all voice and data mediation in a single converged system because it has brought a significant reduction in hardware as well as operational cost</w:t>
      </w:r>
    </w:p>
    <w:p w14:paraId="3E4A2972" w14:textId="26C72996" w:rsidR="00180A51" w:rsidRPr="00180A51" w:rsidRDefault="00180A51" w:rsidP="00180A51">
      <w:pPr>
        <w:pStyle w:val="TechDates"/>
        <w:rPr>
          <w:rFonts w:eastAsia="Calibri"/>
          <w:b w:val="0"/>
          <w:u w:val="single"/>
        </w:rPr>
      </w:pPr>
      <w:r w:rsidRPr="00180A51">
        <w:rPr>
          <w:b w:val="0"/>
          <w:u w:val="single"/>
        </w:rPr>
        <w:t>Responsibilities</w:t>
      </w:r>
    </w:p>
    <w:p w14:paraId="2E107812" w14:textId="77777777" w:rsidR="00180A51" w:rsidRDefault="00180A51" w:rsidP="00180A51">
      <w:pPr>
        <w:pStyle w:val="SGBullets1"/>
      </w:pPr>
      <w:r>
        <w:t>Involved in reviewing solution requirements and attended the CFT calls to identify the performance impacted requirements.</w:t>
      </w:r>
    </w:p>
    <w:p w14:paraId="48DB1FF5" w14:textId="77777777" w:rsidR="00180A51" w:rsidRDefault="00180A51" w:rsidP="00180A51">
      <w:pPr>
        <w:pStyle w:val="SGBullets1"/>
      </w:pPr>
      <w:r>
        <w:t>Set up calls with the business to finalize the non-functional requirements and gather the volumetric for these requirements.</w:t>
      </w:r>
    </w:p>
    <w:p w14:paraId="1965D68B" w14:textId="77777777" w:rsidR="00180A51" w:rsidRDefault="00180A51" w:rsidP="00180A51">
      <w:pPr>
        <w:pStyle w:val="SGBullets1"/>
      </w:pPr>
      <w:r>
        <w:t>Prepare Performance Test Strategy and Test Effort Estimates for each release.</w:t>
      </w:r>
    </w:p>
    <w:p w14:paraId="72E4527B" w14:textId="77777777" w:rsidR="00180A51" w:rsidRDefault="00180A51" w:rsidP="00180A51">
      <w:pPr>
        <w:pStyle w:val="SGBullets1"/>
      </w:pPr>
      <w:r>
        <w:t>Prepare Performance test scenarios (Load &amp; Soak) and carry out execution.</w:t>
      </w:r>
    </w:p>
    <w:p w14:paraId="3C3D3D88" w14:textId="77777777" w:rsidR="00180A51" w:rsidRDefault="00180A51" w:rsidP="00180A51">
      <w:pPr>
        <w:pStyle w:val="SGBullets1"/>
      </w:pPr>
      <w:r>
        <w:t>Automation of the testing execution and monitoring using shell scripts and SQL queries on TOAD.</w:t>
      </w:r>
    </w:p>
    <w:p w14:paraId="3E24D9E0" w14:textId="146E6632" w:rsidR="00180A51" w:rsidRDefault="00180A51" w:rsidP="00180A51">
      <w:pPr>
        <w:pStyle w:val="SGBullets1"/>
      </w:pPr>
      <w:r w:rsidRPr="0D7F5927">
        <w:t>Raising the defects in HPQC and follow – ups are done till closure of the defects</w:t>
      </w:r>
    </w:p>
    <w:p w14:paraId="43D3FC3E" w14:textId="77777777" w:rsidR="00180A51" w:rsidRDefault="00180A51" w:rsidP="00180A51">
      <w:pPr>
        <w:pStyle w:val="SGBullets1"/>
      </w:pPr>
      <w:r w:rsidRPr="0D7F5927">
        <w:t xml:space="preserve">Prepare Test execution reports and </w:t>
      </w:r>
      <w:proofErr w:type="spellStart"/>
      <w:r w:rsidRPr="0D7F5927">
        <w:t>analyzing</w:t>
      </w:r>
      <w:proofErr w:type="spellEnd"/>
      <w:r w:rsidRPr="0D7F5927">
        <w:t xml:space="preserve"> the Performance testing results and DB stats pack reports to identify the bottlenecks at server and Data Base end.</w:t>
      </w:r>
    </w:p>
    <w:p w14:paraId="5812A5D6" w14:textId="3680B90E" w:rsidR="00180A51" w:rsidRDefault="00180A51" w:rsidP="00180A51">
      <w:pPr>
        <w:pStyle w:val="SGBullets1"/>
      </w:pPr>
      <w:r>
        <w:t>Prepare, Review and circulate the Test Reports to the Stake holders</w:t>
      </w:r>
    </w:p>
    <w:p w14:paraId="041B47DD" w14:textId="1DF57327" w:rsidR="00180A51" w:rsidRDefault="00180A51" w:rsidP="00180A51">
      <w:pPr>
        <w:pStyle w:val="TechDates"/>
      </w:pPr>
      <w:r>
        <w:t>Project: Mortgage Warehouse Lending</w:t>
      </w:r>
    </w:p>
    <w:p w14:paraId="25A09EB6" w14:textId="3B41C8AE" w:rsidR="00180A51" w:rsidRDefault="00180A51" w:rsidP="00180A51">
      <w:pPr>
        <w:pStyle w:val="SGBullets1"/>
      </w:pPr>
      <w:r>
        <w:t>Client: Wells Fargo</w:t>
      </w:r>
    </w:p>
    <w:p w14:paraId="6C4F5A22" w14:textId="101ED4D8" w:rsidR="00180A51" w:rsidRDefault="00180A51" w:rsidP="00180A51">
      <w:pPr>
        <w:pStyle w:val="SGBullets1"/>
      </w:pPr>
      <w:r>
        <w:t>Role: Performance Test Engineer</w:t>
      </w:r>
    </w:p>
    <w:p w14:paraId="65BC9EA4" w14:textId="432D66CF" w:rsidR="00180A51" w:rsidRDefault="00180A51" w:rsidP="00180A51">
      <w:pPr>
        <w:pStyle w:val="SGBullets1"/>
      </w:pPr>
      <w:r>
        <w:t>Team Size: 15</w:t>
      </w:r>
    </w:p>
    <w:p w14:paraId="09D81F17" w14:textId="595EF210" w:rsidR="00180A51" w:rsidRDefault="00180A51" w:rsidP="00180A51">
      <w:pPr>
        <w:pStyle w:val="SGBullets1"/>
      </w:pPr>
      <w:r>
        <w:t xml:space="preserve">Test Tools: Performance </w:t>
      </w:r>
      <w:proofErr w:type="spellStart"/>
      <w:r>
        <w:t>Center</w:t>
      </w:r>
      <w:proofErr w:type="spellEnd"/>
      <w:r>
        <w:t xml:space="preserve"> 12.20, App Dynamics</w:t>
      </w:r>
    </w:p>
    <w:p w14:paraId="2A793A4A" w14:textId="2B0B24C3" w:rsidR="00180A51" w:rsidRPr="00180A51" w:rsidRDefault="00180A51" w:rsidP="00180A51">
      <w:pPr>
        <w:pStyle w:val="TechDates"/>
        <w:rPr>
          <w:b w:val="0"/>
          <w:u w:val="single"/>
        </w:rPr>
      </w:pPr>
      <w:r w:rsidRPr="00180A51">
        <w:rPr>
          <w:b w:val="0"/>
          <w:u w:val="single"/>
        </w:rPr>
        <w:t>Responsibilities</w:t>
      </w:r>
    </w:p>
    <w:p w14:paraId="72B739A4" w14:textId="77777777" w:rsidR="00180A51" w:rsidRDefault="00180A51" w:rsidP="00180A51">
      <w:pPr>
        <w:pStyle w:val="SGBullets1"/>
      </w:pPr>
      <w:r w:rsidRPr="003C52AF">
        <w:t>Creating test scripts for application using the Web-HTTP/HTML protocol</w:t>
      </w:r>
    </w:p>
    <w:p w14:paraId="7A2B4003" w14:textId="77777777" w:rsidR="00180A51" w:rsidRDefault="00180A51" w:rsidP="00180A51">
      <w:pPr>
        <w:pStyle w:val="SGBullets1"/>
      </w:pPr>
      <w:r w:rsidRPr="003C52AF">
        <w:t>Customizing scripts for parameterization and correlation</w:t>
      </w:r>
    </w:p>
    <w:p w14:paraId="6843A19B" w14:textId="77777777" w:rsidR="00180A51" w:rsidRDefault="00180A51" w:rsidP="00180A51">
      <w:pPr>
        <w:pStyle w:val="SGBullets1"/>
      </w:pPr>
      <w:r w:rsidRPr="003C52AF">
        <w:t>Validation of scripts.</w:t>
      </w:r>
    </w:p>
    <w:p w14:paraId="059BB485" w14:textId="77777777" w:rsidR="00180A51" w:rsidRDefault="00180A51" w:rsidP="00180A51">
      <w:pPr>
        <w:pStyle w:val="SGBullets1"/>
      </w:pPr>
      <w:r w:rsidRPr="003C52AF">
        <w:t>Test data preparation</w:t>
      </w:r>
    </w:p>
    <w:p w14:paraId="4168F36F" w14:textId="77777777" w:rsidR="00180A51" w:rsidRDefault="00180A51" w:rsidP="00180A51">
      <w:pPr>
        <w:pStyle w:val="SGBullets1"/>
      </w:pPr>
      <w:r w:rsidRPr="003C52AF">
        <w:t>Design Load scenarios.</w:t>
      </w:r>
    </w:p>
    <w:p w14:paraId="724FCE1A" w14:textId="77777777" w:rsidR="00180A51" w:rsidRDefault="00180A51" w:rsidP="00180A51">
      <w:pPr>
        <w:pStyle w:val="SGBullets1"/>
      </w:pPr>
      <w:r w:rsidRPr="003C52AF">
        <w:t>Test scenario executions for various loads in controller machine by using multiple load generators.</w:t>
      </w:r>
    </w:p>
    <w:p w14:paraId="7AA2A10B" w14:textId="77777777" w:rsidR="00180A51" w:rsidRDefault="00180A51" w:rsidP="00180A51">
      <w:pPr>
        <w:pStyle w:val="SGBullets1"/>
      </w:pPr>
      <w:r w:rsidRPr="00296539">
        <w:t xml:space="preserve">Monitor the tests results in </w:t>
      </w:r>
      <w:proofErr w:type="spellStart"/>
      <w:proofErr w:type="gramStart"/>
      <w:r w:rsidRPr="00296539">
        <w:t>Appdynamics</w:t>
      </w:r>
      <w:proofErr w:type="spellEnd"/>
      <w:r w:rsidRPr="00296539">
        <w:t xml:space="preserve"> ,</w:t>
      </w:r>
      <w:proofErr w:type="gramEnd"/>
      <w:r w:rsidRPr="00296539">
        <w:t xml:space="preserve"> </w:t>
      </w:r>
      <w:proofErr w:type="spellStart"/>
      <w:r w:rsidRPr="00296539">
        <w:t>analyze</w:t>
      </w:r>
      <w:proofErr w:type="spellEnd"/>
      <w:r w:rsidRPr="00296539">
        <w:t xml:space="preserve"> GC , Heap and other </w:t>
      </w:r>
      <w:r>
        <w:t>graphs</w:t>
      </w:r>
    </w:p>
    <w:p w14:paraId="4C092EE3" w14:textId="77777777" w:rsidR="00180A51" w:rsidRDefault="00180A51" w:rsidP="00180A51">
      <w:pPr>
        <w:pStyle w:val="SGBullets1"/>
      </w:pPr>
      <w:r w:rsidRPr="003C52AF">
        <w:t>Preparation of Interim test Results Analysis and final report documentation.</w:t>
      </w:r>
    </w:p>
    <w:p w14:paraId="34012592" w14:textId="1758991A" w:rsidR="00180A51" w:rsidRDefault="00180A51" w:rsidP="00180A51">
      <w:pPr>
        <w:pStyle w:val="SGBullets1"/>
      </w:pPr>
      <w:r w:rsidRPr="003C52AF">
        <w:t>Involved in Daily Status call, Weekly status Reports shared to customer</w:t>
      </w:r>
    </w:p>
    <w:p w14:paraId="219CC036" w14:textId="73016735" w:rsidR="00445065" w:rsidRPr="00AE29D1" w:rsidRDefault="00445065" w:rsidP="00445065">
      <w:pPr>
        <w:pStyle w:val="Detailshead"/>
        <w:rPr>
          <w:rFonts w:ascii="Arial" w:hAnsi="Arial" w:cs="Arial"/>
          <w:color w:val="auto"/>
        </w:rPr>
      </w:pPr>
      <w:r w:rsidRPr="00AE29D1">
        <w:rPr>
          <w:rFonts w:ascii="Arial" w:hAnsi="Arial" w:cs="Arial"/>
          <w:color w:val="auto"/>
        </w:rPr>
        <w:t>Systems Skills</w:t>
      </w:r>
    </w:p>
    <w:p w14:paraId="47F6987B" w14:textId="5A447D60" w:rsidR="006A506A" w:rsidRDefault="006A506A" w:rsidP="003452D0">
      <w:pPr>
        <w:pStyle w:val="SGBullets1"/>
      </w:pPr>
      <w:r>
        <w:lastRenderedPageBreak/>
        <w:t>Languages</w:t>
      </w:r>
    </w:p>
    <w:p w14:paraId="03CF6592" w14:textId="33651580" w:rsidR="005356B2" w:rsidRDefault="006A506A" w:rsidP="006A506A">
      <w:pPr>
        <w:pStyle w:val="SGBullet2"/>
      </w:pPr>
      <w:r>
        <w:t>Java, C &amp; SQL</w:t>
      </w:r>
    </w:p>
    <w:p w14:paraId="108AABC9" w14:textId="49D945B3" w:rsidR="006A506A" w:rsidRDefault="006A506A" w:rsidP="003452D0">
      <w:pPr>
        <w:pStyle w:val="SGBullets1"/>
      </w:pPr>
      <w:r>
        <w:t>Testing Tools</w:t>
      </w:r>
    </w:p>
    <w:p w14:paraId="32ED04AE" w14:textId="3D765EFD" w:rsidR="006A506A" w:rsidRDefault="006A506A" w:rsidP="006A506A">
      <w:pPr>
        <w:pStyle w:val="SGBullet2"/>
      </w:pPr>
      <w:r>
        <w:t xml:space="preserve">Load Runner </w:t>
      </w:r>
      <w:proofErr w:type="spellStart"/>
      <w:r>
        <w:t>Jmeter</w:t>
      </w:r>
      <w:proofErr w:type="spellEnd"/>
    </w:p>
    <w:p w14:paraId="2F53D09A" w14:textId="4DA5B3A1" w:rsidR="006A506A" w:rsidRDefault="006A506A" w:rsidP="003452D0">
      <w:pPr>
        <w:pStyle w:val="SGBullets1"/>
      </w:pPr>
      <w:r>
        <w:t>Defect Management Tools</w:t>
      </w:r>
    </w:p>
    <w:p w14:paraId="0126EED9" w14:textId="4C13259A" w:rsidR="006A506A" w:rsidRDefault="006A506A" w:rsidP="006A506A">
      <w:pPr>
        <w:pStyle w:val="SGBullet2"/>
      </w:pPr>
      <w:r>
        <w:t>HP Quality Centre, JIRA</w:t>
      </w:r>
    </w:p>
    <w:p w14:paraId="68E8F530" w14:textId="45CA6AAA" w:rsidR="006A506A" w:rsidRDefault="006A506A" w:rsidP="003452D0">
      <w:pPr>
        <w:pStyle w:val="SGBullets1"/>
      </w:pPr>
      <w:r>
        <w:t>Monitoring Tools</w:t>
      </w:r>
    </w:p>
    <w:p w14:paraId="159665C1" w14:textId="3E48CD1D" w:rsidR="006A506A" w:rsidRPr="006A506A" w:rsidRDefault="006A506A" w:rsidP="006A506A">
      <w:pPr>
        <w:pStyle w:val="SGBullet2"/>
      </w:pPr>
      <w:proofErr w:type="spellStart"/>
      <w:r w:rsidRPr="006A506A">
        <w:t>Appdynamics</w:t>
      </w:r>
      <w:proofErr w:type="spellEnd"/>
      <w:r w:rsidRPr="006A506A">
        <w:t>, Introscope, NMON</w:t>
      </w:r>
    </w:p>
    <w:p w14:paraId="09F1AAEE" w14:textId="37137FE8" w:rsidR="006A506A" w:rsidRDefault="006A506A" w:rsidP="003452D0">
      <w:pPr>
        <w:pStyle w:val="SGBullets1"/>
      </w:pPr>
      <w:r>
        <w:t>Operating Systems</w:t>
      </w:r>
    </w:p>
    <w:p w14:paraId="17371453" w14:textId="021EB343" w:rsidR="006A506A" w:rsidRPr="003452D0" w:rsidRDefault="006A506A" w:rsidP="006A506A">
      <w:pPr>
        <w:pStyle w:val="SGBullet2"/>
      </w:pPr>
      <w:r>
        <w:t>Windows, Linux &amp; HP-UX</w:t>
      </w:r>
    </w:p>
    <w:p w14:paraId="0DC239A1" w14:textId="77777777" w:rsidR="005356B2" w:rsidRPr="005356B2" w:rsidRDefault="005356B2" w:rsidP="005356B2"/>
    <w:p w14:paraId="2A0D5FA9" w14:textId="77777777" w:rsidR="005356B2" w:rsidRPr="005356B2" w:rsidRDefault="005356B2" w:rsidP="005356B2"/>
    <w:p w14:paraId="6322EF0F" w14:textId="77777777" w:rsidR="005356B2" w:rsidRPr="005356B2" w:rsidRDefault="005356B2" w:rsidP="005356B2"/>
    <w:p w14:paraId="22274228" w14:textId="77777777" w:rsidR="005356B2" w:rsidRPr="005356B2" w:rsidRDefault="005356B2" w:rsidP="005356B2"/>
    <w:p w14:paraId="4431FEFB" w14:textId="77777777" w:rsidR="005356B2" w:rsidRPr="005356B2" w:rsidRDefault="005356B2" w:rsidP="005356B2"/>
    <w:p w14:paraId="710F929F" w14:textId="77777777" w:rsidR="005356B2" w:rsidRPr="005356B2" w:rsidRDefault="005356B2" w:rsidP="005356B2"/>
    <w:p w14:paraId="21E51319" w14:textId="77777777" w:rsidR="005356B2" w:rsidRPr="005356B2" w:rsidRDefault="005356B2" w:rsidP="005356B2"/>
    <w:p w14:paraId="4B7824AC" w14:textId="6C1A7521" w:rsidR="005356B2" w:rsidRDefault="005356B2" w:rsidP="005356B2"/>
    <w:p w14:paraId="4E0C6507" w14:textId="77777777" w:rsidR="009C6EEE" w:rsidRPr="005356B2" w:rsidRDefault="009C6EEE" w:rsidP="005356B2">
      <w:pPr>
        <w:jc w:val="right"/>
      </w:pPr>
    </w:p>
    <w:sectPr w:rsidR="009C6EEE" w:rsidRPr="005356B2" w:rsidSect="009B04B0">
      <w:headerReference w:type="default" r:id="rId13"/>
      <w:footerReference w:type="default" r:id="rId14"/>
      <w:headerReference w:type="first" r:id="rId15"/>
      <w:footerReference w:type="first" r:id="rId16"/>
      <w:pgSz w:w="11906" w:h="16838" w:code="9"/>
      <w:pgMar w:top="567" w:right="2268" w:bottom="2268" w:left="1134" w:header="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E3D13" w14:textId="77777777" w:rsidR="007750E9" w:rsidRDefault="007750E9" w:rsidP="00BE6D07">
      <w:pPr>
        <w:spacing w:after="0" w:line="240" w:lineRule="auto"/>
      </w:pPr>
      <w:r>
        <w:separator/>
      </w:r>
    </w:p>
  </w:endnote>
  <w:endnote w:type="continuationSeparator" w:id="0">
    <w:p w14:paraId="66BFB296" w14:textId="77777777" w:rsidR="007750E9" w:rsidRDefault="007750E9" w:rsidP="00BE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panose1 w:val="020B0604020202020204"/>
    <w:charset w:val="80"/>
    <w:family w:val="auto"/>
    <w:pitch w:val="default"/>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taBoldLF-Roman">
    <w:altName w:val="Century Gothic"/>
    <w:panose1 w:val="020B0604020202020204"/>
    <w:charset w:val="00"/>
    <w:family w:val="swiss"/>
    <w:pitch w:val="variable"/>
    <w:sig w:usb0="00000003" w:usb1="4000004A"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NeueLT Std Lt">
    <w:panose1 w:val="020B0604020202020204"/>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taBookLF-Roman">
    <w:altName w:val="Segoe UI"/>
    <w:panose1 w:val="020B0604020202020204"/>
    <w:charset w:val="00"/>
    <w:family w:val="swiss"/>
    <w:pitch w:val="variable"/>
    <w:sig w:usb0="00000003" w:usb1="4000004A"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7FA76" w14:textId="54776275" w:rsidR="00180A51" w:rsidRDefault="00180A51">
    <w:pPr>
      <w:pStyle w:val="Footer"/>
    </w:pPr>
    <w:r>
      <w:rPr>
        <w:noProof/>
        <w:lang w:val="en-US"/>
      </w:rPr>
      <mc:AlternateContent>
        <mc:Choice Requires="wps">
          <w:drawing>
            <wp:anchor distT="0" distB="0" distL="114300" distR="114300" simplePos="0" relativeHeight="251657728" behindDoc="0" locked="0" layoutInCell="1" allowOverlap="1" wp14:anchorId="24065243" wp14:editId="223A8254">
              <wp:simplePos x="0" y="0"/>
              <wp:positionH relativeFrom="column">
                <wp:posOffset>1956435</wp:posOffset>
              </wp:positionH>
              <wp:positionV relativeFrom="page">
                <wp:posOffset>9515475</wp:posOffset>
              </wp:positionV>
              <wp:extent cx="4391025" cy="1043940"/>
              <wp:effectExtent l="0" t="0" r="9525" b="381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439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8B19E9A" w14:textId="1D75555F" w:rsidR="00180A51" w:rsidRDefault="00017BCA" w:rsidP="009207E8">
                          <w:pPr>
                            <w:pStyle w:val="FooterBlue"/>
                          </w:pPr>
                          <w:r>
                            <w:t>Priyanka Sivakumar</w:t>
                          </w:r>
                          <w:r w:rsidR="00180A51" w:rsidRPr="007D4EBE">
                            <w:t>:</w:t>
                          </w:r>
                          <w:r w:rsidR="00180A51">
                            <w:t xml:space="preserve"> Page </w:t>
                          </w:r>
                          <w:r w:rsidR="00180A51">
                            <w:fldChar w:fldCharType="begin"/>
                          </w:r>
                          <w:r w:rsidR="00180A51">
                            <w:instrText xml:space="preserve"> PAGE </w:instrText>
                          </w:r>
                          <w:r w:rsidR="00180A51">
                            <w:fldChar w:fldCharType="separate"/>
                          </w:r>
                          <w:r>
                            <w:rPr>
                              <w:noProof/>
                            </w:rPr>
                            <w:t>2</w:t>
                          </w:r>
                          <w:r w:rsidR="00180A51">
                            <w:rPr>
                              <w:noProof/>
                            </w:rPr>
                            <w:fldChar w:fldCharType="end"/>
                          </w:r>
                          <w:r w:rsidR="00180A51">
                            <w:t xml:space="preserve"> of </w:t>
                          </w:r>
                          <w:r w:rsidR="00180A51">
                            <w:fldChar w:fldCharType="begin"/>
                          </w:r>
                          <w:r w:rsidR="00180A51">
                            <w:instrText xml:space="preserve"> NUMPAGES  </w:instrText>
                          </w:r>
                          <w:r w:rsidR="00180A51">
                            <w:fldChar w:fldCharType="separate"/>
                          </w:r>
                          <w:r>
                            <w:rPr>
                              <w:noProof/>
                            </w:rPr>
                            <w:t>6</w:t>
                          </w:r>
                          <w:r w:rsidR="00180A51">
                            <w:rPr>
                              <w:noProof/>
                            </w:rPr>
                            <w:fldChar w:fldCharType="end"/>
                          </w:r>
                        </w:p>
                        <w:p w14:paraId="47CDFBDC" w14:textId="77777777" w:rsidR="00180A51" w:rsidRDefault="00180A51" w:rsidP="009207E8">
                          <w:pPr>
                            <w:pStyle w:val="Footer"/>
                          </w:pPr>
                        </w:p>
                        <w:p w14:paraId="411E3BCF" w14:textId="1FB9F343" w:rsidR="00180A51" w:rsidRDefault="00180A51" w:rsidP="009207E8">
                          <w:pPr>
                            <w:pStyle w:val="Footer"/>
                          </w:pPr>
                          <w:r>
                            <w:fldChar w:fldCharType="begin"/>
                          </w:r>
                          <w:r>
                            <w:instrText xml:space="preserve"> </w:instrText>
                          </w:r>
                          <w:r>
                            <w:fldChar w:fldCharType="begin"/>
                          </w:r>
                          <w:r>
                            <w:instrText>NUMPAGES</w:instrText>
                          </w:r>
                          <w:r>
                            <w:fldChar w:fldCharType="separate"/>
                          </w:r>
                          <w:r w:rsidR="00330440">
                            <w:rPr>
                              <w:noProof/>
                            </w:rPr>
                            <w:instrText>6</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180A51" w:rsidRPr="00821197" w:rsidRDefault="00180A51" w:rsidP="009207E8">
                          <w:pPr>
                            <w:pStyle w:val="Footer"/>
                          </w:pPr>
                          <w:r>
                            <w:t>Registered Name: Stanton House Pte Ltd. Registered No: 201733434M. Registered in Singapore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065243" id="_x0000_t202" coordsize="21600,21600" o:spt="202" path="m,l,21600r21600,l21600,xe">
              <v:stroke joinstyle="miter"/>
              <v:path gradientshapeok="t" o:connecttype="rect"/>
            </v:shapetype>
            <v:shape id="Text Box 18" o:spid="_x0000_s1026" type="#_x0000_t202" style="position:absolute;left:0;text-align:left;margin-left:154.05pt;margin-top:749.25pt;width:345.75pt;height:8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" filled="f" stroked="f">
              <v:textbox inset="0,0,0,0">
                <w:txbxContent>
                  <w:p w14:paraId="28B19E9A" w14:textId="1D75555F" w:rsidR="00180A51" w:rsidRDefault="00017BCA" w:rsidP="009207E8">
                    <w:pPr>
                      <w:pStyle w:val="FooterBlue"/>
                    </w:pPr>
                    <w:r>
                      <w:t>Priyanka Sivakumar</w:t>
                    </w:r>
                    <w:r w:rsidR="00180A51" w:rsidRPr="007D4EBE">
                      <w:t>:</w:t>
                    </w:r>
                    <w:r w:rsidR="00180A51">
                      <w:t xml:space="preserve"> Page </w:t>
                    </w:r>
                    <w:r w:rsidR="00180A51">
                      <w:fldChar w:fldCharType="begin"/>
                    </w:r>
                    <w:r w:rsidR="00180A51">
                      <w:instrText xml:space="preserve"> PAGE </w:instrText>
                    </w:r>
                    <w:r w:rsidR="00180A51">
                      <w:fldChar w:fldCharType="separate"/>
                    </w:r>
                    <w:r>
                      <w:rPr>
                        <w:noProof/>
                      </w:rPr>
                      <w:t>2</w:t>
                    </w:r>
                    <w:r w:rsidR="00180A51">
                      <w:rPr>
                        <w:noProof/>
                      </w:rPr>
                      <w:fldChar w:fldCharType="end"/>
                    </w:r>
                    <w:r w:rsidR="00180A51">
                      <w:t xml:space="preserve"> of </w:t>
                    </w:r>
                    <w:r w:rsidR="00180A51">
                      <w:fldChar w:fldCharType="begin"/>
                    </w:r>
                    <w:r w:rsidR="00180A51">
                      <w:instrText xml:space="preserve"> NUMPAGES  </w:instrText>
                    </w:r>
                    <w:r w:rsidR="00180A51">
                      <w:fldChar w:fldCharType="separate"/>
                    </w:r>
                    <w:r>
                      <w:rPr>
                        <w:noProof/>
                      </w:rPr>
                      <w:t>6</w:t>
                    </w:r>
                    <w:r w:rsidR="00180A51">
                      <w:rPr>
                        <w:noProof/>
                      </w:rPr>
                      <w:fldChar w:fldCharType="end"/>
                    </w:r>
                  </w:p>
                  <w:p w14:paraId="47CDFBDC" w14:textId="77777777" w:rsidR="00180A51" w:rsidRDefault="00180A51" w:rsidP="009207E8">
                    <w:pPr>
                      <w:pStyle w:val="Footer"/>
                    </w:pPr>
                  </w:p>
                  <w:p w14:paraId="411E3BCF" w14:textId="1FB9F343" w:rsidR="00180A51" w:rsidRDefault="00180A51" w:rsidP="009207E8">
                    <w:pPr>
                      <w:pStyle w:val="Footer"/>
                    </w:pPr>
                    <w:r>
                      <w:fldChar w:fldCharType="begin"/>
                    </w:r>
                    <w:r>
                      <w:instrText xml:space="preserve"> </w:instrText>
                    </w:r>
                    <w:r>
                      <w:fldChar w:fldCharType="begin"/>
                    </w:r>
                    <w:r>
                      <w:instrText>NUMPAGES</w:instrText>
                    </w:r>
                    <w:r>
                      <w:fldChar w:fldCharType="separate"/>
                    </w:r>
                    <w:r w:rsidR="00330440">
                      <w:rPr>
                        <w:noProof/>
                      </w:rPr>
                      <w:instrText>6</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180A51" w:rsidRPr="00821197" w:rsidRDefault="00180A51" w:rsidP="009207E8">
                    <w:pPr>
                      <w:pStyle w:val="Footer"/>
                    </w:pPr>
                    <w:r>
                      <w:t>Registered Name: Stanton House Pte Ltd. Registered No: 201733434M. Registered in Singapore</w:t>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76028" w14:textId="77777777" w:rsidR="00180A51" w:rsidRDefault="00180A51" w:rsidP="00E05E98">
    <w:pPr>
      <w:pStyle w:val="Footeraddress"/>
    </w:pPr>
  </w:p>
  <w:p w14:paraId="1060C8DC" w14:textId="515E671B" w:rsidR="00180A51" w:rsidRPr="00F07E0C" w:rsidRDefault="00180A51" w:rsidP="00797399">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56704" behindDoc="0" locked="0" layoutInCell="1" allowOverlap="1" wp14:anchorId="795E10A6" wp14:editId="6B4367A2">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725DAD" w14:textId="56D6D7B3" w:rsidR="00180A51" w:rsidRDefault="00017BCA" w:rsidP="009207E8">
                          <w:pPr>
                            <w:pStyle w:val="FooterBlue"/>
                          </w:pPr>
                          <w:r>
                            <w:t>Priyanka Sivakumar</w:t>
                          </w:r>
                          <w:r w:rsidR="00180A51">
                            <w:t xml:space="preserve">: Page </w:t>
                          </w:r>
                          <w:r w:rsidR="00180A51">
                            <w:fldChar w:fldCharType="begin"/>
                          </w:r>
                          <w:r w:rsidR="00180A51">
                            <w:instrText xml:space="preserve"> PAGE </w:instrText>
                          </w:r>
                          <w:r w:rsidR="00180A51">
                            <w:fldChar w:fldCharType="separate"/>
                          </w:r>
                          <w:r>
                            <w:rPr>
                              <w:noProof/>
                            </w:rPr>
                            <w:t>1</w:t>
                          </w:r>
                          <w:r w:rsidR="00180A51">
                            <w:rPr>
                              <w:noProof/>
                            </w:rPr>
                            <w:fldChar w:fldCharType="end"/>
                          </w:r>
                          <w:r w:rsidR="00180A51">
                            <w:t xml:space="preserve"> of </w:t>
                          </w:r>
                          <w:r w:rsidR="00180A51">
                            <w:fldChar w:fldCharType="begin"/>
                          </w:r>
                          <w:r w:rsidR="00180A51">
                            <w:instrText xml:space="preserve"> NUMPAGES  </w:instrText>
                          </w:r>
                          <w:r w:rsidR="00180A51">
                            <w:fldChar w:fldCharType="separate"/>
                          </w:r>
                          <w:r>
                            <w:rPr>
                              <w:noProof/>
                            </w:rPr>
                            <w:t>6</w:t>
                          </w:r>
                          <w:r w:rsidR="00180A51">
                            <w:rPr>
                              <w:noProof/>
                            </w:rPr>
                            <w:fldChar w:fldCharType="end"/>
                          </w:r>
                        </w:p>
                        <w:p w14:paraId="2880A5A4" w14:textId="6F5AB8D1" w:rsidR="00180A51" w:rsidRDefault="00180A51" w:rsidP="002753ED">
                          <w:pPr>
                            <w:pStyle w:val="FooterBlue"/>
                            <w:rPr>
                              <w:i/>
                              <w:lang w:eastAsia="en-GB"/>
                            </w:rPr>
                          </w:pPr>
                          <w:r>
                            <w:fldChar w:fldCharType="begin"/>
                          </w:r>
                          <w:r>
                            <w:instrText xml:space="preserve"> </w:instrText>
                          </w:r>
                          <w:r>
                            <w:fldChar w:fldCharType="begin"/>
                          </w:r>
                          <w:r>
                            <w:instrText>NUMPAGES</w:instrText>
                          </w:r>
                          <w:r>
                            <w:fldChar w:fldCharType="separate"/>
                          </w:r>
                          <w:r w:rsidR="00330440">
                            <w:rPr>
                              <w:noProof/>
                            </w:rPr>
                            <w:instrText>6</w:instrText>
                          </w:r>
                          <w:r>
                            <w:rPr>
                              <w:noProof/>
                            </w:rPr>
                            <w:fldChar w:fldCharType="end"/>
                          </w:r>
                          <w:r>
                            <w:instrText xml:space="preserve"> </w:instrText>
                          </w:r>
                          <w:r>
                            <w:fldChar w:fldCharType="end"/>
                          </w:r>
                        </w:p>
                        <w:p w14:paraId="0B622240" w14:textId="77777777" w:rsidR="00180A51" w:rsidRDefault="00180A51" w:rsidP="002753ED">
                          <w:pPr>
                            <w:pStyle w:val="FooterBlue"/>
                            <w:rPr>
                              <w:i/>
                              <w:lang w:eastAsia="en-GB"/>
                            </w:rPr>
                          </w:pPr>
                        </w:p>
                        <w:p w14:paraId="61C59074" w14:textId="77777777" w:rsidR="00180A51" w:rsidRDefault="00180A51" w:rsidP="002753ED">
                          <w:pPr>
                            <w:pStyle w:val="FooterBlue"/>
                            <w:rPr>
                              <w:i/>
                              <w:lang w:eastAsia="en-GB"/>
                            </w:rPr>
                          </w:pPr>
                        </w:p>
                        <w:p w14:paraId="6A5F5EB7" w14:textId="2FA82CA5" w:rsidR="00180A51" w:rsidRPr="00341877" w:rsidRDefault="00180A51" w:rsidP="002753ED">
                          <w:pPr>
                            <w:pStyle w:val="FooterBlue"/>
                            <w:rPr>
                              <w:i/>
                              <w:lang w:eastAsia="en-GB"/>
                            </w:rPr>
                          </w:pPr>
                          <w:r w:rsidRPr="00341877">
                            <w:rPr>
                              <w:i/>
                              <w:lang w:eastAsia="en-GB"/>
                            </w:rPr>
                            <w:t>This CV is presented in line with our standard terms of business</w:t>
                          </w:r>
                        </w:p>
                        <w:p w14:paraId="107139C9" w14:textId="77777777" w:rsidR="00180A51" w:rsidRPr="00522F9C" w:rsidRDefault="00180A51" w:rsidP="002753ED">
                          <w:pPr>
                            <w:pStyle w:val="Footer"/>
                          </w:pPr>
                        </w:p>
                        <w:p w14:paraId="05595574" w14:textId="77777777" w:rsidR="00180A51" w:rsidRDefault="00180A5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5E10A6" id="_x0000_t202" coordsize="21600,21600" o:spt="202" path="m,l,21600r21600,l21600,xe">
              <v:stroke joinstyle="miter"/>
              <v:path gradientshapeok="t" o:connecttype="rect"/>
            </v:shapetype>
            <v:shape id="Text Box 17" o:spid="_x0000_s1027" type="#_x0000_t202" style="position:absolute;margin-left:268.8pt;margin-top:756.75pt;width:231.75pt;height:6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" filled="f" stroked="f">
              <v:textbox inset="0,0,0,0">
                <w:txbxContent>
                  <w:p w14:paraId="72725DAD" w14:textId="56D6D7B3" w:rsidR="00180A51" w:rsidRDefault="00017BCA" w:rsidP="009207E8">
                    <w:pPr>
                      <w:pStyle w:val="FooterBlue"/>
                    </w:pPr>
                    <w:r>
                      <w:t>Priyanka Sivakumar</w:t>
                    </w:r>
                    <w:r w:rsidR="00180A51">
                      <w:t xml:space="preserve">: Page </w:t>
                    </w:r>
                    <w:r w:rsidR="00180A51">
                      <w:fldChar w:fldCharType="begin"/>
                    </w:r>
                    <w:r w:rsidR="00180A51">
                      <w:instrText xml:space="preserve"> PAGE </w:instrText>
                    </w:r>
                    <w:r w:rsidR="00180A51">
                      <w:fldChar w:fldCharType="separate"/>
                    </w:r>
                    <w:r>
                      <w:rPr>
                        <w:noProof/>
                      </w:rPr>
                      <w:t>1</w:t>
                    </w:r>
                    <w:r w:rsidR="00180A51">
                      <w:rPr>
                        <w:noProof/>
                      </w:rPr>
                      <w:fldChar w:fldCharType="end"/>
                    </w:r>
                    <w:r w:rsidR="00180A51">
                      <w:t xml:space="preserve"> of </w:t>
                    </w:r>
                    <w:r w:rsidR="00180A51">
                      <w:fldChar w:fldCharType="begin"/>
                    </w:r>
                    <w:r w:rsidR="00180A51">
                      <w:instrText xml:space="preserve"> NUMPAGES  </w:instrText>
                    </w:r>
                    <w:r w:rsidR="00180A51">
                      <w:fldChar w:fldCharType="separate"/>
                    </w:r>
                    <w:r>
                      <w:rPr>
                        <w:noProof/>
                      </w:rPr>
                      <w:t>6</w:t>
                    </w:r>
                    <w:r w:rsidR="00180A51">
                      <w:rPr>
                        <w:noProof/>
                      </w:rPr>
                      <w:fldChar w:fldCharType="end"/>
                    </w:r>
                  </w:p>
                  <w:p w14:paraId="2880A5A4" w14:textId="6F5AB8D1" w:rsidR="00180A51" w:rsidRDefault="00180A51" w:rsidP="002753ED">
                    <w:pPr>
                      <w:pStyle w:val="FooterBlue"/>
                      <w:rPr>
                        <w:i/>
                        <w:lang w:eastAsia="en-GB"/>
                      </w:rPr>
                    </w:pPr>
                    <w:r>
                      <w:fldChar w:fldCharType="begin"/>
                    </w:r>
                    <w:r>
                      <w:instrText xml:space="preserve"> </w:instrText>
                    </w:r>
                    <w:r>
                      <w:fldChar w:fldCharType="begin"/>
                    </w:r>
                    <w:r>
                      <w:instrText>NUMPAGES</w:instrText>
                    </w:r>
                    <w:r>
                      <w:fldChar w:fldCharType="separate"/>
                    </w:r>
                    <w:r w:rsidR="00330440">
                      <w:rPr>
                        <w:noProof/>
                      </w:rPr>
                      <w:instrText>6</w:instrText>
                    </w:r>
                    <w:r>
                      <w:rPr>
                        <w:noProof/>
                      </w:rPr>
                      <w:fldChar w:fldCharType="end"/>
                    </w:r>
                    <w:r>
                      <w:instrText xml:space="preserve"> </w:instrText>
                    </w:r>
                    <w:r>
                      <w:fldChar w:fldCharType="end"/>
                    </w:r>
                  </w:p>
                  <w:p w14:paraId="0B622240" w14:textId="77777777" w:rsidR="00180A51" w:rsidRDefault="00180A51" w:rsidP="002753ED">
                    <w:pPr>
                      <w:pStyle w:val="FooterBlue"/>
                      <w:rPr>
                        <w:i/>
                        <w:lang w:eastAsia="en-GB"/>
                      </w:rPr>
                    </w:pPr>
                  </w:p>
                  <w:p w14:paraId="61C59074" w14:textId="77777777" w:rsidR="00180A51" w:rsidRDefault="00180A51" w:rsidP="002753ED">
                    <w:pPr>
                      <w:pStyle w:val="FooterBlue"/>
                      <w:rPr>
                        <w:i/>
                        <w:lang w:eastAsia="en-GB"/>
                      </w:rPr>
                    </w:pPr>
                  </w:p>
                  <w:p w14:paraId="6A5F5EB7" w14:textId="2FA82CA5" w:rsidR="00180A51" w:rsidRPr="00341877" w:rsidRDefault="00180A51" w:rsidP="002753ED">
                    <w:pPr>
                      <w:pStyle w:val="FooterBlue"/>
                      <w:rPr>
                        <w:i/>
                        <w:lang w:eastAsia="en-GB"/>
                      </w:rPr>
                    </w:pPr>
                    <w:r w:rsidRPr="00341877">
                      <w:rPr>
                        <w:i/>
                        <w:lang w:eastAsia="en-GB"/>
                      </w:rPr>
                      <w:t>This CV is presented in line with our standard terms of business</w:t>
                    </w:r>
                  </w:p>
                  <w:p w14:paraId="107139C9" w14:textId="77777777" w:rsidR="00180A51" w:rsidRPr="00522F9C" w:rsidRDefault="00180A51" w:rsidP="002753ED">
                    <w:pPr>
                      <w:pStyle w:val="Footer"/>
                    </w:pPr>
                  </w:p>
                  <w:p w14:paraId="05595574" w14:textId="77777777" w:rsidR="00180A51" w:rsidRDefault="00180A51"/>
                </w:txbxContent>
              </v:textbox>
              <w10:wrap anchory="page"/>
            </v:shape>
          </w:pict>
        </mc:Fallback>
      </mc:AlternateContent>
    </w:r>
    <w:bookmarkStart w:id="0" w:name="_Hlk34897796"/>
    <w:r w:rsidRPr="00F07E0C">
      <w:rPr>
        <w:sz w:val="16"/>
        <w:szCs w:val="16"/>
      </w:rPr>
      <w:t>Stanton House Ltd</w:t>
    </w:r>
    <w:r>
      <w:rPr>
        <w:sz w:val="16"/>
        <w:szCs w:val="16"/>
      </w:rPr>
      <w:t xml:space="preserve"> / +852 3955 0333 (Registered No: 1573967)</w:t>
    </w:r>
    <w:r w:rsidRPr="00F07E0C">
      <w:rPr>
        <w:sz w:val="16"/>
        <w:szCs w:val="16"/>
      </w:rPr>
      <w:br/>
    </w:r>
    <w:r w:rsidRPr="00F07E0C">
      <w:rPr>
        <w:bCs/>
        <w:sz w:val="16"/>
        <w:szCs w:val="16"/>
      </w:rPr>
      <w:t xml:space="preserve">1203/4, </w:t>
    </w:r>
    <w:proofErr w:type="spellStart"/>
    <w:r w:rsidRPr="00F07E0C">
      <w:rPr>
        <w:bCs/>
        <w:sz w:val="16"/>
        <w:szCs w:val="16"/>
      </w:rPr>
      <w:t>Chinachem</w:t>
    </w:r>
    <w:proofErr w:type="spellEnd"/>
    <w:r w:rsidRPr="00F07E0C">
      <w:rPr>
        <w:bCs/>
        <w:sz w:val="16"/>
        <w:szCs w:val="16"/>
      </w:rPr>
      <w:t xml:space="preserve"> Hollywood Centre</w:t>
    </w:r>
    <w:r>
      <w:rPr>
        <w:bCs/>
        <w:sz w:val="16"/>
        <w:szCs w:val="16"/>
      </w:rPr>
      <w:t xml:space="preserve">, </w:t>
    </w:r>
    <w:r w:rsidRPr="00F07E0C">
      <w:rPr>
        <w:bCs/>
        <w:sz w:val="16"/>
        <w:szCs w:val="16"/>
      </w:rPr>
      <w:t>1-13 Hollywood Road, Central</w:t>
    </w:r>
    <w:bookmarkEnd w:id="0"/>
    <w:r w:rsidRPr="00F07E0C">
      <w:rPr>
        <w:bCs/>
        <w:sz w:val="16"/>
        <w:szCs w:val="16"/>
      </w:rPr>
      <w:t>, Hong Kong</w:t>
    </w:r>
  </w:p>
  <w:p w14:paraId="6C0649BB" w14:textId="4FDFA3F3" w:rsidR="00180A51" w:rsidRDefault="00180A51" w:rsidP="00E05E98">
    <w:pPr>
      <w:pStyle w:val="FooterBlue"/>
      <w:jc w:val="left"/>
      <w:rPr>
        <w:szCs w:val="16"/>
      </w:rPr>
    </w:pPr>
    <w:bookmarkStart w:id="1" w:name="_Hlk34897843"/>
    <w:r>
      <w:rPr>
        <w:szCs w:val="16"/>
      </w:rPr>
      <w:t>Stanton House Pte Ltd / +65 8533 9870 (Registered No: 201733434M)</w:t>
    </w:r>
  </w:p>
  <w:p w14:paraId="31210BC5" w14:textId="6EE5CB64" w:rsidR="00180A51" w:rsidRPr="00F07E0C" w:rsidRDefault="00180A51" w:rsidP="00E05E98">
    <w:pPr>
      <w:pStyle w:val="FooterBlue"/>
      <w:jc w:val="left"/>
      <w:rPr>
        <w:szCs w:val="16"/>
      </w:rPr>
    </w:pPr>
    <w:r>
      <w:rPr>
        <w:szCs w:val="16"/>
      </w:rPr>
      <w:t>8 Cross Street, #18-01 Singapore 048424</w:t>
    </w:r>
  </w:p>
  <w:p w14:paraId="48477269" w14:textId="3010FB51" w:rsidR="00180A51" w:rsidRPr="00F07E0C" w:rsidRDefault="00180A51" w:rsidP="00E05E98">
    <w:pPr>
      <w:pStyle w:val="FooterBlue"/>
      <w:jc w:val="left"/>
      <w:rPr>
        <w:rStyle w:val="FooteraddressboldChar"/>
        <w:szCs w:val="16"/>
      </w:rPr>
    </w:pPr>
    <w:r w:rsidRPr="00F07E0C">
      <w:rPr>
        <w:rStyle w:val="FooteraddressboldChar"/>
        <w:szCs w:val="16"/>
      </w:rPr>
      <w:t>www.stantonhouse.com</w:t>
    </w:r>
    <w:bookmarkEnd w:id="1"/>
    <w:r w:rsidRPr="00F07E0C">
      <w:rPr>
        <w:rStyle w:val="FooteraddressboldCha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7C516" w14:textId="77777777" w:rsidR="007750E9" w:rsidRDefault="007750E9" w:rsidP="00BE6D07">
      <w:pPr>
        <w:spacing w:after="0" w:line="240" w:lineRule="auto"/>
      </w:pPr>
      <w:r>
        <w:separator/>
      </w:r>
    </w:p>
  </w:footnote>
  <w:footnote w:type="continuationSeparator" w:id="0">
    <w:p w14:paraId="1E7D6C2E" w14:textId="77777777" w:rsidR="007750E9" w:rsidRDefault="007750E9" w:rsidP="00BE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553ED" w14:textId="77777777" w:rsidR="00180A51" w:rsidRDefault="00180A51" w:rsidP="00BF0AC7">
    <w:pPr>
      <w:pStyle w:val="Header"/>
      <w:tabs>
        <w:tab w:val="clear" w:pos="4513"/>
        <w:tab w:val="clear" w:pos="9026"/>
        <w:tab w:val="left" w:pos="1080"/>
      </w:tabs>
      <w:spacing w:before="120"/>
    </w:pPr>
  </w:p>
  <w:p w14:paraId="44E173B4" w14:textId="77777777" w:rsidR="00180A51" w:rsidRPr="00370970" w:rsidRDefault="00180A51" w:rsidP="0026673A">
    <w:pPr>
      <w:pStyle w:val="Header"/>
      <w:tabs>
        <w:tab w:val="clear" w:pos="4513"/>
        <w:tab w:val="clear" w:pos="9026"/>
        <w:tab w:val="left" w:pos="1080"/>
        <w:tab w:val="right" w:pos="8504"/>
      </w:tabs>
      <w:spacing w:before="120"/>
      <w:rPr>
        <w:color w:val="FFFFFF"/>
      </w:rPr>
    </w:pPr>
    <w:r w:rsidRPr="00370970">
      <w:rPr>
        <w:color w:val="FFFFFF"/>
      </w:rPr>
      <w:t>Space</w:t>
    </w:r>
    <w:r>
      <w:rPr>
        <w:color w:val="FFFFFF"/>
      </w:rPr>
      <w:tab/>
    </w:r>
    <w:r>
      <w:rPr>
        <w:color w:val="FFFFF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CE7C4" w14:textId="359098AA" w:rsidR="00180A51" w:rsidRDefault="00180A51">
    <w:pPr>
      <w:pStyle w:val="Header"/>
    </w:pPr>
    <w:r>
      <w:rPr>
        <w:noProof/>
        <w:lang w:val="en-US"/>
      </w:rPr>
      <w:drawing>
        <wp:anchor distT="0" distB="0" distL="114300" distR="114300" simplePos="0" relativeHeight="251658752" behindDoc="0" locked="0" layoutInCell="1" allowOverlap="1" wp14:anchorId="218EABB5" wp14:editId="7E9F0505">
          <wp:simplePos x="0" y="0"/>
          <wp:positionH relativeFrom="page">
            <wp:posOffset>5598795</wp:posOffset>
          </wp:positionH>
          <wp:positionV relativeFrom="page">
            <wp:posOffset>360045</wp:posOffset>
          </wp:positionV>
          <wp:extent cx="1602105" cy="587375"/>
          <wp:effectExtent l="0" t="0" r="0" b="0"/>
          <wp:wrapTopAndBottom/>
          <wp:docPr id="4" name="Picture 19" descr="Description: Stanto House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tanto House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105" cy="587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0"/>
        </w:tabs>
        <w:ind w:left="900" w:hanging="480"/>
      </w:pPr>
      <w:rPr>
        <w:rFonts w:ascii="Wingdings" w:hAnsi="Wingdings" w:cs="Times New Roman"/>
      </w:rPr>
    </w:lvl>
  </w:abstractNum>
  <w:abstractNum w:abstractNumId="1" w15:restartNumberingAfterBreak="0">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5C74C72"/>
    <w:multiLevelType w:val="singleLevel"/>
    <w:tmpl w:val="E3303768"/>
    <w:lvl w:ilvl="0">
      <w:start w:val="1"/>
      <w:numFmt w:val="bullet"/>
      <w:pStyle w:val="N2Normalindenttiret"/>
      <w:lvlText w:val="─"/>
      <w:lvlJc w:val="left"/>
      <w:pPr>
        <w:tabs>
          <w:tab w:val="num" w:pos="360"/>
        </w:tabs>
        <w:ind w:left="360" w:hanging="360"/>
      </w:pPr>
      <w:rPr>
        <w:rFonts w:ascii="Times New Roman" w:hAnsi="Times New Roman" w:hint="default"/>
        <w:sz w:val="16"/>
        <w:effect w:val="none"/>
      </w:rPr>
    </w:lvl>
  </w:abstractNum>
  <w:abstractNum w:abstractNumId="17" w15:restartNumberingAfterBreak="0">
    <w:nsid w:val="0B7130A7"/>
    <w:multiLevelType w:val="hybridMultilevel"/>
    <w:tmpl w:val="89F2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CF3C72"/>
    <w:multiLevelType w:val="hybridMultilevel"/>
    <w:tmpl w:val="57DE3388"/>
    <w:lvl w:ilvl="0" w:tplc="3370A44E">
      <w:start w:val="1"/>
      <w:numFmt w:val="bullet"/>
      <w:lvlText w:val=""/>
      <w:lvlJc w:val="left"/>
      <w:pPr>
        <w:ind w:left="720" w:hanging="360"/>
      </w:pPr>
      <w:rPr>
        <w:rFonts w:ascii="Symbol" w:hAnsi="Symbol" w:hint="default"/>
      </w:rPr>
    </w:lvl>
    <w:lvl w:ilvl="1" w:tplc="E2C2B178">
      <w:start w:val="1"/>
      <w:numFmt w:val="bullet"/>
      <w:lvlText w:val="o"/>
      <w:lvlJc w:val="left"/>
      <w:pPr>
        <w:ind w:left="1440" w:hanging="360"/>
      </w:pPr>
      <w:rPr>
        <w:rFonts w:ascii="Courier New" w:hAnsi="Courier New" w:hint="default"/>
      </w:rPr>
    </w:lvl>
    <w:lvl w:ilvl="2" w:tplc="B80C4B66">
      <w:start w:val="1"/>
      <w:numFmt w:val="bullet"/>
      <w:lvlText w:val=""/>
      <w:lvlJc w:val="left"/>
      <w:pPr>
        <w:ind w:left="2160" w:hanging="360"/>
      </w:pPr>
      <w:rPr>
        <w:rFonts w:ascii="Wingdings" w:hAnsi="Wingdings" w:hint="default"/>
      </w:rPr>
    </w:lvl>
    <w:lvl w:ilvl="3" w:tplc="212AB99A">
      <w:start w:val="1"/>
      <w:numFmt w:val="bullet"/>
      <w:lvlText w:val=""/>
      <w:lvlJc w:val="left"/>
      <w:pPr>
        <w:ind w:left="2880" w:hanging="360"/>
      </w:pPr>
      <w:rPr>
        <w:rFonts w:ascii="Symbol" w:hAnsi="Symbol" w:hint="default"/>
      </w:rPr>
    </w:lvl>
    <w:lvl w:ilvl="4" w:tplc="DE480F96">
      <w:start w:val="1"/>
      <w:numFmt w:val="bullet"/>
      <w:lvlText w:val="o"/>
      <w:lvlJc w:val="left"/>
      <w:pPr>
        <w:ind w:left="3600" w:hanging="360"/>
      </w:pPr>
      <w:rPr>
        <w:rFonts w:ascii="Courier New" w:hAnsi="Courier New" w:hint="default"/>
      </w:rPr>
    </w:lvl>
    <w:lvl w:ilvl="5" w:tplc="526EA76E">
      <w:start w:val="1"/>
      <w:numFmt w:val="bullet"/>
      <w:lvlText w:val=""/>
      <w:lvlJc w:val="left"/>
      <w:pPr>
        <w:ind w:left="4320" w:hanging="360"/>
      </w:pPr>
      <w:rPr>
        <w:rFonts w:ascii="Wingdings" w:hAnsi="Wingdings" w:hint="default"/>
      </w:rPr>
    </w:lvl>
    <w:lvl w:ilvl="6" w:tplc="C06EBEF6">
      <w:start w:val="1"/>
      <w:numFmt w:val="bullet"/>
      <w:lvlText w:val=""/>
      <w:lvlJc w:val="left"/>
      <w:pPr>
        <w:ind w:left="5040" w:hanging="360"/>
      </w:pPr>
      <w:rPr>
        <w:rFonts w:ascii="Symbol" w:hAnsi="Symbol" w:hint="default"/>
      </w:rPr>
    </w:lvl>
    <w:lvl w:ilvl="7" w:tplc="9BC43786">
      <w:start w:val="1"/>
      <w:numFmt w:val="bullet"/>
      <w:lvlText w:val="o"/>
      <w:lvlJc w:val="left"/>
      <w:pPr>
        <w:ind w:left="5760" w:hanging="360"/>
      </w:pPr>
      <w:rPr>
        <w:rFonts w:ascii="Courier New" w:hAnsi="Courier New" w:hint="default"/>
      </w:rPr>
    </w:lvl>
    <w:lvl w:ilvl="8" w:tplc="9976F120">
      <w:start w:val="1"/>
      <w:numFmt w:val="bullet"/>
      <w:lvlText w:val=""/>
      <w:lvlJc w:val="left"/>
      <w:pPr>
        <w:ind w:left="6480" w:hanging="360"/>
      </w:pPr>
      <w:rPr>
        <w:rFonts w:ascii="Wingdings" w:hAnsi="Wingdings" w:hint="default"/>
      </w:rPr>
    </w:lvl>
  </w:abstractNum>
  <w:abstractNum w:abstractNumId="19" w15:restartNumberingAfterBreak="0">
    <w:nsid w:val="0E075CAC"/>
    <w:multiLevelType w:val="hybridMultilevel"/>
    <w:tmpl w:val="EE9C5DA8"/>
    <w:lvl w:ilvl="0" w:tplc="A3905052">
      <w:start w:val="2008"/>
      <w:numFmt w:val="bullet"/>
      <w:lvlText w:val="-"/>
      <w:lvlJc w:val="left"/>
      <w:pPr>
        <w:ind w:left="2280" w:hanging="360"/>
      </w:pPr>
      <w:rPr>
        <w:rFonts w:ascii="Times New Roman" w:eastAsia="PMingLiU" w:hAnsi="Times New Roman" w:cs="Times New Roman"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20" w15:restartNumberingAfterBreak="0">
    <w:nsid w:val="131540AD"/>
    <w:multiLevelType w:val="multilevel"/>
    <w:tmpl w:val="E50EF728"/>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21" w15:restartNumberingAfterBreak="0">
    <w:nsid w:val="1B8E3DC0"/>
    <w:multiLevelType w:val="multilevel"/>
    <w:tmpl w:val="4EA8FA2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2" w15:restartNumberingAfterBreak="0">
    <w:nsid w:val="23594449"/>
    <w:multiLevelType w:val="hybridMultilevel"/>
    <w:tmpl w:val="8E642504"/>
    <w:lvl w:ilvl="0" w:tplc="604EE370">
      <w:start w:val="1"/>
      <w:numFmt w:val="bullet"/>
      <w:pStyle w:val="BulletsBlue"/>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63F7056"/>
    <w:multiLevelType w:val="hybridMultilevel"/>
    <w:tmpl w:val="6D76D8C6"/>
    <w:lvl w:ilvl="0" w:tplc="9F4CC14A">
      <w:numFmt w:val="bullet"/>
      <w:pStyle w:val="SGBullets1"/>
      <w:lvlText w:val="•"/>
      <w:lvlJc w:val="left"/>
      <w:pPr>
        <w:ind w:left="530" w:hanging="360"/>
      </w:pPr>
      <w:rPr>
        <w:rFonts w:hint="default"/>
        <w:lang w:val="en-US" w:eastAsia="en-US" w:bidi="en-US"/>
      </w:rPr>
    </w:lvl>
    <w:lvl w:ilvl="1" w:tplc="3C090003">
      <w:start w:val="1"/>
      <w:numFmt w:val="bullet"/>
      <w:lvlText w:val="o"/>
      <w:lvlJc w:val="left"/>
      <w:pPr>
        <w:ind w:left="1250" w:hanging="360"/>
      </w:pPr>
      <w:rPr>
        <w:rFonts w:ascii="Courier New" w:hAnsi="Courier New" w:cs="Courier New" w:hint="default"/>
      </w:rPr>
    </w:lvl>
    <w:lvl w:ilvl="2" w:tplc="3C090005">
      <w:start w:val="1"/>
      <w:numFmt w:val="bullet"/>
      <w:lvlText w:val=""/>
      <w:lvlJc w:val="left"/>
      <w:pPr>
        <w:ind w:left="1970" w:hanging="360"/>
      </w:pPr>
      <w:rPr>
        <w:rFonts w:ascii="Wingdings" w:hAnsi="Wingdings" w:hint="default"/>
      </w:rPr>
    </w:lvl>
    <w:lvl w:ilvl="3" w:tplc="3C090001">
      <w:start w:val="1"/>
      <w:numFmt w:val="bullet"/>
      <w:lvlText w:val=""/>
      <w:lvlJc w:val="left"/>
      <w:pPr>
        <w:ind w:left="2690" w:hanging="360"/>
      </w:pPr>
      <w:rPr>
        <w:rFonts w:ascii="Symbol" w:hAnsi="Symbol" w:hint="default"/>
      </w:rPr>
    </w:lvl>
    <w:lvl w:ilvl="4" w:tplc="3C090003" w:tentative="1">
      <w:start w:val="1"/>
      <w:numFmt w:val="bullet"/>
      <w:lvlText w:val="o"/>
      <w:lvlJc w:val="left"/>
      <w:pPr>
        <w:ind w:left="3410" w:hanging="360"/>
      </w:pPr>
      <w:rPr>
        <w:rFonts w:ascii="Courier New" w:hAnsi="Courier New" w:cs="Courier New" w:hint="default"/>
      </w:rPr>
    </w:lvl>
    <w:lvl w:ilvl="5" w:tplc="3C090005" w:tentative="1">
      <w:start w:val="1"/>
      <w:numFmt w:val="bullet"/>
      <w:lvlText w:val=""/>
      <w:lvlJc w:val="left"/>
      <w:pPr>
        <w:ind w:left="4130" w:hanging="360"/>
      </w:pPr>
      <w:rPr>
        <w:rFonts w:ascii="Wingdings" w:hAnsi="Wingdings" w:hint="default"/>
      </w:rPr>
    </w:lvl>
    <w:lvl w:ilvl="6" w:tplc="3C090001" w:tentative="1">
      <w:start w:val="1"/>
      <w:numFmt w:val="bullet"/>
      <w:lvlText w:val=""/>
      <w:lvlJc w:val="left"/>
      <w:pPr>
        <w:ind w:left="4850" w:hanging="360"/>
      </w:pPr>
      <w:rPr>
        <w:rFonts w:ascii="Symbol" w:hAnsi="Symbol" w:hint="default"/>
      </w:rPr>
    </w:lvl>
    <w:lvl w:ilvl="7" w:tplc="3C090003" w:tentative="1">
      <w:start w:val="1"/>
      <w:numFmt w:val="bullet"/>
      <w:lvlText w:val="o"/>
      <w:lvlJc w:val="left"/>
      <w:pPr>
        <w:ind w:left="5570" w:hanging="360"/>
      </w:pPr>
      <w:rPr>
        <w:rFonts w:ascii="Courier New" w:hAnsi="Courier New" w:cs="Courier New" w:hint="default"/>
      </w:rPr>
    </w:lvl>
    <w:lvl w:ilvl="8" w:tplc="3C090005" w:tentative="1">
      <w:start w:val="1"/>
      <w:numFmt w:val="bullet"/>
      <w:lvlText w:val=""/>
      <w:lvlJc w:val="left"/>
      <w:pPr>
        <w:ind w:left="6290" w:hanging="360"/>
      </w:pPr>
      <w:rPr>
        <w:rFonts w:ascii="Wingdings" w:hAnsi="Wingdings" w:hint="default"/>
      </w:rPr>
    </w:lvl>
  </w:abstractNum>
  <w:abstractNum w:abstractNumId="24" w15:restartNumberingAfterBreak="0">
    <w:nsid w:val="28B57117"/>
    <w:multiLevelType w:val="multilevel"/>
    <w:tmpl w:val="B90230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28C30408"/>
    <w:multiLevelType w:val="hybridMultilevel"/>
    <w:tmpl w:val="867EEED2"/>
    <w:lvl w:ilvl="0" w:tplc="C980C378">
      <w:numFmt w:val="bullet"/>
      <w:lvlText w:val="-"/>
      <w:lvlJc w:val="left"/>
      <w:pPr>
        <w:ind w:left="720" w:hanging="360"/>
      </w:pPr>
      <w:rPr>
        <w:rFonts w:ascii="Calibri" w:eastAsia="SimSu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8" w15:restartNumberingAfterBreak="0">
    <w:nsid w:val="379166B6"/>
    <w:multiLevelType w:val="hybridMultilevel"/>
    <w:tmpl w:val="3120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1D6BE8"/>
    <w:multiLevelType w:val="hybridMultilevel"/>
    <w:tmpl w:val="CBB42E80"/>
    <w:lvl w:ilvl="0" w:tplc="5260C50E">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0" w15:restartNumberingAfterBreak="0">
    <w:nsid w:val="3D78586F"/>
    <w:multiLevelType w:val="hybridMultilevel"/>
    <w:tmpl w:val="362A5B8A"/>
    <w:lvl w:ilvl="0" w:tplc="30CA12B4">
      <w:numFmt w:val="bullet"/>
      <w:pStyle w:val="TechBullets3"/>
      <w:lvlText w:val="•"/>
      <w:lvlJc w:val="left"/>
      <w:pPr>
        <w:ind w:left="1080" w:hanging="360"/>
      </w:pPr>
      <w:rPr>
        <w:rFonts w:hint="default"/>
        <w:lang w:val="en-US" w:eastAsia="en-US" w:bidi="ar-SA"/>
      </w:rPr>
    </w:lvl>
    <w:lvl w:ilvl="1" w:tplc="8390A2BE">
      <w:numFmt w:val="bullet"/>
      <w:lvlText w:val="•"/>
      <w:lvlJc w:val="left"/>
      <w:pPr>
        <w:ind w:left="1800" w:hanging="360"/>
      </w:pPr>
      <w:rPr>
        <w:rFonts w:ascii="MetaBoldLF-Roman" w:eastAsia="PMingLiU" w:hAnsi="MetaBoldLF-Roman" w:cs="Times New Roman" w:hint="default"/>
      </w:rPr>
    </w:lvl>
    <w:lvl w:ilvl="2" w:tplc="3C090005">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1"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2" w15:restartNumberingAfterBreak="0">
    <w:nsid w:val="4120319F"/>
    <w:multiLevelType w:val="hybridMultilevel"/>
    <w:tmpl w:val="AB76599E"/>
    <w:lvl w:ilvl="0" w:tplc="04090001">
      <w:start w:val="1"/>
      <w:numFmt w:val="bullet"/>
      <w:lvlText w:val=""/>
      <w:lvlJc w:val="left"/>
      <w:pPr>
        <w:ind w:left="480" w:hanging="480"/>
      </w:pPr>
      <w:rPr>
        <w:rFonts w:ascii="Wingdings" w:hAnsi="Wingding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41261346"/>
    <w:multiLevelType w:val="hybridMultilevel"/>
    <w:tmpl w:val="56E0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662069"/>
    <w:multiLevelType w:val="multilevel"/>
    <w:tmpl w:val="4428FF9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5" w15:restartNumberingAfterBreak="0">
    <w:nsid w:val="457C63DC"/>
    <w:multiLevelType w:val="hybridMultilevel"/>
    <w:tmpl w:val="232233C0"/>
    <w:lvl w:ilvl="0" w:tplc="5D46AC94">
      <w:start w:val="1"/>
      <w:numFmt w:val="bullet"/>
      <w:pStyle w:val="Resumelevel1"/>
      <w:lvlText w:val=""/>
      <w:lvlJc w:val="left"/>
      <w:pPr>
        <w:tabs>
          <w:tab w:val="num" w:pos="360"/>
        </w:tabs>
        <w:ind w:left="360" w:hanging="360"/>
      </w:pPr>
      <w:rPr>
        <w:rFonts w:ascii="Symbol" w:hAnsi="Symbol" w:hint="default"/>
        <w:color w:val="2C95DD"/>
        <w:sz w:val="20"/>
      </w:rPr>
    </w:lvl>
    <w:lvl w:ilvl="1" w:tplc="ECF406AA">
      <w:start w:val="1"/>
      <w:numFmt w:val="bullet"/>
      <w:lvlText w:val=""/>
      <w:lvlJc w:val="left"/>
      <w:pPr>
        <w:tabs>
          <w:tab w:val="num" w:pos="410"/>
        </w:tabs>
        <w:ind w:left="50" w:firstLine="360"/>
      </w:pPr>
      <w:rPr>
        <w:rFonts w:ascii="Symbol" w:hAnsi="Symbol" w:hint="default"/>
        <w:color w:val="FF6600"/>
        <w:sz w:val="22"/>
        <w:szCs w:val="22"/>
      </w:rPr>
    </w:lvl>
    <w:lvl w:ilvl="2" w:tplc="8E0498AE">
      <w:start w:val="1"/>
      <w:numFmt w:val="bullet"/>
      <w:lvlText w:val=""/>
      <w:lvlJc w:val="left"/>
      <w:pPr>
        <w:tabs>
          <w:tab w:val="num" w:pos="410"/>
        </w:tabs>
        <w:ind w:left="-670" w:firstLine="720"/>
      </w:pPr>
      <w:rPr>
        <w:rFonts w:ascii="Wingdings" w:hAnsi="Wingdings" w:hint="default"/>
        <w:color w:val="FF6600"/>
        <w:sz w:val="20"/>
      </w:rPr>
    </w:lvl>
    <w:lvl w:ilvl="3" w:tplc="04090001" w:tentative="1">
      <w:start w:val="1"/>
      <w:numFmt w:val="bullet"/>
      <w:lvlText w:val=""/>
      <w:lvlJc w:val="left"/>
      <w:pPr>
        <w:tabs>
          <w:tab w:val="num" w:pos="2210"/>
        </w:tabs>
        <w:ind w:left="2210" w:hanging="360"/>
      </w:pPr>
      <w:rPr>
        <w:rFonts w:ascii="Symbol" w:hAnsi="Symbol" w:hint="default"/>
      </w:rPr>
    </w:lvl>
    <w:lvl w:ilvl="4" w:tplc="04090003" w:tentative="1">
      <w:start w:val="1"/>
      <w:numFmt w:val="bullet"/>
      <w:lvlText w:val="o"/>
      <w:lvlJc w:val="left"/>
      <w:pPr>
        <w:tabs>
          <w:tab w:val="num" w:pos="2930"/>
        </w:tabs>
        <w:ind w:left="2930" w:hanging="360"/>
      </w:pPr>
      <w:rPr>
        <w:rFonts w:ascii="Courier New" w:hAnsi="Courier New" w:cs="Courier New" w:hint="default"/>
      </w:rPr>
    </w:lvl>
    <w:lvl w:ilvl="5" w:tplc="04090005" w:tentative="1">
      <w:start w:val="1"/>
      <w:numFmt w:val="bullet"/>
      <w:lvlText w:val=""/>
      <w:lvlJc w:val="left"/>
      <w:pPr>
        <w:tabs>
          <w:tab w:val="num" w:pos="3650"/>
        </w:tabs>
        <w:ind w:left="3650" w:hanging="360"/>
      </w:pPr>
      <w:rPr>
        <w:rFonts w:ascii="Wingdings" w:hAnsi="Wingdings" w:hint="default"/>
      </w:rPr>
    </w:lvl>
    <w:lvl w:ilvl="6" w:tplc="04090001" w:tentative="1">
      <w:start w:val="1"/>
      <w:numFmt w:val="bullet"/>
      <w:lvlText w:val=""/>
      <w:lvlJc w:val="left"/>
      <w:pPr>
        <w:tabs>
          <w:tab w:val="num" w:pos="4370"/>
        </w:tabs>
        <w:ind w:left="4370" w:hanging="360"/>
      </w:pPr>
      <w:rPr>
        <w:rFonts w:ascii="Symbol" w:hAnsi="Symbol" w:hint="default"/>
      </w:rPr>
    </w:lvl>
    <w:lvl w:ilvl="7" w:tplc="04090003" w:tentative="1">
      <w:start w:val="1"/>
      <w:numFmt w:val="bullet"/>
      <w:lvlText w:val="o"/>
      <w:lvlJc w:val="left"/>
      <w:pPr>
        <w:tabs>
          <w:tab w:val="num" w:pos="5090"/>
        </w:tabs>
        <w:ind w:left="5090" w:hanging="360"/>
      </w:pPr>
      <w:rPr>
        <w:rFonts w:ascii="Courier New" w:hAnsi="Courier New" w:cs="Courier New" w:hint="default"/>
      </w:rPr>
    </w:lvl>
    <w:lvl w:ilvl="8" w:tplc="04090005" w:tentative="1">
      <w:start w:val="1"/>
      <w:numFmt w:val="bullet"/>
      <w:lvlText w:val=""/>
      <w:lvlJc w:val="left"/>
      <w:pPr>
        <w:tabs>
          <w:tab w:val="num" w:pos="5810"/>
        </w:tabs>
        <w:ind w:left="5810" w:hanging="360"/>
      </w:pPr>
      <w:rPr>
        <w:rFonts w:ascii="Wingdings" w:hAnsi="Wingdings" w:hint="default"/>
      </w:rPr>
    </w:lvl>
  </w:abstractNum>
  <w:abstractNum w:abstractNumId="36" w15:restartNumberingAfterBreak="0">
    <w:nsid w:val="473052B1"/>
    <w:multiLevelType w:val="hybridMultilevel"/>
    <w:tmpl w:val="2A36C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95D2F6F"/>
    <w:multiLevelType w:val="hybridMultilevel"/>
    <w:tmpl w:val="E070C6A8"/>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8" w15:restartNumberingAfterBreak="0">
    <w:nsid w:val="4C366BB1"/>
    <w:multiLevelType w:val="hybridMultilevel"/>
    <w:tmpl w:val="D8AE0958"/>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39" w15:restartNumberingAfterBreak="0">
    <w:nsid w:val="58660450"/>
    <w:multiLevelType w:val="hybridMultilevel"/>
    <w:tmpl w:val="2D6E253A"/>
    <w:lvl w:ilvl="0" w:tplc="92D81706">
      <w:start w:val="1"/>
      <w:numFmt w:val="bullet"/>
      <w:lvlText w:val=""/>
      <w:lvlJc w:val="left"/>
      <w:pPr>
        <w:tabs>
          <w:tab w:val="num" w:pos="1080"/>
        </w:tabs>
        <w:ind w:left="936" w:hanging="216"/>
      </w:pPr>
      <w:rPr>
        <w:rFonts w:ascii="Wingdings" w:hAnsi="Wingdings" w:hint="default"/>
      </w:rPr>
    </w:lvl>
    <w:lvl w:ilvl="1" w:tplc="04090003">
      <w:start w:val="1"/>
      <w:numFmt w:val="bullet"/>
      <w:lvlText w:val="o"/>
      <w:lvlJc w:val="left"/>
      <w:pPr>
        <w:tabs>
          <w:tab w:val="num" w:pos="1944"/>
        </w:tabs>
        <w:ind w:left="1944" w:hanging="360"/>
      </w:pPr>
      <w:rPr>
        <w:rFonts w:ascii="Courier New" w:hAnsi="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start w:val="1"/>
      <w:numFmt w:val="bullet"/>
      <w:lvlText w:val=""/>
      <w:lvlJc w:val="left"/>
      <w:pPr>
        <w:tabs>
          <w:tab w:val="num" w:pos="3384"/>
        </w:tabs>
        <w:ind w:left="3384" w:hanging="360"/>
      </w:pPr>
      <w:rPr>
        <w:rFonts w:ascii="Symbol" w:hAnsi="Symbol" w:hint="default"/>
      </w:rPr>
    </w:lvl>
    <w:lvl w:ilvl="4" w:tplc="04090003">
      <w:start w:val="1"/>
      <w:numFmt w:val="bullet"/>
      <w:lvlText w:val="o"/>
      <w:lvlJc w:val="left"/>
      <w:pPr>
        <w:tabs>
          <w:tab w:val="num" w:pos="4104"/>
        </w:tabs>
        <w:ind w:left="4104" w:hanging="360"/>
      </w:pPr>
      <w:rPr>
        <w:rFonts w:ascii="Courier New" w:hAnsi="Courier New" w:hint="default"/>
      </w:rPr>
    </w:lvl>
    <w:lvl w:ilvl="5" w:tplc="04090005">
      <w:start w:val="1"/>
      <w:numFmt w:val="bullet"/>
      <w:lvlText w:val=""/>
      <w:lvlJc w:val="left"/>
      <w:pPr>
        <w:tabs>
          <w:tab w:val="num" w:pos="4824"/>
        </w:tabs>
        <w:ind w:left="4824" w:hanging="360"/>
      </w:pPr>
      <w:rPr>
        <w:rFonts w:ascii="Wingdings" w:hAnsi="Wingdings" w:hint="default"/>
      </w:rPr>
    </w:lvl>
    <w:lvl w:ilvl="6" w:tplc="04090001">
      <w:start w:val="1"/>
      <w:numFmt w:val="bullet"/>
      <w:lvlText w:val=""/>
      <w:lvlJc w:val="left"/>
      <w:pPr>
        <w:tabs>
          <w:tab w:val="num" w:pos="5544"/>
        </w:tabs>
        <w:ind w:left="5544" w:hanging="360"/>
      </w:pPr>
      <w:rPr>
        <w:rFonts w:ascii="Symbol" w:hAnsi="Symbol" w:hint="default"/>
      </w:rPr>
    </w:lvl>
    <w:lvl w:ilvl="7" w:tplc="04090003">
      <w:start w:val="1"/>
      <w:numFmt w:val="bullet"/>
      <w:lvlText w:val="o"/>
      <w:lvlJc w:val="left"/>
      <w:pPr>
        <w:tabs>
          <w:tab w:val="num" w:pos="6264"/>
        </w:tabs>
        <w:ind w:left="6264" w:hanging="360"/>
      </w:pPr>
      <w:rPr>
        <w:rFonts w:ascii="Courier New" w:hAnsi="Courier New" w:hint="default"/>
      </w:rPr>
    </w:lvl>
    <w:lvl w:ilvl="8" w:tplc="04090005">
      <w:start w:val="1"/>
      <w:numFmt w:val="bullet"/>
      <w:lvlText w:val=""/>
      <w:lvlJc w:val="left"/>
      <w:pPr>
        <w:tabs>
          <w:tab w:val="num" w:pos="6984"/>
        </w:tabs>
        <w:ind w:left="6984" w:hanging="360"/>
      </w:pPr>
      <w:rPr>
        <w:rFonts w:ascii="Wingdings" w:hAnsi="Wingdings" w:hint="default"/>
      </w:rPr>
    </w:lvl>
  </w:abstractNum>
  <w:abstractNum w:abstractNumId="40" w15:restartNumberingAfterBreak="0">
    <w:nsid w:val="586A261A"/>
    <w:multiLevelType w:val="hybridMultilevel"/>
    <w:tmpl w:val="B59470E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1" w15:restartNumberingAfterBreak="0">
    <w:nsid w:val="593C1C43"/>
    <w:multiLevelType w:val="hybridMultilevel"/>
    <w:tmpl w:val="BC5C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AA0E3A"/>
    <w:multiLevelType w:val="multilevel"/>
    <w:tmpl w:val="EBC0A91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3" w15:restartNumberingAfterBreak="0">
    <w:nsid w:val="5A000830"/>
    <w:multiLevelType w:val="hybridMultilevel"/>
    <w:tmpl w:val="BA6C35AC"/>
    <w:lvl w:ilvl="0" w:tplc="7400BD9A">
      <w:start w:val="1"/>
      <w:numFmt w:val="bullet"/>
      <w:lvlText w:val=""/>
      <w:lvlJc w:val="left"/>
      <w:pPr>
        <w:tabs>
          <w:tab w:val="left" w:pos="0"/>
        </w:tabs>
        <w:ind w:left="720" w:hanging="360"/>
      </w:pPr>
      <w:rPr>
        <w:rFonts w:ascii="Symbol" w:hAnsi="Symbol" w:hint="default"/>
      </w:rPr>
    </w:lvl>
    <w:lvl w:ilvl="1" w:tplc="6B449310">
      <w:start w:val="1"/>
      <w:numFmt w:val="bullet"/>
      <w:lvlText w:val="o"/>
      <w:lvlJc w:val="left"/>
      <w:pPr>
        <w:tabs>
          <w:tab w:val="left" w:pos="0"/>
        </w:tabs>
        <w:ind w:left="1440" w:hanging="360"/>
      </w:pPr>
      <w:rPr>
        <w:rFonts w:ascii="Courier New" w:hAnsi="Courier New" w:hint="default"/>
      </w:rPr>
    </w:lvl>
    <w:lvl w:ilvl="2" w:tplc="3D22C8CE">
      <w:start w:val="1"/>
      <w:numFmt w:val="bullet"/>
      <w:lvlText w:val=""/>
      <w:lvlJc w:val="left"/>
      <w:pPr>
        <w:tabs>
          <w:tab w:val="left" w:pos="0"/>
        </w:tabs>
        <w:ind w:left="2160" w:hanging="360"/>
      </w:pPr>
      <w:rPr>
        <w:rFonts w:ascii="Wingdings" w:hAnsi="Wingdings" w:hint="default"/>
      </w:rPr>
    </w:lvl>
    <w:lvl w:ilvl="3" w:tplc="0330879C">
      <w:start w:val="1"/>
      <w:numFmt w:val="bullet"/>
      <w:lvlText w:val=""/>
      <w:lvlJc w:val="left"/>
      <w:pPr>
        <w:tabs>
          <w:tab w:val="left" w:pos="0"/>
        </w:tabs>
        <w:ind w:left="2880" w:hanging="360"/>
      </w:pPr>
      <w:rPr>
        <w:rFonts w:ascii="Symbol" w:hAnsi="Symbol" w:hint="default"/>
      </w:rPr>
    </w:lvl>
    <w:lvl w:ilvl="4" w:tplc="025A7AF6">
      <w:start w:val="1"/>
      <w:numFmt w:val="bullet"/>
      <w:lvlText w:val="o"/>
      <w:lvlJc w:val="left"/>
      <w:pPr>
        <w:tabs>
          <w:tab w:val="left" w:pos="0"/>
        </w:tabs>
        <w:ind w:left="3600" w:hanging="360"/>
      </w:pPr>
      <w:rPr>
        <w:rFonts w:ascii="Courier New" w:hAnsi="Courier New" w:hint="default"/>
      </w:rPr>
    </w:lvl>
    <w:lvl w:ilvl="5" w:tplc="CBDE9FC2">
      <w:start w:val="1"/>
      <w:numFmt w:val="bullet"/>
      <w:lvlText w:val=""/>
      <w:lvlJc w:val="left"/>
      <w:pPr>
        <w:tabs>
          <w:tab w:val="left" w:pos="0"/>
        </w:tabs>
        <w:ind w:left="4320" w:hanging="360"/>
      </w:pPr>
      <w:rPr>
        <w:rFonts w:ascii="Wingdings" w:hAnsi="Wingdings" w:hint="default"/>
      </w:rPr>
    </w:lvl>
    <w:lvl w:ilvl="6" w:tplc="87A43E40">
      <w:start w:val="1"/>
      <w:numFmt w:val="bullet"/>
      <w:lvlText w:val=""/>
      <w:lvlJc w:val="left"/>
      <w:pPr>
        <w:tabs>
          <w:tab w:val="left" w:pos="0"/>
        </w:tabs>
        <w:ind w:left="5040" w:hanging="360"/>
      </w:pPr>
      <w:rPr>
        <w:rFonts w:ascii="Symbol" w:hAnsi="Symbol" w:hint="default"/>
      </w:rPr>
    </w:lvl>
    <w:lvl w:ilvl="7" w:tplc="748477C0">
      <w:start w:val="1"/>
      <w:numFmt w:val="bullet"/>
      <w:lvlText w:val="o"/>
      <w:lvlJc w:val="left"/>
      <w:pPr>
        <w:tabs>
          <w:tab w:val="left" w:pos="0"/>
        </w:tabs>
        <w:ind w:left="5760" w:hanging="360"/>
      </w:pPr>
      <w:rPr>
        <w:rFonts w:ascii="Courier New" w:hAnsi="Courier New" w:hint="default"/>
      </w:rPr>
    </w:lvl>
    <w:lvl w:ilvl="8" w:tplc="63BA35C4">
      <w:start w:val="1"/>
      <w:numFmt w:val="bullet"/>
      <w:lvlText w:val=""/>
      <w:lvlJc w:val="left"/>
      <w:pPr>
        <w:tabs>
          <w:tab w:val="left" w:pos="0"/>
        </w:tabs>
        <w:ind w:left="6480" w:hanging="360"/>
      </w:pPr>
      <w:rPr>
        <w:rFonts w:ascii="Wingdings" w:hAnsi="Wingdings" w:hint="default"/>
      </w:rPr>
    </w:lvl>
  </w:abstractNum>
  <w:abstractNum w:abstractNumId="44" w15:restartNumberingAfterBreak="0">
    <w:nsid w:val="60B3115F"/>
    <w:multiLevelType w:val="hybridMultilevel"/>
    <w:tmpl w:val="38CEB558"/>
    <w:lvl w:ilvl="0" w:tplc="98F46A3E">
      <w:start w:val="1"/>
      <w:numFmt w:val="bullet"/>
      <w:lvlText w:val=""/>
      <w:lvlJc w:val="left"/>
      <w:pPr>
        <w:tabs>
          <w:tab w:val="left" w:pos="0"/>
        </w:tabs>
        <w:ind w:left="720" w:hanging="360"/>
      </w:pPr>
      <w:rPr>
        <w:rFonts w:ascii="Symbol" w:hAnsi="Symbol" w:hint="default"/>
      </w:rPr>
    </w:lvl>
    <w:lvl w:ilvl="1" w:tplc="6B040A26">
      <w:start w:val="1"/>
      <w:numFmt w:val="bullet"/>
      <w:lvlText w:val="o"/>
      <w:lvlJc w:val="left"/>
      <w:pPr>
        <w:tabs>
          <w:tab w:val="left" w:pos="0"/>
        </w:tabs>
        <w:ind w:left="1440" w:hanging="360"/>
      </w:pPr>
      <w:rPr>
        <w:rFonts w:ascii="Courier New" w:hAnsi="Courier New" w:hint="default"/>
      </w:rPr>
    </w:lvl>
    <w:lvl w:ilvl="2" w:tplc="B452543E">
      <w:start w:val="1"/>
      <w:numFmt w:val="bullet"/>
      <w:lvlText w:val=""/>
      <w:lvlJc w:val="left"/>
      <w:pPr>
        <w:tabs>
          <w:tab w:val="left" w:pos="0"/>
        </w:tabs>
        <w:ind w:left="2160" w:hanging="360"/>
      </w:pPr>
      <w:rPr>
        <w:rFonts w:ascii="Wingdings" w:hAnsi="Wingdings" w:hint="default"/>
      </w:rPr>
    </w:lvl>
    <w:lvl w:ilvl="3" w:tplc="5D5E7186">
      <w:start w:val="1"/>
      <w:numFmt w:val="bullet"/>
      <w:lvlText w:val=""/>
      <w:lvlJc w:val="left"/>
      <w:pPr>
        <w:tabs>
          <w:tab w:val="left" w:pos="0"/>
        </w:tabs>
        <w:ind w:left="2880" w:hanging="360"/>
      </w:pPr>
      <w:rPr>
        <w:rFonts w:ascii="Symbol" w:hAnsi="Symbol" w:hint="default"/>
      </w:rPr>
    </w:lvl>
    <w:lvl w:ilvl="4" w:tplc="B45017B4">
      <w:start w:val="1"/>
      <w:numFmt w:val="bullet"/>
      <w:lvlText w:val="o"/>
      <w:lvlJc w:val="left"/>
      <w:pPr>
        <w:tabs>
          <w:tab w:val="left" w:pos="0"/>
        </w:tabs>
        <w:ind w:left="3600" w:hanging="360"/>
      </w:pPr>
      <w:rPr>
        <w:rFonts w:ascii="Courier New" w:hAnsi="Courier New" w:hint="default"/>
      </w:rPr>
    </w:lvl>
    <w:lvl w:ilvl="5" w:tplc="D9B6D02A">
      <w:start w:val="1"/>
      <w:numFmt w:val="bullet"/>
      <w:lvlText w:val=""/>
      <w:lvlJc w:val="left"/>
      <w:pPr>
        <w:tabs>
          <w:tab w:val="left" w:pos="0"/>
        </w:tabs>
        <w:ind w:left="4320" w:hanging="360"/>
      </w:pPr>
      <w:rPr>
        <w:rFonts w:ascii="Wingdings" w:hAnsi="Wingdings" w:hint="default"/>
      </w:rPr>
    </w:lvl>
    <w:lvl w:ilvl="6" w:tplc="57861C5E">
      <w:start w:val="1"/>
      <w:numFmt w:val="bullet"/>
      <w:lvlText w:val=""/>
      <w:lvlJc w:val="left"/>
      <w:pPr>
        <w:tabs>
          <w:tab w:val="left" w:pos="0"/>
        </w:tabs>
        <w:ind w:left="5040" w:hanging="360"/>
      </w:pPr>
      <w:rPr>
        <w:rFonts w:ascii="Symbol" w:hAnsi="Symbol" w:hint="default"/>
      </w:rPr>
    </w:lvl>
    <w:lvl w:ilvl="7" w:tplc="AF8E5AAC">
      <w:start w:val="1"/>
      <w:numFmt w:val="bullet"/>
      <w:lvlText w:val="o"/>
      <w:lvlJc w:val="left"/>
      <w:pPr>
        <w:tabs>
          <w:tab w:val="left" w:pos="0"/>
        </w:tabs>
        <w:ind w:left="5760" w:hanging="360"/>
      </w:pPr>
      <w:rPr>
        <w:rFonts w:ascii="Courier New" w:hAnsi="Courier New" w:hint="default"/>
      </w:rPr>
    </w:lvl>
    <w:lvl w:ilvl="8" w:tplc="F1E8114C">
      <w:start w:val="1"/>
      <w:numFmt w:val="bullet"/>
      <w:lvlText w:val=""/>
      <w:lvlJc w:val="left"/>
      <w:pPr>
        <w:tabs>
          <w:tab w:val="left" w:pos="0"/>
        </w:tabs>
        <w:ind w:left="6480" w:hanging="360"/>
      </w:pPr>
      <w:rPr>
        <w:rFonts w:ascii="Wingdings" w:hAnsi="Wingdings" w:hint="default"/>
      </w:rPr>
    </w:lvl>
  </w:abstractNum>
  <w:abstractNum w:abstractNumId="45" w15:restartNumberingAfterBreak="0">
    <w:nsid w:val="62BB6884"/>
    <w:multiLevelType w:val="hybridMultilevel"/>
    <w:tmpl w:val="5F7204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6962CE"/>
    <w:multiLevelType w:val="multilevel"/>
    <w:tmpl w:val="7A2E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0341CB"/>
    <w:multiLevelType w:val="hybridMultilevel"/>
    <w:tmpl w:val="715EC64E"/>
    <w:lvl w:ilvl="0" w:tplc="354C1F02">
      <w:start w:val="1"/>
      <w:numFmt w:val="bullet"/>
      <w:lvlText w:val=""/>
      <w:lvlJc w:val="left"/>
      <w:pPr>
        <w:ind w:left="720" w:hanging="360"/>
      </w:pPr>
      <w:rPr>
        <w:rFonts w:ascii="Symbol" w:hAnsi="Symbol" w:hint="default"/>
      </w:rPr>
    </w:lvl>
    <w:lvl w:ilvl="1" w:tplc="0DACECDC">
      <w:start w:val="1"/>
      <w:numFmt w:val="bullet"/>
      <w:lvlText w:val="o"/>
      <w:lvlJc w:val="left"/>
      <w:pPr>
        <w:ind w:left="1440" w:hanging="360"/>
      </w:pPr>
      <w:rPr>
        <w:rFonts w:ascii="Courier New" w:hAnsi="Courier New" w:cs="Courier New" w:hint="default"/>
      </w:rPr>
    </w:lvl>
    <w:lvl w:ilvl="2" w:tplc="66089FC4">
      <w:start w:val="1"/>
      <w:numFmt w:val="bullet"/>
      <w:lvlText w:val=""/>
      <w:lvlJc w:val="left"/>
      <w:pPr>
        <w:ind w:left="2160" w:hanging="360"/>
      </w:pPr>
      <w:rPr>
        <w:rFonts w:ascii="Wingdings" w:hAnsi="Wingdings" w:hint="default"/>
      </w:rPr>
    </w:lvl>
    <w:lvl w:ilvl="3" w:tplc="B618253C">
      <w:start w:val="1"/>
      <w:numFmt w:val="bullet"/>
      <w:lvlText w:val=""/>
      <w:lvlJc w:val="left"/>
      <w:pPr>
        <w:ind w:left="2880" w:hanging="360"/>
      </w:pPr>
      <w:rPr>
        <w:rFonts w:ascii="Symbol" w:hAnsi="Symbol" w:hint="default"/>
      </w:rPr>
    </w:lvl>
    <w:lvl w:ilvl="4" w:tplc="FCBA25FE">
      <w:start w:val="1"/>
      <w:numFmt w:val="bullet"/>
      <w:lvlText w:val="o"/>
      <w:lvlJc w:val="left"/>
      <w:pPr>
        <w:ind w:left="3600" w:hanging="360"/>
      </w:pPr>
      <w:rPr>
        <w:rFonts w:ascii="Courier New" w:hAnsi="Courier New" w:cs="Courier New" w:hint="default"/>
      </w:rPr>
    </w:lvl>
    <w:lvl w:ilvl="5" w:tplc="0D70F0E4">
      <w:start w:val="1"/>
      <w:numFmt w:val="bullet"/>
      <w:lvlText w:val=""/>
      <w:lvlJc w:val="left"/>
      <w:pPr>
        <w:ind w:left="4320" w:hanging="360"/>
      </w:pPr>
      <w:rPr>
        <w:rFonts w:ascii="Wingdings" w:hAnsi="Wingdings" w:hint="default"/>
      </w:rPr>
    </w:lvl>
    <w:lvl w:ilvl="6" w:tplc="0512BF6C">
      <w:start w:val="1"/>
      <w:numFmt w:val="bullet"/>
      <w:lvlText w:val=""/>
      <w:lvlJc w:val="left"/>
      <w:pPr>
        <w:ind w:left="5040" w:hanging="360"/>
      </w:pPr>
      <w:rPr>
        <w:rFonts w:ascii="Symbol" w:hAnsi="Symbol" w:hint="default"/>
      </w:rPr>
    </w:lvl>
    <w:lvl w:ilvl="7" w:tplc="2EE0CF86">
      <w:start w:val="1"/>
      <w:numFmt w:val="bullet"/>
      <w:lvlText w:val="o"/>
      <w:lvlJc w:val="left"/>
      <w:pPr>
        <w:ind w:left="5760" w:hanging="360"/>
      </w:pPr>
      <w:rPr>
        <w:rFonts w:ascii="Courier New" w:hAnsi="Courier New" w:cs="Courier New" w:hint="default"/>
      </w:rPr>
    </w:lvl>
    <w:lvl w:ilvl="8" w:tplc="075EFCD4">
      <w:start w:val="1"/>
      <w:numFmt w:val="bullet"/>
      <w:lvlText w:val=""/>
      <w:lvlJc w:val="left"/>
      <w:pPr>
        <w:ind w:left="6480" w:hanging="360"/>
      </w:pPr>
      <w:rPr>
        <w:rFonts w:ascii="Wingdings" w:hAnsi="Wingdings" w:hint="default"/>
      </w:rPr>
    </w:lvl>
  </w:abstractNum>
  <w:abstractNum w:abstractNumId="48" w15:restartNumberingAfterBreak="0">
    <w:nsid w:val="6E8B1463"/>
    <w:multiLevelType w:val="multilevel"/>
    <w:tmpl w:val="90CEAE4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9" w15:restartNumberingAfterBreak="0">
    <w:nsid w:val="6F8061A6"/>
    <w:multiLevelType w:val="hybridMultilevel"/>
    <w:tmpl w:val="B5F05B94"/>
    <w:lvl w:ilvl="0" w:tplc="C8004786">
      <w:start w:val="1"/>
      <w:numFmt w:val="bullet"/>
      <w:lvlText w:val=""/>
      <w:lvlJc w:val="left"/>
      <w:pPr>
        <w:ind w:left="720" w:hanging="360"/>
      </w:pPr>
      <w:rPr>
        <w:rFonts w:ascii="Symbol" w:hAnsi="Symbol" w:hint="default"/>
      </w:rPr>
    </w:lvl>
    <w:lvl w:ilvl="1" w:tplc="54B64C46">
      <w:start w:val="1"/>
      <w:numFmt w:val="bullet"/>
      <w:lvlText w:val="o"/>
      <w:lvlJc w:val="left"/>
      <w:pPr>
        <w:ind w:left="1440" w:hanging="360"/>
      </w:pPr>
      <w:rPr>
        <w:rFonts w:ascii="Courier New" w:hAnsi="Courier New" w:hint="default"/>
      </w:rPr>
    </w:lvl>
    <w:lvl w:ilvl="2" w:tplc="76A0717E">
      <w:start w:val="1"/>
      <w:numFmt w:val="bullet"/>
      <w:lvlText w:val=""/>
      <w:lvlJc w:val="left"/>
      <w:pPr>
        <w:ind w:left="2160" w:hanging="360"/>
      </w:pPr>
      <w:rPr>
        <w:rFonts w:ascii="Wingdings" w:hAnsi="Wingdings" w:hint="default"/>
      </w:rPr>
    </w:lvl>
    <w:lvl w:ilvl="3" w:tplc="5E5A0E60">
      <w:start w:val="1"/>
      <w:numFmt w:val="bullet"/>
      <w:lvlText w:val=""/>
      <w:lvlJc w:val="left"/>
      <w:pPr>
        <w:ind w:left="2880" w:hanging="360"/>
      </w:pPr>
      <w:rPr>
        <w:rFonts w:ascii="Symbol" w:hAnsi="Symbol" w:hint="default"/>
      </w:rPr>
    </w:lvl>
    <w:lvl w:ilvl="4" w:tplc="C2EC53E4">
      <w:start w:val="1"/>
      <w:numFmt w:val="bullet"/>
      <w:lvlText w:val="o"/>
      <w:lvlJc w:val="left"/>
      <w:pPr>
        <w:ind w:left="3600" w:hanging="360"/>
      </w:pPr>
      <w:rPr>
        <w:rFonts w:ascii="Courier New" w:hAnsi="Courier New" w:hint="default"/>
      </w:rPr>
    </w:lvl>
    <w:lvl w:ilvl="5" w:tplc="ED40696C">
      <w:start w:val="1"/>
      <w:numFmt w:val="bullet"/>
      <w:lvlText w:val=""/>
      <w:lvlJc w:val="left"/>
      <w:pPr>
        <w:ind w:left="4320" w:hanging="360"/>
      </w:pPr>
      <w:rPr>
        <w:rFonts w:ascii="Wingdings" w:hAnsi="Wingdings" w:hint="default"/>
      </w:rPr>
    </w:lvl>
    <w:lvl w:ilvl="6" w:tplc="C26A021C">
      <w:start w:val="1"/>
      <w:numFmt w:val="bullet"/>
      <w:lvlText w:val=""/>
      <w:lvlJc w:val="left"/>
      <w:pPr>
        <w:ind w:left="5040" w:hanging="360"/>
      </w:pPr>
      <w:rPr>
        <w:rFonts w:ascii="Symbol" w:hAnsi="Symbol" w:hint="default"/>
      </w:rPr>
    </w:lvl>
    <w:lvl w:ilvl="7" w:tplc="6818F7A0">
      <w:start w:val="1"/>
      <w:numFmt w:val="bullet"/>
      <w:lvlText w:val="o"/>
      <w:lvlJc w:val="left"/>
      <w:pPr>
        <w:ind w:left="5760" w:hanging="360"/>
      </w:pPr>
      <w:rPr>
        <w:rFonts w:ascii="Courier New" w:hAnsi="Courier New" w:hint="default"/>
      </w:rPr>
    </w:lvl>
    <w:lvl w:ilvl="8" w:tplc="81F87D28">
      <w:start w:val="1"/>
      <w:numFmt w:val="bullet"/>
      <w:lvlText w:val=""/>
      <w:lvlJc w:val="left"/>
      <w:pPr>
        <w:ind w:left="6480" w:hanging="360"/>
      </w:pPr>
      <w:rPr>
        <w:rFonts w:ascii="Wingdings" w:hAnsi="Wingdings" w:hint="default"/>
      </w:rPr>
    </w:lvl>
  </w:abstractNum>
  <w:abstractNum w:abstractNumId="50" w15:restartNumberingAfterBreak="0">
    <w:nsid w:val="727845B0"/>
    <w:multiLevelType w:val="hybridMultilevel"/>
    <w:tmpl w:val="54B40C10"/>
    <w:lvl w:ilvl="0" w:tplc="8390A2BE">
      <w:numFmt w:val="bullet"/>
      <w:lvlText w:val="•"/>
      <w:lvlJc w:val="left"/>
      <w:pPr>
        <w:ind w:left="360" w:hanging="360"/>
      </w:pPr>
      <w:rPr>
        <w:rFonts w:ascii="MetaBoldLF-Roman" w:eastAsia="PMingLiU" w:hAnsi="MetaBoldLF-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56324F1"/>
    <w:multiLevelType w:val="hybridMultilevel"/>
    <w:tmpl w:val="1E26FE42"/>
    <w:lvl w:ilvl="0" w:tplc="DE70F80A">
      <w:numFmt w:val="bullet"/>
      <w:pStyle w:val="SGBullets2"/>
      <w:lvlText w:val="•"/>
      <w:lvlJc w:val="left"/>
      <w:pPr>
        <w:ind w:left="890" w:hanging="360"/>
      </w:pPr>
      <w:rPr>
        <w:rFonts w:hint="default"/>
        <w:lang w:val="en-US" w:eastAsia="en-US" w:bidi="ar-SA"/>
      </w:rPr>
    </w:lvl>
    <w:lvl w:ilvl="1" w:tplc="3C090003" w:tentative="1">
      <w:start w:val="1"/>
      <w:numFmt w:val="bullet"/>
      <w:lvlText w:val="o"/>
      <w:lvlJc w:val="left"/>
      <w:pPr>
        <w:ind w:left="1610" w:hanging="360"/>
      </w:pPr>
      <w:rPr>
        <w:rFonts w:ascii="Courier New" w:hAnsi="Courier New" w:cs="Courier New" w:hint="default"/>
      </w:rPr>
    </w:lvl>
    <w:lvl w:ilvl="2" w:tplc="3C090005" w:tentative="1">
      <w:start w:val="1"/>
      <w:numFmt w:val="bullet"/>
      <w:lvlText w:val=""/>
      <w:lvlJc w:val="left"/>
      <w:pPr>
        <w:ind w:left="2330" w:hanging="360"/>
      </w:pPr>
      <w:rPr>
        <w:rFonts w:ascii="Wingdings" w:hAnsi="Wingdings" w:hint="default"/>
      </w:rPr>
    </w:lvl>
    <w:lvl w:ilvl="3" w:tplc="3C090001" w:tentative="1">
      <w:start w:val="1"/>
      <w:numFmt w:val="bullet"/>
      <w:lvlText w:val=""/>
      <w:lvlJc w:val="left"/>
      <w:pPr>
        <w:ind w:left="3050" w:hanging="360"/>
      </w:pPr>
      <w:rPr>
        <w:rFonts w:ascii="Symbol" w:hAnsi="Symbol" w:hint="default"/>
      </w:rPr>
    </w:lvl>
    <w:lvl w:ilvl="4" w:tplc="3C090003" w:tentative="1">
      <w:start w:val="1"/>
      <w:numFmt w:val="bullet"/>
      <w:lvlText w:val="o"/>
      <w:lvlJc w:val="left"/>
      <w:pPr>
        <w:ind w:left="3770" w:hanging="360"/>
      </w:pPr>
      <w:rPr>
        <w:rFonts w:ascii="Courier New" w:hAnsi="Courier New" w:cs="Courier New" w:hint="default"/>
      </w:rPr>
    </w:lvl>
    <w:lvl w:ilvl="5" w:tplc="3C090005" w:tentative="1">
      <w:start w:val="1"/>
      <w:numFmt w:val="bullet"/>
      <w:lvlText w:val=""/>
      <w:lvlJc w:val="left"/>
      <w:pPr>
        <w:ind w:left="4490" w:hanging="360"/>
      </w:pPr>
      <w:rPr>
        <w:rFonts w:ascii="Wingdings" w:hAnsi="Wingdings" w:hint="default"/>
      </w:rPr>
    </w:lvl>
    <w:lvl w:ilvl="6" w:tplc="3C090001" w:tentative="1">
      <w:start w:val="1"/>
      <w:numFmt w:val="bullet"/>
      <w:lvlText w:val=""/>
      <w:lvlJc w:val="left"/>
      <w:pPr>
        <w:ind w:left="5210" w:hanging="360"/>
      </w:pPr>
      <w:rPr>
        <w:rFonts w:ascii="Symbol" w:hAnsi="Symbol" w:hint="default"/>
      </w:rPr>
    </w:lvl>
    <w:lvl w:ilvl="7" w:tplc="3C090003" w:tentative="1">
      <w:start w:val="1"/>
      <w:numFmt w:val="bullet"/>
      <w:lvlText w:val="o"/>
      <w:lvlJc w:val="left"/>
      <w:pPr>
        <w:ind w:left="5930" w:hanging="360"/>
      </w:pPr>
      <w:rPr>
        <w:rFonts w:ascii="Courier New" w:hAnsi="Courier New" w:cs="Courier New" w:hint="default"/>
      </w:rPr>
    </w:lvl>
    <w:lvl w:ilvl="8" w:tplc="3C090005" w:tentative="1">
      <w:start w:val="1"/>
      <w:numFmt w:val="bullet"/>
      <w:lvlText w:val=""/>
      <w:lvlJc w:val="left"/>
      <w:pPr>
        <w:ind w:left="6650" w:hanging="360"/>
      </w:pPr>
      <w:rPr>
        <w:rFonts w:ascii="Wingdings" w:hAnsi="Wingdings" w:hint="default"/>
      </w:rPr>
    </w:lvl>
  </w:abstractNum>
  <w:abstractNum w:abstractNumId="52"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53" w15:restartNumberingAfterBreak="0">
    <w:nsid w:val="7AB41430"/>
    <w:multiLevelType w:val="hybridMultilevel"/>
    <w:tmpl w:val="5CDCFAB0"/>
    <w:lvl w:ilvl="0" w:tplc="E93C52FC">
      <w:start w:val="1"/>
      <w:numFmt w:val="bullet"/>
      <w:lvlText w:val=""/>
      <w:lvlJc w:val="left"/>
      <w:pPr>
        <w:ind w:left="720" w:hanging="360"/>
      </w:pPr>
      <w:rPr>
        <w:rFonts w:ascii="Wingdings" w:hAnsi="Wingdings" w:hint="default"/>
      </w:rPr>
    </w:lvl>
    <w:lvl w:ilvl="1" w:tplc="037E45BE">
      <w:start w:val="1"/>
      <w:numFmt w:val="bullet"/>
      <w:lvlText w:val="o"/>
      <w:lvlJc w:val="left"/>
      <w:pPr>
        <w:ind w:left="1440" w:hanging="360"/>
      </w:pPr>
      <w:rPr>
        <w:rFonts w:ascii="Courier New" w:hAnsi="Courier New" w:hint="default"/>
      </w:rPr>
    </w:lvl>
    <w:lvl w:ilvl="2" w:tplc="0DF82C40">
      <w:start w:val="1"/>
      <w:numFmt w:val="bullet"/>
      <w:lvlText w:val=""/>
      <w:lvlJc w:val="left"/>
      <w:pPr>
        <w:ind w:left="2160" w:hanging="360"/>
      </w:pPr>
      <w:rPr>
        <w:rFonts w:ascii="Wingdings" w:hAnsi="Wingdings" w:hint="default"/>
      </w:rPr>
    </w:lvl>
    <w:lvl w:ilvl="3" w:tplc="12BE868C">
      <w:start w:val="1"/>
      <w:numFmt w:val="bullet"/>
      <w:lvlText w:val=""/>
      <w:lvlJc w:val="left"/>
      <w:pPr>
        <w:ind w:left="2880" w:hanging="360"/>
      </w:pPr>
      <w:rPr>
        <w:rFonts w:ascii="Symbol" w:hAnsi="Symbol" w:hint="default"/>
      </w:rPr>
    </w:lvl>
    <w:lvl w:ilvl="4" w:tplc="3E906B28">
      <w:start w:val="1"/>
      <w:numFmt w:val="bullet"/>
      <w:lvlText w:val="o"/>
      <w:lvlJc w:val="left"/>
      <w:pPr>
        <w:ind w:left="3600" w:hanging="360"/>
      </w:pPr>
      <w:rPr>
        <w:rFonts w:ascii="Courier New" w:hAnsi="Courier New" w:hint="default"/>
      </w:rPr>
    </w:lvl>
    <w:lvl w:ilvl="5" w:tplc="6A70C050">
      <w:start w:val="1"/>
      <w:numFmt w:val="bullet"/>
      <w:lvlText w:val=""/>
      <w:lvlJc w:val="left"/>
      <w:pPr>
        <w:ind w:left="4320" w:hanging="360"/>
      </w:pPr>
      <w:rPr>
        <w:rFonts w:ascii="Wingdings" w:hAnsi="Wingdings" w:hint="default"/>
      </w:rPr>
    </w:lvl>
    <w:lvl w:ilvl="6" w:tplc="6824A940">
      <w:start w:val="1"/>
      <w:numFmt w:val="bullet"/>
      <w:lvlText w:val=""/>
      <w:lvlJc w:val="left"/>
      <w:pPr>
        <w:ind w:left="5040" w:hanging="360"/>
      </w:pPr>
      <w:rPr>
        <w:rFonts w:ascii="Symbol" w:hAnsi="Symbol" w:hint="default"/>
      </w:rPr>
    </w:lvl>
    <w:lvl w:ilvl="7" w:tplc="98AA169A">
      <w:start w:val="1"/>
      <w:numFmt w:val="bullet"/>
      <w:lvlText w:val="o"/>
      <w:lvlJc w:val="left"/>
      <w:pPr>
        <w:ind w:left="5760" w:hanging="360"/>
      </w:pPr>
      <w:rPr>
        <w:rFonts w:ascii="Courier New" w:hAnsi="Courier New" w:hint="default"/>
      </w:rPr>
    </w:lvl>
    <w:lvl w:ilvl="8" w:tplc="5F30345C">
      <w:start w:val="1"/>
      <w:numFmt w:val="bullet"/>
      <w:lvlText w:val=""/>
      <w:lvlJc w:val="left"/>
      <w:pPr>
        <w:ind w:left="6480" w:hanging="360"/>
      </w:pPr>
      <w:rPr>
        <w:rFonts w:ascii="Wingdings" w:hAnsi="Wingdings" w:hint="default"/>
      </w:rPr>
    </w:lvl>
  </w:abstractNum>
  <w:abstractNum w:abstractNumId="54" w15:restartNumberingAfterBreak="0">
    <w:nsid w:val="7ACE7642"/>
    <w:multiLevelType w:val="hybridMultilevel"/>
    <w:tmpl w:val="0F56AEC4"/>
    <w:lvl w:ilvl="0" w:tplc="34B43A58">
      <w:numFmt w:val="bullet"/>
      <w:lvlText w:val="•"/>
      <w:lvlJc w:val="left"/>
      <w:pPr>
        <w:ind w:left="100" w:hanging="164"/>
      </w:pPr>
      <w:rPr>
        <w:rFonts w:hint="default"/>
        <w:w w:val="100"/>
      </w:rPr>
    </w:lvl>
    <w:lvl w:ilvl="1" w:tplc="C1CAFE7E">
      <w:numFmt w:val="bullet"/>
      <w:lvlText w:val="•"/>
      <w:lvlJc w:val="left"/>
      <w:pPr>
        <w:ind w:left="1092" w:hanging="164"/>
      </w:pPr>
      <w:rPr>
        <w:rFonts w:hint="default"/>
      </w:rPr>
    </w:lvl>
    <w:lvl w:ilvl="2" w:tplc="BA063228">
      <w:numFmt w:val="bullet"/>
      <w:lvlText w:val="•"/>
      <w:lvlJc w:val="left"/>
      <w:pPr>
        <w:ind w:left="2084" w:hanging="164"/>
      </w:pPr>
      <w:rPr>
        <w:rFonts w:hint="default"/>
      </w:rPr>
    </w:lvl>
    <w:lvl w:ilvl="3" w:tplc="910A96BE">
      <w:numFmt w:val="bullet"/>
      <w:lvlText w:val="•"/>
      <w:lvlJc w:val="left"/>
      <w:pPr>
        <w:ind w:left="3076" w:hanging="164"/>
      </w:pPr>
      <w:rPr>
        <w:rFonts w:hint="default"/>
      </w:rPr>
    </w:lvl>
    <w:lvl w:ilvl="4" w:tplc="75B4EC46">
      <w:numFmt w:val="bullet"/>
      <w:lvlText w:val="•"/>
      <w:lvlJc w:val="left"/>
      <w:pPr>
        <w:ind w:left="4068" w:hanging="164"/>
      </w:pPr>
      <w:rPr>
        <w:rFonts w:hint="default"/>
      </w:rPr>
    </w:lvl>
    <w:lvl w:ilvl="5" w:tplc="C77C54E8">
      <w:numFmt w:val="bullet"/>
      <w:lvlText w:val="•"/>
      <w:lvlJc w:val="left"/>
      <w:pPr>
        <w:ind w:left="5060" w:hanging="164"/>
      </w:pPr>
      <w:rPr>
        <w:rFonts w:hint="default"/>
      </w:rPr>
    </w:lvl>
    <w:lvl w:ilvl="6" w:tplc="D092E7DA">
      <w:numFmt w:val="bullet"/>
      <w:lvlText w:val="•"/>
      <w:lvlJc w:val="left"/>
      <w:pPr>
        <w:ind w:left="6052" w:hanging="164"/>
      </w:pPr>
      <w:rPr>
        <w:rFonts w:hint="default"/>
      </w:rPr>
    </w:lvl>
    <w:lvl w:ilvl="7" w:tplc="30E651DC">
      <w:numFmt w:val="bullet"/>
      <w:lvlText w:val="•"/>
      <w:lvlJc w:val="left"/>
      <w:pPr>
        <w:ind w:left="7044" w:hanging="164"/>
      </w:pPr>
      <w:rPr>
        <w:rFonts w:hint="default"/>
      </w:rPr>
    </w:lvl>
    <w:lvl w:ilvl="8" w:tplc="F4EA370E">
      <w:numFmt w:val="bullet"/>
      <w:lvlText w:val="•"/>
      <w:lvlJc w:val="left"/>
      <w:pPr>
        <w:ind w:left="8036" w:hanging="164"/>
      </w:pPr>
      <w:rPr>
        <w:rFonts w:hint="default"/>
      </w:rPr>
    </w:lvl>
  </w:abstractNum>
  <w:abstractNum w:abstractNumId="55" w15:restartNumberingAfterBreak="0">
    <w:nsid w:val="7C3D7124"/>
    <w:multiLevelType w:val="multilevel"/>
    <w:tmpl w:val="7D221560"/>
    <w:lvl w:ilvl="0">
      <w:start w:val="1"/>
      <w:numFmt w:val="bullet"/>
      <w:lvlText w:val="●"/>
      <w:lvlJc w:val="left"/>
      <w:pPr>
        <w:ind w:left="1260" w:hanging="360"/>
      </w:pPr>
      <w:rPr>
        <w:rFonts w:ascii="Noto Sans Symbols" w:eastAsia="Noto Sans Symbols" w:hAnsi="Noto Sans Symbols" w:cs="Noto Sans Symbols"/>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56" w15:restartNumberingAfterBreak="0">
    <w:nsid w:val="7D627F6F"/>
    <w:multiLevelType w:val="hybridMultilevel"/>
    <w:tmpl w:val="E62CD51C"/>
    <w:lvl w:ilvl="0" w:tplc="04090001">
      <w:start w:val="1"/>
      <w:numFmt w:val="bullet"/>
      <w:lvlText w:val=""/>
      <w:lvlJc w:val="left"/>
      <w:pPr>
        <w:ind w:left="480" w:hanging="480"/>
      </w:pPr>
      <w:rPr>
        <w:rFonts w:ascii="Wingdings" w:hAnsi="Wingding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2"/>
  </w:num>
  <w:num w:numId="2">
    <w:abstractNumId w:val="38"/>
  </w:num>
  <w:num w:numId="3">
    <w:abstractNumId w:val="16"/>
  </w:num>
  <w:num w:numId="4">
    <w:abstractNumId w:val="31"/>
  </w:num>
  <w:num w:numId="5">
    <w:abstractNumId w:val="29"/>
  </w:num>
  <w:num w:numId="6">
    <w:abstractNumId w:val="27"/>
  </w:num>
  <w:num w:numId="7">
    <w:abstractNumId w:val="52"/>
  </w:num>
  <w:num w:numId="8">
    <w:abstractNumId w:val="26"/>
  </w:num>
  <w:num w:numId="9">
    <w:abstractNumId w:val="50"/>
  </w:num>
  <w:num w:numId="10">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9"/>
  </w:num>
  <w:num w:numId="12">
    <w:abstractNumId w:val="37"/>
  </w:num>
  <w:num w:numId="13">
    <w:abstractNumId w:val="54"/>
  </w:num>
  <w:num w:numId="14">
    <w:abstractNumId w:val="55"/>
  </w:num>
  <w:num w:numId="15">
    <w:abstractNumId w:val="34"/>
  </w:num>
  <w:num w:numId="16">
    <w:abstractNumId w:val="20"/>
  </w:num>
  <w:num w:numId="17">
    <w:abstractNumId w:val="24"/>
  </w:num>
  <w:num w:numId="18">
    <w:abstractNumId w:val="42"/>
  </w:num>
  <w:num w:numId="19">
    <w:abstractNumId w:val="48"/>
  </w:num>
  <w:num w:numId="20">
    <w:abstractNumId w:val="21"/>
  </w:num>
  <w:num w:numId="21">
    <w:abstractNumId w:val="46"/>
  </w:num>
  <w:num w:numId="22">
    <w:abstractNumId w:val="28"/>
  </w:num>
  <w:num w:numId="23">
    <w:abstractNumId w:val="32"/>
  </w:num>
  <w:num w:numId="24">
    <w:abstractNumId w:val="56"/>
  </w:num>
  <w:num w:numId="25">
    <w:abstractNumId w:val="36"/>
  </w:num>
  <w:num w:numId="26">
    <w:abstractNumId w:val="41"/>
  </w:num>
  <w:num w:numId="27">
    <w:abstractNumId w:val="45"/>
  </w:num>
  <w:num w:numId="28">
    <w:abstractNumId w:val="19"/>
  </w:num>
  <w:num w:numId="29">
    <w:abstractNumId w:val="33"/>
  </w:num>
  <w:num w:numId="30">
    <w:abstractNumId w:val="25"/>
  </w:num>
  <w:num w:numId="31">
    <w:abstractNumId w:val="40"/>
  </w:num>
  <w:num w:numId="32">
    <w:abstractNumId w:val="23"/>
  </w:num>
  <w:num w:numId="33">
    <w:abstractNumId w:val="17"/>
  </w:num>
  <w:num w:numId="34">
    <w:abstractNumId w:val="51"/>
  </w:num>
  <w:num w:numId="35">
    <w:abstractNumId w:val="30"/>
  </w:num>
  <w:num w:numId="36">
    <w:abstractNumId w:val="43"/>
  </w:num>
  <w:num w:numId="37">
    <w:abstractNumId w:val="18"/>
  </w:num>
  <w:num w:numId="38">
    <w:abstractNumId w:val="44"/>
  </w:num>
  <w:num w:numId="39">
    <w:abstractNumId w:val="53"/>
  </w:num>
  <w:num w:numId="40">
    <w:abstractNumId w:val="49"/>
  </w:num>
  <w:num w:numId="41">
    <w:abstractNumId w:val="4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15"/>
    <w:rsid w:val="00001F52"/>
    <w:rsid w:val="00002847"/>
    <w:rsid w:val="00004415"/>
    <w:rsid w:val="0001167A"/>
    <w:rsid w:val="00013381"/>
    <w:rsid w:val="00016894"/>
    <w:rsid w:val="00017BCA"/>
    <w:rsid w:val="00021CF9"/>
    <w:rsid w:val="000301A7"/>
    <w:rsid w:val="00033163"/>
    <w:rsid w:val="00037571"/>
    <w:rsid w:val="00043EF1"/>
    <w:rsid w:val="000450F0"/>
    <w:rsid w:val="00052513"/>
    <w:rsid w:val="0005538B"/>
    <w:rsid w:val="00056FDB"/>
    <w:rsid w:val="00074A05"/>
    <w:rsid w:val="000827EF"/>
    <w:rsid w:val="00084C53"/>
    <w:rsid w:val="00086C91"/>
    <w:rsid w:val="00093A2A"/>
    <w:rsid w:val="00093FA0"/>
    <w:rsid w:val="0009403A"/>
    <w:rsid w:val="00096D31"/>
    <w:rsid w:val="000A0E2A"/>
    <w:rsid w:val="000A357D"/>
    <w:rsid w:val="000A3C14"/>
    <w:rsid w:val="000A6436"/>
    <w:rsid w:val="000B0A00"/>
    <w:rsid w:val="000B1B67"/>
    <w:rsid w:val="000B5837"/>
    <w:rsid w:val="000C33E9"/>
    <w:rsid w:val="000D066F"/>
    <w:rsid w:val="000D6991"/>
    <w:rsid w:val="000D7D3E"/>
    <w:rsid w:val="000E4C62"/>
    <w:rsid w:val="000E7CF3"/>
    <w:rsid w:val="000F29F4"/>
    <w:rsid w:val="000F2E46"/>
    <w:rsid w:val="000F6BD6"/>
    <w:rsid w:val="001010C6"/>
    <w:rsid w:val="00113545"/>
    <w:rsid w:val="00114F84"/>
    <w:rsid w:val="001166E9"/>
    <w:rsid w:val="001176E5"/>
    <w:rsid w:val="001257B9"/>
    <w:rsid w:val="001268A6"/>
    <w:rsid w:val="001337AD"/>
    <w:rsid w:val="0013651F"/>
    <w:rsid w:val="0013793B"/>
    <w:rsid w:val="00137F21"/>
    <w:rsid w:val="00140C13"/>
    <w:rsid w:val="0014185D"/>
    <w:rsid w:val="001440AC"/>
    <w:rsid w:val="00145B04"/>
    <w:rsid w:val="00147D85"/>
    <w:rsid w:val="001501EC"/>
    <w:rsid w:val="001509BC"/>
    <w:rsid w:val="00153C4B"/>
    <w:rsid w:val="00153C50"/>
    <w:rsid w:val="00155AE5"/>
    <w:rsid w:val="00161653"/>
    <w:rsid w:val="001802E3"/>
    <w:rsid w:val="00180A51"/>
    <w:rsid w:val="00185F1D"/>
    <w:rsid w:val="00186F5F"/>
    <w:rsid w:val="001910AF"/>
    <w:rsid w:val="0019370E"/>
    <w:rsid w:val="0019406B"/>
    <w:rsid w:val="001A7E93"/>
    <w:rsid w:val="001B6E6B"/>
    <w:rsid w:val="001B7AE3"/>
    <w:rsid w:val="001C1DCF"/>
    <w:rsid w:val="001C49CA"/>
    <w:rsid w:val="001C5BAE"/>
    <w:rsid w:val="001E0EF2"/>
    <w:rsid w:val="001E1233"/>
    <w:rsid w:val="001E3F67"/>
    <w:rsid w:val="001E5710"/>
    <w:rsid w:val="001E58C5"/>
    <w:rsid w:val="001E5E8D"/>
    <w:rsid w:val="001E6224"/>
    <w:rsid w:val="001E636E"/>
    <w:rsid w:val="002002CD"/>
    <w:rsid w:val="00203D61"/>
    <w:rsid w:val="002057BE"/>
    <w:rsid w:val="00210750"/>
    <w:rsid w:val="00213189"/>
    <w:rsid w:val="00214411"/>
    <w:rsid w:val="0021518B"/>
    <w:rsid w:val="002220F6"/>
    <w:rsid w:val="00223145"/>
    <w:rsid w:val="002246D5"/>
    <w:rsid w:val="0022494A"/>
    <w:rsid w:val="00226082"/>
    <w:rsid w:val="00226FF2"/>
    <w:rsid w:val="0023022D"/>
    <w:rsid w:val="0023269B"/>
    <w:rsid w:val="0023378C"/>
    <w:rsid w:val="00235CEF"/>
    <w:rsid w:val="002367DB"/>
    <w:rsid w:val="00236CA1"/>
    <w:rsid w:val="002437B0"/>
    <w:rsid w:val="00251667"/>
    <w:rsid w:val="002523F0"/>
    <w:rsid w:val="002526FC"/>
    <w:rsid w:val="002572D0"/>
    <w:rsid w:val="00261415"/>
    <w:rsid w:val="00262AF4"/>
    <w:rsid w:val="0026673A"/>
    <w:rsid w:val="00271A0A"/>
    <w:rsid w:val="00272BB3"/>
    <w:rsid w:val="002753ED"/>
    <w:rsid w:val="00275E5E"/>
    <w:rsid w:val="00277DD1"/>
    <w:rsid w:val="00284E76"/>
    <w:rsid w:val="002855A6"/>
    <w:rsid w:val="0028729F"/>
    <w:rsid w:val="00290558"/>
    <w:rsid w:val="00290C29"/>
    <w:rsid w:val="00292194"/>
    <w:rsid w:val="00294B73"/>
    <w:rsid w:val="002957CD"/>
    <w:rsid w:val="002A5E30"/>
    <w:rsid w:val="002A68D4"/>
    <w:rsid w:val="002A7072"/>
    <w:rsid w:val="002B11A1"/>
    <w:rsid w:val="002B1CC0"/>
    <w:rsid w:val="002B1E93"/>
    <w:rsid w:val="002C33EE"/>
    <w:rsid w:val="002C4436"/>
    <w:rsid w:val="002C6791"/>
    <w:rsid w:val="002C75CA"/>
    <w:rsid w:val="002D0872"/>
    <w:rsid w:val="002D35DD"/>
    <w:rsid w:val="002D4320"/>
    <w:rsid w:val="002D500C"/>
    <w:rsid w:val="002D6D44"/>
    <w:rsid w:val="002E34E9"/>
    <w:rsid w:val="002E4FAD"/>
    <w:rsid w:val="002E7A9A"/>
    <w:rsid w:val="002F1285"/>
    <w:rsid w:val="002F7326"/>
    <w:rsid w:val="00300A46"/>
    <w:rsid w:val="00305435"/>
    <w:rsid w:val="003123B0"/>
    <w:rsid w:val="00313B6A"/>
    <w:rsid w:val="003153B8"/>
    <w:rsid w:val="0032456E"/>
    <w:rsid w:val="00324885"/>
    <w:rsid w:val="00330440"/>
    <w:rsid w:val="003308EE"/>
    <w:rsid w:val="00331B5E"/>
    <w:rsid w:val="0033730D"/>
    <w:rsid w:val="003452AF"/>
    <w:rsid w:val="003452D0"/>
    <w:rsid w:val="00354BE5"/>
    <w:rsid w:val="00356545"/>
    <w:rsid w:val="003649A5"/>
    <w:rsid w:val="00370970"/>
    <w:rsid w:val="003717AA"/>
    <w:rsid w:val="0037393C"/>
    <w:rsid w:val="00381096"/>
    <w:rsid w:val="0038251F"/>
    <w:rsid w:val="00382816"/>
    <w:rsid w:val="00382BF1"/>
    <w:rsid w:val="00382F89"/>
    <w:rsid w:val="00384D33"/>
    <w:rsid w:val="003962F1"/>
    <w:rsid w:val="003965F7"/>
    <w:rsid w:val="00396E36"/>
    <w:rsid w:val="003A1B5C"/>
    <w:rsid w:val="003A6B20"/>
    <w:rsid w:val="003B14F4"/>
    <w:rsid w:val="003B15C7"/>
    <w:rsid w:val="003B1DDD"/>
    <w:rsid w:val="003B5576"/>
    <w:rsid w:val="003B6383"/>
    <w:rsid w:val="003B7431"/>
    <w:rsid w:val="003C197A"/>
    <w:rsid w:val="003C47F3"/>
    <w:rsid w:val="003C74CE"/>
    <w:rsid w:val="003D4337"/>
    <w:rsid w:val="003D4A1B"/>
    <w:rsid w:val="003E38F5"/>
    <w:rsid w:val="003E6488"/>
    <w:rsid w:val="003F08A9"/>
    <w:rsid w:val="003F0B54"/>
    <w:rsid w:val="003F0BE3"/>
    <w:rsid w:val="00400063"/>
    <w:rsid w:val="004041DC"/>
    <w:rsid w:val="00405013"/>
    <w:rsid w:val="004065E4"/>
    <w:rsid w:val="00410793"/>
    <w:rsid w:val="004219A3"/>
    <w:rsid w:val="00422829"/>
    <w:rsid w:val="00430578"/>
    <w:rsid w:val="004321CA"/>
    <w:rsid w:val="00433102"/>
    <w:rsid w:val="004423F6"/>
    <w:rsid w:val="00444BD5"/>
    <w:rsid w:val="00445065"/>
    <w:rsid w:val="00445F0F"/>
    <w:rsid w:val="00446229"/>
    <w:rsid w:val="004469D1"/>
    <w:rsid w:val="00446A80"/>
    <w:rsid w:val="00453257"/>
    <w:rsid w:val="00454EBF"/>
    <w:rsid w:val="0045712B"/>
    <w:rsid w:val="00457EC1"/>
    <w:rsid w:val="00460383"/>
    <w:rsid w:val="00465967"/>
    <w:rsid w:val="00465BBE"/>
    <w:rsid w:val="00470C9F"/>
    <w:rsid w:val="00474B4D"/>
    <w:rsid w:val="004750A4"/>
    <w:rsid w:val="00476679"/>
    <w:rsid w:val="00476ADC"/>
    <w:rsid w:val="00481C25"/>
    <w:rsid w:val="004907B9"/>
    <w:rsid w:val="00491F17"/>
    <w:rsid w:val="004A1499"/>
    <w:rsid w:val="004A1D0E"/>
    <w:rsid w:val="004A6947"/>
    <w:rsid w:val="004C32EA"/>
    <w:rsid w:val="004D4655"/>
    <w:rsid w:val="004D64FA"/>
    <w:rsid w:val="004E07EB"/>
    <w:rsid w:val="004E188B"/>
    <w:rsid w:val="004E541C"/>
    <w:rsid w:val="004E5A5C"/>
    <w:rsid w:val="004F244B"/>
    <w:rsid w:val="005052F2"/>
    <w:rsid w:val="00506483"/>
    <w:rsid w:val="00507001"/>
    <w:rsid w:val="00511FFD"/>
    <w:rsid w:val="00512A47"/>
    <w:rsid w:val="00513FD8"/>
    <w:rsid w:val="00514D8A"/>
    <w:rsid w:val="00515218"/>
    <w:rsid w:val="00520227"/>
    <w:rsid w:val="00522F9C"/>
    <w:rsid w:val="00531FBF"/>
    <w:rsid w:val="005356B2"/>
    <w:rsid w:val="0053615C"/>
    <w:rsid w:val="005365FB"/>
    <w:rsid w:val="005416B0"/>
    <w:rsid w:val="00542B71"/>
    <w:rsid w:val="00544A8E"/>
    <w:rsid w:val="00546749"/>
    <w:rsid w:val="005507C7"/>
    <w:rsid w:val="00551EA4"/>
    <w:rsid w:val="00554A91"/>
    <w:rsid w:val="005660A6"/>
    <w:rsid w:val="005716A4"/>
    <w:rsid w:val="00571C75"/>
    <w:rsid w:val="00572A53"/>
    <w:rsid w:val="00573658"/>
    <w:rsid w:val="00580701"/>
    <w:rsid w:val="00581202"/>
    <w:rsid w:val="005815DB"/>
    <w:rsid w:val="00585C0A"/>
    <w:rsid w:val="00586D66"/>
    <w:rsid w:val="00597197"/>
    <w:rsid w:val="005974DA"/>
    <w:rsid w:val="005A4043"/>
    <w:rsid w:val="005B079D"/>
    <w:rsid w:val="005B278C"/>
    <w:rsid w:val="005B374C"/>
    <w:rsid w:val="005B4C5C"/>
    <w:rsid w:val="005B4DFB"/>
    <w:rsid w:val="005D0FFA"/>
    <w:rsid w:val="005D279A"/>
    <w:rsid w:val="005D3C40"/>
    <w:rsid w:val="005E706B"/>
    <w:rsid w:val="005E7F9E"/>
    <w:rsid w:val="005F035E"/>
    <w:rsid w:val="005F3FB5"/>
    <w:rsid w:val="005F44B1"/>
    <w:rsid w:val="005F58B5"/>
    <w:rsid w:val="00600FEA"/>
    <w:rsid w:val="006015B9"/>
    <w:rsid w:val="00601FE0"/>
    <w:rsid w:val="00602D3E"/>
    <w:rsid w:val="00604E11"/>
    <w:rsid w:val="006059F2"/>
    <w:rsid w:val="00615DAD"/>
    <w:rsid w:val="00620E88"/>
    <w:rsid w:val="00621347"/>
    <w:rsid w:val="006230E2"/>
    <w:rsid w:val="0062488E"/>
    <w:rsid w:val="00627126"/>
    <w:rsid w:val="00632A4F"/>
    <w:rsid w:val="00636834"/>
    <w:rsid w:val="00640A92"/>
    <w:rsid w:val="00642CC7"/>
    <w:rsid w:val="006440FA"/>
    <w:rsid w:val="00645A60"/>
    <w:rsid w:val="00645D68"/>
    <w:rsid w:val="00650B5F"/>
    <w:rsid w:val="00654266"/>
    <w:rsid w:val="00654EBA"/>
    <w:rsid w:val="00655884"/>
    <w:rsid w:val="006634D2"/>
    <w:rsid w:val="00663BE1"/>
    <w:rsid w:val="00663CF8"/>
    <w:rsid w:val="00665420"/>
    <w:rsid w:val="00665F13"/>
    <w:rsid w:val="00665F1C"/>
    <w:rsid w:val="006675AC"/>
    <w:rsid w:val="00671464"/>
    <w:rsid w:val="006748D9"/>
    <w:rsid w:val="006808B3"/>
    <w:rsid w:val="00682DFB"/>
    <w:rsid w:val="006861C3"/>
    <w:rsid w:val="006864CF"/>
    <w:rsid w:val="00693224"/>
    <w:rsid w:val="00697C70"/>
    <w:rsid w:val="006A0AD8"/>
    <w:rsid w:val="006A2223"/>
    <w:rsid w:val="006A506A"/>
    <w:rsid w:val="006A522D"/>
    <w:rsid w:val="006A5365"/>
    <w:rsid w:val="006A55FA"/>
    <w:rsid w:val="006A6936"/>
    <w:rsid w:val="006A7D86"/>
    <w:rsid w:val="006B016B"/>
    <w:rsid w:val="006C0868"/>
    <w:rsid w:val="006D0DC7"/>
    <w:rsid w:val="006D68AB"/>
    <w:rsid w:val="006E23C1"/>
    <w:rsid w:val="006E31AA"/>
    <w:rsid w:val="007262F3"/>
    <w:rsid w:val="00727389"/>
    <w:rsid w:val="00730537"/>
    <w:rsid w:val="007333F7"/>
    <w:rsid w:val="007367B8"/>
    <w:rsid w:val="00736E09"/>
    <w:rsid w:val="007377B3"/>
    <w:rsid w:val="007429CC"/>
    <w:rsid w:val="007438BD"/>
    <w:rsid w:val="00743C8F"/>
    <w:rsid w:val="00745CDC"/>
    <w:rsid w:val="00755ADC"/>
    <w:rsid w:val="0076077D"/>
    <w:rsid w:val="00766B05"/>
    <w:rsid w:val="00766F7F"/>
    <w:rsid w:val="007705A5"/>
    <w:rsid w:val="007723B1"/>
    <w:rsid w:val="007750E9"/>
    <w:rsid w:val="00777CCD"/>
    <w:rsid w:val="00781E65"/>
    <w:rsid w:val="007842A3"/>
    <w:rsid w:val="0078566E"/>
    <w:rsid w:val="007867B3"/>
    <w:rsid w:val="00787614"/>
    <w:rsid w:val="00791A5C"/>
    <w:rsid w:val="007932DD"/>
    <w:rsid w:val="00797399"/>
    <w:rsid w:val="007A4454"/>
    <w:rsid w:val="007A7CA0"/>
    <w:rsid w:val="007B1DBB"/>
    <w:rsid w:val="007B5388"/>
    <w:rsid w:val="007B5E1A"/>
    <w:rsid w:val="007C4927"/>
    <w:rsid w:val="007C5173"/>
    <w:rsid w:val="007C6426"/>
    <w:rsid w:val="007D1FBC"/>
    <w:rsid w:val="007D304F"/>
    <w:rsid w:val="007D4EBE"/>
    <w:rsid w:val="007D6ACE"/>
    <w:rsid w:val="007F1FE9"/>
    <w:rsid w:val="007F77FF"/>
    <w:rsid w:val="008026E5"/>
    <w:rsid w:val="00803C08"/>
    <w:rsid w:val="00804BA4"/>
    <w:rsid w:val="0080534C"/>
    <w:rsid w:val="00807DC3"/>
    <w:rsid w:val="00812716"/>
    <w:rsid w:val="008151D6"/>
    <w:rsid w:val="0081767E"/>
    <w:rsid w:val="00821197"/>
    <w:rsid w:val="00824F37"/>
    <w:rsid w:val="0082544A"/>
    <w:rsid w:val="00825B6C"/>
    <w:rsid w:val="008332BE"/>
    <w:rsid w:val="00833E4D"/>
    <w:rsid w:val="008428FF"/>
    <w:rsid w:val="00843973"/>
    <w:rsid w:val="00844107"/>
    <w:rsid w:val="00846D8D"/>
    <w:rsid w:val="00852504"/>
    <w:rsid w:val="00855B3B"/>
    <w:rsid w:val="008721E7"/>
    <w:rsid w:val="008731AA"/>
    <w:rsid w:val="0087351A"/>
    <w:rsid w:val="00874330"/>
    <w:rsid w:val="00881374"/>
    <w:rsid w:val="00881440"/>
    <w:rsid w:val="008841A3"/>
    <w:rsid w:val="00885C6A"/>
    <w:rsid w:val="00886EF2"/>
    <w:rsid w:val="008951D7"/>
    <w:rsid w:val="00897417"/>
    <w:rsid w:val="008A65C7"/>
    <w:rsid w:val="008A7F90"/>
    <w:rsid w:val="008B0D49"/>
    <w:rsid w:val="008B1E9E"/>
    <w:rsid w:val="008B60A7"/>
    <w:rsid w:val="008B6989"/>
    <w:rsid w:val="008C0C05"/>
    <w:rsid w:val="008C48C1"/>
    <w:rsid w:val="008C4B38"/>
    <w:rsid w:val="008D3B7F"/>
    <w:rsid w:val="008D3C60"/>
    <w:rsid w:val="008D3FDC"/>
    <w:rsid w:val="008D6E1A"/>
    <w:rsid w:val="008E20B8"/>
    <w:rsid w:val="008E7A53"/>
    <w:rsid w:val="008F20DD"/>
    <w:rsid w:val="008F68AE"/>
    <w:rsid w:val="009026A0"/>
    <w:rsid w:val="00904135"/>
    <w:rsid w:val="00904DD0"/>
    <w:rsid w:val="00912797"/>
    <w:rsid w:val="00912B7A"/>
    <w:rsid w:val="00914938"/>
    <w:rsid w:val="009207E8"/>
    <w:rsid w:val="009216CE"/>
    <w:rsid w:val="00922117"/>
    <w:rsid w:val="009255C5"/>
    <w:rsid w:val="00931A4D"/>
    <w:rsid w:val="009324F0"/>
    <w:rsid w:val="00933195"/>
    <w:rsid w:val="009345E3"/>
    <w:rsid w:val="00934849"/>
    <w:rsid w:val="00935DCA"/>
    <w:rsid w:val="00944D14"/>
    <w:rsid w:val="0094602B"/>
    <w:rsid w:val="00953082"/>
    <w:rsid w:val="009549B2"/>
    <w:rsid w:val="00956293"/>
    <w:rsid w:val="0095703D"/>
    <w:rsid w:val="0096318E"/>
    <w:rsid w:val="00963402"/>
    <w:rsid w:val="00963B64"/>
    <w:rsid w:val="00965B0D"/>
    <w:rsid w:val="00966AA0"/>
    <w:rsid w:val="00974463"/>
    <w:rsid w:val="009819BA"/>
    <w:rsid w:val="009861A1"/>
    <w:rsid w:val="00990C18"/>
    <w:rsid w:val="009978A2"/>
    <w:rsid w:val="009A44DC"/>
    <w:rsid w:val="009A5761"/>
    <w:rsid w:val="009A69C5"/>
    <w:rsid w:val="009B04B0"/>
    <w:rsid w:val="009B5513"/>
    <w:rsid w:val="009C02AD"/>
    <w:rsid w:val="009C6EEE"/>
    <w:rsid w:val="009D2972"/>
    <w:rsid w:val="009D3612"/>
    <w:rsid w:val="009E2DC7"/>
    <w:rsid w:val="009E41D8"/>
    <w:rsid w:val="009E522A"/>
    <w:rsid w:val="009E5785"/>
    <w:rsid w:val="009F1CF5"/>
    <w:rsid w:val="009F28FB"/>
    <w:rsid w:val="009F3567"/>
    <w:rsid w:val="00A0106A"/>
    <w:rsid w:val="00A11A3A"/>
    <w:rsid w:val="00A14D8E"/>
    <w:rsid w:val="00A150A7"/>
    <w:rsid w:val="00A15B96"/>
    <w:rsid w:val="00A1617A"/>
    <w:rsid w:val="00A22FCC"/>
    <w:rsid w:val="00A27569"/>
    <w:rsid w:val="00A30479"/>
    <w:rsid w:val="00A40FF9"/>
    <w:rsid w:val="00A415A8"/>
    <w:rsid w:val="00A42984"/>
    <w:rsid w:val="00A535C8"/>
    <w:rsid w:val="00A540EC"/>
    <w:rsid w:val="00A54330"/>
    <w:rsid w:val="00A57149"/>
    <w:rsid w:val="00A57454"/>
    <w:rsid w:val="00A649B1"/>
    <w:rsid w:val="00A64B07"/>
    <w:rsid w:val="00A66510"/>
    <w:rsid w:val="00A666A3"/>
    <w:rsid w:val="00A70AD1"/>
    <w:rsid w:val="00A736F2"/>
    <w:rsid w:val="00A775BC"/>
    <w:rsid w:val="00A903D4"/>
    <w:rsid w:val="00A93ABD"/>
    <w:rsid w:val="00A961CD"/>
    <w:rsid w:val="00AA0AD3"/>
    <w:rsid w:val="00AA1A3C"/>
    <w:rsid w:val="00AA63BC"/>
    <w:rsid w:val="00AB18F2"/>
    <w:rsid w:val="00AB275A"/>
    <w:rsid w:val="00AC430B"/>
    <w:rsid w:val="00AC6BDE"/>
    <w:rsid w:val="00AD0041"/>
    <w:rsid w:val="00AD1E58"/>
    <w:rsid w:val="00AD266C"/>
    <w:rsid w:val="00AE06FB"/>
    <w:rsid w:val="00AE29D1"/>
    <w:rsid w:val="00AE5AE4"/>
    <w:rsid w:val="00AE5B82"/>
    <w:rsid w:val="00AE643B"/>
    <w:rsid w:val="00AF1AB8"/>
    <w:rsid w:val="00B016A0"/>
    <w:rsid w:val="00B03FA9"/>
    <w:rsid w:val="00B0664B"/>
    <w:rsid w:val="00B06D2B"/>
    <w:rsid w:val="00B1580A"/>
    <w:rsid w:val="00B20C91"/>
    <w:rsid w:val="00B214E0"/>
    <w:rsid w:val="00B21FA1"/>
    <w:rsid w:val="00B2560D"/>
    <w:rsid w:val="00B27965"/>
    <w:rsid w:val="00B32216"/>
    <w:rsid w:val="00B33EA0"/>
    <w:rsid w:val="00B343F0"/>
    <w:rsid w:val="00B346D6"/>
    <w:rsid w:val="00B35E10"/>
    <w:rsid w:val="00B40F58"/>
    <w:rsid w:val="00B43B0D"/>
    <w:rsid w:val="00B524A4"/>
    <w:rsid w:val="00B53DA6"/>
    <w:rsid w:val="00B63442"/>
    <w:rsid w:val="00B63466"/>
    <w:rsid w:val="00B73D9A"/>
    <w:rsid w:val="00B75E75"/>
    <w:rsid w:val="00B76CA6"/>
    <w:rsid w:val="00B770D1"/>
    <w:rsid w:val="00B80A08"/>
    <w:rsid w:val="00B8114E"/>
    <w:rsid w:val="00B85130"/>
    <w:rsid w:val="00B867A9"/>
    <w:rsid w:val="00B9110B"/>
    <w:rsid w:val="00BA08BF"/>
    <w:rsid w:val="00BA6E0A"/>
    <w:rsid w:val="00BB4CFF"/>
    <w:rsid w:val="00BB7CCB"/>
    <w:rsid w:val="00BC1244"/>
    <w:rsid w:val="00BC4268"/>
    <w:rsid w:val="00BC4453"/>
    <w:rsid w:val="00BC76F4"/>
    <w:rsid w:val="00BE42BB"/>
    <w:rsid w:val="00BE6D07"/>
    <w:rsid w:val="00BF0AC7"/>
    <w:rsid w:val="00BF0ECC"/>
    <w:rsid w:val="00BF165D"/>
    <w:rsid w:val="00BF6DBC"/>
    <w:rsid w:val="00BF76D5"/>
    <w:rsid w:val="00BF7714"/>
    <w:rsid w:val="00C00170"/>
    <w:rsid w:val="00C00CD5"/>
    <w:rsid w:val="00C0173F"/>
    <w:rsid w:val="00C03FC8"/>
    <w:rsid w:val="00C04972"/>
    <w:rsid w:val="00C10033"/>
    <w:rsid w:val="00C11006"/>
    <w:rsid w:val="00C112D7"/>
    <w:rsid w:val="00C33711"/>
    <w:rsid w:val="00C40E4E"/>
    <w:rsid w:val="00C412B3"/>
    <w:rsid w:val="00C41520"/>
    <w:rsid w:val="00C419DD"/>
    <w:rsid w:val="00C54E79"/>
    <w:rsid w:val="00C641AE"/>
    <w:rsid w:val="00C64B96"/>
    <w:rsid w:val="00C65A02"/>
    <w:rsid w:val="00C676C8"/>
    <w:rsid w:val="00C720BC"/>
    <w:rsid w:val="00C72435"/>
    <w:rsid w:val="00C736F4"/>
    <w:rsid w:val="00C766CD"/>
    <w:rsid w:val="00C83BBC"/>
    <w:rsid w:val="00C84C44"/>
    <w:rsid w:val="00C850D5"/>
    <w:rsid w:val="00C8595A"/>
    <w:rsid w:val="00C86B89"/>
    <w:rsid w:val="00C97F1E"/>
    <w:rsid w:val="00CA3FF2"/>
    <w:rsid w:val="00CB1837"/>
    <w:rsid w:val="00CB6169"/>
    <w:rsid w:val="00CC1515"/>
    <w:rsid w:val="00CC31FB"/>
    <w:rsid w:val="00CC4B04"/>
    <w:rsid w:val="00CC6B75"/>
    <w:rsid w:val="00CD1209"/>
    <w:rsid w:val="00CD374A"/>
    <w:rsid w:val="00CE03C0"/>
    <w:rsid w:val="00CE1AB1"/>
    <w:rsid w:val="00CE219E"/>
    <w:rsid w:val="00CE25B6"/>
    <w:rsid w:val="00CE39AE"/>
    <w:rsid w:val="00CE6034"/>
    <w:rsid w:val="00CE7147"/>
    <w:rsid w:val="00CF40B6"/>
    <w:rsid w:val="00CF4D1D"/>
    <w:rsid w:val="00D00B45"/>
    <w:rsid w:val="00D01F35"/>
    <w:rsid w:val="00D03BF4"/>
    <w:rsid w:val="00D0469E"/>
    <w:rsid w:val="00D04B97"/>
    <w:rsid w:val="00D057B8"/>
    <w:rsid w:val="00D10424"/>
    <w:rsid w:val="00D1674D"/>
    <w:rsid w:val="00D20804"/>
    <w:rsid w:val="00D208EA"/>
    <w:rsid w:val="00D243C6"/>
    <w:rsid w:val="00D25146"/>
    <w:rsid w:val="00D25625"/>
    <w:rsid w:val="00D344FA"/>
    <w:rsid w:val="00D34C0E"/>
    <w:rsid w:val="00D370A3"/>
    <w:rsid w:val="00D37329"/>
    <w:rsid w:val="00D40137"/>
    <w:rsid w:val="00D421F7"/>
    <w:rsid w:val="00D45456"/>
    <w:rsid w:val="00D464DE"/>
    <w:rsid w:val="00D5287B"/>
    <w:rsid w:val="00D53D92"/>
    <w:rsid w:val="00D5508B"/>
    <w:rsid w:val="00D56172"/>
    <w:rsid w:val="00D5658E"/>
    <w:rsid w:val="00D61B16"/>
    <w:rsid w:val="00D76D0D"/>
    <w:rsid w:val="00D8154B"/>
    <w:rsid w:val="00D84ABD"/>
    <w:rsid w:val="00D91FAA"/>
    <w:rsid w:val="00D97323"/>
    <w:rsid w:val="00DA1EB6"/>
    <w:rsid w:val="00DA40D7"/>
    <w:rsid w:val="00DA4EE9"/>
    <w:rsid w:val="00DA6594"/>
    <w:rsid w:val="00DB19E5"/>
    <w:rsid w:val="00DB217D"/>
    <w:rsid w:val="00DB3539"/>
    <w:rsid w:val="00DB4DDB"/>
    <w:rsid w:val="00DB58AA"/>
    <w:rsid w:val="00DC4923"/>
    <w:rsid w:val="00DC4B94"/>
    <w:rsid w:val="00DC52D3"/>
    <w:rsid w:val="00DD2ED1"/>
    <w:rsid w:val="00DD4F35"/>
    <w:rsid w:val="00DD549D"/>
    <w:rsid w:val="00DD7311"/>
    <w:rsid w:val="00DE0F46"/>
    <w:rsid w:val="00DE5FE9"/>
    <w:rsid w:val="00DE6BB7"/>
    <w:rsid w:val="00DF02D0"/>
    <w:rsid w:val="00DF0781"/>
    <w:rsid w:val="00DF0ECD"/>
    <w:rsid w:val="00DF4274"/>
    <w:rsid w:val="00DF5410"/>
    <w:rsid w:val="00DF594A"/>
    <w:rsid w:val="00E0084A"/>
    <w:rsid w:val="00E01AFC"/>
    <w:rsid w:val="00E05E98"/>
    <w:rsid w:val="00E112D9"/>
    <w:rsid w:val="00E13E3B"/>
    <w:rsid w:val="00E1515A"/>
    <w:rsid w:val="00E2036A"/>
    <w:rsid w:val="00E2589F"/>
    <w:rsid w:val="00E3589C"/>
    <w:rsid w:val="00E35E5D"/>
    <w:rsid w:val="00E42BAC"/>
    <w:rsid w:val="00E43B5B"/>
    <w:rsid w:val="00E45FF3"/>
    <w:rsid w:val="00E4789D"/>
    <w:rsid w:val="00E618E1"/>
    <w:rsid w:val="00E62E20"/>
    <w:rsid w:val="00E639DE"/>
    <w:rsid w:val="00E63D4F"/>
    <w:rsid w:val="00E73057"/>
    <w:rsid w:val="00E7395A"/>
    <w:rsid w:val="00E74BFC"/>
    <w:rsid w:val="00E7568A"/>
    <w:rsid w:val="00E757F2"/>
    <w:rsid w:val="00E8159C"/>
    <w:rsid w:val="00E90207"/>
    <w:rsid w:val="00E92B1F"/>
    <w:rsid w:val="00E94592"/>
    <w:rsid w:val="00E948B7"/>
    <w:rsid w:val="00E95A4A"/>
    <w:rsid w:val="00EA3322"/>
    <w:rsid w:val="00EA513E"/>
    <w:rsid w:val="00EA56BA"/>
    <w:rsid w:val="00EB1ACF"/>
    <w:rsid w:val="00EB60C0"/>
    <w:rsid w:val="00EB78FA"/>
    <w:rsid w:val="00EC0728"/>
    <w:rsid w:val="00EC124C"/>
    <w:rsid w:val="00EC280A"/>
    <w:rsid w:val="00EC29BD"/>
    <w:rsid w:val="00EC3500"/>
    <w:rsid w:val="00EC4571"/>
    <w:rsid w:val="00EC63C6"/>
    <w:rsid w:val="00EC72F4"/>
    <w:rsid w:val="00ED5C8B"/>
    <w:rsid w:val="00EE6147"/>
    <w:rsid w:val="00EE6186"/>
    <w:rsid w:val="00EF0748"/>
    <w:rsid w:val="00EF10F8"/>
    <w:rsid w:val="00EF3583"/>
    <w:rsid w:val="00F0384D"/>
    <w:rsid w:val="00F03E27"/>
    <w:rsid w:val="00F04C52"/>
    <w:rsid w:val="00F05146"/>
    <w:rsid w:val="00F07E0C"/>
    <w:rsid w:val="00F11F2D"/>
    <w:rsid w:val="00F14058"/>
    <w:rsid w:val="00F14F2E"/>
    <w:rsid w:val="00F237FF"/>
    <w:rsid w:val="00F25512"/>
    <w:rsid w:val="00F26212"/>
    <w:rsid w:val="00F311A2"/>
    <w:rsid w:val="00F32FBA"/>
    <w:rsid w:val="00F40A18"/>
    <w:rsid w:val="00F42431"/>
    <w:rsid w:val="00F44D92"/>
    <w:rsid w:val="00F47528"/>
    <w:rsid w:val="00F5057A"/>
    <w:rsid w:val="00F527C4"/>
    <w:rsid w:val="00F5365C"/>
    <w:rsid w:val="00F61C1E"/>
    <w:rsid w:val="00F64282"/>
    <w:rsid w:val="00F64A3E"/>
    <w:rsid w:val="00F70C36"/>
    <w:rsid w:val="00F714C9"/>
    <w:rsid w:val="00F72EFB"/>
    <w:rsid w:val="00F778D0"/>
    <w:rsid w:val="00F81F7E"/>
    <w:rsid w:val="00F84797"/>
    <w:rsid w:val="00F869F7"/>
    <w:rsid w:val="00F929A9"/>
    <w:rsid w:val="00F9588B"/>
    <w:rsid w:val="00F9615A"/>
    <w:rsid w:val="00F97C3D"/>
    <w:rsid w:val="00FA30C1"/>
    <w:rsid w:val="00FA34AD"/>
    <w:rsid w:val="00FA3C17"/>
    <w:rsid w:val="00FD2C8A"/>
    <w:rsid w:val="00FD2F9E"/>
    <w:rsid w:val="00FE4BC9"/>
    <w:rsid w:val="00FE6DD7"/>
    <w:rsid w:val="00FF69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C43176"/>
  <w15:docId w15:val="{699C653B-5490-D44F-A89C-0A454616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3" w:qFormat="1"/>
    <w:lsdException w:name="heading 3" w:uiPriority="3" w:qFormat="1"/>
    <w:lsdException w:name="heading 4" w:uiPriority="3" w:qFormat="1"/>
    <w:lsdException w:name="heading 5" w:uiPriority="3" w:qFormat="1"/>
    <w:lsdException w:name="heading 6" w:uiPriority="3" w:qFormat="1"/>
    <w:lsdException w:name="heading 7" w:uiPriority="3"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4"/>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1"/>
    <w:lsdException w:name="Body Text First Indent 2" w:semiHidden="1" w:unhideWhenUsed="1"/>
    <w:lsdException w:name="Note Heading" w:semiHidden="1" w:unhideWhenUsed="1"/>
    <w:lsdException w:name="Body Text 2" w:uiPriority="1"/>
    <w:lsdException w:name="Body Text 3" w:uiPriority="2"/>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7"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D1"/>
    <w:pPr>
      <w:tabs>
        <w:tab w:val="left" w:pos="170"/>
      </w:tabs>
      <w:spacing w:after="120" w:line="240" w:lineRule="exact"/>
    </w:pPr>
    <w:rPr>
      <w:rFonts w:ascii="Arial" w:hAnsi="Arial"/>
      <w:color w:val="595959"/>
      <w:sz w:val="18"/>
      <w:szCs w:val="18"/>
      <w:lang w:val="en-GB"/>
    </w:rPr>
  </w:style>
  <w:style w:type="paragraph" w:styleId="Heading1">
    <w:name w:val="heading 1"/>
    <w:basedOn w:val="Normal"/>
    <w:next w:val="Normal"/>
    <w:link w:val="Heading1Char"/>
    <w:uiPriority w:val="1"/>
    <w:qFormat/>
    <w:rsid w:val="0038251F"/>
    <w:pPr>
      <w:keepNext/>
      <w:keepLines/>
      <w:spacing w:before="120" w:after="0"/>
      <w:contextualSpacing/>
      <w:outlineLvl w:val="0"/>
    </w:pPr>
    <w:rPr>
      <w:rFonts w:eastAsia="Times New Roman"/>
      <w:b/>
      <w:bCs/>
      <w:color w:val="80A1B6"/>
      <w:szCs w:val="28"/>
    </w:rPr>
  </w:style>
  <w:style w:type="paragraph" w:styleId="Heading2">
    <w:name w:val="heading 2"/>
    <w:basedOn w:val="Heading1"/>
    <w:next w:val="Normal"/>
    <w:link w:val="Heading2Char"/>
    <w:uiPriority w:val="3"/>
    <w:qFormat/>
    <w:rsid w:val="0038251F"/>
    <w:pPr>
      <w:outlineLvl w:val="1"/>
    </w:pPr>
    <w:rPr>
      <w:color w:val="595959"/>
    </w:rPr>
  </w:style>
  <w:style w:type="paragraph" w:styleId="Heading3">
    <w:name w:val="heading 3"/>
    <w:basedOn w:val="Normal"/>
    <w:next w:val="Normal"/>
    <w:link w:val="Heading3Char"/>
    <w:uiPriority w:val="3"/>
    <w:qFormat/>
    <w:rsid w:val="00BE6D07"/>
    <w:pPr>
      <w:keepNext/>
      <w:keepLines/>
      <w:spacing w:before="200" w:after="0"/>
      <w:outlineLvl w:val="2"/>
    </w:pPr>
    <w:rPr>
      <w:rFonts w:eastAsia="Times New Roman"/>
      <w:b/>
      <w:bCs/>
      <w:color w:val="4F81BD"/>
    </w:rPr>
  </w:style>
  <w:style w:type="paragraph" w:styleId="Heading4">
    <w:name w:val="heading 4"/>
    <w:basedOn w:val="Normal"/>
    <w:next w:val="Normal"/>
    <w:link w:val="Heading4Char"/>
    <w:uiPriority w:val="3"/>
    <w:qFormat/>
    <w:rsid w:val="00BE6D07"/>
    <w:pPr>
      <w:keepNext/>
      <w:keepLines/>
      <w:spacing w:before="200" w:after="0"/>
      <w:outlineLvl w:val="3"/>
    </w:pPr>
    <w:rPr>
      <w:rFonts w:eastAsia="Times New Roman"/>
      <w:b/>
      <w:bCs/>
      <w:i/>
      <w:iCs/>
      <w:color w:val="4F81BD"/>
    </w:rPr>
  </w:style>
  <w:style w:type="paragraph" w:styleId="Heading5">
    <w:name w:val="heading 5"/>
    <w:basedOn w:val="Normal"/>
    <w:next w:val="Normal"/>
    <w:link w:val="Heading5Char"/>
    <w:uiPriority w:val="3"/>
    <w:qFormat/>
    <w:rsid w:val="00BE6D07"/>
    <w:pPr>
      <w:keepNext/>
      <w:keepLines/>
      <w:spacing w:before="200" w:after="0"/>
      <w:outlineLvl w:val="4"/>
    </w:pPr>
    <w:rPr>
      <w:rFonts w:eastAsia="Times New Roman"/>
      <w:color w:val="243F60"/>
    </w:rPr>
  </w:style>
  <w:style w:type="paragraph" w:styleId="Heading6">
    <w:name w:val="heading 6"/>
    <w:basedOn w:val="Normal"/>
    <w:next w:val="Normal"/>
    <w:link w:val="Heading6Char"/>
    <w:uiPriority w:val="3"/>
    <w:qFormat/>
    <w:rsid w:val="00BE6D07"/>
    <w:pPr>
      <w:keepNext/>
      <w:keepLines/>
      <w:spacing w:before="200" w:after="0"/>
      <w:outlineLvl w:val="5"/>
    </w:pPr>
    <w:rPr>
      <w:rFonts w:eastAsia="Times New Roman"/>
      <w:i/>
      <w:iCs/>
      <w:color w:val="243F60"/>
    </w:rPr>
  </w:style>
  <w:style w:type="paragraph" w:styleId="Heading7">
    <w:name w:val="heading 7"/>
    <w:basedOn w:val="Normal"/>
    <w:next w:val="Normal"/>
    <w:link w:val="Heading7Char"/>
    <w:uiPriority w:val="3"/>
    <w:qFormat/>
    <w:rsid w:val="00BE6D07"/>
    <w:pPr>
      <w:keepNext/>
      <w:keepLines/>
      <w:spacing w:before="200" w:after="0"/>
      <w:outlineLvl w:val="6"/>
    </w:pPr>
    <w:rPr>
      <w:rFonts w:eastAsia="Times New Roman"/>
      <w:i/>
      <w:iCs/>
      <w:color w:val="404040"/>
    </w:rPr>
  </w:style>
  <w:style w:type="paragraph" w:styleId="Heading8">
    <w:name w:val="heading 8"/>
    <w:basedOn w:val="Normal"/>
    <w:next w:val="Normal"/>
    <w:link w:val="Heading8Char"/>
    <w:uiPriority w:val="9"/>
    <w:semiHidden/>
    <w:unhideWhenUsed/>
    <w:qFormat/>
    <w:rsid w:val="00BE6D07"/>
    <w:pPr>
      <w:keepNext/>
      <w:keepLines/>
      <w:spacing w:before="200" w:after="0"/>
      <w:outlineLvl w:val="7"/>
    </w:pPr>
    <w:rPr>
      <w:rFonts w:eastAsia="Times New Roman"/>
      <w:color w:val="404040"/>
      <w:sz w:val="20"/>
      <w:szCs w:val="20"/>
    </w:rPr>
  </w:style>
  <w:style w:type="paragraph" w:styleId="Heading9">
    <w:name w:val="heading 9"/>
    <w:basedOn w:val="Normal"/>
    <w:next w:val="Normal"/>
    <w:link w:val="Heading9Char"/>
    <w:uiPriority w:val="9"/>
    <w:semiHidden/>
    <w:unhideWhenUsed/>
    <w:qFormat/>
    <w:rsid w:val="00BE6D07"/>
    <w:pPr>
      <w:keepNext/>
      <w:keepLines/>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7393C"/>
  </w:style>
  <w:style w:type="character" w:customStyle="1" w:styleId="BodyTextChar">
    <w:name w:val="Body Text Char"/>
    <w:link w:val="BodyText"/>
    <w:uiPriority w:val="1"/>
    <w:rsid w:val="0037393C"/>
    <w:rPr>
      <w:color w:val="000000"/>
    </w:rPr>
  </w:style>
  <w:style w:type="paragraph" w:customStyle="1" w:styleId="Tabletext">
    <w:name w:val="Tabletext"/>
    <w:basedOn w:val="BodyText"/>
    <w:link w:val="TabletextChar"/>
    <w:uiPriority w:val="2"/>
    <w:qFormat/>
    <w:rsid w:val="00BE6D07"/>
    <w:pPr>
      <w:spacing w:before="20" w:after="20"/>
    </w:pPr>
  </w:style>
  <w:style w:type="paragraph" w:customStyle="1" w:styleId="Tabletextfigs">
    <w:name w:val="Tabletext figs"/>
    <w:basedOn w:val="Tabletext"/>
    <w:link w:val="TabletextfigsChar"/>
    <w:uiPriority w:val="2"/>
    <w:qFormat/>
    <w:rsid w:val="00BE6D07"/>
    <w:pPr>
      <w:ind w:right="113"/>
      <w:jc w:val="right"/>
    </w:pPr>
  </w:style>
  <w:style w:type="paragraph" w:customStyle="1" w:styleId="Tabletextfigs0">
    <w:name w:val="Tabletext figs ( )"/>
    <w:basedOn w:val="Tabletextfigs"/>
    <w:uiPriority w:val="2"/>
    <w:qFormat/>
    <w:rsid w:val="00BE6D07"/>
    <w:pPr>
      <w:ind w:right="68"/>
    </w:pPr>
  </w:style>
  <w:style w:type="paragraph" w:customStyle="1" w:styleId="Tabletextfigsbold">
    <w:name w:val="Tabletext figs bold"/>
    <w:basedOn w:val="Tabletextfigs"/>
    <w:link w:val="TabletextfigsboldChar"/>
    <w:uiPriority w:val="2"/>
    <w:qFormat/>
    <w:rsid w:val="00BE6D07"/>
    <w:rPr>
      <w:b/>
    </w:rPr>
  </w:style>
  <w:style w:type="paragraph" w:customStyle="1" w:styleId="Tabletextfigsbold0">
    <w:name w:val="Tabletext figs ( ) bold"/>
    <w:basedOn w:val="Tabletextfigs0"/>
    <w:uiPriority w:val="2"/>
    <w:qFormat/>
    <w:rsid w:val="00BE6D07"/>
    <w:rPr>
      <w:b/>
    </w:rPr>
  </w:style>
  <w:style w:type="paragraph" w:customStyle="1" w:styleId="Tabletexthead">
    <w:name w:val="Tabletext head"/>
    <w:basedOn w:val="Tabletextfigs"/>
    <w:uiPriority w:val="2"/>
    <w:qFormat/>
    <w:rsid w:val="00BE6D07"/>
  </w:style>
  <w:style w:type="character" w:customStyle="1" w:styleId="TabletextChar">
    <w:name w:val="Tabletext Char"/>
    <w:link w:val="Tabletext"/>
    <w:uiPriority w:val="2"/>
    <w:rsid w:val="00BE6D07"/>
    <w:rPr>
      <w:color w:val="000000"/>
    </w:rPr>
  </w:style>
  <w:style w:type="character" w:customStyle="1" w:styleId="TabletextfigsChar">
    <w:name w:val="Tabletext figs Char"/>
    <w:link w:val="Tabletextfigs"/>
    <w:uiPriority w:val="2"/>
    <w:rsid w:val="00BE6D07"/>
    <w:rPr>
      <w:color w:val="000000"/>
    </w:rPr>
  </w:style>
  <w:style w:type="character" w:customStyle="1" w:styleId="TabletextfigsboldChar">
    <w:name w:val="Tabletext figs bold Char"/>
    <w:link w:val="Tabletextfigsbold"/>
    <w:uiPriority w:val="2"/>
    <w:rsid w:val="00BE6D07"/>
    <w:rPr>
      <w:b/>
      <w:color w:val="000000"/>
    </w:rPr>
  </w:style>
  <w:style w:type="table" w:styleId="TableGrid">
    <w:name w:val="Table Grid"/>
    <w:basedOn w:val="TableNormal"/>
    <w:uiPriority w:val="59"/>
    <w:rsid w:val="00DE6BB7"/>
    <w:pPr>
      <w:tabs>
        <w:tab w:val="left" w:pos="170"/>
      </w:tabs>
      <w:spacing w:before="20" w:after="20" w:line="240" w:lineRule="exact"/>
    </w:pPr>
    <w:rPr>
      <w:rFonts w:ascii="HelveticaNeueLT Std Lt" w:hAnsi="HelveticaNeueLT Std Lt"/>
      <w:color w:val="000000"/>
      <w:sz w:val="16"/>
    </w:rPr>
    <w:tblPr>
      <w:tblCellMar>
        <w:left w:w="0" w:type="dxa"/>
        <w:right w:w="0" w:type="dxa"/>
      </w:tblCellMar>
    </w:tblPr>
    <w:tcPr>
      <w:vAlign w:val="bottom"/>
    </w:tcPr>
  </w:style>
  <w:style w:type="character" w:customStyle="1" w:styleId="Heading1Char">
    <w:name w:val="Heading 1 Char"/>
    <w:link w:val="Heading1"/>
    <w:uiPriority w:val="3"/>
    <w:rsid w:val="0038251F"/>
    <w:rPr>
      <w:rFonts w:ascii="Arial" w:eastAsia="Times New Roman" w:hAnsi="Arial"/>
      <w:b/>
      <w:bCs/>
      <w:color w:val="80A1B6"/>
      <w:sz w:val="18"/>
      <w:szCs w:val="28"/>
      <w:lang w:eastAsia="en-US"/>
    </w:rPr>
  </w:style>
  <w:style w:type="character" w:customStyle="1" w:styleId="Heading2Char">
    <w:name w:val="Heading 2 Char"/>
    <w:link w:val="Heading2"/>
    <w:uiPriority w:val="3"/>
    <w:rsid w:val="0038251F"/>
    <w:rPr>
      <w:rFonts w:ascii="Arial" w:eastAsia="Times New Roman" w:hAnsi="Arial"/>
      <w:b/>
      <w:bCs/>
      <w:color w:val="595959"/>
      <w:sz w:val="18"/>
      <w:szCs w:val="28"/>
      <w:lang w:eastAsia="en-US"/>
    </w:rPr>
  </w:style>
  <w:style w:type="character" w:customStyle="1" w:styleId="Heading3Char">
    <w:name w:val="Heading 3 Char"/>
    <w:link w:val="Heading3"/>
    <w:uiPriority w:val="3"/>
    <w:rsid w:val="00BE6D07"/>
    <w:rPr>
      <w:rFonts w:eastAsia="Times New Roman" w:cs="Times New Roman"/>
      <w:b/>
      <w:bCs/>
      <w:color w:val="4F81BD"/>
    </w:rPr>
  </w:style>
  <w:style w:type="character" w:customStyle="1" w:styleId="Heading4Char">
    <w:name w:val="Heading 4 Char"/>
    <w:link w:val="Heading4"/>
    <w:uiPriority w:val="3"/>
    <w:rsid w:val="00BE6D07"/>
    <w:rPr>
      <w:rFonts w:eastAsia="Times New Roman" w:cs="Times New Roman"/>
      <w:b/>
      <w:bCs/>
      <w:i/>
      <w:iCs/>
      <w:color w:val="4F81BD"/>
    </w:rPr>
  </w:style>
  <w:style w:type="character" w:customStyle="1" w:styleId="Heading5Char">
    <w:name w:val="Heading 5 Char"/>
    <w:link w:val="Heading5"/>
    <w:uiPriority w:val="3"/>
    <w:rsid w:val="00BE6D07"/>
    <w:rPr>
      <w:rFonts w:eastAsia="Times New Roman" w:cs="Times New Roman"/>
      <w:color w:val="243F60"/>
    </w:rPr>
  </w:style>
  <w:style w:type="character" w:customStyle="1" w:styleId="Heading6Char">
    <w:name w:val="Heading 6 Char"/>
    <w:link w:val="Heading6"/>
    <w:uiPriority w:val="3"/>
    <w:rsid w:val="00BE6D07"/>
    <w:rPr>
      <w:rFonts w:eastAsia="Times New Roman" w:cs="Times New Roman"/>
      <w:i/>
      <w:iCs/>
      <w:color w:val="243F60"/>
    </w:rPr>
  </w:style>
  <w:style w:type="character" w:customStyle="1" w:styleId="Heading7Char">
    <w:name w:val="Heading 7 Char"/>
    <w:link w:val="Heading7"/>
    <w:uiPriority w:val="3"/>
    <w:rsid w:val="00BE6D07"/>
    <w:rPr>
      <w:rFonts w:eastAsia="Times New Roman" w:cs="Times New Roman"/>
      <w:i/>
      <w:iCs/>
      <w:color w:val="404040"/>
    </w:rPr>
  </w:style>
  <w:style w:type="character" w:customStyle="1" w:styleId="Heading8Char">
    <w:name w:val="Heading 8 Char"/>
    <w:link w:val="Heading8"/>
    <w:uiPriority w:val="9"/>
    <w:semiHidden/>
    <w:rsid w:val="00BE6D07"/>
    <w:rPr>
      <w:rFonts w:eastAsia="Times New Roman" w:cs="Times New Roman"/>
      <w:color w:val="404040"/>
      <w:sz w:val="20"/>
      <w:szCs w:val="20"/>
    </w:rPr>
  </w:style>
  <w:style w:type="character" w:customStyle="1" w:styleId="Heading9Char">
    <w:name w:val="Heading 9 Char"/>
    <w:link w:val="Heading9"/>
    <w:uiPriority w:val="9"/>
    <w:semiHidden/>
    <w:rsid w:val="00BE6D07"/>
    <w:rPr>
      <w:rFonts w:eastAsia="Times New Roman" w:cs="Times New Roman"/>
      <w:i/>
      <w:iCs/>
      <w:color w:val="404040"/>
      <w:sz w:val="20"/>
      <w:szCs w:val="20"/>
    </w:rPr>
  </w:style>
  <w:style w:type="paragraph" w:styleId="Caption">
    <w:name w:val="caption"/>
    <w:basedOn w:val="Normal"/>
    <w:next w:val="Normal"/>
    <w:uiPriority w:val="35"/>
    <w:semiHidden/>
    <w:unhideWhenUsed/>
    <w:qFormat/>
    <w:rsid w:val="00BE6D07"/>
    <w:pPr>
      <w:spacing w:after="200" w:line="240" w:lineRule="auto"/>
    </w:pPr>
    <w:rPr>
      <w:b/>
      <w:bCs/>
      <w:color w:val="4F81BD"/>
    </w:rPr>
  </w:style>
  <w:style w:type="paragraph" w:styleId="Title">
    <w:name w:val="Title"/>
    <w:basedOn w:val="Normal"/>
    <w:next w:val="Normal"/>
    <w:link w:val="TitleChar"/>
    <w:uiPriority w:val="10"/>
    <w:semiHidden/>
    <w:unhideWhenUsed/>
    <w:qFormat/>
    <w:rsid w:val="00BE6D07"/>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link w:val="Title"/>
    <w:uiPriority w:val="10"/>
    <w:semiHidden/>
    <w:rsid w:val="00BE6D07"/>
    <w:rPr>
      <w:rFonts w:eastAsia="Times New Roman" w:cs="Times New Roman"/>
      <w:color w:val="17365D"/>
      <w:spacing w:val="5"/>
      <w:kern w:val="28"/>
      <w:sz w:val="52"/>
      <w:szCs w:val="52"/>
    </w:rPr>
  </w:style>
  <w:style w:type="paragraph" w:styleId="Subtitle">
    <w:name w:val="Subtitle"/>
    <w:basedOn w:val="Normal"/>
    <w:next w:val="Normal"/>
    <w:link w:val="SubtitleChar"/>
    <w:uiPriority w:val="11"/>
    <w:semiHidden/>
    <w:unhideWhenUsed/>
    <w:qFormat/>
    <w:rsid w:val="00BE6D07"/>
    <w:pPr>
      <w:numPr>
        <w:ilvl w:val="1"/>
      </w:numPr>
    </w:pPr>
    <w:rPr>
      <w:rFonts w:eastAsia="Times New Roman"/>
      <w:i/>
      <w:iCs/>
      <w:color w:val="4F81BD"/>
      <w:spacing w:val="15"/>
      <w:sz w:val="24"/>
      <w:szCs w:val="24"/>
    </w:rPr>
  </w:style>
  <w:style w:type="character" w:customStyle="1" w:styleId="SubtitleChar">
    <w:name w:val="Subtitle Char"/>
    <w:link w:val="Subtitle"/>
    <w:uiPriority w:val="11"/>
    <w:semiHidden/>
    <w:rsid w:val="00BE6D07"/>
    <w:rPr>
      <w:rFonts w:eastAsia="Times New Roman" w:cs="Times New Roman"/>
      <w:i/>
      <w:iCs/>
      <w:color w:val="4F81BD"/>
      <w:spacing w:val="15"/>
      <w:sz w:val="24"/>
      <w:szCs w:val="24"/>
    </w:rPr>
  </w:style>
  <w:style w:type="character" w:styleId="Strong">
    <w:name w:val="Strong"/>
    <w:unhideWhenUsed/>
    <w:qFormat/>
    <w:rsid w:val="00BE6D07"/>
    <w:rPr>
      <w:b/>
      <w:bCs/>
    </w:rPr>
  </w:style>
  <w:style w:type="character" w:styleId="Emphasis">
    <w:name w:val="Emphasis"/>
    <w:uiPriority w:val="20"/>
    <w:semiHidden/>
    <w:unhideWhenUsed/>
    <w:qFormat/>
    <w:rsid w:val="00BE6D07"/>
    <w:rPr>
      <w:i/>
      <w:iCs/>
    </w:rPr>
  </w:style>
  <w:style w:type="paragraph" w:styleId="NoSpacing">
    <w:name w:val="No Spacing"/>
    <w:uiPriority w:val="1"/>
    <w:qFormat/>
    <w:rsid w:val="00BE6D07"/>
    <w:pPr>
      <w:spacing w:after="120" w:line="240" w:lineRule="exact"/>
      <w:ind w:left="340" w:hanging="170"/>
    </w:pPr>
    <w:rPr>
      <w:color w:val="000000"/>
      <w:sz w:val="18"/>
      <w:szCs w:val="18"/>
      <w:lang w:val="en-GB"/>
    </w:rPr>
  </w:style>
  <w:style w:type="paragraph" w:styleId="ListParagraph">
    <w:name w:val="List Paragraph"/>
    <w:basedOn w:val="Normal"/>
    <w:link w:val="ListParagraphChar"/>
    <w:uiPriority w:val="34"/>
    <w:unhideWhenUsed/>
    <w:qFormat/>
    <w:rsid w:val="00BE6D07"/>
    <w:pPr>
      <w:ind w:left="720"/>
      <w:contextualSpacing/>
    </w:pPr>
  </w:style>
  <w:style w:type="paragraph" w:styleId="Quote">
    <w:name w:val="Quote"/>
    <w:basedOn w:val="Normal"/>
    <w:next w:val="Normal"/>
    <w:link w:val="QuoteChar"/>
    <w:uiPriority w:val="29"/>
    <w:semiHidden/>
    <w:unhideWhenUsed/>
    <w:qFormat/>
    <w:rsid w:val="00BE6D07"/>
    <w:rPr>
      <w:i/>
      <w:iCs/>
    </w:rPr>
  </w:style>
  <w:style w:type="character" w:customStyle="1" w:styleId="QuoteChar">
    <w:name w:val="Quote Char"/>
    <w:link w:val="Quote"/>
    <w:uiPriority w:val="29"/>
    <w:semiHidden/>
    <w:rsid w:val="00BE6D07"/>
    <w:rPr>
      <w:i/>
      <w:iCs/>
    </w:rPr>
  </w:style>
  <w:style w:type="paragraph" w:styleId="IntenseQuote">
    <w:name w:val="Intense Quote"/>
    <w:basedOn w:val="Normal"/>
    <w:next w:val="Normal"/>
    <w:link w:val="IntenseQuoteChar"/>
    <w:uiPriority w:val="30"/>
    <w:semiHidden/>
    <w:unhideWhenUsed/>
    <w:qFormat/>
    <w:rsid w:val="00BE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BE6D07"/>
    <w:rPr>
      <w:b/>
      <w:bCs/>
      <w:i/>
      <w:iCs/>
      <w:color w:val="4F81BD"/>
    </w:rPr>
  </w:style>
  <w:style w:type="character" w:styleId="SubtleEmphasis">
    <w:name w:val="Subtle Emphasis"/>
    <w:uiPriority w:val="19"/>
    <w:semiHidden/>
    <w:unhideWhenUsed/>
    <w:qFormat/>
    <w:rsid w:val="00BE6D07"/>
    <w:rPr>
      <w:i/>
      <w:iCs/>
      <w:color w:val="808080"/>
    </w:rPr>
  </w:style>
  <w:style w:type="character" w:styleId="IntenseEmphasis">
    <w:name w:val="Intense Emphasis"/>
    <w:uiPriority w:val="21"/>
    <w:semiHidden/>
    <w:unhideWhenUsed/>
    <w:qFormat/>
    <w:rsid w:val="00BE6D07"/>
    <w:rPr>
      <w:b/>
      <w:bCs/>
      <w:i/>
      <w:iCs/>
      <w:color w:val="4F81BD"/>
    </w:rPr>
  </w:style>
  <w:style w:type="character" w:styleId="SubtleReference">
    <w:name w:val="Subtle Reference"/>
    <w:uiPriority w:val="31"/>
    <w:semiHidden/>
    <w:unhideWhenUsed/>
    <w:qFormat/>
    <w:rsid w:val="00BE6D07"/>
    <w:rPr>
      <w:smallCaps/>
      <w:color w:val="C0504D"/>
      <w:u w:val="single"/>
    </w:rPr>
  </w:style>
  <w:style w:type="character" w:styleId="IntenseReference">
    <w:name w:val="Intense Reference"/>
    <w:uiPriority w:val="32"/>
    <w:semiHidden/>
    <w:unhideWhenUsed/>
    <w:qFormat/>
    <w:rsid w:val="00BE6D07"/>
    <w:rPr>
      <w:b/>
      <w:bCs/>
      <w:smallCaps/>
      <w:color w:val="C0504D"/>
      <w:spacing w:val="5"/>
      <w:u w:val="single"/>
    </w:rPr>
  </w:style>
  <w:style w:type="character" w:styleId="BookTitle">
    <w:name w:val="Book Title"/>
    <w:uiPriority w:val="33"/>
    <w:semiHidden/>
    <w:unhideWhenUsed/>
    <w:qFormat/>
    <w:rsid w:val="00BE6D07"/>
    <w:rPr>
      <w:b/>
      <w:bCs/>
      <w:smallCaps/>
      <w:spacing w:val="5"/>
    </w:rPr>
  </w:style>
  <w:style w:type="paragraph" w:styleId="TOCHeading">
    <w:name w:val="TOC Heading"/>
    <w:basedOn w:val="Heading1"/>
    <w:next w:val="Normal"/>
    <w:uiPriority w:val="39"/>
    <w:semiHidden/>
    <w:unhideWhenUsed/>
    <w:qFormat/>
    <w:rsid w:val="00BE6D07"/>
    <w:pPr>
      <w:outlineLvl w:val="9"/>
    </w:pPr>
  </w:style>
  <w:style w:type="paragraph" w:styleId="Header">
    <w:name w:val="header"/>
    <w:basedOn w:val="Normal"/>
    <w:link w:val="HeaderChar"/>
    <w:rsid w:val="00922117"/>
    <w:pPr>
      <w:tabs>
        <w:tab w:val="center" w:pos="4513"/>
        <w:tab w:val="right" w:pos="9026"/>
      </w:tabs>
      <w:spacing w:after="0" w:line="380" w:lineRule="exact"/>
    </w:pPr>
    <w:rPr>
      <w:rFonts w:ascii="Georgia" w:hAnsi="Georgia"/>
      <w:color w:val="80A1B6"/>
      <w:sz w:val="38"/>
    </w:rPr>
  </w:style>
  <w:style w:type="character" w:customStyle="1" w:styleId="HeaderChar">
    <w:name w:val="Header Char"/>
    <w:link w:val="Header"/>
    <w:uiPriority w:val="99"/>
    <w:rsid w:val="00922117"/>
    <w:rPr>
      <w:rFonts w:ascii="Georgia" w:hAnsi="Georgia"/>
      <w:color w:val="80A1B6"/>
      <w:sz w:val="38"/>
      <w:szCs w:val="18"/>
      <w:lang w:eastAsia="en-US"/>
    </w:rPr>
  </w:style>
  <w:style w:type="paragraph" w:styleId="Footer">
    <w:name w:val="footer"/>
    <w:basedOn w:val="Normal"/>
    <w:link w:val="FooterChar"/>
    <w:rsid w:val="00522F9C"/>
    <w:pPr>
      <w:tabs>
        <w:tab w:val="center" w:pos="4513"/>
        <w:tab w:val="right" w:pos="9026"/>
      </w:tabs>
      <w:spacing w:after="0" w:line="220" w:lineRule="exact"/>
      <w:jc w:val="right"/>
    </w:pPr>
    <w:rPr>
      <w:sz w:val="16"/>
    </w:rPr>
  </w:style>
  <w:style w:type="character" w:customStyle="1" w:styleId="FooterChar">
    <w:name w:val="Footer Char"/>
    <w:link w:val="Footer"/>
    <w:uiPriority w:val="4"/>
    <w:rsid w:val="00522F9C"/>
    <w:rPr>
      <w:rFonts w:ascii="Arial" w:hAnsi="Arial"/>
      <w:color w:val="595959"/>
      <w:sz w:val="16"/>
      <w:szCs w:val="18"/>
      <w:lang w:eastAsia="en-US"/>
    </w:rPr>
  </w:style>
  <w:style w:type="paragraph" w:customStyle="1" w:styleId="Footeraddress">
    <w:name w:val="Footer address"/>
    <w:basedOn w:val="Footer"/>
    <w:link w:val="FooteraddressChar"/>
    <w:qFormat/>
    <w:rsid w:val="00522F9C"/>
    <w:pPr>
      <w:spacing w:after="260" w:line="260" w:lineRule="exact"/>
      <w:jc w:val="left"/>
    </w:pPr>
    <w:rPr>
      <w:color w:val="80A1B6"/>
      <w:sz w:val="20"/>
    </w:rPr>
  </w:style>
  <w:style w:type="paragraph" w:customStyle="1" w:styleId="Footeraddressbold">
    <w:name w:val="Footer address bold"/>
    <w:basedOn w:val="Footeraddress"/>
    <w:link w:val="FooteraddressboldChar"/>
    <w:qFormat/>
    <w:rsid w:val="002D6D44"/>
    <w:rPr>
      <w:b/>
    </w:rPr>
  </w:style>
  <w:style w:type="character" w:customStyle="1" w:styleId="FooteraddressChar">
    <w:name w:val="Footer address Char"/>
    <w:link w:val="Footeraddress"/>
    <w:rsid w:val="00522F9C"/>
    <w:rPr>
      <w:rFonts w:ascii="Arial" w:hAnsi="Arial"/>
      <w:color w:val="80A1B6"/>
      <w:sz w:val="16"/>
      <w:szCs w:val="18"/>
      <w:lang w:eastAsia="en-US"/>
    </w:rPr>
  </w:style>
  <w:style w:type="character" w:customStyle="1" w:styleId="FooteraddressboldChar">
    <w:name w:val="Footer address bold Char"/>
    <w:link w:val="Footeraddressbold"/>
    <w:rsid w:val="002D6D44"/>
    <w:rPr>
      <w:rFonts w:ascii="Arial" w:hAnsi="Arial"/>
      <w:b/>
      <w:color w:val="80A1B6"/>
      <w:sz w:val="16"/>
      <w:szCs w:val="18"/>
      <w:lang w:eastAsia="en-US"/>
    </w:rPr>
  </w:style>
  <w:style w:type="paragraph" w:styleId="BalloonText">
    <w:name w:val="Balloon Text"/>
    <w:basedOn w:val="Normal"/>
    <w:link w:val="BalloonTextChar"/>
    <w:uiPriority w:val="99"/>
    <w:semiHidden/>
    <w:unhideWhenUsed/>
    <w:rsid w:val="00522F9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2F9C"/>
    <w:rPr>
      <w:rFonts w:ascii="Tahoma" w:hAnsi="Tahoma" w:cs="Tahoma"/>
      <w:color w:val="595959"/>
      <w:sz w:val="16"/>
      <w:szCs w:val="16"/>
      <w:lang w:eastAsia="en-US"/>
    </w:rPr>
  </w:style>
  <w:style w:type="paragraph" w:customStyle="1" w:styleId="CandidateName">
    <w:name w:val="Candidate Name"/>
    <w:basedOn w:val="Normal"/>
    <w:link w:val="CandidateNameChar"/>
    <w:qFormat/>
    <w:rsid w:val="00277DD1"/>
    <w:pPr>
      <w:spacing w:before="170" w:after="340" w:line="340" w:lineRule="exact"/>
    </w:pPr>
    <w:rPr>
      <w:rFonts w:ascii="Georgia" w:hAnsi="Georgia"/>
      <w:color w:val="80A1B6"/>
      <w:sz w:val="34"/>
    </w:rPr>
  </w:style>
  <w:style w:type="paragraph" w:customStyle="1" w:styleId="CandidateIntro">
    <w:name w:val="Candidate Intro"/>
    <w:basedOn w:val="Normal"/>
    <w:link w:val="CandidateIntroChar"/>
    <w:qFormat/>
    <w:rsid w:val="00D84ABD"/>
    <w:pPr>
      <w:spacing w:after="340" w:line="280" w:lineRule="exact"/>
    </w:pPr>
    <w:rPr>
      <w:color w:val="80A1B6"/>
      <w:sz w:val="24"/>
    </w:rPr>
  </w:style>
  <w:style w:type="paragraph" w:customStyle="1" w:styleId="BulletsBlue">
    <w:name w:val="Bullets Blue"/>
    <w:basedOn w:val="Normal"/>
    <w:qFormat/>
    <w:rsid w:val="00615DAD"/>
    <w:pPr>
      <w:numPr>
        <w:numId w:val="1"/>
      </w:numPr>
      <w:spacing w:after="0"/>
      <w:ind w:left="170" w:hanging="170"/>
      <w:contextualSpacing/>
    </w:pPr>
    <w:rPr>
      <w:color w:val="80A1B6"/>
    </w:rPr>
  </w:style>
  <w:style w:type="paragraph" w:customStyle="1" w:styleId="Detailshead">
    <w:name w:val="Details head"/>
    <w:basedOn w:val="Normal"/>
    <w:link w:val="DetailsheadChar"/>
    <w:qFormat/>
    <w:rsid w:val="007429CC"/>
    <w:pPr>
      <w:spacing w:before="360" w:after="140" w:line="280" w:lineRule="exact"/>
    </w:pPr>
    <w:rPr>
      <w:rFonts w:ascii="Georgia" w:hAnsi="Georgia"/>
      <w:sz w:val="28"/>
    </w:rPr>
  </w:style>
  <w:style w:type="paragraph" w:customStyle="1" w:styleId="Dates">
    <w:name w:val="Dates"/>
    <w:basedOn w:val="Heading2"/>
    <w:link w:val="DatesChar"/>
    <w:qFormat/>
    <w:rsid w:val="0038251F"/>
  </w:style>
  <w:style w:type="paragraph" w:customStyle="1" w:styleId="BulletsGrey">
    <w:name w:val="Bullets Grey"/>
    <w:basedOn w:val="BulletsBlue"/>
    <w:qFormat/>
    <w:rsid w:val="0038251F"/>
    <w:rPr>
      <w:color w:val="595959"/>
    </w:rPr>
  </w:style>
  <w:style w:type="paragraph" w:customStyle="1" w:styleId="BulletsBluesecondlevel">
    <w:name w:val="Bullets Blue second level"/>
    <w:basedOn w:val="BulletsBlue"/>
    <w:qFormat/>
    <w:rsid w:val="0038251F"/>
    <w:pPr>
      <w:tabs>
        <w:tab w:val="left" w:pos="340"/>
      </w:tabs>
      <w:ind w:left="340"/>
    </w:pPr>
  </w:style>
  <w:style w:type="paragraph" w:customStyle="1" w:styleId="FooterBlue">
    <w:name w:val="Footer Blue"/>
    <w:basedOn w:val="Footer"/>
    <w:qFormat/>
    <w:rsid w:val="00654EBA"/>
    <w:rPr>
      <w:color w:val="80A1B6"/>
    </w:rPr>
  </w:style>
  <w:style w:type="paragraph" w:customStyle="1" w:styleId="Companyname">
    <w:name w:val="Company name"/>
    <w:basedOn w:val="Heading2"/>
    <w:link w:val="CompanynameChar"/>
    <w:qFormat/>
    <w:rsid w:val="00EC0728"/>
    <w:pPr>
      <w:spacing w:before="360"/>
    </w:pPr>
  </w:style>
  <w:style w:type="paragraph" w:customStyle="1" w:styleId="Detailsheadtopofpage">
    <w:name w:val="Details head top of page"/>
    <w:basedOn w:val="Detailshead"/>
    <w:link w:val="DetailsheadtopofpageChar"/>
    <w:qFormat/>
    <w:rsid w:val="007429CC"/>
    <w:pPr>
      <w:spacing w:before="0"/>
    </w:pPr>
  </w:style>
  <w:style w:type="paragraph" w:customStyle="1" w:styleId="yiv207523104msonormal">
    <w:name w:val="yiv207523104msonormal"/>
    <w:basedOn w:val="Normal"/>
    <w:rsid w:val="00E05E98"/>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character" w:styleId="Hyperlink">
    <w:name w:val="Hyperlink"/>
    <w:rsid w:val="007F1FE9"/>
    <w:rPr>
      <w:color w:val="006699"/>
      <w:u w:val="single"/>
    </w:rPr>
  </w:style>
  <w:style w:type="paragraph" w:customStyle="1" w:styleId="Default">
    <w:name w:val="Default"/>
    <w:rsid w:val="004E541C"/>
    <w:pPr>
      <w:autoSpaceDE w:val="0"/>
      <w:autoSpaceDN w:val="0"/>
      <w:adjustRightInd w:val="0"/>
    </w:pPr>
    <w:rPr>
      <w:rFonts w:ascii="Times New Roman" w:hAnsi="Times New Roman"/>
      <w:color w:val="000000"/>
      <w:sz w:val="24"/>
      <w:szCs w:val="24"/>
      <w:lang w:val="en-GB" w:eastAsia="en-GB"/>
    </w:rPr>
  </w:style>
  <w:style w:type="paragraph" w:customStyle="1" w:styleId="detailswbullets1">
    <w:name w:val="details w/bullets 1"/>
    <w:basedOn w:val="Normal"/>
    <w:link w:val="detailswbullets1Char"/>
    <w:rsid w:val="00BB4CFF"/>
    <w:pPr>
      <w:numPr>
        <w:numId w:val="2"/>
      </w:numPr>
      <w:tabs>
        <w:tab w:val="clear" w:pos="170"/>
      </w:tabs>
      <w:spacing w:after="0" w:line="240" w:lineRule="auto"/>
    </w:pPr>
    <w:rPr>
      <w:rFonts w:ascii="Times New Roman" w:eastAsia="Times New Roman" w:hAnsi="Times New Roman"/>
      <w:color w:val="auto"/>
      <w:sz w:val="20"/>
      <w:szCs w:val="24"/>
      <w:lang w:val="en-US"/>
    </w:rPr>
  </w:style>
  <w:style w:type="character" w:customStyle="1" w:styleId="detailswbullets1Char">
    <w:name w:val="details w/bullets 1 Char"/>
    <w:link w:val="detailswbullets1"/>
    <w:rsid w:val="00BB4CFF"/>
    <w:rPr>
      <w:rFonts w:ascii="Times New Roman" w:eastAsia="Times New Roman" w:hAnsi="Times New Roman"/>
      <w:szCs w:val="24"/>
      <w:lang w:val="en-US" w:eastAsia="en-US"/>
    </w:rPr>
  </w:style>
  <w:style w:type="paragraph" w:styleId="BodyTextIndent">
    <w:name w:val="Body Text Indent"/>
    <w:basedOn w:val="Normal"/>
    <w:link w:val="BodyTextIndentChar"/>
    <w:uiPriority w:val="99"/>
    <w:semiHidden/>
    <w:unhideWhenUsed/>
    <w:rsid w:val="00EE6186"/>
    <w:pPr>
      <w:ind w:left="283"/>
    </w:pPr>
  </w:style>
  <w:style w:type="character" w:customStyle="1" w:styleId="BodyTextIndentChar">
    <w:name w:val="Body Text Indent Char"/>
    <w:link w:val="BodyTextIndent"/>
    <w:uiPriority w:val="99"/>
    <w:semiHidden/>
    <w:rsid w:val="00EE6186"/>
    <w:rPr>
      <w:rFonts w:ascii="Arial" w:hAnsi="Arial"/>
      <w:color w:val="595959"/>
      <w:sz w:val="18"/>
      <w:szCs w:val="18"/>
      <w:lang w:eastAsia="en-US"/>
    </w:rPr>
  </w:style>
  <w:style w:type="paragraph" w:customStyle="1" w:styleId="yiv1818175792msonormal">
    <w:name w:val="yiv1818175792msonormal"/>
    <w:basedOn w:val="Normal"/>
    <w:rsid w:val="00EE6186"/>
    <w:pPr>
      <w:tabs>
        <w:tab w:val="clear" w:pos="170"/>
      </w:tabs>
      <w:spacing w:before="100" w:beforeAutospacing="1" w:after="100" w:afterAutospacing="1" w:line="240" w:lineRule="auto"/>
    </w:pPr>
    <w:rPr>
      <w:rFonts w:ascii="SimSun" w:eastAsia="SimSun" w:hAnsi="SimSun" w:cs="SimSun"/>
      <w:color w:val="auto"/>
      <w:sz w:val="24"/>
      <w:szCs w:val="24"/>
      <w:lang w:val="en-US" w:eastAsia="zh-CN"/>
    </w:rPr>
  </w:style>
  <w:style w:type="paragraph" w:customStyle="1" w:styleId="N2Normalindenttiret">
    <w:name w:val="N2 Normal indenté tiret"/>
    <w:basedOn w:val="Normal"/>
    <w:rsid w:val="006A0AD8"/>
    <w:pPr>
      <w:numPr>
        <w:numId w:val="3"/>
      </w:numPr>
      <w:tabs>
        <w:tab w:val="clear" w:pos="170"/>
      </w:tabs>
      <w:spacing w:after="0" w:line="240" w:lineRule="auto"/>
    </w:pPr>
    <w:rPr>
      <w:rFonts w:ascii="Times New Roman" w:eastAsia="Times New Roman" w:hAnsi="Times New Roman"/>
      <w:color w:val="auto"/>
      <w:sz w:val="24"/>
      <w:szCs w:val="24"/>
      <w:lang w:val="en-US"/>
    </w:rPr>
  </w:style>
  <w:style w:type="paragraph" w:customStyle="1" w:styleId="Q0Espace12ligne">
    <w:name w:val="Q0 Espace 1/2 ligne"/>
    <w:basedOn w:val="Normal"/>
    <w:next w:val="Normal"/>
    <w:rsid w:val="006A0AD8"/>
    <w:pPr>
      <w:tabs>
        <w:tab w:val="clear" w:pos="170"/>
      </w:tabs>
      <w:spacing w:after="0" w:line="120" w:lineRule="exact"/>
    </w:pPr>
    <w:rPr>
      <w:rFonts w:ascii="Times New Roman" w:eastAsia="Times New Roman" w:hAnsi="Times New Roman"/>
      <w:color w:val="auto"/>
      <w:sz w:val="24"/>
      <w:szCs w:val="22"/>
      <w:lang w:val="en-US"/>
    </w:rPr>
  </w:style>
  <w:style w:type="paragraph" w:styleId="NormalIndent">
    <w:name w:val="Normal Indent"/>
    <w:basedOn w:val="Normal"/>
    <w:uiPriority w:val="99"/>
    <w:rsid w:val="00BE42BB"/>
    <w:pPr>
      <w:widowControl w:val="0"/>
      <w:tabs>
        <w:tab w:val="clear" w:pos="170"/>
      </w:tabs>
      <w:spacing w:after="0" w:line="240" w:lineRule="auto"/>
      <w:ind w:firstLine="420"/>
      <w:jc w:val="both"/>
    </w:pPr>
    <w:rPr>
      <w:rFonts w:ascii="Times New Roman" w:eastAsia="SimSun" w:hAnsi="Times New Roman"/>
      <w:color w:val="auto"/>
      <w:kern w:val="2"/>
      <w:sz w:val="21"/>
      <w:szCs w:val="20"/>
      <w:lang w:val="en-US" w:eastAsia="zh-CN"/>
    </w:rPr>
  </w:style>
  <w:style w:type="paragraph" w:styleId="HTMLPreformatted">
    <w:name w:val="HTML Preformatted"/>
    <w:basedOn w:val="Normal"/>
    <w:link w:val="HTMLPreformattedChar"/>
    <w:uiPriority w:val="99"/>
    <w:unhideWhenUsed/>
    <w:rsid w:val="00F05146"/>
    <w:pPr>
      <w:tabs>
        <w:tab w:val="clear" w:pos="1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rPr>
  </w:style>
  <w:style w:type="character" w:customStyle="1" w:styleId="HTMLPreformattedChar">
    <w:name w:val="HTML Preformatted Char"/>
    <w:link w:val="HTMLPreformatted"/>
    <w:uiPriority w:val="99"/>
    <w:rsid w:val="00F05146"/>
    <w:rPr>
      <w:rFonts w:ascii="Courier New" w:eastAsia="Times New Roman" w:hAnsi="Courier New" w:cs="Courier New"/>
    </w:rPr>
  </w:style>
  <w:style w:type="paragraph" w:customStyle="1" w:styleId="TableParagraph">
    <w:name w:val="Table Paragraph"/>
    <w:basedOn w:val="Normal"/>
    <w:uiPriority w:val="1"/>
    <w:qFormat/>
    <w:rsid w:val="00382F89"/>
    <w:pPr>
      <w:widowControl w:val="0"/>
      <w:tabs>
        <w:tab w:val="clear" w:pos="170"/>
      </w:tabs>
      <w:spacing w:after="0" w:line="240" w:lineRule="auto"/>
    </w:pPr>
    <w:rPr>
      <w:rFonts w:ascii="Calibri" w:hAnsi="Calibri"/>
      <w:color w:val="auto"/>
      <w:sz w:val="22"/>
      <w:szCs w:val="22"/>
      <w:lang w:val="en-US"/>
    </w:rPr>
  </w:style>
  <w:style w:type="paragraph" w:customStyle="1" w:styleId="DefaultText">
    <w:name w:val="Default Text"/>
    <w:basedOn w:val="Normal"/>
    <w:rsid w:val="00D8154B"/>
    <w:pPr>
      <w:tabs>
        <w:tab w:val="clear" w:pos="170"/>
      </w:tabs>
      <w:suppressAutoHyphens/>
      <w:spacing w:after="0" w:line="240" w:lineRule="auto"/>
    </w:pPr>
    <w:rPr>
      <w:rFonts w:ascii="Times New Roman" w:eastAsia="Times New Roman" w:hAnsi="Times New Roman"/>
      <w:color w:val="auto"/>
      <w:sz w:val="24"/>
      <w:szCs w:val="20"/>
      <w:lang w:val="en-US" w:eastAsia="ar-SA"/>
    </w:rPr>
  </w:style>
  <w:style w:type="paragraph" w:customStyle="1" w:styleId="ResumeText">
    <w:name w:val="Resume Text"/>
    <w:basedOn w:val="Normal"/>
    <w:qFormat/>
    <w:rsid w:val="00213189"/>
    <w:pPr>
      <w:tabs>
        <w:tab w:val="clear" w:pos="170"/>
      </w:tabs>
      <w:spacing w:before="40" w:after="40" w:line="288" w:lineRule="auto"/>
      <w:ind w:right="1440"/>
    </w:pPr>
    <w:rPr>
      <w:rFonts w:ascii="Cambria" w:eastAsia="PMingLiU" w:hAnsi="Cambria"/>
      <w:kern w:val="20"/>
      <w:sz w:val="20"/>
      <w:szCs w:val="20"/>
      <w:lang w:eastAsia="ja-JP"/>
    </w:rPr>
  </w:style>
  <w:style w:type="paragraph" w:customStyle="1" w:styleId="ResumeAlignRight">
    <w:name w:val="Resume Align Right"/>
    <w:basedOn w:val="Normal"/>
    <w:rsid w:val="00E112D9"/>
    <w:pPr>
      <w:tabs>
        <w:tab w:val="clear" w:pos="170"/>
        <w:tab w:val="right" w:pos="10080"/>
      </w:tabs>
      <w:spacing w:after="0" w:line="240" w:lineRule="auto"/>
    </w:pPr>
    <w:rPr>
      <w:rFonts w:ascii="Times New Roman" w:eastAsia="SimSun" w:hAnsi="Times New Roman"/>
      <w:color w:val="auto"/>
      <w:sz w:val="24"/>
      <w:szCs w:val="24"/>
      <w:lang w:val="en-US" w:eastAsia="zh-CN"/>
    </w:rPr>
  </w:style>
  <w:style w:type="paragraph" w:styleId="PlainText">
    <w:name w:val="Plain Text"/>
    <w:basedOn w:val="Normal"/>
    <w:link w:val="PlainTextChar"/>
    <w:uiPriority w:val="99"/>
    <w:rsid w:val="000D7D3E"/>
    <w:pPr>
      <w:tabs>
        <w:tab w:val="clear" w:pos="170"/>
      </w:tabs>
      <w:spacing w:after="0" w:line="240" w:lineRule="auto"/>
    </w:pPr>
    <w:rPr>
      <w:rFonts w:ascii="Courier New" w:eastAsia="Times New Roman" w:hAnsi="Courier New"/>
      <w:color w:val="auto"/>
      <w:sz w:val="20"/>
      <w:szCs w:val="20"/>
      <w:lang w:val="x-none" w:eastAsia="x-none"/>
    </w:rPr>
  </w:style>
  <w:style w:type="character" w:customStyle="1" w:styleId="PlainTextChar">
    <w:name w:val="Plain Text Char"/>
    <w:link w:val="PlainText"/>
    <w:uiPriority w:val="99"/>
    <w:rsid w:val="000D7D3E"/>
    <w:rPr>
      <w:rFonts w:ascii="Courier New" w:eastAsia="Times New Roman" w:hAnsi="Courier New"/>
      <w:lang w:val="x-none" w:eastAsia="x-none"/>
    </w:rPr>
  </w:style>
  <w:style w:type="character" w:styleId="FollowedHyperlink">
    <w:name w:val="FollowedHyperlink"/>
    <w:uiPriority w:val="7"/>
    <w:qFormat/>
    <w:rsid w:val="00251667"/>
    <w:rPr>
      <w:color w:val="800080"/>
      <w:u w:val="single"/>
    </w:rPr>
  </w:style>
  <w:style w:type="paragraph" w:customStyle="1" w:styleId="BodyText21">
    <w:name w:val="Body Text 21"/>
    <w:basedOn w:val="Normal"/>
    <w:uiPriority w:val="6"/>
    <w:qFormat/>
    <w:rsid w:val="00251667"/>
    <w:pPr>
      <w:tabs>
        <w:tab w:val="clear" w:pos="170"/>
      </w:tabs>
      <w:suppressAutoHyphens/>
      <w:autoSpaceDE w:val="0"/>
      <w:spacing w:after="160" w:line="259" w:lineRule="auto"/>
    </w:pPr>
    <w:rPr>
      <w:rFonts w:ascii="Times New Roman" w:eastAsia="Times New Roman" w:hAnsi="Times New Roman"/>
      <w:b/>
      <w:bCs/>
      <w:color w:val="auto"/>
      <w:sz w:val="22"/>
      <w:szCs w:val="23"/>
      <w:u w:val="single"/>
      <w:lang w:val="en-US" w:eastAsia="zh-CN"/>
    </w:rPr>
  </w:style>
  <w:style w:type="paragraph" w:customStyle="1" w:styleId="TableContents">
    <w:name w:val="Table Contents"/>
    <w:basedOn w:val="Normal"/>
    <w:rsid w:val="001C49CA"/>
    <w:pPr>
      <w:widowControl w:val="0"/>
      <w:suppressLineNumbers/>
      <w:tabs>
        <w:tab w:val="clear" w:pos="170"/>
      </w:tabs>
      <w:suppressAutoHyphens/>
      <w:spacing w:after="0" w:line="240" w:lineRule="auto"/>
    </w:pPr>
    <w:rPr>
      <w:rFonts w:ascii="Times New Roman" w:eastAsia="PMingLiU" w:hAnsi="Times New Roman" w:cs="Arial"/>
      <w:color w:val="auto"/>
      <w:kern w:val="1"/>
      <w:sz w:val="24"/>
      <w:szCs w:val="24"/>
      <w:lang w:val="en-US" w:eastAsia="hi-IN" w:bidi="hi-IN"/>
    </w:rPr>
  </w:style>
  <w:style w:type="paragraph" w:customStyle="1" w:styleId="ResumeBodyText">
    <w:name w:val="Resume Body Text"/>
    <w:basedOn w:val="Normal"/>
    <w:link w:val="ResumeBodyTextChar"/>
    <w:rsid w:val="00CE7147"/>
    <w:pPr>
      <w:tabs>
        <w:tab w:val="clear" w:pos="170"/>
      </w:tabs>
      <w:spacing w:before="60" w:after="60" w:line="240" w:lineRule="auto"/>
    </w:pPr>
    <w:rPr>
      <w:rFonts w:ascii="MetaBookLF-Roman" w:eastAsia="PMingLiU" w:hAnsi="MetaBookLF-Roman"/>
      <w:color w:val="auto"/>
      <w:szCs w:val="24"/>
      <w:lang w:val="en-US"/>
    </w:rPr>
  </w:style>
  <w:style w:type="character" w:customStyle="1" w:styleId="ResumeBodyTextChar">
    <w:name w:val="Resume Body Text Char"/>
    <w:link w:val="ResumeBodyText"/>
    <w:rsid w:val="00CE7147"/>
    <w:rPr>
      <w:rFonts w:ascii="MetaBookLF-Roman" w:eastAsia="PMingLiU" w:hAnsi="MetaBookLF-Roman"/>
      <w:sz w:val="18"/>
      <w:szCs w:val="24"/>
      <w:lang w:val="en-US" w:eastAsia="en-US"/>
    </w:rPr>
  </w:style>
  <w:style w:type="paragraph" w:customStyle="1" w:styleId="ParaHdg1">
    <w:name w:val="ParaHdg1"/>
    <w:basedOn w:val="Normal"/>
    <w:next w:val="Normal"/>
    <w:rsid w:val="00CE7147"/>
    <w:pPr>
      <w:keepNext/>
      <w:keepLines/>
      <w:tabs>
        <w:tab w:val="clear" w:pos="170"/>
      </w:tabs>
      <w:spacing w:before="240" w:line="240" w:lineRule="auto"/>
    </w:pPr>
    <w:rPr>
      <w:rFonts w:ascii="MetaBoldLF-Roman" w:eastAsia="PMingLiU" w:hAnsi="MetaBoldLF-Roman"/>
      <w:b/>
      <w:bCs/>
      <w:caps/>
      <w:color w:val="2C95DD"/>
      <w:sz w:val="24"/>
      <w:szCs w:val="24"/>
      <w:lang w:val="en-US"/>
    </w:rPr>
  </w:style>
  <w:style w:type="paragraph" w:customStyle="1" w:styleId="Resumelevel1">
    <w:name w:val="Resume level 1"/>
    <w:basedOn w:val="Normal"/>
    <w:rsid w:val="00CE7147"/>
    <w:pPr>
      <w:numPr>
        <w:numId w:val="10"/>
      </w:numPr>
      <w:tabs>
        <w:tab w:val="clear" w:pos="170"/>
      </w:tabs>
      <w:spacing w:before="20" w:after="20" w:line="240" w:lineRule="auto"/>
    </w:pPr>
    <w:rPr>
      <w:rFonts w:ascii="MetaBookLF-Roman" w:eastAsia="PMingLiU" w:hAnsi="MetaBookLF-Roman"/>
      <w:color w:val="auto"/>
      <w:szCs w:val="22"/>
      <w:lang w:val="en-US"/>
    </w:rPr>
  </w:style>
  <w:style w:type="paragraph" w:customStyle="1" w:styleId="date-range">
    <w:name w:val="date-range"/>
    <w:basedOn w:val="Normal"/>
    <w:rsid w:val="003B14F4"/>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paragraph" w:customStyle="1" w:styleId="TechCandidateName">
    <w:name w:val="Tech Candidate Name"/>
    <w:basedOn w:val="CandidateName"/>
    <w:link w:val="TechCandidateNameChar"/>
    <w:qFormat/>
    <w:rsid w:val="00AE29D1"/>
    <w:rPr>
      <w:rFonts w:ascii="Arial" w:hAnsi="Arial" w:cs="Arial"/>
      <w:color w:val="auto"/>
    </w:rPr>
  </w:style>
  <w:style w:type="paragraph" w:customStyle="1" w:styleId="TechProfile">
    <w:name w:val="Tech Profile"/>
    <w:basedOn w:val="CandidateName"/>
    <w:link w:val="TechProfileChar"/>
    <w:qFormat/>
    <w:rsid w:val="00AE29D1"/>
    <w:rPr>
      <w:rFonts w:ascii="Arial" w:hAnsi="Arial" w:cs="Arial"/>
      <w:color w:val="auto"/>
      <w:sz w:val="32"/>
      <w:szCs w:val="32"/>
    </w:rPr>
  </w:style>
  <w:style w:type="character" w:customStyle="1" w:styleId="CandidateNameChar">
    <w:name w:val="Candidate Name Char"/>
    <w:basedOn w:val="DefaultParagraphFont"/>
    <w:link w:val="CandidateName"/>
    <w:rsid w:val="00AE29D1"/>
    <w:rPr>
      <w:rFonts w:ascii="Georgia" w:hAnsi="Georgia"/>
      <w:color w:val="80A1B6"/>
      <w:sz w:val="34"/>
      <w:szCs w:val="18"/>
      <w:lang w:val="en-GB"/>
    </w:rPr>
  </w:style>
  <w:style w:type="character" w:customStyle="1" w:styleId="TechCandidateNameChar">
    <w:name w:val="Tech Candidate Name Char"/>
    <w:basedOn w:val="CandidateNameChar"/>
    <w:link w:val="TechCandidateName"/>
    <w:rsid w:val="00AE29D1"/>
    <w:rPr>
      <w:rFonts w:ascii="Arial" w:hAnsi="Arial" w:cs="Arial"/>
      <w:color w:val="80A1B6"/>
      <w:sz w:val="34"/>
      <w:szCs w:val="18"/>
      <w:lang w:val="en-GB"/>
    </w:rPr>
  </w:style>
  <w:style w:type="paragraph" w:customStyle="1" w:styleId="TechCandidateIntro">
    <w:name w:val="Tech Candidate Intro"/>
    <w:basedOn w:val="CandidateIntro"/>
    <w:link w:val="TechCandidateIntroChar"/>
    <w:qFormat/>
    <w:rsid w:val="00AE29D1"/>
    <w:pPr>
      <w:jc w:val="both"/>
    </w:pPr>
    <w:rPr>
      <w:color w:val="auto"/>
    </w:rPr>
  </w:style>
  <w:style w:type="character" w:customStyle="1" w:styleId="TechProfileChar">
    <w:name w:val="Tech Profile Char"/>
    <w:basedOn w:val="CandidateNameChar"/>
    <w:link w:val="TechProfile"/>
    <w:rsid w:val="00AE29D1"/>
    <w:rPr>
      <w:rFonts w:ascii="Arial" w:hAnsi="Arial" w:cs="Arial"/>
      <w:color w:val="80A1B6"/>
      <w:sz w:val="32"/>
      <w:szCs w:val="32"/>
      <w:lang w:val="en-GB"/>
    </w:rPr>
  </w:style>
  <w:style w:type="paragraph" w:customStyle="1" w:styleId="TechDetail">
    <w:name w:val="Tech Detail"/>
    <w:basedOn w:val="Detailsheadtopofpage"/>
    <w:link w:val="TechDetailChar"/>
    <w:qFormat/>
    <w:rsid w:val="00AE29D1"/>
    <w:rPr>
      <w:rFonts w:ascii="Arial" w:hAnsi="Arial" w:cs="Arial"/>
      <w:color w:val="auto"/>
    </w:rPr>
  </w:style>
  <w:style w:type="character" w:customStyle="1" w:styleId="CandidateIntroChar">
    <w:name w:val="Candidate Intro Char"/>
    <w:basedOn w:val="DefaultParagraphFont"/>
    <w:link w:val="CandidateIntro"/>
    <w:rsid w:val="00AE29D1"/>
    <w:rPr>
      <w:rFonts w:ascii="Arial" w:hAnsi="Arial"/>
      <w:color w:val="80A1B6"/>
      <w:sz w:val="24"/>
      <w:szCs w:val="18"/>
      <w:lang w:val="en-GB"/>
    </w:rPr>
  </w:style>
  <w:style w:type="character" w:customStyle="1" w:styleId="TechCandidateIntroChar">
    <w:name w:val="Tech Candidate Intro Char"/>
    <w:basedOn w:val="CandidateIntroChar"/>
    <w:link w:val="TechCandidateIntro"/>
    <w:rsid w:val="00AE29D1"/>
    <w:rPr>
      <w:rFonts w:ascii="Arial" w:hAnsi="Arial"/>
      <w:color w:val="80A1B6"/>
      <w:sz w:val="24"/>
      <w:szCs w:val="18"/>
      <w:lang w:val="en-GB"/>
    </w:rPr>
  </w:style>
  <w:style w:type="paragraph" w:customStyle="1" w:styleId="SGBullets1">
    <w:name w:val="SG Bullets 1"/>
    <w:basedOn w:val="BulletsGrey"/>
    <w:link w:val="SGBullets1Char"/>
    <w:qFormat/>
    <w:rsid w:val="00AE29D1"/>
    <w:pPr>
      <w:numPr>
        <w:numId w:val="32"/>
      </w:numPr>
      <w:jc w:val="both"/>
    </w:pPr>
    <w:rPr>
      <w:color w:val="auto"/>
      <w:sz w:val="20"/>
      <w:szCs w:val="20"/>
    </w:rPr>
  </w:style>
  <w:style w:type="character" w:customStyle="1" w:styleId="DetailsheadChar">
    <w:name w:val="Details head Char"/>
    <w:basedOn w:val="DefaultParagraphFont"/>
    <w:link w:val="Detailshead"/>
    <w:rsid w:val="00AE29D1"/>
    <w:rPr>
      <w:rFonts w:ascii="Georgia" w:hAnsi="Georgia"/>
      <w:color w:val="595959"/>
      <w:sz w:val="28"/>
      <w:szCs w:val="18"/>
      <w:lang w:val="en-GB"/>
    </w:rPr>
  </w:style>
  <w:style w:type="character" w:customStyle="1" w:styleId="DetailsheadtopofpageChar">
    <w:name w:val="Details head top of page Char"/>
    <w:basedOn w:val="DetailsheadChar"/>
    <w:link w:val="Detailsheadtopofpage"/>
    <w:rsid w:val="00AE29D1"/>
    <w:rPr>
      <w:rFonts w:ascii="Georgia" w:hAnsi="Georgia"/>
      <w:color w:val="595959"/>
      <w:sz w:val="28"/>
      <w:szCs w:val="18"/>
      <w:lang w:val="en-GB"/>
    </w:rPr>
  </w:style>
  <w:style w:type="character" w:customStyle="1" w:styleId="TechDetailChar">
    <w:name w:val="Tech Detail Char"/>
    <w:basedOn w:val="DetailsheadtopofpageChar"/>
    <w:link w:val="TechDetail"/>
    <w:rsid w:val="00AE29D1"/>
    <w:rPr>
      <w:rFonts w:ascii="Arial" w:hAnsi="Arial" w:cs="Arial"/>
      <w:color w:val="595959"/>
      <w:sz w:val="28"/>
      <w:szCs w:val="18"/>
      <w:lang w:val="en-GB"/>
    </w:rPr>
  </w:style>
  <w:style w:type="character" w:customStyle="1" w:styleId="SGBullets1Char">
    <w:name w:val="SG Bullets 1 Char"/>
    <w:basedOn w:val="DefaultParagraphFont"/>
    <w:link w:val="SGBullets1"/>
    <w:rsid w:val="00AE29D1"/>
    <w:rPr>
      <w:rFonts w:ascii="Arial" w:hAnsi="Arial"/>
      <w:lang w:val="en-GB"/>
    </w:rPr>
  </w:style>
  <w:style w:type="paragraph" w:customStyle="1" w:styleId="SGHeading2">
    <w:name w:val="SG Heading 2"/>
    <w:basedOn w:val="Heading2"/>
    <w:link w:val="SGHeading2Char"/>
    <w:rsid w:val="00803C08"/>
  </w:style>
  <w:style w:type="character" w:customStyle="1" w:styleId="SGHeading2Char">
    <w:name w:val="SG Heading 2 Char"/>
    <w:basedOn w:val="Heading2Char"/>
    <w:link w:val="SGHeading2"/>
    <w:rsid w:val="00803C08"/>
    <w:rPr>
      <w:rFonts w:ascii="Arial" w:eastAsia="Times New Roman" w:hAnsi="Arial"/>
      <w:b/>
      <w:bCs/>
      <w:color w:val="595959"/>
      <w:sz w:val="18"/>
      <w:szCs w:val="28"/>
      <w:lang w:val="en-GB" w:eastAsia="en-US"/>
    </w:rPr>
  </w:style>
  <w:style w:type="paragraph" w:customStyle="1" w:styleId="SGBullets2">
    <w:name w:val="SG Bullets 2"/>
    <w:basedOn w:val="SGBullets1"/>
    <w:link w:val="SGBullets2Char"/>
    <w:qFormat/>
    <w:rsid w:val="00803C08"/>
    <w:pPr>
      <w:numPr>
        <w:numId w:val="34"/>
      </w:numPr>
    </w:pPr>
  </w:style>
  <w:style w:type="character" w:customStyle="1" w:styleId="SGBullets2Char">
    <w:name w:val="SG Bullets 2 Char"/>
    <w:basedOn w:val="SGBullets1Char"/>
    <w:link w:val="SGBullets2"/>
    <w:rsid w:val="00803C08"/>
    <w:rPr>
      <w:rFonts w:ascii="Arial" w:hAnsi="Arial"/>
      <w:lang w:val="en-GB"/>
    </w:rPr>
  </w:style>
  <w:style w:type="paragraph" w:customStyle="1" w:styleId="SGBullet2">
    <w:name w:val="SG Bullet 2"/>
    <w:basedOn w:val="SGBullets2"/>
    <w:link w:val="SGBullet2Char"/>
    <w:qFormat/>
    <w:rsid w:val="00803C08"/>
  </w:style>
  <w:style w:type="character" w:customStyle="1" w:styleId="SGBullet2Char">
    <w:name w:val="SG Bullet 2 Char"/>
    <w:basedOn w:val="SGBullets2Char"/>
    <w:link w:val="SGBullet2"/>
    <w:rsid w:val="00803C08"/>
    <w:rPr>
      <w:rFonts w:ascii="Arial" w:hAnsi="Arial"/>
      <w:lang w:val="en-GB"/>
    </w:rPr>
  </w:style>
  <w:style w:type="paragraph" w:customStyle="1" w:styleId="TechDates">
    <w:name w:val="Tech Dates"/>
    <w:basedOn w:val="Dates"/>
    <w:link w:val="TechDatesChar"/>
    <w:qFormat/>
    <w:rsid w:val="00EF10F8"/>
    <w:rPr>
      <w:color w:val="auto"/>
      <w:sz w:val="20"/>
      <w:szCs w:val="20"/>
    </w:rPr>
  </w:style>
  <w:style w:type="character" w:customStyle="1" w:styleId="DatesChar">
    <w:name w:val="Dates Char"/>
    <w:basedOn w:val="Heading2Char"/>
    <w:link w:val="Dates"/>
    <w:rsid w:val="00EF10F8"/>
    <w:rPr>
      <w:rFonts w:ascii="Arial" w:eastAsia="Times New Roman" w:hAnsi="Arial"/>
      <w:b/>
      <w:bCs/>
      <w:color w:val="595959"/>
      <w:sz w:val="18"/>
      <w:szCs w:val="28"/>
      <w:lang w:val="en-GB" w:eastAsia="en-US"/>
    </w:rPr>
  </w:style>
  <w:style w:type="character" w:customStyle="1" w:styleId="TechDatesChar">
    <w:name w:val="Tech Dates Char"/>
    <w:basedOn w:val="DatesChar"/>
    <w:link w:val="TechDates"/>
    <w:rsid w:val="00EF10F8"/>
    <w:rPr>
      <w:rFonts w:ascii="Arial" w:eastAsia="Times New Roman" w:hAnsi="Arial"/>
      <w:b/>
      <w:bCs/>
      <w:color w:val="595959"/>
      <w:sz w:val="18"/>
      <w:szCs w:val="28"/>
      <w:lang w:val="en-GB" w:eastAsia="en-US"/>
    </w:rPr>
  </w:style>
  <w:style w:type="paragraph" w:customStyle="1" w:styleId="TechCompanyName">
    <w:name w:val="Tech Company Name"/>
    <w:basedOn w:val="Companyname"/>
    <w:link w:val="TechCompanyNameChar"/>
    <w:qFormat/>
    <w:rsid w:val="00C419DD"/>
    <w:rPr>
      <w:color w:val="auto"/>
      <w:sz w:val="20"/>
      <w:szCs w:val="20"/>
    </w:rPr>
  </w:style>
  <w:style w:type="character" w:customStyle="1" w:styleId="CompanynameChar">
    <w:name w:val="Company name Char"/>
    <w:basedOn w:val="Heading2Char"/>
    <w:link w:val="Companyname"/>
    <w:rsid w:val="00C419DD"/>
    <w:rPr>
      <w:rFonts w:ascii="Arial" w:eastAsia="Times New Roman" w:hAnsi="Arial"/>
      <w:b/>
      <w:bCs/>
      <w:color w:val="595959"/>
      <w:sz w:val="18"/>
      <w:szCs w:val="28"/>
      <w:lang w:val="en-GB" w:eastAsia="en-US"/>
    </w:rPr>
  </w:style>
  <w:style w:type="character" w:customStyle="1" w:styleId="TechCompanyNameChar">
    <w:name w:val="Tech Company Name Char"/>
    <w:basedOn w:val="CompanynameChar"/>
    <w:link w:val="TechCompanyName"/>
    <w:rsid w:val="00C419DD"/>
    <w:rPr>
      <w:rFonts w:ascii="Arial" w:eastAsia="Times New Roman" w:hAnsi="Arial"/>
      <w:b/>
      <w:bCs/>
      <w:color w:val="595959"/>
      <w:sz w:val="18"/>
      <w:szCs w:val="28"/>
      <w:lang w:val="en-GB" w:eastAsia="en-US"/>
    </w:rPr>
  </w:style>
  <w:style w:type="paragraph" w:customStyle="1" w:styleId="TechBullets3">
    <w:name w:val="Tech Bullets 3"/>
    <w:basedOn w:val="SGBullets2"/>
    <w:link w:val="TechBullets3Char"/>
    <w:qFormat/>
    <w:rsid w:val="008B0D49"/>
    <w:pPr>
      <w:numPr>
        <w:numId w:val="35"/>
      </w:numPr>
    </w:pPr>
  </w:style>
  <w:style w:type="character" w:customStyle="1" w:styleId="TechBullets3Char">
    <w:name w:val="Tech Bullets 3 Char"/>
    <w:basedOn w:val="SGBullets2Char"/>
    <w:link w:val="TechBullets3"/>
    <w:rsid w:val="008B0D49"/>
    <w:rPr>
      <w:rFonts w:ascii="Arial" w:hAnsi="Arial"/>
      <w:lang w:val="en-GB"/>
    </w:rPr>
  </w:style>
  <w:style w:type="character" w:customStyle="1" w:styleId="ListParagraphChar">
    <w:name w:val="List Paragraph Char"/>
    <w:basedOn w:val="DefaultParagraphFont"/>
    <w:link w:val="ListParagraph"/>
    <w:uiPriority w:val="34"/>
    <w:rsid w:val="00180A51"/>
    <w:rPr>
      <w:rFonts w:ascii="Arial" w:hAnsi="Arial"/>
      <w:color w:val="595959"/>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6670">
      <w:bodyDiv w:val="1"/>
      <w:marLeft w:val="0"/>
      <w:marRight w:val="0"/>
      <w:marTop w:val="0"/>
      <w:marBottom w:val="0"/>
      <w:divBdr>
        <w:top w:val="none" w:sz="0" w:space="0" w:color="auto"/>
        <w:left w:val="none" w:sz="0" w:space="0" w:color="auto"/>
        <w:bottom w:val="none" w:sz="0" w:space="0" w:color="auto"/>
        <w:right w:val="none" w:sz="0" w:space="0" w:color="auto"/>
      </w:divBdr>
    </w:div>
    <w:div w:id="889658537">
      <w:bodyDiv w:val="1"/>
      <w:marLeft w:val="0"/>
      <w:marRight w:val="0"/>
      <w:marTop w:val="0"/>
      <w:marBottom w:val="0"/>
      <w:divBdr>
        <w:top w:val="none" w:sz="0" w:space="0" w:color="auto"/>
        <w:left w:val="none" w:sz="0" w:space="0" w:color="auto"/>
        <w:bottom w:val="none" w:sz="0" w:space="0" w:color="auto"/>
        <w:right w:val="none" w:sz="0" w:space="0" w:color="auto"/>
      </w:divBdr>
    </w:div>
    <w:div w:id="941185269">
      <w:bodyDiv w:val="1"/>
      <w:marLeft w:val="0"/>
      <w:marRight w:val="0"/>
      <w:marTop w:val="0"/>
      <w:marBottom w:val="0"/>
      <w:divBdr>
        <w:top w:val="none" w:sz="0" w:space="0" w:color="auto"/>
        <w:left w:val="none" w:sz="0" w:space="0" w:color="auto"/>
        <w:bottom w:val="none" w:sz="0" w:space="0" w:color="auto"/>
        <w:right w:val="none" w:sz="0" w:space="0" w:color="auto"/>
      </w:divBdr>
    </w:div>
    <w:div w:id="1901747629">
      <w:bodyDiv w:val="1"/>
      <w:marLeft w:val="0"/>
      <w:marRight w:val="0"/>
      <w:marTop w:val="0"/>
      <w:marBottom w:val="0"/>
      <w:divBdr>
        <w:top w:val="none" w:sz="0" w:space="0" w:color="auto"/>
        <w:left w:val="none" w:sz="0" w:space="0" w:color="auto"/>
        <w:bottom w:val="none" w:sz="0" w:space="0" w:color="auto"/>
        <w:right w:val="none" w:sz="0" w:space="0" w:color="auto"/>
      </w:divBdr>
      <w:divsChild>
        <w:div w:id="424112392">
          <w:marLeft w:val="0"/>
          <w:marRight w:val="0"/>
          <w:marTop w:val="0"/>
          <w:marBottom w:val="0"/>
          <w:divBdr>
            <w:top w:val="none" w:sz="0" w:space="0" w:color="auto"/>
            <w:left w:val="none" w:sz="0" w:space="0" w:color="auto"/>
            <w:bottom w:val="none" w:sz="0" w:space="0" w:color="auto"/>
            <w:right w:val="none" w:sz="0" w:space="0" w:color="auto"/>
          </w:divBdr>
        </w:div>
        <w:div w:id="1811287924">
          <w:marLeft w:val="0"/>
          <w:marRight w:val="0"/>
          <w:marTop w:val="0"/>
          <w:marBottom w:val="0"/>
          <w:divBdr>
            <w:top w:val="none" w:sz="0" w:space="0" w:color="auto"/>
            <w:left w:val="none" w:sz="0" w:space="0" w:color="auto"/>
            <w:bottom w:val="none" w:sz="0" w:space="0" w:color="auto"/>
            <w:right w:val="none" w:sz="0" w:space="0" w:color="auto"/>
          </w:divBdr>
        </w:div>
        <w:div w:id="1695039652">
          <w:marLeft w:val="0"/>
          <w:marRight w:val="0"/>
          <w:marTop w:val="0"/>
          <w:marBottom w:val="0"/>
          <w:divBdr>
            <w:top w:val="none" w:sz="0" w:space="0" w:color="auto"/>
            <w:left w:val="none" w:sz="0" w:space="0" w:color="auto"/>
            <w:bottom w:val="none" w:sz="0" w:space="0" w:color="auto"/>
            <w:right w:val="none" w:sz="0" w:space="0" w:color="auto"/>
          </w:divBdr>
        </w:div>
        <w:div w:id="2065984283">
          <w:marLeft w:val="0"/>
          <w:marRight w:val="0"/>
          <w:marTop w:val="0"/>
          <w:marBottom w:val="0"/>
          <w:divBdr>
            <w:top w:val="none" w:sz="0" w:space="0" w:color="auto"/>
            <w:left w:val="none" w:sz="0" w:space="0" w:color="auto"/>
            <w:bottom w:val="none" w:sz="0" w:space="0" w:color="auto"/>
            <w:right w:val="none" w:sz="0" w:space="0" w:color="auto"/>
          </w:divBdr>
        </w:div>
        <w:div w:id="614025631">
          <w:marLeft w:val="0"/>
          <w:marRight w:val="0"/>
          <w:marTop w:val="0"/>
          <w:marBottom w:val="0"/>
          <w:divBdr>
            <w:top w:val="none" w:sz="0" w:space="0" w:color="auto"/>
            <w:left w:val="none" w:sz="0" w:space="0" w:color="auto"/>
            <w:bottom w:val="none" w:sz="0" w:space="0" w:color="auto"/>
            <w:right w:val="none" w:sz="0" w:space="0" w:color="auto"/>
          </w:divBdr>
        </w:div>
        <w:div w:id="1770466427">
          <w:marLeft w:val="0"/>
          <w:marRight w:val="0"/>
          <w:marTop w:val="0"/>
          <w:marBottom w:val="0"/>
          <w:divBdr>
            <w:top w:val="none" w:sz="0" w:space="0" w:color="auto"/>
            <w:left w:val="none" w:sz="0" w:space="0" w:color="auto"/>
            <w:bottom w:val="none" w:sz="0" w:space="0" w:color="auto"/>
            <w:right w:val="none" w:sz="0" w:space="0" w:color="auto"/>
          </w:divBdr>
        </w:div>
        <w:div w:id="135807500">
          <w:marLeft w:val="0"/>
          <w:marRight w:val="0"/>
          <w:marTop w:val="0"/>
          <w:marBottom w:val="0"/>
          <w:divBdr>
            <w:top w:val="none" w:sz="0" w:space="0" w:color="auto"/>
            <w:left w:val="none" w:sz="0" w:space="0" w:color="auto"/>
            <w:bottom w:val="none" w:sz="0" w:space="0" w:color="auto"/>
            <w:right w:val="none" w:sz="0" w:space="0" w:color="auto"/>
          </w:divBdr>
        </w:div>
        <w:div w:id="1804496107">
          <w:marLeft w:val="0"/>
          <w:marRight w:val="0"/>
          <w:marTop w:val="0"/>
          <w:marBottom w:val="0"/>
          <w:divBdr>
            <w:top w:val="none" w:sz="0" w:space="0" w:color="auto"/>
            <w:left w:val="none" w:sz="0" w:space="0" w:color="auto"/>
            <w:bottom w:val="none" w:sz="0" w:space="0" w:color="auto"/>
            <w:right w:val="none" w:sz="0" w:space="0" w:color="auto"/>
          </w:divBdr>
        </w:div>
        <w:div w:id="165247393">
          <w:marLeft w:val="0"/>
          <w:marRight w:val="0"/>
          <w:marTop w:val="0"/>
          <w:marBottom w:val="0"/>
          <w:divBdr>
            <w:top w:val="none" w:sz="0" w:space="0" w:color="auto"/>
            <w:left w:val="none" w:sz="0" w:space="0" w:color="auto"/>
            <w:bottom w:val="none" w:sz="0" w:space="0" w:color="auto"/>
            <w:right w:val="none" w:sz="0" w:space="0" w:color="auto"/>
          </w:divBdr>
        </w:div>
        <w:div w:id="85958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Operations_support_syste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wikipedia.org/wiki/Information"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brahams\AppData\Local\Temp\Temp1_Templates_161210.zip\Templates_161210\Stanton_CV_template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90A5439E4E4D4092967946BA1317FF" ma:contentTypeVersion="13" ma:contentTypeDescription="Create a new document." ma:contentTypeScope="" ma:versionID="bcda74365c7de9442105bcd6649f1fa9">
  <xsd:schema xmlns:xsd="http://www.w3.org/2001/XMLSchema" xmlns:xs="http://www.w3.org/2001/XMLSchema" xmlns:p="http://schemas.microsoft.com/office/2006/metadata/properties" xmlns:ns1="http://schemas.microsoft.com/sharepoint/v3" xmlns:ns2="f985024f-2ea9-41a3-aa5b-cf31adc13104" xmlns:ns3="aee4ba0a-2014-40a8-bca1-43f3ae346374" targetNamespace="http://schemas.microsoft.com/office/2006/metadata/properties" ma:root="true" ma:fieldsID="e843ed7c128b1e47799dd286c046e20f" ns1:_="" ns2:_="" ns3:_="">
    <xsd:import namespace="http://schemas.microsoft.com/sharepoint/v3"/>
    <xsd:import namespace="f985024f-2ea9-41a3-aa5b-cf31adc13104"/>
    <xsd:import namespace="aee4ba0a-2014-40a8-bca1-43f3ae346374"/>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85024f-2ea9-41a3-aa5b-cf31adc131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ee4ba0a-2014-40a8-bca1-43f3ae34637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15597D-EC17-4D7D-B92D-12A7F431C82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D09110A-80AF-400B-B4AE-A0668F619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85024f-2ea9-41a3-aa5b-cf31adc13104"/>
    <ds:schemaRef ds:uri="aee4ba0a-2014-40a8-bca1-43f3ae346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C2C6F1-E9E8-4F49-99FD-B27798A7F847}">
  <ds:schemaRefs>
    <ds:schemaRef ds:uri="http://schemas.openxmlformats.org/officeDocument/2006/bibliography"/>
  </ds:schemaRefs>
</ds:datastoreItem>
</file>

<file path=customXml/itemProps4.xml><?xml version="1.0" encoding="utf-8"?>
<ds:datastoreItem xmlns:ds="http://schemas.openxmlformats.org/officeDocument/2006/customXml" ds:itemID="{89421A9C-0790-4093-A420-F5332978F1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C:\Users\dabrahams\AppData\Local\Temp\Temp1_Templates_161210.zip\Templates_161210\Stanton_CV_template_v8.dotx</Template>
  <TotalTime>1</TotalTime>
  <Pages>6</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Luminous</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dabrahams</dc:creator>
  <cp:keywords/>
  <cp:lastModifiedBy>Sameer Kulkarni</cp:lastModifiedBy>
  <cp:revision>3</cp:revision>
  <cp:lastPrinted>2020-03-12T02:08:00Z</cp:lastPrinted>
  <dcterms:created xsi:type="dcterms:W3CDTF">2020-04-08T07:28:00Z</dcterms:created>
  <dcterms:modified xsi:type="dcterms:W3CDTF">2020-04-08T07:28:00Z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0x010100EF90A5439E4E4D4092967946BA1317FF</vt:lpwstr>
  </property>
</Properties>
</file>