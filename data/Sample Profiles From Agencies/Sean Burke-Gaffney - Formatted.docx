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80A1B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1"/>
        <w:gridCol w:w="4253"/>
      </w:tblGrid>
      <w:tr w:rsidR="00766F7F" w:rsidRPr="00965B0D" w14:paraId="3AF8EC61" w14:textId="77777777" w:rsidTr="00AE5AE4">
        <w:trPr>
          <w:trHeight w:val="744"/>
        </w:trPr>
        <w:tc>
          <w:tcPr>
            <w:tcW w:w="8364" w:type="dxa"/>
            <w:gridSpan w:val="2"/>
            <w:tcBorders>
              <w:top w:val="nil"/>
              <w:bottom w:val="single" w:sz="4" w:space="0" w:color="80A1B6"/>
            </w:tcBorders>
          </w:tcPr>
          <w:p w14:paraId="3C12DEC4" w14:textId="46B19A90" w:rsidR="00430578" w:rsidRPr="00AE29D1" w:rsidRDefault="00E917A0" w:rsidP="00AE29D1">
            <w:pPr>
              <w:pStyle w:val="TechCandidateName"/>
            </w:pPr>
            <w:r>
              <w:t>Sean Burke-Gaffney</w:t>
            </w:r>
          </w:p>
        </w:tc>
      </w:tr>
      <w:tr w:rsidR="00965B0D" w:rsidRPr="00965B0D" w14:paraId="106AF2FC" w14:textId="77777777" w:rsidTr="00F26212">
        <w:tc>
          <w:tcPr>
            <w:tcW w:w="8364" w:type="dxa"/>
            <w:gridSpan w:val="2"/>
            <w:tcBorders>
              <w:top w:val="single" w:sz="4" w:space="0" w:color="80A1B6"/>
            </w:tcBorders>
          </w:tcPr>
          <w:p w14:paraId="7A9123A5" w14:textId="2EFCBF34" w:rsidR="00825B6C" w:rsidRPr="00AE29D1" w:rsidRDefault="00766F7F" w:rsidP="00AE29D1">
            <w:pPr>
              <w:pStyle w:val="TechProfile"/>
              <w:rPr>
                <w:lang w:eastAsia="en-GB"/>
              </w:rPr>
            </w:pPr>
            <w:r w:rsidRPr="00AE29D1">
              <w:t>Profile</w:t>
            </w:r>
            <w:r w:rsidR="00935DCA" w:rsidRPr="00AE29D1">
              <w:t xml:space="preserve"> for</w:t>
            </w:r>
            <w:r w:rsidR="008731AA" w:rsidRPr="00AE29D1">
              <w:t xml:space="preserve"> “Job Title &amp; Company”</w:t>
            </w:r>
          </w:p>
          <w:p w14:paraId="42012696" w14:textId="77777777" w:rsidR="00511FFD" w:rsidRDefault="00E917A0" w:rsidP="00E917A0">
            <w:pPr>
              <w:pStyle w:val="TechCandidateIntro"/>
            </w:pPr>
            <w:r w:rsidRPr="00E917A0">
              <w:t>Technology leadership in APAC, EU, UK and North America. Successful delivery of projects +100M$ in Banking, Retail, B2B, FMCG. Managed teams in-house and off-shore aligned to business outcomes. Career development, coach and mentor, and trusted technology advisor to business</w:t>
            </w:r>
            <w:r>
              <w:t>.</w:t>
            </w:r>
          </w:p>
          <w:p w14:paraId="1C6D41E7" w14:textId="77777777" w:rsidR="00E917A0" w:rsidRDefault="00E917A0" w:rsidP="00E917A0">
            <w:pPr>
              <w:pStyle w:val="TechCandidateIntro"/>
            </w:pPr>
            <w:r w:rsidRPr="00E917A0">
              <w:t>Sean has 15+ years experience in technology solution design. Leading teams from 10 - 90 across 3 continents Sean is an expert in technology transformation and evolution. He is effective at</w:t>
            </w:r>
            <w:r>
              <w:t xml:space="preserve"> </w:t>
            </w:r>
            <w:r w:rsidRPr="00E917A0">
              <w:t>influencing people and an ace at stakeholder management. He is a scrappy innovator, yet understands scale and complexity in systems, organisations and culture</w:t>
            </w:r>
            <w:r>
              <w:t>.</w:t>
            </w:r>
          </w:p>
          <w:p w14:paraId="3BCFE10D" w14:textId="77777777" w:rsidR="00E917A0" w:rsidRDefault="00E917A0" w:rsidP="00E917A0">
            <w:pPr>
              <w:pStyle w:val="SGBullets1"/>
              <w:numPr>
                <w:ilvl w:val="0"/>
                <w:numId w:val="0"/>
              </w:numPr>
            </w:pPr>
            <w:r>
              <w:t>Personal Skills</w:t>
            </w:r>
          </w:p>
          <w:p w14:paraId="20A95721" w14:textId="77777777" w:rsidR="00E917A0" w:rsidRPr="00E917A0" w:rsidRDefault="00E917A0" w:rsidP="00E917A0">
            <w:pPr>
              <w:pStyle w:val="SGBullets1"/>
            </w:pPr>
            <w:r w:rsidRPr="00E917A0">
              <w:t>Public Speaking &amp; Facilitation Cross-Functional Leadership Vision &amp; Strategic Planning</w:t>
            </w:r>
          </w:p>
          <w:p w14:paraId="1B805359" w14:textId="77777777" w:rsidR="00E917A0" w:rsidRPr="00E917A0" w:rsidRDefault="00E917A0" w:rsidP="00E917A0">
            <w:pPr>
              <w:pStyle w:val="SGBullets1"/>
            </w:pPr>
            <w:r w:rsidRPr="00E917A0">
              <w:t>Talent Development &amp; Mentorship</w:t>
            </w:r>
          </w:p>
          <w:p w14:paraId="250A4650" w14:textId="77777777" w:rsidR="00E917A0" w:rsidRPr="00E917A0" w:rsidRDefault="00E917A0" w:rsidP="00E917A0">
            <w:pPr>
              <w:pStyle w:val="SGBullets1"/>
            </w:pPr>
            <w:r w:rsidRPr="00E917A0">
              <w:t>Stakeholder Communications Analytical Thinking</w:t>
            </w:r>
          </w:p>
          <w:p w14:paraId="7982975B" w14:textId="77777777" w:rsidR="00E917A0" w:rsidRDefault="00E917A0" w:rsidP="00E917A0">
            <w:pPr>
              <w:pStyle w:val="SGBullets1"/>
              <w:numPr>
                <w:ilvl w:val="0"/>
                <w:numId w:val="0"/>
              </w:numPr>
            </w:pPr>
            <w:r>
              <w:t>Team, Product &amp; Program</w:t>
            </w:r>
          </w:p>
          <w:p w14:paraId="1230BD13" w14:textId="5572D428" w:rsidR="00E917A0" w:rsidRPr="00E917A0" w:rsidRDefault="00E917A0" w:rsidP="00E917A0">
            <w:pPr>
              <w:pStyle w:val="SGBullets1"/>
            </w:pPr>
            <w:r w:rsidRPr="00E917A0">
              <w:t>Built, led and mentored a team of 90 people on 3 continents to deliver a transformative marketing technology solution for a global automotive brand.</w:t>
            </w:r>
          </w:p>
          <w:p w14:paraId="72D22F02" w14:textId="77777777" w:rsidR="00E917A0" w:rsidRPr="00E917A0" w:rsidRDefault="00E917A0" w:rsidP="00E917A0">
            <w:pPr>
              <w:pStyle w:val="SGBullets1"/>
            </w:pPr>
            <w:r w:rsidRPr="00E917A0">
              <w:t>Built a mobile development team and integrated into enterprise IT operations to create a world class loyalty app for gaming.</w:t>
            </w:r>
          </w:p>
          <w:p w14:paraId="700111DC" w14:textId="77777777" w:rsidR="00E917A0" w:rsidRDefault="00E917A0" w:rsidP="00E917A0">
            <w:pPr>
              <w:pStyle w:val="SGBullets1"/>
            </w:pPr>
            <w:r w:rsidRPr="00E917A0">
              <w:t>Created streaming music app for Indonesian telco integrated into existing on-prem back end in collaboration with external vendor</w:t>
            </w:r>
            <w:r>
              <w:t xml:space="preserve"> </w:t>
            </w:r>
            <w:r w:rsidRPr="00E917A0">
              <w:t>(MDL).</w:t>
            </w:r>
          </w:p>
          <w:p w14:paraId="5B90C9F6" w14:textId="77777777" w:rsidR="00E917A0" w:rsidRDefault="00E917A0" w:rsidP="00E917A0">
            <w:pPr>
              <w:pStyle w:val="SGBullets1"/>
              <w:numPr>
                <w:ilvl w:val="0"/>
                <w:numId w:val="0"/>
              </w:numPr>
            </w:pPr>
            <w:r>
              <w:t>Architect, Infrastructure &amp; Technology</w:t>
            </w:r>
          </w:p>
          <w:p w14:paraId="6C2832E1" w14:textId="77777777" w:rsidR="00E917A0" w:rsidRPr="00E917A0" w:rsidRDefault="00E917A0" w:rsidP="00E917A0">
            <w:pPr>
              <w:pStyle w:val="SGBullets1"/>
            </w:pPr>
            <w:r w:rsidRPr="00E917A0">
              <w:t>Designed and oversaw architecture for cloud native loan exchange</w:t>
            </w:r>
          </w:p>
          <w:p w14:paraId="5D34E1DD" w14:textId="77777777" w:rsidR="00E917A0" w:rsidRPr="00E917A0" w:rsidRDefault="00E917A0" w:rsidP="00E917A0">
            <w:pPr>
              <w:pStyle w:val="SGBullets1"/>
            </w:pPr>
            <w:r w:rsidRPr="00E917A0">
              <w:t>application. Designed scalable infrastructure and secure</w:t>
            </w:r>
          </w:p>
          <w:p w14:paraId="50C9CC80" w14:textId="77777777" w:rsidR="00E917A0" w:rsidRPr="00E917A0" w:rsidRDefault="00E917A0" w:rsidP="00E917A0">
            <w:pPr>
              <w:pStyle w:val="SGBullets1"/>
            </w:pPr>
            <w:r w:rsidRPr="00E917A0">
              <w:t>messaging system</w:t>
            </w:r>
          </w:p>
          <w:p w14:paraId="68B735F2" w14:textId="77777777" w:rsidR="00E917A0" w:rsidRPr="00E917A0" w:rsidRDefault="00E917A0" w:rsidP="00E917A0">
            <w:pPr>
              <w:pStyle w:val="SGBullets1"/>
            </w:pPr>
            <w:r w:rsidRPr="00E917A0">
              <w:t>Led team of interface developers in creating custom mobile application for Save the Tiger campaign.</w:t>
            </w:r>
          </w:p>
          <w:p w14:paraId="579D70E2" w14:textId="77777777" w:rsidR="00E917A0" w:rsidRPr="00E917A0" w:rsidRDefault="00E917A0" w:rsidP="00E917A0">
            <w:pPr>
              <w:pStyle w:val="SGBullets1"/>
            </w:pPr>
            <w:r w:rsidRPr="00E917A0">
              <w:t>Migrated legacy Web Content Management system to state of the art open source (Drupal). Created publishing workflows and roles</w:t>
            </w:r>
          </w:p>
          <w:p w14:paraId="787B831F" w14:textId="77777777" w:rsidR="00E917A0" w:rsidRDefault="00E917A0" w:rsidP="00E917A0">
            <w:pPr>
              <w:pStyle w:val="SGBullets1"/>
            </w:pPr>
            <w:r w:rsidRPr="00E917A0">
              <w:t>for Marketing departments in 3 locations</w:t>
            </w:r>
          </w:p>
          <w:p w14:paraId="28722BD0" w14:textId="77777777" w:rsidR="00E917A0" w:rsidRDefault="00E917A0" w:rsidP="00E917A0">
            <w:pPr>
              <w:pStyle w:val="SGBullets1"/>
              <w:numPr>
                <w:ilvl w:val="0"/>
                <w:numId w:val="0"/>
              </w:numPr>
            </w:pPr>
            <w:r>
              <w:t>Strategy, Transformation &amp; Customer Experience</w:t>
            </w:r>
          </w:p>
          <w:p w14:paraId="3EF1E04B" w14:textId="66FA4F09" w:rsidR="00E917A0" w:rsidRPr="00E917A0" w:rsidRDefault="00E917A0" w:rsidP="00E917A0">
            <w:pPr>
              <w:pStyle w:val="SGBullets1"/>
            </w:pPr>
            <w:r w:rsidRPr="00E917A0">
              <w:t>Led a cross functional team to rethink the journey for a key brand at a global FMCG company. Immediate increase in engagement</w:t>
            </w:r>
          </w:p>
          <w:p w14:paraId="60366148" w14:textId="77777777" w:rsidR="00E917A0" w:rsidRPr="00E917A0" w:rsidRDefault="00E917A0" w:rsidP="00E917A0">
            <w:pPr>
              <w:pStyle w:val="SGBullets1"/>
            </w:pPr>
            <w:r w:rsidRPr="00E917A0">
              <w:t>metrics and measurable ROI.</w:t>
            </w:r>
          </w:p>
          <w:p w14:paraId="213EDE4D" w14:textId="77777777" w:rsidR="00E917A0" w:rsidRPr="00E917A0" w:rsidRDefault="00E917A0" w:rsidP="00E917A0">
            <w:pPr>
              <w:pStyle w:val="SGBullets1"/>
            </w:pPr>
            <w:r w:rsidRPr="00E917A0">
              <w:t>Led team of interface and mobile developers in creating award winning Save the Tiger campaign</w:t>
            </w:r>
          </w:p>
          <w:p w14:paraId="03E2ECF8" w14:textId="77777777" w:rsidR="00E917A0" w:rsidRPr="00E917A0" w:rsidRDefault="00E917A0" w:rsidP="00E917A0">
            <w:pPr>
              <w:pStyle w:val="SGBullets1"/>
            </w:pPr>
            <w:r w:rsidRPr="00E917A0">
              <w:t>Worked with Marketing and IT to upgrade loyalty program with realtime data updates, mobile and web applications and data-</w:t>
            </w:r>
          </w:p>
          <w:p w14:paraId="2D116C0D" w14:textId="33A99407" w:rsidR="00E917A0" w:rsidRPr="00E917A0" w:rsidRDefault="00E917A0" w:rsidP="00E917A0">
            <w:pPr>
              <w:pStyle w:val="SGBullets1"/>
            </w:pPr>
            <w:r w:rsidRPr="00E917A0">
              <w:t>driven personalised CRM campaigns</w:t>
            </w:r>
          </w:p>
        </w:tc>
      </w:tr>
      <w:tr w:rsidR="00DE6BB7" w:rsidRPr="0076077D" w14:paraId="676DB8D3" w14:textId="77777777" w:rsidTr="00F26212">
        <w:trPr>
          <w:trHeight w:val="2889"/>
        </w:trPr>
        <w:tc>
          <w:tcPr>
            <w:tcW w:w="4111" w:type="dxa"/>
            <w:tcBorders>
              <w:top w:val="single" w:sz="4" w:space="0" w:color="595959"/>
            </w:tcBorders>
          </w:tcPr>
          <w:p w14:paraId="71F8733A" w14:textId="77777777" w:rsidR="00DE6BB7" w:rsidRPr="00AE29D1" w:rsidRDefault="00DE6BB7" w:rsidP="00033163">
            <w:pPr>
              <w:pStyle w:val="Detailshead"/>
              <w:rPr>
                <w:rFonts w:ascii="Arial" w:hAnsi="Arial" w:cs="Arial"/>
                <w:color w:val="auto"/>
              </w:rPr>
            </w:pPr>
            <w:r w:rsidRPr="00AE29D1">
              <w:rPr>
                <w:rFonts w:ascii="Arial" w:hAnsi="Arial" w:cs="Arial"/>
                <w:color w:val="auto"/>
              </w:rPr>
              <w:lastRenderedPageBreak/>
              <w:t>Personal details</w:t>
            </w:r>
          </w:p>
          <w:p w14:paraId="6369756C" w14:textId="77777777" w:rsidR="00DE6BB7" w:rsidRPr="00AE29D1" w:rsidRDefault="00DE6BB7" w:rsidP="00033163">
            <w:pPr>
              <w:pStyle w:val="Heading2"/>
              <w:rPr>
                <w:color w:val="auto"/>
                <w:sz w:val="20"/>
                <w:szCs w:val="20"/>
              </w:rPr>
            </w:pPr>
            <w:r w:rsidRPr="00AE29D1">
              <w:rPr>
                <w:color w:val="auto"/>
                <w:sz w:val="20"/>
                <w:szCs w:val="20"/>
              </w:rPr>
              <w:t>Nationality</w:t>
            </w:r>
          </w:p>
          <w:p w14:paraId="5FCAAC17" w14:textId="78E556F4" w:rsidR="003F0BE3" w:rsidRPr="00AE29D1" w:rsidRDefault="00E917A0" w:rsidP="004F244B">
            <w:pPr>
              <w:pStyle w:val="BodyTex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Canadian / SG PEP Status</w:t>
            </w:r>
          </w:p>
          <w:p w14:paraId="7D38D1DB" w14:textId="48CA000A" w:rsidR="00AE5AE4" w:rsidRPr="00AE29D1" w:rsidRDefault="00DE6BB7" w:rsidP="00904135">
            <w:pPr>
              <w:pStyle w:val="Heading2"/>
              <w:tabs>
                <w:tab w:val="left" w:pos="2700"/>
              </w:tabs>
              <w:rPr>
                <w:color w:val="auto"/>
                <w:sz w:val="20"/>
                <w:szCs w:val="20"/>
              </w:rPr>
            </w:pPr>
            <w:r w:rsidRPr="00AE29D1">
              <w:rPr>
                <w:color w:val="auto"/>
                <w:sz w:val="20"/>
                <w:szCs w:val="20"/>
              </w:rPr>
              <w:t xml:space="preserve">Location </w:t>
            </w:r>
            <w:r w:rsidR="00904135" w:rsidRPr="00AE29D1">
              <w:rPr>
                <w:color w:val="auto"/>
                <w:sz w:val="20"/>
                <w:szCs w:val="20"/>
              </w:rPr>
              <w:tab/>
            </w:r>
          </w:p>
          <w:p w14:paraId="07D7C728" w14:textId="79CBA46F" w:rsidR="003B5576" w:rsidRPr="00AE29D1" w:rsidRDefault="00E917A0" w:rsidP="003B5576">
            <w:pPr>
              <w:pStyle w:val="BodyTex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Singapore</w:t>
            </w:r>
          </w:p>
          <w:p w14:paraId="7C000219" w14:textId="77777777" w:rsidR="004F244B" w:rsidRPr="00AE29D1" w:rsidRDefault="00AE5AE4" w:rsidP="001C49CA">
            <w:pPr>
              <w:pStyle w:val="Heading2"/>
              <w:rPr>
                <w:color w:val="auto"/>
                <w:sz w:val="20"/>
                <w:szCs w:val="20"/>
              </w:rPr>
            </w:pPr>
            <w:r w:rsidRPr="00AE29D1">
              <w:rPr>
                <w:color w:val="auto"/>
                <w:sz w:val="20"/>
                <w:szCs w:val="20"/>
              </w:rPr>
              <w:t>Languages</w:t>
            </w:r>
          </w:p>
          <w:p w14:paraId="275D7E9B" w14:textId="7E5E61D9" w:rsidR="003B14F4" w:rsidRPr="00AE29D1" w:rsidRDefault="00531FBF" w:rsidP="003B14F4">
            <w:pPr>
              <w:rPr>
                <w:color w:val="auto"/>
                <w:sz w:val="20"/>
                <w:szCs w:val="20"/>
              </w:rPr>
            </w:pPr>
            <w:r w:rsidRPr="00AE29D1">
              <w:rPr>
                <w:color w:val="auto"/>
                <w:sz w:val="20"/>
                <w:szCs w:val="20"/>
              </w:rPr>
              <w:t>English</w:t>
            </w:r>
          </w:p>
          <w:p w14:paraId="48CECE29" w14:textId="77777777" w:rsidR="00DE6BB7" w:rsidRPr="00236CA1" w:rsidRDefault="0080534C" w:rsidP="00033163">
            <w:pPr>
              <w:pStyle w:val="Heading2"/>
              <w:jc w:val="both"/>
              <w:rPr>
                <w:color w:val="auto"/>
                <w:sz w:val="20"/>
                <w:szCs w:val="20"/>
              </w:rPr>
            </w:pPr>
            <w:r w:rsidRPr="00236CA1">
              <w:rPr>
                <w:color w:val="auto"/>
                <w:sz w:val="20"/>
                <w:szCs w:val="20"/>
              </w:rPr>
              <w:t>Stanton House Contact</w:t>
            </w:r>
            <w:r w:rsidR="00DE6BB7" w:rsidRPr="00236CA1">
              <w:rPr>
                <w:color w:val="auto"/>
                <w:sz w:val="20"/>
                <w:szCs w:val="20"/>
              </w:rPr>
              <w:t xml:space="preserve"> Name</w:t>
            </w:r>
          </w:p>
          <w:p w14:paraId="40C7CA2B" w14:textId="2B0AB57D" w:rsidR="0026673A" w:rsidRPr="0076077D" w:rsidRDefault="00E917A0" w:rsidP="00511FFD">
            <w:pPr>
              <w:pStyle w:val="BodyText"/>
            </w:pPr>
            <w:r>
              <w:rPr>
                <w:color w:val="auto"/>
                <w:sz w:val="20"/>
                <w:szCs w:val="20"/>
              </w:rPr>
              <w:t>Laura Taylor</w:t>
            </w:r>
          </w:p>
        </w:tc>
        <w:tc>
          <w:tcPr>
            <w:tcW w:w="4253" w:type="dxa"/>
            <w:tcBorders>
              <w:top w:val="single" w:sz="4" w:space="0" w:color="595959"/>
            </w:tcBorders>
          </w:tcPr>
          <w:p w14:paraId="4BA3B434" w14:textId="77777777" w:rsidR="00F9588B" w:rsidRPr="00AE29D1" w:rsidRDefault="00844107" w:rsidP="00F9588B">
            <w:pPr>
              <w:pStyle w:val="Detailshead"/>
              <w:rPr>
                <w:rFonts w:ascii="Arial" w:hAnsi="Arial" w:cs="Arial"/>
                <w:color w:val="auto"/>
              </w:rPr>
            </w:pPr>
            <w:r w:rsidRPr="00AE29D1">
              <w:rPr>
                <w:rFonts w:ascii="Arial" w:hAnsi="Arial" w:cs="Arial"/>
                <w:color w:val="auto"/>
              </w:rPr>
              <w:t>Education &amp; Qualifications</w:t>
            </w:r>
          </w:p>
          <w:p w14:paraId="62450DE6" w14:textId="0A5CDD0B" w:rsidR="00777CCD" w:rsidRPr="00180886" w:rsidRDefault="009978A2" w:rsidP="00777CCD">
            <w:pPr>
              <w:pStyle w:val="Heading2"/>
              <w:rPr>
                <w:color w:val="auto"/>
                <w:sz w:val="20"/>
                <w:szCs w:val="20"/>
                <w:highlight w:val="yellow"/>
              </w:rPr>
            </w:pPr>
            <w:r w:rsidRPr="00180886">
              <w:rPr>
                <w:color w:val="auto"/>
                <w:sz w:val="20"/>
                <w:szCs w:val="20"/>
                <w:highlight w:val="yellow"/>
              </w:rPr>
              <w:t>D</w:t>
            </w:r>
          </w:p>
          <w:p w14:paraId="0E3316AF" w14:textId="604FDB36" w:rsidR="00777CCD" w:rsidRPr="00180886" w:rsidRDefault="009978A2" w:rsidP="00777CCD">
            <w:pPr>
              <w:pStyle w:val="BodyText"/>
              <w:rPr>
                <w:rFonts w:ascii="Tahoma" w:hAnsi="Tahoma" w:cs="Tahoma"/>
                <w:color w:val="auto"/>
                <w:sz w:val="20"/>
                <w:szCs w:val="20"/>
                <w:highlight w:val="yellow"/>
              </w:rPr>
            </w:pPr>
            <w:r w:rsidRPr="00180886">
              <w:rPr>
                <w:color w:val="auto"/>
                <w:sz w:val="20"/>
                <w:szCs w:val="20"/>
                <w:highlight w:val="yellow"/>
              </w:rPr>
              <w:t>Y: Ins, City, Country</w:t>
            </w:r>
          </w:p>
          <w:p w14:paraId="00CDC314" w14:textId="14C7E67F" w:rsidR="00787614" w:rsidRPr="00180886" w:rsidRDefault="00DD549D" w:rsidP="00430578">
            <w:pPr>
              <w:pStyle w:val="Heading2"/>
              <w:rPr>
                <w:color w:val="auto"/>
                <w:sz w:val="20"/>
                <w:szCs w:val="20"/>
                <w:highlight w:val="yellow"/>
              </w:rPr>
            </w:pPr>
            <w:r w:rsidRPr="00180886">
              <w:rPr>
                <w:color w:val="auto"/>
                <w:sz w:val="20"/>
                <w:szCs w:val="20"/>
                <w:highlight w:val="yellow"/>
              </w:rPr>
              <w:t>D</w:t>
            </w:r>
          </w:p>
          <w:p w14:paraId="058DA588" w14:textId="1BCC2B99" w:rsidR="00180886" w:rsidRPr="00180886" w:rsidRDefault="00DD549D" w:rsidP="00180886">
            <w:pPr>
              <w:rPr>
                <w:color w:val="auto"/>
                <w:sz w:val="20"/>
                <w:szCs w:val="20"/>
              </w:rPr>
            </w:pPr>
            <w:r w:rsidRPr="00180886">
              <w:rPr>
                <w:color w:val="auto"/>
                <w:sz w:val="20"/>
                <w:szCs w:val="20"/>
                <w:highlight w:val="yellow"/>
              </w:rPr>
              <w:t xml:space="preserve">Y: </w:t>
            </w:r>
            <w:r w:rsidR="00846D8D" w:rsidRPr="00180886">
              <w:rPr>
                <w:color w:val="auto"/>
                <w:sz w:val="20"/>
                <w:szCs w:val="20"/>
                <w:highlight w:val="yellow"/>
              </w:rPr>
              <w:t xml:space="preserve">Ins, </w:t>
            </w:r>
            <w:r w:rsidRPr="00180886">
              <w:rPr>
                <w:color w:val="auto"/>
                <w:sz w:val="20"/>
                <w:szCs w:val="20"/>
                <w:highlight w:val="yellow"/>
              </w:rPr>
              <w:t>City, Country</w:t>
            </w:r>
          </w:p>
          <w:p w14:paraId="0A0B1D3F" w14:textId="0CE98777" w:rsidR="00EF10F8" w:rsidRPr="009C6EEE" w:rsidRDefault="00EF10F8" w:rsidP="00EF10F8"/>
        </w:tc>
      </w:tr>
    </w:tbl>
    <w:p w14:paraId="775866AB" w14:textId="6A1B463A" w:rsidR="006A2223" w:rsidRPr="0076077D" w:rsidRDefault="006A2223" w:rsidP="006A2223"/>
    <w:p w14:paraId="15679D2B" w14:textId="77777777" w:rsidR="0023022D" w:rsidRPr="00AE29D1" w:rsidRDefault="0038251F" w:rsidP="00AE29D1">
      <w:pPr>
        <w:pStyle w:val="TechDetail"/>
      </w:pPr>
      <w:r w:rsidRPr="00AE29D1">
        <w:t>Employment History</w:t>
      </w:r>
    </w:p>
    <w:p w14:paraId="2B534358" w14:textId="5E96F035" w:rsidR="00331B5E" w:rsidRPr="00C419DD" w:rsidRDefault="00E917A0" w:rsidP="00C419DD">
      <w:pPr>
        <w:pStyle w:val="TechCompanyName"/>
      </w:pPr>
      <w:r>
        <w:t>Palo IT, SG</w:t>
      </w:r>
    </w:p>
    <w:p w14:paraId="43053597" w14:textId="6D7D5948" w:rsidR="003B15C7" w:rsidRPr="00C419DD" w:rsidRDefault="00E917A0" w:rsidP="00C419DD">
      <w:pPr>
        <w:pStyle w:val="TechCompanyName"/>
      </w:pPr>
      <w:r>
        <w:t>Head of Digital Technology</w:t>
      </w:r>
    </w:p>
    <w:p w14:paraId="7D7DA630" w14:textId="4119D817" w:rsidR="009C6EEE" w:rsidRPr="00C419DD" w:rsidRDefault="00E917A0" w:rsidP="00C419DD">
      <w:pPr>
        <w:pStyle w:val="TechCompanyName"/>
      </w:pPr>
      <w:r>
        <w:t>Apr 2019</w:t>
      </w:r>
      <w:r w:rsidR="00BA6E0A" w:rsidRPr="00C419DD">
        <w:t xml:space="preserve"> – </w:t>
      </w:r>
      <w:r>
        <w:t>Mar 2020</w:t>
      </w:r>
    </w:p>
    <w:p w14:paraId="005DCCBA" w14:textId="77777777" w:rsidR="00E917A0" w:rsidRPr="00E917A0" w:rsidRDefault="00E917A0" w:rsidP="00E917A0">
      <w:pPr>
        <w:pStyle w:val="SGBullets1"/>
      </w:pPr>
      <w:r w:rsidRPr="00E917A0">
        <w:t>Set, lead and develop technology strategy aligned to PALO IT business objectives.</w:t>
      </w:r>
    </w:p>
    <w:p w14:paraId="2983B8A3" w14:textId="77777777" w:rsidR="00E917A0" w:rsidRPr="00E917A0" w:rsidRDefault="00E917A0" w:rsidP="00E917A0">
      <w:pPr>
        <w:pStyle w:val="SGBullets1"/>
      </w:pPr>
      <w:r w:rsidRPr="00E917A0">
        <w:t>Create overall technology standards and practices for Digital practice and ensures adherence.</w:t>
      </w:r>
    </w:p>
    <w:p w14:paraId="3D4F207B" w14:textId="77777777" w:rsidR="00E917A0" w:rsidRPr="00E917A0" w:rsidRDefault="00E917A0" w:rsidP="00E917A0">
      <w:pPr>
        <w:pStyle w:val="SGBullets1"/>
      </w:pPr>
      <w:r w:rsidRPr="00E917A0">
        <w:t>Responsible for the Digital PnL.</w:t>
      </w:r>
    </w:p>
    <w:p w14:paraId="1F9DD9B0" w14:textId="77777777" w:rsidR="00E917A0" w:rsidRPr="00E917A0" w:rsidRDefault="00E917A0" w:rsidP="00E917A0">
      <w:pPr>
        <w:pStyle w:val="SGBullets1"/>
      </w:pPr>
      <w:r w:rsidRPr="00E917A0">
        <w:t>Manage a team of 60+ full stack developers, providing mentoring, effective coaching and career development.</w:t>
      </w:r>
    </w:p>
    <w:p w14:paraId="05B507F6" w14:textId="77777777" w:rsidR="00E917A0" w:rsidRPr="00E917A0" w:rsidRDefault="00E917A0" w:rsidP="00E917A0">
      <w:pPr>
        <w:pStyle w:val="SGBullets1"/>
      </w:pPr>
      <w:r w:rsidRPr="00E917A0">
        <w:t>Client facing roles in Architecture, Technology Strategy &amp; Consulting.</w:t>
      </w:r>
    </w:p>
    <w:p w14:paraId="0CFF25BD" w14:textId="77777777" w:rsidR="00E917A0" w:rsidRPr="00E917A0" w:rsidRDefault="00E917A0" w:rsidP="00E917A0">
      <w:pPr>
        <w:pStyle w:val="SGBullets1"/>
      </w:pPr>
      <w:r w:rsidRPr="00E917A0">
        <w:t>Represent trending technology POV via regular speaking engagements</w:t>
      </w:r>
    </w:p>
    <w:p w14:paraId="33576E12" w14:textId="77777777" w:rsidR="00E917A0" w:rsidRPr="00E917A0" w:rsidRDefault="00E917A0" w:rsidP="00E917A0">
      <w:pPr>
        <w:pStyle w:val="SGBullets1"/>
      </w:pPr>
      <w:r w:rsidRPr="00E917A0">
        <w:t>Actively engage in pre-sales activities and establish trust relationships with clients</w:t>
      </w:r>
    </w:p>
    <w:p w14:paraId="3C267B09" w14:textId="77777777" w:rsidR="00E917A0" w:rsidRPr="00E917A0" w:rsidRDefault="00E917A0" w:rsidP="00E917A0">
      <w:pPr>
        <w:pStyle w:val="SGBullets1"/>
      </w:pPr>
      <w:r w:rsidRPr="00E917A0">
        <w:t>Client base in FSI, Retail and Government Services</w:t>
      </w:r>
    </w:p>
    <w:p w14:paraId="2354503A" w14:textId="4A32BF41" w:rsidR="009978A2" w:rsidRPr="00AE29D1" w:rsidRDefault="00E917A0" w:rsidP="00C419DD">
      <w:pPr>
        <w:pStyle w:val="TechCompanyName"/>
      </w:pPr>
      <w:r>
        <w:t>Star Entertainment Group, AU</w:t>
      </w:r>
    </w:p>
    <w:p w14:paraId="749677C4" w14:textId="5B743B31" w:rsidR="009978A2" w:rsidRPr="00AE29D1" w:rsidRDefault="00E917A0" w:rsidP="00C419DD">
      <w:pPr>
        <w:pStyle w:val="TechCompanyName"/>
      </w:pPr>
      <w:r>
        <w:t>Department Head, Digital</w:t>
      </w:r>
    </w:p>
    <w:p w14:paraId="4B7D8AF8" w14:textId="760526D1" w:rsidR="009978A2" w:rsidRPr="00AE29D1" w:rsidRDefault="00E917A0" w:rsidP="00C419DD">
      <w:pPr>
        <w:pStyle w:val="TechCompanyName"/>
      </w:pPr>
      <w:r>
        <w:t>Jan 2018 – Mar 2019</w:t>
      </w:r>
    </w:p>
    <w:p w14:paraId="2D3653EE" w14:textId="77777777" w:rsidR="00E917A0" w:rsidRPr="00E917A0" w:rsidRDefault="00E917A0" w:rsidP="00E917A0">
      <w:pPr>
        <w:pStyle w:val="SGBullets1"/>
      </w:pPr>
      <w:r w:rsidRPr="00E917A0">
        <w:t>Accountable for development and delivery of all digital products for Star Entertainment Group - third largest Casino world wide, largest gaming resorts in Australia</w:t>
      </w:r>
    </w:p>
    <w:p w14:paraId="183EA5C2" w14:textId="77777777" w:rsidR="00E917A0" w:rsidRPr="00E917A0" w:rsidRDefault="00E917A0" w:rsidP="00E917A0">
      <w:pPr>
        <w:pStyle w:val="SGBullets1"/>
      </w:pPr>
      <w:r w:rsidRPr="00E917A0">
        <w:t>Built a team of 12 developers for web and mobile. Repatriated development from outsource to in- house.</w:t>
      </w:r>
    </w:p>
    <w:p w14:paraId="3669C437" w14:textId="77777777" w:rsidR="00E917A0" w:rsidRPr="00E917A0" w:rsidRDefault="00E917A0" w:rsidP="00E917A0">
      <w:pPr>
        <w:pStyle w:val="SGBullets1"/>
      </w:pPr>
      <w:r w:rsidRPr="00E917A0">
        <w:t>Led team to connect complex Gaming and Marketing technologies via API to state of the art Web and Mobile applications.</w:t>
      </w:r>
    </w:p>
    <w:p w14:paraId="1299496D" w14:textId="77777777" w:rsidR="00E917A0" w:rsidRPr="00E917A0" w:rsidRDefault="00E917A0" w:rsidP="00E917A0">
      <w:pPr>
        <w:pStyle w:val="SGBullets1"/>
      </w:pPr>
      <w:r w:rsidRPr="00E917A0">
        <w:t>Built and launched groundbreaking mobile apps for clientelling — relationship management for high net worth clients</w:t>
      </w:r>
    </w:p>
    <w:p w14:paraId="1DA28D1A" w14:textId="77777777" w:rsidR="00E917A0" w:rsidRPr="00E917A0" w:rsidRDefault="00E917A0" w:rsidP="00E917A0">
      <w:pPr>
        <w:pStyle w:val="SGBullets1"/>
      </w:pPr>
      <w:r w:rsidRPr="00E917A0">
        <w:t>Build Australia’s first mobile gaming application tied to loyalty program</w:t>
      </w:r>
    </w:p>
    <w:p w14:paraId="1B3655C9" w14:textId="000BE242" w:rsidR="00140C13" w:rsidRPr="00E917A0" w:rsidRDefault="00E917A0" w:rsidP="00E917A0">
      <w:pPr>
        <w:pStyle w:val="SGBullets1"/>
      </w:pPr>
      <w:r w:rsidRPr="00E917A0">
        <w:t>Set standards and practice for performance monitoring, budget and continuous enhancement</w:t>
      </w:r>
    </w:p>
    <w:p w14:paraId="14ED85F7" w14:textId="2CAB671C" w:rsidR="009978A2" w:rsidRPr="00AE29D1" w:rsidRDefault="00E917A0" w:rsidP="00C419DD">
      <w:pPr>
        <w:pStyle w:val="TechCompanyName"/>
      </w:pPr>
      <w:r>
        <w:t>Sapient (Publicis, Razorfish, Nitro), SG/UK/US</w:t>
      </w:r>
    </w:p>
    <w:p w14:paraId="77390B6D" w14:textId="4029CBEB" w:rsidR="009978A2" w:rsidRPr="00AE29D1" w:rsidRDefault="00E917A0" w:rsidP="00C419DD">
      <w:pPr>
        <w:pStyle w:val="TechCompanyName"/>
      </w:pPr>
      <w:r>
        <w:t>Senior Director</w:t>
      </w:r>
    </w:p>
    <w:p w14:paraId="6278455D" w14:textId="1B603082" w:rsidR="009978A2" w:rsidRPr="00AE29D1" w:rsidRDefault="00E917A0" w:rsidP="00C419DD">
      <w:pPr>
        <w:pStyle w:val="TechCompanyName"/>
      </w:pPr>
      <w:r>
        <w:t>Jan 2011 – Dec 2017</w:t>
      </w:r>
    </w:p>
    <w:p w14:paraId="03CE7B87" w14:textId="77777777" w:rsidR="00E917A0" w:rsidRPr="00E917A0" w:rsidRDefault="00E917A0" w:rsidP="00E917A0">
      <w:pPr>
        <w:pStyle w:val="SGBullets1"/>
      </w:pPr>
      <w:r w:rsidRPr="00E917A0">
        <w:t>Strategic ownership of enterprise technology partnerships (Adobe, SAP Hybris, Salesforce, Rackspace, AWS, Sitecore).</w:t>
      </w:r>
    </w:p>
    <w:p w14:paraId="23658CE3" w14:textId="77777777" w:rsidR="00E917A0" w:rsidRPr="00E917A0" w:rsidRDefault="00E917A0" w:rsidP="00E917A0">
      <w:pPr>
        <w:pStyle w:val="SGBullets1"/>
      </w:pPr>
      <w:r w:rsidRPr="00E917A0">
        <w:t>Initiated and managed tools and methods for Agile development (Scrum), LeanUX, DevOps (Atlassian tools), Cloud services (AWS, GCP)</w:t>
      </w:r>
    </w:p>
    <w:p w14:paraId="09DAA5B4" w14:textId="77777777" w:rsidR="00E917A0" w:rsidRPr="00E917A0" w:rsidRDefault="00E917A0" w:rsidP="00E917A0">
      <w:pPr>
        <w:pStyle w:val="SGBullets1"/>
      </w:pPr>
      <w:r w:rsidRPr="00E917A0">
        <w:t>Set up and managed low-cost near-shore (Vietnam) delivery model for application development at scale.</w:t>
      </w:r>
    </w:p>
    <w:p w14:paraId="24139793" w14:textId="77777777" w:rsidR="00E917A0" w:rsidRPr="00E917A0" w:rsidRDefault="00E917A0" w:rsidP="00E917A0">
      <w:pPr>
        <w:pStyle w:val="SGBullets1"/>
      </w:pPr>
      <w:r w:rsidRPr="00E917A0">
        <w:lastRenderedPageBreak/>
        <w:t>Product lead for Bronze Lion Winner Desperados Art Hack</w:t>
      </w:r>
    </w:p>
    <w:p w14:paraId="1EAAAA30" w14:textId="77777777" w:rsidR="00E917A0" w:rsidRPr="00E917A0" w:rsidRDefault="00E917A0" w:rsidP="00E917A0">
      <w:pPr>
        <w:pStyle w:val="SGBullets1"/>
      </w:pPr>
      <w:r w:rsidRPr="00E917A0">
        <w:t>Product lead for Tiger’s 3890Tigers campaign. Save the Tigers</w:t>
      </w:r>
    </w:p>
    <w:p w14:paraId="144FA75E" w14:textId="77777777" w:rsidR="00E917A0" w:rsidRPr="00E917A0" w:rsidRDefault="00E917A0" w:rsidP="00E917A0">
      <w:pPr>
        <w:pStyle w:val="SGBullets1"/>
      </w:pPr>
      <w:r w:rsidRPr="00E917A0">
        <w:t>Represented trending technology POV via regular speaking engagements</w:t>
      </w:r>
    </w:p>
    <w:p w14:paraId="4ED46FE7" w14:textId="77777777" w:rsidR="00E917A0" w:rsidRPr="00E917A0" w:rsidRDefault="00E917A0" w:rsidP="00E917A0">
      <w:pPr>
        <w:pStyle w:val="SGBullets1"/>
      </w:pPr>
      <w:r w:rsidRPr="00E917A0">
        <w:t>Key technology lead for global motorcycle brand for 4 years</w:t>
      </w:r>
    </w:p>
    <w:p w14:paraId="46D5D7F2" w14:textId="77777777" w:rsidR="00E917A0" w:rsidRPr="00E917A0" w:rsidRDefault="00E917A0" w:rsidP="00E917A0">
      <w:pPr>
        <w:pStyle w:val="SGBullets1"/>
      </w:pPr>
      <w:r w:rsidRPr="00E917A0">
        <w:t>Led Marketing technology migration from Vignette to AEM for global client, 27 countries, 19 languages</w:t>
      </w:r>
    </w:p>
    <w:p w14:paraId="14CA2F64" w14:textId="77777777" w:rsidR="00E917A0" w:rsidRPr="00E917A0" w:rsidRDefault="00E917A0" w:rsidP="00E917A0">
      <w:pPr>
        <w:pStyle w:val="SGBullets1"/>
      </w:pPr>
      <w:r w:rsidRPr="00E917A0">
        <w:t>Product application development for Automotive, Banking, Hospitality brands globally</w:t>
      </w:r>
    </w:p>
    <w:p w14:paraId="17E1539E" w14:textId="79B2C47B" w:rsidR="00846D8D" w:rsidRPr="00AE29D1" w:rsidRDefault="00846D8D" w:rsidP="00445065">
      <w:pPr>
        <w:pStyle w:val="Detailshead"/>
        <w:rPr>
          <w:rFonts w:ascii="Arial" w:hAnsi="Arial" w:cs="Arial"/>
          <w:color w:val="auto"/>
        </w:rPr>
      </w:pPr>
      <w:r w:rsidRPr="00AE29D1">
        <w:rPr>
          <w:rFonts w:ascii="Arial" w:hAnsi="Arial" w:cs="Arial"/>
          <w:color w:val="auto"/>
        </w:rPr>
        <w:t>C</w:t>
      </w:r>
      <w:r w:rsidR="00E917A0">
        <w:rPr>
          <w:rFonts w:ascii="Arial" w:hAnsi="Arial" w:cs="Arial"/>
          <w:color w:val="auto"/>
        </w:rPr>
        <w:t>lients</w:t>
      </w:r>
    </w:p>
    <w:p w14:paraId="62B283B9" w14:textId="77777777" w:rsidR="00E917A0" w:rsidRPr="00E917A0" w:rsidRDefault="00E917A0" w:rsidP="00E917A0">
      <w:pPr>
        <w:pStyle w:val="SGBullets1"/>
      </w:pPr>
      <w:r w:rsidRPr="00E917A0">
        <w:t>Unilever DBS HSBC</w:t>
      </w:r>
    </w:p>
    <w:p w14:paraId="75743F06" w14:textId="77777777" w:rsidR="00E917A0" w:rsidRPr="00E917A0" w:rsidRDefault="00E917A0" w:rsidP="00E917A0">
      <w:pPr>
        <w:pStyle w:val="SGBullets1"/>
      </w:pPr>
      <w:r w:rsidRPr="00E917A0">
        <w:t>Telkomsel</w:t>
      </w:r>
    </w:p>
    <w:p w14:paraId="07A2BBD3" w14:textId="77777777" w:rsidR="00E917A0" w:rsidRPr="00E917A0" w:rsidRDefault="00E917A0" w:rsidP="00E917A0">
      <w:pPr>
        <w:pStyle w:val="SGBullets1"/>
      </w:pPr>
      <w:r w:rsidRPr="00E917A0">
        <w:t>Disney Interactive Bank of America MetLife</w:t>
      </w:r>
    </w:p>
    <w:p w14:paraId="090C3DD6" w14:textId="77777777" w:rsidR="00E917A0" w:rsidRPr="00E917A0" w:rsidRDefault="00E917A0" w:rsidP="00E917A0">
      <w:pPr>
        <w:pStyle w:val="SGBullets1"/>
      </w:pPr>
      <w:r w:rsidRPr="00E917A0">
        <w:t>Harley-Davidson Motor Company</w:t>
      </w:r>
    </w:p>
    <w:p w14:paraId="35ACE65A" w14:textId="77777777" w:rsidR="00E917A0" w:rsidRPr="00E917A0" w:rsidRDefault="00E917A0" w:rsidP="00E917A0">
      <w:pPr>
        <w:pStyle w:val="SGBullets1"/>
      </w:pPr>
      <w:r w:rsidRPr="00E917A0">
        <w:t>GlaxoSmithKline Royal Bank of Canada Bank of Montreal</w:t>
      </w:r>
    </w:p>
    <w:p w14:paraId="05D0D246" w14:textId="450DD998" w:rsidR="00846D8D" w:rsidRPr="00E917A0" w:rsidRDefault="00E917A0" w:rsidP="00E917A0">
      <w:pPr>
        <w:pStyle w:val="SGBullets1"/>
      </w:pPr>
      <w:r w:rsidRPr="00E917A0">
        <w:t>Air Canada</w:t>
      </w:r>
    </w:p>
    <w:p w14:paraId="219CC036" w14:textId="73016735" w:rsidR="00445065" w:rsidRPr="00AE29D1" w:rsidRDefault="00445065" w:rsidP="00445065">
      <w:pPr>
        <w:pStyle w:val="Detailshead"/>
        <w:rPr>
          <w:rFonts w:ascii="Arial" w:hAnsi="Arial" w:cs="Arial"/>
          <w:color w:val="auto"/>
        </w:rPr>
      </w:pPr>
      <w:r w:rsidRPr="00AE29D1">
        <w:rPr>
          <w:rFonts w:ascii="Arial" w:hAnsi="Arial" w:cs="Arial"/>
          <w:color w:val="auto"/>
        </w:rPr>
        <w:t>Systems Skills</w:t>
      </w:r>
    </w:p>
    <w:p w14:paraId="2661BD1A" w14:textId="77777777" w:rsidR="00E917A0" w:rsidRPr="00E917A0" w:rsidRDefault="00E917A0" w:rsidP="00E917A0">
      <w:pPr>
        <w:pStyle w:val="SGBullets1"/>
      </w:pPr>
      <w:r w:rsidRPr="00E917A0">
        <w:t>Mobile development (Native, Hybrid, PWA)</w:t>
      </w:r>
    </w:p>
    <w:p w14:paraId="0EA06477" w14:textId="77777777" w:rsidR="00E917A0" w:rsidRPr="00E917A0" w:rsidRDefault="00E917A0" w:rsidP="00E917A0">
      <w:pPr>
        <w:pStyle w:val="SGBullets1"/>
      </w:pPr>
      <w:r w:rsidRPr="00E917A0">
        <w:t>Web development (front end, back end, full stack)</w:t>
      </w:r>
    </w:p>
    <w:p w14:paraId="3A3AF0CA" w14:textId="77777777" w:rsidR="00E917A0" w:rsidRPr="00E917A0" w:rsidRDefault="00E917A0" w:rsidP="00E917A0">
      <w:pPr>
        <w:pStyle w:val="SGBullets1"/>
      </w:pPr>
      <w:r w:rsidRPr="00E917A0">
        <w:t>Agile methods (XP, pair, TDD) API development &amp; tools</w:t>
      </w:r>
    </w:p>
    <w:p w14:paraId="02343AC5" w14:textId="199352DE" w:rsidR="00E917A0" w:rsidRPr="00E917A0" w:rsidRDefault="00E917A0" w:rsidP="00E917A0">
      <w:pPr>
        <w:pStyle w:val="SGBullets1"/>
      </w:pPr>
      <w:r w:rsidRPr="00E917A0">
        <w:t>CI | CD | DevOps (Tool chains, process)</w:t>
      </w:r>
    </w:p>
    <w:p w14:paraId="28BF52B0" w14:textId="77777777" w:rsidR="00E917A0" w:rsidRPr="00E917A0" w:rsidRDefault="00E917A0" w:rsidP="00E917A0">
      <w:pPr>
        <w:pStyle w:val="SGBullets1"/>
      </w:pPr>
      <w:r w:rsidRPr="00E917A0">
        <w:t>Cyber security &amp; resilience</w:t>
      </w:r>
    </w:p>
    <w:p w14:paraId="4ED3E97A" w14:textId="77777777" w:rsidR="00E917A0" w:rsidRPr="00E917A0" w:rsidRDefault="00E917A0" w:rsidP="00E917A0">
      <w:pPr>
        <w:pStyle w:val="SGBullets1"/>
      </w:pPr>
      <w:r w:rsidRPr="00E917A0">
        <w:t>Infrastructure &amp; Network (Cloud, on-Prem)</w:t>
      </w:r>
    </w:p>
    <w:p w14:paraId="32B0DF5D" w14:textId="77777777" w:rsidR="00E917A0" w:rsidRPr="00E917A0" w:rsidRDefault="00E917A0" w:rsidP="00E917A0">
      <w:pPr>
        <w:pStyle w:val="SGBullets1"/>
      </w:pPr>
      <w:r w:rsidRPr="00E917A0">
        <w:t>Performance tuning &amp; SRE</w:t>
      </w:r>
    </w:p>
    <w:p w14:paraId="4675B7CB" w14:textId="77777777" w:rsidR="00E917A0" w:rsidRPr="00E917A0" w:rsidRDefault="00E917A0" w:rsidP="00E917A0">
      <w:pPr>
        <w:pStyle w:val="SGBullets1"/>
      </w:pPr>
      <w:r w:rsidRPr="00E917A0">
        <w:t>Business and Technology Architecture</w:t>
      </w:r>
    </w:p>
    <w:p w14:paraId="2D18CBC0" w14:textId="77777777" w:rsidR="00E917A0" w:rsidRPr="00E917A0" w:rsidRDefault="00E917A0" w:rsidP="00E917A0">
      <w:pPr>
        <w:pStyle w:val="SGBullets1"/>
      </w:pPr>
      <w:r w:rsidRPr="00E917A0">
        <w:t>Technology Portfolio Management</w:t>
      </w:r>
    </w:p>
    <w:p w14:paraId="0DC239A1" w14:textId="77777777" w:rsidR="005356B2" w:rsidRPr="005356B2" w:rsidRDefault="005356B2" w:rsidP="005356B2"/>
    <w:p w14:paraId="2A0D5FA9" w14:textId="77777777" w:rsidR="005356B2" w:rsidRPr="005356B2" w:rsidRDefault="005356B2" w:rsidP="005356B2"/>
    <w:p w14:paraId="6322EF0F" w14:textId="77777777" w:rsidR="005356B2" w:rsidRPr="005356B2" w:rsidRDefault="005356B2" w:rsidP="005356B2"/>
    <w:p w14:paraId="22274228" w14:textId="77777777" w:rsidR="005356B2" w:rsidRPr="005356B2" w:rsidRDefault="005356B2" w:rsidP="005356B2"/>
    <w:p w14:paraId="4431FEFB" w14:textId="77777777" w:rsidR="005356B2" w:rsidRPr="005356B2" w:rsidRDefault="005356B2" w:rsidP="005356B2"/>
    <w:p w14:paraId="710F929F" w14:textId="77777777" w:rsidR="005356B2" w:rsidRPr="005356B2" w:rsidRDefault="005356B2" w:rsidP="005356B2"/>
    <w:p w14:paraId="21E51319" w14:textId="77777777" w:rsidR="005356B2" w:rsidRPr="005356B2" w:rsidRDefault="005356B2" w:rsidP="005356B2"/>
    <w:p w14:paraId="4B7824AC" w14:textId="6C1A7521" w:rsidR="005356B2" w:rsidRDefault="005356B2" w:rsidP="005356B2"/>
    <w:p w14:paraId="4E0C6507" w14:textId="77777777" w:rsidR="009C6EEE" w:rsidRPr="005356B2" w:rsidRDefault="009C6EEE" w:rsidP="005356B2">
      <w:pPr>
        <w:jc w:val="right"/>
      </w:pPr>
    </w:p>
    <w:sectPr w:rsidR="009C6EEE" w:rsidRPr="005356B2" w:rsidSect="009B04B0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567" w:right="2268" w:bottom="2268" w:left="1134" w:header="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A6805" w14:textId="77777777" w:rsidR="00562833" w:rsidRDefault="00562833" w:rsidP="00BE6D07">
      <w:pPr>
        <w:spacing w:after="0" w:line="240" w:lineRule="auto"/>
      </w:pPr>
      <w:r>
        <w:separator/>
      </w:r>
    </w:p>
  </w:endnote>
  <w:endnote w:type="continuationSeparator" w:id="0">
    <w:p w14:paraId="319C7E08" w14:textId="77777777" w:rsidR="00562833" w:rsidRDefault="00562833" w:rsidP="00BE6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Yu Gothic"/>
    <w:panose1 w:val="020B0604020202020204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taBoldLF-Roman">
    <w:altName w:val="Century Gothic"/>
    <w:panose1 w:val="020B0604020202020204"/>
    <w:charset w:val="00"/>
    <w:family w:val="swiss"/>
    <w:pitch w:val="variable"/>
    <w:sig w:usb0="00000003" w:usb1="4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NeueLT Std Lt"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taBookLF-Roman">
    <w:altName w:val="Segoe UI"/>
    <w:panose1 w:val="020B0604020202020204"/>
    <w:charset w:val="00"/>
    <w:family w:val="swiss"/>
    <w:pitch w:val="variable"/>
    <w:sig w:usb0="00000003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7FA76" w14:textId="54776275" w:rsidR="00E7568A" w:rsidRDefault="0076077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4065243" wp14:editId="223A8254">
              <wp:simplePos x="0" y="0"/>
              <wp:positionH relativeFrom="column">
                <wp:posOffset>1956435</wp:posOffset>
              </wp:positionH>
              <wp:positionV relativeFrom="page">
                <wp:posOffset>9515475</wp:posOffset>
              </wp:positionV>
              <wp:extent cx="4391025" cy="1043940"/>
              <wp:effectExtent l="0" t="0" r="9525" b="3810"/>
              <wp:wrapNone/>
              <wp:docPr id="3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1025" cy="1043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B19E9A" w14:textId="46BBC312" w:rsidR="00E7568A" w:rsidRDefault="00E917A0" w:rsidP="009207E8">
                          <w:pPr>
                            <w:pStyle w:val="FooterBlue"/>
                          </w:pPr>
                          <w:r>
                            <w:t>Sean Burke-Gaffney</w:t>
                          </w:r>
                          <w:r w:rsidR="00E7568A" w:rsidRPr="007D4EBE">
                            <w:t>:</w:t>
                          </w:r>
                          <w:r w:rsidR="00E7568A">
                            <w:t xml:space="preserve"> Page </w:t>
                          </w:r>
                          <w:r w:rsidR="00E7568A">
                            <w:fldChar w:fldCharType="begin"/>
                          </w:r>
                          <w:r w:rsidR="00E7568A">
                            <w:instrText xml:space="preserve"> PAGE </w:instrText>
                          </w:r>
                          <w:r w:rsidR="00E7568A">
                            <w:fldChar w:fldCharType="separate"/>
                          </w:r>
                          <w:r w:rsidR="00D5287B">
                            <w:rPr>
                              <w:noProof/>
                            </w:rPr>
                            <w:t>2</w:t>
                          </w:r>
                          <w:r w:rsidR="00E7568A">
                            <w:rPr>
                              <w:noProof/>
                            </w:rPr>
                            <w:fldChar w:fldCharType="end"/>
                          </w:r>
                          <w:r w:rsidR="00E7568A">
                            <w:t xml:space="preserve"> of </w:t>
                          </w:r>
                          <w:r w:rsidR="00E7568A">
                            <w:fldChar w:fldCharType="begin"/>
                          </w:r>
                          <w:r w:rsidR="00E7568A">
                            <w:instrText xml:space="preserve"> NUMPAGES  </w:instrText>
                          </w:r>
                          <w:r w:rsidR="00E7568A">
                            <w:fldChar w:fldCharType="separate"/>
                          </w:r>
                          <w:r w:rsidR="00D5287B">
                            <w:rPr>
                              <w:noProof/>
                            </w:rPr>
                            <w:t>2</w:t>
                          </w:r>
                          <w:r w:rsidR="00E7568A"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47CDFBDC" w14:textId="77777777" w:rsidR="00F07E0C" w:rsidRDefault="00F07E0C" w:rsidP="009207E8">
                          <w:pPr>
                            <w:pStyle w:val="Footer"/>
                          </w:pPr>
                        </w:p>
                        <w:p w14:paraId="411E3BCF" w14:textId="075235AC" w:rsidR="00E7568A" w:rsidRDefault="00E7568A" w:rsidP="009207E8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6B49EE">
                            <w:rPr>
                              <w:noProof/>
                            </w:rPr>
                            <w:instrText>3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end"/>
                          </w:r>
                          <w:r w:rsidRPr="00522F9C">
                            <w:t>Registered Name: Stanton House Ltd. R</w:t>
                          </w:r>
                          <w:r>
                            <w:t>egistered No.1573967. Registered in Hong Kong SAR</w:t>
                          </w:r>
                        </w:p>
                        <w:p w14:paraId="40DB8B7E" w14:textId="7C855A2C" w:rsidR="00F07E0C" w:rsidRPr="00821197" w:rsidRDefault="00F07E0C" w:rsidP="009207E8">
                          <w:pPr>
                            <w:pStyle w:val="Footer"/>
                          </w:pPr>
                          <w:r>
                            <w:t>Registered Name: Stanton House Pte Ltd. Registered No: 201733434M. Registered in Singapore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065243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left:0;text-align:left;margin-left:154.05pt;margin-top:749.25pt;width:345.75pt;height:82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" filled="f" stroked="f">
              <v:textbox inset="0,0,0,0">
                <w:txbxContent>
                  <w:p w14:paraId="28B19E9A" w14:textId="46BBC312" w:rsidR="00E7568A" w:rsidRDefault="00E917A0" w:rsidP="009207E8">
                    <w:pPr>
                      <w:pStyle w:val="FooterBlue"/>
                    </w:pPr>
                    <w:r>
                      <w:t>Sean Burke-Gaffney</w:t>
                    </w:r>
                    <w:r w:rsidR="00E7568A" w:rsidRPr="007D4EBE">
                      <w:t>:</w:t>
                    </w:r>
                    <w:r w:rsidR="00E7568A">
                      <w:t xml:space="preserve"> Page </w:t>
                    </w:r>
                    <w:r w:rsidR="00E7568A">
                      <w:fldChar w:fldCharType="begin"/>
                    </w:r>
                    <w:r w:rsidR="00E7568A">
                      <w:instrText xml:space="preserve"> PAGE </w:instrText>
                    </w:r>
                    <w:r w:rsidR="00E7568A">
                      <w:fldChar w:fldCharType="separate"/>
                    </w:r>
                    <w:r w:rsidR="00D5287B">
                      <w:rPr>
                        <w:noProof/>
                      </w:rPr>
                      <w:t>2</w:t>
                    </w:r>
                    <w:r w:rsidR="00E7568A">
                      <w:rPr>
                        <w:noProof/>
                      </w:rPr>
                      <w:fldChar w:fldCharType="end"/>
                    </w:r>
                    <w:r w:rsidR="00E7568A">
                      <w:t xml:space="preserve"> of </w:t>
                    </w:r>
                    <w:r w:rsidR="00E7568A">
                      <w:fldChar w:fldCharType="begin"/>
                    </w:r>
                    <w:r w:rsidR="00E7568A">
                      <w:instrText xml:space="preserve"> NUMPAGES  </w:instrText>
                    </w:r>
                    <w:r w:rsidR="00E7568A">
                      <w:fldChar w:fldCharType="separate"/>
                    </w:r>
                    <w:r w:rsidR="00D5287B">
                      <w:rPr>
                        <w:noProof/>
                      </w:rPr>
                      <w:t>2</w:t>
                    </w:r>
                    <w:r w:rsidR="00E7568A">
                      <w:rPr>
                        <w:noProof/>
                      </w:rPr>
                      <w:fldChar w:fldCharType="end"/>
                    </w:r>
                  </w:p>
                  <w:p w14:paraId="47CDFBDC" w14:textId="77777777" w:rsidR="00F07E0C" w:rsidRDefault="00F07E0C" w:rsidP="009207E8">
                    <w:pPr>
                      <w:pStyle w:val="Footer"/>
                    </w:pPr>
                  </w:p>
                  <w:p w14:paraId="411E3BCF" w14:textId="075235AC" w:rsidR="00E7568A" w:rsidRDefault="00E7568A" w:rsidP="009207E8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6B49EE">
                      <w:rPr>
                        <w:noProof/>
                      </w:rPr>
                      <w:instrText>3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end"/>
                    </w:r>
                    <w:r w:rsidRPr="00522F9C">
                      <w:t>Registered Name: Stanton House Ltd. R</w:t>
                    </w:r>
                    <w:r>
                      <w:t>egistered No.1573967. Registered in Hong Kong SAR</w:t>
                    </w:r>
                  </w:p>
                  <w:p w14:paraId="40DB8B7E" w14:textId="7C855A2C" w:rsidR="00F07E0C" w:rsidRPr="00821197" w:rsidRDefault="00F07E0C" w:rsidP="009207E8">
                    <w:pPr>
                      <w:pStyle w:val="Footer"/>
                    </w:pPr>
                    <w:r>
                      <w:t>Registered Name: Stanton House Pte Ltd. Registered No: 201733434M. Registered in Singapore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E76028" w14:textId="77777777" w:rsidR="00E7568A" w:rsidRDefault="00E7568A" w:rsidP="00E05E98">
    <w:pPr>
      <w:pStyle w:val="Footeraddress"/>
    </w:pPr>
  </w:p>
  <w:p w14:paraId="1060C8DC" w14:textId="515E671B" w:rsidR="00E7568A" w:rsidRPr="00F07E0C" w:rsidRDefault="0076077D" w:rsidP="00797399">
    <w:pPr>
      <w:pStyle w:val="Footeraddress"/>
      <w:rPr>
        <w:rFonts w:cs="Arial"/>
        <w:sz w:val="16"/>
        <w:szCs w:val="16"/>
      </w:rPr>
    </w:pPr>
    <w:r w:rsidRPr="00F07E0C">
      <w:rPr>
        <w:noProof/>
        <w:sz w:val="16"/>
        <w:szCs w:val="16"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95E10A6" wp14:editId="6B4367A2">
              <wp:simplePos x="0" y="0"/>
              <wp:positionH relativeFrom="column">
                <wp:posOffset>3413760</wp:posOffset>
              </wp:positionH>
              <wp:positionV relativeFrom="page">
                <wp:posOffset>9610725</wp:posOffset>
              </wp:positionV>
              <wp:extent cx="2943225" cy="794385"/>
              <wp:effectExtent l="0" t="0" r="9525" b="5715"/>
              <wp:wrapNone/>
              <wp:docPr id="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3225" cy="794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725DAD" w14:textId="5AD40B88" w:rsidR="00E7568A" w:rsidRDefault="00E917A0" w:rsidP="009207E8">
                          <w:pPr>
                            <w:pStyle w:val="FooterBlue"/>
                          </w:pPr>
                          <w:r>
                            <w:t>Sean Burke-Gaffney</w:t>
                          </w:r>
                          <w:r w:rsidR="00E7568A">
                            <w:t xml:space="preserve">: Page </w:t>
                          </w:r>
                          <w:r w:rsidR="00E7568A">
                            <w:fldChar w:fldCharType="begin"/>
                          </w:r>
                          <w:r w:rsidR="00E7568A">
                            <w:instrText xml:space="preserve"> PAGE </w:instrText>
                          </w:r>
                          <w:r w:rsidR="00E7568A">
                            <w:fldChar w:fldCharType="separate"/>
                          </w:r>
                          <w:r w:rsidR="00D5287B">
                            <w:rPr>
                              <w:noProof/>
                            </w:rPr>
                            <w:t>1</w:t>
                          </w:r>
                          <w:r w:rsidR="00E7568A">
                            <w:rPr>
                              <w:noProof/>
                            </w:rPr>
                            <w:fldChar w:fldCharType="end"/>
                          </w:r>
                          <w:r w:rsidR="00E7568A">
                            <w:t xml:space="preserve"> of </w:t>
                          </w:r>
                          <w:r w:rsidR="00E7568A">
                            <w:fldChar w:fldCharType="begin"/>
                          </w:r>
                          <w:r w:rsidR="00E7568A">
                            <w:instrText xml:space="preserve"> NUMPAGES  </w:instrText>
                          </w:r>
                          <w:r w:rsidR="00E7568A">
                            <w:fldChar w:fldCharType="separate"/>
                          </w:r>
                          <w:r w:rsidR="00D5287B">
                            <w:rPr>
                              <w:noProof/>
                            </w:rPr>
                            <w:t>2</w:t>
                          </w:r>
                          <w:r w:rsidR="00E7568A"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2880A5A4" w14:textId="6D4D47B0" w:rsidR="00E7568A" w:rsidRDefault="00E7568A" w:rsidP="002753ED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6B49EE">
                            <w:rPr>
                              <w:noProof/>
                            </w:rPr>
                            <w:instrText>2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end"/>
                          </w:r>
                        </w:p>
                        <w:p w14:paraId="0B622240" w14:textId="77777777" w:rsidR="00F07E0C" w:rsidRDefault="00F07E0C" w:rsidP="002753ED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</w:p>
                        <w:p w14:paraId="61C59074" w14:textId="77777777" w:rsidR="00F07E0C" w:rsidRDefault="00F07E0C" w:rsidP="002753ED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</w:p>
                        <w:p w14:paraId="6A5F5EB7" w14:textId="2FA82CA5" w:rsidR="00E7568A" w:rsidRPr="00341877" w:rsidRDefault="00E7568A" w:rsidP="002753ED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  <w:r w:rsidRPr="00341877">
                            <w:rPr>
                              <w:i/>
                              <w:lang w:eastAsia="en-GB"/>
                            </w:rPr>
                            <w:t>This CV is presented in line with our standard terms of business</w:t>
                          </w:r>
                        </w:p>
                        <w:p w14:paraId="107139C9" w14:textId="77777777" w:rsidR="00F07E0C" w:rsidRPr="00522F9C" w:rsidRDefault="00F07E0C" w:rsidP="002753ED">
                          <w:pPr>
                            <w:pStyle w:val="Footer"/>
                          </w:pPr>
                        </w:p>
                        <w:p w14:paraId="05595574" w14:textId="77777777" w:rsidR="00E7568A" w:rsidRDefault="00E7568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5E10A6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7" type="#_x0000_t202" style="position:absolute;margin-left:268.8pt;margin-top:756.75pt;width:231.75pt;height:62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" filled="f" stroked="f">
              <v:textbox inset="0,0,0,0">
                <w:txbxContent>
                  <w:p w14:paraId="72725DAD" w14:textId="5AD40B88" w:rsidR="00E7568A" w:rsidRDefault="00E917A0" w:rsidP="009207E8">
                    <w:pPr>
                      <w:pStyle w:val="FooterBlue"/>
                    </w:pPr>
                    <w:r>
                      <w:t>Sean Burke-Gaffney</w:t>
                    </w:r>
                    <w:r w:rsidR="00E7568A">
                      <w:t xml:space="preserve">: Page </w:t>
                    </w:r>
                    <w:r w:rsidR="00E7568A">
                      <w:fldChar w:fldCharType="begin"/>
                    </w:r>
                    <w:r w:rsidR="00E7568A">
                      <w:instrText xml:space="preserve"> PAGE </w:instrText>
                    </w:r>
                    <w:r w:rsidR="00E7568A">
                      <w:fldChar w:fldCharType="separate"/>
                    </w:r>
                    <w:r w:rsidR="00D5287B">
                      <w:rPr>
                        <w:noProof/>
                      </w:rPr>
                      <w:t>1</w:t>
                    </w:r>
                    <w:r w:rsidR="00E7568A">
                      <w:rPr>
                        <w:noProof/>
                      </w:rPr>
                      <w:fldChar w:fldCharType="end"/>
                    </w:r>
                    <w:r w:rsidR="00E7568A">
                      <w:t xml:space="preserve"> of </w:t>
                    </w:r>
                    <w:r w:rsidR="00E7568A">
                      <w:fldChar w:fldCharType="begin"/>
                    </w:r>
                    <w:r w:rsidR="00E7568A">
                      <w:instrText xml:space="preserve"> NUMPAGES  </w:instrText>
                    </w:r>
                    <w:r w:rsidR="00E7568A">
                      <w:fldChar w:fldCharType="separate"/>
                    </w:r>
                    <w:r w:rsidR="00D5287B">
                      <w:rPr>
                        <w:noProof/>
                      </w:rPr>
                      <w:t>2</w:t>
                    </w:r>
                    <w:r w:rsidR="00E7568A">
                      <w:rPr>
                        <w:noProof/>
                      </w:rPr>
                      <w:fldChar w:fldCharType="end"/>
                    </w:r>
                  </w:p>
                  <w:p w14:paraId="2880A5A4" w14:textId="6D4D47B0" w:rsidR="00E7568A" w:rsidRDefault="00E7568A" w:rsidP="002753ED">
                    <w:pPr>
                      <w:pStyle w:val="FooterBlue"/>
                      <w:rPr>
                        <w:i/>
                        <w:lang w:eastAsia="en-GB"/>
                      </w:rPr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6B49EE">
                      <w:rPr>
                        <w:noProof/>
                      </w:rPr>
                      <w:instrText>2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end"/>
                    </w:r>
                  </w:p>
                  <w:p w14:paraId="0B622240" w14:textId="77777777" w:rsidR="00F07E0C" w:rsidRDefault="00F07E0C" w:rsidP="002753ED">
                    <w:pPr>
                      <w:pStyle w:val="FooterBlue"/>
                      <w:rPr>
                        <w:i/>
                        <w:lang w:eastAsia="en-GB"/>
                      </w:rPr>
                    </w:pPr>
                  </w:p>
                  <w:p w14:paraId="61C59074" w14:textId="77777777" w:rsidR="00F07E0C" w:rsidRDefault="00F07E0C" w:rsidP="002753ED">
                    <w:pPr>
                      <w:pStyle w:val="FooterBlue"/>
                      <w:rPr>
                        <w:i/>
                        <w:lang w:eastAsia="en-GB"/>
                      </w:rPr>
                    </w:pPr>
                  </w:p>
                  <w:p w14:paraId="6A5F5EB7" w14:textId="2FA82CA5" w:rsidR="00E7568A" w:rsidRPr="00341877" w:rsidRDefault="00E7568A" w:rsidP="002753ED">
                    <w:pPr>
                      <w:pStyle w:val="FooterBlue"/>
                      <w:rPr>
                        <w:i/>
                        <w:lang w:eastAsia="en-GB"/>
                      </w:rPr>
                    </w:pPr>
                    <w:r w:rsidRPr="00341877">
                      <w:rPr>
                        <w:i/>
                        <w:lang w:eastAsia="en-GB"/>
                      </w:rPr>
                      <w:t>This CV is presented in line with our standard terms of business</w:t>
                    </w:r>
                  </w:p>
                  <w:p w14:paraId="107139C9" w14:textId="77777777" w:rsidR="00F07E0C" w:rsidRPr="00522F9C" w:rsidRDefault="00F07E0C" w:rsidP="002753ED">
                    <w:pPr>
                      <w:pStyle w:val="Footer"/>
                    </w:pPr>
                  </w:p>
                  <w:p w14:paraId="05595574" w14:textId="77777777" w:rsidR="00E7568A" w:rsidRDefault="00E7568A"/>
                </w:txbxContent>
              </v:textbox>
              <w10:wrap anchory="page"/>
            </v:shape>
          </w:pict>
        </mc:Fallback>
      </mc:AlternateContent>
    </w:r>
    <w:bookmarkStart w:id="0" w:name="_Hlk34897796"/>
    <w:r w:rsidR="00E7568A" w:rsidRPr="00F07E0C">
      <w:rPr>
        <w:sz w:val="16"/>
        <w:szCs w:val="16"/>
      </w:rPr>
      <w:t>Stanton House</w:t>
    </w:r>
    <w:r w:rsidR="00F07E0C" w:rsidRPr="00F07E0C">
      <w:rPr>
        <w:sz w:val="16"/>
        <w:szCs w:val="16"/>
      </w:rPr>
      <w:t xml:space="preserve"> Ltd</w:t>
    </w:r>
    <w:r w:rsidR="00F07E0C">
      <w:rPr>
        <w:sz w:val="16"/>
        <w:szCs w:val="16"/>
      </w:rPr>
      <w:t xml:space="preserve"> / +852 3955 0333 (Registered No: 1573967)</w:t>
    </w:r>
    <w:r w:rsidR="00E7568A" w:rsidRPr="00F07E0C">
      <w:rPr>
        <w:sz w:val="16"/>
        <w:szCs w:val="16"/>
      </w:rPr>
      <w:br/>
    </w:r>
    <w:r w:rsidR="00E7568A" w:rsidRPr="00F07E0C">
      <w:rPr>
        <w:bCs/>
        <w:sz w:val="16"/>
        <w:szCs w:val="16"/>
      </w:rPr>
      <w:t>1203/4, Chinachem Hollywood Centre</w:t>
    </w:r>
    <w:r w:rsidR="00F07E0C">
      <w:rPr>
        <w:bCs/>
        <w:sz w:val="16"/>
        <w:szCs w:val="16"/>
      </w:rPr>
      <w:t xml:space="preserve">, </w:t>
    </w:r>
    <w:r w:rsidR="00E7568A" w:rsidRPr="00F07E0C">
      <w:rPr>
        <w:bCs/>
        <w:sz w:val="16"/>
        <w:szCs w:val="16"/>
      </w:rPr>
      <w:t>1-13 Hollywood Road, Central</w:t>
    </w:r>
    <w:bookmarkEnd w:id="0"/>
    <w:r w:rsidR="00E7568A" w:rsidRPr="00F07E0C">
      <w:rPr>
        <w:bCs/>
        <w:sz w:val="16"/>
        <w:szCs w:val="16"/>
      </w:rPr>
      <w:t>, Hong Kong</w:t>
    </w:r>
  </w:p>
  <w:p w14:paraId="6C0649BB" w14:textId="4FDFA3F3" w:rsidR="00E7568A" w:rsidRDefault="00F07E0C" w:rsidP="00E05E98">
    <w:pPr>
      <w:pStyle w:val="FooterBlue"/>
      <w:jc w:val="left"/>
      <w:rPr>
        <w:szCs w:val="16"/>
      </w:rPr>
    </w:pPr>
    <w:bookmarkStart w:id="1" w:name="_Hlk34897843"/>
    <w:r>
      <w:rPr>
        <w:szCs w:val="16"/>
      </w:rPr>
      <w:t>Stanton House Pte Ltd / +65 8533 9870 (Registered No: 201733434M)</w:t>
    </w:r>
  </w:p>
  <w:p w14:paraId="31210BC5" w14:textId="6EE5CB64" w:rsidR="00F07E0C" w:rsidRPr="00F07E0C" w:rsidRDefault="00F07E0C" w:rsidP="00E05E98">
    <w:pPr>
      <w:pStyle w:val="FooterBlue"/>
      <w:jc w:val="left"/>
      <w:rPr>
        <w:szCs w:val="16"/>
      </w:rPr>
    </w:pPr>
    <w:r>
      <w:rPr>
        <w:szCs w:val="16"/>
      </w:rPr>
      <w:t>8 Cross Street, #18-01 Singapore 048424</w:t>
    </w:r>
  </w:p>
  <w:p w14:paraId="48477269" w14:textId="3010FB51" w:rsidR="00E7568A" w:rsidRPr="00F07E0C" w:rsidRDefault="00E7568A" w:rsidP="00E05E98">
    <w:pPr>
      <w:pStyle w:val="FooterBlue"/>
      <w:jc w:val="left"/>
      <w:rPr>
        <w:rStyle w:val="FooteraddressboldChar"/>
        <w:szCs w:val="16"/>
      </w:rPr>
    </w:pPr>
    <w:r w:rsidRPr="00F07E0C">
      <w:rPr>
        <w:rStyle w:val="FooteraddressboldChar"/>
        <w:szCs w:val="16"/>
      </w:rPr>
      <w:t>www.stantonhouse.com</w:t>
    </w:r>
    <w:bookmarkEnd w:id="1"/>
    <w:r w:rsidRPr="00F07E0C">
      <w:rPr>
        <w:rStyle w:val="FooteraddressboldChar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7DE04" w14:textId="77777777" w:rsidR="00562833" w:rsidRDefault="00562833" w:rsidP="00BE6D07">
      <w:pPr>
        <w:spacing w:after="0" w:line="240" w:lineRule="auto"/>
      </w:pPr>
      <w:r>
        <w:separator/>
      </w:r>
    </w:p>
  </w:footnote>
  <w:footnote w:type="continuationSeparator" w:id="0">
    <w:p w14:paraId="652FD74C" w14:textId="77777777" w:rsidR="00562833" w:rsidRDefault="00562833" w:rsidP="00BE6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553ED" w14:textId="77777777" w:rsidR="00E7568A" w:rsidRDefault="00E7568A" w:rsidP="00BF0AC7">
    <w:pPr>
      <w:pStyle w:val="Header"/>
      <w:tabs>
        <w:tab w:val="clear" w:pos="4513"/>
        <w:tab w:val="clear" w:pos="9026"/>
        <w:tab w:val="left" w:pos="1080"/>
      </w:tabs>
      <w:spacing w:before="120"/>
    </w:pPr>
  </w:p>
  <w:p w14:paraId="44E173B4" w14:textId="77777777" w:rsidR="00E7568A" w:rsidRPr="00370970" w:rsidRDefault="00E7568A" w:rsidP="0026673A">
    <w:pPr>
      <w:pStyle w:val="Header"/>
      <w:tabs>
        <w:tab w:val="clear" w:pos="4513"/>
        <w:tab w:val="clear" w:pos="9026"/>
        <w:tab w:val="left" w:pos="1080"/>
        <w:tab w:val="right" w:pos="8504"/>
      </w:tabs>
      <w:spacing w:before="120"/>
      <w:rPr>
        <w:color w:val="FFFFFF"/>
      </w:rPr>
    </w:pPr>
    <w:r w:rsidRPr="00370970">
      <w:rPr>
        <w:color w:val="FFFFFF"/>
      </w:rPr>
      <w:t>Space</w:t>
    </w:r>
    <w:r>
      <w:rPr>
        <w:color w:val="FFFFFF"/>
      </w:rPr>
      <w:tab/>
    </w:r>
    <w:r>
      <w:rPr>
        <w:color w:val="FFFFFF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CE7C4" w14:textId="359098AA" w:rsidR="00E7568A" w:rsidRDefault="0076077D">
    <w:pPr>
      <w:pStyle w:val="Header"/>
    </w:pPr>
    <w:r>
      <w:rPr>
        <w:noProof/>
        <w:lang w:val="en-US"/>
      </w:rPr>
      <w:drawing>
        <wp:anchor distT="0" distB="0" distL="114300" distR="114300" simplePos="0" relativeHeight="251658752" behindDoc="0" locked="0" layoutInCell="1" allowOverlap="1" wp14:anchorId="218EABB5" wp14:editId="7E9F0505">
          <wp:simplePos x="0" y="0"/>
          <wp:positionH relativeFrom="page">
            <wp:posOffset>5598795</wp:posOffset>
          </wp:positionH>
          <wp:positionV relativeFrom="page">
            <wp:posOffset>360045</wp:posOffset>
          </wp:positionV>
          <wp:extent cx="1602105" cy="587375"/>
          <wp:effectExtent l="0" t="0" r="0" b="0"/>
          <wp:wrapTopAndBottom/>
          <wp:docPr id="4" name="Picture 19" descr="Description: Stanto House logo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Description: Stanto House logo 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105" cy="587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0"/>
        </w:tabs>
        <w:ind w:left="900" w:hanging="480"/>
      </w:pPr>
      <w:rPr>
        <w:rFonts w:ascii="Wingdings" w:hAnsi="Wingdings" w:cs="Times New Roman"/>
      </w:r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6" w15:restartNumberingAfterBreak="0">
    <w:nsid w:val="05C74C72"/>
    <w:multiLevelType w:val="singleLevel"/>
    <w:tmpl w:val="E3303768"/>
    <w:lvl w:ilvl="0">
      <w:start w:val="1"/>
      <w:numFmt w:val="bullet"/>
      <w:pStyle w:val="N2Normalindenttiret"/>
      <w:lvlText w:val="─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6"/>
        <w:effect w:val="none"/>
      </w:rPr>
    </w:lvl>
  </w:abstractNum>
  <w:abstractNum w:abstractNumId="17" w15:restartNumberingAfterBreak="0">
    <w:nsid w:val="0B7130A7"/>
    <w:multiLevelType w:val="hybridMultilevel"/>
    <w:tmpl w:val="89F2B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075CAC"/>
    <w:multiLevelType w:val="hybridMultilevel"/>
    <w:tmpl w:val="EE9C5DA8"/>
    <w:lvl w:ilvl="0" w:tplc="A3905052">
      <w:start w:val="2008"/>
      <w:numFmt w:val="bullet"/>
      <w:lvlText w:val="-"/>
      <w:lvlJc w:val="left"/>
      <w:pPr>
        <w:ind w:left="228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9" w15:restartNumberingAfterBreak="0">
    <w:nsid w:val="120C1950"/>
    <w:multiLevelType w:val="hybridMultilevel"/>
    <w:tmpl w:val="A762E3EE"/>
    <w:lvl w:ilvl="0" w:tplc="D8E20CBE">
      <w:numFmt w:val="bullet"/>
      <w:lvlText w:val="•"/>
      <w:lvlJc w:val="left"/>
      <w:pPr>
        <w:ind w:left="4280" w:hanging="260"/>
      </w:pPr>
      <w:rPr>
        <w:rFonts w:ascii="Calibri" w:eastAsia="Calibri" w:hAnsi="Calibri" w:cs="Calibri" w:hint="default"/>
        <w:color w:val="222321"/>
        <w:w w:val="59"/>
        <w:position w:val="-5"/>
        <w:sz w:val="41"/>
        <w:szCs w:val="41"/>
        <w:lang w:val="en-US" w:eastAsia="en-US" w:bidi="en-US"/>
      </w:rPr>
    </w:lvl>
    <w:lvl w:ilvl="1" w:tplc="53BA70C2">
      <w:numFmt w:val="bullet"/>
      <w:lvlText w:val="•"/>
      <w:lvlJc w:val="left"/>
      <w:pPr>
        <w:ind w:left="4970" w:hanging="260"/>
      </w:pPr>
      <w:rPr>
        <w:rFonts w:hint="default"/>
        <w:lang w:val="en-US" w:eastAsia="en-US" w:bidi="en-US"/>
      </w:rPr>
    </w:lvl>
    <w:lvl w:ilvl="2" w:tplc="3364EF6E">
      <w:numFmt w:val="bullet"/>
      <w:lvlText w:val="•"/>
      <w:lvlJc w:val="left"/>
      <w:pPr>
        <w:ind w:left="5661" w:hanging="260"/>
      </w:pPr>
      <w:rPr>
        <w:rFonts w:hint="default"/>
        <w:lang w:val="en-US" w:eastAsia="en-US" w:bidi="en-US"/>
      </w:rPr>
    </w:lvl>
    <w:lvl w:ilvl="3" w:tplc="13644FA0">
      <w:numFmt w:val="bullet"/>
      <w:lvlText w:val="•"/>
      <w:lvlJc w:val="left"/>
      <w:pPr>
        <w:ind w:left="6351" w:hanging="260"/>
      </w:pPr>
      <w:rPr>
        <w:rFonts w:hint="default"/>
        <w:lang w:val="en-US" w:eastAsia="en-US" w:bidi="en-US"/>
      </w:rPr>
    </w:lvl>
    <w:lvl w:ilvl="4" w:tplc="19CCE926">
      <w:numFmt w:val="bullet"/>
      <w:lvlText w:val="•"/>
      <w:lvlJc w:val="left"/>
      <w:pPr>
        <w:ind w:left="7042" w:hanging="260"/>
      </w:pPr>
      <w:rPr>
        <w:rFonts w:hint="default"/>
        <w:lang w:val="en-US" w:eastAsia="en-US" w:bidi="en-US"/>
      </w:rPr>
    </w:lvl>
    <w:lvl w:ilvl="5" w:tplc="1E0C2410">
      <w:numFmt w:val="bullet"/>
      <w:lvlText w:val="•"/>
      <w:lvlJc w:val="left"/>
      <w:pPr>
        <w:ind w:left="7732" w:hanging="260"/>
      </w:pPr>
      <w:rPr>
        <w:rFonts w:hint="default"/>
        <w:lang w:val="en-US" w:eastAsia="en-US" w:bidi="en-US"/>
      </w:rPr>
    </w:lvl>
    <w:lvl w:ilvl="6" w:tplc="04C4363E">
      <w:numFmt w:val="bullet"/>
      <w:lvlText w:val="•"/>
      <w:lvlJc w:val="left"/>
      <w:pPr>
        <w:ind w:left="8423" w:hanging="260"/>
      </w:pPr>
      <w:rPr>
        <w:rFonts w:hint="default"/>
        <w:lang w:val="en-US" w:eastAsia="en-US" w:bidi="en-US"/>
      </w:rPr>
    </w:lvl>
    <w:lvl w:ilvl="7" w:tplc="53B242D6">
      <w:numFmt w:val="bullet"/>
      <w:lvlText w:val="•"/>
      <w:lvlJc w:val="left"/>
      <w:pPr>
        <w:ind w:left="9113" w:hanging="260"/>
      </w:pPr>
      <w:rPr>
        <w:rFonts w:hint="default"/>
        <w:lang w:val="en-US" w:eastAsia="en-US" w:bidi="en-US"/>
      </w:rPr>
    </w:lvl>
    <w:lvl w:ilvl="8" w:tplc="7076D1D4">
      <w:numFmt w:val="bullet"/>
      <w:lvlText w:val="•"/>
      <w:lvlJc w:val="left"/>
      <w:pPr>
        <w:ind w:left="9804" w:hanging="260"/>
      </w:pPr>
      <w:rPr>
        <w:rFonts w:hint="default"/>
        <w:lang w:val="en-US" w:eastAsia="en-US" w:bidi="en-US"/>
      </w:rPr>
    </w:lvl>
  </w:abstractNum>
  <w:abstractNum w:abstractNumId="20" w15:restartNumberingAfterBreak="0">
    <w:nsid w:val="131540AD"/>
    <w:multiLevelType w:val="multilevel"/>
    <w:tmpl w:val="E50EF728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1" w15:restartNumberingAfterBreak="0">
    <w:nsid w:val="1B8E3DC0"/>
    <w:multiLevelType w:val="multilevel"/>
    <w:tmpl w:val="4EA8FA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2" w15:restartNumberingAfterBreak="0">
    <w:nsid w:val="23594449"/>
    <w:multiLevelType w:val="hybridMultilevel"/>
    <w:tmpl w:val="8E642504"/>
    <w:lvl w:ilvl="0" w:tplc="604EE370">
      <w:start w:val="1"/>
      <w:numFmt w:val="bullet"/>
      <w:pStyle w:val="BulletsBlue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3F7056"/>
    <w:multiLevelType w:val="hybridMultilevel"/>
    <w:tmpl w:val="6D76D8C6"/>
    <w:lvl w:ilvl="0" w:tplc="9F4CC14A">
      <w:numFmt w:val="bullet"/>
      <w:pStyle w:val="SGBullets1"/>
      <w:lvlText w:val="•"/>
      <w:lvlJc w:val="left"/>
      <w:pPr>
        <w:ind w:left="530" w:hanging="360"/>
      </w:pPr>
      <w:rPr>
        <w:rFonts w:hint="default"/>
        <w:lang w:val="en-US" w:eastAsia="en-US" w:bidi="en-US"/>
      </w:rPr>
    </w:lvl>
    <w:lvl w:ilvl="1" w:tplc="3C090003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3C090005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3C09000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24" w15:restartNumberingAfterBreak="0">
    <w:nsid w:val="28B57117"/>
    <w:multiLevelType w:val="multilevel"/>
    <w:tmpl w:val="B90230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5" w15:restartNumberingAfterBreak="0">
    <w:nsid w:val="28C30408"/>
    <w:multiLevelType w:val="hybridMultilevel"/>
    <w:tmpl w:val="867EEED2"/>
    <w:lvl w:ilvl="0" w:tplc="C980C378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356F2CFB"/>
    <w:multiLevelType w:val="hybridMultilevel"/>
    <w:tmpl w:val="387C34E6"/>
    <w:lvl w:ilvl="0" w:tplc="AF8875A4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28" w15:restartNumberingAfterBreak="0">
    <w:nsid w:val="379166B6"/>
    <w:multiLevelType w:val="hybridMultilevel"/>
    <w:tmpl w:val="31201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1D6BE8"/>
    <w:multiLevelType w:val="hybridMultilevel"/>
    <w:tmpl w:val="CBB42E80"/>
    <w:lvl w:ilvl="0" w:tplc="5260C50E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30" w15:restartNumberingAfterBreak="0">
    <w:nsid w:val="3D78586F"/>
    <w:multiLevelType w:val="hybridMultilevel"/>
    <w:tmpl w:val="362A5B8A"/>
    <w:lvl w:ilvl="0" w:tplc="30CA12B4">
      <w:numFmt w:val="bullet"/>
      <w:pStyle w:val="TechBullets3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1" w:tplc="8390A2BE">
      <w:numFmt w:val="bullet"/>
      <w:lvlText w:val="•"/>
      <w:lvlJc w:val="left"/>
      <w:pPr>
        <w:ind w:left="1800" w:hanging="360"/>
      </w:pPr>
      <w:rPr>
        <w:rFonts w:ascii="MetaBoldLF-Roman" w:eastAsia="PMingLiU" w:hAnsi="MetaBoldLF-Roman" w:cs="Times New Roman" w:hint="default"/>
      </w:rPr>
    </w:lvl>
    <w:lvl w:ilvl="2" w:tplc="3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FA26C3A"/>
    <w:multiLevelType w:val="hybridMultilevel"/>
    <w:tmpl w:val="C0282E9A"/>
    <w:lvl w:ilvl="0" w:tplc="2F4AB956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32" w15:restartNumberingAfterBreak="0">
    <w:nsid w:val="4120319F"/>
    <w:multiLevelType w:val="hybridMultilevel"/>
    <w:tmpl w:val="AB7659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41261346"/>
    <w:multiLevelType w:val="hybridMultilevel"/>
    <w:tmpl w:val="56E05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662069"/>
    <w:multiLevelType w:val="multilevel"/>
    <w:tmpl w:val="4428FF9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5" w15:restartNumberingAfterBreak="0">
    <w:nsid w:val="457C63DC"/>
    <w:multiLevelType w:val="hybridMultilevel"/>
    <w:tmpl w:val="232233C0"/>
    <w:lvl w:ilvl="0" w:tplc="5D46AC94">
      <w:start w:val="1"/>
      <w:numFmt w:val="bullet"/>
      <w:pStyle w:val="Resume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C95DD"/>
        <w:sz w:val="20"/>
      </w:rPr>
    </w:lvl>
    <w:lvl w:ilvl="1" w:tplc="ECF406AA">
      <w:start w:val="1"/>
      <w:numFmt w:val="bullet"/>
      <w:lvlText w:val=""/>
      <w:lvlJc w:val="left"/>
      <w:pPr>
        <w:tabs>
          <w:tab w:val="num" w:pos="410"/>
        </w:tabs>
        <w:ind w:left="50" w:firstLine="360"/>
      </w:pPr>
      <w:rPr>
        <w:rFonts w:ascii="Symbol" w:hAnsi="Symbol" w:hint="default"/>
        <w:color w:val="FF6600"/>
        <w:sz w:val="22"/>
        <w:szCs w:val="22"/>
      </w:rPr>
    </w:lvl>
    <w:lvl w:ilvl="2" w:tplc="8E0498AE">
      <w:start w:val="1"/>
      <w:numFmt w:val="bullet"/>
      <w:lvlText w:val=""/>
      <w:lvlJc w:val="left"/>
      <w:pPr>
        <w:tabs>
          <w:tab w:val="num" w:pos="410"/>
        </w:tabs>
        <w:ind w:left="-670" w:firstLine="720"/>
      </w:pPr>
      <w:rPr>
        <w:rFonts w:ascii="Wingdings" w:hAnsi="Wingdings" w:hint="default"/>
        <w:color w:val="FF6600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210"/>
        </w:tabs>
        <w:ind w:left="2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30"/>
        </w:tabs>
        <w:ind w:left="2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50"/>
        </w:tabs>
        <w:ind w:left="3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70"/>
        </w:tabs>
        <w:ind w:left="4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90"/>
        </w:tabs>
        <w:ind w:left="5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10"/>
        </w:tabs>
        <w:ind w:left="5810" w:hanging="360"/>
      </w:pPr>
      <w:rPr>
        <w:rFonts w:ascii="Wingdings" w:hAnsi="Wingdings" w:hint="default"/>
      </w:rPr>
    </w:lvl>
  </w:abstractNum>
  <w:abstractNum w:abstractNumId="36" w15:restartNumberingAfterBreak="0">
    <w:nsid w:val="473052B1"/>
    <w:multiLevelType w:val="hybridMultilevel"/>
    <w:tmpl w:val="2A36C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47FE2F89"/>
    <w:multiLevelType w:val="hybridMultilevel"/>
    <w:tmpl w:val="8F6EE898"/>
    <w:lvl w:ilvl="0" w:tplc="8CFAE89C">
      <w:numFmt w:val="bullet"/>
      <w:lvlText w:val="•"/>
      <w:lvlJc w:val="left"/>
      <w:pPr>
        <w:ind w:left="540" w:hanging="240"/>
      </w:pPr>
      <w:rPr>
        <w:rFonts w:ascii="Calibri" w:eastAsia="Calibri" w:hAnsi="Calibri" w:cs="Calibri" w:hint="default"/>
        <w:color w:val="222321"/>
        <w:w w:val="59"/>
        <w:position w:val="-1"/>
        <w:sz w:val="41"/>
        <w:szCs w:val="41"/>
        <w:lang w:val="en-US" w:eastAsia="en-US" w:bidi="en-US"/>
      </w:rPr>
    </w:lvl>
    <w:lvl w:ilvl="1" w:tplc="2BF81CC8">
      <w:numFmt w:val="bullet"/>
      <w:lvlText w:val="•"/>
      <w:lvlJc w:val="left"/>
      <w:pPr>
        <w:ind w:left="1604" w:hanging="240"/>
      </w:pPr>
      <w:rPr>
        <w:rFonts w:hint="default"/>
        <w:lang w:val="en-US" w:eastAsia="en-US" w:bidi="en-US"/>
      </w:rPr>
    </w:lvl>
    <w:lvl w:ilvl="2" w:tplc="821E591A">
      <w:numFmt w:val="bullet"/>
      <w:lvlText w:val="•"/>
      <w:lvlJc w:val="left"/>
      <w:pPr>
        <w:ind w:left="2669" w:hanging="240"/>
      </w:pPr>
      <w:rPr>
        <w:rFonts w:hint="default"/>
        <w:lang w:val="en-US" w:eastAsia="en-US" w:bidi="en-US"/>
      </w:rPr>
    </w:lvl>
    <w:lvl w:ilvl="3" w:tplc="D33E930A">
      <w:numFmt w:val="bullet"/>
      <w:lvlText w:val="•"/>
      <w:lvlJc w:val="left"/>
      <w:pPr>
        <w:ind w:left="3733" w:hanging="240"/>
      </w:pPr>
      <w:rPr>
        <w:rFonts w:hint="default"/>
        <w:lang w:val="en-US" w:eastAsia="en-US" w:bidi="en-US"/>
      </w:rPr>
    </w:lvl>
    <w:lvl w:ilvl="4" w:tplc="6F0699A2">
      <w:numFmt w:val="bullet"/>
      <w:lvlText w:val="•"/>
      <w:lvlJc w:val="left"/>
      <w:pPr>
        <w:ind w:left="4798" w:hanging="240"/>
      </w:pPr>
      <w:rPr>
        <w:rFonts w:hint="default"/>
        <w:lang w:val="en-US" w:eastAsia="en-US" w:bidi="en-US"/>
      </w:rPr>
    </w:lvl>
    <w:lvl w:ilvl="5" w:tplc="55308084">
      <w:numFmt w:val="bullet"/>
      <w:lvlText w:val="•"/>
      <w:lvlJc w:val="left"/>
      <w:pPr>
        <w:ind w:left="5862" w:hanging="240"/>
      </w:pPr>
      <w:rPr>
        <w:rFonts w:hint="default"/>
        <w:lang w:val="en-US" w:eastAsia="en-US" w:bidi="en-US"/>
      </w:rPr>
    </w:lvl>
    <w:lvl w:ilvl="6" w:tplc="E2C42958">
      <w:numFmt w:val="bullet"/>
      <w:lvlText w:val="•"/>
      <w:lvlJc w:val="left"/>
      <w:pPr>
        <w:ind w:left="6927" w:hanging="240"/>
      </w:pPr>
      <w:rPr>
        <w:rFonts w:hint="default"/>
        <w:lang w:val="en-US" w:eastAsia="en-US" w:bidi="en-US"/>
      </w:rPr>
    </w:lvl>
    <w:lvl w:ilvl="7" w:tplc="7FC2D75C">
      <w:numFmt w:val="bullet"/>
      <w:lvlText w:val="•"/>
      <w:lvlJc w:val="left"/>
      <w:pPr>
        <w:ind w:left="7991" w:hanging="240"/>
      </w:pPr>
      <w:rPr>
        <w:rFonts w:hint="default"/>
        <w:lang w:val="en-US" w:eastAsia="en-US" w:bidi="en-US"/>
      </w:rPr>
    </w:lvl>
    <w:lvl w:ilvl="8" w:tplc="803AD028">
      <w:numFmt w:val="bullet"/>
      <w:lvlText w:val="•"/>
      <w:lvlJc w:val="left"/>
      <w:pPr>
        <w:ind w:left="9056" w:hanging="240"/>
      </w:pPr>
      <w:rPr>
        <w:rFonts w:hint="default"/>
        <w:lang w:val="en-US" w:eastAsia="en-US" w:bidi="en-US"/>
      </w:rPr>
    </w:lvl>
  </w:abstractNum>
  <w:abstractNum w:abstractNumId="38" w15:restartNumberingAfterBreak="0">
    <w:nsid w:val="495D2F6F"/>
    <w:multiLevelType w:val="hybridMultilevel"/>
    <w:tmpl w:val="E070C6A8"/>
    <w:lvl w:ilvl="0" w:tplc="04090005">
      <w:start w:val="1"/>
      <w:numFmt w:val="bullet"/>
      <w:lvlText w:val="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4C366BB1"/>
    <w:multiLevelType w:val="hybridMultilevel"/>
    <w:tmpl w:val="D8AE0958"/>
    <w:lvl w:ilvl="0" w:tplc="5386C3C2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40" w15:restartNumberingAfterBreak="0">
    <w:nsid w:val="58660450"/>
    <w:multiLevelType w:val="hybridMultilevel"/>
    <w:tmpl w:val="2D6E253A"/>
    <w:lvl w:ilvl="0" w:tplc="92D81706">
      <w:start w:val="1"/>
      <w:numFmt w:val="bullet"/>
      <w:lvlText w:val=""/>
      <w:lvlJc w:val="left"/>
      <w:pPr>
        <w:tabs>
          <w:tab w:val="num" w:pos="1080"/>
        </w:tabs>
        <w:ind w:left="936" w:hanging="216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944"/>
        </w:tabs>
        <w:ind w:left="194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104"/>
        </w:tabs>
        <w:ind w:left="4104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44"/>
        </w:tabs>
        <w:ind w:left="554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264"/>
        </w:tabs>
        <w:ind w:left="6264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</w:rPr>
    </w:lvl>
  </w:abstractNum>
  <w:abstractNum w:abstractNumId="41" w15:restartNumberingAfterBreak="0">
    <w:nsid w:val="586A261A"/>
    <w:multiLevelType w:val="hybridMultilevel"/>
    <w:tmpl w:val="B59470E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93C1C43"/>
    <w:multiLevelType w:val="hybridMultilevel"/>
    <w:tmpl w:val="BC5C9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9AA0E3A"/>
    <w:multiLevelType w:val="multilevel"/>
    <w:tmpl w:val="EBC0A91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4" w15:restartNumberingAfterBreak="0">
    <w:nsid w:val="62BB6884"/>
    <w:multiLevelType w:val="hybridMultilevel"/>
    <w:tmpl w:val="5F7204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86962CE"/>
    <w:multiLevelType w:val="multilevel"/>
    <w:tmpl w:val="7A2E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8B1463"/>
    <w:multiLevelType w:val="multilevel"/>
    <w:tmpl w:val="90CEAE4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7" w15:restartNumberingAfterBreak="0">
    <w:nsid w:val="727845B0"/>
    <w:multiLevelType w:val="hybridMultilevel"/>
    <w:tmpl w:val="54B40C10"/>
    <w:lvl w:ilvl="0" w:tplc="8390A2BE">
      <w:numFmt w:val="bullet"/>
      <w:lvlText w:val="•"/>
      <w:lvlJc w:val="left"/>
      <w:pPr>
        <w:ind w:left="360" w:hanging="360"/>
      </w:pPr>
      <w:rPr>
        <w:rFonts w:ascii="MetaBoldLF-Roman" w:eastAsia="PMingLiU" w:hAnsi="MetaBoldLF-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6324F1"/>
    <w:multiLevelType w:val="hybridMultilevel"/>
    <w:tmpl w:val="1E26FE42"/>
    <w:lvl w:ilvl="0" w:tplc="DE70F80A">
      <w:numFmt w:val="bullet"/>
      <w:pStyle w:val="SGBullets2"/>
      <w:lvlText w:val="•"/>
      <w:lvlJc w:val="left"/>
      <w:pPr>
        <w:ind w:left="890" w:hanging="360"/>
      </w:pPr>
      <w:rPr>
        <w:rFonts w:hint="default"/>
        <w:lang w:val="en-US" w:eastAsia="en-US" w:bidi="ar-SA"/>
      </w:rPr>
    </w:lvl>
    <w:lvl w:ilvl="1" w:tplc="3C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49" w15:restartNumberingAfterBreak="0">
    <w:nsid w:val="76B97B08"/>
    <w:multiLevelType w:val="hybridMultilevel"/>
    <w:tmpl w:val="8B3C2704"/>
    <w:lvl w:ilvl="0" w:tplc="45761936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50" w15:restartNumberingAfterBreak="0">
    <w:nsid w:val="7ACE7642"/>
    <w:multiLevelType w:val="hybridMultilevel"/>
    <w:tmpl w:val="0F56AEC4"/>
    <w:lvl w:ilvl="0" w:tplc="34B43A58">
      <w:numFmt w:val="bullet"/>
      <w:lvlText w:val="•"/>
      <w:lvlJc w:val="left"/>
      <w:pPr>
        <w:ind w:left="100" w:hanging="164"/>
      </w:pPr>
      <w:rPr>
        <w:rFonts w:hint="default"/>
        <w:w w:val="100"/>
      </w:rPr>
    </w:lvl>
    <w:lvl w:ilvl="1" w:tplc="C1CAFE7E">
      <w:numFmt w:val="bullet"/>
      <w:lvlText w:val="•"/>
      <w:lvlJc w:val="left"/>
      <w:pPr>
        <w:ind w:left="1092" w:hanging="164"/>
      </w:pPr>
      <w:rPr>
        <w:rFonts w:hint="default"/>
      </w:rPr>
    </w:lvl>
    <w:lvl w:ilvl="2" w:tplc="BA063228">
      <w:numFmt w:val="bullet"/>
      <w:lvlText w:val="•"/>
      <w:lvlJc w:val="left"/>
      <w:pPr>
        <w:ind w:left="2084" w:hanging="164"/>
      </w:pPr>
      <w:rPr>
        <w:rFonts w:hint="default"/>
      </w:rPr>
    </w:lvl>
    <w:lvl w:ilvl="3" w:tplc="910A96BE">
      <w:numFmt w:val="bullet"/>
      <w:lvlText w:val="•"/>
      <w:lvlJc w:val="left"/>
      <w:pPr>
        <w:ind w:left="3076" w:hanging="164"/>
      </w:pPr>
      <w:rPr>
        <w:rFonts w:hint="default"/>
      </w:rPr>
    </w:lvl>
    <w:lvl w:ilvl="4" w:tplc="75B4EC46">
      <w:numFmt w:val="bullet"/>
      <w:lvlText w:val="•"/>
      <w:lvlJc w:val="left"/>
      <w:pPr>
        <w:ind w:left="4068" w:hanging="164"/>
      </w:pPr>
      <w:rPr>
        <w:rFonts w:hint="default"/>
      </w:rPr>
    </w:lvl>
    <w:lvl w:ilvl="5" w:tplc="C77C54E8">
      <w:numFmt w:val="bullet"/>
      <w:lvlText w:val="•"/>
      <w:lvlJc w:val="left"/>
      <w:pPr>
        <w:ind w:left="5060" w:hanging="164"/>
      </w:pPr>
      <w:rPr>
        <w:rFonts w:hint="default"/>
      </w:rPr>
    </w:lvl>
    <w:lvl w:ilvl="6" w:tplc="D092E7DA">
      <w:numFmt w:val="bullet"/>
      <w:lvlText w:val="•"/>
      <w:lvlJc w:val="left"/>
      <w:pPr>
        <w:ind w:left="6052" w:hanging="164"/>
      </w:pPr>
      <w:rPr>
        <w:rFonts w:hint="default"/>
      </w:rPr>
    </w:lvl>
    <w:lvl w:ilvl="7" w:tplc="30E651DC">
      <w:numFmt w:val="bullet"/>
      <w:lvlText w:val="•"/>
      <w:lvlJc w:val="left"/>
      <w:pPr>
        <w:ind w:left="7044" w:hanging="164"/>
      </w:pPr>
      <w:rPr>
        <w:rFonts w:hint="default"/>
      </w:rPr>
    </w:lvl>
    <w:lvl w:ilvl="8" w:tplc="F4EA370E">
      <w:numFmt w:val="bullet"/>
      <w:lvlText w:val="•"/>
      <w:lvlJc w:val="left"/>
      <w:pPr>
        <w:ind w:left="8036" w:hanging="164"/>
      </w:pPr>
      <w:rPr>
        <w:rFonts w:hint="default"/>
      </w:rPr>
    </w:lvl>
  </w:abstractNum>
  <w:abstractNum w:abstractNumId="51" w15:restartNumberingAfterBreak="0">
    <w:nsid w:val="7C3D7124"/>
    <w:multiLevelType w:val="multilevel"/>
    <w:tmpl w:val="7D221560"/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2" w15:restartNumberingAfterBreak="0">
    <w:nsid w:val="7D627F6F"/>
    <w:multiLevelType w:val="hybridMultilevel"/>
    <w:tmpl w:val="E62CD5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2"/>
  </w:num>
  <w:num w:numId="2">
    <w:abstractNumId w:val="39"/>
  </w:num>
  <w:num w:numId="3">
    <w:abstractNumId w:val="16"/>
  </w:num>
  <w:num w:numId="4">
    <w:abstractNumId w:val="31"/>
  </w:num>
  <w:num w:numId="5">
    <w:abstractNumId w:val="29"/>
  </w:num>
  <w:num w:numId="6">
    <w:abstractNumId w:val="27"/>
  </w:num>
  <w:num w:numId="7">
    <w:abstractNumId w:val="49"/>
  </w:num>
  <w:num w:numId="8">
    <w:abstractNumId w:val="26"/>
  </w:num>
  <w:num w:numId="9">
    <w:abstractNumId w:val="47"/>
  </w:num>
  <w:num w:numId="10">
    <w:abstractNumId w:val="3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0"/>
  </w:num>
  <w:num w:numId="12">
    <w:abstractNumId w:val="38"/>
  </w:num>
  <w:num w:numId="13">
    <w:abstractNumId w:val="50"/>
  </w:num>
  <w:num w:numId="14">
    <w:abstractNumId w:val="51"/>
  </w:num>
  <w:num w:numId="15">
    <w:abstractNumId w:val="34"/>
  </w:num>
  <w:num w:numId="16">
    <w:abstractNumId w:val="20"/>
  </w:num>
  <w:num w:numId="17">
    <w:abstractNumId w:val="24"/>
  </w:num>
  <w:num w:numId="18">
    <w:abstractNumId w:val="43"/>
  </w:num>
  <w:num w:numId="19">
    <w:abstractNumId w:val="46"/>
  </w:num>
  <w:num w:numId="20">
    <w:abstractNumId w:val="21"/>
  </w:num>
  <w:num w:numId="21">
    <w:abstractNumId w:val="45"/>
  </w:num>
  <w:num w:numId="22">
    <w:abstractNumId w:val="28"/>
  </w:num>
  <w:num w:numId="23">
    <w:abstractNumId w:val="32"/>
  </w:num>
  <w:num w:numId="24">
    <w:abstractNumId w:val="52"/>
  </w:num>
  <w:num w:numId="25">
    <w:abstractNumId w:val="36"/>
  </w:num>
  <w:num w:numId="26">
    <w:abstractNumId w:val="42"/>
  </w:num>
  <w:num w:numId="27">
    <w:abstractNumId w:val="44"/>
  </w:num>
  <w:num w:numId="28">
    <w:abstractNumId w:val="18"/>
  </w:num>
  <w:num w:numId="29">
    <w:abstractNumId w:val="33"/>
  </w:num>
  <w:num w:numId="30">
    <w:abstractNumId w:val="25"/>
  </w:num>
  <w:num w:numId="31">
    <w:abstractNumId w:val="41"/>
  </w:num>
  <w:num w:numId="32">
    <w:abstractNumId w:val="23"/>
  </w:num>
  <w:num w:numId="33">
    <w:abstractNumId w:val="17"/>
  </w:num>
  <w:num w:numId="34">
    <w:abstractNumId w:val="48"/>
  </w:num>
  <w:num w:numId="35">
    <w:abstractNumId w:val="30"/>
  </w:num>
  <w:num w:numId="36">
    <w:abstractNumId w:val="19"/>
  </w:num>
  <w:num w:numId="37">
    <w:abstractNumId w:val="3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hideSpellingErrors/>
  <w:hideGrammaticalErrors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515"/>
    <w:rsid w:val="00001F52"/>
    <w:rsid w:val="00002847"/>
    <w:rsid w:val="00004415"/>
    <w:rsid w:val="0001167A"/>
    <w:rsid w:val="00013381"/>
    <w:rsid w:val="00016894"/>
    <w:rsid w:val="00021CF9"/>
    <w:rsid w:val="000301A7"/>
    <w:rsid w:val="00033163"/>
    <w:rsid w:val="00043EF1"/>
    <w:rsid w:val="000450F0"/>
    <w:rsid w:val="00052513"/>
    <w:rsid w:val="0005538B"/>
    <w:rsid w:val="00056FDB"/>
    <w:rsid w:val="00074A05"/>
    <w:rsid w:val="000827EF"/>
    <w:rsid w:val="00084C53"/>
    <w:rsid w:val="00086C91"/>
    <w:rsid w:val="00093A2A"/>
    <w:rsid w:val="0009403A"/>
    <w:rsid w:val="00096D31"/>
    <w:rsid w:val="000A0E2A"/>
    <w:rsid w:val="000A357D"/>
    <w:rsid w:val="000A3C14"/>
    <w:rsid w:val="000A6436"/>
    <w:rsid w:val="000B0A00"/>
    <w:rsid w:val="000B1B67"/>
    <w:rsid w:val="000B5837"/>
    <w:rsid w:val="000C33E9"/>
    <w:rsid w:val="000D066F"/>
    <w:rsid w:val="000D6991"/>
    <w:rsid w:val="000D7D3E"/>
    <w:rsid w:val="000E4C62"/>
    <w:rsid w:val="000E7CF3"/>
    <w:rsid w:val="000F29F4"/>
    <w:rsid w:val="000F2E46"/>
    <w:rsid w:val="000F6BD6"/>
    <w:rsid w:val="001010C6"/>
    <w:rsid w:val="00113545"/>
    <w:rsid w:val="00114F84"/>
    <w:rsid w:val="001166E9"/>
    <w:rsid w:val="001176E5"/>
    <w:rsid w:val="001257B9"/>
    <w:rsid w:val="001268A6"/>
    <w:rsid w:val="001337AD"/>
    <w:rsid w:val="0013651F"/>
    <w:rsid w:val="0013793B"/>
    <w:rsid w:val="00137F21"/>
    <w:rsid w:val="00140C13"/>
    <w:rsid w:val="0014185D"/>
    <w:rsid w:val="001440AC"/>
    <w:rsid w:val="00145B04"/>
    <w:rsid w:val="00147D85"/>
    <w:rsid w:val="001501EC"/>
    <w:rsid w:val="001509BC"/>
    <w:rsid w:val="00153C4B"/>
    <w:rsid w:val="00153C50"/>
    <w:rsid w:val="00155AE5"/>
    <w:rsid w:val="00161653"/>
    <w:rsid w:val="001802E3"/>
    <w:rsid w:val="00180886"/>
    <w:rsid w:val="00185F1D"/>
    <w:rsid w:val="00186F5F"/>
    <w:rsid w:val="0019370E"/>
    <w:rsid w:val="0019406B"/>
    <w:rsid w:val="001A7E93"/>
    <w:rsid w:val="001B6E6B"/>
    <w:rsid w:val="001B7AE3"/>
    <w:rsid w:val="001C1DCF"/>
    <w:rsid w:val="001C49CA"/>
    <w:rsid w:val="001C5BAE"/>
    <w:rsid w:val="001E0EF2"/>
    <w:rsid w:val="001E1233"/>
    <w:rsid w:val="001E3F67"/>
    <w:rsid w:val="001E5710"/>
    <w:rsid w:val="001E58C5"/>
    <w:rsid w:val="001E5E8D"/>
    <w:rsid w:val="001E636E"/>
    <w:rsid w:val="002002CD"/>
    <w:rsid w:val="00203D61"/>
    <w:rsid w:val="002057BE"/>
    <w:rsid w:val="00210750"/>
    <w:rsid w:val="00213189"/>
    <w:rsid w:val="00214411"/>
    <w:rsid w:val="0021518B"/>
    <w:rsid w:val="002220F6"/>
    <w:rsid w:val="00223145"/>
    <w:rsid w:val="002246D5"/>
    <w:rsid w:val="0022494A"/>
    <w:rsid w:val="00226082"/>
    <w:rsid w:val="00226FF2"/>
    <w:rsid w:val="0023022D"/>
    <w:rsid w:val="0023269B"/>
    <w:rsid w:val="0023378C"/>
    <w:rsid w:val="00235CEF"/>
    <w:rsid w:val="002367DB"/>
    <w:rsid w:val="00236CA1"/>
    <w:rsid w:val="002437B0"/>
    <w:rsid w:val="00251667"/>
    <w:rsid w:val="002523F0"/>
    <w:rsid w:val="002526FC"/>
    <w:rsid w:val="002572D0"/>
    <w:rsid w:val="00261415"/>
    <w:rsid w:val="00262AF4"/>
    <w:rsid w:val="0026673A"/>
    <w:rsid w:val="00271A0A"/>
    <w:rsid w:val="00272BB3"/>
    <w:rsid w:val="002753ED"/>
    <w:rsid w:val="00275E5E"/>
    <w:rsid w:val="00277DD1"/>
    <w:rsid w:val="00284E76"/>
    <w:rsid w:val="002855A6"/>
    <w:rsid w:val="0028729F"/>
    <w:rsid w:val="00290558"/>
    <w:rsid w:val="00290C29"/>
    <w:rsid w:val="00292194"/>
    <w:rsid w:val="00294B73"/>
    <w:rsid w:val="002957CD"/>
    <w:rsid w:val="002A5E30"/>
    <w:rsid w:val="002A68D4"/>
    <w:rsid w:val="002A7072"/>
    <w:rsid w:val="002B11A1"/>
    <w:rsid w:val="002B1CC0"/>
    <w:rsid w:val="002B1E93"/>
    <w:rsid w:val="002C33EE"/>
    <w:rsid w:val="002C4436"/>
    <w:rsid w:val="002C6791"/>
    <w:rsid w:val="002C75CA"/>
    <w:rsid w:val="002D0872"/>
    <w:rsid w:val="002D35DD"/>
    <w:rsid w:val="002D4320"/>
    <w:rsid w:val="002D500C"/>
    <w:rsid w:val="002D6D44"/>
    <w:rsid w:val="002E34E9"/>
    <w:rsid w:val="002E4FAD"/>
    <w:rsid w:val="002E7A9A"/>
    <w:rsid w:val="002F1285"/>
    <w:rsid w:val="002F7326"/>
    <w:rsid w:val="00300A46"/>
    <w:rsid w:val="00305435"/>
    <w:rsid w:val="003123B0"/>
    <w:rsid w:val="00313B6A"/>
    <w:rsid w:val="003153B8"/>
    <w:rsid w:val="0032456E"/>
    <w:rsid w:val="00324885"/>
    <w:rsid w:val="003308EE"/>
    <w:rsid w:val="00331B5E"/>
    <w:rsid w:val="0033730D"/>
    <w:rsid w:val="003452AF"/>
    <w:rsid w:val="003452D0"/>
    <w:rsid w:val="00354BE5"/>
    <w:rsid w:val="00356545"/>
    <w:rsid w:val="003649A5"/>
    <w:rsid w:val="00370970"/>
    <w:rsid w:val="003717AA"/>
    <w:rsid w:val="0037393C"/>
    <w:rsid w:val="00381096"/>
    <w:rsid w:val="0038251F"/>
    <w:rsid w:val="00382816"/>
    <w:rsid w:val="00382BF1"/>
    <w:rsid w:val="00382F89"/>
    <w:rsid w:val="00384D33"/>
    <w:rsid w:val="003962F1"/>
    <w:rsid w:val="003965F7"/>
    <w:rsid w:val="00396E36"/>
    <w:rsid w:val="003A1B5C"/>
    <w:rsid w:val="003A6B20"/>
    <w:rsid w:val="003B14F4"/>
    <w:rsid w:val="003B15C7"/>
    <w:rsid w:val="003B1DDD"/>
    <w:rsid w:val="003B4091"/>
    <w:rsid w:val="003B5576"/>
    <w:rsid w:val="003B6383"/>
    <w:rsid w:val="003B7431"/>
    <w:rsid w:val="003C197A"/>
    <w:rsid w:val="003C47F3"/>
    <w:rsid w:val="003C74CE"/>
    <w:rsid w:val="003D4337"/>
    <w:rsid w:val="003D4A1B"/>
    <w:rsid w:val="003E38F5"/>
    <w:rsid w:val="003E6488"/>
    <w:rsid w:val="003F08A9"/>
    <w:rsid w:val="003F0B54"/>
    <w:rsid w:val="003F0BE3"/>
    <w:rsid w:val="00400063"/>
    <w:rsid w:val="004041DC"/>
    <w:rsid w:val="00405013"/>
    <w:rsid w:val="004065E4"/>
    <w:rsid w:val="00410793"/>
    <w:rsid w:val="004219A3"/>
    <w:rsid w:val="00422829"/>
    <w:rsid w:val="00430578"/>
    <w:rsid w:val="004321CA"/>
    <w:rsid w:val="00433102"/>
    <w:rsid w:val="004423F6"/>
    <w:rsid w:val="00444BD5"/>
    <w:rsid w:val="00445065"/>
    <w:rsid w:val="00445F0F"/>
    <w:rsid w:val="00446229"/>
    <w:rsid w:val="004469D1"/>
    <w:rsid w:val="00446A80"/>
    <w:rsid w:val="00453257"/>
    <w:rsid w:val="00454EBF"/>
    <w:rsid w:val="0045712B"/>
    <w:rsid w:val="00457EC1"/>
    <w:rsid w:val="00460383"/>
    <w:rsid w:val="00465967"/>
    <w:rsid w:val="00465BBE"/>
    <w:rsid w:val="00470C9F"/>
    <w:rsid w:val="00474B4D"/>
    <w:rsid w:val="004750A4"/>
    <w:rsid w:val="00476679"/>
    <w:rsid w:val="00476ADC"/>
    <w:rsid w:val="00481C25"/>
    <w:rsid w:val="004907B9"/>
    <w:rsid w:val="00491F17"/>
    <w:rsid w:val="004A1499"/>
    <w:rsid w:val="004A1D0E"/>
    <w:rsid w:val="004A6947"/>
    <w:rsid w:val="004C32EA"/>
    <w:rsid w:val="004D4655"/>
    <w:rsid w:val="004D64FA"/>
    <w:rsid w:val="004E07EB"/>
    <w:rsid w:val="004E188B"/>
    <w:rsid w:val="004E541C"/>
    <w:rsid w:val="004E5A5C"/>
    <w:rsid w:val="004F244B"/>
    <w:rsid w:val="005052F2"/>
    <w:rsid w:val="00506483"/>
    <w:rsid w:val="00507001"/>
    <w:rsid w:val="00511FFD"/>
    <w:rsid w:val="00512A47"/>
    <w:rsid w:val="00513FD8"/>
    <w:rsid w:val="00514D8A"/>
    <w:rsid w:val="00515218"/>
    <w:rsid w:val="00520227"/>
    <w:rsid w:val="00522F9C"/>
    <w:rsid w:val="00531FBF"/>
    <w:rsid w:val="005356B2"/>
    <w:rsid w:val="0053615C"/>
    <w:rsid w:val="005365FB"/>
    <w:rsid w:val="005416B0"/>
    <w:rsid w:val="00542B71"/>
    <w:rsid w:val="00544A8E"/>
    <w:rsid w:val="00546749"/>
    <w:rsid w:val="005507C7"/>
    <w:rsid w:val="00551EA4"/>
    <w:rsid w:val="00554A91"/>
    <w:rsid w:val="00562833"/>
    <w:rsid w:val="005660A6"/>
    <w:rsid w:val="005716A4"/>
    <w:rsid w:val="00571C75"/>
    <w:rsid w:val="00572A53"/>
    <w:rsid w:val="00573658"/>
    <w:rsid w:val="00580701"/>
    <w:rsid w:val="00581202"/>
    <w:rsid w:val="005815DB"/>
    <w:rsid w:val="00585C0A"/>
    <w:rsid w:val="00586D66"/>
    <w:rsid w:val="00597197"/>
    <w:rsid w:val="005974DA"/>
    <w:rsid w:val="005A4043"/>
    <w:rsid w:val="005B079D"/>
    <w:rsid w:val="005B278C"/>
    <w:rsid w:val="005B374C"/>
    <w:rsid w:val="005B4C5C"/>
    <w:rsid w:val="005B4DFB"/>
    <w:rsid w:val="005D0FFA"/>
    <w:rsid w:val="005D279A"/>
    <w:rsid w:val="005D3C40"/>
    <w:rsid w:val="005E706B"/>
    <w:rsid w:val="005E7F9E"/>
    <w:rsid w:val="005F035E"/>
    <w:rsid w:val="005F3FB5"/>
    <w:rsid w:val="005F44B1"/>
    <w:rsid w:val="005F58B5"/>
    <w:rsid w:val="00600FEA"/>
    <w:rsid w:val="006015B9"/>
    <w:rsid w:val="00601FE0"/>
    <w:rsid w:val="00602D3E"/>
    <w:rsid w:val="00604E11"/>
    <w:rsid w:val="006059F2"/>
    <w:rsid w:val="00615DAD"/>
    <w:rsid w:val="00620E88"/>
    <w:rsid w:val="00621347"/>
    <w:rsid w:val="006230E2"/>
    <w:rsid w:val="0062488E"/>
    <w:rsid w:val="00627126"/>
    <w:rsid w:val="00632A4F"/>
    <w:rsid w:val="00636834"/>
    <w:rsid w:val="00640A92"/>
    <w:rsid w:val="00642CC7"/>
    <w:rsid w:val="006440FA"/>
    <w:rsid w:val="00645A60"/>
    <w:rsid w:val="00645D68"/>
    <w:rsid w:val="00650B5F"/>
    <w:rsid w:val="00654266"/>
    <w:rsid w:val="00654EBA"/>
    <w:rsid w:val="00655884"/>
    <w:rsid w:val="006634D2"/>
    <w:rsid w:val="00663BE1"/>
    <w:rsid w:val="00663CF8"/>
    <w:rsid w:val="00665420"/>
    <w:rsid w:val="00665F13"/>
    <w:rsid w:val="00665F1C"/>
    <w:rsid w:val="006675AC"/>
    <w:rsid w:val="00671464"/>
    <w:rsid w:val="006748D9"/>
    <w:rsid w:val="006808B3"/>
    <w:rsid w:val="00682DFB"/>
    <w:rsid w:val="006861C3"/>
    <w:rsid w:val="006864CF"/>
    <w:rsid w:val="00693224"/>
    <w:rsid w:val="00697C70"/>
    <w:rsid w:val="006A0AD8"/>
    <w:rsid w:val="006A2223"/>
    <w:rsid w:val="006A522D"/>
    <w:rsid w:val="006A5365"/>
    <w:rsid w:val="006A55FA"/>
    <w:rsid w:val="006A6936"/>
    <w:rsid w:val="006A7D86"/>
    <w:rsid w:val="006B016B"/>
    <w:rsid w:val="006B49EE"/>
    <w:rsid w:val="006C0868"/>
    <w:rsid w:val="006D0DC7"/>
    <w:rsid w:val="006D68AB"/>
    <w:rsid w:val="006E23C1"/>
    <w:rsid w:val="006E31AA"/>
    <w:rsid w:val="007262F3"/>
    <w:rsid w:val="00727389"/>
    <w:rsid w:val="00730537"/>
    <w:rsid w:val="007333F7"/>
    <w:rsid w:val="007367B8"/>
    <w:rsid w:val="00736E09"/>
    <w:rsid w:val="007377B3"/>
    <w:rsid w:val="007429CC"/>
    <w:rsid w:val="007438BD"/>
    <w:rsid w:val="00743C8F"/>
    <w:rsid w:val="00745CDC"/>
    <w:rsid w:val="00755ADC"/>
    <w:rsid w:val="0076077D"/>
    <w:rsid w:val="00766B05"/>
    <w:rsid w:val="00766F7F"/>
    <w:rsid w:val="007705A5"/>
    <w:rsid w:val="007723B1"/>
    <w:rsid w:val="00777CCD"/>
    <w:rsid w:val="00781E65"/>
    <w:rsid w:val="007842A3"/>
    <w:rsid w:val="0078566E"/>
    <w:rsid w:val="007867B3"/>
    <w:rsid w:val="00787614"/>
    <w:rsid w:val="007932DD"/>
    <w:rsid w:val="00797399"/>
    <w:rsid w:val="007A7CA0"/>
    <w:rsid w:val="007B1DBB"/>
    <w:rsid w:val="007B5388"/>
    <w:rsid w:val="007B5E1A"/>
    <w:rsid w:val="007C4927"/>
    <w:rsid w:val="007C5173"/>
    <w:rsid w:val="007C6426"/>
    <w:rsid w:val="007D1FBC"/>
    <w:rsid w:val="007D304F"/>
    <w:rsid w:val="007D4EBE"/>
    <w:rsid w:val="007D6ACE"/>
    <w:rsid w:val="007F1FE9"/>
    <w:rsid w:val="007F77FF"/>
    <w:rsid w:val="008026E5"/>
    <w:rsid w:val="00803C08"/>
    <w:rsid w:val="00804BA4"/>
    <w:rsid w:val="0080534C"/>
    <w:rsid w:val="00807DC3"/>
    <w:rsid w:val="00812716"/>
    <w:rsid w:val="008151D6"/>
    <w:rsid w:val="0081767E"/>
    <w:rsid w:val="00821197"/>
    <w:rsid w:val="00824F37"/>
    <w:rsid w:val="0082544A"/>
    <w:rsid w:val="00825B6C"/>
    <w:rsid w:val="008332BE"/>
    <w:rsid w:val="00833E4D"/>
    <w:rsid w:val="00843973"/>
    <w:rsid w:val="00844107"/>
    <w:rsid w:val="00846D8D"/>
    <w:rsid w:val="00852504"/>
    <w:rsid w:val="00855B3B"/>
    <w:rsid w:val="008721E7"/>
    <w:rsid w:val="008731AA"/>
    <w:rsid w:val="0087351A"/>
    <w:rsid w:val="00874330"/>
    <w:rsid w:val="00881374"/>
    <w:rsid w:val="00881440"/>
    <w:rsid w:val="008841A3"/>
    <w:rsid w:val="00885C6A"/>
    <w:rsid w:val="00886EF2"/>
    <w:rsid w:val="008951D7"/>
    <w:rsid w:val="00897417"/>
    <w:rsid w:val="008A65C7"/>
    <w:rsid w:val="008A7F90"/>
    <w:rsid w:val="008B0D49"/>
    <w:rsid w:val="008B1E9E"/>
    <w:rsid w:val="008B60A7"/>
    <w:rsid w:val="008B6989"/>
    <w:rsid w:val="008C0C05"/>
    <w:rsid w:val="008C48C1"/>
    <w:rsid w:val="008C4B38"/>
    <w:rsid w:val="008D3B7F"/>
    <w:rsid w:val="008D3C60"/>
    <w:rsid w:val="008D3FDC"/>
    <w:rsid w:val="008D6E1A"/>
    <w:rsid w:val="008E20B8"/>
    <w:rsid w:val="008E7A53"/>
    <w:rsid w:val="008F20DD"/>
    <w:rsid w:val="008F68AE"/>
    <w:rsid w:val="009026A0"/>
    <w:rsid w:val="00904135"/>
    <w:rsid w:val="00904DD0"/>
    <w:rsid w:val="00912797"/>
    <w:rsid w:val="00912B7A"/>
    <w:rsid w:val="00914938"/>
    <w:rsid w:val="009207E8"/>
    <w:rsid w:val="009216CE"/>
    <w:rsid w:val="00922117"/>
    <w:rsid w:val="009255C5"/>
    <w:rsid w:val="00931A4D"/>
    <w:rsid w:val="009324F0"/>
    <w:rsid w:val="00933195"/>
    <w:rsid w:val="009345E3"/>
    <w:rsid w:val="00934849"/>
    <w:rsid w:val="00935DCA"/>
    <w:rsid w:val="00944D14"/>
    <w:rsid w:val="0094602B"/>
    <w:rsid w:val="00953082"/>
    <w:rsid w:val="009549B2"/>
    <w:rsid w:val="00956293"/>
    <w:rsid w:val="0095703D"/>
    <w:rsid w:val="0096318E"/>
    <w:rsid w:val="00963402"/>
    <w:rsid w:val="00963B64"/>
    <w:rsid w:val="00965B0D"/>
    <w:rsid w:val="00966AA0"/>
    <w:rsid w:val="00974463"/>
    <w:rsid w:val="009819BA"/>
    <w:rsid w:val="009861A1"/>
    <w:rsid w:val="00990C18"/>
    <w:rsid w:val="009978A2"/>
    <w:rsid w:val="009A44DC"/>
    <w:rsid w:val="009A5761"/>
    <w:rsid w:val="009A69C5"/>
    <w:rsid w:val="009B04B0"/>
    <w:rsid w:val="009B5513"/>
    <w:rsid w:val="009C02AD"/>
    <w:rsid w:val="009C6EEE"/>
    <w:rsid w:val="009D2972"/>
    <w:rsid w:val="009D3612"/>
    <w:rsid w:val="009E2DC7"/>
    <w:rsid w:val="009E41D8"/>
    <w:rsid w:val="009E522A"/>
    <w:rsid w:val="009E5785"/>
    <w:rsid w:val="009F1CF5"/>
    <w:rsid w:val="009F28FB"/>
    <w:rsid w:val="009F3567"/>
    <w:rsid w:val="00A0106A"/>
    <w:rsid w:val="00A11A3A"/>
    <w:rsid w:val="00A14D8E"/>
    <w:rsid w:val="00A150A7"/>
    <w:rsid w:val="00A15B96"/>
    <w:rsid w:val="00A1617A"/>
    <w:rsid w:val="00A22FCC"/>
    <w:rsid w:val="00A27569"/>
    <w:rsid w:val="00A30479"/>
    <w:rsid w:val="00A40FF9"/>
    <w:rsid w:val="00A415A8"/>
    <w:rsid w:val="00A42984"/>
    <w:rsid w:val="00A535C8"/>
    <w:rsid w:val="00A540EC"/>
    <w:rsid w:val="00A54330"/>
    <w:rsid w:val="00A57149"/>
    <w:rsid w:val="00A57454"/>
    <w:rsid w:val="00A649B1"/>
    <w:rsid w:val="00A64B07"/>
    <w:rsid w:val="00A66510"/>
    <w:rsid w:val="00A666A3"/>
    <w:rsid w:val="00A70AD1"/>
    <w:rsid w:val="00A736F2"/>
    <w:rsid w:val="00A775BC"/>
    <w:rsid w:val="00A903D4"/>
    <w:rsid w:val="00A93ABD"/>
    <w:rsid w:val="00A961CD"/>
    <w:rsid w:val="00AA0AD3"/>
    <w:rsid w:val="00AA1A3C"/>
    <w:rsid w:val="00AA63BC"/>
    <w:rsid w:val="00AB18F2"/>
    <w:rsid w:val="00AB275A"/>
    <w:rsid w:val="00AC430B"/>
    <w:rsid w:val="00AC6BDE"/>
    <w:rsid w:val="00AD0041"/>
    <w:rsid w:val="00AD1E58"/>
    <w:rsid w:val="00AD266C"/>
    <w:rsid w:val="00AE06FB"/>
    <w:rsid w:val="00AE29D1"/>
    <w:rsid w:val="00AE5AE4"/>
    <w:rsid w:val="00AE643B"/>
    <w:rsid w:val="00AF1AB8"/>
    <w:rsid w:val="00B016A0"/>
    <w:rsid w:val="00B03FA9"/>
    <w:rsid w:val="00B0664B"/>
    <w:rsid w:val="00B06D2B"/>
    <w:rsid w:val="00B1580A"/>
    <w:rsid w:val="00B20C91"/>
    <w:rsid w:val="00B214E0"/>
    <w:rsid w:val="00B21FA1"/>
    <w:rsid w:val="00B2560D"/>
    <w:rsid w:val="00B27965"/>
    <w:rsid w:val="00B32216"/>
    <w:rsid w:val="00B33EA0"/>
    <w:rsid w:val="00B343F0"/>
    <w:rsid w:val="00B346D6"/>
    <w:rsid w:val="00B35E10"/>
    <w:rsid w:val="00B40F58"/>
    <w:rsid w:val="00B43B0D"/>
    <w:rsid w:val="00B524A4"/>
    <w:rsid w:val="00B53DA6"/>
    <w:rsid w:val="00B63442"/>
    <w:rsid w:val="00B63466"/>
    <w:rsid w:val="00B73D9A"/>
    <w:rsid w:val="00B75E75"/>
    <w:rsid w:val="00B76CA6"/>
    <w:rsid w:val="00B770D1"/>
    <w:rsid w:val="00B80A08"/>
    <w:rsid w:val="00B8114E"/>
    <w:rsid w:val="00B85130"/>
    <w:rsid w:val="00B867A9"/>
    <w:rsid w:val="00B9110B"/>
    <w:rsid w:val="00B9292A"/>
    <w:rsid w:val="00BA08BF"/>
    <w:rsid w:val="00BA6E0A"/>
    <w:rsid w:val="00BB4CFF"/>
    <w:rsid w:val="00BB7CCB"/>
    <w:rsid w:val="00BC1244"/>
    <w:rsid w:val="00BC4268"/>
    <w:rsid w:val="00BC4453"/>
    <w:rsid w:val="00BC76F4"/>
    <w:rsid w:val="00BE42BB"/>
    <w:rsid w:val="00BE6D07"/>
    <w:rsid w:val="00BF0AC7"/>
    <w:rsid w:val="00BF0ECC"/>
    <w:rsid w:val="00BF165D"/>
    <w:rsid w:val="00BF6DBC"/>
    <w:rsid w:val="00BF76D5"/>
    <w:rsid w:val="00BF7714"/>
    <w:rsid w:val="00C00170"/>
    <w:rsid w:val="00C00CD5"/>
    <w:rsid w:val="00C0173F"/>
    <w:rsid w:val="00C03FC8"/>
    <w:rsid w:val="00C04972"/>
    <w:rsid w:val="00C10033"/>
    <w:rsid w:val="00C11006"/>
    <w:rsid w:val="00C112D7"/>
    <w:rsid w:val="00C33711"/>
    <w:rsid w:val="00C412B3"/>
    <w:rsid w:val="00C41520"/>
    <w:rsid w:val="00C419DD"/>
    <w:rsid w:val="00C54E79"/>
    <w:rsid w:val="00C641AE"/>
    <w:rsid w:val="00C64B96"/>
    <w:rsid w:val="00C65A02"/>
    <w:rsid w:val="00C676C8"/>
    <w:rsid w:val="00C72435"/>
    <w:rsid w:val="00C736F4"/>
    <w:rsid w:val="00C766CD"/>
    <w:rsid w:val="00C83BBC"/>
    <w:rsid w:val="00C84C44"/>
    <w:rsid w:val="00C850D5"/>
    <w:rsid w:val="00C8595A"/>
    <w:rsid w:val="00C86B89"/>
    <w:rsid w:val="00C97F1E"/>
    <w:rsid w:val="00CA3FF2"/>
    <w:rsid w:val="00CB1837"/>
    <w:rsid w:val="00CB6169"/>
    <w:rsid w:val="00CC1515"/>
    <w:rsid w:val="00CC31FB"/>
    <w:rsid w:val="00CC4B04"/>
    <w:rsid w:val="00CC6B75"/>
    <w:rsid w:val="00CD1209"/>
    <w:rsid w:val="00CD374A"/>
    <w:rsid w:val="00CE03C0"/>
    <w:rsid w:val="00CE1AB1"/>
    <w:rsid w:val="00CE219E"/>
    <w:rsid w:val="00CE25B6"/>
    <w:rsid w:val="00CE39AE"/>
    <w:rsid w:val="00CE6034"/>
    <w:rsid w:val="00CE7147"/>
    <w:rsid w:val="00CF40B6"/>
    <w:rsid w:val="00CF4D1D"/>
    <w:rsid w:val="00D00B45"/>
    <w:rsid w:val="00D01F35"/>
    <w:rsid w:val="00D03BF4"/>
    <w:rsid w:val="00D0469E"/>
    <w:rsid w:val="00D04B97"/>
    <w:rsid w:val="00D057B8"/>
    <w:rsid w:val="00D10424"/>
    <w:rsid w:val="00D1674D"/>
    <w:rsid w:val="00D20804"/>
    <w:rsid w:val="00D208EA"/>
    <w:rsid w:val="00D243C6"/>
    <w:rsid w:val="00D25146"/>
    <w:rsid w:val="00D25625"/>
    <w:rsid w:val="00D344FA"/>
    <w:rsid w:val="00D34C0E"/>
    <w:rsid w:val="00D370A3"/>
    <w:rsid w:val="00D37329"/>
    <w:rsid w:val="00D40137"/>
    <w:rsid w:val="00D421F7"/>
    <w:rsid w:val="00D45456"/>
    <w:rsid w:val="00D464DE"/>
    <w:rsid w:val="00D5287B"/>
    <w:rsid w:val="00D53D92"/>
    <w:rsid w:val="00D5508B"/>
    <w:rsid w:val="00D56172"/>
    <w:rsid w:val="00D5658E"/>
    <w:rsid w:val="00D61B16"/>
    <w:rsid w:val="00D76D0D"/>
    <w:rsid w:val="00D8154B"/>
    <w:rsid w:val="00D84ABD"/>
    <w:rsid w:val="00D91FAA"/>
    <w:rsid w:val="00D97323"/>
    <w:rsid w:val="00DA1EB6"/>
    <w:rsid w:val="00DA40D7"/>
    <w:rsid w:val="00DA4EE9"/>
    <w:rsid w:val="00DA6594"/>
    <w:rsid w:val="00DB19E5"/>
    <w:rsid w:val="00DB217D"/>
    <w:rsid w:val="00DB3539"/>
    <w:rsid w:val="00DB4DDB"/>
    <w:rsid w:val="00DB58AA"/>
    <w:rsid w:val="00DC4923"/>
    <w:rsid w:val="00DC4B94"/>
    <w:rsid w:val="00DC52D3"/>
    <w:rsid w:val="00DD2ED1"/>
    <w:rsid w:val="00DD4F35"/>
    <w:rsid w:val="00DD549D"/>
    <w:rsid w:val="00DD7311"/>
    <w:rsid w:val="00DE0F46"/>
    <w:rsid w:val="00DE5FE9"/>
    <w:rsid w:val="00DE6BB7"/>
    <w:rsid w:val="00DF02D0"/>
    <w:rsid w:val="00DF0781"/>
    <w:rsid w:val="00DF0ECD"/>
    <w:rsid w:val="00DF4274"/>
    <w:rsid w:val="00DF5410"/>
    <w:rsid w:val="00DF594A"/>
    <w:rsid w:val="00E0084A"/>
    <w:rsid w:val="00E01AFC"/>
    <w:rsid w:val="00E05E98"/>
    <w:rsid w:val="00E112D9"/>
    <w:rsid w:val="00E13E3B"/>
    <w:rsid w:val="00E1515A"/>
    <w:rsid w:val="00E2036A"/>
    <w:rsid w:val="00E2589F"/>
    <w:rsid w:val="00E3589C"/>
    <w:rsid w:val="00E35E5D"/>
    <w:rsid w:val="00E42BAC"/>
    <w:rsid w:val="00E43B5B"/>
    <w:rsid w:val="00E45FF3"/>
    <w:rsid w:val="00E4789D"/>
    <w:rsid w:val="00E618E1"/>
    <w:rsid w:val="00E62E20"/>
    <w:rsid w:val="00E639DE"/>
    <w:rsid w:val="00E63D4F"/>
    <w:rsid w:val="00E73057"/>
    <w:rsid w:val="00E7395A"/>
    <w:rsid w:val="00E74BFC"/>
    <w:rsid w:val="00E7568A"/>
    <w:rsid w:val="00E757F2"/>
    <w:rsid w:val="00E8159C"/>
    <w:rsid w:val="00E90207"/>
    <w:rsid w:val="00E917A0"/>
    <w:rsid w:val="00E92B1F"/>
    <w:rsid w:val="00E94592"/>
    <w:rsid w:val="00E948B7"/>
    <w:rsid w:val="00E95A4A"/>
    <w:rsid w:val="00EA3322"/>
    <w:rsid w:val="00EA513E"/>
    <w:rsid w:val="00EA56BA"/>
    <w:rsid w:val="00EB1ACF"/>
    <w:rsid w:val="00EB60C0"/>
    <w:rsid w:val="00EB78FA"/>
    <w:rsid w:val="00EC0728"/>
    <w:rsid w:val="00EC124C"/>
    <w:rsid w:val="00EC280A"/>
    <w:rsid w:val="00EC29BD"/>
    <w:rsid w:val="00EC3500"/>
    <w:rsid w:val="00EC4571"/>
    <w:rsid w:val="00EC63C6"/>
    <w:rsid w:val="00EC72F4"/>
    <w:rsid w:val="00ED5C8B"/>
    <w:rsid w:val="00EE6147"/>
    <w:rsid w:val="00EE6186"/>
    <w:rsid w:val="00EF0748"/>
    <w:rsid w:val="00EF10F8"/>
    <w:rsid w:val="00EF3583"/>
    <w:rsid w:val="00F0384D"/>
    <w:rsid w:val="00F03E27"/>
    <w:rsid w:val="00F04C52"/>
    <w:rsid w:val="00F05146"/>
    <w:rsid w:val="00F07E0C"/>
    <w:rsid w:val="00F11F2D"/>
    <w:rsid w:val="00F14058"/>
    <w:rsid w:val="00F14F2E"/>
    <w:rsid w:val="00F237FF"/>
    <w:rsid w:val="00F25512"/>
    <w:rsid w:val="00F26212"/>
    <w:rsid w:val="00F311A2"/>
    <w:rsid w:val="00F32FBA"/>
    <w:rsid w:val="00F40A18"/>
    <w:rsid w:val="00F42431"/>
    <w:rsid w:val="00F44D92"/>
    <w:rsid w:val="00F47528"/>
    <w:rsid w:val="00F5057A"/>
    <w:rsid w:val="00F527C4"/>
    <w:rsid w:val="00F5365C"/>
    <w:rsid w:val="00F61C1E"/>
    <w:rsid w:val="00F64A3E"/>
    <w:rsid w:val="00F70C36"/>
    <w:rsid w:val="00F714C9"/>
    <w:rsid w:val="00F72EFB"/>
    <w:rsid w:val="00F778D0"/>
    <w:rsid w:val="00F81F7E"/>
    <w:rsid w:val="00F84797"/>
    <w:rsid w:val="00F869F7"/>
    <w:rsid w:val="00F929A9"/>
    <w:rsid w:val="00F9588B"/>
    <w:rsid w:val="00F9615A"/>
    <w:rsid w:val="00F97C3D"/>
    <w:rsid w:val="00FA30C1"/>
    <w:rsid w:val="00FA34AD"/>
    <w:rsid w:val="00FA3C17"/>
    <w:rsid w:val="00FD2C8A"/>
    <w:rsid w:val="00FD2F9E"/>
    <w:rsid w:val="00FE4BC9"/>
    <w:rsid w:val="00FE6D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43176"/>
  <w15:chartTrackingRefBased/>
  <w15:docId w15:val="{F0F1AF10-EF0E-440B-BEB1-7683811B7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libri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 w:qFormat="1"/>
    <w:lsdException w:name="heading 6" w:uiPriority="3" w:qFormat="1"/>
    <w:lsdException w:name="heading 7" w:uiPriority="3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4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5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uiPriority="1"/>
    <w:lsdException w:name="Body Text First Indent 2" w:semiHidden="1" w:unhideWhenUsed="1"/>
    <w:lsdException w:name="Note Heading" w:semiHidden="1" w:unhideWhenUsed="1"/>
    <w:lsdException w:name="Body Text 2" w:uiPriority="1"/>
    <w:lsdException w:name="Body Text 3" w:uiPriority="2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7" w:unhideWhenUsed="1" w:qFormat="1"/>
    <w:lsdException w:name="Strong" w:semiHidden="1" w:uiPriority="0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DD1"/>
    <w:pPr>
      <w:tabs>
        <w:tab w:val="left" w:pos="170"/>
      </w:tabs>
      <w:spacing w:after="120" w:line="240" w:lineRule="exact"/>
    </w:pPr>
    <w:rPr>
      <w:rFonts w:ascii="Arial" w:hAnsi="Arial"/>
      <w:color w:val="595959"/>
      <w:sz w:val="18"/>
      <w:szCs w:val="18"/>
      <w:lang w:val="en-GB"/>
    </w:rPr>
  </w:style>
  <w:style w:type="paragraph" w:styleId="Heading1">
    <w:name w:val="heading 1"/>
    <w:basedOn w:val="Normal"/>
    <w:next w:val="Normal"/>
    <w:link w:val="Heading1Char"/>
    <w:uiPriority w:val="1"/>
    <w:qFormat/>
    <w:rsid w:val="0038251F"/>
    <w:pPr>
      <w:keepNext/>
      <w:keepLines/>
      <w:spacing w:before="120" w:after="0"/>
      <w:contextualSpacing/>
      <w:outlineLvl w:val="0"/>
    </w:pPr>
    <w:rPr>
      <w:rFonts w:eastAsia="Times New Roman"/>
      <w:b/>
      <w:bCs/>
      <w:color w:val="80A1B6"/>
      <w:szCs w:val="28"/>
    </w:rPr>
  </w:style>
  <w:style w:type="paragraph" w:styleId="Heading2">
    <w:name w:val="heading 2"/>
    <w:basedOn w:val="Heading1"/>
    <w:next w:val="Normal"/>
    <w:link w:val="Heading2Char"/>
    <w:uiPriority w:val="3"/>
    <w:qFormat/>
    <w:rsid w:val="0038251F"/>
    <w:pPr>
      <w:outlineLvl w:val="1"/>
    </w:pPr>
    <w:rPr>
      <w:color w:val="595959"/>
    </w:rPr>
  </w:style>
  <w:style w:type="paragraph" w:styleId="Heading3">
    <w:name w:val="heading 3"/>
    <w:basedOn w:val="Normal"/>
    <w:next w:val="Normal"/>
    <w:link w:val="Heading3Char"/>
    <w:uiPriority w:val="3"/>
    <w:qFormat/>
    <w:rsid w:val="00BE6D07"/>
    <w:pPr>
      <w:keepNext/>
      <w:keepLines/>
      <w:spacing w:before="200" w:after="0"/>
      <w:outlineLvl w:val="2"/>
    </w:pPr>
    <w:rPr>
      <w:rFonts w:eastAsia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3"/>
    <w:qFormat/>
    <w:rsid w:val="00BE6D07"/>
    <w:pPr>
      <w:keepNext/>
      <w:keepLines/>
      <w:spacing w:before="200" w:after="0"/>
      <w:outlineLvl w:val="3"/>
    </w:pPr>
    <w:rPr>
      <w:rFonts w:eastAsia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3"/>
    <w:qFormat/>
    <w:rsid w:val="00BE6D07"/>
    <w:pPr>
      <w:keepNext/>
      <w:keepLines/>
      <w:spacing w:before="200" w:after="0"/>
      <w:outlineLvl w:val="4"/>
    </w:pPr>
    <w:rPr>
      <w:rFonts w:eastAsia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3"/>
    <w:qFormat/>
    <w:rsid w:val="00BE6D07"/>
    <w:pPr>
      <w:keepNext/>
      <w:keepLines/>
      <w:spacing w:before="200" w:after="0"/>
      <w:outlineLvl w:val="5"/>
    </w:pPr>
    <w:rPr>
      <w:rFonts w:eastAsia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3"/>
    <w:qFormat/>
    <w:rsid w:val="00BE6D07"/>
    <w:pPr>
      <w:keepNext/>
      <w:keepLines/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D07"/>
    <w:pPr>
      <w:keepNext/>
      <w:keepLines/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D07"/>
    <w:pPr>
      <w:keepNext/>
      <w:keepLines/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7393C"/>
  </w:style>
  <w:style w:type="character" w:customStyle="1" w:styleId="BodyTextChar">
    <w:name w:val="Body Text Char"/>
    <w:link w:val="BodyText"/>
    <w:uiPriority w:val="1"/>
    <w:rsid w:val="0037393C"/>
    <w:rPr>
      <w:color w:val="000000"/>
    </w:rPr>
  </w:style>
  <w:style w:type="paragraph" w:customStyle="1" w:styleId="Tabletext">
    <w:name w:val="Tabletext"/>
    <w:basedOn w:val="BodyText"/>
    <w:link w:val="TabletextChar"/>
    <w:uiPriority w:val="2"/>
    <w:qFormat/>
    <w:rsid w:val="00BE6D07"/>
    <w:pPr>
      <w:spacing w:before="20" w:after="20"/>
    </w:pPr>
  </w:style>
  <w:style w:type="paragraph" w:customStyle="1" w:styleId="Tabletextfigs">
    <w:name w:val="Tabletext figs"/>
    <w:basedOn w:val="Tabletext"/>
    <w:link w:val="TabletextfigsChar"/>
    <w:uiPriority w:val="2"/>
    <w:qFormat/>
    <w:rsid w:val="00BE6D07"/>
    <w:pPr>
      <w:ind w:right="113"/>
      <w:jc w:val="right"/>
    </w:pPr>
  </w:style>
  <w:style w:type="paragraph" w:customStyle="1" w:styleId="Tabletextfigs0">
    <w:name w:val="Tabletext figs ( )"/>
    <w:basedOn w:val="Tabletextfigs"/>
    <w:uiPriority w:val="2"/>
    <w:qFormat/>
    <w:rsid w:val="00BE6D07"/>
    <w:pPr>
      <w:ind w:right="68"/>
    </w:pPr>
  </w:style>
  <w:style w:type="paragraph" w:customStyle="1" w:styleId="Tabletextfigsbold">
    <w:name w:val="Tabletext figs bold"/>
    <w:basedOn w:val="Tabletextfigs"/>
    <w:link w:val="TabletextfigsboldChar"/>
    <w:uiPriority w:val="2"/>
    <w:qFormat/>
    <w:rsid w:val="00BE6D07"/>
    <w:rPr>
      <w:b/>
    </w:rPr>
  </w:style>
  <w:style w:type="paragraph" w:customStyle="1" w:styleId="Tabletextfigsbold0">
    <w:name w:val="Tabletext figs ( ) bold"/>
    <w:basedOn w:val="Tabletextfigs0"/>
    <w:uiPriority w:val="2"/>
    <w:qFormat/>
    <w:rsid w:val="00BE6D07"/>
    <w:rPr>
      <w:b/>
    </w:rPr>
  </w:style>
  <w:style w:type="paragraph" w:customStyle="1" w:styleId="Tabletexthead">
    <w:name w:val="Tabletext head"/>
    <w:basedOn w:val="Tabletextfigs"/>
    <w:uiPriority w:val="2"/>
    <w:qFormat/>
    <w:rsid w:val="00BE6D07"/>
  </w:style>
  <w:style w:type="character" w:customStyle="1" w:styleId="TabletextChar">
    <w:name w:val="Tabletext Char"/>
    <w:link w:val="Tabletext"/>
    <w:uiPriority w:val="2"/>
    <w:rsid w:val="00BE6D07"/>
    <w:rPr>
      <w:color w:val="000000"/>
    </w:rPr>
  </w:style>
  <w:style w:type="character" w:customStyle="1" w:styleId="TabletextfigsChar">
    <w:name w:val="Tabletext figs Char"/>
    <w:link w:val="Tabletextfigs"/>
    <w:uiPriority w:val="2"/>
    <w:rsid w:val="00BE6D07"/>
    <w:rPr>
      <w:color w:val="000000"/>
    </w:rPr>
  </w:style>
  <w:style w:type="character" w:customStyle="1" w:styleId="TabletextfigsboldChar">
    <w:name w:val="Tabletext figs bold Char"/>
    <w:link w:val="Tabletextfigsbold"/>
    <w:uiPriority w:val="2"/>
    <w:rsid w:val="00BE6D07"/>
    <w:rPr>
      <w:b/>
      <w:color w:val="000000"/>
    </w:rPr>
  </w:style>
  <w:style w:type="table" w:styleId="TableGrid">
    <w:name w:val="Table Grid"/>
    <w:basedOn w:val="TableNormal"/>
    <w:uiPriority w:val="59"/>
    <w:rsid w:val="00DE6BB7"/>
    <w:pPr>
      <w:tabs>
        <w:tab w:val="left" w:pos="170"/>
      </w:tabs>
      <w:spacing w:before="20" w:after="20" w:line="240" w:lineRule="exact"/>
    </w:pPr>
    <w:rPr>
      <w:rFonts w:ascii="HelveticaNeueLT Std Lt" w:hAnsi="HelveticaNeueLT Std Lt"/>
      <w:color w:val="000000"/>
      <w:sz w:val="16"/>
    </w:rPr>
    <w:tblPr>
      <w:tblCellMar>
        <w:left w:w="0" w:type="dxa"/>
        <w:right w:w="0" w:type="dxa"/>
      </w:tblCellMar>
    </w:tblPr>
    <w:tcPr>
      <w:vAlign w:val="bottom"/>
    </w:tcPr>
  </w:style>
  <w:style w:type="character" w:customStyle="1" w:styleId="Heading1Char">
    <w:name w:val="Heading 1 Char"/>
    <w:link w:val="Heading1"/>
    <w:uiPriority w:val="3"/>
    <w:rsid w:val="0038251F"/>
    <w:rPr>
      <w:rFonts w:ascii="Arial" w:eastAsia="Times New Roman" w:hAnsi="Arial"/>
      <w:b/>
      <w:bCs/>
      <w:color w:val="80A1B6"/>
      <w:sz w:val="18"/>
      <w:szCs w:val="28"/>
      <w:lang w:eastAsia="en-US"/>
    </w:rPr>
  </w:style>
  <w:style w:type="character" w:customStyle="1" w:styleId="Heading2Char">
    <w:name w:val="Heading 2 Char"/>
    <w:link w:val="Heading2"/>
    <w:uiPriority w:val="3"/>
    <w:rsid w:val="0038251F"/>
    <w:rPr>
      <w:rFonts w:ascii="Arial" w:eastAsia="Times New Roman" w:hAnsi="Arial"/>
      <w:b/>
      <w:bCs/>
      <w:color w:val="595959"/>
      <w:sz w:val="18"/>
      <w:szCs w:val="28"/>
      <w:lang w:eastAsia="en-US"/>
    </w:rPr>
  </w:style>
  <w:style w:type="character" w:customStyle="1" w:styleId="Heading3Char">
    <w:name w:val="Heading 3 Char"/>
    <w:link w:val="Heading3"/>
    <w:uiPriority w:val="3"/>
    <w:rsid w:val="00BE6D07"/>
    <w:rPr>
      <w:rFonts w:eastAsia="Times New Roman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3"/>
    <w:rsid w:val="00BE6D07"/>
    <w:rPr>
      <w:rFonts w:eastAsia="Times New Roman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3"/>
    <w:rsid w:val="00BE6D07"/>
    <w:rPr>
      <w:rFonts w:eastAsia="Times New Roman" w:cs="Times New Roman"/>
      <w:color w:val="243F60"/>
    </w:rPr>
  </w:style>
  <w:style w:type="character" w:customStyle="1" w:styleId="Heading6Char">
    <w:name w:val="Heading 6 Char"/>
    <w:link w:val="Heading6"/>
    <w:uiPriority w:val="3"/>
    <w:rsid w:val="00BE6D07"/>
    <w:rPr>
      <w:rFonts w:eastAsia="Times New Roman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3"/>
    <w:rsid w:val="00BE6D07"/>
    <w:rPr>
      <w:rFonts w:eastAsia="Times New Roman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BE6D07"/>
    <w:rPr>
      <w:rFonts w:eastAsia="Times New Roman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BE6D07"/>
    <w:rPr>
      <w:rFonts w:eastAsia="Times New Roman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6D07"/>
    <w:pPr>
      <w:spacing w:after="200" w:line="240" w:lineRule="auto"/>
    </w:pPr>
    <w:rPr>
      <w:b/>
      <w:bCs/>
      <w:color w:val="4F81BD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E6D07"/>
    <w:pPr>
      <w:pBdr>
        <w:bottom w:val="single" w:sz="8" w:space="4" w:color="4F81BD"/>
      </w:pBdr>
      <w:spacing w:after="300" w:line="240" w:lineRule="auto"/>
      <w:contextualSpacing/>
    </w:pPr>
    <w:rPr>
      <w:rFonts w:eastAsia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semiHidden/>
    <w:rsid w:val="00BE6D07"/>
    <w:rPr>
      <w:rFonts w:eastAsia="Times New Roman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E6D07"/>
    <w:pPr>
      <w:numPr>
        <w:ilvl w:val="1"/>
      </w:numPr>
    </w:pPr>
    <w:rPr>
      <w:rFonts w:eastAsia="Times New Roma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semiHidden/>
    <w:rsid w:val="00BE6D07"/>
    <w:rPr>
      <w:rFonts w:eastAsia="Times New Roman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nhideWhenUsed/>
    <w:qFormat/>
    <w:rsid w:val="00BE6D07"/>
    <w:rPr>
      <w:b/>
      <w:bCs/>
    </w:rPr>
  </w:style>
  <w:style w:type="character" w:styleId="Emphasis">
    <w:name w:val="Emphasis"/>
    <w:uiPriority w:val="20"/>
    <w:semiHidden/>
    <w:unhideWhenUsed/>
    <w:qFormat/>
    <w:rsid w:val="00BE6D07"/>
    <w:rPr>
      <w:i/>
      <w:iCs/>
    </w:rPr>
  </w:style>
  <w:style w:type="paragraph" w:styleId="NoSpacing">
    <w:name w:val="No Spacing"/>
    <w:uiPriority w:val="1"/>
    <w:qFormat/>
    <w:rsid w:val="00BE6D07"/>
    <w:pPr>
      <w:spacing w:after="120" w:line="240" w:lineRule="exact"/>
      <w:ind w:left="340" w:hanging="170"/>
    </w:pPr>
    <w:rPr>
      <w:color w:val="000000"/>
      <w:sz w:val="18"/>
      <w:szCs w:val="18"/>
      <w:lang w:val="en-GB"/>
    </w:rPr>
  </w:style>
  <w:style w:type="paragraph" w:styleId="ListParagraph">
    <w:name w:val="List Paragraph"/>
    <w:basedOn w:val="Normal"/>
    <w:uiPriority w:val="1"/>
    <w:unhideWhenUsed/>
    <w:qFormat/>
    <w:rsid w:val="00BE6D0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BE6D07"/>
    <w:rPr>
      <w:i/>
      <w:iCs/>
    </w:rPr>
  </w:style>
  <w:style w:type="character" w:customStyle="1" w:styleId="QuoteChar">
    <w:name w:val="Quote Char"/>
    <w:link w:val="Quote"/>
    <w:uiPriority w:val="29"/>
    <w:semiHidden/>
    <w:rsid w:val="00BE6D0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E6D0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BE6D07"/>
    <w:rPr>
      <w:b/>
      <w:bCs/>
      <w:i/>
      <w:iCs/>
      <w:color w:val="4F81BD"/>
    </w:rPr>
  </w:style>
  <w:style w:type="character" w:styleId="SubtleEmphasis">
    <w:name w:val="Subtle Emphasis"/>
    <w:uiPriority w:val="19"/>
    <w:semiHidden/>
    <w:unhideWhenUsed/>
    <w:qFormat/>
    <w:rsid w:val="00BE6D07"/>
    <w:rPr>
      <w:i/>
      <w:iCs/>
      <w:color w:val="808080"/>
    </w:rPr>
  </w:style>
  <w:style w:type="character" w:styleId="IntenseEmphasis">
    <w:name w:val="Intense Emphasis"/>
    <w:uiPriority w:val="21"/>
    <w:semiHidden/>
    <w:unhideWhenUsed/>
    <w:qFormat/>
    <w:rsid w:val="00BE6D07"/>
    <w:rPr>
      <w:b/>
      <w:bCs/>
      <w:i/>
      <w:iCs/>
      <w:color w:val="4F81BD"/>
    </w:rPr>
  </w:style>
  <w:style w:type="character" w:styleId="SubtleReference">
    <w:name w:val="Subtle Reference"/>
    <w:uiPriority w:val="31"/>
    <w:semiHidden/>
    <w:unhideWhenUsed/>
    <w:qFormat/>
    <w:rsid w:val="00BE6D07"/>
    <w:rPr>
      <w:smallCaps/>
      <w:color w:val="C0504D"/>
      <w:u w:val="single"/>
    </w:rPr>
  </w:style>
  <w:style w:type="character" w:styleId="IntenseReference">
    <w:name w:val="Intense Reference"/>
    <w:uiPriority w:val="32"/>
    <w:semiHidden/>
    <w:unhideWhenUsed/>
    <w:qFormat/>
    <w:rsid w:val="00BE6D07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semiHidden/>
    <w:unhideWhenUsed/>
    <w:qFormat/>
    <w:rsid w:val="00BE6D0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6D07"/>
    <w:pPr>
      <w:outlineLvl w:val="9"/>
    </w:pPr>
  </w:style>
  <w:style w:type="paragraph" w:styleId="Header">
    <w:name w:val="header"/>
    <w:basedOn w:val="Normal"/>
    <w:link w:val="HeaderChar"/>
    <w:rsid w:val="00922117"/>
    <w:pPr>
      <w:tabs>
        <w:tab w:val="center" w:pos="4513"/>
        <w:tab w:val="right" w:pos="9026"/>
      </w:tabs>
      <w:spacing w:after="0" w:line="380" w:lineRule="exact"/>
    </w:pPr>
    <w:rPr>
      <w:rFonts w:ascii="Georgia" w:hAnsi="Georgia"/>
      <w:color w:val="80A1B6"/>
      <w:sz w:val="38"/>
    </w:rPr>
  </w:style>
  <w:style w:type="character" w:customStyle="1" w:styleId="HeaderChar">
    <w:name w:val="Header Char"/>
    <w:link w:val="Header"/>
    <w:uiPriority w:val="99"/>
    <w:rsid w:val="00922117"/>
    <w:rPr>
      <w:rFonts w:ascii="Georgia" w:hAnsi="Georgia"/>
      <w:color w:val="80A1B6"/>
      <w:sz w:val="38"/>
      <w:szCs w:val="18"/>
      <w:lang w:eastAsia="en-US"/>
    </w:rPr>
  </w:style>
  <w:style w:type="paragraph" w:styleId="Footer">
    <w:name w:val="footer"/>
    <w:basedOn w:val="Normal"/>
    <w:link w:val="FooterChar"/>
    <w:rsid w:val="00522F9C"/>
    <w:pPr>
      <w:tabs>
        <w:tab w:val="center" w:pos="4513"/>
        <w:tab w:val="right" w:pos="9026"/>
      </w:tabs>
      <w:spacing w:after="0" w:line="220" w:lineRule="exact"/>
      <w:jc w:val="right"/>
    </w:pPr>
    <w:rPr>
      <w:sz w:val="16"/>
    </w:rPr>
  </w:style>
  <w:style w:type="character" w:customStyle="1" w:styleId="FooterChar">
    <w:name w:val="Footer Char"/>
    <w:link w:val="Footer"/>
    <w:uiPriority w:val="4"/>
    <w:rsid w:val="00522F9C"/>
    <w:rPr>
      <w:rFonts w:ascii="Arial" w:hAnsi="Arial"/>
      <w:color w:val="595959"/>
      <w:sz w:val="16"/>
      <w:szCs w:val="18"/>
      <w:lang w:eastAsia="en-US"/>
    </w:rPr>
  </w:style>
  <w:style w:type="paragraph" w:customStyle="1" w:styleId="Footeraddress">
    <w:name w:val="Footer address"/>
    <w:basedOn w:val="Footer"/>
    <w:link w:val="FooteraddressChar"/>
    <w:qFormat/>
    <w:rsid w:val="00522F9C"/>
    <w:pPr>
      <w:spacing w:after="260" w:line="260" w:lineRule="exact"/>
      <w:jc w:val="left"/>
    </w:pPr>
    <w:rPr>
      <w:color w:val="80A1B6"/>
      <w:sz w:val="20"/>
    </w:rPr>
  </w:style>
  <w:style w:type="paragraph" w:customStyle="1" w:styleId="Footeraddressbold">
    <w:name w:val="Footer address bold"/>
    <w:basedOn w:val="Footeraddress"/>
    <w:link w:val="FooteraddressboldChar"/>
    <w:qFormat/>
    <w:rsid w:val="002D6D44"/>
    <w:rPr>
      <w:b/>
    </w:rPr>
  </w:style>
  <w:style w:type="character" w:customStyle="1" w:styleId="FooteraddressChar">
    <w:name w:val="Footer address Char"/>
    <w:link w:val="Footeraddress"/>
    <w:rsid w:val="00522F9C"/>
    <w:rPr>
      <w:rFonts w:ascii="Arial" w:hAnsi="Arial"/>
      <w:color w:val="80A1B6"/>
      <w:sz w:val="16"/>
      <w:szCs w:val="18"/>
      <w:lang w:eastAsia="en-US"/>
    </w:rPr>
  </w:style>
  <w:style w:type="character" w:customStyle="1" w:styleId="FooteraddressboldChar">
    <w:name w:val="Footer address bold Char"/>
    <w:link w:val="Footeraddressbold"/>
    <w:rsid w:val="002D6D44"/>
    <w:rPr>
      <w:rFonts w:ascii="Arial" w:hAnsi="Arial"/>
      <w:b/>
      <w:color w:val="80A1B6"/>
      <w:sz w:val="16"/>
      <w:szCs w:val="1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22F9C"/>
    <w:rPr>
      <w:rFonts w:ascii="Tahoma" w:hAnsi="Tahoma" w:cs="Tahoma"/>
      <w:color w:val="595959"/>
      <w:sz w:val="16"/>
      <w:szCs w:val="16"/>
      <w:lang w:eastAsia="en-US"/>
    </w:rPr>
  </w:style>
  <w:style w:type="paragraph" w:customStyle="1" w:styleId="CandidateName">
    <w:name w:val="Candidate Name"/>
    <w:basedOn w:val="Normal"/>
    <w:link w:val="CandidateNameChar"/>
    <w:qFormat/>
    <w:rsid w:val="00277DD1"/>
    <w:pPr>
      <w:spacing w:before="170" w:after="340" w:line="340" w:lineRule="exact"/>
    </w:pPr>
    <w:rPr>
      <w:rFonts w:ascii="Georgia" w:hAnsi="Georgia"/>
      <w:color w:val="80A1B6"/>
      <w:sz w:val="34"/>
    </w:rPr>
  </w:style>
  <w:style w:type="paragraph" w:customStyle="1" w:styleId="CandidateIntro">
    <w:name w:val="Candidate Intro"/>
    <w:basedOn w:val="Normal"/>
    <w:link w:val="CandidateIntroChar"/>
    <w:qFormat/>
    <w:rsid w:val="00D84ABD"/>
    <w:pPr>
      <w:spacing w:after="340" w:line="280" w:lineRule="exact"/>
    </w:pPr>
    <w:rPr>
      <w:color w:val="80A1B6"/>
      <w:sz w:val="24"/>
    </w:rPr>
  </w:style>
  <w:style w:type="paragraph" w:customStyle="1" w:styleId="BulletsBlue">
    <w:name w:val="Bullets Blue"/>
    <w:basedOn w:val="Normal"/>
    <w:qFormat/>
    <w:rsid w:val="00615DAD"/>
    <w:pPr>
      <w:numPr>
        <w:numId w:val="1"/>
      </w:numPr>
      <w:spacing w:after="0"/>
      <w:ind w:left="170" w:hanging="170"/>
      <w:contextualSpacing/>
    </w:pPr>
    <w:rPr>
      <w:color w:val="80A1B6"/>
    </w:rPr>
  </w:style>
  <w:style w:type="paragraph" w:customStyle="1" w:styleId="Detailshead">
    <w:name w:val="Details head"/>
    <w:basedOn w:val="Normal"/>
    <w:link w:val="DetailsheadChar"/>
    <w:qFormat/>
    <w:rsid w:val="007429CC"/>
    <w:pPr>
      <w:spacing w:before="360" w:after="140" w:line="280" w:lineRule="exact"/>
    </w:pPr>
    <w:rPr>
      <w:rFonts w:ascii="Georgia" w:hAnsi="Georgia"/>
      <w:sz w:val="28"/>
    </w:rPr>
  </w:style>
  <w:style w:type="paragraph" w:customStyle="1" w:styleId="Dates">
    <w:name w:val="Dates"/>
    <w:basedOn w:val="Heading2"/>
    <w:link w:val="DatesChar"/>
    <w:qFormat/>
    <w:rsid w:val="0038251F"/>
  </w:style>
  <w:style w:type="paragraph" w:customStyle="1" w:styleId="BulletsGrey">
    <w:name w:val="Bullets Grey"/>
    <w:basedOn w:val="BulletsBlue"/>
    <w:qFormat/>
    <w:rsid w:val="0038251F"/>
    <w:rPr>
      <w:color w:val="595959"/>
    </w:rPr>
  </w:style>
  <w:style w:type="paragraph" w:customStyle="1" w:styleId="BulletsBluesecondlevel">
    <w:name w:val="Bullets Blue second level"/>
    <w:basedOn w:val="BulletsBlue"/>
    <w:qFormat/>
    <w:rsid w:val="0038251F"/>
    <w:pPr>
      <w:tabs>
        <w:tab w:val="left" w:pos="340"/>
      </w:tabs>
      <w:ind w:left="340"/>
    </w:pPr>
  </w:style>
  <w:style w:type="paragraph" w:customStyle="1" w:styleId="FooterBlue">
    <w:name w:val="Footer Blue"/>
    <w:basedOn w:val="Footer"/>
    <w:qFormat/>
    <w:rsid w:val="00654EBA"/>
    <w:rPr>
      <w:color w:val="80A1B6"/>
    </w:rPr>
  </w:style>
  <w:style w:type="paragraph" w:customStyle="1" w:styleId="Companyname">
    <w:name w:val="Company name"/>
    <w:basedOn w:val="Heading2"/>
    <w:link w:val="CompanynameChar"/>
    <w:qFormat/>
    <w:rsid w:val="00EC0728"/>
    <w:pPr>
      <w:spacing w:before="360"/>
    </w:pPr>
  </w:style>
  <w:style w:type="paragraph" w:customStyle="1" w:styleId="Detailsheadtopofpage">
    <w:name w:val="Details head top of page"/>
    <w:basedOn w:val="Detailshead"/>
    <w:link w:val="DetailsheadtopofpageChar"/>
    <w:qFormat/>
    <w:rsid w:val="007429CC"/>
    <w:pPr>
      <w:spacing w:before="0"/>
    </w:pPr>
  </w:style>
  <w:style w:type="paragraph" w:customStyle="1" w:styleId="yiv207523104msonormal">
    <w:name w:val="yiv207523104msonormal"/>
    <w:basedOn w:val="Normal"/>
    <w:rsid w:val="00E05E98"/>
    <w:pPr>
      <w:tabs>
        <w:tab w:val="clear" w:pos="170"/>
      </w:tabs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US"/>
    </w:rPr>
  </w:style>
  <w:style w:type="character" w:styleId="Hyperlink">
    <w:name w:val="Hyperlink"/>
    <w:rsid w:val="007F1FE9"/>
    <w:rPr>
      <w:color w:val="006699"/>
      <w:u w:val="single"/>
    </w:rPr>
  </w:style>
  <w:style w:type="paragraph" w:customStyle="1" w:styleId="Default">
    <w:name w:val="Default"/>
    <w:rsid w:val="004E541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GB" w:eastAsia="en-GB"/>
    </w:rPr>
  </w:style>
  <w:style w:type="paragraph" w:customStyle="1" w:styleId="detailswbullets1">
    <w:name w:val="details w/bullets 1"/>
    <w:basedOn w:val="Normal"/>
    <w:link w:val="detailswbullets1Char"/>
    <w:rsid w:val="00BB4CFF"/>
    <w:pPr>
      <w:numPr>
        <w:numId w:val="2"/>
      </w:numPr>
      <w:tabs>
        <w:tab w:val="clear" w:pos="170"/>
      </w:tabs>
      <w:spacing w:after="0" w:line="240" w:lineRule="auto"/>
    </w:pPr>
    <w:rPr>
      <w:rFonts w:ascii="Times New Roman" w:eastAsia="Times New Roman" w:hAnsi="Times New Roman"/>
      <w:color w:val="auto"/>
      <w:sz w:val="20"/>
      <w:szCs w:val="24"/>
      <w:lang w:val="en-US"/>
    </w:rPr>
  </w:style>
  <w:style w:type="character" w:customStyle="1" w:styleId="detailswbullets1Char">
    <w:name w:val="details w/bullets 1 Char"/>
    <w:link w:val="detailswbullets1"/>
    <w:rsid w:val="00BB4CFF"/>
    <w:rPr>
      <w:rFonts w:ascii="Times New Roman" w:eastAsia="Times New Roman" w:hAnsi="Times New Roman"/>
      <w:szCs w:val="24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6186"/>
    <w:pPr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EE6186"/>
    <w:rPr>
      <w:rFonts w:ascii="Arial" w:hAnsi="Arial"/>
      <w:color w:val="595959"/>
      <w:sz w:val="18"/>
      <w:szCs w:val="18"/>
      <w:lang w:eastAsia="en-US"/>
    </w:rPr>
  </w:style>
  <w:style w:type="paragraph" w:customStyle="1" w:styleId="yiv1818175792msonormal">
    <w:name w:val="yiv1818175792msonormal"/>
    <w:basedOn w:val="Normal"/>
    <w:rsid w:val="00EE6186"/>
    <w:pPr>
      <w:tabs>
        <w:tab w:val="clear" w:pos="170"/>
      </w:tabs>
      <w:spacing w:before="100" w:beforeAutospacing="1" w:after="100" w:afterAutospacing="1" w:line="240" w:lineRule="auto"/>
    </w:pPr>
    <w:rPr>
      <w:rFonts w:ascii="SimSun" w:eastAsia="SimSun" w:hAnsi="SimSun" w:cs="SimSun"/>
      <w:color w:val="auto"/>
      <w:sz w:val="24"/>
      <w:szCs w:val="24"/>
      <w:lang w:val="en-US" w:eastAsia="zh-CN"/>
    </w:rPr>
  </w:style>
  <w:style w:type="paragraph" w:customStyle="1" w:styleId="N2Normalindenttiret">
    <w:name w:val="N2 Normal indenté tiret"/>
    <w:basedOn w:val="Normal"/>
    <w:rsid w:val="006A0AD8"/>
    <w:pPr>
      <w:numPr>
        <w:numId w:val="3"/>
      </w:numPr>
      <w:tabs>
        <w:tab w:val="clear" w:pos="170"/>
      </w:tabs>
      <w:spacing w:after="0" w:line="240" w:lineRule="auto"/>
    </w:pPr>
    <w:rPr>
      <w:rFonts w:ascii="Times New Roman" w:eastAsia="Times New Roman" w:hAnsi="Times New Roman"/>
      <w:color w:val="auto"/>
      <w:sz w:val="24"/>
      <w:szCs w:val="24"/>
      <w:lang w:val="en-US"/>
    </w:rPr>
  </w:style>
  <w:style w:type="paragraph" w:customStyle="1" w:styleId="Q0Espace12ligne">
    <w:name w:val="Q0 Espace 1/2 ligne"/>
    <w:basedOn w:val="Normal"/>
    <w:next w:val="Normal"/>
    <w:rsid w:val="006A0AD8"/>
    <w:pPr>
      <w:tabs>
        <w:tab w:val="clear" w:pos="170"/>
      </w:tabs>
      <w:spacing w:after="0" w:line="120" w:lineRule="exact"/>
    </w:pPr>
    <w:rPr>
      <w:rFonts w:ascii="Times New Roman" w:eastAsia="Times New Roman" w:hAnsi="Times New Roman"/>
      <w:color w:val="auto"/>
      <w:sz w:val="24"/>
      <w:szCs w:val="22"/>
      <w:lang w:val="en-US"/>
    </w:rPr>
  </w:style>
  <w:style w:type="paragraph" w:styleId="NormalIndent">
    <w:name w:val="Normal Indent"/>
    <w:basedOn w:val="Normal"/>
    <w:uiPriority w:val="99"/>
    <w:rsid w:val="00BE42BB"/>
    <w:pPr>
      <w:widowControl w:val="0"/>
      <w:tabs>
        <w:tab w:val="clear" w:pos="170"/>
      </w:tabs>
      <w:spacing w:after="0" w:line="240" w:lineRule="auto"/>
      <w:ind w:firstLine="420"/>
      <w:jc w:val="both"/>
    </w:pPr>
    <w:rPr>
      <w:rFonts w:ascii="Times New Roman" w:eastAsia="SimSun" w:hAnsi="Times New Roman"/>
      <w:color w:val="auto"/>
      <w:kern w:val="2"/>
      <w:sz w:val="21"/>
      <w:szCs w:val="20"/>
      <w:lang w:val="en-US"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5146"/>
    <w:pPr>
      <w:tabs>
        <w:tab w:val="clear" w:pos="17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GB"/>
    </w:rPr>
  </w:style>
  <w:style w:type="character" w:customStyle="1" w:styleId="HTMLPreformattedChar">
    <w:name w:val="HTML Preformatted Char"/>
    <w:link w:val="HTMLPreformatted"/>
    <w:uiPriority w:val="99"/>
    <w:rsid w:val="00F05146"/>
    <w:rPr>
      <w:rFonts w:ascii="Courier New" w:eastAsia="Times New Roman" w:hAnsi="Courier New" w:cs="Courier New"/>
    </w:rPr>
  </w:style>
  <w:style w:type="paragraph" w:customStyle="1" w:styleId="TableParagraph">
    <w:name w:val="Table Paragraph"/>
    <w:basedOn w:val="Normal"/>
    <w:uiPriority w:val="1"/>
    <w:qFormat/>
    <w:rsid w:val="00382F89"/>
    <w:pPr>
      <w:widowControl w:val="0"/>
      <w:tabs>
        <w:tab w:val="clear" w:pos="170"/>
      </w:tabs>
      <w:spacing w:after="0" w:line="240" w:lineRule="auto"/>
    </w:pPr>
    <w:rPr>
      <w:rFonts w:ascii="Calibri" w:hAnsi="Calibri"/>
      <w:color w:val="auto"/>
      <w:sz w:val="22"/>
      <w:szCs w:val="22"/>
      <w:lang w:val="en-US"/>
    </w:rPr>
  </w:style>
  <w:style w:type="paragraph" w:customStyle="1" w:styleId="DefaultText">
    <w:name w:val="Default Text"/>
    <w:basedOn w:val="Normal"/>
    <w:rsid w:val="00D8154B"/>
    <w:pPr>
      <w:tabs>
        <w:tab w:val="clear" w:pos="170"/>
      </w:tabs>
      <w:suppressAutoHyphens/>
      <w:spacing w:after="0" w:line="240" w:lineRule="auto"/>
    </w:pPr>
    <w:rPr>
      <w:rFonts w:ascii="Times New Roman" w:eastAsia="Times New Roman" w:hAnsi="Times New Roman"/>
      <w:color w:val="auto"/>
      <w:sz w:val="24"/>
      <w:szCs w:val="20"/>
      <w:lang w:val="en-US" w:eastAsia="ar-SA"/>
    </w:rPr>
  </w:style>
  <w:style w:type="paragraph" w:customStyle="1" w:styleId="ResumeText">
    <w:name w:val="Resume Text"/>
    <w:basedOn w:val="Normal"/>
    <w:qFormat/>
    <w:rsid w:val="00213189"/>
    <w:pPr>
      <w:tabs>
        <w:tab w:val="clear" w:pos="170"/>
      </w:tabs>
      <w:spacing w:before="40" w:after="40" w:line="288" w:lineRule="auto"/>
      <w:ind w:right="1440"/>
    </w:pPr>
    <w:rPr>
      <w:rFonts w:ascii="Cambria" w:eastAsia="PMingLiU" w:hAnsi="Cambria"/>
      <w:kern w:val="20"/>
      <w:sz w:val="20"/>
      <w:szCs w:val="20"/>
      <w:lang w:eastAsia="ja-JP"/>
    </w:rPr>
  </w:style>
  <w:style w:type="paragraph" w:customStyle="1" w:styleId="ResumeAlignRight">
    <w:name w:val="Resume Align Right"/>
    <w:basedOn w:val="Normal"/>
    <w:rsid w:val="00E112D9"/>
    <w:pPr>
      <w:tabs>
        <w:tab w:val="clear" w:pos="170"/>
        <w:tab w:val="right" w:pos="10080"/>
      </w:tabs>
      <w:spacing w:after="0" w:line="240" w:lineRule="auto"/>
    </w:pPr>
    <w:rPr>
      <w:rFonts w:ascii="Times New Roman" w:eastAsia="SimSun" w:hAnsi="Times New Roman"/>
      <w:color w:val="auto"/>
      <w:sz w:val="24"/>
      <w:szCs w:val="24"/>
      <w:lang w:val="en-US" w:eastAsia="zh-CN"/>
    </w:rPr>
  </w:style>
  <w:style w:type="paragraph" w:styleId="PlainText">
    <w:name w:val="Plain Text"/>
    <w:basedOn w:val="Normal"/>
    <w:link w:val="PlainTextChar"/>
    <w:uiPriority w:val="99"/>
    <w:rsid w:val="000D7D3E"/>
    <w:pPr>
      <w:tabs>
        <w:tab w:val="clear" w:pos="170"/>
      </w:tabs>
      <w:spacing w:after="0" w:line="240" w:lineRule="auto"/>
    </w:pPr>
    <w:rPr>
      <w:rFonts w:ascii="Courier New" w:eastAsia="Times New Roman" w:hAnsi="Courier New"/>
      <w:color w:val="auto"/>
      <w:sz w:val="20"/>
      <w:szCs w:val="20"/>
      <w:lang w:val="x-none" w:eastAsia="x-none"/>
    </w:rPr>
  </w:style>
  <w:style w:type="character" w:customStyle="1" w:styleId="PlainTextChar">
    <w:name w:val="Plain Text Char"/>
    <w:link w:val="PlainText"/>
    <w:uiPriority w:val="99"/>
    <w:rsid w:val="000D7D3E"/>
    <w:rPr>
      <w:rFonts w:ascii="Courier New" w:eastAsia="Times New Roman" w:hAnsi="Courier New"/>
      <w:lang w:val="x-none" w:eastAsia="x-none"/>
    </w:rPr>
  </w:style>
  <w:style w:type="character" w:styleId="FollowedHyperlink">
    <w:name w:val="FollowedHyperlink"/>
    <w:uiPriority w:val="7"/>
    <w:qFormat/>
    <w:rsid w:val="00251667"/>
    <w:rPr>
      <w:color w:val="800080"/>
      <w:u w:val="single"/>
    </w:rPr>
  </w:style>
  <w:style w:type="paragraph" w:customStyle="1" w:styleId="BodyText21">
    <w:name w:val="Body Text 21"/>
    <w:basedOn w:val="Normal"/>
    <w:uiPriority w:val="6"/>
    <w:qFormat/>
    <w:rsid w:val="00251667"/>
    <w:pPr>
      <w:tabs>
        <w:tab w:val="clear" w:pos="170"/>
      </w:tabs>
      <w:suppressAutoHyphens/>
      <w:autoSpaceDE w:val="0"/>
      <w:spacing w:after="160" w:line="259" w:lineRule="auto"/>
    </w:pPr>
    <w:rPr>
      <w:rFonts w:ascii="Times New Roman" w:eastAsia="Times New Roman" w:hAnsi="Times New Roman"/>
      <w:b/>
      <w:bCs/>
      <w:color w:val="auto"/>
      <w:sz w:val="22"/>
      <w:szCs w:val="23"/>
      <w:u w:val="single"/>
      <w:lang w:val="en-US" w:eastAsia="zh-CN"/>
    </w:rPr>
  </w:style>
  <w:style w:type="paragraph" w:customStyle="1" w:styleId="TableContents">
    <w:name w:val="Table Contents"/>
    <w:basedOn w:val="Normal"/>
    <w:rsid w:val="001C49CA"/>
    <w:pPr>
      <w:widowControl w:val="0"/>
      <w:suppressLineNumbers/>
      <w:tabs>
        <w:tab w:val="clear" w:pos="170"/>
      </w:tabs>
      <w:suppressAutoHyphens/>
      <w:spacing w:after="0" w:line="240" w:lineRule="auto"/>
    </w:pPr>
    <w:rPr>
      <w:rFonts w:ascii="Times New Roman" w:eastAsia="PMingLiU" w:hAnsi="Times New Roman" w:cs="Arial"/>
      <w:color w:val="auto"/>
      <w:kern w:val="1"/>
      <w:sz w:val="24"/>
      <w:szCs w:val="24"/>
      <w:lang w:val="en-US" w:eastAsia="hi-IN" w:bidi="hi-IN"/>
    </w:rPr>
  </w:style>
  <w:style w:type="paragraph" w:customStyle="1" w:styleId="ResumeBodyText">
    <w:name w:val="Resume Body Text"/>
    <w:basedOn w:val="Normal"/>
    <w:link w:val="ResumeBodyTextChar"/>
    <w:rsid w:val="00CE7147"/>
    <w:pPr>
      <w:tabs>
        <w:tab w:val="clear" w:pos="170"/>
      </w:tabs>
      <w:spacing w:before="60" w:after="60" w:line="240" w:lineRule="auto"/>
    </w:pPr>
    <w:rPr>
      <w:rFonts w:ascii="MetaBookLF-Roman" w:eastAsia="PMingLiU" w:hAnsi="MetaBookLF-Roman"/>
      <w:color w:val="auto"/>
      <w:szCs w:val="24"/>
      <w:lang w:val="en-US"/>
    </w:rPr>
  </w:style>
  <w:style w:type="character" w:customStyle="1" w:styleId="ResumeBodyTextChar">
    <w:name w:val="Resume Body Text Char"/>
    <w:link w:val="ResumeBodyText"/>
    <w:rsid w:val="00CE7147"/>
    <w:rPr>
      <w:rFonts w:ascii="MetaBookLF-Roman" w:eastAsia="PMingLiU" w:hAnsi="MetaBookLF-Roman"/>
      <w:sz w:val="18"/>
      <w:szCs w:val="24"/>
      <w:lang w:val="en-US" w:eastAsia="en-US"/>
    </w:rPr>
  </w:style>
  <w:style w:type="paragraph" w:customStyle="1" w:styleId="ParaHdg1">
    <w:name w:val="ParaHdg1"/>
    <w:basedOn w:val="Normal"/>
    <w:next w:val="Normal"/>
    <w:rsid w:val="00CE7147"/>
    <w:pPr>
      <w:keepNext/>
      <w:keepLines/>
      <w:tabs>
        <w:tab w:val="clear" w:pos="170"/>
      </w:tabs>
      <w:spacing w:before="240" w:line="240" w:lineRule="auto"/>
    </w:pPr>
    <w:rPr>
      <w:rFonts w:ascii="MetaBoldLF-Roman" w:eastAsia="PMingLiU" w:hAnsi="MetaBoldLF-Roman"/>
      <w:b/>
      <w:bCs/>
      <w:caps/>
      <w:color w:val="2C95DD"/>
      <w:sz w:val="24"/>
      <w:szCs w:val="24"/>
      <w:lang w:val="en-US"/>
    </w:rPr>
  </w:style>
  <w:style w:type="paragraph" w:customStyle="1" w:styleId="Resumelevel1">
    <w:name w:val="Resume level 1"/>
    <w:basedOn w:val="Normal"/>
    <w:rsid w:val="00CE7147"/>
    <w:pPr>
      <w:numPr>
        <w:numId w:val="10"/>
      </w:numPr>
      <w:tabs>
        <w:tab w:val="clear" w:pos="170"/>
      </w:tabs>
      <w:spacing w:before="20" w:after="20" w:line="240" w:lineRule="auto"/>
    </w:pPr>
    <w:rPr>
      <w:rFonts w:ascii="MetaBookLF-Roman" w:eastAsia="PMingLiU" w:hAnsi="MetaBookLF-Roman"/>
      <w:color w:val="auto"/>
      <w:szCs w:val="22"/>
      <w:lang w:val="en-US"/>
    </w:rPr>
  </w:style>
  <w:style w:type="paragraph" w:customStyle="1" w:styleId="date-range">
    <w:name w:val="date-range"/>
    <w:basedOn w:val="Normal"/>
    <w:rsid w:val="003B14F4"/>
    <w:pPr>
      <w:tabs>
        <w:tab w:val="clear" w:pos="170"/>
      </w:tabs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US"/>
    </w:rPr>
  </w:style>
  <w:style w:type="paragraph" w:customStyle="1" w:styleId="TechCandidateName">
    <w:name w:val="Tech Candidate Name"/>
    <w:basedOn w:val="CandidateName"/>
    <w:link w:val="TechCandidateNameChar"/>
    <w:qFormat/>
    <w:rsid w:val="00AE29D1"/>
    <w:rPr>
      <w:rFonts w:ascii="Arial" w:hAnsi="Arial" w:cs="Arial"/>
      <w:color w:val="auto"/>
    </w:rPr>
  </w:style>
  <w:style w:type="paragraph" w:customStyle="1" w:styleId="TechProfile">
    <w:name w:val="Tech Profile"/>
    <w:basedOn w:val="CandidateName"/>
    <w:link w:val="TechProfileChar"/>
    <w:qFormat/>
    <w:rsid w:val="00AE29D1"/>
    <w:rPr>
      <w:rFonts w:ascii="Arial" w:hAnsi="Arial" w:cs="Arial"/>
      <w:color w:val="auto"/>
      <w:sz w:val="32"/>
      <w:szCs w:val="32"/>
    </w:rPr>
  </w:style>
  <w:style w:type="character" w:customStyle="1" w:styleId="CandidateNameChar">
    <w:name w:val="Candidate Name Char"/>
    <w:basedOn w:val="DefaultParagraphFont"/>
    <w:link w:val="CandidateName"/>
    <w:rsid w:val="00AE29D1"/>
    <w:rPr>
      <w:rFonts w:ascii="Georgia" w:hAnsi="Georgia"/>
      <w:color w:val="80A1B6"/>
      <w:sz w:val="34"/>
      <w:szCs w:val="18"/>
      <w:lang w:val="en-GB"/>
    </w:rPr>
  </w:style>
  <w:style w:type="character" w:customStyle="1" w:styleId="TechCandidateNameChar">
    <w:name w:val="Tech Candidate Name Char"/>
    <w:basedOn w:val="CandidateNameChar"/>
    <w:link w:val="TechCandidateName"/>
    <w:rsid w:val="00AE29D1"/>
    <w:rPr>
      <w:rFonts w:ascii="Arial" w:hAnsi="Arial" w:cs="Arial"/>
      <w:color w:val="80A1B6"/>
      <w:sz w:val="34"/>
      <w:szCs w:val="18"/>
      <w:lang w:val="en-GB"/>
    </w:rPr>
  </w:style>
  <w:style w:type="paragraph" w:customStyle="1" w:styleId="TechCandidateIntro">
    <w:name w:val="Tech Candidate Intro"/>
    <w:basedOn w:val="CandidateIntro"/>
    <w:link w:val="TechCandidateIntroChar"/>
    <w:qFormat/>
    <w:rsid w:val="00AE29D1"/>
    <w:pPr>
      <w:jc w:val="both"/>
    </w:pPr>
    <w:rPr>
      <w:color w:val="auto"/>
    </w:rPr>
  </w:style>
  <w:style w:type="character" w:customStyle="1" w:styleId="TechProfileChar">
    <w:name w:val="Tech Profile Char"/>
    <w:basedOn w:val="CandidateNameChar"/>
    <w:link w:val="TechProfile"/>
    <w:rsid w:val="00AE29D1"/>
    <w:rPr>
      <w:rFonts w:ascii="Arial" w:hAnsi="Arial" w:cs="Arial"/>
      <w:color w:val="80A1B6"/>
      <w:sz w:val="32"/>
      <w:szCs w:val="32"/>
      <w:lang w:val="en-GB"/>
    </w:rPr>
  </w:style>
  <w:style w:type="paragraph" w:customStyle="1" w:styleId="TechDetail">
    <w:name w:val="Tech Detail"/>
    <w:basedOn w:val="Detailsheadtopofpage"/>
    <w:link w:val="TechDetailChar"/>
    <w:qFormat/>
    <w:rsid w:val="00AE29D1"/>
    <w:rPr>
      <w:rFonts w:ascii="Arial" w:hAnsi="Arial" w:cs="Arial"/>
      <w:color w:val="auto"/>
    </w:rPr>
  </w:style>
  <w:style w:type="character" w:customStyle="1" w:styleId="CandidateIntroChar">
    <w:name w:val="Candidate Intro Char"/>
    <w:basedOn w:val="DefaultParagraphFont"/>
    <w:link w:val="CandidateIntro"/>
    <w:rsid w:val="00AE29D1"/>
    <w:rPr>
      <w:rFonts w:ascii="Arial" w:hAnsi="Arial"/>
      <w:color w:val="80A1B6"/>
      <w:sz w:val="24"/>
      <w:szCs w:val="18"/>
      <w:lang w:val="en-GB"/>
    </w:rPr>
  </w:style>
  <w:style w:type="character" w:customStyle="1" w:styleId="TechCandidateIntroChar">
    <w:name w:val="Tech Candidate Intro Char"/>
    <w:basedOn w:val="CandidateIntroChar"/>
    <w:link w:val="TechCandidateIntro"/>
    <w:rsid w:val="00AE29D1"/>
    <w:rPr>
      <w:rFonts w:ascii="Arial" w:hAnsi="Arial"/>
      <w:color w:val="80A1B6"/>
      <w:sz w:val="24"/>
      <w:szCs w:val="18"/>
      <w:lang w:val="en-GB"/>
    </w:rPr>
  </w:style>
  <w:style w:type="paragraph" w:customStyle="1" w:styleId="SGBullets1">
    <w:name w:val="SG Bullets 1"/>
    <w:basedOn w:val="BulletsGrey"/>
    <w:link w:val="SGBullets1Char"/>
    <w:qFormat/>
    <w:rsid w:val="00AE29D1"/>
    <w:pPr>
      <w:numPr>
        <w:numId w:val="32"/>
      </w:numPr>
      <w:jc w:val="both"/>
    </w:pPr>
    <w:rPr>
      <w:color w:val="auto"/>
      <w:sz w:val="20"/>
      <w:szCs w:val="20"/>
    </w:rPr>
  </w:style>
  <w:style w:type="character" w:customStyle="1" w:styleId="DetailsheadChar">
    <w:name w:val="Details head Char"/>
    <w:basedOn w:val="DefaultParagraphFont"/>
    <w:link w:val="Detailshead"/>
    <w:rsid w:val="00AE29D1"/>
    <w:rPr>
      <w:rFonts w:ascii="Georgia" w:hAnsi="Georgia"/>
      <w:color w:val="595959"/>
      <w:sz w:val="28"/>
      <w:szCs w:val="18"/>
      <w:lang w:val="en-GB"/>
    </w:rPr>
  </w:style>
  <w:style w:type="character" w:customStyle="1" w:styleId="DetailsheadtopofpageChar">
    <w:name w:val="Details head top of page Char"/>
    <w:basedOn w:val="DetailsheadChar"/>
    <w:link w:val="Detailsheadtopofpage"/>
    <w:rsid w:val="00AE29D1"/>
    <w:rPr>
      <w:rFonts w:ascii="Georgia" w:hAnsi="Georgia"/>
      <w:color w:val="595959"/>
      <w:sz w:val="28"/>
      <w:szCs w:val="18"/>
      <w:lang w:val="en-GB"/>
    </w:rPr>
  </w:style>
  <w:style w:type="character" w:customStyle="1" w:styleId="TechDetailChar">
    <w:name w:val="Tech Detail Char"/>
    <w:basedOn w:val="DetailsheadtopofpageChar"/>
    <w:link w:val="TechDetail"/>
    <w:rsid w:val="00AE29D1"/>
    <w:rPr>
      <w:rFonts w:ascii="Arial" w:hAnsi="Arial" w:cs="Arial"/>
      <w:color w:val="595959"/>
      <w:sz w:val="28"/>
      <w:szCs w:val="18"/>
      <w:lang w:val="en-GB"/>
    </w:rPr>
  </w:style>
  <w:style w:type="character" w:customStyle="1" w:styleId="SGBullets1Char">
    <w:name w:val="SG Bullets 1 Char"/>
    <w:basedOn w:val="DefaultParagraphFont"/>
    <w:link w:val="SGBullets1"/>
    <w:rsid w:val="00AE29D1"/>
    <w:rPr>
      <w:rFonts w:ascii="Arial" w:hAnsi="Arial"/>
      <w:lang w:val="en-GB"/>
    </w:rPr>
  </w:style>
  <w:style w:type="paragraph" w:customStyle="1" w:styleId="SGHeading2">
    <w:name w:val="SG Heading 2"/>
    <w:basedOn w:val="Heading2"/>
    <w:link w:val="SGHeading2Char"/>
    <w:rsid w:val="00803C08"/>
  </w:style>
  <w:style w:type="character" w:customStyle="1" w:styleId="SGHeading2Char">
    <w:name w:val="SG Heading 2 Char"/>
    <w:basedOn w:val="Heading2Char"/>
    <w:link w:val="SGHeading2"/>
    <w:rsid w:val="00803C08"/>
    <w:rPr>
      <w:rFonts w:ascii="Arial" w:eastAsia="Times New Roman" w:hAnsi="Arial"/>
      <w:b/>
      <w:bCs/>
      <w:color w:val="595959"/>
      <w:sz w:val="18"/>
      <w:szCs w:val="28"/>
      <w:lang w:val="en-GB" w:eastAsia="en-US"/>
    </w:rPr>
  </w:style>
  <w:style w:type="paragraph" w:customStyle="1" w:styleId="SGBullets2">
    <w:name w:val="SG Bullets 2"/>
    <w:basedOn w:val="SGBullets1"/>
    <w:link w:val="SGBullets2Char"/>
    <w:qFormat/>
    <w:rsid w:val="00803C08"/>
    <w:pPr>
      <w:numPr>
        <w:numId w:val="34"/>
      </w:numPr>
    </w:pPr>
  </w:style>
  <w:style w:type="character" w:customStyle="1" w:styleId="SGBullets2Char">
    <w:name w:val="SG Bullets 2 Char"/>
    <w:basedOn w:val="SGBullets1Char"/>
    <w:link w:val="SGBullets2"/>
    <w:rsid w:val="00803C08"/>
    <w:rPr>
      <w:rFonts w:ascii="Arial" w:hAnsi="Arial"/>
      <w:lang w:val="en-GB"/>
    </w:rPr>
  </w:style>
  <w:style w:type="paragraph" w:customStyle="1" w:styleId="SGBullet2">
    <w:name w:val="SG Bullet 2"/>
    <w:basedOn w:val="SGBullets2"/>
    <w:link w:val="SGBullet2Char"/>
    <w:qFormat/>
    <w:rsid w:val="00803C08"/>
  </w:style>
  <w:style w:type="character" w:customStyle="1" w:styleId="SGBullet2Char">
    <w:name w:val="SG Bullet 2 Char"/>
    <w:basedOn w:val="SGBullets2Char"/>
    <w:link w:val="SGBullet2"/>
    <w:rsid w:val="00803C08"/>
    <w:rPr>
      <w:rFonts w:ascii="Arial" w:hAnsi="Arial"/>
      <w:lang w:val="en-GB"/>
    </w:rPr>
  </w:style>
  <w:style w:type="paragraph" w:customStyle="1" w:styleId="TechDates">
    <w:name w:val="Tech Dates"/>
    <w:basedOn w:val="Dates"/>
    <w:link w:val="TechDatesChar"/>
    <w:qFormat/>
    <w:rsid w:val="00EF10F8"/>
    <w:rPr>
      <w:color w:val="auto"/>
      <w:sz w:val="20"/>
      <w:szCs w:val="20"/>
    </w:rPr>
  </w:style>
  <w:style w:type="character" w:customStyle="1" w:styleId="DatesChar">
    <w:name w:val="Dates Char"/>
    <w:basedOn w:val="Heading2Char"/>
    <w:link w:val="Dates"/>
    <w:rsid w:val="00EF10F8"/>
    <w:rPr>
      <w:rFonts w:ascii="Arial" w:eastAsia="Times New Roman" w:hAnsi="Arial"/>
      <w:b/>
      <w:bCs/>
      <w:color w:val="595959"/>
      <w:sz w:val="18"/>
      <w:szCs w:val="28"/>
      <w:lang w:val="en-GB" w:eastAsia="en-US"/>
    </w:rPr>
  </w:style>
  <w:style w:type="character" w:customStyle="1" w:styleId="TechDatesChar">
    <w:name w:val="Tech Dates Char"/>
    <w:basedOn w:val="DatesChar"/>
    <w:link w:val="TechDates"/>
    <w:rsid w:val="00EF10F8"/>
    <w:rPr>
      <w:rFonts w:ascii="Arial" w:eastAsia="Times New Roman" w:hAnsi="Arial"/>
      <w:b/>
      <w:bCs/>
      <w:color w:val="595959"/>
      <w:sz w:val="18"/>
      <w:szCs w:val="28"/>
      <w:lang w:val="en-GB" w:eastAsia="en-US"/>
    </w:rPr>
  </w:style>
  <w:style w:type="paragraph" w:customStyle="1" w:styleId="TechCompanyName">
    <w:name w:val="Tech Company Name"/>
    <w:basedOn w:val="Companyname"/>
    <w:link w:val="TechCompanyNameChar"/>
    <w:qFormat/>
    <w:rsid w:val="00C419DD"/>
    <w:rPr>
      <w:color w:val="auto"/>
      <w:sz w:val="20"/>
      <w:szCs w:val="20"/>
    </w:rPr>
  </w:style>
  <w:style w:type="character" w:customStyle="1" w:styleId="CompanynameChar">
    <w:name w:val="Company name Char"/>
    <w:basedOn w:val="Heading2Char"/>
    <w:link w:val="Companyname"/>
    <w:rsid w:val="00C419DD"/>
    <w:rPr>
      <w:rFonts w:ascii="Arial" w:eastAsia="Times New Roman" w:hAnsi="Arial"/>
      <w:b/>
      <w:bCs/>
      <w:color w:val="595959"/>
      <w:sz w:val="18"/>
      <w:szCs w:val="28"/>
      <w:lang w:val="en-GB" w:eastAsia="en-US"/>
    </w:rPr>
  </w:style>
  <w:style w:type="character" w:customStyle="1" w:styleId="TechCompanyNameChar">
    <w:name w:val="Tech Company Name Char"/>
    <w:basedOn w:val="CompanynameChar"/>
    <w:link w:val="TechCompanyName"/>
    <w:rsid w:val="00C419DD"/>
    <w:rPr>
      <w:rFonts w:ascii="Arial" w:eastAsia="Times New Roman" w:hAnsi="Arial"/>
      <w:b/>
      <w:bCs/>
      <w:color w:val="595959"/>
      <w:sz w:val="18"/>
      <w:szCs w:val="28"/>
      <w:lang w:val="en-GB" w:eastAsia="en-US"/>
    </w:rPr>
  </w:style>
  <w:style w:type="paragraph" w:customStyle="1" w:styleId="TechBullets3">
    <w:name w:val="Tech Bullets 3"/>
    <w:basedOn w:val="SGBullets2"/>
    <w:link w:val="TechBullets3Char"/>
    <w:qFormat/>
    <w:rsid w:val="008B0D49"/>
    <w:pPr>
      <w:numPr>
        <w:numId w:val="35"/>
      </w:numPr>
    </w:pPr>
  </w:style>
  <w:style w:type="character" w:customStyle="1" w:styleId="TechBullets3Char">
    <w:name w:val="Tech Bullets 3 Char"/>
    <w:basedOn w:val="SGBullets2Char"/>
    <w:link w:val="TechBullets3"/>
    <w:rsid w:val="008B0D49"/>
    <w:rPr>
      <w:rFonts w:ascii="Arial" w:hAnsi="Aria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dabrahams\AppData\Local\Temp\Temp1_Templates_161210.zip\Templates_161210\Stanton_CV_template_v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90A5439E4E4D4092967946BA1317FF" ma:contentTypeVersion="13" ma:contentTypeDescription="Create a new document." ma:contentTypeScope="" ma:versionID="bcda74365c7de9442105bcd6649f1fa9">
  <xsd:schema xmlns:xsd="http://www.w3.org/2001/XMLSchema" xmlns:xs="http://www.w3.org/2001/XMLSchema" xmlns:p="http://schemas.microsoft.com/office/2006/metadata/properties" xmlns:ns1="http://schemas.microsoft.com/sharepoint/v3" xmlns:ns2="f985024f-2ea9-41a3-aa5b-cf31adc13104" xmlns:ns3="aee4ba0a-2014-40a8-bca1-43f3ae346374" targetNamespace="http://schemas.microsoft.com/office/2006/metadata/properties" ma:root="true" ma:fieldsID="e843ed7c128b1e47799dd286c046e20f" ns1:_="" ns2:_="" ns3:_="">
    <xsd:import namespace="http://schemas.microsoft.com/sharepoint/v3"/>
    <xsd:import namespace="f985024f-2ea9-41a3-aa5b-cf31adc13104"/>
    <xsd:import namespace="aee4ba0a-2014-40a8-bca1-43f3ae34637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5024f-2ea9-41a3-aa5b-cf31adc1310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e4ba0a-2014-40a8-bca1-43f3ae3463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9110A-80AF-400B-B4AE-A0668F6192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985024f-2ea9-41a3-aa5b-cf31adc13104"/>
    <ds:schemaRef ds:uri="aee4ba0a-2014-40a8-bca1-43f3ae3463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421A9C-0790-4093-A420-F5332978F1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15597D-EC17-4D7D-B92D-12A7F431C82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3DF4923D-1458-184A-94B3-46D696622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C:\Users\dabrahams\AppData\Local\Temp\Temp1_Templates_161210.zip\Templates_161210\Stanton_CV_template_v8.dotx</Template>
  <TotalTime>0</TotalTime>
  <Pages>3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Luminous</Company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dabrahams</dc:creator>
  <cp:keywords/>
  <cp:lastModifiedBy>Sameer Kulkarni</cp:lastModifiedBy>
  <cp:revision>2</cp:revision>
  <cp:lastPrinted>2020-03-12T02:08:00Z</cp:lastPrinted>
  <dcterms:created xsi:type="dcterms:W3CDTF">2020-04-01T11:10:00Z</dcterms:created>
  <dcterms:modified xsi:type="dcterms:W3CDTF">2020-04-01T11:10:00Z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0x010100EF90A5439E4E4D4092967946BA1317FF</vt:lpwstr>
  </property>
</Properties>
</file>