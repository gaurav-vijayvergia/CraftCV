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35E486" w14:textId="77777777" w:rsidR="00DB5529" w:rsidRPr="00DB5529" w:rsidRDefault="00DB5529" w:rsidP="00DB5529">
      <w:pPr>
        <w:pStyle w:val="Heading6"/>
        <w:numPr>
          <w:ilvl w:val="5"/>
          <w:numId w:val="0"/>
        </w:numPr>
        <w:cnfStyle w:val="000010100000" w:firstRow="0" w:lastRow="0" w:firstColumn="0" w:lastColumn="0" w:oddVBand="1" w:evenVBand="0" w:oddHBand="1" w:evenHBand="0" w:firstRowFirstColumn="0" w:firstRowLastColumn="0" w:lastRowFirstColumn="0" w:lastRowLastColumn="0"/>
        <w:rPr>
          <w:rFonts w:ascii="Arial" w:hAnsi="Arial" w:cs="Arial"/>
          <w:u w:val="none"/>
        </w:rPr>
      </w:pPr>
    </w:p>
    <w:p w14:paraId="79AA03EC" w14:textId="0A65673A" w:rsidR="00DB5529" w:rsidRPr="00DB5529" w:rsidRDefault="00DB5529" w:rsidP="00DB5529">
      <w:pPr>
        <w:pStyle w:val="Heading6"/>
        <w:numPr>
          <w:ilvl w:val="5"/>
          <w:numId w:val="0"/>
        </w:numPr>
        <w:cnfStyle w:val="000010100000" w:firstRow="0" w:lastRow="0" w:firstColumn="0" w:lastColumn="0" w:oddVBand="1" w:evenVBand="0" w:oddHBand="1" w:evenHBand="0" w:firstRowFirstColumn="0" w:firstRowLastColumn="0" w:lastRowFirstColumn="0" w:lastRowLastColumn="0"/>
        <w:rPr>
          <w:rFonts w:ascii="Arial" w:hAnsi="Arial" w:cs="Arial"/>
          <w:u w:val="none"/>
        </w:rPr>
      </w:pPr>
      <w:r w:rsidRPr="00DB5529">
        <w:rPr>
          <w:rFonts w:ascii="Arial" w:hAnsi="Arial" w:cs="Arial"/>
          <w:u w:val="none"/>
        </w:rPr>
        <w:t xml:space="preserve">                                                     </w:t>
      </w:r>
    </w:p>
    <w:p w14:paraId="6B08EA0A" w14:textId="22D9A289" w:rsidR="00DB5529" w:rsidRPr="00DB5529" w:rsidRDefault="00DB5529" w:rsidP="00DB5529">
      <w:pPr>
        <w:pStyle w:val="Heading6"/>
        <w:numPr>
          <w:ilvl w:val="5"/>
          <w:numId w:val="0"/>
        </w:numPr>
        <w:cnfStyle w:val="000010100000" w:firstRow="0" w:lastRow="0" w:firstColumn="0" w:lastColumn="0" w:oddVBand="1" w:evenVBand="0" w:oddHBand="1" w:evenHBand="0" w:firstRowFirstColumn="0" w:firstRowLastColumn="0" w:lastRowFirstColumn="0" w:lastRowLastColumn="0"/>
        <w:rPr>
          <w:rFonts w:ascii="Arial" w:hAnsi="Arial" w:cs="Arial"/>
          <w:sz w:val="28"/>
          <w:szCs w:val="28"/>
          <w:lang w:val="en-IN"/>
        </w:rPr>
      </w:pPr>
      <w:r w:rsidRPr="00DB5529">
        <w:rPr>
          <w:rFonts w:ascii="Arial" w:hAnsi="Arial" w:cs="Arial"/>
          <w:sz w:val="28"/>
          <w:szCs w:val="28"/>
          <w:u w:val="none"/>
        </w:rPr>
        <w:t xml:space="preserve">                             </w:t>
      </w:r>
      <w:r>
        <w:rPr>
          <w:rFonts w:ascii="Arial" w:hAnsi="Arial" w:cs="Arial"/>
          <w:sz w:val="28"/>
          <w:szCs w:val="28"/>
          <w:u w:val="none"/>
        </w:rPr>
        <w:t xml:space="preserve">   </w:t>
      </w:r>
      <w:r w:rsidR="00C33E92">
        <w:rPr>
          <w:rFonts w:ascii="Arial" w:hAnsi="Arial" w:cs="Arial"/>
          <w:sz w:val="28"/>
          <w:szCs w:val="28"/>
          <w:u w:val="none"/>
        </w:rPr>
        <w:t xml:space="preserve">  </w:t>
      </w:r>
      <w:r w:rsidRPr="00DB5529">
        <w:rPr>
          <w:rFonts w:ascii="Arial" w:hAnsi="Arial" w:cs="Arial"/>
          <w:sz w:val="28"/>
          <w:szCs w:val="28"/>
          <w:u w:val="none"/>
        </w:rPr>
        <w:t>ANTERPREET SINGH SODHI</w:t>
      </w:r>
    </w:p>
    <w:p w14:paraId="0A37501D" w14:textId="3DF01D45" w:rsidR="00F35A8B" w:rsidRPr="00DB5529" w:rsidRDefault="00615776">
      <w:pPr>
        <w:pStyle w:val="Heading6"/>
        <w:numPr>
          <w:ilvl w:val="0"/>
          <w:numId w:val="0"/>
        </w:numPr>
        <w:rPr>
          <w:rFonts w:ascii="Arial" w:hAnsi="Arial" w:cs="Arial"/>
          <w:sz w:val="22"/>
          <w:szCs w:val="22"/>
          <w:u w:val="none"/>
        </w:rPr>
      </w:pPr>
      <w:r w:rsidRPr="00DB5529">
        <w:rPr>
          <w:rFonts w:ascii="Arial" w:hAnsi="Arial" w:cs="Arial"/>
          <w:sz w:val="22"/>
          <w:szCs w:val="22"/>
          <w:u w:val="none"/>
        </w:rPr>
        <w:tab/>
      </w:r>
      <w:r w:rsidRPr="00DB5529">
        <w:rPr>
          <w:rFonts w:ascii="Arial" w:hAnsi="Arial" w:cs="Arial"/>
          <w:sz w:val="22"/>
          <w:szCs w:val="22"/>
          <w:u w:val="none"/>
        </w:rPr>
        <w:tab/>
      </w:r>
      <w:r w:rsidRPr="00DB5529">
        <w:rPr>
          <w:rFonts w:ascii="Arial" w:hAnsi="Arial" w:cs="Arial"/>
          <w:sz w:val="22"/>
          <w:szCs w:val="22"/>
          <w:u w:val="none"/>
        </w:rPr>
        <w:tab/>
      </w:r>
      <w:r w:rsidRPr="00DB5529">
        <w:rPr>
          <w:rFonts w:ascii="Arial" w:hAnsi="Arial" w:cs="Arial"/>
          <w:sz w:val="22"/>
          <w:szCs w:val="22"/>
          <w:u w:val="none"/>
        </w:rPr>
        <w:tab/>
      </w:r>
      <w:r w:rsidRPr="00DB5529">
        <w:rPr>
          <w:rFonts w:ascii="Arial" w:hAnsi="Arial" w:cs="Arial"/>
          <w:sz w:val="22"/>
          <w:szCs w:val="22"/>
          <w:u w:val="none"/>
        </w:rPr>
        <w:tab/>
      </w:r>
      <w:r w:rsidRPr="00DB5529">
        <w:rPr>
          <w:rFonts w:ascii="Arial" w:hAnsi="Arial" w:cs="Arial"/>
          <w:sz w:val="22"/>
          <w:szCs w:val="22"/>
          <w:u w:val="none"/>
        </w:rPr>
        <w:tab/>
      </w:r>
      <w:r w:rsidRPr="00DB5529">
        <w:rPr>
          <w:rFonts w:ascii="Arial" w:hAnsi="Arial" w:cs="Arial"/>
          <w:sz w:val="22"/>
          <w:szCs w:val="22"/>
          <w:u w:val="none"/>
        </w:rPr>
        <w:tab/>
      </w:r>
    </w:p>
    <w:p w14:paraId="6A05A809" w14:textId="21E4CA21" w:rsidR="00F35A8B" w:rsidRDefault="00DB5529" w:rsidP="00270D4D">
      <w:pPr>
        <w:pStyle w:val="Heading6"/>
        <w:numPr>
          <w:ilvl w:val="5"/>
          <w:numId w:val="0"/>
        </w:numPr>
        <w:rPr>
          <w:rFonts w:ascii="Arial" w:hAnsi="Arial" w:cs="Arial"/>
          <w:sz w:val="22"/>
          <w:szCs w:val="22"/>
          <w:u w:val="none"/>
        </w:rPr>
      </w:pPr>
      <w:r w:rsidRPr="00DB5529">
        <w:rPr>
          <w:rFonts w:ascii="Arial" w:hAnsi="Arial" w:cs="Arial"/>
          <w:sz w:val="22"/>
          <w:szCs w:val="22"/>
          <w:u w:val="none"/>
        </w:rPr>
        <w:t>P</w:t>
      </w:r>
      <w:r w:rsidR="00C33E92">
        <w:rPr>
          <w:rFonts w:ascii="Arial" w:hAnsi="Arial" w:cs="Arial"/>
          <w:sz w:val="22"/>
          <w:szCs w:val="22"/>
          <w:u w:val="none"/>
        </w:rPr>
        <w:t>PROFILE SUMMARY:</w:t>
      </w:r>
    </w:p>
    <w:p w14:paraId="4C50004F" w14:textId="77777777" w:rsidR="00DB5529" w:rsidRPr="00DB5529" w:rsidRDefault="00DB5529" w:rsidP="00DB5529"/>
    <w:p w14:paraId="2266C45A" w14:textId="77777777" w:rsidR="00F35A8B" w:rsidRPr="00DB5529" w:rsidRDefault="3FAECFFA" w:rsidP="3FAECFFA">
      <w:pPr>
        <w:pStyle w:val="BodyText3"/>
        <w:widowControl/>
        <w:numPr>
          <w:ilvl w:val="0"/>
          <w:numId w:val="6"/>
        </w:numPr>
        <w:tabs>
          <w:tab w:val="left" w:pos="360"/>
        </w:tabs>
      </w:pPr>
      <w:r w:rsidRPr="00DB5529">
        <w:t xml:space="preserve">IT Project | Product | Project Management including PMO activities, handling team sizes up to </w:t>
      </w:r>
      <w:r w:rsidRPr="00DB5529">
        <w:rPr>
          <w:lang w:val="en-IN"/>
        </w:rPr>
        <w:t>4</w:t>
      </w:r>
      <w:r w:rsidRPr="00DB5529">
        <w:t>0 team members in an onsite-offshore model</w:t>
      </w:r>
    </w:p>
    <w:p w14:paraId="43B1B141" w14:textId="77777777" w:rsidR="00F35A8B" w:rsidRPr="00DB5529" w:rsidRDefault="3FAECFFA" w:rsidP="00DB5529">
      <w:pPr>
        <w:pStyle w:val="BodyText3"/>
        <w:widowControl/>
        <w:numPr>
          <w:ilvl w:val="1"/>
          <w:numId w:val="18"/>
        </w:numPr>
        <w:tabs>
          <w:tab w:val="left" w:pos="360"/>
        </w:tabs>
      </w:pPr>
      <w:r w:rsidRPr="00DB5529">
        <w:t>14+ years of IT industry experience in managing  medium to large scale web-based and/or client server application project from beginning to end, with skills in requirement study and functional/detail design, Quality Assurance (Testing) and Support Maintenance Enhancement projects, and software change/version control management</w:t>
      </w:r>
    </w:p>
    <w:p w14:paraId="4FDB203C" w14:textId="77777777" w:rsidR="00270D4D" w:rsidRPr="00DB5529" w:rsidRDefault="00270D4D" w:rsidP="00270D4D">
      <w:pPr>
        <w:pStyle w:val="BodyText3"/>
        <w:widowControl/>
        <w:numPr>
          <w:ilvl w:val="0"/>
          <w:numId w:val="6"/>
        </w:numPr>
        <w:tabs>
          <w:tab w:val="left" w:pos="360"/>
        </w:tabs>
        <w:rPr>
          <w:color w:val="000000" w:themeColor="text1"/>
          <w:lang w:val="en-IN"/>
        </w:rPr>
      </w:pPr>
      <w:r w:rsidRPr="00DB5529">
        <w:t>Experience</w:t>
      </w:r>
      <w:r w:rsidRPr="00DB5529">
        <w:rPr>
          <w:lang w:val="en-IN"/>
        </w:rPr>
        <w:t xml:space="preserve"> on Project Management methodology like Waterfall and Lean  Agile (Scrum, Kanban, Scaled Agile) </w:t>
      </w:r>
    </w:p>
    <w:p w14:paraId="7E5C1F61" w14:textId="247074F1" w:rsidR="00F35A8B" w:rsidRPr="00DB5529" w:rsidRDefault="00270D4D" w:rsidP="00270D4D">
      <w:pPr>
        <w:pStyle w:val="BodyText3"/>
        <w:widowControl/>
        <w:numPr>
          <w:ilvl w:val="1"/>
          <w:numId w:val="6"/>
        </w:numPr>
        <w:tabs>
          <w:tab w:val="left" w:pos="360"/>
        </w:tabs>
        <w:rPr>
          <w:color w:val="333333"/>
        </w:rPr>
      </w:pPr>
      <w:r w:rsidRPr="00DB5529">
        <w:rPr>
          <w:lang w:val="en-IN"/>
        </w:rPr>
        <w:t>Worked as Scrum Master, Product owner &amp; Agile Coach for Scrum Team. Transforming to Agile (Scrum), Scaled Agile LEAN AGILE Platform.</w:t>
      </w:r>
    </w:p>
    <w:p w14:paraId="73E1FEDA" w14:textId="0B817035" w:rsidR="00F35A8B" w:rsidRPr="00DB5529" w:rsidRDefault="00E7400B" w:rsidP="54C4D5D1">
      <w:pPr>
        <w:pStyle w:val="BodyText3"/>
        <w:widowControl/>
        <w:numPr>
          <w:ilvl w:val="0"/>
          <w:numId w:val="6"/>
        </w:numPr>
        <w:tabs>
          <w:tab w:val="left" w:pos="360"/>
        </w:tabs>
      </w:pPr>
      <w:r w:rsidRPr="00DB5529">
        <w:t xml:space="preserve">Experience on </w:t>
      </w:r>
      <w:r w:rsidR="54C4D5D1" w:rsidRPr="00DB5529">
        <w:t>Custome</w:t>
      </w:r>
      <w:r w:rsidRPr="00DB5529">
        <w:t>r facing and Presales</w:t>
      </w:r>
    </w:p>
    <w:p w14:paraId="2272EFBF" w14:textId="77777777" w:rsidR="00F35A8B" w:rsidRPr="00DB5529" w:rsidRDefault="3FAECFFA" w:rsidP="3FAECFFA">
      <w:pPr>
        <w:pStyle w:val="BodyText3"/>
        <w:widowControl/>
        <w:numPr>
          <w:ilvl w:val="1"/>
          <w:numId w:val="6"/>
        </w:numPr>
        <w:tabs>
          <w:tab w:val="left" w:pos="360"/>
        </w:tabs>
      </w:pPr>
      <w:r w:rsidRPr="00DB5529">
        <w:t>Provide Presales support to sales team, including efforts &amp; cost estimation for project management and proposal presentation.</w:t>
      </w:r>
    </w:p>
    <w:p w14:paraId="4BE08C6B" w14:textId="6A0314D9" w:rsidR="00F35A8B" w:rsidRPr="00DB5529" w:rsidRDefault="3FAECFFA" w:rsidP="3FAECFFA">
      <w:pPr>
        <w:pStyle w:val="BodyText3"/>
        <w:widowControl/>
        <w:numPr>
          <w:ilvl w:val="1"/>
          <w:numId w:val="6"/>
        </w:numPr>
        <w:tabs>
          <w:tab w:val="left" w:pos="360"/>
        </w:tabs>
      </w:pPr>
      <w:r w:rsidRPr="00DB5529">
        <w:t xml:space="preserve">Worked in USA and Singapore at client locations for </w:t>
      </w:r>
      <w:r w:rsidR="00A608EE" w:rsidRPr="00DB5529">
        <w:t>8</w:t>
      </w:r>
      <w:r w:rsidRPr="00DB5529">
        <w:t>+ years</w:t>
      </w:r>
    </w:p>
    <w:p w14:paraId="482AD4EC" w14:textId="28240CF9" w:rsidR="00F35A8B" w:rsidRPr="00DB5529" w:rsidRDefault="3FAECFFA" w:rsidP="3FAECFFA">
      <w:pPr>
        <w:pStyle w:val="BodyText3"/>
        <w:widowControl/>
        <w:numPr>
          <w:ilvl w:val="0"/>
          <w:numId w:val="6"/>
        </w:numPr>
        <w:tabs>
          <w:tab w:val="left" w:pos="360"/>
        </w:tabs>
      </w:pPr>
      <w:r w:rsidRPr="00DB5529">
        <w:t>Experience with Development and Testing Technology</w:t>
      </w:r>
    </w:p>
    <w:p w14:paraId="10CAA458" w14:textId="11005ADB" w:rsidR="00F35A8B" w:rsidRPr="00DB5529" w:rsidRDefault="3FAECFFA" w:rsidP="3FAECFFA">
      <w:pPr>
        <w:pStyle w:val="BodyText3"/>
        <w:widowControl/>
        <w:numPr>
          <w:ilvl w:val="1"/>
          <w:numId w:val="6"/>
        </w:numPr>
        <w:tabs>
          <w:tab w:val="left" w:pos="360"/>
        </w:tabs>
        <w:rPr>
          <w:lang w:val="en-IN"/>
        </w:rPr>
      </w:pPr>
      <w:r w:rsidRPr="00DB5529">
        <w:t xml:space="preserve">Strong Project Management &amp; Technical skills </w:t>
      </w:r>
      <w:r w:rsidRPr="00DB5529">
        <w:rPr>
          <w:lang w:val="en-IN"/>
        </w:rPr>
        <w:t>in Leading teams on</w:t>
      </w:r>
      <w:r w:rsidRPr="00DB5529">
        <w:t xml:space="preserve"> </w:t>
      </w:r>
      <w:r w:rsidRPr="00DB5529">
        <w:rPr>
          <w:lang w:val="en-IN"/>
        </w:rPr>
        <w:t>multi-technology platform including (</w:t>
      </w:r>
      <w:r w:rsidRPr="00DB5529">
        <w:t>Java/J2EE</w:t>
      </w:r>
      <w:r w:rsidRPr="00DB5529">
        <w:rPr>
          <w:lang w:val="en-IN"/>
        </w:rPr>
        <w:t>, MS Net</w:t>
      </w:r>
      <w:r w:rsidRPr="00DB5529">
        <w:t xml:space="preserve"> </w:t>
      </w:r>
      <w:r w:rsidRPr="00DB5529">
        <w:rPr>
          <w:lang w:val="en-IN"/>
        </w:rPr>
        <w:t>Technologies, BI ETL tools Pentaho – Spoon, kettle, PHP)</w:t>
      </w:r>
      <w:r w:rsidR="00E7400B" w:rsidRPr="00DB5529">
        <w:rPr>
          <w:lang w:val="en-IN"/>
        </w:rPr>
        <w:t>,</w:t>
      </w:r>
      <w:r w:rsidRPr="00DB5529">
        <w:rPr>
          <w:lang w:val="en-IN"/>
        </w:rPr>
        <w:t xml:space="preserve"> </w:t>
      </w:r>
      <w:r w:rsidRPr="00DB5529">
        <w:t>and Database (Oracle, MySQL, Sybase, SQL Server)</w:t>
      </w:r>
    </w:p>
    <w:p w14:paraId="5A78FCDA" w14:textId="77777777" w:rsidR="00F35A8B" w:rsidRPr="00DB5529" w:rsidRDefault="54C4D5D1" w:rsidP="54C4D5D1">
      <w:pPr>
        <w:pStyle w:val="BodyText3"/>
        <w:widowControl/>
        <w:numPr>
          <w:ilvl w:val="1"/>
          <w:numId w:val="6"/>
        </w:numPr>
        <w:tabs>
          <w:tab w:val="left" w:pos="360"/>
        </w:tabs>
      </w:pPr>
      <w:r w:rsidRPr="00DB5529">
        <w:rPr>
          <w:lang w:val="en-IN"/>
        </w:rPr>
        <w:t xml:space="preserve">Experience in </w:t>
      </w:r>
      <w:r w:rsidRPr="00DB5529">
        <w:t>Mobile Application</w:t>
      </w:r>
      <w:r w:rsidRPr="00DB5529">
        <w:rPr>
          <w:lang w:val="en-IN"/>
        </w:rPr>
        <w:t xml:space="preserve"> development</w:t>
      </w:r>
      <w:r w:rsidRPr="00DB5529">
        <w:t xml:space="preserve"> - </w:t>
      </w:r>
      <w:r w:rsidRPr="00DB5529">
        <w:rPr>
          <w:lang w:val="en-IN"/>
        </w:rPr>
        <w:t>A</w:t>
      </w:r>
      <w:proofErr w:type="spellStart"/>
      <w:r w:rsidRPr="00DB5529">
        <w:t>ndroid</w:t>
      </w:r>
      <w:proofErr w:type="spellEnd"/>
      <w:r w:rsidRPr="00DB5529">
        <w:t xml:space="preserve"> and </w:t>
      </w:r>
      <w:proofErr w:type="spellStart"/>
      <w:r w:rsidRPr="00DB5529">
        <w:t>iO</w:t>
      </w:r>
      <w:proofErr w:type="spellEnd"/>
      <w:r w:rsidRPr="00DB5529">
        <w:rPr>
          <w:lang w:val="en-IN"/>
        </w:rPr>
        <w:t>S</w:t>
      </w:r>
    </w:p>
    <w:p w14:paraId="26359620" w14:textId="0C3FC91D" w:rsidR="00F35A8B" w:rsidRPr="00DB5529" w:rsidRDefault="00E7400B" w:rsidP="54C4D5D1">
      <w:pPr>
        <w:pStyle w:val="BodyText3"/>
        <w:widowControl/>
        <w:numPr>
          <w:ilvl w:val="1"/>
          <w:numId w:val="6"/>
        </w:numPr>
        <w:tabs>
          <w:tab w:val="left" w:pos="360"/>
        </w:tabs>
      </w:pPr>
      <w:r w:rsidRPr="00DB5529">
        <w:t>Functional and non-</w:t>
      </w:r>
      <w:r w:rsidR="54C4D5D1" w:rsidRPr="00DB5529">
        <w:t>Functional testing</w:t>
      </w:r>
    </w:p>
    <w:p w14:paraId="1DB2E85D" w14:textId="77777777" w:rsidR="00F35A8B" w:rsidRPr="00DB5529" w:rsidRDefault="3FAECFFA" w:rsidP="3FAECFFA">
      <w:pPr>
        <w:pStyle w:val="BodyText3"/>
        <w:widowControl/>
        <w:numPr>
          <w:ilvl w:val="0"/>
          <w:numId w:val="6"/>
        </w:numPr>
        <w:tabs>
          <w:tab w:val="left" w:pos="360"/>
        </w:tabs>
      </w:pPr>
      <w:r w:rsidRPr="00DB5529">
        <w:t>Significant experience with multiple domains</w:t>
      </w:r>
    </w:p>
    <w:p w14:paraId="4FCB6F59" w14:textId="2D1B144C" w:rsidR="00F35A8B" w:rsidRPr="00DB5529" w:rsidRDefault="54C4D5D1" w:rsidP="54C4D5D1">
      <w:pPr>
        <w:pStyle w:val="BodyText3"/>
        <w:widowControl/>
        <w:numPr>
          <w:ilvl w:val="1"/>
          <w:numId w:val="6"/>
        </w:numPr>
        <w:tabs>
          <w:tab w:val="left" w:pos="360"/>
        </w:tabs>
      </w:pPr>
      <w:r w:rsidRPr="00DB5529">
        <w:t xml:space="preserve">Banking and Financial Services (BFSI) experience in Credit Card system or Retail banking system </w:t>
      </w:r>
      <w:r w:rsidR="000C2D79" w:rsidRPr="00DB5529">
        <w:t xml:space="preserve">Projects </w:t>
      </w:r>
      <w:r w:rsidRPr="00DB5529">
        <w:t xml:space="preserve">with Citibank (Credit Cards Division) Singapore , Investec Pvt Bank UK, RHB </w:t>
      </w:r>
      <w:r w:rsidR="000C2D79" w:rsidRPr="00DB5529">
        <w:t>Bank MY, UOB Bank SG, Permata Bank ID</w:t>
      </w:r>
      <w:r w:rsidRPr="00DB5529">
        <w:t>,</w:t>
      </w:r>
      <w:r w:rsidR="000C2D79" w:rsidRPr="00DB5529">
        <w:t xml:space="preserve"> DBS SG</w:t>
      </w:r>
      <w:r w:rsidRPr="00DB5529">
        <w:t xml:space="preserve">.  </w:t>
      </w:r>
    </w:p>
    <w:p w14:paraId="63E7AE80" w14:textId="362FB8C6" w:rsidR="00F35A8B" w:rsidRPr="00DB5529" w:rsidRDefault="3FAECFFA" w:rsidP="3FAECFFA">
      <w:pPr>
        <w:pStyle w:val="BodyText3"/>
        <w:widowControl/>
        <w:numPr>
          <w:ilvl w:val="1"/>
          <w:numId w:val="6"/>
        </w:numPr>
        <w:tabs>
          <w:tab w:val="left" w:pos="360"/>
        </w:tabs>
      </w:pPr>
      <w:r w:rsidRPr="00DB5529">
        <w:t>Other Domains</w:t>
      </w:r>
      <w:r w:rsidRPr="00DB5529">
        <w:rPr>
          <w:lang w:val="en-IN"/>
        </w:rPr>
        <w:t xml:space="preserve"> – </w:t>
      </w:r>
      <w:r w:rsidRPr="00DB5529">
        <w:t>Travel, ecommerce, Telecom</w:t>
      </w:r>
      <w:r w:rsidR="00615776" w:rsidRPr="00DB5529">
        <w:t xml:space="preserve"> M1 [</w:t>
      </w:r>
      <w:proofErr w:type="spellStart"/>
      <w:r w:rsidR="00615776" w:rsidRPr="00DB5529">
        <w:t>SalesForce</w:t>
      </w:r>
      <w:proofErr w:type="spellEnd"/>
      <w:r w:rsidR="00615776" w:rsidRPr="00DB5529">
        <w:t xml:space="preserve"> ERP]</w:t>
      </w:r>
      <w:r w:rsidRPr="00DB5529">
        <w:t>, Retail</w:t>
      </w:r>
      <w:r w:rsidR="00615776" w:rsidRPr="00DB5529">
        <w:t xml:space="preserve"> [BHP -  SAP ARIBA Guided Buying Product]</w:t>
      </w:r>
      <w:r w:rsidR="000003F1" w:rsidRPr="00DB5529">
        <w:t>, Chemical Industry</w:t>
      </w:r>
      <w:r w:rsidR="00615776" w:rsidRPr="00DB5529">
        <w:t xml:space="preserve"> (Clariant)</w:t>
      </w:r>
      <w:r w:rsidRPr="00DB5529">
        <w:t xml:space="preserve"> </w:t>
      </w:r>
    </w:p>
    <w:p w14:paraId="5A39BBE3" w14:textId="77777777" w:rsidR="00F35A8B" w:rsidRPr="00DB5529" w:rsidRDefault="00F35A8B">
      <w:pPr>
        <w:pStyle w:val="Heading6"/>
        <w:tabs>
          <w:tab w:val="left" w:pos="0"/>
        </w:tabs>
        <w:rPr>
          <w:rFonts w:ascii="Arial" w:hAnsi="Arial" w:cs="Arial"/>
          <w:b w:val="0"/>
        </w:rPr>
      </w:pPr>
    </w:p>
    <w:p w14:paraId="229C630D" w14:textId="77777777" w:rsidR="00F35A8B" w:rsidRPr="00DB5529" w:rsidRDefault="3FAECFFA" w:rsidP="3FAECFFA">
      <w:pPr>
        <w:pStyle w:val="Heading6"/>
        <w:numPr>
          <w:ilvl w:val="5"/>
          <w:numId w:val="0"/>
        </w:numPr>
        <w:tabs>
          <w:tab w:val="left" w:pos="0"/>
        </w:tabs>
        <w:rPr>
          <w:rFonts w:ascii="Arial" w:hAnsi="Arial" w:cs="Arial"/>
          <w:sz w:val="22"/>
          <w:szCs w:val="22"/>
        </w:rPr>
      </w:pPr>
      <w:r w:rsidRPr="00DB5529">
        <w:rPr>
          <w:rFonts w:ascii="Arial" w:hAnsi="Arial" w:cs="Arial"/>
          <w:sz w:val="22"/>
          <w:szCs w:val="22"/>
        </w:rPr>
        <w:t>EDUCATION</w:t>
      </w:r>
      <w:r w:rsidRPr="00DB5529">
        <w:rPr>
          <w:rFonts w:ascii="Arial" w:hAnsi="Arial" w:cs="Arial"/>
          <w:sz w:val="22"/>
          <w:szCs w:val="22"/>
          <w:lang w:val="en-IN"/>
        </w:rPr>
        <w:t xml:space="preserve"> &amp; </w:t>
      </w:r>
      <w:r w:rsidRPr="00DB5529">
        <w:rPr>
          <w:rFonts w:ascii="Arial" w:hAnsi="Arial" w:cs="Arial"/>
          <w:sz w:val="22"/>
          <w:szCs w:val="22"/>
        </w:rPr>
        <w:t>CERTIFICATIONS</w:t>
      </w:r>
    </w:p>
    <w:p w14:paraId="5FC0FDBA" w14:textId="77777777" w:rsidR="00F35A8B" w:rsidRPr="00DB5529" w:rsidRDefault="3FAECFFA" w:rsidP="00DC5CBD">
      <w:pPr>
        <w:pStyle w:val="BodyText3"/>
        <w:widowControl/>
        <w:numPr>
          <w:ilvl w:val="0"/>
          <w:numId w:val="7"/>
        </w:numPr>
        <w:tabs>
          <w:tab w:val="left" w:pos="360"/>
        </w:tabs>
      </w:pPr>
      <w:r w:rsidRPr="00DB5529">
        <w:t>Master of Computer Application (MCA)</w:t>
      </w:r>
    </w:p>
    <w:p w14:paraId="23BB8371" w14:textId="0AD2EE1D" w:rsidR="00F35A8B" w:rsidRPr="00DB5529" w:rsidRDefault="54C4D5D1" w:rsidP="54C4D5D1">
      <w:pPr>
        <w:pStyle w:val="BodyText3"/>
        <w:widowControl/>
        <w:numPr>
          <w:ilvl w:val="0"/>
          <w:numId w:val="7"/>
        </w:numPr>
        <w:tabs>
          <w:tab w:val="left" w:pos="360"/>
        </w:tabs>
        <w:rPr>
          <w:color w:val="000000" w:themeColor="text1"/>
        </w:rPr>
      </w:pPr>
      <w:r w:rsidRPr="00DB5529">
        <w:t>Certified Scrum Professional (CSP) - Scrum Alliance</w:t>
      </w:r>
    </w:p>
    <w:p w14:paraId="4732166A" w14:textId="77777777" w:rsidR="007A5480" w:rsidRPr="00DB5529" w:rsidRDefault="007A5480" w:rsidP="007A5480">
      <w:pPr>
        <w:pStyle w:val="BodyText3"/>
        <w:widowControl/>
        <w:numPr>
          <w:ilvl w:val="0"/>
          <w:numId w:val="7"/>
        </w:numPr>
        <w:tabs>
          <w:tab w:val="left" w:pos="360"/>
        </w:tabs>
      </w:pPr>
      <w:r w:rsidRPr="00DB5529">
        <w:t>Certified Scrum Product Owner (CSPO) - Scrum Alliance</w:t>
      </w:r>
    </w:p>
    <w:p w14:paraId="01636563" w14:textId="083CF9C9" w:rsidR="00F35A8B" w:rsidRPr="00DB5529" w:rsidRDefault="54C4D5D1" w:rsidP="54C4D5D1">
      <w:pPr>
        <w:pStyle w:val="BodyText3"/>
        <w:widowControl/>
        <w:numPr>
          <w:ilvl w:val="0"/>
          <w:numId w:val="7"/>
        </w:numPr>
        <w:tabs>
          <w:tab w:val="left" w:pos="360"/>
        </w:tabs>
      </w:pPr>
      <w:r w:rsidRPr="00DB5529">
        <w:t>Certified Scrum Master (CSM) - Scrum Alliance</w:t>
      </w:r>
    </w:p>
    <w:p w14:paraId="37BB994B" w14:textId="27DBD867" w:rsidR="00DC5CBD" w:rsidRPr="00DB5529" w:rsidRDefault="00754CD0" w:rsidP="00DC5CBD">
      <w:pPr>
        <w:pStyle w:val="BodyText3"/>
        <w:widowControl/>
        <w:numPr>
          <w:ilvl w:val="0"/>
          <w:numId w:val="7"/>
        </w:numPr>
        <w:tabs>
          <w:tab w:val="left" w:pos="360"/>
        </w:tabs>
      </w:pPr>
      <w:proofErr w:type="spellStart"/>
      <w:r w:rsidRPr="00DB5529">
        <w:t>SAFe</w:t>
      </w:r>
      <w:proofErr w:type="spellEnd"/>
      <w:r w:rsidRPr="00DB5529">
        <w:t xml:space="preserve"> 5</w:t>
      </w:r>
      <w:r w:rsidR="00DC5CBD" w:rsidRPr="00DB5529">
        <w:t xml:space="preserve"> Program Consultant (SPC) – Scaled Agile Inc.</w:t>
      </w:r>
    </w:p>
    <w:p w14:paraId="72A3D3EC" w14:textId="38267DF9" w:rsidR="00F35A8B" w:rsidRPr="00DB5529" w:rsidRDefault="3FAECFFA" w:rsidP="00DC5CBD">
      <w:pPr>
        <w:pStyle w:val="BodyText3"/>
        <w:widowControl/>
        <w:numPr>
          <w:ilvl w:val="0"/>
          <w:numId w:val="7"/>
        </w:numPr>
        <w:tabs>
          <w:tab w:val="left" w:pos="360"/>
        </w:tabs>
      </w:pPr>
      <w:r w:rsidRPr="00DB5529">
        <w:t>Project Management</w:t>
      </w:r>
      <w:r w:rsidRPr="00DB5529">
        <w:rPr>
          <w:lang w:val="en-IN"/>
        </w:rPr>
        <w:t xml:space="preserve"> (PMP)</w:t>
      </w:r>
      <w:r w:rsidRPr="00DB5529">
        <w:t xml:space="preserve"> Training – PMI</w:t>
      </w:r>
    </w:p>
    <w:p w14:paraId="5B26B1C5" w14:textId="77777777" w:rsidR="00DB5529" w:rsidRPr="00DB5529" w:rsidRDefault="00DB5529" w:rsidP="00501C63">
      <w:pPr>
        <w:pStyle w:val="Heading6"/>
        <w:numPr>
          <w:ilvl w:val="5"/>
          <w:numId w:val="0"/>
        </w:numPr>
        <w:rPr>
          <w:rFonts w:ascii="Arial" w:hAnsi="Arial" w:cs="Arial"/>
          <w:sz w:val="22"/>
          <w:szCs w:val="22"/>
        </w:rPr>
      </w:pPr>
    </w:p>
    <w:p w14:paraId="26283FA3" w14:textId="441455A7" w:rsidR="000003F1" w:rsidRPr="00DB5529" w:rsidRDefault="3FAECFFA" w:rsidP="00501C63">
      <w:pPr>
        <w:pStyle w:val="Heading6"/>
        <w:numPr>
          <w:ilvl w:val="5"/>
          <w:numId w:val="0"/>
        </w:numPr>
        <w:rPr>
          <w:rFonts w:ascii="Arial" w:hAnsi="Arial" w:cs="Arial"/>
          <w:sz w:val="22"/>
          <w:szCs w:val="22"/>
        </w:rPr>
      </w:pPr>
      <w:r w:rsidRPr="00DB5529">
        <w:rPr>
          <w:rFonts w:ascii="Arial" w:hAnsi="Arial" w:cs="Arial"/>
          <w:sz w:val="22"/>
          <w:szCs w:val="22"/>
        </w:rPr>
        <w:t>PROFESSIONAL EXPERIENCE</w:t>
      </w:r>
    </w:p>
    <w:p w14:paraId="599AB018" w14:textId="77777777" w:rsidR="009C3736" w:rsidRPr="00DB5529" w:rsidRDefault="009C3736" w:rsidP="00754CD0">
      <w:pPr>
        <w:pStyle w:val="Heading2"/>
        <w:numPr>
          <w:ilvl w:val="1"/>
          <w:numId w:val="2"/>
        </w:numPr>
        <w:tabs>
          <w:tab w:val="left" w:pos="0"/>
        </w:tabs>
        <w:spacing w:before="0" w:after="0"/>
        <w:rPr>
          <w:sz w:val="20"/>
          <w:szCs w:val="20"/>
        </w:rPr>
      </w:pPr>
    </w:p>
    <w:p w14:paraId="2AA21E9A" w14:textId="2B039E8E" w:rsidR="009C3736" w:rsidRPr="00DB5529" w:rsidRDefault="00CE3E4B" w:rsidP="009C3736">
      <w:pPr>
        <w:pStyle w:val="ListParagraph"/>
        <w:numPr>
          <w:ilvl w:val="0"/>
          <w:numId w:val="2"/>
        </w:numPr>
        <w:tabs>
          <w:tab w:val="left" w:pos="720"/>
        </w:tabs>
        <w:suppressAutoHyphens w:val="0"/>
        <w:rPr>
          <w:rFonts w:ascii="Arial" w:hAnsi="Arial" w:cs="Arial"/>
          <w:b/>
          <w:sz w:val="20"/>
          <w:szCs w:val="20"/>
        </w:rPr>
      </w:pPr>
      <w:r w:rsidRPr="00DB5529">
        <w:rPr>
          <w:rFonts w:ascii="Arial" w:hAnsi="Arial" w:cs="Arial"/>
          <w:b/>
          <w:sz w:val="20"/>
          <w:szCs w:val="20"/>
        </w:rPr>
        <w:t xml:space="preserve">Sr. </w:t>
      </w:r>
      <w:r w:rsidR="009C3736" w:rsidRPr="00DB5529">
        <w:rPr>
          <w:rFonts w:ascii="Arial" w:hAnsi="Arial" w:cs="Arial"/>
          <w:b/>
          <w:sz w:val="20"/>
          <w:szCs w:val="20"/>
        </w:rPr>
        <w:t>Scrum Master</w:t>
      </w:r>
      <w:r w:rsidRPr="00DB5529">
        <w:rPr>
          <w:rFonts w:ascii="Arial" w:hAnsi="Arial" w:cs="Arial"/>
          <w:b/>
          <w:sz w:val="20"/>
          <w:szCs w:val="20"/>
        </w:rPr>
        <w:t xml:space="preserve"> |Agile Coach</w:t>
      </w:r>
      <w:r w:rsidR="009C3736" w:rsidRPr="00DB5529">
        <w:rPr>
          <w:rFonts w:ascii="Arial" w:hAnsi="Arial" w:cs="Arial"/>
          <w:b/>
          <w:sz w:val="20"/>
          <w:szCs w:val="20"/>
        </w:rPr>
        <w:t xml:space="preserve"> | Sr. Consultant Roles</w:t>
      </w:r>
    </w:p>
    <w:p w14:paraId="06C77DCD" w14:textId="77777777" w:rsidR="00E7400B" w:rsidRPr="00DB5529" w:rsidRDefault="00E7400B" w:rsidP="00E7400B">
      <w:pPr>
        <w:pStyle w:val="ListParagraph"/>
        <w:numPr>
          <w:ilvl w:val="0"/>
          <w:numId w:val="2"/>
        </w:numPr>
        <w:tabs>
          <w:tab w:val="left" w:pos="720"/>
        </w:tabs>
        <w:suppressAutoHyphens w:val="0"/>
        <w:rPr>
          <w:rFonts w:ascii="Arial" w:hAnsi="Arial" w:cs="Arial"/>
          <w:b/>
          <w:sz w:val="20"/>
          <w:szCs w:val="20"/>
        </w:rPr>
      </w:pPr>
      <w:r w:rsidRPr="00DB5529">
        <w:rPr>
          <w:rFonts w:ascii="Arial" w:hAnsi="Arial" w:cs="Arial"/>
          <w:b/>
          <w:sz w:val="20"/>
          <w:szCs w:val="20"/>
        </w:rPr>
        <w:t>KEY ROLES &amp; RESPONSIBILITY</w:t>
      </w:r>
    </w:p>
    <w:p w14:paraId="2E31C7F1" w14:textId="4355DBDC"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 xml:space="preserve">Project management and Delivery – Managed multiple projects including project planning, tracking, status reporting, risks, </w:t>
      </w:r>
      <w:r w:rsidR="00C33E92" w:rsidRPr="00DB5529">
        <w:rPr>
          <w:rFonts w:ascii="Arial" w:hAnsi="Arial" w:cs="Arial"/>
          <w:sz w:val="20"/>
          <w:szCs w:val="20"/>
        </w:rPr>
        <w:t>issues,</w:t>
      </w:r>
      <w:r w:rsidRPr="00DB5529">
        <w:rPr>
          <w:rFonts w:ascii="Arial" w:hAnsi="Arial" w:cs="Arial"/>
          <w:sz w:val="20"/>
          <w:szCs w:val="20"/>
        </w:rPr>
        <w:t xml:space="preserve"> and dependencies management</w:t>
      </w:r>
    </w:p>
    <w:p w14:paraId="46D04166"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Responsible to work with client to build strong governance based on metrics.</w:t>
      </w:r>
    </w:p>
    <w:p w14:paraId="3E69B1BC"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Able to retain and groom exceptional performers by creating a nurturing and result focused environment.</w:t>
      </w:r>
    </w:p>
    <w:p w14:paraId="77D43E4E" w14:textId="7C10207A"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 xml:space="preserve">Enable Scrum as a software development framework for software delivery teams ensuring the team is Agile and understands scrum values, three </w:t>
      </w:r>
      <w:r w:rsidR="00C33E92" w:rsidRPr="00DB5529">
        <w:rPr>
          <w:rFonts w:ascii="Arial" w:hAnsi="Arial" w:cs="Arial"/>
          <w:sz w:val="20"/>
          <w:szCs w:val="20"/>
        </w:rPr>
        <w:t>pillars</w:t>
      </w:r>
      <w:r w:rsidRPr="00DB5529">
        <w:rPr>
          <w:rFonts w:ascii="Arial" w:hAnsi="Arial" w:cs="Arial"/>
          <w:sz w:val="20"/>
          <w:szCs w:val="20"/>
        </w:rPr>
        <w:t xml:space="preserve"> for its stability and agile manifesto, and why/what/how the metrics helps for running scrum.</w:t>
      </w:r>
    </w:p>
    <w:p w14:paraId="24671B57"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lastRenderedPageBreak/>
        <w:t>Groom and facilitate release &amp; sprint planning, grooming, review, retrospective &amp; daily meetings</w:t>
      </w:r>
    </w:p>
    <w:p w14:paraId="2290ACC1"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Ensure Scrum team understands goals of Sprint - met and update metrics daily</w:t>
      </w:r>
    </w:p>
    <w:p w14:paraId="23401AEB"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Coaching the scrum team to improve &amp; to work as a self-organizing team</w:t>
      </w:r>
    </w:p>
    <w:p w14:paraId="6D5562B0"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Partner with the Product Owner to ensure the Backlog is well groomed and ready for the team</w:t>
      </w:r>
    </w:p>
    <w:p w14:paraId="7FB7F86A"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Remove impediments to the team’s success</w:t>
      </w:r>
    </w:p>
    <w:p w14:paraId="4FC1EBB9"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Coach, train and mentor the team to increase effectiveness and efficiency through continuous improvement</w:t>
      </w:r>
    </w:p>
    <w:p w14:paraId="5D7D03BA"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Collaborate with other Scrum Masters, Product Owners, Agile Coaches and Business Partners</w:t>
      </w:r>
    </w:p>
    <w:p w14:paraId="2004E983" w14:textId="77777777" w:rsidR="00E7400B" w:rsidRPr="00DB5529" w:rsidRDefault="00E7400B" w:rsidP="00E7400B">
      <w:pPr>
        <w:pStyle w:val="ListParagraph"/>
        <w:numPr>
          <w:ilvl w:val="0"/>
          <w:numId w:val="17"/>
        </w:numPr>
        <w:tabs>
          <w:tab w:val="left" w:pos="720"/>
        </w:tabs>
        <w:suppressAutoHyphens w:val="0"/>
        <w:rPr>
          <w:rFonts w:ascii="Arial" w:hAnsi="Arial" w:cs="Arial"/>
          <w:sz w:val="20"/>
          <w:szCs w:val="20"/>
        </w:rPr>
      </w:pPr>
      <w:r w:rsidRPr="00DB5529">
        <w:rPr>
          <w:rFonts w:ascii="Arial" w:hAnsi="Arial" w:cs="Arial"/>
          <w:sz w:val="20"/>
          <w:szCs w:val="20"/>
        </w:rPr>
        <w:t>Customer satisfaction and deliver quality projects/products</w:t>
      </w:r>
    </w:p>
    <w:p w14:paraId="0207F826" w14:textId="77777777" w:rsidR="00E7400B" w:rsidRPr="00DB5529" w:rsidRDefault="00E7400B" w:rsidP="009C3736">
      <w:pPr>
        <w:pStyle w:val="ListParagraph"/>
        <w:numPr>
          <w:ilvl w:val="0"/>
          <w:numId w:val="2"/>
        </w:numPr>
        <w:tabs>
          <w:tab w:val="left" w:pos="720"/>
        </w:tabs>
        <w:suppressAutoHyphens w:val="0"/>
        <w:rPr>
          <w:rFonts w:ascii="Arial" w:hAnsi="Arial" w:cs="Arial"/>
          <w:b/>
          <w:sz w:val="20"/>
          <w:szCs w:val="20"/>
        </w:rPr>
      </w:pPr>
    </w:p>
    <w:p w14:paraId="00D5E5C7" w14:textId="40CC1BD0" w:rsidR="00E7400B" w:rsidRPr="00DB5529" w:rsidRDefault="00CE3E4B" w:rsidP="00E7400B">
      <w:pPr>
        <w:pStyle w:val="Heading2"/>
        <w:numPr>
          <w:ilvl w:val="1"/>
          <w:numId w:val="2"/>
        </w:numPr>
        <w:tabs>
          <w:tab w:val="left" w:pos="0"/>
        </w:tabs>
        <w:spacing w:before="0" w:after="0"/>
        <w:rPr>
          <w:sz w:val="20"/>
          <w:szCs w:val="20"/>
        </w:rPr>
      </w:pPr>
      <w:r w:rsidRPr="00DB5529">
        <w:rPr>
          <w:i w:val="0"/>
          <w:iCs w:val="0"/>
          <w:sz w:val="20"/>
          <w:szCs w:val="20"/>
        </w:rPr>
        <w:t>Infosys Pte. Limited</w:t>
      </w:r>
      <w:r w:rsidR="00E7400B" w:rsidRPr="00DB5529">
        <w:rPr>
          <w:i w:val="0"/>
          <w:iCs w:val="0"/>
          <w:sz w:val="20"/>
          <w:szCs w:val="20"/>
        </w:rPr>
        <w:t xml:space="preserve">, Singapore – </w:t>
      </w:r>
      <w:r w:rsidR="00E7400B" w:rsidRPr="00DB5529">
        <w:rPr>
          <w:b w:val="0"/>
          <w:bCs w:val="0"/>
          <w:i w:val="0"/>
          <w:iCs w:val="0"/>
          <w:sz w:val="20"/>
          <w:szCs w:val="20"/>
        </w:rPr>
        <w:t xml:space="preserve">Feb 2020 onwards </w:t>
      </w:r>
    </w:p>
    <w:p w14:paraId="358D7E8D" w14:textId="1C428EA0" w:rsidR="00E7400B" w:rsidRPr="00DB5529" w:rsidRDefault="00E7400B" w:rsidP="00E7400B">
      <w:pPr>
        <w:pStyle w:val="ListParagraph"/>
        <w:tabs>
          <w:tab w:val="left" w:pos="720"/>
        </w:tabs>
        <w:suppressAutoHyphens w:val="0"/>
        <w:ind w:left="0"/>
        <w:rPr>
          <w:rFonts w:ascii="Arial" w:hAnsi="Arial" w:cs="Arial"/>
          <w:b/>
          <w:sz w:val="20"/>
          <w:szCs w:val="20"/>
        </w:rPr>
      </w:pPr>
      <w:r w:rsidRPr="00DB5529">
        <w:rPr>
          <w:rFonts w:ascii="Arial" w:hAnsi="Arial" w:cs="Arial"/>
          <w:b/>
          <w:sz w:val="20"/>
          <w:szCs w:val="20"/>
        </w:rPr>
        <w:t xml:space="preserve">Role: Sr. Consultant (Scrum Master) </w:t>
      </w:r>
    </w:p>
    <w:p w14:paraId="103CC1ED" w14:textId="2A3AA039" w:rsidR="00E7400B" w:rsidRPr="00DB5529" w:rsidRDefault="00E7400B" w:rsidP="00E7400B">
      <w:pPr>
        <w:pStyle w:val="ListParagraph"/>
        <w:tabs>
          <w:tab w:val="left" w:pos="720"/>
        </w:tabs>
        <w:suppressAutoHyphens w:val="0"/>
        <w:ind w:left="0"/>
        <w:rPr>
          <w:rFonts w:ascii="Arial" w:hAnsi="Arial" w:cs="Arial"/>
          <w:color w:val="323232"/>
          <w:sz w:val="20"/>
          <w:szCs w:val="20"/>
          <w:shd w:val="clear" w:color="auto" w:fill="FFFFFF"/>
        </w:rPr>
      </w:pPr>
      <w:r w:rsidRPr="00DB5529">
        <w:rPr>
          <w:rFonts w:ascii="Arial" w:hAnsi="Arial" w:cs="Arial"/>
          <w:color w:val="323232"/>
          <w:sz w:val="20"/>
          <w:szCs w:val="20"/>
          <w:shd w:val="clear" w:color="auto" w:fill="FFFFFF"/>
        </w:rPr>
        <w:t xml:space="preserve">This Project is to develop </w:t>
      </w:r>
      <w:r w:rsidR="00615776" w:rsidRPr="00DB5529">
        <w:rPr>
          <w:rFonts w:ascii="Arial" w:hAnsi="Arial" w:cs="Arial"/>
          <w:color w:val="323232"/>
          <w:sz w:val="20"/>
          <w:szCs w:val="20"/>
          <w:shd w:val="clear" w:color="auto" w:fill="FFFFFF"/>
        </w:rPr>
        <w:t>M1 B2C solution on</w:t>
      </w:r>
      <w:r w:rsidR="00D62FBC" w:rsidRPr="00DB5529">
        <w:rPr>
          <w:rFonts w:ascii="Arial" w:hAnsi="Arial" w:cs="Arial"/>
          <w:color w:val="323232"/>
          <w:sz w:val="20"/>
          <w:szCs w:val="20"/>
          <w:shd w:val="clear" w:color="auto" w:fill="FFFFFF"/>
        </w:rPr>
        <w:t xml:space="preserve"> </w:t>
      </w:r>
      <w:r w:rsidRPr="00DB5529">
        <w:rPr>
          <w:rFonts w:ascii="Arial" w:hAnsi="Arial" w:cs="Arial"/>
          <w:color w:val="323232"/>
          <w:sz w:val="20"/>
          <w:szCs w:val="20"/>
          <w:shd w:val="clear" w:color="auto" w:fill="FFFFFF"/>
        </w:rPr>
        <w:t xml:space="preserve">Sales </w:t>
      </w:r>
      <w:r w:rsidR="00D62FBC" w:rsidRPr="00DB5529">
        <w:rPr>
          <w:rFonts w:ascii="Arial" w:hAnsi="Arial" w:cs="Arial"/>
          <w:color w:val="323232"/>
          <w:sz w:val="20"/>
          <w:szCs w:val="20"/>
          <w:shd w:val="clear" w:color="auto" w:fill="FFFFFF"/>
        </w:rPr>
        <w:t xml:space="preserve">product </w:t>
      </w:r>
      <w:r w:rsidR="00640C7E" w:rsidRPr="00DB5529">
        <w:rPr>
          <w:rFonts w:ascii="Arial" w:hAnsi="Arial" w:cs="Arial"/>
          <w:color w:val="323232"/>
          <w:sz w:val="20"/>
          <w:szCs w:val="20"/>
          <w:shd w:val="clear" w:color="auto" w:fill="FFFFFF"/>
        </w:rPr>
        <w:t xml:space="preserve">using </w:t>
      </w:r>
      <w:r w:rsidRPr="00DB5529">
        <w:rPr>
          <w:rFonts w:ascii="Arial" w:hAnsi="Arial" w:cs="Arial"/>
          <w:color w:val="323232"/>
          <w:sz w:val="20"/>
          <w:szCs w:val="20"/>
          <w:shd w:val="clear" w:color="auto" w:fill="FFFFFF"/>
        </w:rPr>
        <w:t xml:space="preserve">cloud ERP Solution, as well as </w:t>
      </w:r>
      <w:r w:rsidR="00640C7E" w:rsidRPr="00DB5529">
        <w:rPr>
          <w:rFonts w:ascii="Arial" w:hAnsi="Arial" w:cs="Arial"/>
          <w:color w:val="323232"/>
          <w:sz w:val="20"/>
          <w:szCs w:val="20"/>
          <w:shd w:val="clear" w:color="auto" w:fill="FFFFFF"/>
        </w:rPr>
        <w:t>solution to s</w:t>
      </w:r>
      <w:r w:rsidRPr="00DB5529">
        <w:rPr>
          <w:rFonts w:ascii="Arial" w:hAnsi="Arial" w:cs="Arial"/>
          <w:color w:val="323232"/>
          <w:sz w:val="20"/>
          <w:szCs w:val="20"/>
          <w:shd w:val="clear" w:color="auto" w:fill="FFFFFF"/>
        </w:rPr>
        <w:t>upport</w:t>
      </w:r>
      <w:r w:rsidR="00CE3E4B" w:rsidRPr="00DB5529">
        <w:rPr>
          <w:rFonts w:ascii="Arial" w:hAnsi="Arial" w:cs="Arial"/>
          <w:color w:val="323232"/>
          <w:sz w:val="20"/>
          <w:szCs w:val="20"/>
          <w:shd w:val="clear" w:color="auto" w:fill="FFFFFF"/>
        </w:rPr>
        <w:t xml:space="preserve"> </w:t>
      </w:r>
      <w:r w:rsidRPr="00DB5529">
        <w:rPr>
          <w:rFonts w:ascii="Arial" w:hAnsi="Arial" w:cs="Arial"/>
          <w:color w:val="323232"/>
          <w:sz w:val="20"/>
          <w:szCs w:val="20"/>
          <w:shd w:val="clear" w:color="auto" w:fill="FFFFFF"/>
        </w:rPr>
        <w:t>Agents</w:t>
      </w:r>
      <w:r w:rsidR="00892AB1" w:rsidRPr="00DB5529">
        <w:rPr>
          <w:rFonts w:ascii="Arial" w:hAnsi="Arial" w:cs="Arial"/>
          <w:color w:val="323232"/>
          <w:sz w:val="20"/>
          <w:szCs w:val="20"/>
          <w:shd w:val="clear" w:color="auto" w:fill="FFFFFF"/>
        </w:rPr>
        <w:t xml:space="preserve"> (</w:t>
      </w:r>
      <w:r w:rsidR="00640C7E" w:rsidRPr="00DB5529">
        <w:rPr>
          <w:rFonts w:ascii="Arial" w:hAnsi="Arial" w:cs="Arial"/>
          <w:color w:val="323232"/>
          <w:sz w:val="20"/>
          <w:szCs w:val="20"/>
          <w:shd w:val="clear" w:color="auto" w:fill="FFFFFF"/>
        </w:rPr>
        <w:t xml:space="preserve">for manually </w:t>
      </w:r>
      <w:r w:rsidR="00892AB1" w:rsidRPr="00DB5529">
        <w:rPr>
          <w:rFonts w:ascii="Arial" w:hAnsi="Arial" w:cs="Arial"/>
          <w:color w:val="323232"/>
          <w:sz w:val="20"/>
          <w:szCs w:val="20"/>
          <w:shd w:val="clear" w:color="auto" w:fill="FFFFFF"/>
        </w:rPr>
        <w:t>requests)</w:t>
      </w:r>
      <w:r w:rsidR="00615776" w:rsidRPr="00DB5529">
        <w:rPr>
          <w:rFonts w:ascii="Arial" w:hAnsi="Arial" w:cs="Arial"/>
          <w:color w:val="323232"/>
          <w:sz w:val="20"/>
          <w:szCs w:val="20"/>
          <w:shd w:val="clear" w:color="auto" w:fill="FFFFFF"/>
        </w:rPr>
        <w:t>. Implemented p</w:t>
      </w:r>
      <w:r w:rsidRPr="00DB5529">
        <w:rPr>
          <w:rFonts w:ascii="Arial" w:hAnsi="Arial" w:cs="Arial"/>
          <w:color w:val="323232"/>
          <w:sz w:val="20"/>
          <w:szCs w:val="20"/>
          <w:shd w:val="clear" w:color="auto" w:fill="FFFFFF"/>
        </w:rPr>
        <w:t>ro</w:t>
      </w:r>
      <w:r w:rsidR="00D62FBC" w:rsidRPr="00DB5529">
        <w:rPr>
          <w:rFonts w:ascii="Arial" w:hAnsi="Arial" w:cs="Arial"/>
          <w:color w:val="323232"/>
          <w:sz w:val="20"/>
          <w:szCs w:val="20"/>
          <w:shd w:val="clear" w:color="auto" w:fill="FFFFFF"/>
        </w:rPr>
        <w:t>gram level vision @</w:t>
      </w:r>
      <w:r w:rsidRPr="00DB5529">
        <w:rPr>
          <w:rFonts w:ascii="Arial" w:hAnsi="Arial" w:cs="Arial"/>
          <w:color w:val="323232"/>
          <w:sz w:val="20"/>
          <w:szCs w:val="20"/>
          <w:shd w:val="clear" w:color="auto" w:fill="FFFFFF"/>
        </w:rPr>
        <w:t xml:space="preserve"> </w:t>
      </w:r>
      <w:r w:rsidR="00D62FBC" w:rsidRPr="00DB5529">
        <w:rPr>
          <w:rFonts w:ascii="Arial" w:hAnsi="Arial" w:cs="Arial"/>
          <w:color w:val="323232"/>
          <w:sz w:val="20"/>
          <w:szCs w:val="20"/>
          <w:shd w:val="clear" w:color="auto" w:fill="FFFFFF"/>
        </w:rPr>
        <w:t>EPI</w:t>
      </w:r>
      <w:r w:rsidRPr="00DB5529">
        <w:rPr>
          <w:rFonts w:ascii="Arial" w:hAnsi="Arial" w:cs="Arial"/>
          <w:color w:val="323232"/>
          <w:sz w:val="20"/>
          <w:szCs w:val="20"/>
          <w:shd w:val="clear" w:color="auto" w:fill="FFFFFF"/>
        </w:rPr>
        <w:t>C level – Sync with the Development during Sprints in Scrum Teams</w:t>
      </w:r>
      <w:r w:rsidR="00DE6A18" w:rsidRPr="00DB5529">
        <w:rPr>
          <w:rFonts w:ascii="Arial" w:hAnsi="Arial" w:cs="Arial"/>
          <w:color w:val="323232"/>
          <w:sz w:val="20"/>
          <w:szCs w:val="20"/>
          <w:shd w:val="clear" w:color="auto" w:fill="FFFFFF"/>
        </w:rPr>
        <w:t xml:space="preserve"> with Agile practices</w:t>
      </w:r>
      <w:r w:rsidRPr="00DB5529">
        <w:rPr>
          <w:rFonts w:ascii="Arial" w:hAnsi="Arial" w:cs="Arial"/>
          <w:color w:val="323232"/>
          <w:sz w:val="20"/>
          <w:szCs w:val="20"/>
          <w:shd w:val="clear" w:color="auto" w:fill="FFFFFF"/>
        </w:rPr>
        <w:t>. Successfully worked with Scrum (Development Tea</w:t>
      </w:r>
      <w:r w:rsidR="00CE3E4B" w:rsidRPr="00DB5529">
        <w:rPr>
          <w:rFonts w:ascii="Arial" w:hAnsi="Arial" w:cs="Arial"/>
          <w:color w:val="323232"/>
          <w:sz w:val="20"/>
          <w:szCs w:val="20"/>
          <w:shd w:val="clear" w:color="auto" w:fill="FFFFFF"/>
        </w:rPr>
        <w:t>m), Architects, Product Owners, DevOps, Cu</w:t>
      </w:r>
      <w:r w:rsidRPr="00DB5529">
        <w:rPr>
          <w:rFonts w:ascii="Arial" w:hAnsi="Arial" w:cs="Arial"/>
          <w:color w:val="323232"/>
          <w:sz w:val="20"/>
          <w:szCs w:val="20"/>
          <w:shd w:val="clear" w:color="auto" w:fill="FFFFFF"/>
        </w:rPr>
        <w:t>stomers</w:t>
      </w:r>
      <w:r w:rsidR="00615776" w:rsidRPr="00DB5529">
        <w:rPr>
          <w:rFonts w:ascii="Arial" w:hAnsi="Arial" w:cs="Arial"/>
          <w:color w:val="323232"/>
          <w:sz w:val="20"/>
          <w:szCs w:val="20"/>
          <w:shd w:val="clear" w:color="auto" w:fill="FFFFFF"/>
        </w:rPr>
        <w:t>, End Users</w:t>
      </w:r>
      <w:r w:rsidRPr="00DB5529">
        <w:rPr>
          <w:rFonts w:ascii="Arial" w:hAnsi="Arial" w:cs="Arial"/>
          <w:color w:val="323232"/>
          <w:sz w:val="20"/>
          <w:szCs w:val="20"/>
          <w:shd w:val="clear" w:color="auto" w:fill="FFFFFF"/>
        </w:rPr>
        <w:t xml:space="preserve"> and provide delivery of committed stories / functionalities as defined in Release planning.   </w:t>
      </w:r>
    </w:p>
    <w:p w14:paraId="05E8630A" w14:textId="77777777" w:rsidR="00E7400B" w:rsidRPr="00DB5529" w:rsidRDefault="00E7400B" w:rsidP="00E7400B">
      <w:pPr>
        <w:pStyle w:val="Heading2"/>
        <w:spacing w:before="0" w:after="0"/>
        <w:rPr>
          <w:i w:val="0"/>
          <w:sz w:val="20"/>
          <w:szCs w:val="20"/>
        </w:rPr>
      </w:pPr>
    </w:p>
    <w:p w14:paraId="3F2C241D" w14:textId="53F26ADB" w:rsidR="00E7400B" w:rsidRPr="00DB5529" w:rsidRDefault="00E7400B" w:rsidP="00E7400B">
      <w:pPr>
        <w:pStyle w:val="Heading2"/>
        <w:numPr>
          <w:ilvl w:val="1"/>
          <w:numId w:val="2"/>
        </w:numPr>
        <w:tabs>
          <w:tab w:val="left" w:pos="0"/>
        </w:tabs>
        <w:spacing w:before="0" w:after="0"/>
        <w:rPr>
          <w:sz w:val="20"/>
          <w:szCs w:val="20"/>
        </w:rPr>
      </w:pPr>
      <w:r w:rsidRPr="00DB5529">
        <w:rPr>
          <w:i w:val="0"/>
          <w:iCs w:val="0"/>
          <w:sz w:val="20"/>
          <w:szCs w:val="20"/>
        </w:rPr>
        <w:t xml:space="preserve">Clariant Solutions, Singapore – </w:t>
      </w:r>
      <w:r w:rsidR="00A608EE" w:rsidRPr="00DB5529">
        <w:rPr>
          <w:b w:val="0"/>
          <w:bCs w:val="0"/>
          <w:i w:val="0"/>
          <w:iCs w:val="0"/>
          <w:sz w:val="20"/>
          <w:szCs w:val="20"/>
        </w:rPr>
        <w:t>May 2019 -</w:t>
      </w:r>
      <w:r w:rsidRPr="00DB5529">
        <w:rPr>
          <w:b w:val="0"/>
          <w:bCs w:val="0"/>
          <w:i w:val="0"/>
          <w:iCs w:val="0"/>
          <w:sz w:val="20"/>
          <w:szCs w:val="20"/>
        </w:rPr>
        <w:t xml:space="preserve"> Dec 2019 </w:t>
      </w:r>
    </w:p>
    <w:p w14:paraId="1B725031" w14:textId="77777777" w:rsidR="00E7400B" w:rsidRPr="00DB5529" w:rsidRDefault="00E7400B" w:rsidP="00E7400B">
      <w:pPr>
        <w:pStyle w:val="ListParagraph"/>
        <w:tabs>
          <w:tab w:val="left" w:pos="720"/>
        </w:tabs>
        <w:suppressAutoHyphens w:val="0"/>
        <w:ind w:left="0"/>
        <w:rPr>
          <w:rFonts w:ascii="Arial" w:hAnsi="Arial" w:cs="Arial"/>
          <w:b/>
          <w:sz w:val="20"/>
          <w:szCs w:val="20"/>
        </w:rPr>
      </w:pPr>
      <w:r w:rsidRPr="00DB5529">
        <w:rPr>
          <w:rFonts w:ascii="Arial" w:hAnsi="Arial" w:cs="Arial"/>
          <w:b/>
          <w:sz w:val="20"/>
          <w:szCs w:val="20"/>
        </w:rPr>
        <w:t xml:space="preserve">Role: Sr. Project Manager (Scrum Master | Coach) </w:t>
      </w:r>
    </w:p>
    <w:p w14:paraId="0B7B319C" w14:textId="7BB3A1E8" w:rsidR="00E7400B" w:rsidRPr="00DB5529" w:rsidRDefault="00E7400B" w:rsidP="00E7400B">
      <w:pPr>
        <w:pStyle w:val="ListParagraph"/>
        <w:tabs>
          <w:tab w:val="left" w:pos="720"/>
        </w:tabs>
        <w:suppressAutoHyphens w:val="0"/>
        <w:ind w:left="0"/>
        <w:rPr>
          <w:rFonts w:ascii="Arial" w:hAnsi="Arial" w:cs="Arial"/>
          <w:color w:val="323232"/>
          <w:sz w:val="20"/>
          <w:szCs w:val="20"/>
          <w:shd w:val="clear" w:color="auto" w:fill="FFFFFF"/>
        </w:rPr>
      </w:pPr>
      <w:r w:rsidRPr="00DB5529">
        <w:rPr>
          <w:rFonts w:ascii="Arial" w:hAnsi="Arial" w:cs="Arial"/>
          <w:color w:val="323232"/>
          <w:sz w:val="20"/>
          <w:szCs w:val="20"/>
          <w:shd w:val="clear" w:color="auto" w:fill="FFFFFF"/>
        </w:rPr>
        <w:t xml:space="preserve">Clariant, a focused and innovative specialty chemical company. The need is to digitize the Manual Service excellence using Web and Mobile App (iPad) for Spot color matching, Order confirmation within hours, and deliver the order within 3-5 days by the </w:t>
      </w:r>
      <w:r w:rsidR="00C33E92" w:rsidRPr="00DB5529">
        <w:rPr>
          <w:rFonts w:ascii="Arial" w:hAnsi="Arial" w:cs="Arial"/>
          <w:color w:val="323232"/>
          <w:sz w:val="20"/>
          <w:szCs w:val="20"/>
          <w:shd w:val="clear" w:color="auto" w:fill="FFFFFF"/>
        </w:rPr>
        <w:t>Salesperson</w:t>
      </w:r>
      <w:r w:rsidRPr="00DB5529">
        <w:rPr>
          <w:rFonts w:ascii="Arial" w:hAnsi="Arial" w:cs="Arial"/>
          <w:color w:val="323232"/>
          <w:sz w:val="20"/>
          <w:szCs w:val="20"/>
          <w:shd w:val="clear" w:color="auto" w:fill="FFFFFF"/>
        </w:rPr>
        <w:t xml:space="preserve"> (i.e. Optimizing Cost and Time). Implementing Agile Manifesto and Principles to transform the team into Agile &amp; deliver the first Digital Product to Market.  Delivery was primarily done through Agile teams spread across multiple product/ project engineering streams.</w:t>
      </w:r>
    </w:p>
    <w:p w14:paraId="5790A609" w14:textId="77777777" w:rsidR="00E7400B" w:rsidRPr="00DB5529" w:rsidRDefault="00E7400B" w:rsidP="00E7400B">
      <w:pPr>
        <w:pStyle w:val="ListParagraph"/>
        <w:tabs>
          <w:tab w:val="left" w:pos="720"/>
        </w:tabs>
        <w:suppressAutoHyphens w:val="0"/>
        <w:ind w:left="0"/>
        <w:rPr>
          <w:rFonts w:ascii="Arial" w:hAnsi="Arial" w:cs="Arial"/>
          <w:sz w:val="20"/>
          <w:szCs w:val="20"/>
        </w:rPr>
      </w:pPr>
    </w:p>
    <w:p w14:paraId="633E9869" w14:textId="3AFC0199" w:rsidR="00E7400B" w:rsidRPr="00DB5529" w:rsidRDefault="00E7400B" w:rsidP="00E7400B">
      <w:pPr>
        <w:pStyle w:val="Heading2"/>
        <w:numPr>
          <w:ilvl w:val="1"/>
          <w:numId w:val="2"/>
        </w:numPr>
        <w:tabs>
          <w:tab w:val="left" w:pos="0"/>
        </w:tabs>
        <w:spacing w:before="0" w:after="0"/>
        <w:rPr>
          <w:sz w:val="20"/>
          <w:szCs w:val="20"/>
        </w:rPr>
      </w:pPr>
      <w:r w:rsidRPr="00DB5529">
        <w:rPr>
          <w:i w:val="0"/>
          <w:iCs w:val="0"/>
          <w:sz w:val="20"/>
          <w:szCs w:val="20"/>
        </w:rPr>
        <w:t xml:space="preserve">Aryans Solutions, Singapore – </w:t>
      </w:r>
      <w:r w:rsidRPr="00DB5529">
        <w:rPr>
          <w:b w:val="0"/>
          <w:bCs w:val="0"/>
          <w:i w:val="0"/>
          <w:iCs w:val="0"/>
          <w:sz w:val="20"/>
          <w:szCs w:val="20"/>
        </w:rPr>
        <w:t xml:space="preserve">Jan 2019 – May 2019 (short term </w:t>
      </w:r>
      <w:r w:rsidR="00640C7E" w:rsidRPr="00DB5529">
        <w:rPr>
          <w:b w:val="0"/>
          <w:bCs w:val="0"/>
          <w:i w:val="0"/>
          <w:iCs w:val="0"/>
          <w:sz w:val="20"/>
          <w:szCs w:val="20"/>
        </w:rPr>
        <w:t>6</w:t>
      </w:r>
      <w:r w:rsidR="00CE3E4B" w:rsidRPr="00DB5529">
        <w:rPr>
          <w:b w:val="0"/>
          <w:bCs w:val="0"/>
          <w:i w:val="0"/>
          <w:iCs w:val="0"/>
          <w:sz w:val="20"/>
          <w:szCs w:val="20"/>
        </w:rPr>
        <w:t xml:space="preserve"> months </w:t>
      </w:r>
      <w:r w:rsidRPr="00DB5529">
        <w:rPr>
          <w:b w:val="0"/>
          <w:bCs w:val="0"/>
          <w:i w:val="0"/>
          <w:iCs w:val="0"/>
          <w:sz w:val="20"/>
          <w:szCs w:val="20"/>
        </w:rPr>
        <w:t>Contract Role)</w:t>
      </w:r>
    </w:p>
    <w:p w14:paraId="7369D89F" w14:textId="77777777" w:rsidR="00E7400B" w:rsidRPr="00DB5529" w:rsidRDefault="00E7400B" w:rsidP="00E7400B">
      <w:pPr>
        <w:pStyle w:val="ListParagraph"/>
        <w:tabs>
          <w:tab w:val="left" w:pos="720"/>
        </w:tabs>
        <w:suppressAutoHyphens w:val="0"/>
        <w:ind w:left="0"/>
        <w:rPr>
          <w:rFonts w:ascii="Arial" w:hAnsi="Arial" w:cs="Arial"/>
          <w:b/>
          <w:sz w:val="20"/>
          <w:szCs w:val="20"/>
        </w:rPr>
      </w:pPr>
      <w:r w:rsidRPr="00DB5529">
        <w:rPr>
          <w:rFonts w:ascii="Arial" w:hAnsi="Arial" w:cs="Arial"/>
          <w:b/>
          <w:sz w:val="20"/>
          <w:szCs w:val="20"/>
        </w:rPr>
        <w:t>Role: Sr. Scrum Master | Agile Coach</w:t>
      </w:r>
    </w:p>
    <w:p w14:paraId="3EA83BDB" w14:textId="77777777" w:rsidR="00E7400B" w:rsidRPr="00DB5529" w:rsidRDefault="00E7400B" w:rsidP="00E7400B">
      <w:pPr>
        <w:pStyle w:val="ListParagraph"/>
        <w:tabs>
          <w:tab w:val="left" w:pos="720"/>
        </w:tabs>
        <w:suppressAutoHyphens w:val="0"/>
        <w:ind w:left="0"/>
        <w:rPr>
          <w:rFonts w:ascii="Arial" w:hAnsi="Arial" w:cs="Arial"/>
          <w:b/>
          <w:sz w:val="20"/>
          <w:szCs w:val="20"/>
        </w:rPr>
      </w:pPr>
      <w:r w:rsidRPr="00DB5529">
        <w:rPr>
          <w:rFonts w:ascii="Arial" w:hAnsi="Arial" w:cs="Arial"/>
          <w:sz w:val="20"/>
          <w:szCs w:val="20"/>
        </w:rPr>
        <w:t>Agile Scrum Transformation - Primary role is to coach, mentor and create Agile Scrum Framework for teams implementing and providing direction at Program level. The software developed is on SAP Platform that transforms the existing legacy HR Payroll system</w:t>
      </w:r>
      <w:r w:rsidRPr="00DB5529">
        <w:rPr>
          <w:rFonts w:ascii="Arial" w:hAnsi="Arial" w:cs="Arial"/>
          <w:b/>
          <w:sz w:val="20"/>
          <w:szCs w:val="20"/>
        </w:rPr>
        <w:t>.</w:t>
      </w:r>
      <w:r w:rsidRPr="00DB5529">
        <w:rPr>
          <w:rFonts w:ascii="Arial" w:hAnsi="Arial" w:cs="Arial"/>
          <w:b/>
          <w:color w:val="222222"/>
          <w:sz w:val="20"/>
          <w:szCs w:val="20"/>
          <w:shd w:val="clear" w:color="auto" w:fill="FFFFFF"/>
        </w:rPr>
        <w:t xml:space="preserve"> </w:t>
      </w:r>
    </w:p>
    <w:p w14:paraId="570D1035" w14:textId="4854ADEE" w:rsidR="00E7400B" w:rsidRPr="00DB5529" w:rsidRDefault="00E7400B" w:rsidP="00E7400B">
      <w:pPr>
        <w:pStyle w:val="ListParagraph"/>
        <w:tabs>
          <w:tab w:val="left" w:pos="720"/>
        </w:tabs>
        <w:suppressAutoHyphens w:val="0"/>
        <w:ind w:left="0"/>
        <w:rPr>
          <w:rFonts w:ascii="Arial" w:hAnsi="Arial" w:cs="Arial"/>
          <w:sz w:val="20"/>
          <w:szCs w:val="20"/>
        </w:rPr>
      </w:pPr>
      <w:r w:rsidRPr="00DB5529">
        <w:rPr>
          <w:rFonts w:ascii="Arial" w:hAnsi="Arial" w:cs="Arial"/>
          <w:sz w:val="20"/>
          <w:szCs w:val="20"/>
        </w:rPr>
        <w:t>A Successful Transformation and adopted Agility with</w:t>
      </w:r>
      <w:r w:rsidR="005600D9" w:rsidRPr="00DB5529">
        <w:rPr>
          <w:rFonts w:ascii="Arial" w:hAnsi="Arial" w:cs="Arial"/>
          <w:sz w:val="20"/>
          <w:szCs w:val="20"/>
        </w:rPr>
        <w:t xml:space="preserve">in individual, Product teams </w:t>
      </w:r>
      <w:r w:rsidRPr="00DB5529">
        <w:rPr>
          <w:rFonts w:ascii="Arial" w:hAnsi="Arial" w:cs="Arial"/>
          <w:sz w:val="20"/>
          <w:szCs w:val="20"/>
        </w:rPr>
        <w:t>(Product Owners)</w:t>
      </w:r>
    </w:p>
    <w:p w14:paraId="2B339E51" w14:textId="77777777" w:rsidR="00E7400B" w:rsidRPr="00DB5529" w:rsidRDefault="00E7400B" w:rsidP="00E7400B">
      <w:pPr>
        <w:rPr>
          <w:rFonts w:ascii="Arial" w:hAnsi="Arial" w:cs="Arial"/>
          <w:sz w:val="20"/>
          <w:szCs w:val="20"/>
        </w:rPr>
      </w:pPr>
    </w:p>
    <w:p w14:paraId="764D53D4" w14:textId="77777777" w:rsidR="00E7400B" w:rsidRPr="00DB5529" w:rsidRDefault="00E7400B" w:rsidP="00E7400B">
      <w:pPr>
        <w:pStyle w:val="Heading2"/>
        <w:numPr>
          <w:ilvl w:val="1"/>
          <w:numId w:val="2"/>
        </w:numPr>
        <w:tabs>
          <w:tab w:val="left" w:pos="0"/>
        </w:tabs>
        <w:spacing w:before="0" w:after="0"/>
        <w:rPr>
          <w:sz w:val="20"/>
          <w:szCs w:val="20"/>
        </w:rPr>
      </w:pPr>
      <w:r w:rsidRPr="00DB5529">
        <w:rPr>
          <w:i w:val="0"/>
          <w:iCs w:val="0"/>
          <w:sz w:val="20"/>
          <w:szCs w:val="20"/>
        </w:rPr>
        <w:t xml:space="preserve">Shell Infotech, Singapore – </w:t>
      </w:r>
      <w:r w:rsidRPr="00DB5529">
        <w:rPr>
          <w:b w:val="0"/>
          <w:bCs w:val="0"/>
          <w:i w:val="0"/>
          <w:iCs w:val="0"/>
          <w:sz w:val="20"/>
          <w:szCs w:val="20"/>
        </w:rPr>
        <w:t>October 2018 – Dec 2018 (3 months contract Role)</w:t>
      </w:r>
    </w:p>
    <w:p w14:paraId="0F95D405" w14:textId="77777777" w:rsidR="00E7400B" w:rsidRPr="00DB5529" w:rsidRDefault="00E7400B" w:rsidP="00E7400B">
      <w:pPr>
        <w:pStyle w:val="ListParagraph"/>
        <w:tabs>
          <w:tab w:val="left" w:pos="720"/>
        </w:tabs>
        <w:suppressAutoHyphens w:val="0"/>
        <w:ind w:left="0"/>
        <w:rPr>
          <w:rFonts w:ascii="Arial" w:hAnsi="Arial" w:cs="Arial"/>
          <w:b/>
          <w:sz w:val="20"/>
          <w:szCs w:val="20"/>
        </w:rPr>
      </w:pPr>
      <w:r w:rsidRPr="00DB5529">
        <w:rPr>
          <w:rFonts w:ascii="Arial" w:hAnsi="Arial" w:cs="Arial"/>
          <w:b/>
          <w:sz w:val="20"/>
          <w:szCs w:val="20"/>
        </w:rPr>
        <w:t xml:space="preserve">Role: Project Manager (Scrum Master) </w:t>
      </w:r>
    </w:p>
    <w:p w14:paraId="3E760278" w14:textId="777F127D" w:rsidR="009C3736" w:rsidRPr="00DB5529" w:rsidRDefault="00E7400B" w:rsidP="00E7400B">
      <w:pPr>
        <w:pStyle w:val="ListParagraph"/>
        <w:tabs>
          <w:tab w:val="left" w:pos="720"/>
        </w:tabs>
        <w:suppressAutoHyphens w:val="0"/>
        <w:ind w:left="0"/>
        <w:rPr>
          <w:rFonts w:ascii="Arial" w:hAnsi="Arial" w:cs="Arial"/>
          <w:sz w:val="20"/>
          <w:szCs w:val="20"/>
        </w:rPr>
      </w:pPr>
      <w:r w:rsidRPr="00DB5529">
        <w:rPr>
          <w:rFonts w:ascii="Arial" w:hAnsi="Arial" w:cs="Arial"/>
          <w:sz w:val="20"/>
          <w:szCs w:val="20"/>
        </w:rPr>
        <w:t xml:space="preserve">Agile Scrum Transformation for Project’s Identification &amp; Selection Phase. To provide product Vision and create Agile Scrum Framework for team to implement and enhance Purchase Requisition Process in existing 1SAP Procurement product.  SAP ARIBA Guided Buying provides integrated, intuitive platform, replacing the current SAP user interface guiding users to the goods/services they need, which maximizing utilization of contracted/catalogued good and services, and managing to supply process and controls </w:t>
      </w:r>
    </w:p>
    <w:p w14:paraId="6D5646B2" w14:textId="287CC58D" w:rsidR="007D6E73" w:rsidRPr="00DB5529" w:rsidRDefault="007D6E73" w:rsidP="009C3736">
      <w:pPr>
        <w:pStyle w:val="ListParagraph"/>
        <w:tabs>
          <w:tab w:val="left" w:pos="720"/>
        </w:tabs>
        <w:suppressAutoHyphens w:val="0"/>
        <w:rPr>
          <w:rFonts w:ascii="Arial" w:hAnsi="Arial" w:cs="Arial"/>
          <w:sz w:val="20"/>
          <w:szCs w:val="20"/>
        </w:rPr>
      </w:pPr>
      <w:r w:rsidRPr="00DB5529">
        <w:rPr>
          <w:rFonts w:ascii="Arial" w:hAnsi="Arial" w:cs="Arial"/>
          <w:sz w:val="20"/>
          <w:szCs w:val="20"/>
        </w:rPr>
        <w:t xml:space="preserve">   </w:t>
      </w:r>
    </w:p>
    <w:p w14:paraId="56C8D300" w14:textId="6F2A2F34" w:rsidR="000E27D3" w:rsidRPr="00DB5529" w:rsidRDefault="54C4D5D1" w:rsidP="000E27D3">
      <w:pPr>
        <w:tabs>
          <w:tab w:val="left" w:pos="720"/>
        </w:tabs>
        <w:suppressAutoHyphens w:val="0"/>
        <w:rPr>
          <w:rFonts w:ascii="Arial" w:hAnsi="Arial" w:cs="Arial"/>
          <w:sz w:val="20"/>
          <w:szCs w:val="20"/>
        </w:rPr>
      </w:pPr>
      <w:r w:rsidRPr="00DB5529">
        <w:rPr>
          <w:rFonts w:ascii="Arial" w:hAnsi="Arial" w:cs="Arial"/>
          <w:b/>
          <w:bCs/>
          <w:sz w:val="20"/>
          <w:szCs w:val="20"/>
        </w:rPr>
        <w:t>Aleph-Labs Pte</w:t>
      </w:r>
      <w:r w:rsidR="007D6E73" w:rsidRPr="00DB5529">
        <w:rPr>
          <w:rFonts w:ascii="Arial" w:hAnsi="Arial" w:cs="Arial"/>
          <w:b/>
          <w:bCs/>
          <w:sz w:val="20"/>
          <w:szCs w:val="20"/>
        </w:rPr>
        <w:t xml:space="preserve"> Ltd </w:t>
      </w:r>
      <w:r w:rsidR="00DE6A18" w:rsidRPr="00DB5529">
        <w:rPr>
          <w:rFonts w:ascii="Arial" w:hAnsi="Arial" w:cs="Arial"/>
          <w:b/>
          <w:bCs/>
          <w:sz w:val="20"/>
          <w:szCs w:val="20"/>
        </w:rPr>
        <w:t>–</w:t>
      </w:r>
      <w:r w:rsidR="007D6E73" w:rsidRPr="00DB5529">
        <w:rPr>
          <w:rFonts w:ascii="Arial" w:hAnsi="Arial" w:cs="Arial"/>
          <w:b/>
          <w:bCs/>
          <w:sz w:val="20"/>
          <w:szCs w:val="20"/>
        </w:rPr>
        <w:t xml:space="preserve"> Aleph</w:t>
      </w:r>
      <w:r w:rsidR="00DE6A18" w:rsidRPr="00DB5529">
        <w:rPr>
          <w:rFonts w:ascii="Arial" w:hAnsi="Arial" w:cs="Arial"/>
          <w:b/>
          <w:bCs/>
          <w:sz w:val="20"/>
          <w:szCs w:val="20"/>
        </w:rPr>
        <w:t xml:space="preserve">, Singapore - </w:t>
      </w:r>
      <w:r w:rsidR="007D6E73" w:rsidRPr="00DB5529">
        <w:rPr>
          <w:rFonts w:ascii="Arial" w:hAnsi="Arial" w:cs="Arial"/>
          <w:sz w:val="20"/>
          <w:szCs w:val="20"/>
        </w:rPr>
        <w:t>May 2017 – Sep 2018</w:t>
      </w:r>
    </w:p>
    <w:p w14:paraId="2A9C9420" w14:textId="77777777" w:rsidR="000E27D3" w:rsidRPr="00DB5529" w:rsidRDefault="000E27D3" w:rsidP="000E27D3">
      <w:pPr>
        <w:tabs>
          <w:tab w:val="left" w:pos="720"/>
        </w:tabs>
        <w:suppressAutoHyphens w:val="0"/>
        <w:rPr>
          <w:rFonts w:ascii="Arial" w:hAnsi="Arial" w:cs="Arial"/>
          <w:b/>
          <w:sz w:val="20"/>
          <w:szCs w:val="20"/>
        </w:rPr>
      </w:pPr>
      <w:r w:rsidRPr="00DB5529">
        <w:rPr>
          <w:rFonts w:ascii="Arial" w:hAnsi="Arial" w:cs="Arial"/>
          <w:b/>
          <w:sz w:val="20"/>
          <w:szCs w:val="20"/>
        </w:rPr>
        <w:t>Role: Scrum Master cum Scrum Coach</w:t>
      </w:r>
    </w:p>
    <w:p w14:paraId="0D0B940D" w14:textId="6D2959FC" w:rsidR="00F35A8B" w:rsidRPr="00DB5529" w:rsidRDefault="000E27D3" w:rsidP="000E27D3">
      <w:pPr>
        <w:tabs>
          <w:tab w:val="left" w:pos="720"/>
        </w:tabs>
        <w:suppressAutoHyphens w:val="0"/>
        <w:rPr>
          <w:rFonts w:ascii="Arial" w:hAnsi="Arial" w:cs="Arial"/>
          <w:sz w:val="20"/>
          <w:szCs w:val="20"/>
        </w:rPr>
      </w:pPr>
      <w:r w:rsidRPr="00DB5529">
        <w:rPr>
          <w:rFonts w:ascii="Arial" w:hAnsi="Arial" w:cs="Arial"/>
          <w:sz w:val="20"/>
          <w:szCs w:val="20"/>
        </w:rPr>
        <w:t>Aleph</w:t>
      </w:r>
      <w:r w:rsidR="54C4D5D1" w:rsidRPr="00DB5529">
        <w:rPr>
          <w:rFonts w:ascii="Arial" w:hAnsi="Arial" w:cs="Arial"/>
          <w:sz w:val="20"/>
          <w:szCs w:val="20"/>
        </w:rPr>
        <w:t xml:space="preserve"> is a </w:t>
      </w:r>
      <w:r w:rsidR="00C33E92" w:rsidRPr="00DB5529">
        <w:rPr>
          <w:rFonts w:ascii="Arial" w:hAnsi="Arial" w:cs="Arial"/>
          <w:sz w:val="20"/>
          <w:szCs w:val="20"/>
        </w:rPr>
        <w:t>service-oriented</w:t>
      </w:r>
      <w:r w:rsidRPr="00DB5529">
        <w:rPr>
          <w:rFonts w:ascii="Arial" w:hAnsi="Arial" w:cs="Arial"/>
          <w:sz w:val="20"/>
          <w:szCs w:val="20"/>
        </w:rPr>
        <w:t xml:space="preserve"> company that provides </w:t>
      </w:r>
      <w:r w:rsidR="54C4D5D1" w:rsidRPr="00DB5529">
        <w:rPr>
          <w:rFonts w:ascii="Arial" w:hAnsi="Arial" w:cs="Arial"/>
          <w:sz w:val="20"/>
          <w:szCs w:val="20"/>
        </w:rPr>
        <w:t xml:space="preserve">software solutions to [not </w:t>
      </w:r>
      <w:r w:rsidRPr="00DB5529">
        <w:rPr>
          <w:rFonts w:ascii="Arial" w:hAnsi="Arial" w:cs="Arial"/>
          <w:sz w:val="20"/>
          <w:szCs w:val="20"/>
        </w:rPr>
        <w:t>limit</w:t>
      </w:r>
      <w:r w:rsidR="54C4D5D1" w:rsidRPr="00DB5529">
        <w:rPr>
          <w:rFonts w:ascii="Arial" w:hAnsi="Arial" w:cs="Arial"/>
          <w:sz w:val="20"/>
          <w:szCs w:val="20"/>
        </w:rPr>
        <w:t xml:space="preserve"> to] banking, telecom, insurance industries for web applications, mobile applications, Scrum Master and scrum practitioner …  </w:t>
      </w:r>
      <w:r w:rsidR="3FAECFFA" w:rsidRPr="00DB5529">
        <w:rPr>
          <w:rFonts w:ascii="Arial" w:hAnsi="Arial" w:cs="Arial"/>
          <w:sz w:val="20"/>
          <w:szCs w:val="20"/>
        </w:rPr>
        <w:t>In Aleph-labs handle</w:t>
      </w:r>
      <w:r w:rsidRPr="00DB5529">
        <w:rPr>
          <w:rFonts w:ascii="Arial" w:hAnsi="Arial" w:cs="Arial"/>
          <w:sz w:val="20"/>
          <w:szCs w:val="20"/>
        </w:rPr>
        <w:t>d</w:t>
      </w:r>
      <w:r w:rsidR="3FAECFFA" w:rsidRPr="00DB5529">
        <w:rPr>
          <w:rFonts w:ascii="Arial" w:hAnsi="Arial" w:cs="Arial"/>
          <w:sz w:val="20"/>
          <w:szCs w:val="20"/>
        </w:rPr>
        <w:t xml:space="preserve"> and manage</w:t>
      </w:r>
      <w:r w:rsidRPr="00DB5529">
        <w:rPr>
          <w:rFonts w:ascii="Arial" w:hAnsi="Arial" w:cs="Arial"/>
          <w:sz w:val="20"/>
          <w:szCs w:val="20"/>
        </w:rPr>
        <w:t>d</w:t>
      </w:r>
      <w:r w:rsidR="3FAECFFA" w:rsidRPr="00DB5529">
        <w:rPr>
          <w:rFonts w:ascii="Arial" w:hAnsi="Arial" w:cs="Arial"/>
          <w:sz w:val="20"/>
          <w:szCs w:val="20"/>
        </w:rPr>
        <w:t xml:space="preserve"> proje</w:t>
      </w:r>
      <w:r w:rsidR="00123894" w:rsidRPr="00DB5529">
        <w:rPr>
          <w:rFonts w:ascii="Arial" w:hAnsi="Arial" w:cs="Arial"/>
          <w:sz w:val="20"/>
          <w:szCs w:val="20"/>
        </w:rPr>
        <w:t>cts &amp; products running for banking</w:t>
      </w:r>
      <w:r w:rsidR="3FAECFFA" w:rsidRPr="00DB5529">
        <w:rPr>
          <w:rFonts w:ascii="Arial" w:hAnsi="Arial" w:cs="Arial"/>
          <w:sz w:val="20"/>
          <w:szCs w:val="20"/>
        </w:rPr>
        <w:t xml:space="preserve"> and telecom clients across global locations in Singapore, Malaysia, Jakarta, Vietnam, Bangkok….. </w:t>
      </w:r>
      <w:r w:rsidR="00E7400B" w:rsidRPr="00DB5529">
        <w:rPr>
          <w:rFonts w:ascii="Arial" w:hAnsi="Arial" w:cs="Arial"/>
          <w:sz w:val="20"/>
          <w:szCs w:val="20"/>
        </w:rPr>
        <w:t>Along</w:t>
      </w:r>
      <w:r w:rsidR="3FAECFFA" w:rsidRPr="00DB5529">
        <w:rPr>
          <w:rFonts w:ascii="Arial" w:hAnsi="Arial" w:cs="Arial"/>
          <w:sz w:val="20"/>
          <w:szCs w:val="20"/>
        </w:rPr>
        <w:t xml:space="preserve"> with mentoring Teams into Agile Scrum methodology like </w:t>
      </w:r>
      <w:r w:rsidR="00E7400B" w:rsidRPr="00DB5529">
        <w:rPr>
          <w:rFonts w:ascii="Arial" w:hAnsi="Arial" w:cs="Arial"/>
          <w:sz w:val="20"/>
          <w:szCs w:val="20"/>
        </w:rPr>
        <w:t xml:space="preserve">DBS Bank : Revamp developers </w:t>
      </w:r>
      <w:r w:rsidR="54C4D5D1" w:rsidRPr="00DB5529">
        <w:rPr>
          <w:rFonts w:ascii="Arial" w:hAnsi="Arial" w:cs="Arial"/>
          <w:sz w:val="20"/>
          <w:szCs w:val="20"/>
        </w:rPr>
        <w:t>API portal, Permata Bank – M</w:t>
      </w:r>
      <w:r w:rsidRPr="00DB5529">
        <w:rPr>
          <w:rFonts w:ascii="Arial" w:hAnsi="Arial" w:cs="Arial"/>
          <w:sz w:val="20"/>
          <w:szCs w:val="20"/>
        </w:rPr>
        <w:t>obile Banking Application, and S</w:t>
      </w:r>
      <w:r w:rsidR="54C4D5D1" w:rsidRPr="00DB5529">
        <w:rPr>
          <w:rFonts w:ascii="Arial" w:hAnsi="Arial" w:cs="Arial"/>
          <w:sz w:val="20"/>
          <w:szCs w:val="20"/>
        </w:rPr>
        <w:t xml:space="preserve">crum </w:t>
      </w:r>
      <w:r w:rsidRPr="00DB5529">
        <w:rPr>
          <w:rFonts w:ascii="Arial" w:hAnsi="Arial" w:cs="Arial"/>
          <w:sz w:val="20"/>
          <w:szCs w:val="20"/>
        </w:rPr>
        <w:t>Master</w:t>
      </w:r>
      <w:r w:rsidR="54C4D5D1" w:rsidRPr="00DB5529">
        <w:rPr>
          <w:rFonts w:ascii="Arial" w:hAnsi="Arial" w:cs="Arial"/>
          <w:sz w:val="20"/>
          <w:szCs w:val="20"/>
        </w:rPr>
        <w:t xml:space="preserve"> </w:t>
      </w:r>
      <w:r w:rsidR="000C2D79" w:rsidRPr="00DB5529">
        <w:rPr>
          <w:rFonts w:ascii="Arial" w:hAnsi="Arial" w:cs="Arial"/>
          <w:sz w:val="20"/>
          <w:szCs w:val="20"/>
        </w:rPr>
        <w:t>for UOB</w:t>
      </w:r>
      <w:r w:rsidR="54C4D5D1" w:rsidRPr="00DB5529">
        <w:rPr>
          <w:rFonts w:ascii="Arial" w:hAnsi="Arial" w:cs="Arial"/>
          <w:sz w:val="20"/>
          <w:szCs w:val="20"/>
        </w:rPr>
        <w:t xml:space="preserve">, RHB MY </w:t>
      </w:r>
      <w:r w:rsidR="000C2D79" w:rsidRPr="00DB5529">
        <w:rPr>
          <w:rFonts w:ascii="Arial" w:hAnsi="Arial" w:cs="Arial"/>
          <w:sz w:val="20"/>
          <w:szCs w:val="20"/>
        </w:rPr>
        <w:t xml:space="preserve">… </w:t>
      </w:r>
      <w:r w:rsidR="54C4D5D1" w:rsidRPr="00DB5529">
        <w:rPr>
          <w:rFonts w:ascii="Arial" w:hAnsi="Arial" w:cs="Arial"/>
          <w:sz w:val="20"/>
          <w:szCs w:val="20"/>
        </w:rPr>
        <w:t xml:space="preserve">clients/ Product.   </w:t>
      </w:r>
    </w:p>
    <w:p w14:paraId="4E7B450C" w14:textId="77777777" w:rsidR="00F35A8B" w:rsidRPr="00DB5529" w:rsidRDefault="3FAECFFA" w:rsidP="000E27D3">
      <w:pPr>
        <w:tabs>
          <w:tab w:val="left" w:pos="720"/>
        </w:tabs>
        <w:suppressAutoHyphens w:val="0"/>
        <w:rPr>
          <w:rFonts w:ascii="Arial" w:hAnsi="Arial" w:cs="Arial"/>
          <w:sz w:val="20"/>
          <w:szCs w:val="20"/>
        </w:rPr>
      </w:pPr>
      <w:r w:rsidRPr="00DB5529">
        <w:rPr>
          <w:rFonts w:ascii="Arial" w:hAnsi="Arial" w:cs="Arial"/>
          <w:sz w:val="20"/>
          <w:szCs w:val="20"/>
        </w:rPr>
        <w:t>End-End Solution - Delivery / Project Management</w:t>
      </w:r>
    </w:p>
    <w:p w14:paraId="5B78B063" w14:textId="77777777" w:rsidR="00F35A8B" w:rsidRPr="00DB5529" w:rsidRDefault="3FAECFFA" w:rsidP="007D6E73">
      <w:pPr>
        <w:pStyle w:val="ListParagraph"/>
        <w:numPr>
          <w:ilvl w:val="0"/>
          <w:numId w:val="5"/>
        </w:numPr>
        <w:tabs>
          <w:tab w:val="num" w:pos="-360"/>
          <w:tab w:val="left" w:pos="720"/>
        </w:tabs>
        <w:suppressAutoHyphens w:val="0"/>
        <w:ind w:left="720"/>
        <w:rPr>
          <w:rFonts w:ascii="Arial" w:hAnsi="Arial" w:cs="Arial"/>
          <w:sz w:val="20"/>
          <w:szCs w:val="20"/>
        </w:rPr>
      </w:pPr>
      <w:r w:rsidRPr="00DB5529">
        <w:rPr>
          <w:rFonts w:ascii="Arial" w:hAnsi="Arial" w:cs="Arial"/>
          <w:sz w:val="20"/>
          <w:szCs w:val="20"/>
        </w:rPr>
        <w:t>Handling Project Management for Projects | Products and mentor for the Team</w:t>
      </w:r>
    </w:p>
    <w:p w14:paraId="450D4EB6" w14:textId="77777777" w:rsidR="00F35A8B" w:rsidRPr="00DB5529" w:rsidRDefault="54C4D5D1" w:rsidP="007D6E73">
      <w:pPr>
        <w:pStyle w:val="ListParagraph"/>
        <w:numPr>
          <w:ilvl w:val="1"/>
          <w:numId w:val="5"/>
        </w:numPr>
        <w:tabs>
          <w:tab w:val="num" w:pos="-360"/>
          <w:tab w:val="left" w:pos="720"/>
        </w:tabs>
        <w:suppressAutoHyphens w:val="0"/>
        <w:ind w:left="1440"/>
        <w:rPr>
          <w:rFonts w:ascii="Arial" w:hAnsi="Arial" w:cs="Arial"/>
          <w:sz w:val="20"/>
          <w:szCs w:val="20"/>
        </w:rPr>
      </w:pPr>
      <w:proofErr w:type="spellStart"/>
      <w:r w:rsidRPr="00DB5529">
        <w:rPr>
          <w:rFonts w:ascii="Arial" w:hAnsi="Arial" w:cs="Arial"/>
          <w:sz w:val="20"/>
          <w:szCs w:val="20"/>
        </w:rPr>
        <w:t>Arethos</w:t>
      </w:r>
      <w:proofErr w:type="spellEnd"/>
      <w:r w:rsidRPr="00DB5529">
        <w:rPr>
          <w:rFonts w:ascii="Arial" w:hAnsi="Arial" w:cs="Arial"/>
          <w:sz w:val="20"/>
          <w:szCs w:val="20"/>
        </w:rPr>
        <w:t xml:space="preserve"> Pte </w:t>
      </w:r>
      <w:proofErr w:type="spellStart"/>
      <w:r w:rsidRPr="00DB5529">
        <w:rPr>
          <w:rFonts w:ascii="Arial" w:hAnsi="Arial" w:cs="Arial"/>
          <w:sz w:val="20"/>
          <w:szCs w:val="20"/>
        </w:rPr>
        <w:t>Lte</w:t>
      </w:r>
      <w:proofErr w:type="spellEnd"/>
      <w:r w:rsidRPr="00DB5529">
        <w:rPr>
          <w:rFonts w:ascii="Arial" w:hAnsi="Arial" w:cs="Arial"/>
          <w:sz w:val="20"/>
          <w:szCs w:val="20"/>
        </w:rPr>
        <w:t xml:space="preserve"> Singapore [June – July 2016]</w:t>
      </w:r>
    </w:p>
    <w:p w14:paraId="3AF37DE3" w14:textId="77777777" w:rsidR="00DB5529" w:rsidRDefault="3FAECFFA" w:rsidP="00DB5529">
      <w:pPr>
        <w:pStyle w:val="ListParagraph"/>
        <w:numPr>
          <w:ilvl w:val="1"/>
          <w:numId w:val="5"/>
        </w:numPr>
        <w:tabs>
          <w:tab w:val="num" w:pos="-360"/>
          <w:tab w:val="left" w:pos="720"/>
        </w:tabs>
        <w:suppressAutoHyphens w:val="0"/>
        <w:ind w:left="1440"/>
        <w:rPr>
          <w:rFonts w:ascii="Arial" w:hAnsi="Arial" w:cs="Arial"/>
          <w:sz w:val="20"/>
          <w:szCs w:val="20"/>
        </w:rPr>
      </w:pPr>
      <w:r w:rsidRPr="00DB5529">
        <w:rPr>
          <w:rFonts w:ascii="Arial" w:hAnsi="Arial" w:cs="Arial"/>
          <w:sz w:val="20"/>
          <w:szCs w:val="20"/>
        </w:rPr>
        <w:t>Proposal &amp; Presentation to EMA [Energy Market Authority] Singapore for Maintenance and Support Services Project [May 2016].</w:t>
      </w:r>
    </w:p>
    <w:p w14:paraId="02592D93" w14:textId="04D00243" w:rsidR="00F35A8B" w:rsidRPr="00DB5529" w:rsidRDefault="3FAECFFA" w:rsidP="00DB5529">
      <w:pPr>
        <w:pStyle w:val="ListParagraph"/>
        <w:numPr>
          <w:ilvl w:val="1"/>
          <w:numId w:val="5"/>
        </w:numPr>
        <w:tabs>
          <w:tab w:val="num" w:pos="-360"/>
          <w:tab w:val="left" w:pos="720"/>
        </w:tabs>
        <w:suppressAutoHyphens w:val="0"/>
        <w:ind w:left="1440"/>
        <w:rPr>
          <w:rFonts w:ascii="Arial" w:hAnsi="Arial" w:cs="Arial"/>
          <w:sz w:val="20"/>
          <w:szCs w:val="20"/>
        </w:rPr>
      </w:pPr>
      <w:r w:rsidRPr="00DB5529">
        <w:rPr>
          <w:rFonts w:ascii="Arial" w:hAnsi="Arial" w:cs="Arial"/>
          <w:sz w:val="20"/>
          <w:szCs w:val="20"/>
        </w:rPr>
        <w:t xml:space="preserve">Project Management &amp; technical emerging trends </w:t>
      </w:r>
    </w:p>
    <w:p w14:paraId="680C53F4" w14:textId="77777777" w:rsidR="00DE6A18" w:rsidRPr="00DB5529" w:rsidRDefault="00DE6A18">
      <w:pPr>
        <w:rPr>
          <w:rFonts w:ascii="Arial" w:hAnsi="Arial" w:cs="Arial"/>
          <w:sz w:val="20"/>
          <w:szCs w:val="20"/>
        </w:rPr>
      </w:pPr>
    </w:p>
    <w:p w14:paraId="5E272720" w14:textId="0A4167AB" w:rsidR="00F35A8B" w:rsidRPr="00DB5529" w:rsidRDefault="54C4D5D1" w:rsidP="54C4D5D1">
      <w:pPr>
        <w:pStyle w:val="Heading2"/>
        <w:numPr>
          <w:ilvl w:val="1"/>
          <w:numId w:val="2"/>
        </w:numPr>
        <w:tabs>
          <w:tab w:val="left" w:pos="0"/>
        </w:tabs>
        <w:spacing w:before="0" w:after="0"/>
        <w:rPr>
          <w:i w:val="0"/>
          <w:iCs w:val="0"/>
          <w:sz w:val="20"/>
          <w:szCs w:val="20"/>
        </w:rPr>
      </w:pPr>
      <w:proofErr w:type="spellStart"/>
      <w:r w:rsidRPr="00DB5529">
        <w:rPr>
          <w:i w:val="0"/>
          <w:iCs w:val="0"/>
          <w:sz w:val="20"/>
          <w:szCs w:val="20"/>
        </w:rPr>
        <w:t>Safaltek</w:t>
      </w:r>
      <w:proofErr w:type="spellEnd"/>
      <w:r w:rsidRPr="00DB5529">
        <w:rPr>
          <w:i w:val="0"/>
          <w:iCs w:val="0"/>
          <w:sz w:val="20"/>
          <w:szCs w:val="20"/>
        </w:rPr>
        <w:t xml:space="preserve"> Software Pvt. Ltd</w:t>
      </w:r>
      <w:r w:rsidR="00DE6A18" w:rsidRPr="00DB5529">
        <w:rPr>
          <w:i w:val="0"/>
          <w:iCs w:val="0"/>
          <w:sz w:val="20"/>
          <w:szCs w:val="20"/>
        </w:rPr>
        <w:t>, India</w:t>
      </w:r>
      <w:r w:rsidRPr="00DB5529">
        <w:rPr>
          <w:i w:val="0"/>
          <w:iCs w:val="0"/>
          <w:sz w:val="20"/>
          <w:szCs w:val="20"/>
        </w:rPr>
        <w:t xml:space="preserve"> </w:t>
      </w:r>
      <w:r w:rsidRPr="00DB5529">
        <w:rPr>
          <w:b w:val="0"/>
          <w:bCs w:val="0"/>
          <w:i w:val="0"/>
          <w:iCs w:val="0"/>
          <w:sz w:val="20"/>
          <w:szCs w:val="20"/>
        </w:rPr>
        <w:t>[Sep 2015 – Feb 2016]</w:t>
      </w:r>
    </w:p>
    <w:p w14:paraId="567E2B88" w14:textId="77777777" w:rsidR="00F35A8B" w:rsidRPr="00DB5529" w:rsidRDefault="3FAECFFA" w:rsidP="3FAECFFA">
      <w:pPr>
        <w:pStyle w:val="Heading2"/>
        <w:numPr>
          <w:ilvl w:val="1"/>
          <w:numId w:val="2"/>
        </w:numPr>
        <w:tabs>
          <w:tab w:val="left" w:pos="0"/>
        </w:tabs>
        <w:spacing w:before="0" w:after="0"/>
        <w:rPr>
          <w:sz w:val="20"/>
          <w:szCs w:val="20"/>
        </w:rPr>
      </w:pPr>
      <w:r w:rsidRPr="00DB5529">
        <w:rPr>
          <w:i w:val="0"/>
          <w:iCs w:val="0"/>
          <w:sz w:val="20"/>
          <w:szCs w:val="20"/>
        </w:rPr>
        <w:t>Designation - Project Manager [Client: AESM Hongkong | Singapore]</w:t>
      </w:r>
    </w:p>
    <w:p w14:paraId="79950C3D" w14:textId="77777777" w:rsidR="00F35A8B" w:rsidRPr="00DB5529" w:rsidRDefault="3FAECFFA" w:rsidP="3FAECFFA">
      <w:pPr>
        <w:rPr>
          <w:rFonts w:ascii="Arial" w:hAnsi="Arial" w:cs="Arial"/>
          <w:sz w:val="20"/>
          <w:szCs w:val="20"/>
        </w:rPr>
      </w:pPr>
      <w:r w:rsidRPr="00DB5529">
        <w:rPr>
          <w:rFonts w:ascii="Arial" w:hAnsi="Arial" w:cs="Arial"/>
          <w:sz w:val="20"/>
          <w:szCs w:val="20"/>
        </w:rPr>
        <w:t>OM-MIS [Ocean Manager] Now on App Store &amp; Play Store</w:t>
      </w:r>
    </w:p>
    <w:p w14:paraId="44EAFD9C" w14:textId="1FBBC4E0" w:rsidR="00F35A8B" w:rsidRPr="00DB5529" w:rsidRDefault="00DB5529">
      <w:pPr>
        <w:rPr>
          <w:rFonts w:ascii="Arial" w:hAnsi="Arial" w:cs="Arial"/>
          <w:sz w:val="20"/>
          <w:szCs w:val="20"/>
        </w:rPr>
      </w:pPr>
      <w:r w:rsidRPr="00DB5529">
        <w:rPr>
          <w:rFonts w:ascii="Arial" w:hAnsi="Arial" w:cs="Arial"/>
          <w:sz w:val="20"/>
          <w:szCs w:val="20"/>
        </w:rPr>
        <w:t>Ship management Software or Marine software product designed to meet all Quality, Health, Safety and Environment element of a ship management or a ship ownership company to enhance safety and reduce risk to as low as practicable in ship shore operations.</w:t>
      </w:r>
    </w:p>
    <w:p w14:paraId="0D141E3A"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 xml:space="preserve">Manage and supervise a team of developers, manage vendors and end-users to understand business requirements, develop project plans and implement projects within the given timeline and scope. </w:t>
      </w:r>
    </w:p>
    <w:p w14:paraId="65850B89" w14:textId="77777777" w:rsidR="00F35A8B" w:rsidRPr="00DB5529" w:rsidRDefault="3FAECFFA" w:rsidP="3FAECFFA">
      <w:pPr>
        <w:pStyle w:val="ListParagraph"/>
        <w:numPr>
          <w:ilvl w:val="0"/>
          <w:numId w:val="4"/>
        </w:numPr>
        <w:tabs>
          <w:tab w:val="left" w:pos="720"/>
        </w:tabs>
        <w:suppressAutoHyphens w:val="0"/>
        <w:rPr>
          <w:rFonts w:ascii="Arial" w:hAnsi="Arial" w:cs="Arial"/>
          <w:sz w:val="20"/>
          <w:szCs w:val="20"/>
        </w:rPr>
      </w:pPr>
      <w:r w:rsidRPr="00DB5529">
        <w:rPr>
          <w:rFonts w:ascii="Arial" w:hAnsi="Arial" w:cs="Arial"/>
          <w:sz w:val="20"/>
          <w:szCs w:val="20"/>
        </w:rPr>
        <w:t xml:space="preserve">Using Agile Scrum Methodology to run and track Projects  </w:t>
      </w:r>
    </w:p>
    <w:p w14:paraId="7E1D0F56" w14:textId="77777777" w:rsidR="00F35A8B" w:rsidRPr="00DB5529" w:rsidRDefault="3FAECFFA" w:rsidP="3FAECFFA">
      <w:pPr>
        <w:pStyle w:val="ListParagraph"/>
        <w:numPr>
          <w:ilvl w:val="0"/>
          <w:numId w:val="4"/>
        </w:numPr>
        <w:tabs>
          <w:tab w:val="left" w:pos="720"/>
        </w:tabs>
        <w:suppressAutoHyphens w:val="0"/>
        <w:rPr>
          <w:rFonts w:ascii="Arial" w:hAnsi="Arial" w:cs="Arial"/>
          <w:sz w:val="20"/>
          <w:szCs w:val="20"/>
        </w:rPr>
      </w:pPr>
      <w:r w:rsidRPr="00DB5529">
        <w:rPr>
          <w:rFonts w:ascii="Arial" w:hAnsi="Arial" w:cs="Arial"/>
          <w:sz w:val="20"/>
          <w:szCs w:val="20"/>
        </w:rPr>
        <w:t xml:space="preserve">New solutions for existing product e.g. Expense module [Solution to bill the expenses occurred by Auditor], QR code implementation for Crew attendance system, VTS [Vessel Tracking system] </w:t>
      </w:r>
    </w:p>
    <w:p w14:paraId="3DEEC669" w14:textId="77777777" w:rsidR="00F35A8B" w:rsidRPr="00DB5529" w:rsidRDefault="00F35A8B">
      <w:pPr>
        <w:pStyle w:val="ListParagraph"/>
        <w:tabs>
          <w:tab w:val="left" w:pos="720"/>
        </w:tabs>
        <w:suppressAutoHyphens w:val="0"/>
        <w:ind w:left="0"/>
        <w:rPr>
          <w:rFonts w:ascii="Arial" w:hAnsi="Arial" w:cs="Arial"/>
          <w:sz w:val="20"/>
          <w:szCs w:val="20"/>
        </w:rPr>
      </w:pPr>
    </w:p>
    <w:p w14:paraId="21391166" w14:textId="0A32C8A4" w:rsidR="00F35A8B" w:rsidRPr="00DB5529" w:rsidRDefault="54C4D5D1" w:rsidP="54C4D5D1">
      <w:pPr>
        <w:pStyle w:val="Heading2"/>
        <w:numPr>
          <w:ilvl w:val="1"/>
          <w:numId w:val="2"/>
        </w:numPr>
        <w:tabs>
          <w:tab w:val="left" w:pos="0"/>
        </w:tabs>
        <w:spacing w:before="0" w:after="0"/>
        <w:rPr>
          <w:i w:val="0"/>
          <w:iCs w:val="0"/>
          <w:sz w:val="20"/>
          <w:szCs w:val="20"/>
        </w:rPr>
      </w:pPr>
      <w:proofErr w:type="spellStart"/>
      <w:r w:rsidRPr="00DB5529">
        <w:rPr>
          <w:i w:val="0"/>
          <w:iCs w:val="0"/>
          <w:sz w:val="20"/>
          <w:szCs w:val="20"/>
        </w:rPr>
        <w:t>NetSmartz</w:t>
      </w:r>
      <w:proofErr w:type="spellEnd"/>
      <w:r w:rsidRPr="00DB5529">
        <w:rPr>
          <w:i w:val="0"/>
          <w:iCs w:val="0"/>
          <w:sz w:val="20"/>
          <w:szCs w:val="20"/>
        </w:rPr>
        <w:t xml:space="preserve"> LLC Pvt. Ltd</w:t>
      </w:r>
      <w:r w:rsidR="00DE6A18" w:rsidRPr="00DB5529">
        <w:rPr>
          <w:i w:val="0"/>
          <w:iCs w:val="0"/>
          <w:sz w:val="20"/>
          <w:szCs w:val="20"/>
        </w:rPr>
        <w:t>, India</w:t>
      </w:r>
      <w:r w:rsidRPr="00DB5529">
        <w:rPr>
          <w:i w:val="0"/>
          <w:iCs w:val="0"/>
          <w:sz w:val="20"/>
          <w:szCs w:val="20"/>
        </w:rPr>
        <w:t xml:space="preserve"> </w:t>
      </w:r>
      <w:r w:rsidRPr="00DB5529">
        <w:rPr>
          <w:b w:val="0"/>
          <w:bCs w:val="0"/>
          <w:i w:val="0"/>
          <w:iCs w:val="0"/>
          <w:sz w:val="20"/>
          <w:szCs w:val="20"/>
        </w:rPr>
        <w:t>[Dec 2014 – Aug 2015]</w:t>
      </w:r>
    </w:p>
    <w:p w14:paraId="41AFFCBD" w14:textId="77777777" w:rsidR="00F35A8B" w:rsidRPr="00DB5529" w:rsidRDefault="3FAECFFA" w:rsidP="3FAECFFA">
      <w:pPr>
        <w:pStyle w:val="Heading2"/>
        <w:numPr>
          <w:ilvl w:val="1"/>
          <w:numId w:val="2"/>
        </w:numPr>
        <w:tabs>
          <w:tab w:val="left" w:pos="0"/>
        </w:tabs>
        <w:spacing w:before="0" w:after="0"/>
        <w:rPr>
          <w:sz w:val="20"/>
          <w:szCs w:val="20"/>
        </w:rPr>
      </w:pPr>
      <w:r w:rsidRPr="00DB5529">
        <w:rPr>
          <w:i w:val="0"/>
          <w:iCs w:val="0"/>
          <w:sz w:val="20"/>
          <w:szCs w:val="20"/>
        </w:rPr>
        <w:t>Designation - Project Manager</w:t>
      </w:r>
    </w:p>
    <w:p w14:paraId="171873EB" w14:textId="77777777" w:rsidR="00F35A8B" w:rsidRPr="00DB5529" w:rsidRDefault="54C4D5D1" w:rsidP="54C4D5D1">
      <w:pPr>
        <w:rPr>
          <w:rFonts w:ascii="Arial" w:hAnsi="Arial" w:cs="Arial"/>
          <w:sz w:val="20"/>
          <w:szCs w:val="20"/>
        </w:rPr>
      </w:pPr>
      <w:proofErr w:type="spellStart"/>
      <w:r w:rsidRPr="00DB5529">
        <w:rPr>
          <w:rFonts w:ascii="Arial" w:hAnsi="Arial" w:cs="Arial"/>
          <w:b/>
          <w:bCs/>
          <w:sz w:val="20"/>
          <w:szCs w:val="20"/>
        </w:rPr>
        <w:t>CarMarshal</w:t>
      </w:r>
      <w:proofErr w:type="spellEnd"/>
      <w:r w:rsidRPr="00DB5529">
        <w:rPr>
          <w:rFonts w:ascii="Arial" w:hAnsi="Arial" w:cs="Arial"/>
          <w:b/>
          <w:bCs/>
          <w:sz w:val="20"/>
          <w:szCs w:val="20"/>
        </w:rPr>
        <w:t xml:space="preserve"> USA, an eCommerce</w:t>
      </w:r>
    </w:p>
    <w:p w14:paraId="1B27EF67" w14:textId="77777777" w:rsidR="00F35A8B" w:rsidRPr="00DB5529" w:rsidRDefault="54C4D5D1" w:rsidP="54C4D5D1">
      <w:pPr>
        <w:pStyle w:val="Objective"/>
        <w:tabs>
          <w:tab w:val="left" w:pos="3261"/>
          <w:tab w:val="left" w:pos="8433"/>
        </w:tabs>
        <w:autoSpaceDE/>
        <w:spacing w:before="0" w:after="0" w:line="240" w:lineRule="auto"/>
        <w:jc w:val="both"/>
        <w:rPr>
          <w:rFonts w:ascii="Arial" w:hAnsi="Arial" w:cs="Arial"/>
        </w:rPr>
      </w:pPr>
      <w:r w:rsidRPr="00DB5529">
        <w:rPr>
          <w:rFonts w:ascii="Arial" w:hAnsi="Arial" w:cs="Arial"/>
        </w:rPr>
        <w:t xml:space="preserve">Worked on </w:t>
      </w:r>
      <w:proofErr w:type="spellStart"/>
      <w:r w:rsidRPr="00DB5529">
        <w:rPr>
          <w:rFonts w:ascii="Arial" w:hAnsi="Arial" w:cs="Arial"/>
        </w:rPr>
        <w:t>CarMarshal</w:t>
      </w:r>
      <w:proofErr w:type="spellEnd"/>
      <w:r w:rsidRPr="00DB5529">
        <w:rPr>
          <w:rFonts w:ascii="Arial" w:hAnsi="Arial" w:cs="Arial"/>
        </w:rPr>
        <w:t>, an eCommerce web application that is a source of information for the users who are interested in getting information about the cars and also would like to buy any new, used or certified car. The website creates the scenario for a car buyer who has already done their research, knows what they want, have the funding and are ready to purchase.</w:t>
      </w:r>
    </w:p>
    <w:p w14:paraId="30D3148F" w14:textId="77777777" w:rsidR="00F35A8B" w:rsidRPr="00DB5529" w:rsidRDefault="3FAECFFA" w:rsidP="3FAECFFA">
      <w:pPr>
        <w:pStyle w:val="Objective"/>
        <w:tabs>
          <w:tab w:val="left" w:pos="3261"/>
          <w:tab w:val="left" w:pos="8433"/>
        </w:tabs>
        <w:autoSpaceDE/>
        <w:spacing w:before="0" w:after="0" w:line="240" w:lineRule="auto"/>
        <w:jc w:val="both"/>
        <w:rPr>
          <w:rFonts w:ascii="Arial" w:hAnsi="Arial" w:cs="Arial"/>
        </w:rPr>
      </w:pPr>
      <w:r w:rsidRPr="00DB5529">
        <w:rPr>
          <w:rFonts w:ascii="Arial" w:hAnsi="Arial" w:cs="Arial"/>
        </w:rPr>
        <w:t xml:space="preserve">The main objective of this website is to bridge the gap between buyers and dealers by bringing them online on one platform, create healthy completion among the dealers and create a wining situation for the buyer. </w:t>
      </w:r>
    </w:p>
    <w:p w14:paraId="3656B9AB" w14:textId="77777777" w:rsidR="00F35A8B" w:rsidRPr="00DB5529" w:rsidRDefault="00F35A8B">
      <w:pPr>
        <w:rPr>
          <w:rFonts w:ascii="Arial" w:hAnsi="Arial" w:cs="Arial"/>
          <w:sz w:val="20"/>
          <w:szCs w:val="20"/>
        </w:rPr>
      </w:pPr>
    </w:p>
    <w:p w14:paraId="790D1CD2"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Manage scope, schedule, cost, quality, risks, issues and dependencies through the delivery cycle using Agile Scrum Methodology.</w:t>
      </w:r>
    </w:p>
    <w:p w14:paraId="4AA21A57"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Provide the project team with accurate information about business needs and priorities as well as details about existing business systems</w:t>
      </w:r>
    </w:p>
    <w:p w14:paraId="2FF966AB" w14:textId="77777777" w:rsidR="00F35A8B" w:rsidRPr="00DB5529" w:rsidRDefault="3FAECFFA">
      <w:pPr>
        <w:pStyle w:val="Objective"/>
        <w:numPr>
          <w:ilvl w:val="0"/>
          <w:numId w:val="4"/>
        </w:numPr>
        <w:autoSpaceDE/>
        <w:spacing w:before="0" w:after="0" w:line="240" w:lineRule="auto"/>
        <w:jc w:val="both"/>
        <w:rPr>
          <w:rFonts w:ascii="Arial" w:hAnsi="Arial" w:cs="Arial"/>
        </w:rPr>
      </w:pPr>
      <w:r w:rsidRPr="00DB5529">
        <w:rPr>
          <w:rFonts w:ascii="Arial" w:hAnsi="Arial" w:cs="Arial"/>
        </w:rPr>
        <w:t>Facilitate workshops with senior stakeholders on the platform planning and option analysis. Represent projects in the platform at relevant governance forums</w:t>
      </w:r>
    </w:p>
    <w:p w14:paraId="45FB0818" w14:textId="77777777" w:rsidR="00F35A8B" w:rsidRPr="00DB5529" w:rsidRDefault="00F35A8B">
      <w:pPr>
        <w:pStyle w:val="BodyText"/>
        <w:rPr>
          <w:rFonts w:ascii="Arial" w:hAnsi="Arial" w:cs="Arial"/>
          <w:sz w:val="20"/>
          <w:szCs w:val="20"/>
        </w:rPr>
      </w:pPr>
    </w:p>
    <w:p w14:paraId="7AA41852" w14:textId="77777777" w:rsidR="00F35A8B" w:rsidRPr="00DB5529" w:rsidRDefault="54C4D5D1" w:rsidP="54C4D5D1">
      <w:pPr>
        <w:pStyle w:val="Heading2"/>
        <w:numPr>
          <w:ilvl w:val="1"/>
          <w:numId w:val="2"/>
        </w:numPr>
        <w:tabs>
          <w:tab w:val="left" w:pos="0"/>
        </w:tabs>
        <w:spacing w:before="0" w:after="0"/>
        <w:rPr>
          <w:i w:val="0"/>
          <w:iCs w:val="0"/>
          <w:sz w:val="20"/>
          <w:szCs w:val="20"/>
        </w:rPr>
      </w:pPr>
      <w:proofErr w:type="spellStart"/>
      <w:r w:rsidRPr="00DB5529">
        <w:rPr>
          <w:i w:val="0"/>
          <w:iCs w:val="0"/>
          <w:sz w:val="20"/>
          <w:szCs w:val="20"/>
        </w:rPr>
        <w:t>Bursys</w:t>
      </w:r>
      <w:proofErr w:type="spellEnd"/>
      <w:r w:rsidRPr="00DB5529">
        <w:rPr>
          <w:i w:val="0"/>
          <w:iCs w:val="0"/>
          <w:sz w:val="20"/>
          <w:szCs w:val="20"/>
        </w:rPr>
        <w:t xml:space="preserve"> Infotech, </w:t>
      </w:r>
      <w:proofErr w:type="spellStart"/>
      <w:r w:rsidRPr="00DB5529">
        <w:rPr>
          <w:i w:val="0"/>
          <w:iCs w:val="0"/>
          <w:sz w:val="20"/>
          <w:szCs w:val="20"/>
        </w:rPr>
        <w:t>India|USA</w:t>
      </w:r>
      <w:proofErr w:type="spellEnd"/>
      <w:r w:rsidRPr="00DB5529">
        <w:rPr>
          <w:i w:val="0"/>
          <w:iCs w:val="0"/>
          <w:sz w:val="20"/>
          <w:szCs w:val="20"/>
        </w:rPr>
        <w:t xml:space="preserve"> </w:t>
      </w:r>
      <w:r w:rsidRPr="00DB5529">
        <w:rPr>
          <w:b w:val="0"/>
          <w:bCs w:val="0"/>
          <w:i w:val="0"/>
          <w:iCs w:val="0"/>
          <w:sz w:val="20"/>
          <w:szCs w:val="20"/>
        </w:rPr>
        <w:t>[June 2013 – Dec 2014]</w:t>
      </w:r>
    </w:p>
    <w:p w14:paraId="2F2888D1" w14:textId="77777777" w:rsidR="00F35A8B" w:rsidRPr="00DB5529" w:rsidRDefault="3FAECFFA">
      <w:pPr>
        <w:pStyle w:val="Heading2"/>
        <w:numPr>
          <w:ilvl w:val="1"/>
          <w:numId w:val="2"/>
        </w:numPr>
        <w:tabs>
          <w:tab w:val="left" w:pos="0"/>
        </w:tabs>
        <w:spacing w:before="0" w:after="0"/>
        <w:rPr>
          <w:sz w:val="20"/>
          <w:szCs w:val="20"/>
        </w:rPr>
      </w:pPr>
      <w:r w:rsidRPr="00DB5529">
        <w:rPr>
          <w:i w:val="0"/>
          <w:iCs w:val="0"/>
          <w:sz w:val="20"/>
          <w:szCs w:val="20"/>
        </w:rPr>
        <w:t>Designation: Sr. Project Manager</w:t>
      </w:r>
    </w:p>
    <w:p w14:paraId="3933B1A7" w14:textId="77777777" w:rsidR="00DB5529" w:rsidRPr="00DB5529" w:rsidRDefault="00DB5529" w:rsidP="00DB5529">
      <w:pPr>
        <w:pStyle w:val="ListParagraph"/>
        <w:numPr>
          <w:ilvl w:val="0"/>
          <w:numId w:val="2"/>
        </w:numPr>
        <w:rPr>
          <w:rFonts w:ascii="Arial" w:hAnsi="Arial" w:cs="Arial"/>
          <w:sz w:val="20"/>
          <w:szCs w:val="20"/>
        </w:rPr>
      </w:pPr>
      <w:r w:rsidRPr="00DB5529">
        <w:rPr>
          <w:rFonts w:ascii="Arial" w:hAnsi="Arial" w:cs="Arial"/>
          <w:sz w:val="20"/>
          <w:szCs w:val="20"/>
        </w:rPr>
        <w:t xml:space="preserve">Bell-Howell https://bellhowell.net – </w:t>
      </w:r>
      <w:proofErr w:type="spellStart"/>
      <w:r w:rsidRPr="00DB5529">
        <w:rPr>
          <w:rFonts w:ascii="Arial" w:hAnsi="Arial" w:cs="Arial"/>
          <w:sz w:val="20"/>
          <w:szCs w:val="20"/>
        </w:rPr>
        <w:t>Netsort</w:t>
      </w:r>
      <w:proofErr w:type="spellEnd"/>
      <w:r w:rsidRPr="00DB5529">
        <w:rPr>
          <w:rFonts w:ascii="Arial" w:hAnsi="Arial" w:cs="Arial"/>
          <w:sz w:val="20"/>
          <w:szCs w:val="20"/>
        </w:rPr>
        <w:t xml:space="preserve"> Sorting Software for Packets &amp; Parcel: </w:t>
      </w:r>
      <w:proofErr w:type="spellStart"/>
      <w:r w:rsidRPr="00DB5529">
        <w:rPr>
          <w:rFonts w:ascii="Arial" w:hAnsi="Arial" w:cs="Arial"/>
          <w:sz w:val="20"/>
          <w:szCs w:val="20"/>
        </w:rPr>
        <w:t>Bursys</w:t>
      </w:r>
      <w:proofErr w:type="spellEnd"/>
      <w:r w:rsidRPr="00DB5529">
        <w:rPr>
          <w:rFonts w:ascii="Arial" w:hAnsi="Arial" w:cs="Arial"/>
          <w:sz w:val="20"/>
          <w:szCs w:val="20"/>
        </w:rPr>
        <w:t xml:space="preserve"> Infotech [ODC] for </w:t>
      </w:r>
      <w:proofErr w:type="spellStart"/>
      <w:r w:rsidRPr="00DB5529">
        <w:rPr>
          <w:rFonts w:ascii="Arial" w:hAnsi="Arial" w:cs="Arial"/>
          <w:sz w:val="20"/>
          <w:szCs w:val="20"/>
        </w:rPr>
        <w:t>Bell&amp;Howell</w:t>
      </w:r>
      <w:proofErr w:type="spellEnd"/>
      <w:r w:rsidRPr="00DB5529">
        <w:rPr>
          <w:rFonts w:ascii="Arial" w:hAnsi="Arial" w:cs="Arial"/>
          <w:sz w:val="20"/>
          <w:szCs w:val="20"/>
        </w:rPr>
        <w:t xml:space="preserve"> provides Machine-Software solution named “NETSORT” for sorting huge bulky Mails [Mails, Parcels] based on Postal Code [Intelligent Mail barcodes (IMB)] or District by Post Office or Courier agencies in US and UK. Sorting systems have been designed with the latest technology to increase productivity, process a wider variety of mail and ensure greater flexibility for ever-changing needs. The machine verifies the Barcode with captured image and reference image and puts the mailing into the corresponding Bin. The report is generated on the sorted and rejected mails. </w:t>
      </w:r>
    </w:p>
    <w:p w14:paraId="57E6E822" w14:textId="77777777" w:rsidR="00F35A8B" w:rsidRPr="00DB5529" w:rsidRDefault="3FAECFFA" w:rsidP="3FAECFFA">
      <w:pPr>
        <w:pStyle w:val="BodyText"/>
        <w:rPr>
          <w:rFonts w:ascii="Arial" w:hAnsi="Arial" w:cs="Arial"/>
          <w:sz w:val="20"/>
          <w:szCs w:val="20"/>
        </w:rPr>
      </w:pPr>
      <w:r w:rsidRPr="00DB5529">
        <w:rPr>
          <w:rFonts w:ascii="Arial" w:hAnsi="Arial" w:cs="Arial"/>
          <w:sz w:val="20"/>
          <w:szCs w:val="20"/>
          <w:u w:val="single"/>
        </w:rPr>
        <w:t>ACHIEVEMENTS &amp; HIGHLIGHTS</w:t>
      </w:r>
    </w:p>
    <w:p w14:paraId="67D014F8" w14:textId="77777777" w:rsidR="00F35A8B" w:rsidRPr="00DB5529" w:rsidRDefault="3FAECFFA" w:rsidP="3FAECFFA">
      <w:pPr>
        <w:numPr>
          <w:ilvl w:val="0"/>
          <w:numId w:val="3"/>
        </w:numPr>
        <w:tabs>
          <w:tab w:val="left" w:pos="5490"/>
        </w:tabs>
        <w:suppressAutoHyphens w:val="0"/>
        <w:autoSpaceDE w:val="0"/>
        <w:jc w:val="both"/>
        <w:rPr>
          <w:rFonts w:ascii="Arial" w:hAnsi="Arial" w:cs="Arial"/>
          <w:sz w:val="20"/>
          <w:szCs w:val="20"/>
        </w:rPr>
      </w:pPr>
      <w:r w:rsidRPr="00DB5529">
        <w:rPr>
          <w:rFonts w:ascii="Arial" w:hAnsi="Arial" w:cs="Arial"/>
          <w:sz w:val="20"/>
          <w:szCs w:val="20"/>
        </w:rPr>
        <w:t>From Concept to Consumer - Understanding and shaping requirement, schedule, track and control milestones to delivery, Team motivation and resolving conflicts, Trainings resources, rewarding appraisal/scores, ensuring proper documentations and lessons learned are stored, and provide support for maintenance projects.</w:t>
      </w:r>
    </w:p>
    <w:p w14:paraId="08D15B79" w14:textId="77777777" w:rsidR="00F35A8B" w:rsidRPr="00DB5529" w:rsidRDefault="3FAECFFA" w:rsidP="3FAECFFA">
      <w:pPr>
        <w:numPr>
          <w:ilvl w:val="0"/>
          <w:numId w:val="3"/>
        </w:numPr>
        <w:tabs>
          <w:tab w:val="left" w:pos="5490"/>
        </w:tabs>
        <w:suppressAutoHyphens w:val="0"/>
        <w:autoSpaceDE w:val="0"/>
        <w:jc w:val="both"/>
        <w:rPr>
          <w:rFonts w:ascii="Arial" w:hAnsi="Arial" w:cs="Arial"/>
          <w:sz w:val="20"/>
          <w:szCs w:val="20"/>
        </w:rPr>
      </w:pPr>
      <w:r w:rsidRPr="00DB5529">
        <w:rPr>
          <w:rFonts w:ascii="Arial" w:hAnsi="Arial" w:cs="Arial"/>
          <w:sz w:val="20"/>
          <w:szCs w:val="20"/>
        </w:rPr>
        <w:t>Responsible for Product enhancement and upcoming new features to existing/new Business Sorting Product.</w:t>
      </w:r>
    </w:p>
    <w:p w14:paraId="08929603" w14:textId="77777777" w:rsidR="00F35A8B" w:rsidRPr="00DB5529" w:rsidRDefault="3FAECFFA" w:rsidP="3FAECFFA">
      <w:pPr>
        <w:numPr>
          <w:ilvl w:val="0"/>
          <w:numId w:val="3"/>
        </w:numPr>
        <w:tabs>
          <w:tab w:val="left" w:pos="5490"/>
        </w:tabs>
        <w:suppressAutoHyphens w:val="0"/>
        <w:autoSpaceDE w:val="0"/>
        <w:jc w:val="both"/>
        <w:rPr>
          <w:rFonts w:ascii="Arial" w:hAnsi="Arial" w:cs="Arial"/>
          <w:b/>
          <w:bCs/>
          <w:sz w:val="20"/>
          <w:szCs w:val="20"/>
        </w:rPr>
      </w:pPr>
      <w:r w:rsidRPr="00DB5529">
        <w:rPr>
          <w:rFonts w:ascii="Arial" w:hAnsi="Arial" w:cs="Arial"/>
          <w:sz w:val="20"/>
          <w:szCs w:val="20"/>
        </w:rPr>
        <w:t>Product management as a Scrum Master using JIRA tool</w:t>
      </w:r>
    </w:p>
    <w:p w14:paraId="1299C43A" w14:textId="77777777" w:rsidR="00F35A8B" w:rsidRPr="00DB5529" w:rsidRDefault="00F35A8B">
      <w:pPr>
        <w:rPr>
          <w:rFonts w:ascii="Arial" w:hAnsi="Arial" w:cs="Arial"/>
          <w:b/>
          <w:sz w:val="20"/>
          <w:szCs w:val="20"/>
        </w:rPr>
      </w:pPr>
    </w:p>
    <w:p w14:paraId="367FC6C0" w14:textId="77777777" w:rsidR="00F35A8B" w:rsidRPr="00DB5529" w:rsidRDefault="3FAECFFA" w:rsidP="3FAECFFA">
      <w:pPr>
        <w:rPr>
          <w:rFonts w:ascii="Arial" w:hAnsi="Arial" w:cs="Arial"/>
          <w:sz w:val="20"/>
          <w:szCs w:val="20"/>
        </w:rPr>
      </w:pPr>
      <w:r w:rsidRPr="00DB5529">
        <w:rPr>
          <w:rFonts w:ascii="Arial" w:hAnsi="Arial" w:cs="Arial"/>
          <w:b/>
          <w:bCs/>
          <w:sz w:val="20"/>
          <w:szCs w:val="20"/>
        </w:rPr>
        <w:t>INNOWATTS [Mobile Application] Now on Play Store</w:t>
      </w:r>
      <w:r w:rsidRPr="00DB5529">
        <w:rPr>
          <w:rFonts w:ascii="Arial" w:hAnsi="Arial" w:cs="Arial"/>
          <w:sz w:val="20"/>
          <w:szCs w:val="20"/>
        </w:rPr>
        <w:t xml:space="preserve"> </w:t>
      </w:r>
    </w:p>
    <w:p w14:paraId="0FD428D7" w14:textId="77777777" w:rsidR="00F35A8B" w:rsidRPr="00DB5529" w:rsidRDefault="3FAECFFA" w:rsidP="3FAECFFA">
      <w:pPr>
        <w:rPr>
          <w:rFonts w:ascii="Arial" w:hAnsi="Arial" w:cs="Arial"/>
          <w:sz w:val="20"/>
          <w:szCs w:val="20"/>
        </w:rPr>
      </w:pPr>
      <w:r w:rsidRPr="00DB5529">
        <w:rPr>
          <w:rFonts w:ascii="Arial" w:hAnsi="Arial" w:cs="Arial"/>
          <w:sz w:val="20"/>
          <w:szCs w:val="20"/>
        </w:rPr>
        <w:t>Project Management</w:t>
      </w:r>
    </w:p>
    <w:p w14:paraId="4C1C7627" w14:textId="77777777" w:rsidR="00F35A8B" w:rsidRPr="00DB5529" w:rsidRDefault="3FAECFFA" w:rsidP="3FAECFFA">
      <w:pPr>
        <w:rPr>
          <w:rFonts w:ascii="Arial" w:hAnsi="Arial" w:cs="Arial"/>
          <w:sz w:val="20"/>
          <w:szCs w:val="20"/>
        </w:rPr>
      </w:pPr>
      <w:r w:rsidRPr="00DB5529">
        <w:rPr>
          <w:rFonts w:ascii="Arial" w:hAnsi="Arial" w:cs="Arial"/>
          <w:sz w:val="20"/>
          <w:szCs w:val="20"/>
        </w:rPr>
        <w:t>Houston, TX USA</w:t>
      </w:r>
    </w:p>
    <w:p w14:paraId="01388C52" w14:textId="77777777" w:rsidR="00F35A8B" w:rsidRPr="00DB5529" w:rsidRDefault="54C4D5D1" w:rsidP="54C4D5D1">
      <w:pPr>
        <w:rPr>
          <w:rFonts w:ascii="Arial" w:hAnsi="Arial" w:cs="Arial"/>
          <w:sz w:val="20"/>
          <w:szCs w:val="20"/>
        </w:rPr>
      </w:pPr>
      <w:r w:rsidRPr="00DB5529">
        <w:rPr>
          <w:rFonts w:ascii="Arial" w:hAnsi="Arial" w:cs="Arial"/>
          <w:sz w:val="20"/>
          <w:szCs w:val="20"/>
        </w:rPr>
        <w:t xml:space="preserve">An Electricity Shopping App for Residential, commercial and industrial </w:t>
      </w:r>
      <w:proofErr w:type="spellStart"/>
      <w:r w:rsidRPr="00DB5529">
        <w:rPr>
          <w:rFonts w:ascii="Arial" w:hAnsi="Arial" w:cs="Arial"/>
          <w:sz w:val="20"/>
          <w:szCs w:val="20"/>
        </w:rPr>
        <w:t>customers.Developed</w:t>
      </w:r>
      <w:proofErr w:type="spellEnd"/>
      <w:r w:rsidRPr="00DB5529">
        <w:rPr>
          <w:rFonts w:ascii="Arial" w:hAnsi="Arial" w:cs="Arial"/>
          <w:sz w:val="20"/>
          <w:szCs w:val="20"/>
        </w:rPr>
        <w:t>, Delivered &amp; Supporting Mobile Application for Electric Energy Subscribers. This Application is to be used by the residential and commercial customers. The Application provides the effectiveness and intelligence to provide the best providers and plans that exactly suits the customer on the proposed requirement. User friendly Interface makes the mobile Application handy.</w:t>
      </w:r>
    </w:p>
    <w:p w14:paraId="4DDBEF00" w14:textId="77777777" w:rsidR="00F35A8B" w:rsidRPr="00DB5529" w:rsidRDefault="00F35A8B">
      <w:pPr>
        <w:rPr>
          <w:rFonts w:ascii="Arial" w:hAnsi="Arial" w:cs="Arial"/>
          <w:sz w:val="20"/>
          <w:szCs w:val="20"/>
        </w:rPr>
      </w:pPr>
    </w:p>
    <w:p w14:paraId="1C89D6EB"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 xml:space="preserve">Scrum Practice - Enhancing team skill sets, issues resolving, customer requirements understanding, advising on any uncovered/missed requirement/logic and moving to the solution. </w:t>
      </w:r>
    </w:p>
    <w:p w14:paraId="493878A1"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Risks and issues management with the team and with customer on a proactive basis.</w:t>
      </w:r>
    </w:p>
    <w:p w14:paraId="7F273197"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Project / Delivery Management: Planning, Tracking, Status Reporting, Effort/Cost Estimation, Budgeting, Billing, Subcontracting, Risk Management, Quality Management, Contract Management, Resource Planning, Recruitment, Knowledge Management</w:t>
      </w:r>
    </w:p>
    <w:p w14:paraId="539EBB8B" w14:textId="77777777" w:rsidR="00F35A8B" w:rsidRPr="00DB5529" w:rsidRDefault="3FAECFFA" w:rsidP="3FAECFFA">
      <w:pPr>
        <w:pStyle w:val="Objective"/>
        <w:numPr>
          <w:ilvl w:val="0"/>
          <w:numId w:val="4"/>
        </w:numPr>
        <w:autoSpaceDE/>
        <w:spacing w:before="0" w:after="0" w:line="240" w:lineRule="auto"/>
        <w:jc w:val="both"/>
        <w:rPr>
          <w:rFonts w:ascii="Arial" w:hAnsi="Arial" w:cs="Arial"/>
          <w:u w:val="single"/>
        </w:rPr>
      </w:pPr>
      <w:r w:rsidRPr="00DB5529">
        <w:rPr>
          <w:rFonts w:ascii="Arial" w:hAnsi="Arial" w:cs="Arial"/>
        </w:rPr>
        <w:t>People Management: Team Building, Performance Appraisals, Career Planning, Escalation management</w:t>
      </w:r>
    </w:p>
    <w:p w14:paraId="3461D779" w14:textId="77777777" w:rsidR="00F35A8B" w:rsidRPr="00DB5529" w:rsidRDefault="00F35A8B">
      <w:pPr>
        <w:pStyle w:val="Heading2"/>
        <w:tabs>
          <w:tab w:val="left" w:pos="0"/>
          <w:tab w:val="left" w:pos="8433"/>
        </w:tabs>
        <w:spacing w:before="0" w:after="0"/>
        <w:jc w:val="both"/>
        <w:rPr>
          <w:sz w:val="20"/>
          <w:szCs w:val="20"/>
          <w:u w:val="single"/>
        </w:rPr>
      </w:pPr>
    </w:p>
    <w:p w14:paraId="134A546E" w14:textId="77777777" w:rsidR="00F35A8B" w:rsidRPr="00DB5529" w:rsidRDefault="54C4D5D1" w:rsidP="54C4D5D1">
      <w:pPr>
        <w:pStyle w:val="Heading2"/>
        <w:tabs>
          <w:tab w:val="left" w:pos="0"/>
        </w:tabs>
        <w:spacing w:before="0" w:after="0"/>
        <w:rPr>
          <w:i w:val="0"/>
          <w:iCs w:val="0"/>
          <w:sz w:val="20"/>
          <w:szCs w:val="20"/>
        </w:rPr>
      </w:pPr>
      <w:r w:rsidRPr="00DB5529">
        <w:rPr>
          <w:i w:val="0"/>
          <w:iCs w:val="0"/>
          <w:sz w:val="20"/>
          <w:szCs w:val="20"/>
        </w:rPr>
        <w:t xml:space="preserve">Applica Pte Ltd, Singapore </w:t>
      </w:r>
      <w:r w:rsidRPr="00DB5529">
        <w:rPr>
          <w:b w:val="0"/>
          <w:bCs w:val="0"/>
          <w:i w:val="0"/>
          <w:iCs w:val="0"/>
          <w:sz w:val="20"/>
          <w:szCs w:val="20"/>
        </w:rPr>
        <w:t>(Sept 2012 – Nov 2012)</w:t>
      </w:r>
    </w:p>
    <w:p w14:paraId="086031DA" w14:textId="77777777" w:rsidR="00F35A8B" w:rsidRPr="00DB5529" w:rsidRDefault="3FAECFFA" w:rsidP="3FAECFFA">
      <w:pPr>
        <w:pStyle w:val="Heading2"/>
        <w:tabs>
          <w:tab w:val="left" w:pos="0"/>
        </w:tabs>
        <w:spacing w:before="0" w:after="0"/>
        <w:rPr>
          <w:sz w:val="20"/>
          <w:szCs w:val="20"/>
        </w:rPr>
      </w:pPr>
      <w:r w:rsidRPr="00DB5529">
        <w:rPr>
          <w:i w:val="0"/>
          <w:iCs w:val="0"/>
          <w:sz w:val="20"/>
          <w:szCs w:val="20"/>
        </w:rPr>
        <w:t>Designation: Sr. Application Manager</w:t>
      </w:r>
    </w:p>
    <w:p w14:paraId="2457FFDF" w14:textId="77777777" w:rsidR="00F35A8B" w:rsidRPr="00DB5529" w:rsidRDefault="3FAECFFA" w:rsidP="3FAECFFA">
      <w:pPr>
        <w:pStyle w:val="Objective"/>
        <w:tabs>
          <w:tab w:val="left" w:pos="8433"/>
        </w:tabs>
        <w:autoSpaceDE/>
        <w:spacing w:before="0" w:after="0" w:line="240" w:lineRule="auto"/>
        <w:jc w:val="both"/>
        <w:rPr>
          <w:rFonts w:ascii="Arial" w:hAnsi="Arial" w:cs="Arial"/>
          <w:u w:val="single"/>
        </w:rPr>
      </w:pPr>
      <w:r w:rsidRPr="00DB5529">
        <w:rPr>
          <w:rFonts w:ascii="Arial" w:hAnsi="Arial" w:cs="Arial"/>
        </w:rPr>
        <w:t>Applica has successfully deployed Business Intelligence Product [Cloud Computing using AWS] suites at all levels within a business using their respective company's data, are able to review, edit and create thousands of reports, by combining hundreds of available measures + dimensions within minutes</w:t>
      </w:r>
    </w:p>
    <w:p w14:paraId="24F8D7BF" w14:textId="77777777" w:rsidR="00F35A8B" w:rsidRPr="00DB5529" w:rsidRDefault="3FAECFFA" w:rsidP="3FAECFFA">
      <w:pPr>
        <w:pStyle w:val="BodyText"/>
        <w:rPr>
          <w:rFonts w:ascii="Arial" w:hAnsi="Arial" w:cs="Arial"/>
          <w:sz w:val="20"/>
          <w:szCs w:val="20"/>
        </w:rPr>
      </w:pPr>
      <w:r w:rsidRPr="00DB5529">
        <w:rPr>
          <w:rFonts w:ascii="Arial" w:hAnsi="Arial" w:cs="Arial"/>
          <w:sz w:val="20"/>
          <w:szCs w:val="20"/>
          <w:u w:val="single"/>
        </w:rPr>
        <w:t>ACHEIVEMENTS &amp; HIGHLIGHTS</w:t>
      </w:r>
    </w:p>
    <w:p w14:paraId="1E3341BF" w14:textId="77777777" w:rsidR="00F35A8B" w:rsidRPr="00DB5529" w:rsidRDefault="3FAECFFA" w:rsidP="3FAECFFA">
      <w:pPr>
        <w:pStyle w:val="Objective"/>
        <w:numPr>
          <w:ilvl w:val="0"/>
          <w:numId w:val="3"/>
        </w:numPr>
        <w:autoSpaceDE/>
        <w:spacing w:before="0" w:after="0" w:line="240" w:lineRule="auto"/>
        <w:rPr>
          <w:rFonts w:ascii="Arial" w:hAnsi="Arial" w:cs="Arial"/>
        </w:rPr>
      </w:pPr>
      <w:r w:rsidRPr="00DB5529">
        <w:rPr>
          <w:rFonts w:ascii="Arial" w:hAnsi="Arial" w:cs="Arial"/>
        </w:rPr>
        <w:t>Managing project deliveries to ensure timeliness and quality of the deliverables.</w:t>
      </w:r>
    </w:p>
    <w:p w14:paraId="7F3B7942" w14:textId="77777777" w:rsidR="00F35A8B" w:rsidRPr="00DB5529" w:rsidRDefault="3FAECFFA" w:rsidP="3FAECFFA">
      <w:pPr>
        <w:pStyle w:val="Objective"/>
        <w:numPr>
          <w:ilvl w:val="0"/>
          <w:numId w:val="3"/>
        </w:numPr>
        <w:autoSpaceDE/>
        <w:spacing w:before="0" w:after="0" w:line="240" w:lineRule="auto"/>
        <w:rPr>
          <w:rFonts w:ascii="Arial" w:hAnsi="Arial" w:cs="Arial"/>
        </w:rPr>
      </w:pPr>
      <w:r w:rsidRPr="00DB5529">
        <w:rPr>
          <w:rFonts w:ascii="Arial" w:hAnsi="Arial" w:cs="Arial"/>
        </w:rPr>
        <w:t>Status reporting to various stakeholders in the project.</w:t>
      </w:r>
    </w:p>
    <w:p w14:paraId="24CAA48C" w14:textId="77777777" w:rsidR="00F35A8B" w:rsidRPr="00DB5529" w:rsidRDefault="3FAECFFA" w:rsidP="3FAECFFA">
      <w:pPr>
        <w:pStyle w:val="Objective"/>
        <w:numPr>
          <w:ilvl w:val="0"/>
          <w:numId w:val="3"/>
        </w:numPr>
        <w:autoSpaceDE/>
        <w:spacing w:before="0" w:after="0" w:line="240" w:lineRule="auto"/>
        <w:rPr>
          <w:rFonts w:ascii="Arial" w:hAnsi="Arial" w:cs="Arial"/>
        </w:rPr>
      </w:pPr>
      <w:r w:rsidRPr="00DB5529">
        <w:rPr>
          <w:rFonts w:ascii="Arial" w:hAnsi="Arial" w:cs="Arial"/>
        </w:rPr>
        <w:t>Single point of contact (SPOC) for all customer complaints and escalations.</w:t>
      </w:r>
    </w:p>
    <w:p w14:paraId="7ED7C3CA" w14:textId="77777777" w:rsidR="00F35A8B" w:rsidRPr="00DB5529" w:rsidRDefault="3FAECFFA" w:rsidP="3FAECFFA">
      <w:pPr>
        <w:numPr>
          <w:ilvl w:val="0"/>
          <w:numId w:val="3"/>
        </w:numPr>
        <w:tabs>
          <w:tab w:val="left" w:pos="5490"/>
        </w:tabs>
        <w:suppressAutoHyphens w:val="0"/>
        <w:autoSpaceDE w:val="0"/>
        <w:jc w:val="both"/>
        <w:rPr>
          <w:rFonts w:ascii="Arial" w:hAnsi="Arial" w:cs="Arial"/>
          <w:sz w:val="20"/>
          <w:szCs w:val="20"/>
        </w:rPr>
      </w:pPr>
      <w:r w:rsidRPr="00DB5529">
        <w:rPr>
          <w:rFonts w:ascii="Arial" w:hAnsi="Arial" w:cs="Arial"/>
          <w:sz w:val="20"/>
          <w:szCs w:val="20"/>
        </w:rPr>
        <w:t xml:space="preserve">Responsible for Product new enhancement and upcoming new features to existing Business </w:t>
      </w:r>
      <w:r w:rsidR="00376E3F" w:rsidRPr="00DB5529">
        <w:rPr>
          <w:rFonts w:ascii="Arial" w:hAnsi="Arial" w:cs="Arial"/>
          <w:sz w:val="20"/>
          <w:szCs w:val="20"/>
        </w:rPr>
        <w:br/>
      </w:r>
      <w:r w:rsidRPr="00DB5529">
        <w:rPr>
          <w:rFonts w:ascii="Arial" w:hAnsi="Arial" w:cs="Arial"/>
          <w:sz w:val="20"/>
          <w:szCs w:val="20"/>
        </w:rPr>
        <w:t>Intelligence product with effective ETL Process [Dimensions and Measures]</w:t>
      </w:r>
    </w:p>
    <w:p w14:paraId="5B56D232" w14:textId="77777777" w:rsidR="00F35A8B" w:rsidRPr="00DB5529" w:rsidRDefault="3FAECFFA" w:rsidP="3FAECFFA">
      <w:pPr>
        <w:numPr>
          <w:ilvl w:val="0"/>
          <w:numId w:val="3"/>
        </w:numPr>
        <w:tabs>
          <w:tab w:val="left" w:pos="5490"/>
        </w:tabs>
        <w:suppressAutoHyphens w:val="0"/>
        <w:autoSpaceDE w:val="0"/>
        <w:jc w:val="both"/>
        <w:rPr>
          <w:rFonts w:ascii="Arial" w:hAnsi="Arial" w:cs="Arial"/>
          <w:sz w:val="20"/>
          <w:szCs w:val="20"/>
        </w:rPr>
      </w:pPr>
      <w:r w:rsidRPr="00DB5529">
        <w:rPr>
          <w:rFonts w:ascii="Arial" w:hAnsi="Arial" w:cs="Arial"/>
          <w:sz w:val="20"/>
          <w:szCs w:val="20"/>
        </w:rPr>
        <w:t>Influence and shape delivery strategy and future project work stacks to meet customer requirements</w:t>
      </w:r>
    </w:p>
    <w:p w14:paraId="6DD07BB0" w14:textId="77777777" w:rsidR="00F35A8B" w:rsidRPr="00DB5529" w:rsidRDefault="3FAECFFA">
      <w:pPr>
        <w:numPr>
          <w:ilvl w:val="0"/>
          <w:numId w:val="3"/>
        </w:numPr>
        <w:tabs>
          <w:tab w:val="left" w:pos="5490"/>
        </w:tabs>
        <w:suppressAutoHyphens w:val="0"/>
        <w:autoSpaceDE w:val="0"/>
        <w:jc w:val="both"/>
        <w:rPr>
          <w:rFonts w:ascii="Arial" w:hAnsi="Arial" w:cs="Arial"/>
          <w:sz w:val="20"/>
          <w:szCs w:val="20"/>
        </w:rPr>
      </w:pPr>
      <w:r w:rsidRPr="00DB5529">
        <w:rPr>
          <w:rFonts w:ascii="Arial" w:hAnsi="Arial" w:cs="Arial"/>
          <w:sz w:val="20"/>
          <w:szCs w:val="20"/>
        </w:rPr>
        <w:t>Risks and issues management with the team and with customer on a proactive basis.</w:t>
      </w:r>
    </w:p>
    <w:p w14:paraId="3CF2D8B6" w14:textId="77777777" w:rsidR="00F35A8B" w:rsidRPr="00DB5529" w:rsidRDefault="00F35A8B">
      <w:pPr>
        <w:rPr>
          <w:rFonts w:ascii="Arial" w:hAnsi="Arial" w:cs="Arial"/>
          <w:sz w:val="20"/>
          <w:szCs w:val="20"/>
        </w:rPr>
      </w:pPr>
    </w:p>
    <w:p w14:paraId="5F7C9041" w14:textId="77777777" w:rsidR="00F35A8B" w:rsidRPr="00DB5529" w:rsidRDefault="3FAECFFA" w:rsidP="3FAECFFA">
      <w:pPr>
        <w:pStyle w:val="Heading2"/>
        <w:numPr>
          <w:ilvl w:val="1"/>
          <w:numId w:val="2"/>
        </w:numPr>
        <w:tabs>
          <w:tab w:val="left" w:pos="0"/>
        </w:tabs>
        <w:spacing w:before="0" w:after="0"/>
        <w:rPr>
          <w:sz w:val="20"/>
          <w:szCs w:val="20"/>
        </w:rPr>
      </w:pPr>
      <w:r w:rsidRPr="00DB5529">
        <w:rPr>
          <w:i w:val="0"/>
          <w:iCs w:val="0"/>
          <w:sz w:val="20"/>
          <w:szCs w:val="20"/>
        </w:rPr>
        <w:t>Tech Mahindra Limited - British Telecom [BT], UK client</w:t>
      </w:r>
      <w:r w:rsidRPr="00DB5529">
        <w:rPr>
          <w:b w:val="0"/>
          <w:bCs w:val="0"/>
          <w:i w:val="0"/>
          <w:iCs w:val="0"/>
          <w:sz w:val="20"/>
          <w:szCs w:val="20"/>
        </w:rPr>
        <w:t xml:space="preserve"> [Jan 2011 – Feb 2012]</w:t>
      </w:r>
    </w:p>
    <w:p w14:paraId="408156D0" w14:textId="77777777" w:rsidR="00F35A8B" w:rsidRPr="00DB5529" w:rsidRDefault="3FAECFFA" w:rsidP="3FAECFFA">
      <w:pPr>
        <w:pStyle w:val="Objective"/>
        <w:tabs>
          <w:tab w:val="left" w:pos="8433"/>
        </w:tabs>
        <w:autoSpaceDE/>
        <w:spacing w:before="0" w:after="0" w:line="240" w:lineRule="auto"/>
        <w:jc w:val="both"/>
        <w:rPr>
          <w:rFonts w:ascii="Arial" w:hAnsi="Arial" w:cs="Arial"/>
          <w:b/>
          <w:bCs/>
        </w:rPr>
      </w:pPr>
      <w:r w:rsidRPr="00DB5529">
        <w:rPr>
          <w:rFonts w:ascii="Arial" w:hAnsi="Arial" w:cs="Arial"/>
          <w:b/>
          <w:bCs/>
        </w:rPr>
        <w:t>Designation: PROJECT MANAGER</w:t>
      </w:r>
    </w:p>
    <w:p w14:paraId="6389DE60" w14:textId="77777777" w:rsidR="00F35A8B" w:rsidRPr="00DB5529" w:rsidRDefault="3FAECFFA" w:rsidP="3FAECFFA">
      <w:pPr>
        <w:pStyle w:val="BodyText"/>
        <w:tabs>
          <w:tab w:val="left" w:pos="8433"/>
        </w:tabs>
        <w:spacing w:after="0"/>
        <w:jc w:val="both"/>
        <w:rPr>
          <w:rFonts w:ascii="Arial" w:hAnsi="Arial" w:cs="Arial"/>
          <w:sz w:val="20"/>
          <w:szCs w:val="20"/>
        </w:rPr>
      </w:pPr>
      <w:r w:rsidRPr="00DB5529">
        <w:rPr>
          <w:rFonts w:ascii="Arial" w:hAnsi="Arial" w:cs="Arial"/>
          <w:b/>
          <w:bCs/>
          <w:sz w:val="20"/>
          <w:szCs w:val="20"/>
        </w:rPr>
        <w:t>Project Management</w:t>
      </w:r>
    </w:p>
    <w:p w14:paraId="0A9D4770" w14:textId="77777777" w:rsidR="00F35A8B" w:rsidRPr="00DB5529" w:rsidRDefault="3FAECFFA" w:rsidP="3FAECFFA">
      <w:pPr>
        <w:pStyle w:val="Objective"/>
        <w:tabs>
          <w:tab w:val="left" w:pos="8433"/>
        </w:tabs>
        <w:autoSpaceDE/>
        <w:spacing w:before="0" w:after="0" w:line="240" w:lineRule="auto"/>
        <w:jc w:val="both"/>
        <w:rPr>
          <w:rFonts w:ascii="Arial" w:hAnsi="Arial" w:cs="Arial"/>
          <w:u w:val="single"/>
        </w:rPr>
      </w:pPr>
      <w:r w:rsidRPr="00DB5529">
        <w:rPr>
          <w:rFonts w:ascii="Arial" w:hAnsi="Arial" w:cs="Arial"/>
        </w:rPr>
        <w:t>Responsible for managing projects in Sales Quote Engine (SQE) for British Telecom (BT – Global Services).</w:t>
      </w:r>
    </w:p>
    <w:p w14:paraId="028175CA" w14:textId="77777777" w:rsidR="00F35A8B" w:rsidRPr="00DB5529" w:rsidRDefault="3FAECFFA" w:rsidP="3FAECFFA">
      <w:pPr>
        <w:pStyle w:val="BodyText"/>
        <w:rPr>
          <w:rFonts w:ascii="Arial" w:hAnsi="Arial" w:cs="Arial"/>
          <w:sz w:val="20"/>
          <w:szCs w:val="20"/>
        </w:rPr>
      </w:pPr>
      <w:r w:rsidRPr="00DB5529">
        <w:rPr>
          <w:rFonts w:ascii="Arial" w:hAnsi="Arial" w:cs="Arial"/>
          <w:sz w:val="20"/>
          <w:szCs w:val="20"/>
          <w:u w:val="single"/>
        </w:rPr>
        <w:t>ACHIEVEMENTS &amp; HIGHLIGHTS</w:t>
      </w:r>
    </w:p>
    <w:p w14:paraId="5E501CC8"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Anchor project with a peak team size of 20 members.</w:t>
      </w:r>
    </w:p>
    <w:p w14:paraId="49325EA0"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Risks and issues management with the team and with customer on a proactive basis.</w:t>
      </w:r>
    </w:p>
    <w:p w14:paraId="67ED1ABE"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Project Support Delivery – Meeting the expectations of Customer &amp; resolving issues with the SLA’s set.</w:t>
      </w:r>
    </w:p>
    <w:p w14:paraId="6B70617A"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Executing Project &amp; Coach for Team on Agile Scrum Methodology using JIRA tool</w:t>
      </w:r>
    </w:p>
    <w:p w14:paraId="0FB78278" w14:textId="77777777" w:rsidR="00F35A8B" w:rsidRPr="00DB5529" w:rsidRDefault="00F35A8B">
      <w:pPr>
        <w:pStyle w:val="Objective"/>
        <w:autoSpaceDE/>
        <w:spacing w:before="0" w:after="0" w:line="240" w:lineRule="auto"/>
        <w:jc w:val="both"/>
        <w:rPr>
          <w:rFonts w:ascii="Arial" w:hAnsi="Arial" w:cs="Arial"/>
        </w:rPr>
      </w:pPr>
    </w:p>
    <w:p w14:paraId="6A5B4695" w14:textId="77777777" w:rsidR="00F35A8B" w:rsidRPr="00DB5529" w:rsidRDefault="3FAECFFA" w:rsidP="3FAECFFA">
      <w:pPr>
        <w:pStyle w:val="Heading2"/>
        <w:numPr>
          <w:ilvl w:val="1"/>
          <w:numId w:val="2"/>
        </w:numPr>
        <w:tabs>
          <w:tab w:val="left" w:pos="0"/>
        </w:tabs>
        <w:spacing w:before="0" w:after="0"/>
        <w:rPr>
          <w:sz w:val="20"/>
          <w:szCs w:val="20"/>
        </w:rPr>
      </w:pPr>
      <w:r w:rsidRPr="00DB5529">
        <w:rPr>
          <w:i w:val="0"/>
          <w:iCs w:val="0"/>
          <w:sz w:val="20"/>
          <w:szCs w:val="20"/>
        </w:rPr>
        <w:t xml:space="preserve">Blue Star Infotech, Bangalore [India] - HSD, London [UK client] </w:t>
      </w:r>
      <w:r w:rsidRPr="00DB5529">
        <w:rPr>
          <w:b w:val="0"/>
          <w:bCs w:val="0"/>
          <w:i w:val="0"/>
          <w:iCs w:val="0"/>
          <w:sz w:val="20"/>
          <w:szCs w:val="20"/>
        </w:rPr>
        <w:t>[June 2009 – Jan 2011]</w:t>
      </w:r>
    </w:p>
    <w:p w14:paraId="65B79C1B" w14:textId="77777777" w:rsidR="00F35A8B" w:rsidRPr="00DB5529" w:rsidRDefault="3FAECFFA" w:rsidP="3FAECFFA">
      <w:pPr>
        <w:pStyle w:val="Objective"/>
        <w:tabs>
          <w:tab w:val="left" w:pos="8433"/>
        </w:tabs>
        <w:autoSpaceDE/>
        <w:spacing w:before="0" w:after="0" w:line="240" w:lineRule="auto"/>
        <w:jc w:val="both"/>
        <w:rPr>
          <w:rFonts w:ascii="Arial" w:hAnsi="Arial" w:cs="Arial"/>
        </w:rPr>
      </w:pPr>
      <w:r w:rsidRPr="00DB5529">
        <w:rPr>
          <w:rFonts w:ascii="Arial" w:hAnsi="Arial" w:cs="Arial"/>
          <w:b/>
          <w:bCs/>
        </w:rPr>
        <w:t>Designation: PROJECT MANAGER</w:t>
      </w:r>
    </w:p>
    <w:p w14:paraId="6FA9E1CB" w14:textId="77777777" w:rsidR="00F35A8B" w:rsidRPr="00DB5529" w:rsidRDefault="3FAECFFA" w:rsidP="3FAECFFA">
      <w:pPr>
        <w:pStyle w:val="Objective"/>
        <w:tabs>
          <w:tab w:val="left" w:pos="8433"/>
        </w:tabs>
        <w:autoSpaceDE/>
        <w:spacing w:before="0" w:after="0" w:line="240" w:lineRule="auto"/>
        <w:jc w:val="both"/>
        <w:rPr>
          <w:rFonts w:ascii="Arial" w:hAnsi="Arial" w:cs="Arial"/>
          <w:u w:val="single"/>
        </w:rPr>
      </w:pPr>
      <w:r w:rsidRPr="00DB5529">
        <w:rPr>
          <w:rFonts w:ascii="Arial" w:hAnsi="Arial" w:cs="Arial"/>
        </w:rPr>
        <w:t>Responsible for managing projects for HSD (Hotel Solutions). HSD, a UK based Hotel Marketing Company, manages over 200 properties and plans to increase to 1500.</w:t>
      </w:r>
    </w:p>
    <w:p w14:paraId="0DC7D797" w14:textId="77777777" w:rsidR="00F35A8B" w:rsidRPr="00DB5529" w:rsidRDefault="3FAECFFA" w:rsidP="3FAECFFA">
      <w:pPr>
        <w:pStyle w:val="BodyText"/>
        <w:rPr>
          <w:rFonts w:ascii="Arial" w:hAnsi="Arial" w:cs="Arial"/>
          <w:sz w:val="20"/>
          <w:szCs w:val="20"/>
        </w:rPr>
      </w:pPr>
      <w:r w:rsidRPr="00DB5529">
        <w:rPr>
          <w:rFonts w:ascii="Arial" w:hAnsi="Arial" w:cs="Arial"/>
          <w:sz w:val="20"/>
          <w:szCs w:val="20"/>
          <w:u w:val="single"/>
        </w:rPr>
        <w:t>ACHIEVEMENTS &amp; HIGHLIGHTS</w:t>
      </w:r>
    </w:p>
    <w:p w14:paraId="16979B61"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Implemented Agile Scrum Methodology</w:t>
      </w:r>
    </w:p>
    <w:p w14:paraId="3DFF069E"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 xml:space="preserve">Anchor project with a peak team size of 25+ members in Hybrid Methodology i.e. using Agile Scrum and waterfall methodology, T&amp;M as well as Fixed Price Model </w:t>
      </w:r>
    </w:p>
    <w:p w14:paraId="4FC52304"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 xml:space="preserve">Accountable on Billing, Planning interdependent sprints, forecasting sprints etc. </w:t>
      </w:r>
    </w:p>
    <w:p w14:paraId="129F50D2"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Data Migration from Excel sheets to MySQL Database</w:t>
      </w:r>
    </w:p>
    <w:p w14:paraId="1E278809" w14:textId="77777777" w:rsidR="00F05C36" w:rsidRPr="00DB5529" w:rsidRDefault="00F05C36">
      <w:pPr>
        <w:pStyle w:val="BodyText"/>
        <w:rPr>
          <w:rFonts w:ascii="Arial" w:hAnsi="Arial" w:cs="Arial"/>
          <w:sz w:val="20"/>
          <w:szCs w:val="20"/>
        </w:rPr>
      </w:pPr>
    </w:p>
    <w:p w14:paraId="16D23B2B" w14:textId="77777777" w:rsidR="00F35A8B" w:rsidRPr="00DB5529" w:rsidRDefault="3FAECFFA" w:rsidP="3FAECFFA">
      <w:pPr>
        <w:pStyle w:val="Heading2"/>
        <w:numPr>
          <w:ilvl w:val="1"/>
          <w:numId w:val="2"/>
        </w:numPr>
        <w:tabs>
          <w:tab w:val="left" w:pos="0"/>
        </w:tabs>
        <w:spacing w:before="0" w:after="0"/>
        <w:rPr>
          <w:i w:val="0"/>
          <w:iCs w:val="0"/>
          <w:sz w:val="20"/>
          <w:szCs w:val="20"/>
        </w:rPr>
      </w:pPr>
      <w:r w:rsidRPr="00DB5529">
        <w:rPr>
          <w:i w:val="0"/>
          <w:iCs w:val="0"/>
          <w:sz w:val="20"/>
          <w:szCs w:val="20"/>
        </w:rPr>
        <w:t xml:space="preserve">Zensar Technologies - Investec Bank, Johannesburg | UK - </w:t>
      </w:r>
      <w:r w:rsidRPr="00DB5529">
        <w:rPr>
          <w:b w:val="0"/>
          <w:bCs w:val="0"/>
          <w:i w:val="0"/>
          <w:iCs w:val="0"/>
          <w:sz w:val="20"/>
          <w:szCs w:val="20"/>
        </w:rPr>
        <w:t>[Sept 2008 – April 2009]</w:t>
      </w:r>
    </w:p>
    <w:p w14:paraId="03B88B8E" w14:textId="77777777" w:rsidR="00F35A8B" w:rsidRPr="00DB5529" w:rsidRDefault="3FAECFFA" w:rsidP="3FAECFFA">
      <w:pPr>
        <w:pStyle w:val="Heading2"/>
        <w:numPr>
          <w:ilvl w:val="1"/>
          <w:numId w:val="2"/>
        </w:numPr>
        <w:tabs>
          <w:tab w:val="left" w:pos="0"/>
        </w:tabs>
        <w:spacing w:before="0" w:after="0"/>
        <w:rPr>
          <w:sz w:val="20"/>
          <w:szCs w:val="20"/>
        </w:rPr>
      </w:pPr>
      <w:r w:rsidRPr="00DB5529">
        <w:rPr>
          <w:i w:val="0"/>
          <w:iCs w:val="0"/>
          <w:sz w:val="20"/>
          <w:szCs w:val="20"/>
        </w:rPr>
        <w:t>Designation: PROJECT MANAGER</w:t>
      </w:r>
    </w:p>
    <w:p w14:paraId="7B4E9184" w14:textId="77777777" w:rsidR="00F35A8B" w:rsidRPr="00DB5529" w:rsidRDefault="3FAECFFA" w:rsidP="3FAECFFA">
      <w:pPr>
        <w:pStyle w:val="Objective"/>
        <w:tabs>
          <w:tab w:val="left" w:pos="8433"/>
        </w:tabs>
        <w:autoSpaceDE/>
        <w:spacing w:before="0" w:after="0" w:line="240" w:lineRule="auto"/>
        <w:jc w:val="both"/>
        <w:rPr>
          <w:rFonts w:ascii="Arial" w:hAnsi="Arial" w:cs="Arial"/>
          <w:u w:val="single"/>
        </w:rPr>
      </w:pPr>
      <w:bookmarkStart w:id="0" w:name="InvestecPrivateBank"/>
      <w:r w:rsidRPr="00DB5529">
        <w:rPr>
          <w:rFonts w:ascii="Arial" w:hAnsi="Arial" w:cs="Arial"/>
        </w:rPr>
        <w:t>Responsible for managing projects for Investec Private Bank, South Africa. The Applications supported are Online Banking [OLB], Rewards and Retail Forex. The Online Banking platform is the main delivery channel for all Investec Private Bank clients. This platform provides transactional banking services to registered customers over the web and handheld devices. This platform closely integrated with their core banking products and Client information system.</w:t>
      </w:r>
    </w:p>
    <w:p w14:paraId="322AC06A" w14:textId="77777777" w:rsidR="00F35A8B" w:rsidRPr="00DB5529" w:rsidRDefault="3FAECFFA" w:rsidP="3FAECFFA">
      <w:pPr>
        <w:pStyle w:val="BodyText"/>
        <w:rPr>
          <w:rFonts w:ascii="Arial" w:hAnsi="Arial" w:cs="Arial"/>
          <w:sz w:val="20"/>
          <w:szCs w:val="20"/>
        </w:rPr>
      </w:pPr>
      <w:r w:rsidRPr="00DB5529">
        <w:rPr>
          <w:rFonts w:ascii="Arial" w:hAnsi="Arial" w:cs="Arial"/>
          <w:sz w:val="20"/>
          <w:szCs w:val="20"/>
          <w:u w:val="single"/>
        </w:rPr>
        <w:t>ACHIEVEMENTS &amp; HIGHLIGHTS</w:t>
      </w:r>
    </w:p>
    <w:p w14:paraId="74E7F220" w14:textId="77777777" w:rsidR="00F35A8B" w:rsidRPr="00DB5529" w:rsidRDefault="3FAECFFA" w:rsidP="3FAECFFA">
      <w:pPr>
        <w:pStyle w:val="Objective"/>
        <w:numPr>
          <w:ilvl w:val="0"/>
          <w:numId w:val="4"/>
        </w:numPr>
        <w:autoSpaceDE/>
        <w:spacing w:before="0" w:after="0" w:line="240" w:lineRule="auto"/>
        <w:rPr>
          <w:rFonts w:ascii="Arial" w:hAnsi="Arial" w:cs="Arial"/>
        </w:rPr>
      </w:pPr>
      <w:r w:rsidRPr="00DB5529">
        <w:rPr>
          <w:rFonts w:ascii="Arial" w:hAnsi="Arial" w:cs="Arial"/>
        </w:rPr>
        <w:t>Anchored project with a team size of 30</w:t>
      </w:r>
    </w:p>
    <w:p w14:paraId="15A688DE" w14:textId="77777777" w:rsidR="00F35A8B" w:rsidRPr="00DB5529" w:rsidRDefault="3FAECFFA" w:rsidP="3FAECFFA">
      <w:pPr>
        <w:pStyle w:val="Objective"/>
        <w:numPr>
          <w:ilvl w:val="0"/>
          <w:numId w:val="4"/>
        </w:numPr>
        <w:autoSpaceDE/>
        <w:spacing w:before="0" w:after="0" w:line="240" w:lineRule="auto"/>
        <w:rPr>
          <w:rFonts w:ascii="Arial" w:hAnsi="Arial" w:cs="Arial"/>
        </w:rPr>
      </w:pPr>
      <w:r w:rsidRPr="00DB5529">
        <w:rPr>
          <w:rFonts w:ascii="Arial" w:hAnsi="Arial" w:cs="Arial"/>
        </w:rPr>
        <w:t>Project | Delivery Management: Planning, Tracking, Status Reporting, Effort/Cost Estimation, Budgeting, Billing, Subcontracting, Risk Management, Quality Management, Contract Management, Resource Planning, Recruitment, Knowledge Management</w:t>
      </w:r>
    </w:p>
    <w:p w14:paraId="4ED4B5F4" w14:textId="77777777" w:rsidR="00F35A8B" w:rsidRPr="00DB5529" w:rsidRDefault="3FAECFFA" w:rsidP="3FAECFFA">
      <w:pPr>
        <w:pStyle w:val="Objective"/>
        <w:numPr>
          <w:ilvl w:val="0"/>
          <w:numId w:val="4"/>
        </w:numPr>
        <w:autoSpaceDE/>
        <w:spacing w:before="0" w:after="0" w:line="240" w:lineRule="auto"/>
        <w:rPr>
          <w:rFonts w:ascii="Arial" w:hAnsi="Arial" w:cs="Arial"/>
        </w:rPr>
      </w:pPr>
      <w:r w:rsidRPr="00DB5529">
        <w:rPr>
          <w:rFonts w:ascii="Arial" w:hAnsi="Arial" w:cs="Arial"/>
        </w:rPr>
        <w:t>People Management: Team Building, Performance Appraisals, Career Planning, Escalation management</w:t>
      </w:r>
    </w:p>
    <w:p w14:paraId="1CB0CC9C" w14:textId="77777777" w:rsidR="00F35A8B" w:rsidRPr="00DB5529" w:rsidRDefault="3FAECFFA" w:rsidP="3FAECFFA">
      <w:pPr>
        <w:pStyle w:val="Objective"/>
        <w:numPr>
          <w:ilvl w:val="0"/>
          <w:numId w:val="4"/>
        </w:numPr>
        <w:autoSpaceDE/>
        <w:spacing w:before="0" w:after="0" w:line="240" w:lineRule="auto"/>
        <w:rPr>
          <w:rFonts w:ascii="Arial" w:hAnsi="Arial" w:cs="Arial"/>
        </w:rPr>
      </w:pPr>
      <w:r w:rsidRPr="00DB5529">
        <w:rPr>
          <w:rFonts w:ascii="Arial" w:hAnsi="Arial" w:cs="Arial"/>
        </w:rPr>
        <w:t>Project reporting to the client as well as internal stakeholders.</w:t>
      </w:r>
    </w:p>
    <w:p w14:paraId="2FBC3289" w14:textId="77777777" w:rsidR="00F35A8B" w:rsidRPr="00DB5529" w:rsidRDefault="3FAECFFA" w:rsidP="3FAECFFA">
      <w:pPr>
        <w:pStyle w:val="Objective"/>
        <w:numPr>
          <w:ilvl w:val="0"/>
          <w:numId w:val="4"/>
        </w:numPr>
        <w:autoSpaceDE/>
        <w:spacing w:before="0" w:after="0" w:line="240" w:lineRule="auto"/>
        <w:rPr>
          <w:rFonts w:ascii="Arial" w:hAnsi="Arial" w:cs="Arial"/>
        </w:rPr>
      </w:pPr>
      <w:r w:rsidRPr="00DB5529">
        <w:rPr>
          <w:rFonts w:ascii="Arial" w:hAnsi="Arial" w:cs="Arial"/>
        </w:rPr>
        <w:t>Risks and issues management with the team and with customer on a proactive basis.</w:t>
      </w:r>
    </w:p>
    <w:p w14:paraId="6EE2F398"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Conducted and participated in requirement analysis workshops, and delivered Functional Specification Document.</w:t>
      </w:r>
    </w:p>
    <w:p w14:paraId="0562CB0E" w14:textId="77777777" w:rsidR="00F35A8B" w:rsidRPr="00DB5529" w:rsidRDefault="00F35A8B">
      <w:pPr>
        <w:pStyle w:val="Heading2"/>
        <w:numPr>
          <w:ilvl w:val="1"/>
          <w:numId w:val="2"/>
        </w:numPr>
        <w:tabs>
          <w:tab w:val="left" w:pos="0"/>
        </w:tabs>
        <w:spacing w:before="0" w:after="0"/>
        <w:rPr>
          <w:i w:val="0"/>
          <w:sz w:val="20"/>
          <w:szCs w:val="20"/>
        </w:rPr>
      </w:pPr>
    </w:p>
    <w:bookmarkEnd w:id="0"/>
    <w:p w14:paraId="397F98B5" w14:textId="77777777" w:rsidR="00DB5529" w:rsidRPr="00DB5529" w:rsidRDefault="00DB5529" w:rsidP="00DB5529">
      <w:pPr>
        <w:pStyle w:val="ListParagraph"/>
        <w:numPr>
          <w:ilvl w:val="0"/>
          <w:numId w:val="2"/>
        </w:numPr>
        <w:rPr>
          <w:rFonts w:ascii="Arial" w:hAnsi="Arial" w:cs="Arial"/>
          <w:b/>
          <w:bCs/>
          <w:sz w:val="20"/>
          <w:szCs w:val="20"/>
        </w:rPr>
      </w:pPr>
      <w:proofErr w:type="spellStart"/>
      <w:r w:rsidRPr="00DB5529">
        <w:rPr>
          <w:rFonts w:ascii="Arial" w:hAnsi="Arial" w:cs="Arial"/>
          <w:b/>
          <w:bCs/>
          <w:sz w:val="20"/>
          <w:szCs w:val="20"/>
        </w:rPr>
        <w:t>Saksoft</w:t>
      </w:r>
      <w:proofErr w:type="spellEnd"/>
      <w:r w:rsidRPr="00DB5529">
        <w:rPr>
          <w:rFonts w:ascii="Arial" w:hAnsi="Arial" w:cs="Arial"/>
          <w:b/>
          <w:bCs/>
          <w:sz w:val="20"/>
          <w:szCs w:val="20"/>
        </w:rPr>
        <w:t xml:space="preserve">, Singapore - </w:t>
      </w:r>
      <w:proofErr w:type="spellStart"/>
      <w:r w:rsidRPr="00DB5529">
        <w:rPr>
          <w:rFonts w:ascii="Arial" w:hAnsi="Arial" w:cs="Arial"/>
          <w:b/>
          <w:bCs/>
          <w:sz w:val="20"/>
          <w:szCs w:val="20"/>
        </w:rPr>
        <w:t>CitiGroup</w:t>
      </w:r>
      <w:proofErr w:type="spellEnd"/>
      <w:r w:rsidRPr="00DB5529">
        <w:rPr>
          <w:rFonts w:ascii="Arial" w:hAnsi="Arial" w:cs="Arial"/>
          <w:b/>
          <w:bCs/>
          <w:sz w:val="20"/>
          <w:szCs w:val="20"/>
        </w:rPr>
        <w:t>, ITO, Singapore [Feb 2005 – Mar 2008]</w:t>
      </w:r>
      <w:r w:rsidRPr="00DB5529">
        <w:rPr>
          <w:rFonts w:ascii="Arial" w:hAnsi="Arial" w:cs="Arial"/>
          <w:b/>
          <w:bCs/>
          <w:color w:val="222222"/>
          <w:sz w:val="20"/>
          <w:szCs w:val="20"/>
          <w:lang w:val="en-SG"/>
        </w:rPr>
        <w:t xml:space="preserve"> </w:t>
      </w:r>
    </w:p>
    <w:p w14:paraId="08A4E8B2" w14:textId="6F121963" w:rsidR="00DB5529" w:rsidRDefault="00DB5529" w:rsidP="00DB5529">
      <w:pPr>
        <w:pStyle w:val="Objective"/>
        <w:numPr>
          <w:ilvl w:val="0"/>
          <w:numId w:val="2"/>
        </w:numPr>
        <w:tabs>
          <w:tab w:val="left" w:pos="8433"/>
        </w:tabs>
        <w:autoSpaceDE/>
        <w:spacing w:before="0" w:after="0" w:line="240" w:lineRule="auto"/>
        <w:jc w:val="both"/>
        <w:rPr>
          <w:rFonts w:ascii="Arial" w:hAnsi="Arial" w:cs="Arial"/>
        </w:rPr>
      </w:pPr>
      <w:r w:rsidRPr="00DB5529">
        <w:rPr>
          <w:rFonts w:ascii="Arial" w:hAnsi="Arial" w:cs="Arial"/>
          <w:b/>
          <w:bCs/>
        </w:rPr>
        <w:t>Designation: PROJECT MANAGER</w:t>
      </w:r>
    </w:p>
    <w:p w14:paraId="4CA60DFA" w14:textId="100E1E16" w:rsidR="00F35A8B" w:rsidRPr="00DB5529" w:rsidRDefault="3FAECFFA" w:rsidP="3FAECFFA">
      <w:pPr>
        <w:pStyle w:val="Objective"/>
        <w:tabs>
          <w:tab w:val="left" w:pos="8433"/>
        </w:tabs>
        <w:autoSpaceDE/>
        <w:spacing w:before="0" w:after="0" w:line="240" w:lineRule="auto"/>
        <w:jc w:val="both"/>
        <w:rPr>
          <w:rFonts w:ascii="Arial" w:hAnsi="Arial" w:cs="Arial"/>
        </w:rPr>
      </w:pPr>
      <w:r w:rsidRPr="00DB5529">
        <w:rPr>
          <w:rFonts w:ascii="Arial" w:hAnsi="Arial" w:cs="Arial"/>
        </w:rPr>
        <w:t xml:space="preserve">Responsible for managing projects for Credit Card business for Citigroup in ITO (International Technology Office), ICC, Singapore. </w:t>
      </w:r>
    </w:p>
    <w:p w14:paraId="283EB10E" w14:textId="77777777" w:rsidR="00F35A8B" w:rsidRPr="00DB5529" w:rsidRDefault="3FAECFFA" w:rsidP="3FAECFFA">
      <w:pPr>
        <w:pStyle w:val="Objective"/>
        <w:tabs>
          <w:tab w:val="left" w:pos="8433"/>
        </w:tabs>
        <w:autoSpaceDE/>
        <w:spacing w:before="0" w:after="0" w:line="240" w:lineRule="auto"/>
        <w:jc w:val="both"/>
        <w:rPr>
          <w:rFonts w:ascii="Arial" w:hAnsi="Arial" w:cs="Arial"/>
          <w:u w:val="single"/>
        </w:rPr>
      </w:pPr>
      <w:r w:rsidRPr="00DB5529">
        <w:rPr>
          <w:rFonts w:ascii="Arial" w:hAnsi="Arial" w:cs="Arial"/>
        </w:rPr>
        <w:t xml:space="preserve">Successful development and implementation of ACWS (Advanced Cards Work Station) in Citibank Korea.  </w:t>
      </w:r>
      <w:proofErr w:type="spellStart"/>
      <w:r w:rsidRPr="00DB5529">
        <w:rPr>
          <w:rFonts w:ascii="Arial" w:hAnsi="Arial" w:cs="Arial"/>
        </w:rPr>
        <w:t>KorAm</w:t>
      </w:r>
      <w:proofErr w:type="spellEnd"/>
      <w:r w:rsidRPr="00DB5529">
        <w:rPr>
          <w:rFonts w:ascii="Arial" w:hAnsi="Arial" w:cs="Arial"/>
        </w:rPr>
        <w:t xml:space="preserve"> bank (local bank in Korea) merged into Citi’s ECS platform (Enhanced Card System), which is an integrated system for the management of credit cards. ACWS provided the front-end application for credit cards </w:t>
      </w:r>
    </w:p>
    <w:p w14:paraId="7E7AF7F0" w14:textId="77777777" w:rsidR="00F35A8B" w:rsidRPr="00DB5529" w:rsidRDefault="3FAECFFA" w:rsidP="3FAECFFA">
      <w:pPr>
        <w:pStyle w:val="BodyText"/>
        <w:rPr>
          <w:rFonts w:ascii="Arial" w:hAnsi="Arial" w:cs="Arial"/>
          <w:sz w:val="20"/>
          <w:szCs w:val="20"/>
        </w:rPr>
      </w:pPr>
      <w:r w:rsidRPr="00DB5529">
        <w:rPr>
          <w:rFonts w:ascii="Arial" w:hAnsi="Arial" w:cs="Arial"/>
          <w:sz w:val="20"/>
          <w:szCs w:val="20"/>
          <w:u w:val="single"/>
        </w:rPr>
        <w:t>ACHEIVEMENTS &amp; HIGHLIGHTS</w:t>
      </w:r>
    </w:p>
    <w:p w14:paraId="4E368F58"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Anchored project with 30+ full time direct resources reporting at a given point of time, Led a team which spread across continents which has multi nationals involved.</w:t>
      </w:r>
    </w:p>
    <w:p w14:paraId="00F95A7F"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proofErr w:type="spellStart"/>
      <w:r w:rsidRPr="00DB5529">
        <w:rPr>
          <w:rFonts w:ascii="Arial" w:hAnsi="Arial" w:cs="Arial"/>
        </w:rPr>
        <w:t>Liaisoned</w:t>
      </w:r>
      <w:proofErr w:type="spellEnd"/>
      <w:r w:rsidRPr="00DB5529">
        <w:rPr>
          <w:rFonts w:ascii="Arial" w:hAnsi="Arial" w:cs="Arial"/>
        </w:rPr>
        <w:t xml:space="preserve"> with clients for updates on GAP analysis between </w:t>
      </w:r>
      <w:proofErr w:type="spellStart"/>
      <w:r w:rsidRPr="00DB5529">
        <w:rPr>
          <w:rFonts w:ascii="Arial" w:hAnsi="Arial" w:cs="Arial"/>
        </w:rPr>
        <w:t>KorAm</w:t>
      </w:r>
      <w:proofErr w:type="spellEnd"/>
      <w:r w:rsidRPr="00DB5529">
        <w:rPr>
          <w:rFonts w:ascii="Arial" w:hAnsi="Arial" w:cs="Arial"/>
        </w:rPr>
        <w:t xml:space="preserve"> and Citibank functions.</w:t>
      </w:r>
    </w:p>
    <w:p w14:paraId="7A0F95E1"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 xml:space="preserve">Successful merge of </w:t>
      </w:r>
      <w:proofErr w:type="spellStart"/>
      <w:r w:rsidRPr="00DB5529">
        <w:rPr>
          <w:rFonts w:ascii="Arial" w:hAnsi="Arial" w:cs="Arial"/>
        </w:rPr>
        <w:t>KorAm</w:t>
      </w:r>
      <w:proofErr w:type="spellEnd"/>
      <w:r w:rsidRPr="00DB5529">
        <w:rPr>
          <w:rFonts w:ascii="Arial" w:hAnsi="Arial" w:cs="Arial"/>
        </w:rPr>
        <w:t xml:space="preserve"> Bank to Citi [Acquire Transition Project]. </w:t>
      </w:r>
    </w:p>
    <w:p w14:paraId="3E39B33C"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Provide resource forecast plan</w:t>
      </w:r>
    </w:p>
    <w:p w14:paraId="79385EF6"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 xml:space="preserve">Drive the team to resolve all technical issues and risks </w:t>
      </w:r>
    </w:p>
    <w:p w14:paraId="41EBAF75"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People Management including mentoring, coaching, controlling and appraisals.</w:t>
      </w:r>
      <w:r w:rsidR="00376E3F" w:rsidRPr="00DB5529">
        <w:rPr>
          <w:rFonts w:ascii="Arial" w:hAnsi="Arial" w:cs="Arial"/>
        </w:rPr>
        <w:br/>
      </w:r>
      <w:r w:rsidRPr="00DB5529">
        <w:rPr>
          <w:rFonts w:ascii="Arial" w:hAnsi="Arial" w:cs="Arial"/>
        </w:rPr>
        <w:t>Tracks and report project progress in Fortnightly meetings across multiple team leads.</w:t>
      </w:r>
    </w:p>
    <w:p w14:paraId="2721A04B" w14:textId="77777777" w:rsidR="00F35A8B" w:rsidRPr="00DB5529" w:rsidRDefault="3FAECFFA" w:rsidP="3FAECFFA">
      <w:pPr>
        <w:pStyle w:val="Objective"/>
        <w:numPr>
          <w:ilvl w:val="0"/>
          <w:numId w:val="4"/>
        </w:numPr>
        <w:autoSpaceDE/>
        <w:spacing w:before="0" w:after="0" w:line="240" w:lineRule="auto"/>
        <w:jc w:val="both"/>
        <w:rPr>
          <w:rFonts w:ascii="Arial" w:hAnsi="Arial" w:cs="Arial"/>
        </w:rPr>
      </w:pPr>
      <w:r w:rsidRPr="00DB5529">
        <w:rPr>
          <w:rFonts w:ascii="Arial" w:hAnsi="Arial" w:cs="Arial"/>
        </w:rPr>
        <w:t>Vision Plus Modules exposure: CMS, FAS, LTS, ASM, CTA, ITS, TRAMS, MBS, CDM, SSC</w:t>
      </w:r>
    </w:p>
    <w:p w14:paraId="7261A4AA" w14:textId="77777777" w:rsidR="00F35A8B" w:rsidRPr="00DB5529" w:rsidRDefault="3FAECFFA">
      <w:pPr>
        <w:pStyle w:val="Objective"/>
        <w:numPr>
          <w:ilvl w:val="0"/>
          <w:numId w:val="4"/>
        </w:numPr>
        <w:autoSpaceDE/>
        <w:spacing w:before="0" w:after="0" w:line="240" w:lineRule="auto"/>
        <w:jc w:val="both"/>
        <w:rPr>
          <w:rFonts w:ascii="Arial" w:hAnsi="Arial" w:cs="Arial"/>
        </w:rPr>
      </w:pPr>
      <w:r w:rsidRPr="00DB5529">
        <w:rPr>
          <w:rFonts w:ascii="Arial" w:hAnsi="Arial" w:cs="Arial"/>
        </w:rPr>
        <w:t>Recognized with “Best Onsite Project Leadership Award” by Senior Management.</w:t>
      </w:r>
    </w:p>
    <w:p w14:paraId="62EBF3C5" w14:textId="77777777" w:rsidR="00F35A8B" w:rsidRPr="00DB5529" w:rsidRDefault="00F35A8B">
      <w:pPr>
        <w:pStyle w:val="BodyText"/>
        <w:rPr>
          <w:rFonts w:ascii="Arial" w:hAnsi="Arial" w:cs="Arial"/>
          <w:sz w:val="20"/>
          <w:szCs w:val="20"/>
        </w:rPr>
      </w:pPr>
    </w:p>
    <w:sectPr w:rsidR="00F35A8B" w:rsidRPr="00DB5529" w:rsidSect="00C33E92">
      <w:headerReference w:type="default" r:id="rId7"/>
      <w:footerReference w:type="default" r:id="rId8"/>
      <w:pgSz w:w="12240" w:h="15840"/>
      <w:pgMar w:top="776" w:right="1080" w:bottom="776" w:left="1800" w:header="0" w:footer="227"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7EF59" w14:textId="77777777" w:rsidR="00B14065" w:rsidRDefault="00B14065">
      <w:r>
        <w:separator/>
      </w:r>
    </w:p>
  </w:endnote>
  <w:endnote w:type="continuationSeparator" w:id="0">
    <w:p w14:paraId="67FF8E4F" w14:textId="77777777" w:rsidR="00B14065" w:rsidRDefault="00B1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Yu Gothic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BEA24" w14:textId="77777777" w:rsidR="00C33E92" w:rsidRDefault="00C33E92" w:rsidP="00DB5529">
    <w:pPr>
      <w:pStyle w:val="FooterBlue"/>
      <w:jc w:val="left"/>
      <w:rPr>
        <w:szCs w:val="16"/>
      </w:rPr>
    </w:pPr>
    <w:bookmarkStart w:id="1" w:name="_Hlk40955260"/>
    <w:bookmarkStart w:id="2" w:name="_Hlk40955261"/>
    <w:bookmarkStart w:id="3" w:name="_Hlk41571396"/>
    <w:bookmarkStart w:id="4" w:name="_Hlk41571397"/>
    <w:bookmarkStart w:id="5" w:name="_Hlk41992824"/>
    <w:bookmarkStart w:id="6" w:name="_Hlk41992825"/>
    <w:bookmarkStart w:id="7" w:name="_Hlk34897843"/>
  </w:p>
  <w:p w14:paraId="1ADAC262" w14:textId="72CDC718" w:rsidR="00DB5529" w:rsidRDefault="00C33E92" w:rsidP="00DB5529">
    <w:pPr>
      <w:pStyle w:val="FooterBlue"/>
      <w:jc w:val="left"/>
      <w:rPr>
        <w:szCs w:val="16"/>
      </w:rPr>
    </w:pPr>
    <w:r>
      <w:rPr>
        <w:noProof/>
      </w:rPr>
      <mc:AlternateContent>
        <mc:Choice Requires="wps">
          <w:drawing>
            <wp:anchor distT="0" distB="0" distL="114300" distR="114300" simplePos="0" relativeHeight="251713024" behindDoc="0" locked="0" layoutInCell="1" allowOverlap="1" wp14:anchorId="6539F4B0" wp14:editId="6ADBE1A6">
              <wp:simplePos x="0" y="0"/>
              <wp:positionH relativeFrom="page">
                <wp:posOffset>4467225</wp:posOffset>
              </wp:positionH>
              <wp:positionV relativeFrom="page">
                <wp:posOffset>9148445</wp:posOffset>
              </wp:positionV>
              <wp:extent cx="2943225" cy="594360"/>
              <wp:effectExtent l="0" t="0" r="952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6BA176DF" w14:textId="77777777" w:rsidR="00DB5529" w:rsidRDefault="00DB5529" w:rsidP="00DB5529">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C5A4206" w14:textId="3FDBD0D0" w:rsidR="00DB5529" w:rsidRDefault="00DB5529" w:rsidP="00DB5529">
                          <w:pPr>
                            <w:pStyle w:val="FooterBlue"/>
                            <w:rPr>
                              <w:i/>
                              <w:lang w:eastAsia="en-GB"/>
                            </w:rPr>
                          </w:pPr>
                          <w:r>
                            <w:fldChar w:fldCharType="begin"/>
                          </w:r>
                          <w:r>
                            <w:instrText xml:space="preserve"> </w:instrText>
                          </w:r>
                          <w:r>
                            <w:fldChar w:fldCharType="begin"/>
                          </w:r>
                          <w:r>
                            <w:instrText>NUMPAGES</w:instrText>
                          </w:r>
                          <w:r>
                            <w:fldChar w:fldCharType="separate"/>
                          </w:r>
                          <w:r w:rsidR="00B14065">
                            <w:rPr>
                              <w:noProof/>
                            </w:rPr>
                            <w:instrText>2</w:instrText>
                          </w:r>
                          <w:r>
                            <w:rPr>
                              <w:noProof/>
                            </w:rPr>
                            <w:fldChar w:fldCharType="end"/>
                          </w:r>
                          <w:r>
                            <w:instrText xml:space="preserve"> </w:instrText>
                          </w:r>
                          <w:r>
                            <w:fldChar w:fldCharType="end"/>
                          </w:r>
                        </w:p>
                        <w:p w14:paraId="1DA3A125" w14:textId="77777777" w:rsidR="00DB5529" w:rsidRPr="00341877" w:rsidRDefault="00DB5529" w:rsidP="00DB5529">
                          <w:pPr>
                            <w:pStyle w:val="FooterBlue"/>
                            <w:jc w:val="left"/>
                            <w:rPr>
                              <w:i/>
                              <w:lang w:eastAsia="en-GB"/>
                            </w:rPr>
                          </w:pPr>
                          <w:r w:rsidRPr="00341877">
                            <w:rPr>
                              <w:i/>
                              <w:lang w:eastAsia="en-GB"/>
                            </w:rPr>
                            <w:t>This CV is presented in line with our standard terms of business</w:t>
                          </w:r>
                        </w:p>
                        <w:p w14:paraId="2969CE6D" w14:textId="77777777" w:rsidR="00DB5529" w:rsidRPr="00522F9C" w:rsidRDefault="00DB5529" w:rsidP="00DB5529">
                          <w:pPr>
                            <w:pStyle w:val="Footer"/>
                          </w:pPr>
                        </w:p>
                        <w:p w14:paraId="5B20F819" w14:textId="77777777" w:rsidR="00DB5529" w:rsidRDefault="00DB5529" w:rsidP="00DB5529"/>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39F4B0" id="_x0000_t202" coordsize="21600,21600" o:spt="202" path="m,l,21600r21600,l21600,xe">
              <v:stroke joinstyle="miter"/>
              <v:path gradientshapeok="t" o:connecttype="rect"/>
            </v:shapetype>
            <v:shape id="Text Box 11" o:spid="_x0000_s1026" type="#_x0000_t202" style="position:absolute;margin-left:351.75pt;margin-top:720.35pt;width:231.75pt;height:46.8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" filled="f" stroked="f">
              <v:textbox inset="0,0,0,0">
                <w:txbxContent>
                  <w:p w14:paraId="6BA176DF" w14:textId="77777777" w:rsidR="00DB5529" w:rsidRDefault="00DB5529" w:rsidP="00DB5529">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C5A4206" w14:textId="3FDBD0D0" w:rsidR="00DB5529" w:rsidRDefault="00DB5529" w:rsidP="00DB5529">
                    <w:pPr>
                      <w:pStyle w:val="FooterBlue"/>
                      <w:rPr>
                        <w:i/>
                        <w:lang w:eastAsia="en-GB"/>
                      </w:rPr>
                    </w:pPr>
                    <w:r>
                      <w:fldChar w:fldCharType="begin"/>
                    </w:r>
                    <w:r>
                      <w:instrText xml:space="preserve"> </w:instrText>
                    </w:r>
                    <w:r>
                      <w:fldChar w:fldCharType="begin"/>
                    </w:r>
                    <w:r>
                      <w:instrText>NUMPAGES</w:instrText>
                    </w:r>
                    <w:r>
                      <w:fldChar w:fldCharType="separate"/>
                    </w:r>
                    <w:r w:rsidR="00B14065">
                      <w:rPr>
                        <w:noProof/>
                      </w:rPr>
                      <w:instrText>2</w:instrText>
                    </w:r>
                    <w:r>
                      <w:rPr>
                        <w:noProof/>
                      </w:rPr>
                      <w:fldChar w:fldCharType="end"/>
                    </w:r>
                    <w:r>
                      <w:instrText xml:space="preserve"> </w:instrText>
                    </w:r>
                    <w:r>
                      <w:fldChar w:fldCharType="end"/>
                    </w:r>
                  </w:p>
                  <w:p w14:paraId="1DA3A125" w14:textId="77777777" w:rsidR="00DB5529" w:rsidRPr="00341877" w:rsidRDefault="00DB5529" w:rsidP="00DB5529">
                    <w:pPr>
                      <w:pStyle w:val="FooterBlue"/>
                      <w:jc w:val="left"/>
                      <w:rPr>
                        <w:i/>
                        <w:lang w:eastAsia="en-GB"/>
                      </w:rPr>
                    </w:pPr>
                    <w:r w:rsidRPr="00341877">
                      <w:rPr>
                        <w:i/>
                        <w:lang w:eastAsia="en-GB"/>
                      </w:rPr>
                      <w:t>This CV is presented in line with our standard terms of business</w:t>
                    </w:r>
                  </w:p>
                  <w:p w14:paraId="2969CE6D" w14:textId="77777777" w:rsidR="00DB5529" w:rsidRPr="00522F9C" w:rsidRDefault="00DB5529" w:rsidP="00DB5529">
                    <w:pPr>
                      <w:pStyle w:val="Footer"/>
                    </w:pPr>
                  </w:p>
                  <w:p w14:paraId="5B20F819" w14:textId="77777777" w:rsidR="00DB5529" w:rsidRDefault="00DB5529" w:rsidP="00DB5529"/>
                </w:txbxContent>
              </v:textbox>
              <w10:wrap anchorx="page" anchory="page"/>
            </v:shape>
          </w:pict>
        </mc:Fallback>
      </mc:AlternateContent>
    </w:r>
    <w:r w:rsidR="00DB5529">
      <w:rPr>
        <w:szCs w:val="16"/>
      </w:rPr>
      <w:t>Stanton House Pte Ltd / +65 8533 9870 (Registered No: 201733434M)</w:t>
    </w:r>
  </w:p>
  <w:p w14:paraId="555FE146" w14:textId="25FD9144" w:rsidR="00DB5529" w:rsidRPr="00F07E0C" w:rsidRDefault="00DB5529" w:rsidP="00DB5529">
    <w:pPr>
      <w:pStyle w:val="FooterBlue"/>
      <w:tabs>
        <w:tab w:val="clear" w:pos="4513"/>
        <w:tab w:val="clear" w:pos="9026"/>
        <w:tab w:val="center" w:pos="4680"/>
      </w:tabs>
      <w:jc w:val="left"/>
      <w:rPr>
        <w:szCs w:val="16"/>
      </w:rPr>
    </w:pPr>
    <w:r>
      <w:rPr>
        <w:szCs w:val="16"/>
      </w:rPr>
      <w:t>8 Cross Street, #18-01 Singapore 048424</w:t>
    </w:r>
    <w:r>
      <w:rPr>
        <w:szCs w:val="16"/>
      </w:rPr>
      <w:tab/>
    </w:r>
  </w:p>
  <w:p w14:paraId="19A40F75" w14:textId="4A279838" w:rsidR="00DB5529" w:rsidRPr="00C33E92" w:rsidRDefault="00DB5529" w:rsidP="00C33E92">
    <w:pPr>
      <w:pStyle w:val="FooterBlue"/>
      <w:tabs>
        <w:tab w:val="clear" w:pos="4513"/>
        <w:tab w:val="clear" w:pos="9026"/>
        <w:tab w:val="left" w:pos="4680"/>
        <w:tab w:val="center" w:pos="5529"/>
      </w:tabs>
      <w:jc w:val="left"/>
      <w:rPr>
        <w:b/>
      </w:rPr>
    </w:pPr>
    <w:r w:rsidRPr="00F07E0C">
      <w:rPr>
        <w:rStyle w:val="FooteraddressboldChar"/>
      </w:rPr>
      <w:t>www.stantonhouse.com</w:t>
    </w:r>
    <w:bookmarkEnd w:id="7"/>
    <w:r w:rsidRPr="00F07E0C">
      <w:rPr>
        <w:rStyle w:val="FooteraddressboldChar"/>
      </w:rPr>
      <w:t xml:space="preserve"> </w:t>
    </w:r>
  </w:p>
  <w:p w14:paraId="45F1B858" w14:textId="77777777" w:rsidR="00DB5529" w:rsidRDefault="00DB5529" w:rsidP="00DB5529">
    <w:pPr>
      <w:pStyle w:val="Footer"/>
      <w:jc w:val="right"/>
    </w:pPr>
  </w:p>
  <w:p w14:paraId="211D00CB" w14:textId="4CA70670" w:rsidR="00F35A8B" w:rsidRPr="00DB5529" w:rsidRDefault="00DB5529" w:rsidP="00DB5529">
    <w:pPr>
      <w:pStyle w:val="Footer"/>
    </w:pPr>
    <w:r w:rsidRPr="00DB5529">
      <w:rPr>
        <w:rStyle w:val="FooteraddressboldChar"/>
        <w:rFonts w:ascii="Times New Roman" w:hAnsi="Times New Roman"/>
        <w:b w:val="0"/>
        <w:color w:val="auto"/>
        <w:szCs w:val="24"/>
        <w:lang w:val="en-US" w:eastAsia="ar-SA"/>
      </w:rPr>
      <w:t xml:space="preserve"> </w:t>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CF649" w14:textId="77777777" w:rsidR="00B14065" w:rsidRDefault="00B14065">
      <w:r>
        <w:separator/>
      </w:r>
    </w:p>
  </w:footnote>
  <w:footnote w:type="continuationSeparator" w:id="0">
    <w:p w14:paraId="65F1D43C" w14:textId="77777777" w:rsidR="00B14065" w:rsidRDefault="00B14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708B" w14:textId="09D6E594" w:rsidR="00DB5529" w:rsidRDefault="00DB5529" w:rsidP="00DB5529">
    <w:pPr>
      <w:pStyle w:val="Header"/>
    </w:pPr>
  </w:p>
  <w:p w14:paraId="39DB6767" w14:textId="1432122B" w:rsidR="00DB5529" w:rsidRDefault="00DB5529" w:rsidP="00DB5529">
    <w:pPr>
      <w:pStyle w:val="Header"/>
    </w:pPr>
    <w:r>
      <w:rPr>
        <w:noProof/>
      </w:rPr>
      <w:drawing>
        <wp:anchor distT="0" distB="0" distL="114300" distR="114300" simplePos="0" relativeHeight="251668992" behindDoc="0" locked="0" layoutInCell="1" allowOverlap="1" wp14:anchorId="311D2BD1" wp14:editId="4166A1D5">
          <wp:simplePos x="0" y="0"/>
          <wp:positionH relativeFrom="column">
            <wp:posOffset>4533900</wp:posOffset>
          </wp:positionH>
          <wp:positionV relativeFrom="paragraph">
            <wp:posOffset>12065</wp:posOffset>
          </wp:positionV>
          <wp:extent cx="1898015" cy="695960"/>
          <wp:effectExtent l="0" t="0" r="698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AAB44" w14:textId="77777777" w:rsidR="00DB5529" w:rsidRDefault="00DB5529" w:rsidP="00DB5529">
    <w:pPr>
      <w:pStyle w:val="Header"/>
    </w:pPr>
  </w:p>
  <w:p w14:paraId="6729292A" w14:textId="77777777" w:rsidR="00DB5529" w:rsidRDefault="00DB5529" w:rsidP="00DB5529">
    <w:pPr>
      <w:pStyle w:val="Header"/>
    </w:pPr>
  </w:p>
  <w:p w14:paraId="68742E39" w14:textId="77777777" w:rsidR="00076462" w:rsidRDefault="00076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rPr>
        <w:rFonts w:ascii="Symbol" w:hAnsi="Symbol" w:cs="Symbol"/>
      </w:rPr>
    </w:lvl>
    <w:lvl w:ilvl="1">
      <w:start w:val="1"/>
      <w:numFmt w:val="none"/>
      <w:suff w:val="nothing"/>
      <w:lvlText w:val=""/>
      <w:lvlJc w:val="left"/>
      <w:pPr>
        <w:tabs>
          <w:tab w:val="num" w:pos="0"/>
        </w:tabs>
        <w:ind w:left="0" w:firstLine="0"/>
      </w:pPr>
      <w:rPr>
        <w:rFonts w:ascii="Calibri" w:hAnsi="Calibri" w:cs="Calibri"/>
        <w:b w:val="0"/>
        <w:i w:val="0"/>
        <w:sz w:val="24"/>
        <w:szCs w:val="24"/>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8090001"/>
    <w:lvl w:ilvl="0">
      <w:start w:val="1"/>
      <w:numFmt w:val="bullet"/>
      <w:lvlText w:val=""/>
      <w:lvlJc w:val="left"/>
      <w:pPr>
        <w:ind w:left="720" w:hanging="360"/>
      </w:pPr>
      <w:rPr>
        <w:rFonts w:ascii="Symbol" w:hAnsi="Symbol" w:cs="Symbol" w:hint="default"/>
      </w:rPr>
    </w:lvl>
  </w:abstractNum>
  <w:abstractNum w:abstractNumId="3" w15:restartNumberingAfterBreak="0">
    <w:nsid w:val="00000004"/>
    <w:multiLevelType w:val="singleLevel"/>
    <w:tmpl w:val="08090001"/>
    <w:lvl w:ilvl="0">
      <w:start w:val="1"/>
      <w:numFmt w:val="bullet"/>
      <w:lvlText w:val=""/>
      <w:lvlJc w:val="left"/>
      <w:pPr>
        <w:ind w:left="720" w:hanging="360"/>
      </w:pPr>
      <w:rPr>
        <w:rFonts w:ascii="Symbol" w:hAnsi="Symbol" w:cs="Symbol" w:hint="default"/>
      </w:rPr>
    </w:lvl>
  </w:abstractNum>
  <w:abstractNum w:abstractNumId="4" w15:restartNumberingAfterBreak="0">
    <w:nsid w:val="00000005"/>
    <w:multiLevelType w:val="multilevel"/>
    <w:tmpl w:val="8DF2066A"/>
    <w:name w:val="WW8Num5"/>
    <w:lvl w:ilvl="0">
      <w:start w:val="1"/>
      <w:numFmt w:val="bullet"/>
      <w:lvlText w:val=""/>
      <w:lvlJc w:val="left"/>
      <w:pPr>
        <w:tabs>
          <w:tab w:val="num" w:pos="-720"/>
        </w:tabs>
        <w:ind w:left="360" w:hanging="360"/>
      </w:pPr>
      <w:rPr>
        <w:rFonts w:ascii="Symbol" w:hAnsi="Symbol" w:cs="Times New Roman" w:hint="default"/>
      </w:rPr>
    </w:lvl>
    <w:lvl w:ilvl="1">
      <w:start w:val="1"/>
      <w:numFmt w:val="bullet"/>
      <w:lvlText w:val=""/>
      <w:lvlJc w:val="left"/>
      <w:pPr>
        <w:tabs>
          <w:tab w:val="num" w:pos="-720"/>
        </w:tabs>
        <w:ind w:left="1080" w:hanging="360"/>
      </w:pPr>
      <w:rPr>
        <w:rFonts w:ascii="Wingdings" w:hAnsi="Wingdings" w:cs="Wingdings" w:hint="default"/>
      </w:rPr>
    </w:lvl>
    <w:lvl w:ilvl="2">
      <w:start w:val="1"/>
      <w:numFmt w:val="bullet"/>
      <w:lvlText w:val=""/>
      <w:lvlJc w:val="left"/>
      <w:pPr>
        <w:tabs>
          <w:tab w:val="num" w:pos="-720"/>
        </w:tabs>
        <w:ind w:left="1800" w:hanging="360"/>
      </w:pPr>
      <w:rPr>
        <w:rFonts w:ascii="Wingdings" w:hAnsi="Wingdings" w:cs="Wingdings" w:hint="default"/>
      </w:rPr>
    </w:lvl>
    <w:lvl w:ilvl="3">
      <w:start w:val="1"/>
      <w:numFmt w:val="bullet"/>
      <w:lvlText w:val=""/>
      <w:lvlJc w:val="left"/>
      <w:pPr>
        <w:tabs>
          <w:tab w:val="num" w:pos="-720"/>
        </w:tabs>
        <w:ind w:left="2520" w:hanging="360"/>
      </w:pPr>
      <w:rPr>
        <w:rFonts w:ascii="Symbol" w:hAnsi="Symbol" w:cs="Times New Roman" w:hint="default"/>
      </w:rPr>
    </w:lvl>
    <w:lvl w:ilvl="4">
      <w:start w:val="1"/>
      <w:numFmt w:val="bullet"/>
      <w:lvlText w:val="o"/>
      <w:lvlJc w:val="left"/>
      <w:pPr>
        <w:tabs>
          <w:tab w:val="num" w:pos="-720"/>
        </w:tabs>
        <w:ind w:left="3240" w:hanging="360"/>
      </w:pPr>
      <w:rPr>
        <w:rFonts w:ascii="Courier New" w:hAnsi="Courier New" w:cs="Courier New" w:hint="default"/>
      </w:rPr>
    </w:lvl>
    <w:lvl w:ilvl="5">
      <w:start w:val="1"/>
      <w:numFmt w:val="bullet"/>
      <w:lvlText w:val=""/>
      <w:lvlJc w:val="left"/>
      <w:pPr>
        <w:tabs>
          <w:tab w:val="num" w:pos="-720"/>
        </w:tabs>
        <w:ind w:left="3960" w:hanging="360"/>
      </w:pPr>
      <w:rPr>
        <w:rFonts w:ascii="Wingdings" w:hAnsi="Wingdings" w:cs="Wingdings" w:hint="default"/>
      </w:rPr>
    </w:lvl>
    <w:lvl w:ilvl="6">
      <w:start w:val="1"/>
      <w:numFmt w:val="bullet"/>
      <w:lvlText w:val=""/>
      <w:lvlJc w:val="left"/>
      <w:pPr>
        <w:tabs>
          <w:tab w:val="num" w:pos="-720"/>
        </w:tabs>
        <w:ind w:left="4680" w:hanging="360"/>
      </w:pPr>
      <w:rPr>
        <w:rFonts w:ascii="Symbol" w:hAnsi="Symbol" w:cs="Times New Roman" w:hint="default"/>
      </w:rPr>
    </w:lvl>
    <w:lvl w:ilvl="7">
      <w:start w:val="1"/>
      <w:numFmt w:val="bullet"/>
      <w:lvlText w:val="o"/>
      <w:lvlJc w:val="left"/>
      <w:pPr>
        <w:tabs>
          <w:tab w:val="num" w:pos="-720"/>
        </w:tabs>
        <w:ind w:left="5400" w:hanging="360"/>
      </w:pPr>
      <w:rPr>
        <w:rFonts w:ascii="Courier New" w:hAnsi="Courier New" w:cs="Courier New" w:hint="default"/>
      </w:rPr>
    </w:lvl>
    <w:lvl w:ilvl="8">
      <w:start w:val="1"/>
      <w:numFmt w:val="bullet"/>
      <w:lvlText w:val=""/>
      <w:lvlJc w:val="left"/>
      <w:pPr>
        <w:tabs>
          <w:tab w:val="num" w:pos="-720"/>
        </w:tabs>
        <w:ind w:left="6120" w:hanging="360"/>
      </w:pPr>
      <w:rPr>
        <w:rFonts w:ascii="Wingdings" w:hAnsi="Wingdings" w:cs="Wingdings" w:hint="default"/>
      </w:rPr>
    </w:lvl>
  </w:abstractNum>
  <w:abstractNum w:abstractNumId="5" w15:restartNumberingAfterBreak="0">
    <w:nsid w:val="00000006"/>
    <w:multiLevelType w:val="multilevel"/>
    <w:tmpl w:val="996C3D54"/>
    <w:name w:val="WW8Num6"/>
    <w:lvl w:ilvl="0">
      <w:start w:val="1"/>
      <w:numFmt w:val="bullet"/>
      <w:lvlText w:val=""/>
      <w:lvlJc w:val="left"/>
      <w:pPr>
        <w:tabs>
          <w:tab w:val="num" w:pos="0"/>
        </w:tabs>
        <w:ind w:left="720" w:hanging="360"/>
      </w:pPr>
      <w:rPr>
        <w:rFonts w:ascii="Symbol" w:hAnsi="Symbol" w:hint="default"/>
        <w:lang w:val="en-IN"/>
      </w:rPr>
    </w:lvl>
    <w:lvl w:ilvl="1">
      <w:start w:val="1"/>
      <w:numFmt w:val="bullet"/>
      <w:lvlText w:val=""/>
      <w:lvlJc w:val="left"/>
      <w:pPr>
        <w:tabs>
          <w:tab w:val="num" w:pos="0"/>
        </w:tabs>
        <w:ind w:left="1440" w:hanging="360"/>
      </w:pPr>
      <w:rPr>
        <w:rFonts w:ascii="Wingdings" w:hAnsi="Wingdings" w:cs="Wingdings" w:hint="default"/>
        <w:lang w:val="en-IN"/>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lang w:val="en-IN"/>
      </w:rPr>
    </w:lvl>
    <w:lvl w:ilvl="4">
      <w:start w:val="1"/>
      <w:numFmt w:val="bullet"/>
      <w:lvlText w:val="o"/>
      <w:lvlJc w:val="left"/>
      <w:pPr>
        <w:tabs>
          <w:tab w:val="num" w:pos="0"/>
        </w:tabs>
        <w:ind w:left="3600" w:hanging="360"/>
      </w:pPr>
      <w:rPr>
        <w:rFonts w:ascii="Courier New" w:hAnsi="Courier New" w:cs="Courier New" w:hint="default"/>
        <w:lang w:val="en-IN"/>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lang w:val="en-IN"/>
      </w:rPr>
    </w:lvl>
    <w:lvl w:ilvl="7">
      <w:start w:val="1"/>
      <w:numFmt w:val="bullet"/>
      <w:lvlText w:val="o"/>
      <w:lvlJc w:val="left"/>
      <w:pPr>
        <w:tabs>
          <w:tab w:val="num" w:pos="0"/>
        </w:tabs>
        <w:ind w:left="5760" w:hanging="360"/>
      </w:pPr>
      <w:rPr>
        <w:rFonts w:ascii="Courier New" w:hAnsi="Courier New" w:cs="Courier New" w:hint="default"/>
        <w:lang w:val="en-IN"/>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hint="default"/>
      </w:rPr>
    </w:lvl>
  </w:abstractNum>
  <w:abstractNum w:abstractNumId="7" w15:restartNumberingAfterBreak="0">
    <w:nsid w:val="16E20072"/>
    <w:multiLevelType w:val="hybridMultilevel"/>
    <w:tmpl w:val="9EE4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9A504E"/>
    <w:multiLevelType w:val="multilevel"/>
    <w:tmpl w:val="059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70A45"/>
    <w:multiLevelType w:val="hybridMultilevel"/>
    <w:tmpl w:val="329AAC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68015C"/>
    <w:multiLevelType w:val="multilevel"/>
    <w:tmpl w:val="91C6DE3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rPr>
        <w:rFonts w:ascii="Calibri" w:hAnsi="Calibri" w:cs="Calibri"/>
        <w:b w:val="0"/>
        <w:i w:val="0"/>
        <w:sz w:val="24"/>
        <w:szCs w:val="24"/>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547597B"/>
    <w:multiLevelType w:val="multilevel"/>
    <w:tmpl w:val="F4502D16"/>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rPr>
        <w:rFonts w:ascii="Calibri" w:hAnsi="Calibri" w:cs="Calibri"/>
        <w:b w:val="0"/>
        <w:i w:val="0"/>
        <w:sz w:val="24"/>
        <w:szCs w:val="24"/>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5EF3FD2"/>
    <w:multiLevelType w:val="multilevel"/>
    <w:tmpl w:val="91C6DE3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rPr>
        <w:rFonts w:ascii="Calibri" w:hAnsi="Calibri" w:cs="Calibri"/>
        <w:b w:val="0"/>
        <w:i w:val="0"/>
        <w:sz w:val="24"/>
        <w:szCs w:val="24"/>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840470A"/>
    <w:multiLevelType w:val="hybridMultilevel"/>
    <w:tmpl w:val="3FAA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7E6AF3"/>
    <w:multiLevelType w:val="multilevel"/>
    <w:tmpl w:val="73E80C3C"/>
    <w:lvl w:ilvl="0">
      <w:start w:val="1"/>
      <w:numFmt w:val="bullet"/>
      <w:lvlText w:val=""/>
      <w:lvlJc w:val="left"/>
      <w:pPr>
        <w:tabs>
          <w:tab w:val="num" w:pos="0"/>
        </w:tabs>
        <w:ind w:left="720" w:hanging="360"/>
      </w:pPr>
      <w:rPr>
        <w:rFonts w:ascii="Symbol" w:hAnsi="Symbol" w:hint="default"/>
        <w:lang w:val="en-IN"/>
      </w:rPr>
    </w:lvl>
    <w:lvl w:ilvl="1">
      <w:start w:val="1"/>
      <w:numFmt w:val="bullet"/>
      <w:lvlText w:val=""/>
      <w:lvlJc w:val="left"/>
      <w:pPr>
        <w:tabs>
          <w:tab w:val="num" w:pos="0"/>
        </w:tabs>
        <w:ind w:left="1440" w:hanging="360"/>
      </w:pPr>
      <w:rPr>
        <w:rFonts w:ascii="Wingdings" w:hAnsi="Wingdings" w:cs="Wingdings" w:hint="default"/>
        <w:lang w:val="en-IN"/>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lang w:val="en-IN"/>
      </w:rPr>
    </w:lvl>
    <w:lvl w:ilvl="4">
      <w:start w:val="1"/>
      <w:numFmt w:val="bullet"/>
      <w:lvlText w:val="o"/>
      <w:lvlJc w:val="left"/>
      <w:pPr>
        <w:tabs>
          <w:tab w:val="num" w:pos="0"/>
        </w:tabs>
        <w:ind w:left="3600" w:hanging="360"/>
      </w:pPr>
      <w:rPr>
        <w:rFonts w:ascii="Courier New" w:hAnsi="Courier New" w:cs="Courier New" w:hint="default"/>
        <w:lang w:val="en-IN"/>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lang w:val="en-IN"/>
      </w:rPr>
    </w:lvl>
    <w:lvl w:ilvl="7">
      <w:start w:val="1"/>
      <w:numFmt w:val="bullet"/>
      <w:lvlText w:val="o"/>
      <w:lvlJc w:val="left"/>
      <w:pPr>
        <w:tabs>
          <w:tab w:val="num" w:pos="0"/>
        </w:tabs>
        <w:ind w:left="5760" w:hanging="360"/>
      </w:pPr>
      <w:rPr>
        <w:rFonts w:ascii="Courier New" w:hAnsi="Courier New" w:cs="Courier New" w:hint="default"/>
        <w:lang w:val="en-IN"/>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A003EA"/>
    <w:multiLevelType w:val="multilevel"/>
    <w:tmpl w:val="8DC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0D53CC"/>
    <w:multiLevelType w:val="multilevel"/>
    <w:tmpl w:val="E5B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5"/>
  </w:num>
  <w:num w:numId="9">
    <w:abstractNumId w:val="7"/>
  </w:num>
  <w:num w:numId="10">
    <w:abstractNumId w:val="13"/>
  </w:num>
  <w:num w:numId="11">
    <w:abstractNumId w:val="15"/>
  </w:num>
  <w:num w:numId="12">
    <w:abstractNumId w:val="8"/>
  </w:num>
  <w:num w:numId="13">
    <w:abstractNumId w:val="16"/>
  </w:num>
  <w:num w:numId="14">
    <w:abstractNumId w:val="10"/>
  </w:num>
  <w:num w:numId="15">
    <w:abstractNumId w:val="12"/>
  </w:num>
  <w:num w:numId="16">
    <w:abstractNumId w:val="11"/>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3F"/>
    <w:rsid w:val="000003F1"/>
    <w:rsid w:val="00076462"/>
    <w:rsid w:val="000C2D79"/>
    <w:rsid w:val="000E27D3"/>
    <w:rsid w:val="000E2AAB"/>
    <w:rsid w:val="000E2E6A"/>
    <w:rsid w:val="00112ECB"/>
    <w:rsid w:val="00123894"/>
    <w:rsid w:val="0016034B"/>
    <w:rsid w:val="00176295"/>
    <w:rsid w:val="00190A58"/>
    <w:rsid w:val="001E3C01"/>
    <w:rsid w:val="001E4E74"/>
    <w:rsid w:val="001E59D3"/>
    <w:rsid w:val="001F1EB8"/>
    <w:rsid w:val="00210692"/>
    <w:rsid w:val="00241AAC"/>
    <w:rsid w:val="00270D4D"/>
    <w:rsid w:val="002779E8"/>
    <w:rsid w:val="002A51DB"/>
    <w:rsid w:val="002D4F82"/>
    <w:rsid w:val="00320C7B"/>
    <w:rsid w:val="00376E3F"/>
    <w:rsid w:val="003E56BD"/>
    <w:rsid w:val="004014F4"/>
    <w:rsid w:val="0041284D"/>
    <w:rsid w:val="00425EDE"/>
    <w:rsid w:val="00464733"/>
    <w:rsid w:val="00470E95"/>
    <w:rsid w:val="00484AA2"/>
    <w:rsid w:val="004E7B2E"/>
    <w:rsid w:val="00501C63"/>
    <w:rsid w:val="005021D1"/>
    <w:rsid w:val="0052393D"/>
    <w:rsid w:val="00545E0D"/>
    <w:rsid w:val="005600D9"/>
    <w:rsid w:val="005707EA"/>
    <w:rsid w:val="00594DD5"/>
    <w:rsid w:val="005C163F"/>
    <w:rsid w:val="00615776"/>
    <w:rsid w:val="006171BF"/>
    <w:rsid w:val="00622FDD"/>
    <w:rsid w:val="00640948"/>
    <w:rsid w:val="00640C7E"/>
    <w:rsid w:val="006527EF"/>
    <w:rsid w:val="00691AE3"/>
    <w:rsid w:val="006B096F"/>
    <w:rsid w:val="0070786B"/>
    <w:rsid w:val="007362F0"/>
    <w:rsid w:val="00754CD0"/>
    <w:rsid w:val="007A1FD8"/>
    <w:rsid w:val="007A5480"/>
    <w:rsid w:val="007C7F9D"/>
    <w:rsid w:val="007D6E73"/>
    <w:rsid w:val="00803E27"/>
    <w:rsid w:val="00841D06"/>
    <w:rsid w:val="00851E12"/>
    <w:rsid w:val="00892AB1"/>
    <w:rsid w:val="008B052A"/>
    <w:rsid w:val="009A21B2"/>
    <w:rsid w:val="009C3736"/>
    <w:rsid w:val="009E3396"/>
    <w:rsid w:val="00A4328E"/>
    <w:rsid w:val="00A608EE"/>
    <w:rsid w:val="00AC553E"/>
    <w:rsid w:val="00AD18DF"/>
    <w:rsid w:val="00B02BD6"/>
    <w:rsid w:val="00B14065"/>
    <w:rsid w:val="00B578BD"/>
    <w:rsid w:val="00B64A86"/>
    <w:rsid w:val="00BB787F"/>
    <w:rsid w:val="00BF242F"/>
    <w:rsid w:val="00C33E92"/>
    <w:rsid w:val="00C46D88"/>
    <w:rsid w:val="00CA07D8"/>
    <w:rsid w:val="00CE3E4B"/>
    <w:rsid w:val="00D62FBC"/>
    <w:rsid w:val="00D66930"/>
    <w:rsid w:val="00D803FC"/>
    <w:rsid w:val="00DB5529"/>
    <w:rsid w:val="00DC5CBD"/>
    <w:rsid w:val="00DE6A18"/>
    <w:rsid w:val="00E13349"/>
    <w:rsid w:val="00E7400B"/>
    <w:rsid w:val="00E92228"/>
    <w:rsid w:val="00F05C36"/>
    <w:rsid w:val="00F35A8B"/>
    <w:rsid w:val="00F42138"/>
    <w:rsid w:val="00F60E39"/>
    <w:rsid w:val="00F636D5"/>
    <w:rsid w:val="3FAECFFA"/>
    <w:rsid w:val="54C4D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CF3ABFA"/>
  <w15:docId w15:val="{4B006720-BFE7-4419-B881-47F90656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6">
    <w:name w:val="heading 6"/>
    <w:basedOn w:val="Normal"/>
    <w:next w:val="Normal"/>
    <w:qFormat/>
    <w:pPr>
      <w:keepNext/>
      <w:numPr>
        <w:ilvl w:val="5"/>
        <w:numId w:val="1"/>
      </w:numPr>
      <w:outlineLvl w:val="5"/>
    </w:pPr>
    <w:rPr>
      <w:rFonts w:ascii="Verdana" w:hAnsi="Verdana" w:cs="Verdana"/>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Calibri" w:hAnsi="Calibri" w:cs="Calibri"/>
      <w:b w:val="0"/>
      <w:i w:val="0"/>
      <w:sz w:val="24"/>
      <w:szCs w:val="24"/>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alibri" w:hAnsi="Calibri" w:cs="Calibri"/>
      <w:b w:val="0"/>
      <w:i w:val="0"/>
      <w:sz w:val="24"/>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Times New Roman"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lang w:val="en-IN"/>
    </w:rPr>
  </w:style>
  <w:style w:type="character" w:customStyle="1" w:styleId="WW8Num6z1">
    <w:name w:val="WW8Num6z1"/>
    <w:rPr>
      <w:rFonts w:ascii="Courier New" w:hAnsi="Courier New" w:cs="Courier New" w:hint="default"/>
      <w:lang w:val="en-IN"/>
    </w:rPr>
  </w:style>
  <w:style w:type="character" w:customStyle="1" w:styleId="WW8Num6z2">
    <w:name w:val="WW8Num6z2"/>
    <w:rPr>
      <w:rFonts w:ascii="Wingdings" w:hAnsi="Wingdings" w:cs="Wingdings" w:hint="default"/>
    </w:rPr>
  </w:style>
  <w:style w:type="character" w:customStyle="1" w:styleId="WW8Num7z0">
    <w:name w:val="WW8Num7z0"/>
    <w:rPr>
      <w:rFonts w:cs="Calibri"/>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4"/>
      <w:szCs w:val="24"/>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Courier New" w:hAnsi="Courier New" w:cs="Courier New" w:hint="default"/>
      <w:sz w:val="24"/>
      <w:szCs w:val="24"/>
    </w:rPr>
  </w:style>
  <w:style w:type="character" w:customStyle="1" w:styleId="WW8Num10z1">
    <w:name w:val="WW8Num10z1"/>
    <w:rPr>
      <w:rFonts w:ascii="Wingdings" w:eastAsia="Wingdings" w:hAnsi="Wingdings" w:cs="Wingdings"/>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Times New Roman" w:eastAsia="SimSu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sz w:val="24"/>
      <w:szCs w:val="24"/>
      <w:lang w:val="en-IN"/>
    </w:rPr>
  </w:style>
  <w:style w:type="character" w:customStyle="1" w:styleId="WW8Num15z1">
    <w:name w:val="WW8Num15z1"/>
    <w:rPr>
      <w:rFonts w:ascii="Courier New" w:hAnsi="Courier New" w:cs="Courier New" w:hint="default"/>
      <w:sz w:val="24"/>
      <w:szCs w:val="24"/>
      <w:lang w:val="en-IN"/>
    </w:rPr>
  </w:style>
  <w:style w:type="character" w:customStyle="1" w:styleId="WW8Num15z2">
    <w:name w:val="WW8Num15z2"/>
    <w:rPr>
      <w:rFonts w:ascii="Wingdings" w:hAnsi="Wingdings" w:cs="Wingdings" w:hint="default"/>
    </w:rPr>
  </w:style>
  <w:style w:type="character" w:customStyle="1" w:styleId="DefaultParagraphFont0">
    <w:name w:val="Default Paragraph Font0"/>
  </w:style>
  <w:style w:type="character" w:styleId="Hyperlink">
    <w:name w:val="Hyperlink"/>
    <w:rPr>
      <w:color w:val="663399"/>
      <w:u w:val="single"/>
    </w:rPr>
  </w:style>
  <w:style w:type="character" w:customStyle="1" w:styleId="BodyText3Char">
    <w:name w:val="Body Text 3 Char"/>
    <w:basedOn w:val="DefaultParagraphFont0"/>
    <w:rPr>
      <w:rFonts w:ascii="Arial" w:eastAsia="Times New Roman" w:hAnsi="Arial" w:cs="Arial"/>
      <w:color w:val="000000"/>
      <w:lang w:val="en-US"/>
    </w:rPr>
  </w:style>
  <w:style w:type="character" w:styleId="PageNumber">
    <w:name w:val="page number"/>
    <w:rPr>
      <w:rFonts w:cs="Times New Roman"/>
    </w:rPr>
  </w:style>
  <w:style w:type="character" w:customStyle="1" w:styleId="HeaderChar">
    <w:name w:val="Header Char"/>
    <w:basedOn w:val="DefaultParagraphFont0"/>
    <w:uiPriority w:val="99"/>
    <w:rPr>
      <w:rFonts w:eastAsia="Times New Roman"/>
      <w:sz w:val="24"/>
      <w:szCs w:val="24"/>
    </w:rPr>
  </w:style>
  <w:style w:type="character" w:customStyle="1" w:styleId="CharAttribute15">
    <w:name w:val="CharAttribute15"/>
    <w:rPr>
      <w:rFonts w:ascii="Trebuchet MS" w:eastAsia="Calibri" w:hAnsi="Trebuchet MS" w:cs="Trebuchet MS"/>
    </w:rPr>
  </w:style>
  <w:style w:type="character" w:styleId="LineNumber">
    <w:name w:val="line number"/>
    <w:basedOn w:val="DefaultParagraphFont0"/>
  </w:style>
  <w:style w:type="character" w:customStyle="1" w:styleId="BalloonTextChar">
    <w:name w:val="Balloon Text Char"/>
    <w:basedOn w:val="DefaultParagraphFont0"/>
    <w:rPr>
      <w:rFonts w:ascii="Tahoma" w:eastAsia="Times New Roman" w:hAnsi="Tahoma" w:cs="Tahoma"/>
      <w:sz w:val="16"/>
      <w:szCs w:val="16"/>
      <w:lang w:val="en-US"/>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3">
    <w:name w:val="Body Text 3"/>
    <w:basedOn w:val="Normal"/>
    <w:pPr>
      <w:widowControl w:val="0"/>
    </w:pPr>
    <w:rPr>
      <w:rFonts w:ascii="Arial" w:hAnsi="Arial" w:cs="Arial"/>
      <w:color w:val="000000"/>
      <w:sz w:val="20"/>
      <w:szCs w:val="20"/>
    </w:rPr>
  </w:style>
  <w:style w:type="paragraph" w:customStyle="1" w:styleId="Objective">
    <w:name w:val="Objective"/>
    <w:basedOn w:val="Normal"/>
    <w:next w:val="BodyText"/>
    <w:pPr>
      <w:autoSpaceDE w:val="0"/>
      <w:spacing w:before="220" w:after="220" w:line="220" w:lineRule="atLeast"/>
    </w:pPr>
    <w:rPr>
      <w:sz w:val="20"/>
      <w:szCs w:val="20"/>
    </w:rPr>
  </w:style>
  <w:style w:type="paragraph" w:styleId="Header">
    <w:name w:val="header"/>
    <w:basedOn w:val="Normal"/>
    <w:uiPriority w:val="99"/>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0" w:after="2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pPr>
      <w:suppressLineNumbers/>
      <w:tabs>
        <w:tab w:val="center" w:pos="4819"/>
        <w:tab w:val="right" w:pos="9638"/>
      </w:tabs>
    </w:pPr>
  </w:style>
  <w:style w:type="table" w:customStyle="1" w:styleId="PlainTable11">
    <w:name w:val="Plain Table 1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rsid w:val="00DB5529"/>
    <w:rPr>
      <w:sz w:val="24"/>
      <w:szCs w:val="24"/>
      <w:lang w:eastAsia="ar-SA"/>
    </w:rPr>
  </w:style>
  <w:style w:type="paragraph" w:customStyle="1" w:styleId="Footeraddressbold">
    <w:name w:val="Footer address bold"/>
    <w:basedOn w:val="Normal"/>
    <w:link w:val="FooteraddressboldChar"/>
    <w:qFormat/>
    <w:rsid w:val="00DB5529"/>
    <w:pPr>
      <w:tabs>
        <w:tab w:val="left" w:pos="170"/>
        <w:tab w:val="center" w:pos="4513"/>
        <w:tab w:val="right" w:pos="9026"/>
      </w:tabs>
      <w:suppressAutoHyphens w:val="0"/>
      <w:spacing w:after="260" w:line="260" w:lineRule="exact"/>
    </w:pPr>
    <w:rPr>
      <w:rFonts w:ascii="Arial" w:eastAsia="Calibri" w:hAnsi="Arial"/>
      <w:b/>
      <w:color w:val="80A1B6"/>
      <w:sz w:val="20"/>
      <w:szCs w:val="18"/>
      <w:lang w:val="en-GB" w:eastAsia="en-US"/>
    </w:rPr>
  </w:style>
  <w:style w:type="character" w:customStyle="1" w:styleId="FooteraddressboldChar">
    <w:name w:val="Footer address bold Char"/>
    <w:link w:val="Footeraddressbold"/>
    <w:rsid w:val="00DB5529"/>
    <w:rPr>
      <w:rFonts w:ascii="Arial" w:eastAsia="Calibri" w:hAnsi="Arial"/>
      <w:b/>
      <w:color w:val="80A1B6"/>
      <w:szCs w:val="18"/>
      <w:lang w:val="en-GB" w:eastAsia="en-US"/>
    </w:rPr>
  </w:style>
  <w:style w:type="paragraph" w:customStyle="1" w:styleId="FooterBlue">
    <w:name w:val="Footer Blue"/>
    <w:basedOn w:val="Footer"/>
    <w:qFormat/>
    <w:rsid w:val="00DB5529"/>
    <w:pPr>
      <w:suppressLineNumbers w:val="0"/>
      <w:tabs>
        <w:tab w:val="clear" w:pos="4819"/>
        <w:tab w:val="clear" w:pos="9638"/>
        <w:tab w:val="left" w:pos="170"/>
        <w:tab w:val="center" w:pos="4513"/>
        <w:tab w:val="right" w:pos="9026"/>
      </w:tabs>
      <w:suppressAutoHyphens w:val="0"/>
      <w:spacing w:line="220" w:lineRule="exact"/>
      <w:jc w:val="right"/>
    </w:pPr>
    <w:rPr>
      <w:rFonts w:ascii="Arial" w:eastAsia="Calibri" w:hAnsi="Arial"/>
      <w:color w:val="80A1B6"/>
      <w:sz w:val="16"/>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399000">
      <w:bodyDiv w:val="1"/>
      <w:marLeft w:val="0"/>
      <w:marRight w:val="0"/>
      <w:marTop w:val="0"/>
      <w:marBottom w:val="0"/>
      <w:divBdr>
        <w:top w:val="none" w:sz="0" w:space="0" w:color="auto"/>
        <w:left w:val="none" w:sz="0" w:space="0" w:color="auto"/>
        <w:bottom w:val="none" w:sz="0" w:space="0" w:color="auto"/>
        <w:right w:val="none" w:sz="0" w:space="0" w:color="auto"/>
      </w:divBdr>
      <w:divsChild>
        <w:div w:id="1467895390">
          <w:marLeft w:val="0"/>
          <w:marRight w:val="0"/>
          <w:marTop w:val="0"/>
          <w:marBottom w:val="0"/>
          <w:divBdr>
            <w:top w:val="none" w:sz="0" w:space="0" w:color="auto"/>
            <w:left w:val="none" w:sz="0" w:space="0" w:color="auto"/>
            <w:bottom w:val="none" w:sz="0" w:space="0" w:color="auto"/>
            <w:right w:val="none" w:sz="0" w:space="0" w:color="auto"/>
          </w:divBdr>
          <w:divsChild>
            <w:div w:id="1745300765">
              <w:marLeft w:val="0"/>
              <w:marRight w:val="0"/>
              <w:marTop w:val="0"/>
              <w:marBottom w:val="0"/>
              <w:divBdr>
                <w:top w:val="none" w:sz="0" w:space="0" w:color="auto"/>
                <w:left w:val="none" w:sz="0" w:space="0" w:color="auto"/>
                <w:bottom w:val="none" w:sz="0" w:space="0" w:color="auto"/>
                <w:right w:val="none" w:sz="0" w:space="0" w:color="auto"/>
              </w:divBdr>
              <w:divsChild>
                <w:div w:id="886800299">
                  <w:marLeft w:val="0"/>
                  <w:marRight w:val="0"/>
                  <w:marTop w:val="0"/>
                  <w:marBottom w:val="0"/>
                  <w:divBdr>
                    <w:top w:val="none" w:sz="0" w:space="0" w:color="auto"/>
                    <w:left w:val="none" w:sz="0" w:space="0" w:color="auto"/>
                    <w:bottom w:val="none" w:sz="0" w:space="0" w:color="auto"/>
                    <w:right w:val="none" w:sz="0" w:space="0" w:color="auto"/>
                  </w:divBdr>
                  <w:divsChild>
                    <w:div w:id="110520602">
                      <w:marLeft w:val="0"/>
                      <w:marRight w:val="0"/>
                      <w:marTop w:val="0"/>
                      <w:marBottom w:val="0"/>
                      <w:divBdr>
                        <w:top w:val="none" w:sz="0" w:space="0" w:color="auto"/>
                        <w:left w:val="none" w:sz="0" w:space="0" w:color="auto"/>
                        <w:bottom w:val="none" w:sz="0" w:space="0" w:color="auto"/>
                        <w:right w:val="none" w:sz="0" w:space="0" w:color="auto"/>
                      </w:divBdr>
                      <w:divsChild>
                        <w:div w:id="1159931138">
                          <w:marLeft w:val="0"/>
                          <w:marRight w:val="0"/>
                          <w:marTop w:val="0"/>
                          <w:marBottom w:val="32"/>
                          <w:divBdr>
                            <w:top w:val="none" w:sz="0" w:space="0" w:color="auto"/>
                            <w:left w:val="none" w:sz="0" w:space="0" w:color="auto"/>
                            <w:bottom w:val="none" w:sz="0" w:space="0" w:color="auto"/>
                            <w:right w:val="none" w:sz="0" w:space="0" w:color="auto"/>
                          </w:divBdr>
                        </w:div>
                        <w:div w:id="1514146045">
                          <w:marLeft w:val="-225"/>
                          <w:marRight w:val="0"/>
                          <w:marTop w:val="0"/>
                          <w:marBottom w:val="0"/>
                          <w:divBdr>
                            <w:top w:val="none" w:sz="0" w:space="0" w:color="auto"/>
                            <w:left w:val="none" w:sz="0" w:space="0" w:color="auto"/>
                            <w:bottom w:val="none" w:sz="0" w:space="0" w:color="auto"/>
                            <w:right w:val="none" w:sz="0" w:space="0" w:color="auto"/>
                          </w:divBdr>
                        </w:div>
                        <w:div w:id="12459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3384">
          <w:marLeft w:val="0"/>
          <w:marRight w:val="0"/>
          <w:marTop w:val="0"/>
          <w:marBottom w:val="0"/>
          <w:divBdr>
            <w:top w:val="none" w:sz="0" w:space="0" w:color="auto"/>
            <w:left w:val="none" w:sz="0" w:space="0" w:color="auto"/>
            <w:bottom w:val="none" w:sz="0" w:space="0" w:color="auto"/>
            <w:right w:val="none" w:sz="0" w:space="0" w:color="auto"/>
          </w:divBdr>
          <w:divsChild>
            <w:div w:id="1881479904">
              <w:marLeft w:val="0"/>
              <w:marRight w:val="0"/>
              <w:marTop w:val="0"/>
              <w:marBottom w:val="0"/>
              <w:divBdr>
                <w:top w:val="none" w:sz="0" w:space="0" w:color="auto"/>
                <w:left w:val="none" w:sz="0" w:space="0" w:color="auto"/>
                <w:bottom w:val="none" w:sz="0" w:space="0" w:color="auto"/>
                <w:right w:val="none" w:sz="0" w:space="0" w:color="auto"/>
              </w:divBdr>
              <w:divsChild>
                <w:div w:id="300810910">
                  <w:marLeft w:val="0"/>
                  <w:marRight w:val="0"/>
                  <w:marTop w:val="0"/>
                  <w:marBottom w:val="0"/>
                  <w:divBdr>
                    <w:top w:val="none" w:sz="0" w:space="0" w:color="auto"/>
                    <w:left w:val="none" w:sz="0" w:space="0" w:color="auto"/>
                    <w:bottom w:val="none" w:sz="0" w:space="0" w:color="auto"/>
                    <w:right w:val="none" w:sz="0" w:space="0" w:color="auto"/>
                  </w:divBdr>
                  <w:divsChild>
                    <w:div w:id="2088459831">
                      <w:marLeft w:val="0"/>
                      <w:marRight w:val="0"/>
                      <w:marTop w:val="0"/>
                      <w:marBottom w:val="0"/>
                      <w:divBdr>
                        <w:top w:val="none" w:sz="0" w:space="0" w:color="auto"/>
                        <w:left w:val="none" w:sz="0" w:space="0" w:color="auto"/>
                        <w:bottom w:val="none" w:sz="0" w:space="0" w:color="auto"/>
                        <w:right w:val="none" w:sz="0" w:space="0" w:color="auto"/>
                      </w:divBdr>
                      <w:divsChild>
                        <w:div w:id="2142726384">
                          <w:marLeft w:val="0"/>
                          <w:marRight w:val="0"/>
                          <w:marTop w:val="0"/>
                          <w:marBottom w:val="32"/>
                          <w:divBdr>
                            <w:top w:val="none" w:sz="0" w:space="0" w:color="auto"/>
                            <w:left w:val="none" w:sz="0" w:space="0" w:color="auto"/>
                            <w:bottom w:val="none" w:sz="0" w:space="0" w:color="auto"/>
                            <w:right w:val="none" w:sz="0" w:space="0" w:color="auto"/>
                          </w:divBdr>
                        </w:div>
                        <w:div w:id="1634364417">
                          <w:marLeft w:val="-225"/>
                          <w:marRight w:val="0"/>
                          <w:marTop w:val="0"/>
                          <w:marBottom w:val="0"/>
                          <w:divBdr>
                            <w:top w:val="none" w:sz="0" w:space="0" w:color="auto"/>
                            <w:left w:val="none" w:sz="0" w:space="0" w:color="auto"/>
                            <w:bottom w:val="none" w:sz="0" w:space="0" w:color="auto"/>
                            <w:right w:val="none" w:sz="0" w:space="0" w:color="auto"/>
                          </w:divBdr>
                        </w:div>
                        <w:div w:id="17601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8834">
          <w:marLeft w:val="0"/>
          <w:marRight w:val="0"/>
          <w:marTop w:val="0"/>
          <w:marBottom w:val="0"/>
          <w:divBdr>
            <w:top w:val="none" w:sz="0" w:space="0" w:color="auto"/>
            <w:left w:val="none" w:sz="0" w:space="0" w:color="auto"/>
            <w:bottom w:val="none" w:sz="0" w:space="0" w:color="auto"/>
            <w:right w:val="none" w:sz="0" w:space="0" w:color="auto"/>
          </w:divBdr>
          <w:divsChild>
            <w:div w:id="840466066">
              <w:marLeft w:val="0"/>
              <w:marRight w:val="0"/>
              <w:marTop w:val="0"/>
              <w:marBottom w:val="0"/>
              <w:divBdr>
                <w:top w:val="none" w:sz="0" w:space="0" w:color="auto"/>
                <w:left w:val="none" w:sz="0" w:space="0" w:color="auto"/>
                <w:bottom w:val="none" w:sz="0" w:space="0" w:color="auto"/>
                <w:right w:val="none" w:sz="0" w:space="0" w:color="auto"/>
              </w:divBdr>
              <w:divsChild>
                <w:div w:id="1812482865">
                  <w:marLeft w:val="0"/>
                  <w:marRight w:val="0"/>
                  <w:marTop w:val="0"/>
                  <w:marBottom w:val="0"/>
                  <w:divBdr>
                    <w:top w:val="none" w:sz="0" w:space="0" w:color="auto"/>
                    <w:left w:val="none" w:sz="0" w:space="0" w:color="auto"/>
                    <w:bottom w:val="none" w:sz="0" w:space="0" w:color="auto"/>
                    <w:right w:val="none" w:sz="0" w:space="0" w:color="auto"/>
                  </w:divBdr>
                  <w:divsChild>
                    <w:div w:id="733160980">
                      <w:marLeft w:val="0"/>
                      <w:marRight w:val="0"/>
                      <w:marTop w:val="0"/>
                      <w:marBottom w:val="0"/>
                      <w:divBdr>
                        <w:top w:val="none" w:sz="0" w:space="0" w:color="auto"/>
                        <w:left w:val="none" w:sz="0" w:space="0" w:color="auto"/>
                        <w:bottom w:val="none" w:sz="0" w:space="0" w:color="auto"/>
                        <w:right w:val="none" w:sz="0" w:space="0" w:color="auto"/>
                      </w:divBdr>
                      <w:divsChild>
                        <w:div w:id="2029332473">
                          <w:marLeft w:val="0"/>
                          <w:marRight w:val="0"/>
                          <w:marTop w:val="0"/>
                          <w:marBottom w:val="32"/>
                          <w:divBdr>
                            <w:top w:val="none" w:sz="0" w:space="0" w:color="auto"/>
                            <w:left w:val="none" w:sz="0" w:space="0" w:color="auto"/>
                            <w:bottom w:val="none" w:sz="0" w:space="0" w:color="auto"/>
                            <w:right w:val="none" w:sz="0" w:space="0" w:color="auto"/>
                          </w:divBdr>
                        </w:div>
                        <w:div w:id="512381117">
                          <w:marLeft w:val="-225"/>
                          <w:marRight w:val="0"/>
                          <w:marTop w:val="0"/>
                          <w:marBottom w:val="0"/>
                          <w:divBdr>
                            <w:top w:val="none" w:sz="0" w:space="0" w:color="auto"/>
                            <w:left w:val="none" w:sz="0" w:space="0" w:color="auto"/>
                            <w:bottom w:val="none" w:sz="0" w:space="0" w:color="auto"/>
                            <w:right w:val="none" w:sz="0" w:space="0" w:color="auto"/>
                          </w:divBdr>
                        </w:div>
                        <w:div w:id="2069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Agile Consultant</vt:lpstr>
    </vt:vector>
  </TitlesOfParts>
  <Company>Hewlett-Packard</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Consultant</dc:title>
  <dc:creator>Anterpreet</dc:creator>
  <cp:lastModifiedBy>Sameer Kulkarni</cp:lastModifiedBy>
  <cp:revision>2</cp:revision>
  <cp:lastPrinted>2019-12-16T06:54:00Z</cp:lastPrinted>
  <dcterms:created xsi:type="dcterms:W3CDTF">2020-06-08T09:55:00Z</dcterms:created>
  <dcterms:modified xsi:type="dcterms:W3CDTF">2020-06-08T09:55:00Z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120245778</vt:i4>
  </property>
  <property fmtid="{D5CDD505-2E9C-101B-9397-08002B2CF9AE}" pid="3" name="_AuthorEmail">
    <vt:lpwstr>Sarabjit.Singh.Sodhi@rbs.co.uk</vt:lpwstr>
  </property>
  <property fmtid="{D5CDD505-2E9C-101B-9397-08002B2CF9AE}" pid="4" name="_AuthorEmailDisplayName">
    <vt:lpwstr>Sodhi, Sarabjit Singh (Technology Services India)</vt:lpwstr>
  </property>
  <property fmtid="{D5CDD505-2E9C-101B-9397-08002B2CF9AE}" pid="5" name="_EmailSubject">
    <vt:lpwstr>Resume will be forwarded to HR</vt:lpwstr>
  </property>
  <property fmtid="{D5CDD505-2E9C-101B-9397-08002B2CF9AE}" pid="6" name="_ReviewingToolsShownOnce">
    <vt:lpwstr/>
  </property>
</Properties>
</file>