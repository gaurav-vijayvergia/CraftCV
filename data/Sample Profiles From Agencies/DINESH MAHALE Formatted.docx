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D6" w14:textId="43343DD1" w:rsidR="002D7A89" w:rsidRPr="00134D31" w:rsidRDefault="002D7A89" w:rsidP="004B7298">
      <w:pPr>
        <w:pBdr>
          <w:top w:val="dotted" w:sz="4" w:space="1" w:color="8DB3E2"/>
          <w:left w:val="dotted" w:sz="4" w:space="4" w:color="8DB3E2"/>
          <w:bottom w:val="dotted" w:sz="4" w:space="1" w:color="8DB3E2"/>
          <w:right w:val="dotted" w:sz="4" w:space="4" w:color="8DB3E2"/>
        </w:pBdr>
        <w:shd w:val="clear" w:color="auto" w:fill="E9EFF7"/>
        <w:ind w:left="90" w:right="79"/>
        <w:rPr>
          <w:rFonts w:ascii="Segoe UI" w:hAnsi="Segoe UI" w:cs="Segoe UI"/>
          <w:b/>
          <w:bCs/>
          <w:iCs/>
          <w:smallCaps/>
          <w:noProof/>
          <w:color w:val="0070C0"/>
          <w:spacing w:val="22"/>
          <w:sz w:val="2"/>
          <w:szCs w:val="2"/>
          <w:lang w:bidi="bn-IN"/>
        </w:rPr>
      </w:pPr>
    </w:p>
    <w:p w14:paraId="4D43B3EF" w14:textId="77777777" w:rsidR="004C766E" w:rsidRPr="00134D31" w:rsidRDefault="00682E8C" w:rsidP="004B7298">
      <w:pPr>
        <w:pBdr>
          <w:top w:val="dotted" w:sz="4" w:space="1" w:color="8DB3E2"/>
          <w:left w:val="dotted" w:sz="4" w:space="4" w:color="8DB3E2"/>
          <w:bottom w:val="dotted" w:sz="4" w:space="1" w:color="8DB3E2"/>
          <w:right w:val="dotted" w:sz="4" w:space="4" w:color="8DB3E2"/>
        </w:pBdr>
        <w:shd w:val="clear" w:color="auto" w:fill="E9EFF7"/>
        <w:ind w:left="90" w:right="79"/>
        <w:rPr>
          <w:rFonts w:ascii="Arial" w:hAnsi="Arial" w:cs="Arial"/>
          <w:b/>
          <w:bCs/>
          <w:iCs/>
          <w:smallCaps/>
          <w:spacing w:val="22"/>
          <w:sz w:val="28"/>
          <w:szCs w:val="28"/>
        </w:rPr>
      </w:pPr>
      <w:r w:rsidRPr="00134D31">
        <w:rPr>
          <w:rFonts w:ascii="Arial" w:hAnsi="Arial" w:cs="Arial"/>
          <w:b/>
          <w:bCs/>
          <w:iCs/>
          <w:smallCaps/>
          <w:noProof/>
          <w:spacing w:val="22"/>
          <w:sz w:val="28"/>
          <w:szCs w:val="28"/>
          <w:lang w:bidi="bn-IN"/>
        </w:rPr>
        <w:t>Dinesh Mahale</w:t>
      </w:r>
    </w:p>
    <w:p w14:paraId="5F077EEF" w14:textId="77777777" w:rsidR="00A2576D" w:rsidRPr="00134D31" w:rsidRDefault="00A2576D" w:rsidP="004B7298">
      <w:pPr>
        <w:pBdr>
          <w:top w:val="dotted" w:sz="4" w:space="1" w:color="8DB3E2"/>
          <w:left w:val="dotted" w:sz="4" w:space="4" w:color="8DB3E2"/>
          <w:bottom w:val="dotted" w:sz="4" w:space="1" w:color="8DB3E2"/>
          <w:right w:val="dotted" w:sz="4" w:space="4" w:color="8DB3E2"/>
        </w:pBdr>
        <w:shd w:val="clear" w:color="auto" w:fill="E9EFF7"/>
        <w:ind w:left="90" w:right="79"/>
        <w:rPr>
          <w:rFonts w:ascii="Segoe UI" w:hAnsi="Segoe UI" w:cs="Segoe UI"/>
          <w:bCs/>
          <w:iCs/>
          <w:sz w:val="2"/>
          <w:szCs w:val="2"/>
        </w:rPr>
      </w:pPr>
    </w:p>
    <w:p w14:paraId="3D9D795B" w14:textId="77777777" w:rsidR="00B57870" w:rsidRPr="00134D31" w:rsidRDefault="00B57870" w:rsidP="00D05C02">
      <w:pPr>
        <w:pBdr>
          <w:top w:val="single" w:sz="4" w:space="1" w:color="auto"/>
          <w:bottom w:val="single" w:sz="4" w:space="1" w:color="auto"/>
        </w:pBdr>
        <w:shd w:val="clear" w:color="auto" w:fill="C6D9F1"/>
        <w:ind w:right="-11"/>
        <w:jc w:val="center"/>
        <w:rPr>
          <w:rFonts w:ascii="Arial" w:hAnsi="Arial" w:cs="Arial"/>
          <w:b/>
          <w:bCs/>
          <w:iCs/>
          <w:smallCaps/>
          <w:spacing w:val="22"/>
        </w:rPr>
      </w:pPr>
      <w:r w:rsidRPr="00134D31">
        <w:rPr>
          <w:rFonts w:ascii="Arial" w:hAnsi="Arial" w:cs="Arial"/>
          <w:b/>
          <w:bCs/>
          <w:iCs/>
          <w:smallCaps/>
          <w:spacing w:val="22"/>
        </w:rPr>
        <w:t>Objective</w:t>
      </w:r>
    </w:p>
    <w:p w14:paraId="5D456C6D" w14:textId="77777777" w:rsidR="00B57870" w:rsidRPr="00134D31" w:rsidRDefault="00B57870" w:rsidP="009B3E8F">
      <w:pPr>
        <w:shd w:val="clear" w:color="auto" w:fill="FFFFFF"/>
        <w:jc w:val="center"/>
        <w:rPr>
          <w:rFonts w:ascii="Segoe UI" w:hAnsi="Segoe UI" w:cs="Segoe UI"/>
          <w:b/>
          <w:bCs/>
          <w:iCs/>
          <w:smallCaps/>
          <w:spacing w:val="22"/>
          <w:sz w:val="16"/>
          <w:szCs w:val="16"/>
        </w:rPr>
      </w:pPr>
    </w:p>
    <w:p w14:paraId="4B5D7FAB" w14:textId="77777777" w:rsidR="00624766" w:rsidRPr="00134D31" w:rsidRDefault="006C5DC5" w:rsidP="00624766">
      <w:pPr>
        <w:shd w:val="clear" w:color="auto" w:fill="FFFFFF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>Exploring challenging assignments with a reputed organization to leverage acquired skills in accomplishing organizational growth objectives</w:t>
      </w:r>
      <w:r w:rsidR="00391F3E" w:rsidRPr="00134D31">
        <w:rPr>
          <w:rFonts w:ascii="Segoe UI" w:hAnsi="Segoe UI" w:cs="Segoe UI"/>
          <w:iCs/>
          <w:sz w:val="20"/>
          <w:szCs w:val="20"/>
        </w:rPr>
        <w:t>.</w:t>
      </w:r>
    </w:p>
    <w:p w14:paraId="5CF79671" w14:textId="77777777" w:rsidR="00624766" w:rsidRPr="00134D31" w:rsidRDefault="00624766" w:rsidP="009B3E8F">
      <w:pPr>
        <w:shd w:val="clear" w:color="auto" w:fill="FFFFFF"/>
        <w:jc w:val="center"/>
        <w:rPr>
          <w:rFonts w:ascii="Segoe UI" w:hAnsi="Segoe UI" w:cs="Segoe UI"/>
          <w:b/>
          <w:bCs/>
          <w:iCs/>
          <w:smallCaps/>
          <w:spacing w:val="22"/>
          <w:sz w:val="8"/>
          <w:szCs w:val="8"/>
        </w:rPr>
      </w:pPr>
    </w:p>
    <w:p w14:paraId="61763AC3" w14:textId="7794458F" w:rsidR="006E76E1" w:rsidRPr="00134D31" w:rsidRDefault="006C5DC5" w:rsidP="00F47691">
      <w:pPr>
        <w:shd w:val="clear" w:color="auto" w:fill="FFFFFF"/>
        <w:ind w:right="72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 xml:space="preserve">Senior IT professional with over 13 years of experience encompassing 1 years in manual testing, 1 year in Database Testing, 6 years in QTP/UFT, LeanFT, </w:t>
      </w:r>
      <w:r w:rsidR="00CE2440" w:rsidRPr="00134D31">
        <w:rPr>
          <w:rFonts w:ascii="Segoe UI" w:hAnsi="Segoe UI" w:cs="Segoe UI"/>
          <w:iCs/>
          <w:sz w:val="20"/>
          <w:szCs w:val="20"/>
        </w:rPr>
        <w:t xml:space="preserve"> HP ALM </w:t>
      </w:r>
      <w:r w:rsidRPr="00134D31">
        <w:rPr>
          <w:rFonts w:ascii="Segoe UI" w:hAnsi="Segoe UI" w:cs="Segoe UI"/>
          <w:iCs/>
          <w:sz w:val="20"/>
          <w:szCs w:val="20"/>
        </w:rPr>
        <w:t xml:space="preserve">QC tool and </w:t>
      </w:r>
      <w:r w:rsidR="00CE2440" w:rsidRPr="00134D31">
        <w:rPr>
          <w:rFonts w:ascii="Segoe UI" w:hAnsi="Segoe UI" w:cs="Segoe UI"/>
          <w:iCs/>
          <w:sz w:val="20"/>
          <w:szCs w:val="20"/>
        </w:rPr>
        <w:t>5</w:t>
      </w:r>
      <w:r w:rsidRPr="00134D31">
        <w:rPr>
          <w:rFonts w:ascii="Segoe UI" w:hAnsi="Segoe UI" w:cs="Segoe UI"/>
          <w:iCs/>
          <w:sz w:val="20"/>
          <w:szCs w:val="20"/>
        </w:rPr>
        <w:t xml:space="preserve"> years in Selenium WebDriver, Java, Cucumber (BDD)</w:t>
      </w:r>
      <w:r w:rsidR="00FF27A9" w:rsidRPr="00134D31">
        <w:rPr>
          <w:rFonts w:ascii="Segoe UI" w:hAnsi="Segoe UI" w:cs="Segoe UI"/>
          <w:iCs/>
          <w:sz w:val="20"/>
          <w:szCs w:val="20"/>
        </w:rPr>
        <w:t>,</w:t>
      </w:r>
      <w:r w:rsidRPr="00134D31">
        <w:rPr>
          <w:rFonts w:ascii="Segoe UI" w:hAnsi="Segoe UI" w:cs="Segoe UI"/>
          <w:iCs/>
          <w:sz w:val="20"/>
          <w:szCs w:val="20"/>
        </w:rPr>
        <w:t xml:space="preserve"> JUnit, Serenity, Winium, Maven</w:t>
      </w:r>
      <w:r w:rsidR="00FA1A8D" w:rsidRPr="00134D31">
        <w:rPr>
          <w:rFonts w:ascii="Segoe UI" w:hAnsi="Segoe UI" w:cs="Segoe UI"/>
          <w:iCs/>
          <w:sz w:val="20"/>
          <w:szCs w:val="20"/>
        </w:rPr>
        <w:t xml:space="preserve">, RestAssured API Automation </w:t>
      </w:r>
      <w:r w:rsidR="00A52DF6" w:rsidRPr="00134D31">
        <w:rPr>
          <w:rFonts w:ascii="Segoe UI" w:hAnsi="Segoe UI" w:cs="Segoe UI"/>
          <w:iCs/>
          <w:sz w:val="20"/>
          <w:szCs w:val="20"/>
        </w:rPr>
        <w:t xml:space="preserve"> across diverse organizations</w:t>
      </w:r>
      <w:r w:rsidR="00A44172" w:rsidRPr="00134D31">
        <w:rPr>
          <w:rFonts w:ascii="Segoe UI" w:hAnsi="Segoe UI" w:cs="Segoe UI"/>
          <w:iCs/>
          <w:sz w:val="20"/>
          <w:szCs w:val="20"/>
        </w:rPr>
        <w:t>.</w:t>
      </w:r>
    </w:p>
    <w:p w14:paraId="0FB93C6F" w14:textId="60BE0CCD" w:rsidR="006E76E1" w:rsidRPr="00134D31" w:rsidRDefault="00D07B2E" w:rsidP="002B3A82">
      <w:pPr>
        <w:shd w:val="clear" w:color="auto" w:fill="FFFFFF"/>
        <w:jc w:val="center"/>
        <w:rPr>
          <w:rFonts w:ascii="Segoe UI" w:hAnsi="Segoe UI" w:cs="Segoe UI"/>
          <w:iCs/>
          <w:sz w:val="12"/>
          <w:szCs w:val="12"/>
        </w:rPr>
      </w:pPr>
      <w:r w:rsidRPr="00134D31">
        <w:rPr>
          <w:rFonts w:ascii="Segoe UI" w:hAnsi="Segoe UI" w:cs="Segoe UI"/>
          <w:iCs/>
          <w:noProof/>
          <w:sz w:val="8"/>
          <w:szCs w:val="8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FB1F1E" wp14:editId="179457DC">
                <wp:simplePos x="0" y="0"/>
                <wp:positionH relativeFrom="column">
                  <wp:posOffset>-20774</wp:posOffset>
                </wp:positionH>
                <wp:positionV relativeFrom="paragraph">
                  <wp:posOffset>108131</wp:posOffset>
                </wp:positionV>
                <wp:extent cx="2938780" cy="4942115"/>
                <wp:effectExtent l="0" t="0" r="52070" b="4953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4942115"/>
                        </a:xfrm>
                        <a:prstGeom prst="rect">
                          <a:avLst/>
                        </a:prstGeom>
                        <a:solidFill>
                          <a:srgbClr val="EEF3F8"/>
                        </a:solidFill>
                        <a:ln>
                          <a:noFill/>
                        </a:ln>
                        <a:effectLst>
                          <a:outerShdw dist="71842" dir="2700000" algn="ctr" rotWithShape="0">
                            <a:srgbClr val="548DD4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DB3E2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322BA" w14:textId="77777777" w:rsidR="003859E0" w:rsidRPr="009B3E8F" w:rsidRDefault="003859E0" w:rsidP="005B55CA">
                            <w:pPr>
                              <w:ind w:left="540" w:right="195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64683786" w14:textId="77777777" w:rsidR="003859E0" w:rsidRPr="00C73E0E" w:rsidRDefault="003859E0" w:rsidP="008D4BBC">
                            <w:pPr>
                              <w:pBdr>
                                <w:bottom w:val="dashSmallGap" w:sz="4" w:space="1" w:color="auto"/>
                              </w:pBdr>
                              <w:ind w:right="15" w:firstLine="180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C73E0E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Core Strength</w:t>
                            </w:r>
                          </w:p>
                          <w:p w14:paraId="0D26F67C" w14:textId="77777777" w:rsidR="003859E0" w:rsidRPr="00E67B75" w:rsidRDefault="003859E0" w:rsidP="005B55CA">
                            <w:pPr>
                              <w:ind w:left="540" w:right="195"/>
                              <w:jc w:val="center"/>
                              <w:rPr>
                                <w:rFonts w:ascii="Segoe UI" w:hAnsi="Segoe UI" w:cs="Segoe UI"/>
                                <w:sz w:val="6"/>
                                <w:szCs w:val="6"/>
                              </w:rPr>
                            </w:pPr>
                          </w:p>
                          <w:p w14:paraId="2ACAAE9E" w14:textId="77777777" w:rsidR="003859E0" w:rsidRPr="006042A1" w:rsidRDefault="001260FF" w:rsidP="001164DC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Automation Test Management</w:t>
                            </w:r>
                          </w:p>
                          <w:p w14:paraId="3C99A663" w14:textId="77777777" w:rsidR="003859E0" w:rsidRPr="006042A1" w:rsidRDefault="003859E0" w:rsidP="001164DC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Software Solution Development</w:t>
                            </w:r>
                          </w:p>
                          <w:p w14:paraId="6D90E646" w14:textId="77777777" w:rsidR="003859E0" w:rsidRPr="006042A1" w:rsidRDefault="003859E0" w:rsidP="001164DC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Process Review/Improvement</w:t>
                            </w:r>
                          </w:p>
                          <w:p w14:paraId="6ADF021D" w14:textId="77777777" w:rsidR="003859E0" w:rsidRPr="006042A1" w:rsidRDefault="003859E0" w:rsidP="001164DC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Software Testing Life Cycle</w:t>
                            </w:r>
                          </w:p>
                          <w:p w14:paraId="086107F4" w14:textId="77777777" w:rsidR="003859E0" w:rsidRPr="006042A1" w:rsidRDefault="003859E0" w:rsidP="001164DC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Software Development Life Cycle</w:t>
                            </w:r>
                          </w:p>
                          <w:p w14:paraId="0D7AC109" w14:textId="77777777" w:rsidR="003859E0" w:rsidRPr="006042A1" w:rsidRDefault="003859E0" w:rsidP="009230E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Client/Stakeholder Management</w:t>
                            </w:r>
                          </w:p>
                          <w:p w14:paraId="394C1BE2" w14:textId="77777777" w:rsidR="003859E0" w:rsidRPr="006042A1" w:rsidRDefault="003859E0" w:rsidP="009230E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0"/>
                              </w:tabs>
                              <w:ind w:left="540" w:right="195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042A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Team &amp; People Management</w:t>
                            </w:r>
                          </w:p>
                          <w:p w14:paraId="37D68DFC" w14:textId="77777777" w:rsidR="003859E0" w:rsidRPr="00D25ECF" w:rsidRDefault="003859E0" w:rsidP="00B6047E">
                            <w:pPr>
                              <w:tabs>
                                <w:tab w:val="left" w:pos="540"/>
                              </w:tabs>
                              <w:ind w:right="202"/>
                              <w:rPr>
                                <w:rFonts w:ascii="Segoe UI" w:hAnsi="Segoe UI" w:cs="Segoe UI"/>
                                <w:sz w:val="8"/>
                                <w:szCs w:val="8"/>
                              </w:rPr>
                            </w:pPr>
                          </w:p>
                          <w:p w14:paraId="3D11D111" w14:textId="77777777" w:rsidR="003859E0" w:rsidRDefault="003859E0" w:rsidP="00B6047E">
                            <w:pPr>
                              <w:pBdr>
                                <w:bottom w:val="dashSmallGap" w:sz="4" w:space="1" w:color="auto"/>
                              </w:pBdr>
                              <w:tabs>
                                <w:tab w:val="left" w:pos="540"/>
                              </w:tabs>
                              <w:ind w:right="14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6F8E4ED1" w14:textId="77777777" w:rsidR="003859E0" w:rsidRPr="00247270" w:rsidRDefault="003859E0" w:rsidP="00B6047E">
                            <w:pPr>
                              <w:tabs>
                                <w:tab w:val="left" w:pos="540"/>
                              </w:tabs>
                              <w:ind w:right="202"/>
                              <w:rPr>
                                <w:rFonts w:ascii="Segoe UI" w:hAnsi="Segoe UI" w:cs="Segoe UI"/>
                                <w:sz w:val="4"/>
                                <w:szCs w:val="4"/>
                              </w:rPr>
                            </w:pPr>
                          </w:p>
                          <w:p w14:paraId="4172995E" w14:textId="77777777" w:rsidR="00FF27A9" w:rsidRPr="001260FF" w:rsidRDefault="00FF27A9" w:rsidP="0038614F">
                            <w:pPr>
                              <w:pStyle w:val="ResExpSummary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360"/>
                              </w:tabs>
                              <w:spacing w:before="0" w:after="0"/>
                              <w:rPr>
                                <w:rFonts w:ascii="Segoe UI" w:eastAsia="Calibri" w:hAnsi="Segoe UI" w:cs="Segoe UI"/>
                                <w:bCs/>
                              </w:rPr>
                            </w:pPr>
                            <w:r w:rsidRPr="001260FF">
                              <w:rPr>
                                <w:rFonts w:ascii="Segoe UI" w:eastAsia="Calibri" w:hAnsi="Segoe UI" w:cs="Segoe UI"/>
                                <w:b/>
                              </w:rPr>
                              <w:t xml:space="preserve">Executive MBA (International Trade), </w:t>
                            </w:r>
                            <w:r w:rsidRPr="001260FF">
                              <w:rPr>
                                <w:rFonts w:ascii="Segoe UI" w:eastAsia="Calibri" w:hAnsi="Segoe UI" w:cs="Segoe UI"/>
                              </w:rPr>
                              <w:t>Indian Institute of Foreign Trade (2011)</w:t>
                            </w:r>
                          </w:p>
                          <w:p w14:paraId="64728549" w14:textId="77777777" w:rsidR="003859E0" w:rsidRPr="003A5F36" w:rsidRDefault="00FF27A9" w:rsidP="0038614F">
                            <w:pPr>
                              <w:pStyle w:val="ResExpSummary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360"/>
                              </w:tabs>
                              <w:spacing w:before="0" w:after="0"/>
                              <w:rPr>
                                <w:rFonts w:ascii="Segoe UI" w:eastAsia="Calibri" w:hAnsi="Segoe UI" w:cs="Segoe UI"/>
                                <w:bCs/>
                                <w:sz w:val="21"/>
                                <w:szCs w:val="21"/>
                              </w:rPr>
                            </w:pPr>
                            <w:r w:rsidRPr="001260FF">
                              <w:rPr>
                                <w:rFonts w:ascii="Segoe UI" w:eastAsia="Calibri" w:hAnsi="Segoe UI" w:cs="Segoe UI"/>
                                <w:b/>
                                <w:bCs/>
                              </w:rPr>
                              <w:t>BE (Computer)</w:t>
                            </w:r>
                            <w:r w:rsidRPr="001260FF">
                              <w:rPr>
                                <w:rFonts w:ascii="Segoe UI" w:eastAsia="Calibri" w:hAnsi="Segoe UI" w:cs="Segoe UI"/>
                                <w:bCs/>
                              </w:rPr>
                              <w:t>, Vivekanand Institute of Technology (2003)</w:t>
                            </w:r>
                            <w:r w:rsidR="003859E0" w:rsidRPr="00FF27A9">
                              <w:rPr>
                                <w:rFonts w:ascii="Segoe UI" w:eastAsia="Calibri" w:hAnsi="Segoe UI" w:cs="Segoe UI"/>
                                <w:bCs/>
                                <w:sz w:val="21"/>
                                <w:szCs w:val="21"/>
                              </w:rPr>
                              <w:t> </w:t>
                            </w:r>
                            <w:r w:rsidR="003859E0" w:rsidRPr="00FF27A9">
                              <w:rPr>
                                <w:rFonts w:ascii="Segoe UI" w:eastAsia="Calibri" w:hAnsi="Segoe UI" w:cs="Segoe UI"/>
                                <w:bCs/>
                                <w:sz w:val="21"/>
                                <w:szCs w:val="21"/>
                              </w:rPr>
                              <w:t>    </w:t>
                            </w:r>
                            <w:r w:rsidR="003859E0" w:rsidRPr="00FF27A9">
                              <w:rPr>
                                <w:rFonts w:ascii="Segoe UI" w:eastAsia="Calibri" w:hAnsi="Segoe UI" w:cs="Segoe UI"/>
                                <w:sz w:val="21"/>
                                <w:szCs w:val="21"/>
                              </w:rPr>
                              <w:t>   </w:t>
                            </w:r>
                          </w:p>
                          <w:p w14:paraId="18702F11" w14:textId="77777777" w:rsidR="003859E0" w:rsidRPr="00D25ECF" w:rsidRDefault="003859E0" w:rsidP="00B6047E">
                            <w:pPr>
                              <w:tabs>
                                <w:tab w:val="left" w:pos="540"/>
                              </w:tabs>
                              <w:ind w:right="202"/>
                              <w:rPr>
                                <w:rFonts w:ascii="Segoe UI" w:hAnsi="Segoe UI" w:cs="Segoe UI"/>
                                <w:sz w:val="8"/>
                                <w:szCs w:val="8"/>
                              </w:rPr>
                            </w:pPr>
                          </w:p>
                          <w:p w14:paraId="22CA6815" w14:textId="77777777" w:rsidR="003859E0" w:rsidRDefault="003859E0" w:rsidP="00B6047E">
                            <w:pPr>
                              <w:pBdr>
                                <w:bottom w:val="dashSmallGap" w:sz="4" w:space="1" w:color="auto"/>
                              </w:pBdr>
                              <w:tabs>
                                <w:tab w:val="left" w:pos="540"/>
                              </w:tabs>
                              <w:ind w:right="14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A07BD5A" w14:textId="77777777" w:rsidR="003859E0" w:rsidRPr="00995BC7" w:rsidRDefault="003859E0" w:rsidP="00B6047E">
                            <w:pPr>
                              <w:tabs>
                                <w:tab w:val="left" w:pos="540"/>
                              </w:tabs>
                              <w:ind w:right="202"/>
                              <w:rPr>
                                <w:rFonts w:ascii="Segoe UI" w:hAnsi="Segoe UI" w:cs="Segoe UI"/>
                                <w:sz w:val="4"/>
                                <w:szCs w:val="4"/>
                              </w:rPr>
                            </w:pPr>
                          </w:p>
                          <w:p w14:paraId="25F809BA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Automation Testing</w:t>
                            </w:r>
                          </w:p>
                          <w:p w14:paraId="3799EADB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Selenium WebDriver, Java, Javascript, Junit, Serenity</w:t>
                            </w:r>
                          </w:p>
                          <w:p w14:paraId="26D39593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QTP (UFT), Vbscript, HP ALM (QC)</w:t>
                            </w:r>
                          </w:p>
                          <w:p w14:paraId="1E1DDCDB" w14:textId="6F658E7B" w:rsid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Framework- BDD-Cucumber, Hybrid, Keyword, Data-driven</w:t>
                            </w:r>
                          </w:p>
                          <w:p w14:paraId="2617EB0A" w14:textId="6A6A4769" w:rsidR="00D07B2E" w:rsidRPr="001260FF" w:rsidRDefault="00D07B2E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API Automation- RestAssured, Postman.</w:t>
                            </w:r>
                          </w:p>
                          <w:p w14:paraId="7AAE76BA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Agile , SDLC, STLC, Manual Testing</w:t>
                            </w:r>
                          </w:p>
                          <w:p w14:paraId="120DAE1E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Basics of Python. MS SQL</w:t>
                            </w:r>
                          </w:p>
                          <w:p w14:paraId="31DD61C8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CI\CD tools - Maven, Jenkins</w:t>
                            </w:r>
                          </w:p>
                          <w:p w14:paraId="14FD07EE" w14:textId="77777777" w:rsidR="001260FF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Visual Automation Tool - Sikuli</w:t>
                            </w:r>
                          </w:p>
                          <w:p w14:paraId="4A25F9DF" w14:textId="77777777" w:rsidR="003859E0" w:rsidRPr="001260FF" w:rsidRDefault="001260FF" w:rsidP="001260FF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540"/>
                              </w:tabs>
                              <w:ind w:left="547" w:right="-45"/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</w:pPr>
                            <w:r w:rsidRPr="001260FF">
                              <w:rPr>
                                <w:rFonts w:ascii="Segoe UI" w:hAnsi="Segoe UI" w:cs="Segoe UI"/>
                                <w:bCs/>
                                <w:sz w:val="20"/>
                                <w:szCs w:val="20"/>
                              </w:rPr>
                              <w:t>Artificial Testing Tools- Testim.io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B1F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65pt;margin-top:8.5pt;width:231.4pt;height:38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" fillcolor="#eef3f8" stroked="f" strokecolor="#8db3e2">
                <v:stroke dashstyle="dash"/>
                <v:shadow on="t" color="#548dd4" opacity=".5" offset="4pt,4pt"/>
                <v:textbox inset="0,0,0,0">
                  <w:txbxContent>
                    <w:p w14:paraId="645322BA" w14:textId="77777777" w:rsidR="003859E0" w:rsidRPr="009B3E8F" w:rsidRDefault="003859E0" w:rsidP="005B55CA">
                      <w:pPr>
                        <w:ind w:left="540" w:right="195"/>
                        <w:jc w:val="center"/>
                        <w:rPr>
                          <w:rFonts w:ascii="Book Antiqua" w:hAnsi="Book Antiqua"/>
                          <w:b/>
                          <w:bCs/>
                          <w:sz w:val="4"/>
                          <w:szCs w:val="4"/>
                          <w:u w:val="single"/>
                        </w:rPr>
                      </w:pPr>
                    </w:p>
                    <w:p w14:paraId="64683786" w14:textId="77777777" w:rsidR="003859E0" w:rsidRPr="00C73E0E" w:rsidRDefault="003859E0" w:rsidP="008D4BBC">
                      <w:pPr>
                        <w:pBdr>
                          <w:bottom w:val="dashSmallGap" w:sz="4" w:space="1" w:color="auto"/>
                        </w:pBdr>
                        <w:ind w:right="15" w:firstLine="180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C73E0E">
                        <w:rPr>
                          <w:rFonts w:ascii="Segoe UI" w:hAnsi="Segoe UI" w:cs="Segoe UI"/>
                          <w:b/>
                          <w:bCs/>
                        </w:rPr>
                        <w:t>Core Strength</w:t>
                      </w:r>
                    </w:p>
                    <w:p w14:paraId="0D26F67C" w14:textId="77777777" w:rsidR="003859E0" w:rsidRPr="00E67B75" w:rsidRDefault="003859E0" w:rsidP="005B55CA">
                      <w:pPr>
                        <w:ind w:left="540" w:right="195"/>
                        <w:jc w:val="center"/>
                        <w:rPr>
                          <w:rFonts w:ascii="Segoe UI" w:hAnsi="Segoe UI" w:cs="Segoe UI"/>
                          <w:sz w:val="6"/>
                          <w:szCs w:val="6"/>
                        </w:rPr>
                      </w:pPr>
                    </w:p>
                    <w:p w14:paraId="2ACAAE9E" w14:textId="77777777" w:rsidR="003859E0" w:rsidRPr="006042A1" w:rsidRDefault="001260FF" w:rsidP="001164DC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Automation Test Management</w:t>
                      </w:r>
                    </w:p>
                    <w:p w14:paraId="3C99A663" w14:textId="77777777" w:rsidR="003859E0" w:rsidRPr="006042A1" w:rsidRDefault="003859E0" w:rsidP="001164DC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Software Solution Development</w:t>
                      </w:r>
                    </w:p>
                    <w:p w14:paraId="6D90E646" w14:textId="77777777" w:rsidR="003859E0" w:rsidRPr="006042A1" w:rsidRDefault="003859E0" w:rsidP="001164DC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Process Review/Improvement</w:t>
                      </w:r>
                    </w:p>
                    <w:p w14:paraId="6ADF021D" w14:textId="77777777" w:rsidR="003859E0" w:rsidRPr="006042A1" w:rsidRDefault="003859E0" w:rsidP="001164DC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Software Testing Life Cycle</w:t>
                      </w:r>
                    </w:p>
                    <w:p w14:paraId="086107F4" w14:textId="77777777" w:rsidR="003859E0" w:rsidRPr="006042A1" w:rsidRDefault="003859E0" w:rsidP="001164DC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Software Development Life Cycle</w:t>
                      </w:r>
                    </w:p>
                    <w:p w14:paraId="0D7AC109" w14:textId="77777777" w:rsidR="003859E0" w:rsidRPr="006042A1" w:rsidRDefault="003859E0" w:rsidP="009230EA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Client/Stakeholder Management</w:t>
                      </w:r>
                    </w:p>
                    <w:p w14:paraId="394C1BE2" w14:textId="77777777" w:rsidR="003859E0" w:rsidRPr="006042A1" w:rsidRDefault="003859E0" w:rsidP="009230EA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540"/>
                        </w:tabs>
                        <w:ind w:left="540" w:right="195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042A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Team &amp; People Management</w:t>
                      </w:r>
                    </w:p>
                    <w:p w14:paraId="37D68DFC" w14:textId="77777777" w:rsidR="003859E0" w:rsidRPr="00D25ECF" w:rsidRDefault="003859E0" w:rsidP="00B6047E">
                      <w:pPr>
                        <w:tabs>
                          <w:tab w:val="left" w:pos="540"/>
                        </w:tabs>
                        <w:ind w:right="202"/>
                        <w:rPr>
                          <w:rFonts w:ascii="Segoe UI" w:hAnsi="Segoe UI" w:cs="Segoe UI"/>
                          <w:sz w:val="8"/>
                          <w:szCs w:val="8"/>
                        </w:rPr>
                      </w:pPr>
                    </w:p>
                    <w:p w14:paraId="3D11D111" w14:textId="77777777" w:rsidR="003859E0" w:rsidRDefault="003859E0" w:rsidP="00B6047E">
                      <w:pPr>
                        <w:pBdr>
                          <w:bottom w:val="dashSmallGap" w:sz="4" w:space="1" w:color="auto"/>
                        </w:pBdr>
                        <w:tabs>
                          <w:tab w:val="left" w:pos="540"/>
                        </w:tabs>
                        <w:ind w:right="14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Education</w:t>
                      </w:r>
                    </w:p>
                    <w:p w14:paraId="6F8E4ED1" w14:textId="77777777" w:rsidR="003859E0" w:rsidRPr="00247270" w:rsidRDefault="003859E0" w:rsidP="00B6047E">
                      <w:pPr>
                        <w:tabs>
                          <w:tab w:val="left" w:pos="540"/>
                        </w:tabs>
                        <w:ind w:right="202"/>
                        <w:rPr>
                          <w:rFonts w:ascii="Segoe UI" w:hAnsi="Segoe UI" w:cs="Segoe UI"/>
                          <w:sz w:val="4"/>
                          <w:szCs w:val="4"/>
                        </w:rPr>
                      </w:pPr>
                    </w:p>
                    <w:p w14:paraId="4172995E" w14:textId="77777777" w:rsidR="00FF27A9" w:rsidRPr="001260FF" w:rsidRDefault="00FF27A9" w:rsidP="0038614F">
                      <w:pPr>
                        <w:pStyle w:val="ResExpSummary"/>
                        <w:numPr>
                          <w:ilvl w:val="0"/>
                          <w:numId w:val="38"/>
                        </w:numPr>
                        <w:tabs>
                          <w:tab w:val="left" w:pos="360"/>
                        </w:tabs>
                        <w:spacing w:before="0" w:after="0"/>
                        <w:rPr>
                          <w:rFonts w:ascii="Segoe UI" w:eastAsia="Calibri" w:hAnsi="Segoe UI" w:cs="Segoe UI"/>
                          <w:bCs/>
                        </w:rPr>
                      </w:pPr>
                      <w:r w:rsidRPr="001260FF">
                        <w:rPr>
                          <w:rFonts w:ascii="Segoe UI" w:eastAsia="Calibri" w:hAnsi="Segoe UI" w:cs="Segoe UI"/>
                          <w:b/>
                        </w:rPr>
                        <w:t xml:space="preserve">Executive MBA (International Trade), </w:t>
                      </w:r>
                      <w:r w:rsidRPr="001260FF">
                        <w:rPr>
                          <w:rFonts w:ascii="Segoe UI" w:eastAsia="Calibri" w:hAnsi="Segoe UI" w:cs="Segoe UI"/>
                        </w:rPr>
                        <w:t>Indian Institute of Foreign Trade (2011)</w:t>
                      </w:r>
                    </w:p>
                    <w:p w14:paraId="64728549" w14:textId="77777777" w:rsidR="003859E0" w:rsidRPr="003A5F36" w:rsidRDefault="00FF27A9" w:rsidP="0038614F">
                      <w:pPr>
                        <w:pStyle w:val="ResExpSummary"/>
                        <w:numPr>
                          <w:ilvl w:val="0"/>
                          <w:numId w:val="38"/>
                        </w:numPr>
                        <w:tabs>
                          <w:tab w:val="left" w:pos="360"/>
                        </w:tabs>
                        <w:spacing w:before="0" w:after="0"/>
                        <w:rPr>
                          <w:rFonts w:ascii="Segoe UI" w:eastAsia="Calibri" w:hAnsi="Segoe UI" w:cs="Segoe UI"/>
                          <w:bCs/>
                          <w:sz w:val="21"/>
                          <w:szCs w:val="21"/>
                        </w:rPr>
                      </w:pPr>
                      <w:r w:rsidRPr="001260FF">
                        <w:rPr>
                          <w:rFonts w:ascii="Segoe UI" w:eastAsia="Calibri" w:hAnsi="Segoe UI" w:cs="Segoe UI"/>
                          <w:b/>
                          <w:bCs/>
                        </w:rPr>
                        <w:t>BE (Computer)</w:t>
                      </w:r>
                      <w:r w:rsidRPr="001260FF">
                        <w:rPr>
                          <w:rFonts w:ascii="Segoe UI" w:eastAsia="Calibri" w:hAnsi="Segoe UI" w:cs="Segoe UI"/>
                          <w:bCs/>
                        </w:rPr>
                        <w:t>, Vivekanand Institute of Technology (2003)</w:t>
                      </w:r>
                      <w:r w:rsidR="003859E0" w:rsidRPr="00FF27A9">
                        <w:rPr>
                          <w:rFonts w:ascii="Segoe UI" w:eastAsia="Calibri" w:hAnsi="Segoe UI" w:cs="Segoe UI"/>
                          <w:bCs/>
                          <w:sz w:val="21"/>
                          <w:szCs w:val="21"/>
                        </w:rPr>
                        <w:t> </w:t>
                      </w:r>
                      <w:r w:rsidR="003859E0" w:rsidRPr="00FF27A9">
                        <w:rPr>
                          <w:rFonts w:ascii="Segoe UI" w:eastAsia="Calibri" w:hAnsi="Segoe UI" w:cs="Segoe UI"/>
                          <w:bCs/>
                          <w:sz w:val="21"/>
                          <w:szCs w:val="21"/>
                        </w:rPr>
                        <w:t>    </w:t>
                      </w:r>
                      <w:r w:rsidR="003859E0" w:rsidRPr="00FF27A9">
                        <w:rPr>
                          <w:rFonts w:ascii="Segoe UI" w:eastAsia="Calibri" w:hAnsi="Segoe UI" w:cs="Segoe UI"/>
                          <w:sz w:val="21"/>
                          <w:szCs w:val="21"/>
                        </w:rPr>
                        <w:t>   </w:t>
                      </w:r>
                    </w:p>
                    <w:p w14:paraId="18702F11" w14:textId="77777777" w:rsidR="003859E0" w:rsidRPr="00D25ECF" w:rsidRDefault="003859E0" w:rsidP="00B6047E">
                      <w:pPr>
                        <w:tabs>
                          <w:tab w:val="left" w:pos="540"/>
                        </w:tabs>
                        <w:ind w:right="202"/>
                        <w:rPr>
                          <w:rFonts w:ascii="Segoe UI" w:hAnsi="Segoe UI" w:cs="Segoe UI"/>
                          <w:sz w:val="8"/>
                          <w:szCs w:val="8"/>
                        </w:rPr>
                      </w:pPr>
                    </w:p>
                    <w:p w14:paraId="22CA6815" w14:textId="77777777" w:rsidR="003859E0" w:rsidRDefault="003859E0" w:rsidP="00B6047E">
                      <w:pPr>
                        <w:pBdr>
                          <w:bottom w:val="dashSmallGap" w:sz="4" w:space="1" w:color="auto"/>
                        </w:pBdr>
                        <w:tabs>
                          <w:tab w:val="left" w:pos="540"/>
                        </w:tabs>
                        <w:ind w:right="14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Technical Skills</w:t>
                      </w:r>
                    </w:p>
                    <w:p w14:paraId="4A07BD5A" w14:textId="77777777" w:rsidR="003859E0" w:rsidRPr="00995BC7" w:rsidRDefault="003859E0" w:rsidP="00B6047E">
                      <w:pPr>
                        <w:tabs>
                          <w:tab w:val="left" w:pos="540"/>
                        </w:tabs>
                        <w:ind w:right="202"/>
                        <w:rPr>
                          <w:rFonts w:ascii="Segoe UI" w:hAnsi="Segoe UI" w:cs="Segoe UI"/>
                          <w:sz w:val="4"/>
                          <w:szCs w:val="4"/>
                        </w:rPr>
                      </w:pPr>
                    </w:p>
                    <w:p w14:paraId="25F809BA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Automation Testing</w:t>
                      </w:r>
                    </w:p>
                    <w:p w14:paraId="3799EADB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Selenium WebDriver, Java, Javascript, Junit, Serenity</w:t>
                      </w:r>
                    </w:p>
                    <w:p w14:paraId="26D39593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QTP (UFT), Vbscript, HP ALM (QC)</w:t>
                      </w:r>
                    </w:p>
                    <w:p w14:paraId="1E1DDCDB" w14:textId="6F658E7B" w:rsid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Framework- BDD-Cucumber, Hybrid, Keyword, Data-driven</w:t>
                      </w:r>
                    </w:p>
                    <w:p w14:paraId="2617EB0A" w14:textId="6A6A4769" w:rsidR="00D07B2E" w:rsidRPr="001260FF" w:rsidRDefault="00D07B2E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API Automation- RestAssured, Postman.</w:t>
                      </w:r>
                    </w:p>
                    <w:p w14:paraId="7AAE76BA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Agile , SDLC, STLC, Manual Testing</w:t>
                      </w:r>
                    </w:p>
                    <w:p w14:paraId="120DAE1E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Basics of Python. MS SQL</w:t>
                      </w:r>
                    </w:p>
                    <w:p w14:paraId="31DD61C8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CI\CD tools - Maven, Jenkins</w:t>
                      </w:r>
                    </w:p>
                    <w:p w14:paraId="14FD07EE" w14:textId="77777777" w:rsidR="001260FF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Visual Automation Tool - Sikuli</w:t>
                      </w:r>
                    </w:p>
                    <w:p w14:paraId="4A25F9DF" w14:textId="77777777" w:rsidR="003859E0" w:rsidRPr="001260FF" w:rsidRDefault="001260FF" w:rsidP="001260FF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540"/>
                        </w:tabs>
                        <w:ind w:left="547" w:right="-45"/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</w:pPr>
                      <w:r w:rsidRPr="001260FF">
                        <w:rPr>
                          <w:rFonts w:ascii="Segoe UI" w:hAnsi="Segoe UI" w:cs="Segoe UI"/>
                          <w:bCs/>
                          <w:sz w:val="20"/>
                          <w:szCs w:val="20"/>
                        </w:rPr>
                        <w:t>Artificial Testing Tools- Testim.io</w:t>
                      </w:r>
                    </w:p>
                  </w:txbxContent>
                </v:textbox>
              </v:shape>
            </w:pict>
          </mc:Fallback>
        </mc:AlternateContent>
      </w:r>
    </w:p>
    <w:p w14:paraId="50502FE3" w14:textId="0D070100" w:rsidR="00407A69" w:rsidRPr="00134D31" w:rsidRDefault="00407A69" w:rsidP="002B3A82">
      <w:pPr>
        <w:shd w:val="clear" w:color="auto" w:fill="FFFFFF"/>
        <w:jc w:val="center"/>
        <w:rPr>
          <w:rFonts w:ascii="Segoe UI" w:hAnsi="Segoe UI" w:cs="Segoe UI"/>
          <w:iCs/>
          <w:sz w:val="4"/>
          <w:szCs w:val="4"/>
        </w:rPr>
      </w:pPr>
    </w:p>
    <w:p w14:paraId="2F49EED5" w14:textId="77777777" w:rsidR="00D875AA" w:rsidRPr="00134D31" w:rsidRDefault="00D875AA" w:rsidP="00B57870">
      <w:pPr>
        <w:pBdr>
          <w:top w:val="dashSmallGap" w:sz="4" w:space="1" w:color="auto"/>
          <w:bottom w:val="dashSmallGap" w:sz="4" w:space="1" w:color="auto"/>
        </w:pBdr>
        <w:shd w:val="clear" w:color="auto" w:fill="C6D9F1"/>
        <w:ind w:left="4500"/>
        <w:jc w:val="center"/>
        <w:rPr>
          <w:rFonts w:ascii="Segoe UI" w:hAnsi="Segoe UI" w:cs="Segoe UI"/>
          <w:b/>
          <w:iCs/>
          <w:smallCaps/>
          <w:spacing w:val="22"/>
          <w:szCs w:val="20"/>
        </w:rPr>
      </w:pPr>
      <w:r w:rsidRPr="00134D31">
        <w:rPr>
          <w:rFonts w:ascii="Segoe UI" w:hAnsi="Segoe UI" w:cs="Segoe UI"/>
          <w:b/>
          <w:iCs/>
          <w:smallCaps/>
          <w:spacing w:val="22"/>
          <w:szCs w:val="20"/>
        </w:rPr>
        <w:t>Profile Highlights</w:t>
      </w:r>
    </w:p>
    <w:p w14:paraId="425C3347" w14:textId="77777777" w:rsidR="00ED5623" w:rsidRPr="00134D31" w:rsidRDefault="00ED5623" w:rsidP="005F2439">
      <w:pPr>
        <w:autoSpaceDE w:val="0"/>
        <w:autoSpaceDN w:val="0"/>
        <w:adjustRightInd w:val="0"/>
        <w:ind w:left="4770"/>
        <w:jc w:val="both"/>
        <w:rPr>
          <w:rFonts w:ascii="Segoe UI" w:hAnsi="Segoe UI" w:cs="Segoe UI"/>
          <w:iCs/>
          <w:sz w:val="8"/>
          <w:szCs w:val="8"/>
        </w:rPr>
      </w:pPr>
    </w:p>
    <w:p w14:paraId="6627F2B9" w14:textId="533FFF8D" w:rsidR="009914A7" w:rsidRPr="00134D31" w:rsidRDefault="005F2439" w:rsidP="001528A5">
      <w:pPr>
        <w:pBdr>
          <w:bottom w:val="dashSmallGap" w:sz="4" w:space="1" w:color="auto"/>
        </w:pBdr>
        <w:tabs>
          <w:tab w:val="left" w:pos="5400"/>
        </w:tabs>
        <w:autoSpaceDE w:val="0"/>
        <w:autoSpaceDN w:val="0"/>
        <w:adjustRightInd w:val="0"/>
        <w:ind w:left="4507" w:firstLine="263"/>
        <w:jc w:val="both"/>
        <w:rPr>
          <w:rFonts w:ascii="Segoe UI" w:hAnsi="Segoe UI" w:cs="Segoe UI"/>
          <w:b/>
          <w:bCs/>
          <w:iCs/>
        </w:rPr>
      </w:pPr>
      <w:r w:rsidRPr="00134D31">
        <w:rPr>
          <w:rFonts w:ascii="Segoe UI" w:hAnsi="Segoe UI" w:cs="Segoe UI"/>
          <w:b/>
          <w:bCs/>
          <w:iCs/>
        </w:rPr>
        <w:t>Functional Skills</w:t>
      </w:r>
    </w:p>
    <w:p w14:paraId="25978B6F" w14:textId="77777777" w:rsidR="009914A7" w:rsidRPr="00134D31" w:rsidRDefault="009914A7" w:rsidP="009914A7">
      <w:pPr>
        <w:tabs>
          <w:tab w:val="left" w:pos="5220"/>
        </w:tabs>
        <w:autoSpaceDE w:val="0"/>
        <w:autoSpaceDN w:val="0"/>
        <w:adjustRightInd w:val="0"/>
        <w:ind w:left="5227" w:right="432"/>
        <w:jc w:val="both"/>
        <w:rPr>
          <w:rFonts w:ascii="Segoe UI" w:hAnsi="Segoe UI" w:cs="Segoe UI"/>
          <w:iCs/>
          <w:sz w:val="4"/>
          <w:szCs w:val="4"/>
        </w:rPr>
      </w:pPr>
    </w:p>
    <w:p w14:paraId="41CCEE33" w14:textId="2FFC9DE7" w:rsidR="00E31523" w:rsidRPr="00134D31" w:rsidRDefault="00FD4D9E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>Current</w:t>
      </w:r>
      <w:r w:rsidR="00D13F65" w:rsidRPr="00134D31">
        <w:rPr>
          <w:rFonts w:ascii="Segoe UI" w:hAnsi="Segoe UI" w:cs="Segoe UI"/>
          <w:iCs/>
          <w:sz w:val="20"/>
          <w:szCs w:val="20"/>
        </w:rPr>
        <w:t xml:space="preserve">ly engaged as </w:t>
      </w:r>
      <w:r w:rsidR="00FF27A9" w:rsidRPr="00134D31">
        <w:rPr>
          <w:rFonts w:ascii="Segoe UI" w:hAnsi="Segoe UI" w:cs="Segoe UI"/>
          <w:b/>
          <w:bCs/>
          <w:iCs/>
          <w:sz w:val="20"/>
          <w:szCs w:val="20"/>
        </w:rPr>
        <w:t>Senior Automation Test Engineer</w:t>
      </w:r>
      <w:r w:rsidR="00D13F65" w:rsidRPr="00134D31">
        <w:rPr>
          <w:rFonts w:ascii="Segoe UI" w:hAnsi="Segoe UI" w:cs="Segoe UI"/>
          <w:iCs/>
          <w:sz w:val="20"/>
          <w:szCs w:val="20"/>
        </w:rPr>
        <w:t xml:space="preserve"> with </w:t>
      </w:r>
      <w:r w:rsidR="00FF27A9" w:rsidRPr="00134D31">
        <w:rPr>
          <w:rFonts w:ascii="Segoe UI" w:hAnsi="Segoe UI" w:cs="Segoe UI"/>
          <w:b/>
          <w:bCs/>
          <w:iCs/>
          <w:sz w:val="20"/>
          <w:szCs w:val="20"/>
        </w:rPr>
        <w:t>Ikigai Enablers Pte Ltd, Singapore</w:t>
      </w:r>
      <w:r w:rsidR="00991DF5" w:rsidRPr="00134D31">
        <w:rPr>
          <w:rFonts w:ascii="Segoe UI" w:hAnsi="Segoe UI" w:cs="Segoe UI"/>
          <w:iCs/>
          <w:sz w:val="20"/>
          <w:szCs w:val="20"/>
        </w:rPr>
        <w:t xml:space="preserve"> involved in </w:t>
      </w:r>
      <w:r w:rsidR="00FF27A9" w:rsidRPr="00134D31">
        <w:rPr>
          <w:rFonts w:ascii="Segoe UI" w:hAnsi="Segoe UI" w:cs="Segoe UI"/>
          <w:bCs/>
          <w:iCs/>
          <w:sz w:val="20"/>
          <w:szCs w:val="20"/>
        </w:rPr>
        <w:t>designing the automation framework including automation strategy and automation plan</w:t>
      </w:r>
      <w:r w:rsidR="00CE2440" w:rsidRPr="00134D31">
        <w:rPr>
          <w:rFonts w:ascii="Segoe UI" w:hAnsi="Segoe UI" w:cs="Segoe UI"/>
          <w:bCs/>
          <w:iCs/>
          <w:sz w:val="20"/>
          <w:szCs w:val="20"/>
        </w:rPr>
        <w:t xml:space="preserve">, Script designing </w:t>
      </w:r>
      <w:r w:rsidR="00FF27A9" w:rsidRPr="00134D31">
        <w:rPr>
          <w:rFonts w:ascii="Segoe UI" w:hAnsi="Segoe UI" w:cs="Segoe UI"/>
          <w:bCs/>
          <w:iCs/>
          <w:sz w:val="20"/>
          <w:szCs w:val="20"/>
        </w:rPr>
        <w:t xml:space="preserve"> and preparing estimates for the automation project</w:t>
      </w:r>
      <w:r w:rsidR="00991DF5" w:rsidRPr="00134D31">
        <w:rPr>
          <w:rFonts w:ascii="Segoe UI" w:hAnsi="Segoe UI" w:cs="Segoe UI"/>
          <w:iCs/>
          <w:sz w:val="20"/>
          <w:szCs w:val="20"/>
        </w:rPr>
        <w:t>.</w:t>
      </w:r>
      <w:r w:rsidR="00E31523" w:rsidRPr="00134D31">
        <w:rPr>
          <w:rFonts w:ascii="Segoe UI" w:hAnsi="Segoe UI" w:cs="Segoe UI"/>
          <w:iCs/>
          <w:sz w:val="20"/>
          <w:szCs w:val="20"/>
        </w:rPr>
        <w:t xml:space="preserve"> </w:t>
      </w:r>
    </w:p>
    <w:p w14:paraId="6DDB024D" w14:textId="03D1A2FD" w:rsidR="00821379" w:rsidRPr="00134D31" w:rsidRDefault="006940DF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 xml:space="preserve">A multi-faceted </w:t>
      </w:r>
      <w:r w:rsidRPr="00134D31">
        <w:rPr>
          <w:rFonts w:ascii="Segoe UI" w:hAnsi="Segoe UI" w:cs="Segoe UI"/>
          <w:b/>
          <w:bCs/>
          <w:iCs/>
          <w:sz w:val="20"/>
          <w:szCs w:val="20"/>
        </w:rPr>
        <w:t>IT Professional</w:t>
      </w:r>
      <w:r w:rsidR="003F3B04" w:rsidRPr="00134D31">
        <w:rPr>
          <w:rFonts w:ascii="Segoe UI" w:hAnsi="Segoe UI" w:cs="Segoe UI"/>
          <w:iCs/>
          <w:sz w:val="20"/>
          <w:szCs w:val="20"/>
        </w:rPr>
        <w:t xml:space="preserve"> involved</w:t>
      </w:r>
      <w:r w:rsidRPr="00134D31">
        <w:rPr>
          <w:rFonts w:ascii="Segoe UI" w:hAnsi="Segoe UI" w:cs="Segoe UI"/>
          <w:iCs/>
          <w:sz w:val="20"/>
          <w:szCs w:val="20"/>
        </w:rPr>
        <w:t xml:space="preserve"> </w:t>
      </w:r>
      <w:r w:rsidR="00650653" w:rsidRPr="00134D31">
        <w:rPr>
          <w:rFonts w:ascii="Segoe UI" w:hAnsi="Segoe UI" w:cs="Segoe UI"/>
          <w:iCs/>
          <w:sz w:val="20"/>
          <w:szCs w:val="20"/>
        </w:rPr>
        <w:t>in</w:t>
      </w:r>
      <w:r w:rsidRPr="00134D31">
        <w:rPr>
          <w:rFonts w:ascii="Segoe UI" w:hAnsi="Segoe UI" w:cs="Segoe UI"/>
          <w:iCs/>
          <w:sz w:val="20"/>
          <w:szCs w:val="20"/>
        </w:rPr>
        <w:t xml:space="preserve"> </w:t>
      </w:r>
      <w:r w:rsidR="00FF27A9" w:rsidRPr="00134D31">
        <w:rPr>
          <w:rFonts w:ascii="Segoe UI" w:hAnsi="Segoe UI" w:cs="Segoe UI"/>
          <w:iCs/>
          <w:sz w:val="20"/>
          <w:szCs w:val="20"/>
        </w:rPr>
        <w:t>preparation of</w:t>
      </w:r>
      <w:r w:rsidR="008C41EE" w:rsidRPr="00134D31">
        <w:rPr>
          <w:rFonts w:ascii="Segoe UI" w:hAnsi="Segoe UI" w:cs="Segoe UI"/>
          <w:iCs/>
          <w:sz w:val="20"/>
          <w:szCs w:val="20"/>
        </w:rPr>
        <w:t xml:space="preserve"> Automation </w:t>
      </w:r>
      <w:r w:rsidR="00FF27A9" w:rsidRPr="00134D31">
        <w:rPr>
          <w:rFonts w:ascii="Segoe UI" w:hAnsi="Segoe UI" w:cs="Segoe UI"/>
          <w:iCs/>
          <w:sz w:val="20"/>
          <w:szCs w:val="20"/>
        </w:rPr>
        <w:t>Test Plan, Test Scenario, Test Case, Test Data, Root Cause Analysis and Sign-off Report; conducting periodic reviews, identifying &amp; mitigating risks, measuring metrics, tracking project progress and submitting status reporting</w:t>
      </w:r>
      <w:r w:rsidR="00821379" w:rsidRPr="00134D31">
        <w:rPr>
          <w:rFonts w:ascii="Segoe UI" w:hAnsi="Segoe UI" w:cs="Segoe UI"/>
          <w:iCs/>
          <w:sz w:val="20"/>
          <w:szCs w:val="20"/>
        </w:rPr>
        <w:t>.</w:t>
      </w:r>
    </w:p>
    <w:p w14:paraId="05F433C5" w14:textId="77777777" w:rsidR="00934983" w:rsidRPr="00134D31" w:rsidRDefault="0098052D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 xml:space="preserve">A result oriented </w:t>
      </w:r>
      <w:r w:rsidRPr="00134D31">
        <w:rPr>
          <w:rFonts w:ascii="Segoe UI" w:hAnsi="Segoe UI" w:cs="Segoe UI"/>
          <w:b/>
          <w:bCs/>
          <w:iCs/>
          <w:sz w:val="20"/>
          <w:szCs w:val="20"/>
        </w:rPr>
        <w:t>Professional</w:t>
      </w:r>
      <w:r w:rsidRPr="00134D31">
        <w:rPr>
          <w:rFonts w:ascii="Segoe UI" w:hAnsi="Segoe UI" w:cs="Segoe UI"/>
          <w:iCs/>
          <w:sz w:val="20"/>
          <w:szCs w:val="20"/>
        </w:rPr>
        <w:t xml:space="preserve">, with experience in </w:t>
      </w:r>
      <w:r w:rsidR="00FF27A9" w:rsidRPr="00134D31">
        <w:rPr>
          <w:rFonts w:ascii="Segoe UI" w:hAnsi="Segoe UI" w:cs="Segoe UI"/>
          <w:iCs/>
          <w:sz w:val="20"/>
          <w:szCs w:val="20"/>
        </w:rPr>
        <w:t>coordinating and collaborating with senior management, customers, business partners, stakeholders and project teams</w:t>
      </w:r>
      <w:r w:rsidR="00391F3E" w:rsidRPr="00134D31">
        <w:rPr>
          <w:rFonts w:ascii="Segoe UI" w:hAnsi="Segoe UI" w:cs="Segoe UI"/>
          <w:iCs/>
          <w:sz w:val="20"/>
          <w:szCs w:val="20"/>
        </w:rPr>
        <w:t>.</w:t>
      </w:r>
    </w:p>
    <w:p w14:paraId="0472C059" w14:textId="05F7DCB2" w:rsidR="00FF27A9" w:rsidRPr="00134D31" w:rsidRDefault="00FF27A9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 xml:space="preserve">Skilled in </w:t>
      </w:r>
      <w:r w:rsidR="008C41EE" w:rsidRPr="00134D31">
        <w:rPr>
          <w:rFonts w:ascii="Segoe UI" w:hAnsi="Segoe UI" w:cs="Segoe UI"/>
          <w:iCs/>
          <w:sz w:val="20"/>
          <w:szCs w:val="20"/>
        </w:rPr>
        <w:t xml:space="preserve">Automation </w:t>
      </w:r>
      <w:r w:rsidRPr="00134D31">
        <w:rPr>
          <w:rFonts w:ascii="Segoe UI" w:hAnsi="Segoe UI" w:cs="Segoe UI"/>
          <w:iCs/>
          <w:sz w:val="20"/>
          <w:szCs w:val="20"/>
        </w:rPr>
        <w:t>Test Plan Designing Automation Framework, Estimating Automation Project, Developing Automation Test Strategy.</w:t>
      </w:r>
    </w:p>
    <w:p w14:paraId="10DA3CB5" w14:textId="543EF871" w:rsidR="008C41EE" w:rsidRPr="00134D31" w:rsidRDefault="003F3B04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>A</w:t>
      </w:r>
      <w:r w:rsidR="008C41EE" w:rsidRPr="00134D31">
        <w:rPr>
          <w:rFonts w:ascii="Segoe UI" w:hAnsi="Segoe UI" w:cs="Segoe UI"/>
          <w:iCs/>
          <w:sz w:val="20"/>
          <w:szCs w:val="20"/>
        </w:rPr>
        <w:t>utomat</w:t>
      </w:r>
      <w:r w:rsidRPr="00134D31">
        <w:rPr>
          <w:rFonts w:ascii="Segoe UI" w:hAnsi="Segoe UI" w:cs="Segoe UI"/>
          <w:iCs/>
          <w:sz w:val="20"/>
          <w:szCs w:val="20"/>
        </w:rPr>
        <w:t>e</w:t>
      </w:r>
      <w:r w:rsidR="008C41EE" w:rsidRPr="00134D31">
        <w:rPr>
          <w:rFonts w:ascii="Segoe UI" w:hAnsi="Segoe UI" w:cs="Segoe UI"/>
          <w:iCs/>
          <w:sz w:val="20"/>
          <w:szCs w:val="20"/>
        </w:rPr>
        <w:t xml:space="preserve"> test </w:t>
      </w:r>
      <w:r w:rsidR="00CE2440" w:rsidRPr="00134D31">
        <w:rPr>
          <w:rFonts w:ascii="Segoe UI" w:hAnsi="Segoe UI" w:cs="Segoe UI"/>
          <w:iCs/>
          <w:sz w:val="20"/>
          <w:szCs w:val="20"/>
        </w:rPr>
        <w:t xml:space="preserve">cases </w:t>
      </w:r>
      <w:r w:rsidR="008C41EE" w:rsidRPr="00134D31">
        <w:rPr>
          <w:rFonts w:ascii="Segoe UI" w:hAnsi="Segoe UI" w:cs="Segoe UI"/>
          <w:iCs/>
          <w:sz w:val="20"/>
          <w:szCs w:val="20"/>
        </w:rPr>
        <w:t>in open source and commercial automation testing tools like QTP\UFT,Selenium WebDriver , Winium ,Sikuli , Rational Robot</w:t>
      </w:r>
      <w:r w:rsidR="00C0215A" w:rsidRPr="00134D31">
        <w:rPr>
          <w:rFonts w:ascii="Segoe UI" w:hAnsi="Segoe UI" w:cs="Segoe UI"/>
          <w:iCs/>
          <w:sz w:val="20"/>
          <w:szCs w:val="20"/>
        </w:rPr>
        <w:t xml:space="preserve">, RestAssured, Postman, API Automation.  </w:t>
      </w:r>
    </w:p>
    <w:p w14:paraId="4149B727" w14:textId="4129D8FA" w:rsidR="00FF27A9" w:rsidRPr="00134D31" w:rsidRDefault="003F3B04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>C</w:t>
      </w:r>
      <w:r w:rsidR="00FF27A9" w:rsidRPr="00134D31">
        <w:rPr>
          <w:rFonts w:ascii="Segoe UI" w:hAnsi="Segoe UI" w:cs="Segoe UI"/>
          <w:iCs/>
          <w:sz w:val="20"/>
          <w:szCs w:val="20"/>
        </w:rPr>
        <w:t xml:space="preserve">onduct POC, analyzing automation scenarios, defining and executing Test Cases, defining Test Case Structure, writing Script, writing queries in MS SQL, Analyzing and </w:t>
      </w:r>
      <w:r w:rsidRPr="00134D31">
        <w:rPr>
          <w:rFonts w:ascii="Segoe UI" w:hAnsi="Segoe UI" w:cs="Segoe UI"/>
          <w:iCs/>
          <w:sz w:val="20"/>
          <w:szCs w:val="20"/>
        </w:rPr>
        <w:t>reportig on b</w:t>
      </w:r>
      <w:r w:rsidR="00FF27A9" w:rsidRPr="00134D31">
        <w:rPr>
          <w:rFonts w:ascii="Segoe UI" w:hAnsi="Segoe UI" w:cs="Segoe UI"/>
          <w:iCs/>
          <w:sz w:val="20"/>
          <w:szCs w:val="20"/>
        </w:rPr>
        <w:t>ugs</w:t>
      </w:r>
      <w:r w:rsidRPr="00134D31">
        <w:rPr>
          <w:rFonts w:ascii="Segoe UI" w:hAnsi="Segoe UI" w:cs="Segoe UI"/>
          <w:iCs/>
          <w:sz w:val="20"/>
          <w:szCs w:val="20"/>
        </w:rPr>
        <w:t>.</w:t>
      </w:r>
    </w:p>
    <w:p w14:paraId="44041C13" w14:textId="77777777" w:rsidR="002B6833" w:rsidRPr="00134D31" w:rsidRDefault="00F97568" w:rsidP="003F3B04">
      <w:pPr>
        <w:numPr>
          <w:ilvl w:val="0"/>
          <w:numId w:val="14"/>
        </w:numPr>
        <w:tabs>
          <w:tab w:val="clear" w:pos="360"/>
          <w:tab w:val="left" w:pos="5130"/>
        </w:tabs>
        <w:autoSpaceDE w:val="0"/>
        <w:autoSpaceDN w:val="0"/>
        <w:adjustRightInd w:val="0"/>
        <w:ind w:left="5125" w:right="79" w:hanging="357"/>
        <w:jc w:val="both"/>
        <w:rPr>
          <w:rFonts w:ascii="Segoe UI" w:hAnsi="Segoe UI" w:cs="Segoe UI"/>
          <w:iCs/>
          <w:sz w:val="20"/>
          <w:szCs w:val="20"/>
        </w:rPr>
      </w:pPr>
      <w:r w:rsidRPr="00134D31">
        <w:rPr>
          <w:rFonts w:ascii="Segoe UI" w:hAnsi="Segoe UI" w:cs="Segoe UI"/>
          <w:iCs/>
          <w:sz w:val="20"/>
          <w:szCs w:val="20"/>
        </w:rPr>
        <w:t xml:space="preserve">An integrative </w:t>
      </w:r>
      <w:r w:rsidRPr="00134D31">
        <w:rPr>
          <w:rFonts w:ascii="Segoe UI" w:hAnsi="Segoe UI" w:cs="Segoe UI"/>
          <w:b/>
          <w:bCs/>
          <w:iCs/>
          <w:sz w:val="20"/>
          <w:szCs w:val="20"/>
        </w:rPr>
        <w:t>Team Leader</w:t>
      </w:r>
      <w:r w:rsidRPr="00134D31">
        <w:rPr>
          <w:rFonts w:ascii="Segoe UI" w:hAnsi="Segoe UI" w:cs="Segoe UI"/>
          <w:iCs/>
          <w:sz w:val="20"/>
          <w:szCs w:val="20"/>
        </w:rPr>
        <w:t xml:space="preserve">, </w:t>
      </w:r>
      <w:r w:rsidR="000A39AC" w:rsidRPr="00134D31">
        <w:rPr>
          <w:rFonts w:ascii="Segoe UI" w:hAnsi="Segoe UI" w:cs="Segoe UI"/>
          <w:iCs/>
          <w:sz w:val="20"/>
          <w:szCs w:val="20"/>
        </w:rPr>
        <w:t>skills at tasking, delegation, monitoring, feedback, skill upgrade, competence management, motivation &amp; mentoring of the team</w:t>
      </w:r>
      <w:r w:rsidR="00391F3E" w:rsidRPr="00134D31">
        <w:rPr>
          <w:rFonts w:ascii="Segoe UI" w:hAnsi="Segoe UI" w:cs="Segoe UI"/>
          <w:iCs/>
          <w:sz w:val="20"/>
          <w:szCs w:val="20"/>
        </w:rPr>
        <w:t>.</w:t>
      </w:r>
    </w:p>
    <w:p w14:paraId="3D02673F" w14:textId="77777777" w:rsidR="003F3B04" w:rsidRPr="00134D31" w:rsidRDefault="003F3B04" w:rsidP="001260FF">
      <w:pPr>
        <w:rPr>
          <w:rFonts w:ascii="Segoe UI" w:hAnsi="Segoe UI" w:cs="Segoe UI"/>
          <w:b/>
          <w:iCs/>
          <w:sz w:val="20"/>
          <w:szCs w:val="20"/>
          <w:u w:val="single"/>
        </w:rPr>
      </w:pPr>
    </w:p>
    <w:p w14:paraId="6F733142" w14:textId="77777777" w:rsidR="00134D31" w:rsidRPr="00134D31" w:rsidRDefault="00134D31" w:rsidP="00134D31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Professional Development:</w:t>
      </w:r>
    </w:p>
    <w:p w14:paraId="31359EAC" w14:textId="77777777" w:rsidR="00134D31" w:rsidRPr="00134D31" w:rsidRDefault="00134D31" w:rsidP="00134D31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Certification - ISTQB</w:t>
      </w:r>
    </w:p>
    <w:p w14:paraId="71150353" w14:textId="77777777" w:rsidR="00134D31" w:rsidRPr="00134D31" w:rsidRDefault="00134D31" w:rsidP="00134D31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Training - Selenium WebDriver, 2011</w:t>
      </w:r>
    </w:p>
    <w:p w14:paraId="4E2D74FF" w14:textId="77777777" w:rsidR="00134D31" w:rsidRPr="00134D31" w:rsidRDefault="00134D31" w:rsidP="00134D31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 xml:space="preserve">Presentation given on latest Artificial Intelligence Automation testing tool - Testim.io  in Rave Technologies, India  </w:t>
      </w:r>
    </w:p>
    <w:p w14:paraId="40EE3F91" w14:textId="77777777" w:rsidR="00134D31" w:rsidRPr="00134D31" w:rsidRDefault="00134D31" w:rsidP="00134D31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 xml:space="preserve">Training given on leading automation tools like Selenium WebDriver and UFT (QTP) in Sterling Infosys - India. </w:t>
      </w:r>
    </w:p>
    <w:p w14:paraId="0F096ADB" w14:textId="77777777" w:rsidR="00134D31" w:rsidRPr="00134D31" w:rsidRDefault="00134D31" w:rsidP="00134D31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Training given on Basics of Java and Python in Rave Technologies, India.</w:t>
      </w:r>
    </w:p>
    <w:p w14:paraId="64BA2747" w14:textId="6CD5D7F2" w:rsidR="007C2E6E" w:rsidRPr="00134D31" w:rsidRDefault="009E0D63" w:rsidP="00134D31">
      <w:pPr>
        <w:rPr>
          <w:rFonts w:ascii="Segoe UI" w:hAnsi="Segoe UI" w:cs="Segoe UI"/>
          <w:b/>
          <w:bCs/>
          <w:iCs/>
          <w:sz w:val="16"/>
          <w:szCs w:val="16"/>
        </w:rPr>
      </w:pPr>
      <w:r w:rsidRPr="00134D31">
        <w:rPr>
          <w:rFonts w:ascii="Segoe UI" w:hAnsi="Segoe UI" w:cs="Segoe UI"/>
          <w:b/>
          <w:bCs/>
          <w:iCs/>
          <w:sz w:val="16"/>
          <w:szCs w:val="16"/>
        </w:rPr>
        <w:br w:type="page"/>
      </w:r>
    </w:p>
    <w:p w14:paraId="5481BB5D" w14:textId="77777777" w:rsidR="00F40B53" w:rsidRPr="00134D31" w:rsidRDefault="006115C4" w:rsidP="0004103F">
      <w:pPr>
        <w:pBdr>
          <w:top w:val="dashSmallGap" w:sz="4" w:space="1" w:color="auto"/>
          <w:bottom w:val="dashSmallGap" w:sz="4" w:space="1" w:color="auto"/>
        </w:pBdr>
        <w:shd w:val="clear" w:color="auto" w:fill="C6D9F1"/>
        <w:jc w:val="center"/>
        <w:rPr>
          <w:rFonts w:ascii="Segoe UI" w:hAnsi="Segoe UI" w:cs="Segoe UI"/>
          <w:b/>
          <w:iCs/>
          <w:smallCaps/>
          <w:spacing w:val="22"/>
          <w:szCs w:val="20"/>
        </w:rPr>
      </w:pPr>
      <w:r w:rsidRPr="00134D31">
        <w:rPr>
          <w:rFonts w:ascii="Segoe UI" w:hAnsi="Segoe UI" w:cs="Segoe UI"/>
          <w:b/>
          <w:iCs/>
          <w:smallCaps/>
          <w:spacing w:val="22"/>
          <w:szCs w:val="20"/>
        </w:rPr>
        <w:lastRenderedPageBreak/>
        <w:t>C</w:t>
      </w:r>
      <w:r w:rsidR="000B16CE" w:rsidRPr="00134D31">
        <w:rPr>
          <w:rFonts w:ascii="Segoe UI" w:hAnsi="Segoe UI" w:cs="Segoe UI"/>
          <w:b/>
          <w:iCs/>
          <w:smallCaps/>
          <w:spacing w:val="22"/>
          <w:szCs w:val="20"/>
        </w:rPr>
        <w:t>areer Graph</w:t>
      </w:r>
    </w:p>
    <w:p w14:paraId="0FFDC032" w14:textId="77777777" w:rsidR="005448E1" w:rsidRPr="00134D31" w:rsidRDefault="005448E1" w:rsidP="002B6833">
      <w:pPr>
        <w:rPr>
          <w:rFonts w:ascii="Segoe UI" w:hAnsi="Segoe UI" w:cs="Segoe UI"/>
          <w:b/>
          <w:bCs/>
          <w:iCs/>
          <w:caps/>
          <w:sz w:val="12"/>
          <w:szCs w:val="12"/>
        </w:rPr>
      </w:pPr>
    </w:p>
    <w:p w14:paraId="14C2F6BD" w14:textId="77777777" w:rsidR="00AC2D06" w:rsidRPr="00134D31" w:rsidRDefault="00345DFA" w:rsidP="000A06A7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/>
          <w:bCs/>
          <w:iCs/>
          <w:smallCaps/>
          <w:noProof/>
          <w:szCs w:val="20"/>
          <w:lang w:bidi="bn-IN"/>
        </w:rPr>
        <w:t>Ikigai Enablers Pte Ltd, Singapore</w:t>
      </w:r>
    </w:p>
    <w:p w14:paraId="16806975" w14:textId="77777777" w:rsidR="00C407DA" w:rsidRPr="00134D31" w:rsidRDefault="00345DFA" w:rsidP="000A06A7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 xml:space="preserve">Senior Automation Test Engineer </w:t>
      </w:r>
      <w:r w:rsidR="005266CC" w:rsidRPr="00134D31">
        <w:rPr>
          <w:rFonts w:ascii="Segoe UI" w:hAnsi="Segoe UI" w:cs="Segoe UI"/>
          <w:bCs/>
          <w:iCs/>
          <w:sz w:val="22"/>
          <w:szCs w:val="20"/>
          <w:u w:val="single"/>
        </w:rPr>
        <w:t>(</w:t>
      </w: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Oct 2019</w:t>
      </w:r>
      <w:r w:rsidR="005266CC" w:rsidRPr="00134D31">
        <w:rPr>
          <w:rFonts w:ascii="Segoe UI" w:hAnsi="Segoe UI" w:cs="Segoe UI"/>
          <w:bCs/>
          <w:iCs/>
          <w:sz w:val="22"/>
          <w:szCs w:val="20"/>
          <w:u w:val="single"/>
        </w:rPr>
        <w:t xml:space="preserve"> onwards)</w:t>
      </w:r>
    </w:p>
    <w:p w14:paraId="575A7B34" w14:textId="77777777" w:rsidR="00C73E0E" w:rsidRPr="00134D31" w:rsidRDefault="00C73E0E" w:rsidP="00C407DA">
      <w:pPr>
        <w:rPr>
          <w:rFonts w:ascii="Segoe UI" w:hAnsi="Segoe UI" w:cs="Segoe UI"/>
          <w:bCs/>
          <w:iCs/>
          <w:sz w:val="6"/>
          <w:szCs w:val="6"/>
        </w:rPr>
      </w:pPr>
    </w:p>
    <w:p w14:paraId="45356197" w14:textId="77777777" w:rsidR="00F2162D" w:rsidRPr="00134D31" w:rsidRDefault="00C73E0E" w:rsidP="00C407DA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</w:t>
      </w:r>
      <w:r w:rsidR="00EA3C1D" w:rsidRPr="00134D31">
        <w:rPr>
          <w:rFonts w:ascii="Segoe UI" w:hAnsi="Segoe UI" w:cs="Segoe UI"/>
          <w:b/>
          <w:iCs/>
          <w:sz w:val="20"/>
          <w:szCs w:val="20"/>
          <w:u w:val="single"/>
        </w:rPr>
        <w:t>ccountabilities:</w:t>
      </w:r>
    </w:p>
    <w:p w14:paraId="2BEDC6AF" w14:textId="77777777" w:rsidR="00804E8D" w:rsidRPr="00134D31" w:rsidRDefault="00804E8D" w:rsidP="003B356B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Design and rollout POC (proof of concept) of latest automation testing tools, assess test case scenarios to ensure seamless automation.</w:t>
      </w:r>
    </w:p>
    <w:p w14:paraId="02E8EBC5" w14:textId="2CDCB866" w:rsidR="00F604CC" w:rsidRPr="00134D31" w:rsidRDefault="00F604CC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 xml:space="preserve">Provide leadership to team members in </w:t>
      </w:r>
      <w:r w:rsidR="00CB1C12" w:rsidRPr="00134D31">
        <w:rPr>
          <w:rFonts w:ascii="Segoe UI" w:hAnsi="Segoe UI" w:cs="Segoe UI"/>
          <w:bCs/>
          <w:iCs/>
        </w:rPr>
        <w:t xml:space="preserve">Automation </w:t>
      </w:r>
      <w:r w:rsidRPr="00134D31">
        <w:rPr>
          <w:rFonts w:ascii="Segoe UI" w:hAnsi="Segoe UI" w:cs="Segoe UI"/>
          <w:bCs/>
          <w:iCs/>
        </w:rPr>
        <w:t>planning, scheduling, evaluating progress as well as managing project close-out activities.</w:t>
      </w:r>
    </w:p>
    <w:p w14:paraId="2A9AED69" w14:textId="5FDB23A9" w:rsidR="001770C9" w:rsidRPr="00134D31" w:rsidRDefault="001770C9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Participate in Sprint Retrospective, Planning, Tasking and stand up meetings</w:t>
      </w:r>
      <w:r w:rsidR="003F3B04" w:rsidRPr="00134D31">
        <w:rPr>
          <w:rFonts w:ascii="Segoe UI" w:hAnsi="Segoe UI" w:cs="Segoe UI"/>
          <w:bCs/>
          <w:iCs/>
        </w:rPr>
        <w:t>. Guide junior team members in resolving technical issues related to automation.</w:t>
      </w:r>
    </w:p>
    <w:p w14:paraId="4F2539D3" w14:textId="4175DF9E" w:rsidR="003F3B04" w:rsidRPr="00134D31" w:rsidRDefault="003F3B04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Involved in streamlining the CI\CD process using Jenkins and Maven, maintaining a robust and scalable Java based automation framework for integration and end to end tests.</w:t>
      </w:r>
    </w:p>
    <w:p w14:paraId="62109759" w14:textId="71F37E44" w:rsidR="003F3B04" w:rsidRPr="00134D31" w:rsidRDefault="003F3B04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Enhance automation framework and write automated tests in Vbscript</w:t>
      </w:r>
      <w:r w:rsidR="00855B77" w:rsidRPr="00134D31">
        <w:rPr>
          <w:rFonts w:ascii="Segoe UI" w:hAnsi="Segoe UI" w:cs="Segoe UI"/>
          <w:bCs/>
          <w:iCs/>
        </w:rPr>
        <w:t>, Java</w:t>
      </w:r>
      <w:r w:rsidRPr="00134D31">
        <w:rPr>
          <w:rFonts w:ascii="Segoe UI" w:hAnsi="Segoe UI" w:cs="Segoe UI"/>
          <w:bCs/>
          <w:iCs/>
        </w:rPr>
        <w:t xml:space="preserve"> using automation tool  QTP/UFT</w:t>
      </w:r>
      <w:r w:rsidR="00DF79DC" w:rsidRPr="00134D31">
        <w:rPr>
          <w:rFonts w:ascii="Segoe UI" w:hAnsi="Segoe UI" w:cs="Segoe UI"/>
          <w:bCs/>
          <w:iCs/>
        </w:rPr>
        <w:t xml:space="preserve"> </w:t>
      </w:r>
      <w:r w:rsidR="00855B77" w:rsidRPr="00134D31">
        <w:rPr>
          <w:rFonts w:ascii="Segoe UI" w:hAnsi="Segoe UI" w:cs="Segoe UI"/>
          <w:bCs/>
          <w:iCs/>
        </w:rPr>
        <w:t xml:space="preserve">and Selenium WebDriver </w:t>
      </w:r>
      <w:r w:rsidR="00DF79DC" w:rsidRPr="00134D31">
        <w:rPr>
          <w:rFonts w:ascii="Segoe UI" w:hAnsi="Segoe UI" w:cs="Segoe UI"/>
          <w:bCs/>
          <w:iCs/>
        </w:rPr>
        <w:t xml:space="preserve">for ServiceNow and SalesForce application </w:t>
      </w:r>
      <w:r w:rsidRPr="00134D31">
        <w:rPr>
          <w:rFonts w:ascii="Segoe UI" w:hAnsi="Segoe UI" w:cs="Segoe UI"/>
          <w:bCs/>
          <w:iCs/>
        </w:rPr>
        <w:t>. Utilize test management tool  HP ALM Quality Centre 11.0 and design Automation Report in Junit and Serenity</w:t>
      </w:r>
      <w:r w:rsidR="00855B77" w:rsidRPr="00134D31">
        <w:rPr>
          <w:rFonts w:ascii="Segoe UI" w:hAnsi="Segoe UI" w:cs="Segoe UI"/>
          <w:bCs/>
          <w:iCs/>
        </w:rPr>
        <w:t xml:space="preserve"> with Selenium WebDriver</w:t>
      </w:r>
      <w:r w:rsidRPr="00134D31">
        <w:rPr>
          <w:rFonts w:ascii="Segoe UI" w:hAnsi="Segoe UI" w:cs="Segoe UI"/>
          <w:bCs/>
          <w:iCs/>
        </w:rPr>
        <w:t>.</w:t>
      </w:r>
    </w:p>
    <w:p w14:paraId="253FE201" w14:textId="6D62C83A" w:rsidR="00321B82" w:rsidRPr="00134D31" w:rsidRDefault="00501812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Automated BDD Test</w:t>
      </w:r>
      <w:r w:rsidR="00321B82" w:rsidRPr="00134D31">
        <w:rPr>
          <w:rFonts w:ascii="Segoe UI" w:hAnsi="Segoe UI" w:cs="Segoe UI"/>
          <w:bCs/>
          <w:iCs/>
        </w:rPr>
        <w:t xml:space="preserve"> in Cucumber framework </w:t>
      </w:r>
      <w:r w:rsidR="006411DA" w:rsidRPr="00134D31">
        <w:rPr>
          <w:rFonts w:ascii="Segoe UI" w:hAnsi="Segoe UI" w:cs="Segoe UI"/>
          <w:bCs/>
          <w:iCs/>
        </w:rPr>
        <w:t xml:space="preserve">using Selenium and Java </w:t>
      </w:r>
      <w:r w:rsidR="00321B82" w:rsidRPr="00134D31">
        <w:rPr>
          <w:rFonts w:ascii="Segoe UI" w:hAnsi="Segoe UI" w:cs="Segoe UI"/>
          <w:bCs/>
          <w:iCs/>
        </w:rPr>
        <w:t xml:space="preserve">and integrated with Jenkins , Maven, Junit and Serenity.  </w:t>
      </w:r>
    </w:p>
    <w:p w14:paraId="01A840DA" w14:textId="502D506A" w:rsidR="00AF1E60" w:rsidRPr="00134D31" w:rsidRDefault="00AF1E60" w:rsidP="00A30B0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Automated REST APIs in Java and exposure to Postman and RestAssured API Automation.</w:t>
      </w:r>
    </w:p>
    <w:p w14:paraId="3CA98AA1" w14:textId="77777777" w:rsidR="00F604CC" w:rsidRPr="00134D31" w:rsidRDefault="00F604CC" w:rsidP="00F604CC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Prepare forecasts, evaluate risks and manage changes; validate invoices and evaluate claims based on project requirements.</w:t>
      </w:r>
    </w:p>
    <w:p w14:paraId="0DD04211" w14:textId="77777777" w:rsidR="00804E8D" w:rsidRPr="00134D31" w:rsidRDefault="00F604CC" w:rsidP="003B356B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 xml:space="preserve">Highlight critical technical issues and other operational bottlenecks to the senior management and other stakeholders for implementing effective remedial measures. </w:t>
      </w:r>
    </w:p>
    <w:p w14:paraId="09833130" w14:textId="77777777" w:rsidR="00F604CC" w:rsidRPr="00134D31" w:rsidRDefault="00F604CC" w:rsidP="00F604CC">
      <w:pPr>
        <w:rPr>
          <w:rFonts w:ascii="Segoe UI" w:hAnsi="Segoe UI" w:cs="Segoe UI"/>
          <w:bCs/>
          <w:iCs/>
          <w:sz w:val="6"/>
          <w:szCs w:val="6"/>
        </w:rPr>
      </w:pPr>
    </w:p>
    <w:p w14:paraId="0902BBF5" w14:textId="77777777" w:rsidR="00F604CC" w:rsidRPr="00134D31" w:rsidRDefault="00F604CC" w:rsidP="00F604CC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Accomplishments:</w:t>
      </w:r>
    </w:p>
    <w:p w14:paraId="48F15E5A" w14:textId="77777777" w:rsidR="00F604CC" w:rsidRPr="00134D31" w:rsidRDefault="00F604CC" w:rsidP="00F604CC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Successfully initiated maintenance of scripts in java and vbscript with minimal efforts and time</w:t>
      </w:r>
      <w:r w:rsidR="00ED1D19" w:rsidRPr="00134D31">
        <w:rPr>
          <w:rFonts w:ascii="Segoe UI" w:hAnsi="Segoe UI" w:cs="Segoe UI"/>
          <w:bCs/>
          <w:iCs/>
        </w:rPr>
        <w:t>. Updated the existing framework and reduced the regression execution cycle time by 30 minutes.</w:t>
      </w:r>
    </w:p>
    <w:p w14:paraId="6EBD6CF2" w14:textId="77777777" w:rsidR="00ED1D19" w:rsidRPr="00134D31" w:rsidRDefault="00ED1D19" w:rsidP="00ED1D19">
      <w:pPr>
        <w:rPr>
          <w:rFonts w:ascii="Segoe UI" w:hAnsi="Segoe UI" w:cs="Segoe UI"/>
          <w:b/>
          <w:bCs/>
          <w:iCs/>
          <w:caps/>
          <w:sz w:val="12"/>
          <w:szCs w:val="12"/>
        </w:rPr>
      </w:pPr>
    </w:p>
    <w:p w14:paraId="74098057" w14:textId="77777777" w:rsidR="00ED1D19" w:rsidRPr="00134D31" w:rsidRDefault="00ED1D19" w:rsidP="00ED1D19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/>
          <w:bCs/>
          <w:iCs/>
          <w:smallCaps/>
          <w:noProof/>
          <w:szCs w:val="20"/>
          <w:lang w:bidi="bn-IN"/>
        </w:rPr>
        <w:t>Rave Technologies Inc, India</w:t>
      </w:r>
    </w:p>
    <w:p w14:paraId="2B8D7055" w14:textId="77777777" w:rsidR="00ED1D19" w:rsidRPr="00134D31" w:rsidRDefault="00ED1D19" w:rsidP="00ED1D19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Lead Test Analyst (Dec 2013 – Oct 2019)</w:t>
      </w:r>
    </w:p>
    <w:p w14:paraId="6C1B47EA" w14:textId="77777777" w:rsidR="00ED1D19" w:rsidRPr="00134D31" w:rsidRDefault="00ED1D19" w:rsidP="00ED1D19">
      <w:pPr>
        <w:rPr>
          <w:rFonts w:ascii="Segoe UI" w:hAnsi="Segoe UI" w:cs="Segoe UI"/>
          <w:bCs/>
          <w:iCs/>
          <w:sz w:val="6"/>
          <w:szCs w:val="6"/>
        </w:rPr>
      </w:pPr>
    </w:p>
    <w:p w14:paraId="6DA2D072" w14:textId="77777777" w:rsidR="00ED1D19" w:rsidRPr="00134D31" w:rsidRDefault="00ED1D19" w:rsidP="00ED1D19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Accountabilities:</w:t>
      </w:r>
    </w:p>
    <w:p w14:paraId="1A2389BF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Designed the Automation Framework, prepared Automation Strategy, Automation Plan and estimated Automation Project. Conducted POC in different tools for various projects.</w:t>
      </w:r>
    </w:p>
    <w:p w14:paraId="60682041" w14:textId="327B90D9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Assessed automation scenarios to develop an effective automation framework, rolled out BDD framework using Cucumber JVM, Maven</w:t>
      </w:r>
      <w:r w:rsidR="00771CFE" w:rsidRPr="00134D31">
        <w:rPr>
          <w:rFonts w:ascii="Segoe UI" w:hAnsi="Segoe UI" w:cs="Segoe UI"/>
          <w:bCs/>
          <w:iCs/>
        </w:rPr>
        <w:t>,</w:t>
      </w:r>
      <w:r w:rsidR="006B06A6" w:rsidRPr="00134D31">
        <w:rPr>
          <w:rFonts w:ascii="Segoe UI" w:hAnsi="Segoe UI" w:cs="Segoe UI"/>
          <w:bCs/>
          <w:iCs/>
        </w:rPr>
        <w:t xml:space="preserve"> </w:t>
      </w:r>
      <w:r w:rsidR="00771CFE" w:rsidRPr="00134D31">
        <w:rPr>
          <w:rFonts w:ascii="Segoe UI" w:hAnsi="Segoe UI" w:cs="Segoe UI"/>
          <w:bCs/>
          <w:iCs/>
        </w:rPr>
        <w:t>Jenkins</w:t>
      </w:r>
      <w:r w:rsidRPr="00134D31">
        <w:rPr>
          <w:rFonts w:ascii="Segoe UI" w:hAnsi="Segoe UI" w:cs="Segoe UI"/>
          <w:bCs/>
          <w:iCs/>
        </w:rPr>
        <w:t xml:space="preserve"> and JUnit.</w:t>
      </w:r>
    </w:p>
    <w:p w14:paraId="49709F4F" w14:textId="009C88AC" w:rsidR="00AF1E60" w:rsidRPr="00134D31" w:rsidRDefault="00AF1E60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Automated REST APIs in Java and exposure to Postman and RestAssured API Automation</w:t>
      </w:r>
    </w:p>
    <w:p w14:paraId="15AA3C7A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Developed scripts in vbscript using QTP/UFT including scripts in Java using Selenium webDriver and Winium. Initiated strategies to enhance ROI and health of the automation projects.</w:t>
      </w:r>
    </w:p>
    <w:p w14:paraId="3EDEC626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Implemented risk management and mitigation plans based on anticipated project risks. Maintained regular interaction with stakeholders for collation / understanding of project requirements.</w:t>
      </w:r>
    </w:p>
    <w:p w14:paraId="036471A1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Involved in development of strategic programs, communication plans and other change management approaches aimed at accomplishment of organizational transformation.</w:t>
      </w:r>
    </w:p>
    <w:p w14:paraId="3F67EE74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Prepared script for the business functions and created frame work for the project. Assessed scripts prepared by the team members</w:t>
      </w:r>
    </w:p>
    <w:p w14:paraId="11339E20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Drafted and evaluated test scenarios and cases. Managed activities related to requirement analysis &amp; test condition signoff.</w:t>
      </w:r>
    </w:p>
    <w:p w14:paraId="0445FE21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Conducted training in Selenium Webdriver, QTP\UFT, LeanFT within the organization. Guided junior team members in resolving technical issues related to automation.</w:t>
      </w:r>
    </w:p>
    <w:p w14:paraId="0C32FCED" w14:textId="77777777" w:rsidR="00ED1D19" w:rsidRPr="00134D31" w:rsidRDefault="00ED1D19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Focused on recruiting, grooming and mentoring a team of 11 Automation resource</w:t>
      </w:r>
      <w:r w:rsidR="00B60150" w:rsidRPr="00134D31">
        <w:rPr>
          <w:rFonts w:ascii="Segoe UI" w:hAnsi="Segoe UI" w:cs="Segoe UI"/>
          <w:bCs/>
          <w:iCs/>
        </w:rPr>
        <w:t xml:space="preserve"> working on Automation Testing (Selenium\QTP\UFT).</w:t>
      </w:r>
    </w:p>
    <w:p w14:paraId="1B1DC7C6" w14:textId="77777777" w:rsidR="009327CE" w:rsidRPr="00134D31" w:rsidRDefault="009327CE" w:rsidP="00ED1D1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Guided a team of 25 Test Engineers in working on QTP/UFT 12.53, QC. Selenium WebDriver,</w:t>
      </w:r>
      <w:r w:rsidRPr="00134D31">
        <w:rPr>
          <w:rFonts w:ascii="Segoe UI" w:hAnsi="Segoe UI" w:cs="Segoe UI"/>
          <w:b/>
          <w:bCs/>
          <w:iCs/>
        </w:rPr>
        <w:t xml:space="preserve"> </w:t>
      </w:r>
      <w:r w:rsidRPr="00134D31">
        <w:rPr>
          <w:rFonts w:ascii="Segoe UI" w:hAnsi="Segoe UI" w:cs="Segoe UI"/>
          <w:bCs/>
          <w:iCs/>
        </w:rPr>
        <w:t>Cucumber JVM, Junit,</w:t>
      </w:r>
      <w:r w:rsidRPr="00134D31">
        <w:rPr>
          <w:rFonts w:ascii="Segoe UI" w:hAnsi="Segoe UI" w:cs="Segoe UI"/>
          <w:b/>
          <w:bCs/>
          <w:iCs/>
        </w:rPr>
        <w:t xml:space="preserve"> </w:t>
      </w:r>
      <w:r w:rsidRPr="00134D31">
        <w:rPr>
          <w:rFonts w:ascii="Segoe UI" w:hAnsi="Segoe UI" w:cs="Segoe UI"/>
          <w:bCs/>
          <w:iCs/>
        </w:rPr>
        <w:t xml:space="preserve">Maven, Jenkins on .Net, SQL, and Windows XP. </w:t>
      </w:r>
    </w:p>
    <w:p w14:paraId="6085A8D5" w14:textId="77777777" w:rsidR="00170269" w:rsidRPr="00134D31" w:rsidRDefault="00170269" w:rsidP="00170269">
      <w:pPr>
        <w:rPr>
          <w:rFonts w:ascii="Segoe UI" w:hAnsi="Segoe UI" w:cs="Segoe UI"/>
          <w:bCs/>
          <w:iCs/>
          <w:sz w:val="6"/>
          <w:szCs w:val="6"/>
        </w:rPr>
      </w:pPr>
    </w:p>
    <w:p w14:paraId="02AACC2C" w14:textId="77777777" w:rsidR="00170269" w:rsidRPr="00134D31" w:rsidRDefault="00170269" w:rsidP="00170269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Accomplishments:</w:t>
      </w:r>
    </w:p>
    <w:p w14:paraId="6D6770D3" w14:textId="77777777" w:rsidR="00170269" w:rsidRPr="00134D31" w:rsidRDefault="00170269" w:rsidP="0017026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Played a key role in automating 90 test cases for automating map applications using selenium webdriver within estimated time.</w:t>
      </w:r>
    </w:p>
    <w:p w14:paraId="34603B60" w14:textId="77777777" w:rsidR="00170269" w:rsidRPr="00134D31" w:rsidRDefault="00170269" w:rsidP="0017026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Developed 15 generic functions in java and selenium to support windows modules integrated with web application. Rolled out first BDD-Cucumber framework in the organization and automated 200 test cases through java and selenium.</w:t>
      </w:r>
    </w:p>
    <w:p w14:paraId="6AD2B1DB" w14:textId="77777777" w:rsidR="00170269" w:rsidRPr="00134D31" w:rsidRDefault="00170269" w:rsidP="00170269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Bagged best performance award 'Feather on the cap' for consistently rendering superior quality service during tenure with the organization.</w:t>
      </w:r>
    </w:p>
    <w:p w14:paraId="2FFE128D" w14:textId="77777777" w:rsidR="00C14A97" w:rsidRPr="00134D31" w:rsidRDefault="00C14A97" w:rsidP="00C14A97">
      <w:pPr>
        <w:rPr>
          <w:rFonts w:ascii="Segoe UI" w:hAnsi="Segoe UI" w:cs="Segoe UI"/>
          <w:b/>
          <w:bCs/>
          <w:iCs/>
          <w:caps/>
          <w:sz w:val="12"/>
          <w:szCs w:val="12"/>
        </w:rPr>
      </w:pPr>
    </w:p>
    <w:p w14:paraId="411A6598" w14:textId="77777777" w:rsidR="00C14A97" w:rsidRPr="00134D31" w:rsidRDefault="00C14A97" w:rsidP="00C14A97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/>
          <w:bCs/>
          <w:iCs/>
          <w:smallCaps/>
          <w:noProof/>
          <w:szCs w:val="20"/>
          <w:lang w:bidi="bn-IN"/>
        </w:rPr>
        <w:t>Sterling InfoSystem Ltd, India</w:t>
      </w:r>
    </w:p>
    <w:p w14:paraId="2CB83ECD" w14:textId="77777777" w:rsidR="00C14A97" w:rsidRPr="00134D31" w:rsidRDefault="00C14A97" w:rsidP="00C14A97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QTP Automation Lead (Jul 2011 – Nov 2013)</w:t>
      </w:r>
    </w:p>
    <w:p w14:paraId="334E1C5C" w14:textId="77777777" w:rsidR="00C14A97" w:rsidRPr="00134D31" w:rsidRDefault="00C14A97" w:rsidP="00C14A97">
      <w:pPr>
        <w:rPr>
          <w:rFonts w:ascii="Segoe UI" w:hAnsi="Segoe UI" w:cs="Segoe UI"/>
          <w:bCs/>
          <w:iCs/>
          <w:sz w:val="6"/>
          <w:szCs w:val="6"/>
        </w:rPr>
      </w:pPr>
    </w:p>
    <w:p w14:paraId="56A2BFC0" w14:textId="77777777" w:rsidR="00C14A97" w:rsidRPr="00134D31" w:rsidRDefault="00C14A97" w:rsidP="00C14A97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Accountabilities:</w:t>
      </w:r>
    </w:p>
    <w:p w14:paraId="3CA309C8" w14:textId="77777777" w:rsidR="00C14A97" w:rsidRPr="00134D31" w:rsidRDefault="00C14A97" w:rsidP="00C14A97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Involved in design and development of automation framework, prepared estimates for automation projects. Coordinated with the vendor team (Syntel) in developing scripts in vbscript language with QTP.</w:t>
      </w:r>
    </w:p>
    <w:p w14:paraId="55BB201C" w14:textId="77777777" w:rsidR="00C14A97" w:rsidRPr="00134D31" w:rsidRDefault="00C14A97" w:rsidP="00C14A97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Assessed test scenarios for automation, writing queries in MSSQL to verify the values stored in respective tables (Database Testing).</w:t>
      </w:r>
    </w:p>
    <w:p w14:paraId="06CBC5F1" w14:textId="77777777" w:rsidR="00C14A97" w:rsidRPr="00134D31" w:rsidRDefault="00C14A97" w:rsidP="00C14A97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Rolled out scripts, conducted code review, reporting bugs. Guided the organization in recruiting right talent in Automation Testing (Selenium/QTP/UFT).</w:t>
      </w:r>
    </w:p>
    <w:p w14:paraId="52755404" w14:textId="77777777" w:rsidR="00C14A97" w:rsidRPr="00134D31" w:rsidRDefault="00C14A97" w:rsidP="00C14A97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Updated project progress to the senior management and other stakeholders using detailed reports and presentations to enable effective decision making.</w:t>
      </w:r>
    </w:p>
    <w:p w14:paraId="03CE64C5" w14:textId="799BA99A" w:rsidR="003F3B04" w:rsidRPr="00134D31" w:rsidRDefault="003F3B04" w:rsidP="00C14A97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Managed a team of 15 Test Engineers working on Java, .Net, SQL, and Windows XP using QTP/UFT 12.0 and QC based on project and operational requirements.</w:t>
      </w:r>
    </w:p>
    <w:p w14:paraId="762755D0" w14:textId="77777777" w:rsidR="009327CE" w:rsidRPr="00134D31" w:rsidRDefault="009327CE" w:rsidP="009327CE">
      <w:pPr>
        <w:rPr>
          <w:rFonts w:ascii="Segoe UI" w:hAnsi="Segoe UI" w:cs="Segoe UI"/>
          <w:bCs/>
          <w:iCs/>
          <w:sz w:val="6"/>
          <w:szCs w:val="6"/>
        </w:rPr>
      </w:pPr>
    </w:p>
    <w:p w14:paraId="5E1407F8" w14:textId="77777777" w:rsidR="009327CE" w:rsidRPr="00134D31" w:rsidRDefault="009327CE" w:rsidP="009327CE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Accomplishments:</w:t>
      </w:r>
    </w:p>
    <w:p w14:paraId="4182953A" w14:textId="77777777" w:rsidR="009327CE" w:rsidRPr="00134D31" w:rsidRDefault="009327CE" w:rsidP="009327CE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Set up and managed the internal automation team and organized training on QTP automation test tool to manual test team members and subsequently automated 100 TCs.</w:t>
      </w:r>
    </w:p>
    <w:p w14:paraId="49A3ADA2" w14:textId="77777777" w:rsidR="009327CE" w:rsidRPr="00134D31" w:rsidRDefault="009327CE" w:rsidP="009327CE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Conducted Regression and Functional testing despite having shortage of expert resource.</w:t>
      </w:r>
    </w:p>
    <w:p w14:paraId="2748F858" w14:textId="77777777" w:rsidR="00587584" w:rsidRPr="00134D31" w:rsidRDefault="00587584" w:rsidP="009327CE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Recipient of best performance award for the year for consistently rendering superior quality service during tenure with the organization.</w:t>
      </w:r>
    </w:p>
    <w:p w14:paraId="356C0F4D" w14:textId="77777777" w:rsidR="00587584" w:rsidRPr="00134D31" w:rsidRDefault="00587584" w:rsidP="00587584">
      <w:pPr>
        <w:rPr>
          <w:rFonts w:ascii="Segoe UI" w:hAnsi="Segoe UI" w:cs="Segoe UI"/>
          <w:b/>
          <w:bCs/>
          <w:iCs/>
          <w:caps/>
          <w:sz w:val="12"/>
          <w:szCs w:val="12"/>
        </w:rPr>
      </w:pPr>
    </w:p>
    <w:p w14:paraId="0D93D3D1" w14:textId="77777777" w:rsidR="00587584" w:rsidRPr="00134D31" w:rsidRDefault="00C6475F" w:rsidP="00587584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/>
          <w:bCs/>
          <w:iCs/>
          <w:smallCaps/>
          <w:noProof/>
          <w:szCs w:val="20"/>
          <w:lang w:bidi="bn-IN"/>
        </w:rPr>
        <w:t>JP Morgan Services India Pvt Ltd</w:t>
      </w:r>
      <w:r w:rsidR="00587584" w:rsidRPr="00134D31">
        <w:rPr>
          <w:rFonts w:ascii="Segoe UI" w:hAnsi="Segoe UI" w:cs="Segoe UI"/>
          <w:b/>
          <w:bCs/>
          <w:iCs/>
          <w:smallCaps/>
          <w:noProof/>
          <w:szCs w:val="20"/>
          <w:lang w:bidi="bn-IN"/>
        </w:rPr>
        <w:t>, India</w:t>
      </w:r>
    </w:p>
    <w:p w14:paraId="7B31C067" w14:textId="77777777" w:rsidR="00587584" w:rsidRPr="00134D31" w:rsidRDefault="00C6475F" w:rsidP="00587584">
      <w:pPr>
        <w:rPr>
          <w:rFonts w:ascii="Segoe UI" w:hAnsi="Segoe UI" w:cs="Segoe UI"/>
          <w:b/>
          <w:bCs/>
          <w:iCs/>
          <w:smallCaps/>
          <w:szCs w:val="20"/>
        </w:rPr>
      </w:pP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Quality Analyst (Automation)</w:t>
      </w:r>
      <w:r w:rsidR="00587584" w:rsidRPr="00134D31">
        <w:rPr>
          <w:rFonts w:ascii="Segoe UI" w:hAnsi="Segoe UI" w:cs="Segoe UI"/>
          <w:bCs/>
          <w:iCs/>
          <w:sz w:val="22"/>
          <w:szCs w:val="20"/>
          <w:u w:val="single"/>
        </w:rPr>
        <w:t xml:space="preserve"> (</w:t>
      </w: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Mar 2009</w:t>
      </w:r>
      <w:r w:rsidR="00587584" w:rsidRPr="00134D31">
        <w:rPr>
          <w:rFonts w:ascii="Segoe UI" w:hAnsi="Segoe UI" w:cs="Segoe UI"/>
          <w:bCs/>
          <w:iCs/>
          <w:sz w:val="22"/>
          <w:szCs w:val="20"/>
          <w:u w:val="single"/>
        </w:rPr>
        <w:t xml:space="preserve"> – </w:t>
      </w:r>
      <w:r w:rsidRPr="00134D31">
        <w:rPr>
          <w:rFonts w:ascii="Segoe UI" w:hAnsi="Segoe UI" w:cs="Segoe UI"/>
          <w:bCs/>
          <w:iCs/>
          <w:sz w:val="22"/>
          <w:szCs w:val="20"/>
          <w:u w:val="single"/>
        </w:rPr>
        <w:t>May 2010</w:t>
      </w:r>
      <w:r w:rsidR="00587584" w:rsidRPr="00134D31">
        <w:rPr>
          <w:rFonts w:ascii="Segoe UI" w:hAnsi="Segoe UI" w:cs="Segoe UI"/>
          <w:bCs/>
          <w:iCs/>
          <w:sz w:val="22"/>
          <w:szCs w:val="20"/>
          <w:u w:val="single"/>
        </w:rPr>
        <w:t>)</w:t>
      </w:r>
    </w:p>
    <w:p w14:paraId="3EAF3A8F" w14:textId="77777777" w:rsidR="00587584" w:rsidRPr="00134D31" w:rsidRDefault="00587584" w:rsidP="00587584">
      <w:pPr>
        <w:rPr>
          <w:rFonts w:ascii="Segoe UI" w:hAnsi="Segoe UI" w:cs="Segoe UI"/>
          <w:bCs/>
          <w:iCs/>
          <w:sz w:val="6"/>
          <w:szCs w:val="6"/>
        </w:rPr>
      </w:pPr>
    </w:p>
    <w:p w14:paraId="636665A0" w14:textId="77777777" w:rsidR="00587584" w:rsidRPr="00134D31" w:rsidRDefault="00587584" w:rsidP="00587584">
      <w:pPr>
        <w:rPr>
          <w:rFonts w:ascii="Segoe UI" w:hAnsi="Segoe UI" w:cs="Segoe UI"/>
          <w:b/>
          <w:iCs/>
          <w:sz w:val="20"/>
          <w:szCs w:val="20"/>
          <w:u w:val="single"/>
        </w:rPr>
      </w:pPr>
      <w:r w:rsidRPr="00134D31">
        <w:rPr>
          <w:rFonts w:ascii="Segoe UI" w:hAnsi="Segoe UI" w:cs="Segoe UI"/>
          <w:b/>
          <w:iCs/>
          <w:sz w:val="20"/>
          <w:szCs w:val="20"/>
          <w:u w:val="single"/>
        </w:rPr>
        <w:t>Accountabilities:</w:t>
      </w:r>
    </w:p>
    <w:p w14:paraId="6A55979E" w14:textId="77777777" w:rsidR="00587584" w:rsidRPr="00134D31" w:rsidRDefault="00C6475F" w:rsidP="0058758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Designed Automation Framework, scripts and generic functions in vbscript through QTP Automation Tool including framework for the project in QTP</w:t>
      </w:r>
      <w:r w:rsidR="00587584" w:rsidRPr="00134D31">
        <w:rPr>
          <w:rFonts w:ascii="Segoe UI" w:hAnsi="Segoe UI" w:cs="Segoe UI"/>
          <w:bCs/>
          <w:iCs/>
        </w:rPr>
        <w:t>.</w:t>
      </w:r>
    </w:p>
    <w:p w14:paraId="70A68933" w14:textId="77777777" w:rsidR="00C6475F" w:rsidRPr="00134D31" w:rsidRDefault="00C6475F" w:rsidP="0058758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Set up and rolled out scripts in C#.Net language with Selenium. Participated in code reviews and updated status to the clients.</w:t>
      </w:r>
    </w:p>
    <w:p w14:paraId="3FEA4C95" w14:textId="77777777" w:rsidR="00C6475F" w:rsidRPr="00134D31" w:rsidRDefault="00C6475F" w:rsidP="00587584">
      <w:pPr>
        <w:pStyle w:val="ResExpSummary"/>
        <w:numPr>
          <w:ilvl w:val="0"/>
          <w:numId w:val="20"/>
        </w:numPr>
        <w:spacing w:before="0" w:after="0"/>
        <w:jc w:val="both"/>
        <w:rPr>
          <w:rFonts w:ascii="Segoe UI" w:hAnsi="Segoe UI" w:cs="Segoe UI"/>
          <w:bCs/>
          <w:iCs/>
        </w:rPr>
      </w:pPr>
      <w:r w:rsidRPr="00134D31">
        <w:rPr>
          <w:rFonts w:ascii="Segoe UI" w:hAnsi="Segoe UI" w:cs="Segoe UI"/>
          <w:bCs/>
          <w:iCs/>
        </w:rPr>
        <w:t>Guided a team of 10 Test Engineers in preparing test data and implementing test cases using Java, XML, and Windows XP, Testing Tool (QTP. Quality Center, JIRA).</w:t>
      </w:r>
    </w:p>
    <w:p w14:paraId="1A88CF11" w14:textId="77777777" w:rsidR="0026174E" w:rsidRPr="00134D31" w:rsidRDefault="0026174E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Cs/>
          <w:iCs/>
          <w:sz w:val="12"/>
          <w:szCs w:val="12"/>
        </w:rPr>
      </w:pPr>
    </w:p>
    <w:p w14:paraId="0D7C77FA" w14:textId="77777777" w:rsidR="0026174E" w:rsidRPr="00134D31" w:rsidRDefault="00A015FC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/>
          <w:iCs/>
          <w:sz w:val="24"/>
          <w:szCs w:val="24"/>
        </w:rPr>
      </w:pPr>
      <w:r w:rsidRPr="00134D31">
        <w:rPr>
          <w:rFonts w:ascii="Segoe UI" w:eastAsia="Calibri" w:hAnsi="Segoe UI" w:cs="Segoe UI"/>
          <w:b/>
          <w:iCs/>
          <w:sz w:val="24"/>
          <w:szCs w:val="24"/>
        </w:rPr>
        <w:t>Previous Engagements</w:t>
      </w:r>
    </w:p>
    <w:p w14:paraId="7B135928" w14:textId="77777777" w:rsidR="0026174E" w:rsidRPr="00134D31" w:rsidRDefault="0026174E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Cs/>
          <w:iCs/>
          <w:sz w:val="6"/>
          <w:szCs w:val="6"/>
        </w:rPr>
      </w:pPr>
    </w:p>
    <w:p w14:paraId="30503B3C" w14:textId="77777777" w:rsidR="0026174E" w:rsidRPr="00134D31" w:rsidRDefault="00C6475F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/>
          <w:iCs/>
          <w:sz w:val="24"/>
          <w:szCs w:val="24"/>
        </w:rPr>
      </w:pPr>
      <w:r w:rsidRPr="00134D31">
        <w:rPr>
          <w:rFonts w:ascii="Segoe UI" w:eastAsia="Calibri" w:hAnsi="Segoe UI" w:cs="Segoe UI"/>
          <w:b/>
          <w:iCs/>
          <w:sz w:val="24"/>
          <w:szCs w:val="24"/>
        </w:rPr>
        <w:t>Patni Computer System</w:t>
      </w:r>
      <w:r w:rsidR="00A015FC" w:rsidRPr="00134D31">
        <w:rPr>
          <w:rFonts w:ascii="Segoe UI" w:eastAsia="Calibri" w:hAnsi="Segoe UI" w:cs="Segoe UI"/>
          <w:b/>
          <w:iCs/>
          <w:sz w:val="24"/>
          <w:szCs w:val="24"/>
        </w:rPr>
        <w:t xml:space="preserve"> Ltd., India</w:t>
      </w:r>
    </w:p>
    <w:p w14:paraId="10FD2F43" w14:textId="77777777" w:rsidR="0026174E" w:rsidRPr="00134D31" w:rsidRDefault="00A015FC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Cs/>
          <w:iCs/>
          <w:sz w:val="22"/>
          <w:szCs w:val="22"/>
          <w:u w:val="single"/>
        </w:rPr>
      </w:pP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Senior </w:t>
      </w:r>
      <w:r w:rsidR="00C6475F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Software Engineer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(</w:t>
      </w:r>
      <w:r w:rsidR="00C6475F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Apr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2007 </w:t>
      </w:r>
      <w:r w:rsidR="00C6475F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–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</w:t>
      </w:r>
      <w:r w:rsidR="00C6475F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Nov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2008)</w:t>
      </w:r>
    </w:p>
    <w:p w14:paraId="5C0AD53C" w14:textId="77777777" w:rsidR="0026174E" w:rsidRPr="00134D31" w:rsidRDefault="0026174E" w:rsidP="0026174E">
      <w:pPr>
        <w:pStyle w:val="ResExpSummary"/>
        <w:tabs>
          <w:tab w:val="left" w:pos="360"/>
        </w:tabs>
        <w:spacing w:before="0" w:after="0"/>
        <w:jc w:val="both"/>
        <w:rPr>
          <w:rFonts w:ascii="Segoe UI" w:eastAsia="Calibri" w:hAnsi="Segoe UI" w:cs="Segoe UI"/>
          <w:bCs/>
          <w:iCs/>
          <w:sz w:val="6"/>
          <w:szCs w:val="6"/>
        </w:rPr>
      </w:pPr>
    </w:p>
    <w:p w14:paraId="26A34BF8" w14:textId="77777777" w:rsidR="003B356B" w:rsidRPr="00134D31" w:rsidRDefault="00C6475F" w:rsidP="00A017A4">
      <w:pPr>
        <w:pStyle w:val="ResExpSummary"/>
        <w:spacing w:before="0" w:after="0"/>
        <w:jc w:val="both"/>
        <w:rPr>
          <w:rFonts w:ascii="Segoe UI" w:eastAsia="Calibri" w:hAnsi="Segoe UI" w:cs="Segoe UI"/>
          <w:b/>
          <w:iCs/>
          <w:sz w:val="24"/>
          <w:szCs w:val="24"/>
        </w:rPr>
      </w:pPr>
      <w:r w:rsidRPr="00134D31">
        <w:rPr>
          <w:rFonts w:ascii="Segoe UI" w:eastAsia="Calibri" w:hAnsi="Segoe UI" w:cs="Segoe UI"/>
          <w:b/>
          <w:iCs/>
          <w:sz w:val="24"/>
          <w:szCs w:val="24"/>
        </w:rPr>
        <w:t>Financial Technologies India</w:t>
      </w:r>
      <w:r w:rsidR="00A015FC" w:rsidRPr="00134D31">
        <w:rPr>
          <w:rFonts w:ascii="Segoe UI" w:eastAsia="Calibri" w:hAnsi="Segoe UI" w:cs="Segoe UI"/>
          <w:b/>
          <w:iCs/>
          <w:sz w:val="24"/>
          <w:szCs w:val="24"/>
        </w:rPr>
        <w:t xml:space="preserve"> Ltd</w:t>
      </w:r>
    </w:p>
    <w:p w14:paraId="61A63585" w14:textId="77777777" w:rsidR="003B356B" w:rsidRPr="00134D31" w:rsidRDefault="00C6475F" w:rsidP="00A017A4">
      <w:pPr>
        <w:pStyle w:val="ResExpSummary"/>
        <w:spacing w:before="0" w:after="0"/>
        <w:jc w:val="both"/>
        <w:rPr>
          <w:rFonts w:ascii="Segoe UI" w:eastAsia="Calibri" w:hAnsi="Segoe UI" w:cs="Segoe UI"/>
          <w:bCs/>
          <w:iCs/>
          <w:sz w:val="22"/>
          <w:szCs w:val="22"/>
          <w:u w:val="single"/>
        </w:rPr>
      </w:pP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Software Auditor</w:t>
      </w:r>
      <w:r w:rsidR="00A015FC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(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Mar 2005</w:t>
      </w:r>
      <w:r w:rsidR="00A015FC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–</w:t>
      </w:r>
      <w:r w:rsidR="00A015FC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</w:t>
      </w:r>
      <w:r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>Mar</w:t>
      </w:r>
      <w:r w:rsidR="00A015FC" w:rsidRPr="00134D31">
        <w:rPr>
          <w:rFonts w:ascii="Segoe UI" w:eastAsia="Calibri" w:hAnsi="Segoe UI" w:cs="Segoe UI"/>
          <w:bCs/>
          <w:iCs/>
          <w:sz w:val="22"/>
          <w:szCs w:val="22"/>
          <w:u w:val="single"/>
        </w:rPr>
        <w:t xml:space="preserve"> 2007)</w:t>
      </w:r>
    </w:p>
    <w:p w14:paraId="5E4049EE" w14:textId="2022BA8D" w:rsidR="00C6475F" w:rsidRPr="00134D31" w:rsidRDefault="00C6475F" w:rsidP="00805753">
      <w:pPr>
        <w:pStyle w:val="ResExpSummary"/>
        <w:spacing w:before="0" w:after="0"/>
        <w:jc w:val="both"/>
        <w:rPr>
          <w:rFonts w:ascii="Segoe UI" w:eastAsia="Calibri" w:hAnsi="Segoe UI" w:cs="Segoe UI"/>
          <w:bCs/>
          <w:iCs/>
        </w:rPr>
      </w:pPr>
    </w:p>
    <w:sectPr w:rsidR="00C6475F" w:rsidRPr="00134D31" w:rsidSect="00C745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634" w:right="634" w:bottom="450" w:left="547" w:header="1077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E8EC4" w14:textId="77777777" w:rsidR="00652064" w:rsidRDefault="00652064" w:rsidP="00F85DC9">
      <w:r>
        <w:separator/>
      </w:r>
    </w:p>
  </w:endnote>
  <w:endnote w:type="continuationSeparator" w:id="0">
    <w:p w14:paraId="7155632A" w14:textId="77777777" w:rsidR="00652064" w:rsidRDefault="00652064" w:rsidP="00F8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EB438" w14:textId="77777777" w:rsidR="003859E0" w:rsidRPr="00836F44" w:rsidRDefault="003859E0" w:rsidP="00AC580B">
    <w:pPr>
      <w:pBdr>
        <w:top w:val="single" w:sz="4" w:space="1" w:color="auto"/>
      </w:pBdr>
      <w:jc w:val="both"/>
    </w:pPr>
    <w:r>
      <w:rPr>
        <w:rFonts w:ascii="Book Antiqua" w:hAnsi="Book Antiqua"/>
        <w:b/>
        <w:bCs/>
        <w:i/>
        <w:iCs/>
        <w:sz w:val="22"/>
        <w:szCs w:val="22"/>
      </w:rPr>
      <w:t xml:space="preserve">Resume of </w:t>
    </w:r>
    <w:r w:rsidRPr="00AC580B">
      <w:rPr>
        <w:rFonts w:ascii="Book Antiqua" w:hAnsi="Book Antiqua"/>
        <w:b/>
        <w:bCs/>
        <w:i/>
        <w:iCs/>
        <w:sz w:val="22"/>
        <w:szCs w:val="22"/>
      </w:rPr>
      <w:t>Moayad Sewar</w:t>
    </w:r>
    <w:r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Update: Mar 2015                                                                 </w:t>
    </w:r>
    <w:r w:rsidRPr="00836F44">
      <w:rPr>
        <w:rFonts w:ascii="Book Antiqua" w:hAnsi="Book Antiqua"/>
        <w:b/>
        <w:bCs/>
        <w:i/>
        <w:iCs/>
        <w:sz w:val="22"/>
        <w:szCs w:val="22"/>
      </w:rPr>
      <w:t xml:space="preserve">Page </w: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836F44"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end"/>
    </w:r>
    <w:r w:rsidRPr="00836F44"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836F44"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>
      <w:rPr>
        <w:rFonts w:ascii="Book Antiqua" w:hAnsi="Book Antiqua"/>
        <w:b/>
        <w:bCs/>
        <w:i/>
        <w:iCs/>
        <w:noProof/>
        <w:sz w:val="22"/>
        <w:szCs w:val="22"/>
      </w:rPr>
      <w:t>3</w:t>
    </w:r>
    <w:r w:rsidRPr="00836F44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3FB0" w14:textId="77777777" w:rsidR="00134D31" w:rsidRPr="00F07E0C" w:rsidRDefault="00134D31" w:rsidP="00134D31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6AF992" wp14:editId="02F5301B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8697A" w14:textId="77777777" w:rsidR="00134D31" w:rsidRDefault="00134D31" w:rsidP="00134D31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75634210" w14:textId="5EE47E4E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7452D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7BEA4A5B" w14:textId="77777777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63390A6" w14:textId="77777777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341196D" w14:textId="77777777" w:rsidR="00134D31" w:rsidRPr="00341877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537964BB" w14:textId="77777777" w:rsidR="00134D31" w:rsidRPr="00522F9C" w:rsidRDefault="00134D31" w:rsidP="00134D31">
                          <w:pPr>
                            <w:pStyle w:val="Footer"/>
                          </w:pPr>
                        </w:p>
                        <w:p w14:paraId="731A369E" w14:textId="77777777" w:rsidR="00134D31" w:rsidRDefault="00134D31" w:rsidP="00134D3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AF99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" filled="f" stroked="f">
              <v:textbox inset="0,0,0,0">
                <w:txbxContent>
                  <w:p w14:paraId="3C28697A" w14:textId="77777777" w:rsidR="00134D31" w:rsidRDefault="00134D31" w:rsidP="00134D31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5634210" w14:textId="5EE47E4E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7452D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7BEA4A5B" w14:textId="77777777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63390A6" w14:textId="77777777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341196D" w14:textId="77777777" w:rsidR="00134D31" w:rsidRPr="00341877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537964BB" w14:textId="77777777" w:rsidR="00134D31" w:rsidRPr="00522F9C" w:rsidRDefault="00134D31" w:rsidP="00134D31">
                    <w:pPr>
                      <w:pStyle w:val="Footer"/>
                    </w:pPr>
                  </w:p>
                  <w:p w14:paraId="731A369E" w14:textId="77777777" w:rsidR="00134D31" w:rsidRDefault="00134D31" w:rsidP="00134D31"/>
                </w:txbxContent>
              </v:textbox>
              <w10:wrap anchory="page"/>
            </v:shape>
          </w:pict>
        </mc:Fallback>
      </mc:AlternateContent>
    </w:r>
  </w:p>
  <w:p w14:paraId="6ACE192D" w14:textId="77777777" w:rsidR="00134D31" w:rsidRDefault="00134D31" w:rsidP="00134D31">
    <w:pPr>
      <w:pStyle w:val="FooterBlue"/>
      <w:jc w:val="left"/>
      <w:rPr>
        <w:szCs w:val="16"/>
      </w:rPr>
    </w:pPr>
    <w:r>
      <w:rPr>
        <w:szCs w:val="16"/>
      </w:rPr>
      <w:t>Stanton House Pte Ltd / +65 8533 9870 (Registered No: 201733434M)</w:t>
    </w:r>
  </w:p>
  <w:p w14:paraId="7FA8D62B" w14:textId="77777777" w:rsidR="00134D31" w:rsidRPr="00F07E0C" w:rsidRDefault="00134D31" w:rsidP="00134D31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0B2D3586" w14:textId="77777777" w:rsidR="00134D31" w:rsidRPr="00F07E0C" w:rsidRDefault="00134D31" w:rsidP="00134D31">
    <w:pPr>
      <w:pStyle w:val="FooterBlue"/>
      <w:tabs>
        <w:tab w:val="clear" w:pos="4513"/>
        <w:tab w:val="clear" w:pos="9026"/>
        <w:tab w:val="center" w:pos="5529"/>
      </w:tabs>
      <w:jc w:val="left"/>
      <w:rPr>
        <w:rStyle w:val="FooteraddressboldChar"/>
      </w:rPr>
    </w:pPr>
    <w:r w:rsidRPr="00F07E0C">
      <w:rPr>
        <w:rStyle w:val="FooteraddressboldChar"/>
      </w:rPr>
      <w:t xml:space="preserve">www.stantonhouse.com </w:t>
    </w:r>
    <w:r>
      <w:rPr>
        <w:rStyle w:val="FooteraddressboldChar"/>
      </w:rPr>
      <w:tab/>
    </w:r>
  </w:p>
  <w:p w14:paraId="69CEEADC" w14:textId="77777777" w:rsidR="00134D31" w:rsidRDefault="00134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D52F9" w14:textId="6C5660FD" w:rsidR="00134D31" w:rsidRPr="00F07E0C" w:rsidRDefault="00134D31" w:rsidP="00134D31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32E16" wp14:editId="7D90B3C0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F7FB6" w14:textId="77777777" w:rsidR="00134D31" w:rsidRDefault="00134D31" w:rsidP="00134D31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F4361D4" w14:textId="31097D83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52064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470CCD78" w14:textId="77777777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51334B0F" w14:textId="77777777" w:rsidR="00134D31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37D36FD1" w14:textId="77777777" w:rsidR="00134D31" w:rsidRPr="00341877" w:rsidRDefault="00134D31" w:rsidP="00134D31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457577F2" w14:textId="77777777" w:rsidR="00134D31" w:rsidRPr="00522F9C" w:rsidRDefault="00134D31" w:rsidP="00134D31">
                          <w:pPr>
                            <w:pStyle w:val="Footer"/>
                          </w:pPr>
                        </w:p>
                        <w:p w14:paraId="468762A5" w14:textId="77777777" w:rsidR="00134D31" w:rsidRDefault="00134D31" w:rsidP="00134D3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2E1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6E2F7FB6" w14:textId="77777777" w:rsidR="00134D31" w:rsidRDefault="00134D31" w:rsidP="00134D31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F4361D4" w14:textId="31097D83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52064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470CCD78" w14:textId="77777777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51334B0F" w14:textId="77777777" w:rsidR="00134D31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37D36FD1" w14:textId="77777777" w:rsidR="00134D31" w:rsidRPr="00341877" w:rsidRDefault="00134D31" w:rsidP="00134D31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457577F2" w14:textId="77777777" w:rsidR="00134D31" w:rsidRPr="00522F9C" w:rsidRDefault="00134D31" w:rsidP="00134D31">
                    <w:pPr>
                      <w:pStyle w:val="Footer"/>
                    </w:pPr>
                  </w:p>
                  <w:p w14:paraId="468762A5" w14:textId="77777777" w:rsidR="00134D31" w:rsidRDefault="00134D31" w:rsidP="00134D31"/>
                </w:txbxContent>
              </v:textbox>
              <w10:wrap anchory="page"/>
            </v:shape>
          </w:pict>
        </mc:Fallback>
      </mc:AlternateContent>
    </w:r>
  </w:p>
  <w:p w14:paraId="5A951A22" w14:textId="464E33B9" w:rsidR="00134D31" w:rsidRDefault="00134D31" w:rsidP="00134D31">
    <w:pPr>
      <w:pStyle w:val="FooterBlue"/>
      <w:jc w:val="left"/>
      <w:rPr>
        <w:szCs w:val="16"/>
      </w:rPr>
    </w:pPr>
    <w:bookmarkStart w:id="0" w:name="_Hlk34897843"/>
    <w:r>
      <w:rPr>
        <w:szCs w:val="16"/>
      </w:rPr>
      <w:t>Stanton House Pte Ltd / +65 8533 9870 (Registered No: 201733434M)</w:t>
    </w:r>
  </w:p>
  <w:p w14:paraId="251877F9" w14:textId="77777777" w:rsidR="00134D31" w:rsidRPr="00F07E0C" w:rsidRDefault="00134D31" w:rsidP="00134D31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6BF5B55" w14:textId="70458A95" w:rsidR="00134D31" w:rsidRPr="00F07E0C" w:rsidRDefault="00134D31" w:rsidP="00134D31">
    <w:pPr>
      <w:pStyle w:val="FooterBlue"/>
      <w:tabs>
        <w:tab w:val="clear" w:pos="4513"/>
        <w:tab w:val="clear" w:pos="9026"/>
        <w:tab w:val="center" w:pos="5529"/>
      </w:tabs>
      <w:jc w:val="left"/>
      <w:rPr>
        <w:rStyle w:val="FooteraddressboldChar"/>
      </w:rPr>
    </w:pPr>
    <w:r w:rsidRPr="00F07E0C">
      <w:rPr>
        <w:rStyle w:val="FooteraddressboldChar"/>
      </w:rPr>
      <w:t>www.stantonhouse.com</w:t>
    </w:r>
    <w:bookmarkEnd w:id="0"/>
    <w:r w:rsidRPr="00F07E0C">
      <w:rPr>
        <w:rStyle w:val="FooteraddressboldChar"/>
      </w:rPr>
      <w:t xml:space="preserve"> </w:t>
    </w:r>
    <w:r>
      <w:rPr>
        <w:rStyle w:val="FooteraddressboldCha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9B749" w14:textId="77777777" w:rsidR="00652064" w:rsidRDefault="00652064" w:rsidP="00F85DC9">
      <w:r>
        <w:separator/>
      </w:r>
    </w:p>
  </w:footnote>
  <w:footnote w:type="continuationSeparator" w:id="0">
    <w:p w14:paraId="68B5C824" w14:textId="77777777" w:rsidR="00652064" w:rsidRDefault="00652064" w:rsidP="00F85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D7A7" w14:textId="77777777" w:rsidR="003859E0" w:rsidRDefault="003859E0">
    <w:pPr>
      <w:pStyle w:val="Header"/>
    </w:pPr>
  </w:p>
  <w:p w14:paraId="603C155B" w14:textId="77777777" w:rsidR="003859E0" w:rsidRPr="00F85DC9" w:rsidRDefault="003859E0" w:rsidP="00B21FE8">
    <w:pPr>
      <w:pStyle w:val="Header"/>
      <w:pBdr>
        <w:bottom w:val="single" w:sz="8" w:space="1" w:color="auto"/>
      </w:pBdr>
      <w:jc w:val="both"/>
      <w:rPr>
        <w:rFonts w:ascii="Book Antiqua" w:hAnsi="Book Antiqua"/>
        <w:b/>
        <w:bCs/>
        <w:i/>
        <w:i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85716" w14:textId="77083FE6" w:rsidR="00134D31" w:rsidRDefault="00134D31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479CDA7" wp14:editId="4A17837F">
          <wp:simplePos x="0" y="0"/>
          <wp:positionH relativeFrom="column">
            <wp:posOffset>5438775</wp:posOffset>
          </wp:positionH>
          <wp:positionV relativeFrom="paragraph">
            <wp:posOffset>-648335</wp:posOffset>
          </wp:positionV>
          <wp:extent cx="1898644" cy="696048"/>
          <wp:effectExtent l="0" t="0" r="6985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9E2A" w14:textId="77777777" w:rsidR="00134D31" w:rsidRDefault="00134D31" w:rsidP="00134D3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CA67EC" wp14:editId="5934B757">
          <wp:simplePos x="0" y="0"/>
          <wp:positionH relativeFrom="column">
            <wp:posOffset>5476875</wp:posOffset>
          </wp:positionH>
          <wp:positionV relativeFrom="paragraph">
            <wp:posOffset>-381635</wp:posOffset>
          </wp:positionV>
          <wp:extent cx="1898644" cy="696048"/>
          <wp:effectExtent l="0" t="0" r="6985" b="889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30A22D" w14:textId="77777777" w:rsidR="00134D31" w:rsidRDefault="00134D31" w:rsidP="00134D31">
    <w:pPr>
      <w:pStyle w:val="Header"/>
    </w:pPr>
  </w:p>
  <w:p w14:paraId="32A3C6F7" w14:textId="77777777" w:rsidR="00134D31" w:rsidRDefault="00134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78B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276CDDE0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8" w15:restartNumberingAfterBreak="0">
    <w:nsid w:val="03AC0325"/>
    <w:multiLevelType w:val="hybridMultilevel"/>
    <w:tmpl w:val="3524FC36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041415D0"/>
    <w:multiLevelType w:val="hybridMultilevel"/>
    <w:tmpl w:val="E3327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478311B"/>
    <w:multiLevelType w:val="hybridMultilevel"/>
    <w:tmpl w:val="12E688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937BB4"/>
    <w:multiLevelType w:val="hybridMultilevel"/>
    <w:tmpl w:val="F12EF7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FF31E8"/>
    <w:multiLevelType w:val="multilevel"/>
    <w:tmpl w:val="4009001D"/>
    <w:styleLink w:val="Style1"/>
    <w:lvl w:ilvl="0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6D24769"/>
    <w:multiLevelType w:val="hybridMultilevel"/>
    <w:tmpl w:val="9CFE392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7AB6D36"/>
    <w:multiLevelType w:val="hybridMultilevel"/>
    <w:tmpl w:val="423EA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24452C"/>
    <w:multiLevelType w:val="hybridMultilevel"/>
    <w:tmpl w:val="CDD0288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0F37542C"/>
    <w:multiLevelType w:val="hybridMultilevel"/>
    <w:tmpl w:val="AF4A30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16447E"/>
    <w:multiLevelType w:val="hybridMultilevel"/>
    <w:tmpl w:val="A32AF4BC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401FE5"/>
    <w:multiLevelType w:val="hybridMultilevel"/>
    <w:tmpl w:val="DB8E8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5E47F7F"/>
    <w:multiLevelType w:val="hybridMultilevel"/>
    <w:tmpl w:val="F15618F8"/>
    <w:lvl w:ilvl="0" w:tplc="2DEC2292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6BA1CE1"/>
    <w:multiLevelType w:val="hybridMultilevel"/>
    <w:tmpl w:val="731EDF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BF410B"/>
    <w:multiLevelType w:val="hybridMultilevel"/>
    <w:tmpl w:val="031474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1FA664F0"/>
    <w:multiLevelType w:val="hybridMultilevel"/>
    <w:tmpl w:val="12DAA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01D2E15"/>
    <w:multiLevelType w:val="hybridMultilevel"/>
    <w:tmpl w:val="C28A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6583744"/>
    <w:multiLevelType w:val="hybridMultilevel"/>
    <w:tmpl w:val="E75427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FD42AA"/>
    <w:multiLevelType w:val="hybridMultilevel"/>
    <w:tmpl w:val="58B8E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4F5D39"/>
    <w:multiLevelType w:val="hybridMultilevel"/>
    <w:tmpl w:val="9CC851C0"/>
    <w:lvl w:ilvl="0" w:tplc="FD6CDBB6">
      <w:start w:val="1"/>
      <w:numFmt w:val="bullet"/>
      <w:lvlText w:val="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7" w15:restartNumberingAfterBreak="0">
    <w:nsid w:val="2EC1681E"/>
    <w:multiLevelType w:val="hybridMultilevel"/>
    <w:tmpl w:val="1A0C88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172CD0"/>
    <w:multiLevelType w:val="hybridMultilevel"/>
    <w:tmpl w:val="41DAAD1C"/>
    <w:lvl w:ilvl="0" w:tplc="9086F43C">
      <w:start w:val="1"/>
      <w:numFmt w:val="bullet"/>
      <w:lvlText w:val="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kern w:val="16"/>
        <w:position w:val="2"/>
        <w:sz w:val="20"/>
        <w:szCs w:val="20"/>
      </w:rPr>
    </w:lvl>
    <w:lvl w:ilvl="1" w:tplc="7FE4BB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92E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6C2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EF29C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7A5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1F2F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2B6D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628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1DE6059"/>
    <w:multiLevelType w:val="hybridMultilevel"/>
    <w:tmpl w:val="0902D7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BC1235"/>
    <w:multiLevelType w:val="hybridMultilevel"/>
    <w:tmpl w:val="F44E1B1C"/>
    <w:lvl w:ilvl="0" w:tplc="64B4C4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920585"/>
    <w:multiLevelType w:val="hybridMultilevel"/>
    <w:tmpl w:val="CA20B1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595306"/>
    <w:multiLevelType w:val="hybridMultilevel"/>
    <w:tmpl w:val="8B60808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46F43A6F"/>
    <w:multiLevelType w:val="hybridMultilevel"/>
    <w:tmpl w:val="DF66F746"/>
    <w:lvl w:ilvl="0" w:tplc="CB50602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C4851"/>
    <w:multiLevelType w:val="hybridMultilevel"/>
    <w:tmpl w:val="171A8082"/>
    <w:lvl w:ilvl="0" w:tplc="0409000D">
      <w:start w:val="1"/>
      <w:numFmt w:val="bullet"/>
      <w:lvlText w:val="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35" w15:restartNumberingAfterBreak="0">
    <w:nsid w:val="521B0E6C"/>
    <w:multiLevelType w:val="hybridMultilevel"/>
    <w:tmpl w:val="FE6AAC66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A04EA4"/>
    <w:multiLevelType w:val="hybridMultilevel"/>
    <w:tmpl w:val="50A2E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766028"/>
    <w:multiLevelType w:val="hybridMultilevel"/>
    <w:tmpl w:val="63588CF2"/>
    <w:lvl w:ilvl="0" w:tplc="08090003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934448"/>
    <w:multiLevelType w:val="hybridMultilevel"/>
    <w:tmpl w:val="727A15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412318"/>
    <w:multiLevelType w:val="hybridMultilevel"/>
    <w:tmpl w:val="210C2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825122"/>
    <w:multiLevelType w:val="hybridMultilevel"/>
    <w:tmpl w:val="BDCA6E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16F3C4F"/>
    <w:multiLevelType w:val="hybridMultilevel"/>
    <w:tmpl w:val="E1D2F5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144FF4"/>
    <w:multiLevelType w:val="hybridMultilevel"/>
    <w:tmpl w:val="F572DD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4DA43A0"/>
    <w:multiLevelType w:val="hybridMultilevel"/>
    <w:tmpl w:val="509CFB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0D6E03"/>
    <w:multiLevelType w:val="hybridMultilevel"/>
    <w:tmpl w:val="D71619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332155"/>
    <w:multiLevelType w:val="hybridMultilevel"/>
    <w:tmpl w:val="BF944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98E31CF"/>
    <w:multiLevelType w:val="hybridMultilevel"/>
    <w:tmpl w:val="0742DF6A"/>
    <w:lvl w:ilvl="0" w:tplc="DED8B8AA">
      <w:start w:val="1"/>
      <w:numFmt w:val="bullet"/>
      <w:lvlText w:val=""/>
      <w:lvlJc w:val="left"/>
      <w:pPr>
        <w:ind w:left="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7" w15:restartNumberingAfterBreak="0">
    <w:nsid w:val="6C3A3A04"/>
    <w:multiLevelType w:val="hybridMultilevel"/>
    <w:tmpl w:val="08308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CE67DC4"/>
    <w:multiLevelType w:val="hybridMultilevel"/>
    <w:tmpl w:val="2EBE8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E873ED"/>
    <w:multiLevelType w:val="hybridMultilevel"/>
    <w:tmpl w:val="03647A96"/>
    <w:lvl w:ilvl="0" w:tplc="2A3C8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40950BD"/>
    <w:multiLevelType w:val="hybridMultilevel"/>
    <w:tmpl w:val="425A00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67C4E8A"/>
    <w:multiLevelType w:val="hybridMultilevel"/>
    <w:tmpl w:val="BFBE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B4194C"/>
    <w:multiLevelType w:val="hybridMultilevel"/>
    <w:tmpl w:val="654E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F221A"/>
    <w:multiLevelType w:val="hybridMultilevel"/>
    <w:tmpl w:val="13FC09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3"/>
  </w:num>
  <w:num w:numId="3">
    <w:abstractNumId w:val="12"/>
  </w:num>
  <w:num w:numId="4">
    <w:abstractNumId w:val="18"/>
  </w:num>
  <w:num w:numId="5">
    <w:abstractNumId w:val="23"/>
  </w:num>
  <w:num w:numId="6">
    <w:abstractNumId w:val="0"/>
  </w:num>
  <w:num w:numId="7">
    <w:abstractNumId w:val="49"/>
  </w:num>
  <w:num w:numId="8">
    <w:abstractNumId w:val="22"/>
  </w:num>
  <w:num w:numId="9">
    <w:abstractNumId w:val="36"/>
  </w:num>
  <w:num w:numId="10">
    <w:abstractNumId w:val="53"/>
  </w:num>
  <w:num w:numId="11">
    <w:abstractNumId w:val="21"/>
  </w:num>
  <w:num w:numId="12">
    <w:abstractNumId w:val="25"/>
  </w:num>
  <w:num w:numId="13">
    <w:abstractNumId w:val="37"/>
  </w:num>
  <w:num w:numId="14">
    <w:abstractNumId w:val="44"/>
  </w:num>
  <w:num w:numId="15">
    <w:abstractNumId w:val="8"/>
  </w:num>
  <w:num w:numId="16">
    <w:abstractNumId w:val="46"/>
  </w:num>
  <w:num w:numId="17">
    <w:abstractNumId w:val="51"/>
  </w:num>
  <w:num w:numId="18">
    <w:abstractNumId w:val="47"/>
  </w:num>
  <w:num w:numId="19">
    <w:abstractNumId w:val="19"/>
  </w:num>
  <w:num w:numId="20">
    <w:abstractNumId w:val="40"/>
  </w:num>
  <w:num w:numId="21">
    <w:abstractNumId w:val="17"/>
  </w:num>
  <w:num w:numId="22">
    <w:abstractNumId w:val="35"/>
  </w:num>
  <w:num w:numId="23">
    <w:abstractNumId w:val="26"/>
  </w:num>
  <w:num w:numId="24">
    <w:abstractNumId w:val="52"/>
  </w:num>
  <w:num w:numId="25">
    <w:abstractNumId w:val="43"/>
  </w:num>
  <w:num w:numId="26">
    <w:abstractNumId w:val="28"/>
  </w:num>
  <w:num w:numId="27">
    <w:abstractNumId w:val="10"/>
  </w:num>
  <w:num w:numId="28">
    <w:abstractNumId w:val="13"/>
  </w:num>
  <w:num w:numId="29">
    <w:abstractNumId w:val="20"/>
  </w:num>
  <w:num w:numId="30">
    <w:abstractNumId w:val="30"/>
  </w:num>
  <w:num w:numId="31">
    <w:abstractNumId w:val="32"/>
  </w:num>
  <w:num w:numId="32">
    <w:abstractNumId w:val="34"/>
  </w:num>
  <w:num w:numId="33">
    <w:abstractNumId w:val="11"/>
  </w:num>
  <w:num w:numId="34">
    <w:abstractNumId w:val="15"/>
  </w:num>
  <w:num w:numId="35">
    <w:abstractNumId w:val="16"/>
  </w:num>
  <w:num w:numId="36">
    <w:abstractNumId w:val="38"/>
  </w:num>
  <w:num w:numId="37">
    <w:abstractNumId w:val="50"/>
  </w:num>
  <w:num w:numId="38">
    <w:abstractNumId w:val="29"/>
  </w:num>
  <w:num w:numId="39">
    <w:abstractNumId w:val="41"/>
  </w:num>
  <w:num w:numId="40">
    <w:abstractNumId w:val="48"/>
  </w:num>
  <w:num w:numId="41">
    <w:abstractNumId w:val="42"/>
  </w:num>
  <w:num w:numId="42">
    <w:abstractNumId w:val="31"/>
  </w:num>
  <w:num w:numId="43">
    <w:abstractNumId w:val="45"/>
  </w:num>
  <w:num w:numId="44">
    <w:abstractNumId w:val="9"/>
  </w:num>
  <w:num w:numId="45">
    <w:abstractNumId w:val="27"/>
  </w:num>
  <w:num w:numId="46">
    <w:abstractNumId w:val="24"/>
  </w:num>
  <w:num w:numId="47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82"/>
    <w:rsid w:val="00000862"/>
    <w:rsid w:val="000010D9"/>
    <w:rsid w:val="0000113E"/>
    <w:rsid w:val="0000147A"/>
    <w:rsid w:val="000017D8"/>
    <w:rsid w:val="00001FF4"/>
    <w:rsid w:val="000021F1"/>
    <w:rsid w:val="000027FE"/>
    <w:rsid w:val="00002E81"/>
    <w:rsid w:val="000032B9"/>
    <w:rsid w:val="000033D1"/>
    <w:rsid w:val="00003870"/>
    <w:rsid w:val="00003A26"/>
    <w:rsid w:val="0000422A"/>
    <w:rsid w:val="00004379"/>
    <w:rsid w:val="00004592"/>
    <w:rsid w:val="00004742"/>
    <w:rsid w:val="00004762"/>
    <w:rsid w:val="00004949"/>
    <w:rsid w:val="0000513A"/>
    <w:rsid w:val="00005239"/>
    <w:rsid w:val="000054AC"/>
    <w:rsid w:val="00005E27"/>
    <w:rsid w:val="000060D0"/>
    <w:rsid w:val="000061EC"/>
    <w:rsid w:val="0000679A"/>
    <w:rsid w:val="00006BE2"/>
    <w:rsid w:val="00006CBC"/>
    <w:rsid w:val="00006E5B"/>
    <w:rsid w:val="00006FE6"/>
    <w:rsid w:val="00007227"/>
    <w:rsid w:val="000101FF"/>
    <w:rsid w:val="0001056D"/>
    <w:rsid w:val="0001074D"/>
    <w:rsid w:val="00010B9F"/>
    <w:rsid w:val="00010BFF"/>
    <w:rsid w:val="00011CEA"/>
    <w:rsid w:val="000120C5"/>
    <w:rsid w:val="00012452"/>
    <w:rsid w:val="0001263D"/>
    <w:rsid w:val="00012776"/>
    <w:rsid w:val="00012A58"/>
    <w:rsid w:val="00012F6E"/>
    <w:rsid w:val="000131D4"/>
    <w:rsid w:val="000139BC"/>
    <w:rsid w:val="00013ED9"/>
    <w:rsid w:val="0001456A"/>
    <w:rsid w:val="00014AFF"/>
    <w:rsid w:val="00014EFB"/>
    <w:rsid w:val="00014F17"/>
    <w:rsid w:val="000153F6"/>
    <w:rsid w:val="00015586"/>
    <w:rsid w:val="00015A03"/>
    <w:rsid w:val="00015A08"/>
    <w:rsid w:val="00015CBE"/>
    <w:rsid w:val="000160C0"/>
    <w:rsid w:val="00016E1A"/>
    <w:rsid w:val="000171B9"/>
    <w:rsid w:val="00017582"/>
    <w:rsid w:val="00017712"/>
    <w:rsid w:val="0001788F"/>
    <w:rsid w:val="00017A3D"/>
    <w:rsid w:val="00017B35"/>
    <w:rsid w:val="00017C2E"/>
    <w:rsid w:val="00017CB0"/>
    <w:rsid w:val="00020355"/>
    <w:rsid w:val="0002040A"/>
    <w:rsid w:val="000208AF"/>
    <w:rsid w:val="0002099F"/>
    <w:rsid w:val="00020B8C"/>
    <w:rsid w:val="000216C8"/>
    <w:rsid w:val="0002175A"/>
    <w:rsid w:val="00021932"/>
    <w:rsid w:val="000227B7"/>
    <w:rsid w:val="00022BAC"/>
    <w:rsid w:val="00022C35"/>
    <w:rsid w:val="00022CB8"/>
    <w:rsid w:val="00023133"/>
    <w:rsid w:val="000231B9"/>
    <w:rsid w:val="00023793"/>
    <w:rsid w:val="00023900"/>
    <w:rsid w:val="00023AEE"/>
    <w:rsid w:val="00023F44"/>
    <w:rsid w:val="00023FAA"/>
    <w:rsid w:val="000240BA"/>
    <w:rsid w:val="000250B3"/>
    <w:rsid w:val="00025231"/>
    <w:rsid w:val="00025C51"/>
    <w:rsid w:val="0002618A"/>
    <w:rsid w:val="00027064"/>
    <w:rsid w:val="000272A7"/>
    <w:rsid w:val="00027963"/>
    <w:rsid w:val="00030031"/>
    <w:rsid w:val="00031259"/>
    <w:rsid w:val="00031543"/>
    <w:rsid w:val="00031655"/>
    <w:rsid w:val="00031A5C"/>
    <w:rsid w:val="00032094"/>
    <w:rsid w:val="00032667"/>
    <w:rsid w:val="000327B5"/>
    <w:rsid w:val="00032F4A"/>
    <w:rsid w:val="00033497"/>
    <w:rsid w:val="0003383F"/>
    <w:rsid w:val="00033C80"/>
    <w:rsid w:val="000347EB"/>
    <w:rsid w:val="00034A0D"/>
    <w:rsid w:val="000354F7"/>
    <w:rsid w:val="00035B3B"/>
    <w:rsid w:val="00035E02"/>
    <w:rsid w:val="00035E1C"/>
    <w:rsid w:val="00035E3B"/>
    <w:rsid w:val="00037135"/>
    <w:rsid w:val="0003762B"/>
    <w:rsid w:val="000377ED"/>
    <w:rsid w:val="00037CEF"/>
    <w:rsid w:val="0004082F"/>
    <w:rsid w:val="00040FDE"/>
    <w:rsid w:val="0004103F"/>
    <w:rsid w:val="00041A5D"/>
    <w:rsid w:val="0004215B"/>
    <w:rsid w:val="00042504"/>
    <w:rsid w:val="000425B2"/>
    <w:rsid w:val="000426B5"/>
    <w:rsid w:val="00043324"/>
    <w:rsid w:val="00043DAE"/>
    <w:rsid w:val="00043E6D"/>
    <w:rsid w:val="00043FAE"/>
    <w:rsid w:val="00043FB1"/>
    <w:rsid w:val="00043FF7"/>
    <w:rsid w:val="000440BE"/>
    <w:rsid w:val="00044334"/>
    <w:rsid w:val="000444EC"/>
    <w:rsid w:val="000444F9"/>
    <w:rsid w:val="00044B82"/>
    <w:rsid w:val="00044F9E"/>
    <w:rsid w:val="00044FDB"/>
    <w:rsid w:val="00045276"/>
    <w:rsid w:val="00045620"/>
    <w:rsid w:val="00045790"/>
    <w:rsid w:val="0004593A"/>
    <w:rsid w:val="00045A09"/>
    <w:rsid w:val="00045C39"/>
    <w:rsid w:val="00046350"/>
    <w:rsid w:val="00046A06"/>
    <w:rsid w:val="00046FDA"/>
    <w:rsid w:val="000470D0"/>
    <w:rsid w:val="00047525"/>
    <w:rsid w:val="00047918"/>
    <w:rsid w:val="00047BA2"/>
    <w:rsid w:val="00047EC7"/>
    <w:rsid w:val="00050150"/>
    <w:rsid w:val="00050176"/>
    <w:rsid w:val="000502DB"/>
    <w:rsid w:val="0005039D"/>
    <w:rsid w:val="00050588"/>
    <w:rsid w:val="000506D5"/>
    <w:rsid w:val="00050BC5"/>
    <w:rsid w:val="00051302"/>
    <w:rsid w:val="000515D4"/>
    <w:rsid w:val="000516BC"/>
    <w:rsid w:val="00051781"/>
    <w:rsid w:val="000520D4"/>
    <w:rsid w:val="000525E6"/>
    <w:rsid w:val="00052604"/>
    <w:rsid w:val="00052605"/>
    <w:rsid w:val="00052C8E"/>
    <w:rsid w:val="00053099"/>
    <w:rsid w:val="000541FF"/>
    <w:rsid w:val="0005426A"/>
    <w:rsid w:val="00054898"/>
    <w:rsid w:val="00054BE3"/>
    <w:rsid w:val="00054F8D"/>
    <w:rsid w:val="0005504E"/>
    <w:rsid w:val="00055207"/>
    <w:rsid w:val="00055681"/>
    <w:rsid w:val="00055742"/>
    <w:rsid w:val="00055B38"/>
    <w:rsid w:val="00055C72"/>
    <w:rsid w:val="000560D1"/>
    <w:rsid w:val="000562A4"/>
    <w:rsid w:val="0005651A"/>
    <w:rsid w:val="00056979"/>
    <w:rsid w:val="00056EB6"/>
    <w:rsid w:val="00057327"/>
    <w:rsid w:val="0005741A"/>
    <w:rsid w:val="000577E9"/>
    <w:rsid w:val="00057954"/>
    <w:rsid w:val="000579DC"/>
    <w:rsid w:val="00057C24"/>
    <w:rsid w:val="00057D6C"/>
    <w:rsid w:val="00060852"/>
    <w:rsid w:val="00060C36"/>
    <w:rsid w:val="00061DCB"/>
    <w:rsid w:val="00062271"/>
    <w:rsid w:val="00063467"/>
    <w:rsid w:val="000635A3"/>
    <w:rsid w:val="00063973"/>
    <w:rsid w:val="000639E1"/>
    <w:rsid w:val="000643D8"/>
    <w:rsid w:val="00064605"/>
    <w:rsid w:val="0006466B"/>
    <w:rsid w:val="000646AF"/>
    <w:rsid w:val="00064D1E"/>
    <w:rsid w:val="000652B0"/>
    <w:rsid w:val="00065864"/>
    <w:rsid w:val="00065A9B"/>
    <w:rsid w:val="00065E04"/>
    <w:rsid w:val="00066191"/>
    <w:rsid w:val="0006660C"/>
    <w:rsid w:val="00066697"/>
    <w:rsid w:val="00067417"/>
    <w:rsid w:val="00067642"/>
    <w:rsid w:val="00067FB4"/>
    <w:rsid w:val="000706AF"/>
    <w:rsid w:val="00070813"/>
    <w:rsid w:val="0007090F"/>
    <w:rsid w:val="00070AEB"/>
    <w:rsid w:val="00070F59"/>
    <w:rsid w:val="00071344"/>
    <w:rsid w:val="000716AD"/>
    <w:rsid w:val="00071BDE"/>
    <w:rsid w:val="00071E9F"/>
    <w:rsid w:val="00072061"/>
    <w:rsid w:val="0007278F"/>
    <w:rsid w:val="00072E29"/>
    <w:rsid w:val="00073F15"/>
    <w:rsid w:val="0007564E"/>
    <w:rsid w:val="00075953"/>
    <w:rsid w:val="00075AB9"/>
    <w:rsid w:val="00075EB3"/>
    <w:rsid w:val="00076382"/>
    <w:rsid w:val="000766D0"/>
    <w:rsid w:val="000768E6"/>
    <w:rsid w:val="00077348"/>
    <w:rsid w:val="00077526"/>
    <w:rsid w:val="0007786E"/>
    <w:rsid w:val="00077D7B"/>
    <w:rsid w:val="00077D8E"/>
    <w:rsid w:val="00077F75"/>
    <w:rsid w:val="000805F8"/>
    <w:rsid w:val="0008090A"/>
    <w:rsid w:val="0008098F"/>
    <w:rsid w:val="000812C4"/>
    <w:rsid w:val="000817F9"/>
    <w:rsid w:val="000819A7"/>
    <w:rsid w:val="0008231B"/>
    <w:rsid w:val="000824D1"/>
    <w:rsid w:val="00082D39"/>
    <w:rsid w:val="00082E53"/>
    <w:rsid w:val="00083ECF"/>
    <w:rsid w:val="00083EF9"/>
    <w:rsid w:val="00084626"/>
    <w:rsid w:val="000847D2"/>
    <w:rsid w:val="0008491D"/>
    <w:rsid w:val="00084EA4"/>
    <w:rsid w:val="00084F56"/>
    <w:rsid w:val="000858EA"/>
    <w:rsid w:val="00085B5C"/>
    <w:rsid w:val="000861BB"/>
    <w:rsid w:val="00086A18"/>
    <w:rsid w:val="00086C3C"/>
    <w:rsid w:val="00086EAF"/>
    <w:rsid w:val="00087884"/>
    <w:rsid w:val="00087B1B"/>
    <w:rsid w:val="0009083A"/>
    <w:rsid w:val="0009086C"/>
    <w:rsid w:val="00091504"/>
    <w:rsid w:val="000918AB"/>
    <w:rsid w:val="000918F8"/>
    <w:rsid w:val="00091C56"/>
    <w:rsid w:val="00091F16"/>
    <w:rsid w:val="00092A44"/>
    <w:rsid w:val="00092BEA"/>
    <w:rsid w:val="00093240"/>
    <w:rsid w:val="000932A0"/>
    <w:rsid w:val="00093477"/>
    <w:rsid w:val="000937A8"/>
    <w:rsid w:val="00093A01"/>
    <w:rsid w:val="00093CE5"/>
    <w:rsid w:val="000941AE"/>
    <w:rsid w:val="000948A5"/>
    <w:rsid w:val="00094FF6"/>
    <w:rsid w:val="0009565A"/>
    <w:rsid w:val="000957C8"/>
    <w:rsid w:val="000966E4"/>
    <w:rsid w:val="00096704"/>
    <w:rsid w:val="00096793"/>
    <w:rsid w:val="00096844"/>
    <w:rsid w:val="00096ED3"/>
    <w:rsid w:val="00096F1F"/>
    <w:rsid w:val="00097829"/>
    <w:rsid w:val="00097962"/>
    <w:rsid w:val="000A025E"/>
    <w:rsid w:val="000A06A7"/>
    <w:rsid w:val="000A154F"/>
    <w:rsid w:val="000A15E2"/>
    <w:rsid w:val="000A1BA8"/>
    <w:rsid w:val="000A20BC"/>
    <w:rsid w:val="000A2647"/>
    <w:rsid w:val="000A3344"/>
    <w:rsid w:val="000A39AC"/>
    <w:rsid w:val="000A3BE5"/>
    <w:rsid w:val="000A416A"/>
    <w:rsid w:val="000A4244"/>
    <w:rsid w:val="000A4457"/>
    <w:rsid w:val="000A44F1"/>
    <w:rsid w:val="000A47B8"/>
    <w:rsid w:val="000A5C81"/>
    <w:rsid w:val="000A6430"/>
    <w:rsid w:val="000A6FC9"/>
    <w:rsid w:val="000A74C5"/>
    <w:rsid w:val="000B00E7"/>
    <w:rsid w:val="000B071F"/>
    <w:rsid w:val="000B0AF8"/>
    <w:rsid w:val="000B0E0B"/>
    <w:rsid w:val="000B16CE"/>
    <w:rsid w:val="000B1AF6"/>
    <w:rsid w:val="000B1D13"/>
    <w:rsid w:val="000B20FC"/>
    <w:rsid w:val="000B2474"/>
    <w:rsid w:val="000B2534"/>
    <w:rsid w:val="000B28A5"/>
    <w:rsid w:val="000B28F5"/>
    <w:rsid w:val="000B2956"/>
    <w:rsid w:val="000B2DE2"/>
    <w:rsid w:val="000B2EBC"/>
    <w:rsid w:val="000B3253"/>
    <w:rsid w:val="000B3290"/>
    <w:rsid w:val="000B42DA"/>
    <w:rsid w:val="000B4336"/>
    <w:rsid w:val="000B43DC"/>
    <w:rsid w:val="000B50D3"/>
    <w:rsid w:val="000B55EA"/>
    <w:rsid w:val="000B569C"/>
    <w:rsid w:val="000B5883"/>
    <w:rsid w:val="000B590A"/>
    <w:rsid w:val="000B5BCF"/>
    <w:rsid w:val="000B5C5A"/>
    <w:rsid w:val="000B68DE"/>
    <w:rsid w:val="000B735D"/>
    <w:rsid w:val="000B79D4"/>
    <w:rsid w:val="000C020A"/>
    <w:rsid w:val="000C04A2"/>
    <w:rsid w:val="000C0CF9"/>
    <w:rsid w:val="000C0E11"/>
    <w:rsid w:val="000C0EAF"/>
    <w:rsid w:val="000C1239"/>
    <w:rsid w:val="000C1575"/>
    <w:rsid w:val="000C16FE"/>
    <w:rsid w:val="000C2291"/>
    <w:rsid w:val="000C25EF"/>
    <w:rsid w:val="000C2E59"/>
    <w:rsid w:val="000C305D"/>
    <w:rsid w:val="000C39D6"/>
    <w:rsid w:val="000C3F3B"/>
    <w:rsid w:val="000C43F9"/>
    <w:rsid w:val="000C46D0"/>
    <w:rsid w:val="000C49C1"/>
    <w:rsid w:val="000C4F31"/>
    <w:rsid w:val="000C523F"/>
    <w:rsid w:val="000C5B19"/>
    <w:rsid w:val="000C6496"/>
    <w:rsid w:val="000C64BE"/>
    <w:rsid w:val="000C6E20"/>
    <w:rsid w:val="000C72ED"/>
    <w:rsid w:val="000C7692"/>
    <w:rsid w:val="000C7C5B"/>
    <w:rsid w:val="000D003A"/>
    <w:rsid w:val="000D010F"/>
    <w:rsid w:val="000D046C"/>
    <w:rsid w:val="000D04F3"/>
    <w:rsid w:val="000D06EE"/>
    <w:rsid w:val="000D0976"/>
    <w:rsid w:val="000D0FF0"/>
    <w:rsid w:val="000D1348"/>
    <w:rsid w:val="000D143B"/>
    <w:rsid w:val="000D19B9"/>
    <w:rsid w:val="000D19E1"/>
    <w:rsid w:val="000D1CA9"/>
    <w:rsid w:val="000D20CA"/>
    <w:rsid w:val="000D299E"/>
    <w:rsid w:val="000D29E6"/>
    <w:rsid w:val="000D29F3"/>
    <w:rsid w:val="000D332E"/>
    <w:rsid w:val="000D3334"/>
    <w:rsid w:val="000D35EB"/>
    <w:rsid w:val="000D3C23"/>
    <w:rsid w:val="000D3DE2"/>
    <w:rsid w:val="000D3FC4"/>
    <w:rsid w:val="000D4106"/>
    <w:rsid w:val="000D4187"/>
    <w:rsid w:val="000D437E"/>
    <w:rsid w:val="000D4401"/>
    <w:rsid w:val="000D461D"/>
    <w:rsid w:val="000D46D9"/>
    <w:rsid w:val="000D49E4"/>
    <w:rsid w:val="000D4EA1"/>
    <w:rsid w:val="000D550C"/>
    <w:rsid w:val="000D603F"/>
    <w:rsid w:val="000D636E"/>
    <w:rsid w:val="000D6A1A"/>
    <w:rsid w:val="000D6DEF"/>
    <w:rsid w:val="000D70B0"/>
    <w:rsid w:val="000D711A"/>
    <w:rsid w:val="000D76C9"/>
    <w:rsid w:val="000E058D"/>
    <w:rsid w:val="000E0848"/>
    <w:rsid w:val="000E09C3"/>
    <w:rsid w:val="000E0D5E"/>
    <w:rsid w:val="000E1026"/>
    <w:rsid w:val="000E1241"/>
    <w:rsid w:val="000E1259"/>
    <w:rsid w:val="000E126B"/>
    <w:rsid w:val="000E1891"/>
    <w:rsid w:val="000E18A0"/>
    <w:rsid w:val="000E1FB0"/>
    <w:rsid w:val="000E205A"/>
    <w:rsid w:val="000E26BB"/>
    <w:rsid w:val="000E31E3"/>
    <w:rsid w:val="000E33B2"/>
    <w:rsid w:val="000E3403"/>
    <w:rsid w:val="000E37B2"/>
    <w:rsid w:val="000E37F3"/>
    <w:rsid w:val="000E38B3"/>
    <w:rsid w:val="000E3AE9"/>
    <w:rsid w:val="000E3E30"/>
    <w:rsid w:val="000E3EBC"/>
    <w:rsid w:val="000E4570"/>
    <w:rsid w:val="000E472B"/>
    <w:rsid w:val="000E50D7"/>
    <w:rsid w:val="000E5755"/>
    <w:rsid w:val="000E58B3"/>
    <w:rsid w:val="000E5F1F"/>
    <w:rsid w:val="000E6317"/>
    <w:rsid w:val="000E64EF"/>
    <w:rsid w:val="000E6501"/>
    <w:rsid w:val="000E73A6"/>
    <w:rsid w:val="000E78C7"/>
    <w:rsid w:val="000E7A5C"/>
    <w:rsid w:val="000E7A83"/>
    <w:rsid w:val="000E7BEB"/>
    <w:rsid w:val="000F1263"/>
    <w:rsid w:val="000F12AC"/>
    <w:rsid w:val="000F12E8"/>
    <w:rsid w:val="000F1BF9"/>
    <w:rsid w:val="000F1F08"/>
    <w:rsid w:val="000F1FA0"/>
    <w:rsid w:val="000F25AB"/>
    <w:rsid w:val="000F260B"/>
    <w:rsid w:val="000F27AD"/>
    <w:rsid w:val="000F2A97"/>
    <w:rsid w:val="000F2DA6"/>
    <w:rsid w:val="000F2E6F"/>
    <w:rsid w:val="000F3721"/>
    <w:rsid w:val="000F3D55"/>
    <w:rsid w:val="000F4215"/>
    <w:rsid w:val="000F4246"/>
    <w:rsid w:val="000F4283"/>
    <w:rsid w:val="000F43A2"/>
    <w:rsid w:val="000F45AB"/>
    <w:rsid w:val="000F4884"/>
    <w:rsid w:val="000F4A3A"/>
    <w:rsid w:val="000F4B0F"/>
    <w:rsid w:val="000F533E"/>
    <w:rsid w:val="000F60C0"/>
    <w:rsid w:val="000F60C2"/>
    <w:rsid w:val="000F6170"/>
    <w:rsid w:val="000F6703"/>
    <w:rsid w:val="000F6C75"/>
    <w:rsid w:val="000F7020"/>
    <w:rsid w:val="000F72E1"/>
    <w:rsid w:val="000F7458"/>
    <w:rsid w:val="000F754A"/>
    <w:rsid w:val="000F76E6"/>
    <w:rsid w:val="001003C6"/>
    <w:rsid w:val="0010071E"/>
    <w:rsid w:val="001007BF"/>
    <w:rsid w:val="00100E6B"/>
    <w:rsid w:val="00101244"/>
    <w:rsid w:val="001013D2"/>
    <w:rsid w:val="00101761"/>
    <w:rsid w:val="0010195A"/>
    <w:rsid w:val="00101D5A"/>
    <w:rsid w:val="00101ED2"/>
    <w:rsid w:val="00102269"/>
    <w:rsid w:val="0010246D"/>
    <w:rsid w:val="00103A97"/>
    <w:rsid w:val="0010408D"/>
    <w:rsid w:val="001043EA"/>
    <w:rsid w:val="00104428"/>
    <w:rsid w:val="00104756"/>
    <w:rsid w:val="00105025"/>
    <w:rsid w:val="00105711"/>
    <w:rsid w:val="00105C19"/>
    <w:rsid w:val="00105F17"/>
    <w:rsid w:val="00106036"/>
    <w:rsid w:val="0010638B"/>
    <w:rsid w:val="00106CD9"/>
    <w:rsid w:val="00106E95"/>
    <w:rsid w:val="001074E1"/>
    <w:rsid w:val="0010759B"/>
    <w:rsid w:val="00107672"/>
    <w:rsid w:val="001078EC"/>
    <w:rsid w:val="00110431"/>
    <w:rsid w:val="00111A6C"/>
    <w:rsid w:val="00111D09"/>
    <w:rsid w:val="0011209F"/>
    <w:rsid w:val="0011222D"/>
    <w:rsid w:val="0011247C"/>
    <w:rsid w:val="001126B7"/>
    <w:rsid w:val="001128AD"/>
    <w:rsid w:val="00112E25"/>
    <w:rsid w:val="0011345B"/>
    <w:rsid w:val="0011369F"/>
    <w:rsid w:val="00113B58"/>
    <w:rsid w:val="00113BBC"/>
    <w:rsid w:val="00113C49"/>
    <w:rsid w:val="001140EB"/>
    <w:rsid w:val="0011476A"/>
    <w:rsid w:val="001147F4"/>
    <w:rsid w:val="00114B9C"/>
    <w:rsid w:val="0011623B"/>
    <w:rsid w:val="001164DC"/>
    <w:rsid w:val="0011663A"/>
    <w:rsid w:val="00116841"/>
    <w:rsid w:val="00116A0C"/>
    <w:rsid w:val="00116D50"/>
    <w:rsid w:val="00116E0F"/>
    <w:rsid w:val="001171F1"/>
    <w:rsid w:val="00117419"/>
    <w:rsid w:val="00117638"/>
    <w:rsid w:val="0011773C"/>
    <w:rsid w:val="00120449"/>
    <w:rsid w:val="00120568"/>
    <w:rsid w:val="0012056A"/>
    <w:rsid w:val="001206EF"/>
    <w:rsid w:val="00120CEB"/>
    <w:rsid w:val="00121388"/>
    <w:rsid w:val="00121390"/>
    <w:rsid w:val="00122093"/>
    <w:rsid w:val="00122149"/>
    <w:rsid w:val="00122A86"/>
    <w:rsid w:val="00122DF4"/>
    <w:rsid w:val="001231DA"/>
    <w:rsid w:val="0012325C"/>
    <w:rsid w:val="0012336F"/>
    <w:rsid w:val="001234C7"/>
    <w:rsid w:val="0012370F"/>
    <w:rsid w:val="0012375F"/>
    <w:rsid w:val="001238B6"/>
    <w:rsid w:val="00123D1E"/>
    <w:rsid w:val="00124A9C"/>
    <w:rsid w:val="00124B22"/>
    <w:rsid w:val="001251E1"/>
    <w:rsid w:val="00125275"/>
    <w:rsid w:val="00125AEB"/>
    <w:rsid w:val="001260FF"/>
    <w:rsid w:val="001261DA"/>
    <w:rsid w:val="001262A1"/>
    <w:rsid w:val="0012681F"/>
    <w:rsid w:val="00126B9D"/>
    <w:rsid w:val="00126BB9"/>
    <w:rsid w:val="00126DB0"/>
    <w:rsid w:val="00126E6A"/>
    <w:rsid w:val="00126F98"/>
    <w:rsid w:val="00127285"/>
    <w:rsid w:val="0012785C"/>
    <w:rsid w:val="00127EC8"/>
    <w:rsid w:val="00130611"/>
    <w:rsid w:val="0013096F"/>
    <w:rsid w:val="00130AF9"/>
    <w:rsid w:val="001317C1"/>
    <w:rsid w:val="00131F11"/>
    <w:rsid w:val="00131F65"/>
    <w:rsid w:val="001321DC"/>
    <w:rsid w:val="00132C7D"/>
    <w:rsid w:val="00132CDE"/>
    <w:rsid w:val="00132D1E"/>
    <w:rsid w:val="00132D91"/>
    <w:rsid w:val="00133103"/>
    <w:rsid w:val="001333BD"/>
    <w:rsid w:val="00133C9E"/>
    <w:rsid w:val="00134578"/>
    <w:rsid w:val="00134947"/>
    <w:rsid w:val="00134BE7"/>
    <w:rsid w:val="00134D31"/>
    <w:rsid w:val="001352DA"/>
    <w:rsid w:val="001352E1"/>
    <w:rsid w:val="001354F0"/>
    <w:rsid w:val="001364F7"/>
    <w:rsid w:val="00136F21"/>
    <w:rsid w:val="0013707F"/>
    <w:rsid w:val="0013711E"/>
    <w:rsid w:val="00137D75"/>
    <w:rsid w:val="0014005F"/>
    <w:rsid w:val="0014041E"/>
    <w:rsid w:val="0014043B"/>
    <w:rsid w:val="00140945"/>
    <w:rsid w:val="00140BD4"/>
    <w:rsid w:val="00140D4D"/>
    <w:rsid w:val="00140E55"/>
    <w:rsid w:val="00141263"/>
    <w:rsid w:val="001412B6"/>
    <w:rsid w:val="001416D2"/>
    <w:rsid w:val="00141E6E"/>
    <w:rsid w:val="00141F3E"/>
    <w:rsid w:val="001420B1"/>
    <w:rsid w:val="0014257D"/>
    <w:rsid w:val="0014264D"/>
    <w:rsid w:val="001426B6"/>
    <w:rsid w:val="00142CA0"/>
    <w:rsid w:val="00142D9B"/>
    <w:rsid w:val="00143010"/>
    <w:rsid w:val="001432A4"/>
    <w:rsid w:val="001435C2"/>
    <w:rsid w:val="00143DE7"/>
    <w:rsid w:val="00144C55"/>
    <w:rsid w:val="00144F0F"/>
    <w:rsid w:val="0014556E"/>
    <w:rsid w:val="001455C0"/>
    <w:rsid w:val="00145694"/>
    <w:rsid w:val="00145CF7"/>
    <w:rsid w:val="0014615E"/>
    <w:rsid w:val="001461B4"/>
    <w:rsid w:val="001461DA"/>
    <w:rsid w:val="00146F2D"/>
    <w:rsid w:val="00147753"/>
    <w:rsid w:val="00147A49"/>
    <w:rsid w:val="00147A86"/>
    <w:rsid w:val="001506DF"/>
    <w:rsid w:val="001507DC"/>
    <w:rsid w:val="00151099"/>
    <w:rsid w:val="001510C2"/>
    <w:rsid w:val="00151296"/>
    <w:rsid w:val="00151937"/>
    <w:rsid w:val="00151941"/>
    <w:rsid w:val="00151A1B"/>
    <w:rsid w:val="00151DB3"/>
    <w:rsid w:val="00151E55"/>
    <w:rsid w:val="001528A5"/>
    <w:rsid w:val="00152D0F"/>
    <w:rsid w:val="001533BC"/>
    <w:rsid w:val="00153A43"/>
    <w:rsid w:val="00153F13"/>
    <w:rsid w:val="0015467C"/>
    <w:rsid w:val="00155515"/>
    <w:rsid w:val="00155710"/>
    <w:rsid w:val="00155BAE"/>
    <w:rsid w:val="00155E3B"/>
    <w:rsid w:val="00156887"/>
    <w:rsid w:val="00156ACB"/>
    <w:rsid w:val="00157149"/>
    <w:rsid w:val="00157B0C"/>
    <w:rsid w:val="00157B2F"/>
    <w:rsid w:val="00157BF7"/>
    <w:rsid w:val="0016115F"/>
    <w:rsid w:val="00162219"/>
    <w:rsid w:val="001624C5"/>
    <w:rsid w:val="001624CA"/>
    <w:rsid w:val="00162862"/>
    <w:rsid w:val="00162ED1"/>
    <w:rsid w:val="00162EE6"/>
    <w:rsid w:val="00163309"/>
    <w:rsid w:val="0016366A"/>
    <w:rsid w:val="00163C17"/>
    <w:rsid w:val="001640EB"/>
    <w:rsid w:val="001643A5"/>
    <w:rsid w:val="00164E2F"/>
    <w:rsid w:val="0016532B"/>
    <w:rsid w:val="00165572"/>
    <w:rsid w:val="00165757"/>
    <w:rsid w:val="0016592F"/>
    <w:rsid w:val="00165A8F"/>
    <w:rsid w:val="00165B99"/>
    <w:rsid w:val="001668D2"/>
    <w:rsid w:val="00166CB1"/>
    <w:rsid w:val="0016707D"/>
    <w:rsid w:val="00167122"/>
    <w:rsid w:val="0016723E"/>
    <w:rsid w:val="001673A5"/>
    <w:rsid w:val="00167679"/>
    <w:rsid w:val="00167845"/>
    <w:rsid w:val="0016792F"/>
    <w:rsid w:val="001679AB"/>
    <w:rsid w:val="001700F9"/>
    <w:rsid w:val="00170269"/>
    <w:rsid w:val="00171D9C"/>
    <w:rsid w:val="00171FBC"/>
    <w:rsid w:val="00172868"/>
    <w:rsid w:val="00172CC2"/>
    <w:rsid w:val="001730B2"/>
    <w:rsid w:val="001734B6"/>
    <w:rsid w:val="001746A2"/>
    <w:rsid w:val="00174ECB"/>
    <w:rsid w:val="0017565F"/>
    <w:rsid w:val="0017586B"/>
    <w:rsid w:val="00175F54"/>
    <w:rsid w:val="00175FBA"/>
    <w:rsid w:val="00176929"/>
    <w:rsid w:val="0017696E"/>
    <w:rsid w:val="00176A84"/>
    <w:rsid w:val="00176C2C"/>
    <w:rsid w:val="001770C9"/>
    <w:rsid w:val="001779AB"/>
    <w:rsid w:val="00180070"/>
    <w:rsid w:val="00180282"/>
    <w:rsid w:val="001802DE"/>
    <w:rsid w:val="001805C0"/>
    <w:rsid w:val="00180BB5"/>
    <w:rsid w:val="00180F23"/>
    <w:rsid w:val="00180FD0"/>
    <w:rsid w:val="00181B69"/>
    <w:rsid w:val="00181C62"/>
    <w:rsid w:val="00181D73"/>
    <w:rsid w:val="00181DB9"/>
    <w:rsid w:val="001820F1"/>
    <w:rsid w:val="0018231F"/>
    <w:rsid w:val="0018232B"/>
    <w:rsid w:val="00182473"/>
    <w:rsid w:val="0018279E"/>
    <w:rsid w:val="00182890"/>
    <w:rsid w:val="00182919"/>
    <w:rsid w:val="0018294B"/>
    <w:rsid w:val="001829D7"/>
    <w:rsid w:val="00182C14"/>
    <w:rsid w:val="0018309D"/>
    <w:rsid w:val="0018326F"/>
    <w:rsid w:val="001833F5"/>
    <w:rsid w:val="00184310"/>
    <w:rsid w:val="00184526"/>
    <w:rsid w:val="0018499F"/>
    <w:rsid w:val="00184A99"/>
    <w:rsid w:val="00184F44"/>
    <w:rsid w:val="001850B0"/>
    <w:rsid w:val="00185249"/>
    <w:rsid w:val="00185594"/>
    <w:rsid w:val="0018565C"/>
    <w:rsid w:val="00185D16"/>
    <w:rsid w:val="001861B8"/>
    <w:rsid w:val="001865E0"/>
    <w:rsid w:val="00186DAE"/>
    <w:rsid w:val="00187665"/>
    <w:rsid w:val="00187B8D"/>
    <w:rsid w:val="00190114"/>
    <w:rsid w:val="001902EF"/>
    <w:rsid w:val="00190AF5"/>
    <w:rsid w:val="00190D8C"/>
    <w:rsid w:val="001910F7"/>
    <w:rsid w:val="00191F05"/>
    <w:rsid w:val="001923EE"/>
    <w:rsid w:val="00192568"/>
    <w:rsid w:val="00192912"/>
    <w:rsid w:val="00193161"/>
    <w:rsid w:val="0019330E"/>
    <w:rsid w:val="00193316"/>
    <w:rsid w:val="001937C3"/>
    <w:rsid w:val="0019393F"/>
    <w:rsid w:val="00193C6A"/>
    <w:rsid w:val="00193DE5"/>
    <w:rsid w:val="00193F02"/>
    <w:rsid w:val="001941D2"/>
    <w:rsid w:val="00194C49"/>
    <w:rsid w:val="00194C79"/>
    <w:rsid w:val="00194E7C"/>
    <w:rsid w:val="00195497"/>
    <w:rsid w:val="00195A06"/>
    <w:rsid w:val="00195A0C"/>
    <w:rsid w:val="0019604B"/>
    <w:rsid w:val="001963B8"/>
    <w:rsid w:val="00196B91"/>
    <w:rsid w:val="00196CF5"/>
    <w:rsid w:val="00196EC5"/>
    <w:rsid w:val="00197083"/>
    <w:rsid w:val="00197169"/>
    <w:rsid w:val="00197232"/>
    <w:rsid w:val="001973C8"/>
    <w:rsid w:val="001979D8"/>
    <w:rsid w:val="001A00C0"/>
    <w:rsid w:val="001A04AE"/>
    <w:rsid w:val="001A06BF"/>
    <w:rsid w:val="001A17C8"/>
    <w:rsid w:val="001A1A38"/>
    <w:rsid w:val="001A1DB5"/>
    <w:rsid w:val="001A1DDA"/>
    <w:rsid w:val="001A276B"/>
    <w:rsid w:val="001A2CA8"/>
    <w:rsid w:val="001A3046"/>
    <w:rsid w:val="001A31DE"/>
    <w:rsid w:val="001A33FC"/>
    <w:rsid w:val="001A39B8"/>
    <w:rsid w:val="001A3A2F"/>
    <w:rsid w:val="001A3BF2"/>
    <w:rsid w:val="001A3D8E"/>
    <w:rsid w:val="001A3E05"/>
    <w:rsid w:val="001A3E5B"/>
    <w:rsid w:val="001A40A1"/>
    <w:rsid w:val="001A4542"/>
    <w:rsid w:val="001A4C7F"/>
    <w:rsid w:val="001A4CE6"/>
    <w:rsid w:val="001A4EEF"/>
    <w:rsid w:val="001A4F2F"/>
    <w:rsid w:val="001A5474"/>
    <w:rsid w:val="001A5569"/>
    <w:rsid w:val="001A5F39"/>
    <w:rsid w:val="001A61EE"/>
    <w:rsid w:val="001A69AF"/>
    <w:rsid w:val="001A6A7E"/>
    <w:rsid w:val="001A6CCC"/>
    <w:rsid w:val="001A6EBD"/>
    <w:rsid w:val="001A7082"/>
    <w:rsid w:val="001A7100"/>
    <w:rsid w:val="001A73B4"/>
    <w:rsid w:val="001A7D0F"/>
    <w:rsid w:val="001B02C2"/>
    <w:rsid w:val="001B0414"/>
    <w:rsid w:val="001B0799"/>
    <w:rsid w:val="001B1806"/>
    <w:rsid w:val="001B2358"/>
    <w:rsid w:val="001B3310"/>
    <w:rsid w:val="001B33D7"/>
    <w:rsid w:val="001B33FE"/>
    <w:rsid w:val="001B344B"/>
    <w:rsid w:val="001B358E"/>
    <w:rsid w:val="001B3B78"/>
    <w:rsid w:val="001B49F8"/>
    <w:rsid w:val="001B4C01"/>
    <w:rsid w:val="001B54AE"/>
    <w:rsid w:val="001B5D14"/>
    <w:rsid w:val="001B5D94"/>
    <w:rsid w:val="001B5E51"/>
    <w:rsid w:val="001B5F3C"/>
    <w:rsid w:val="001B5F84"/>
    <w:rsid w:val="001B6158"/>
    <w:rsid w:val="001B64F8"/>
    <w:rsid w:val="001B65E7"/>
    <w:rsid w:val="001B668A"/>
    <w:rsid w:val="001B677C"/>
    <w:rsid w:val="001B6BE2"/>
    <w:rsid w:val="001B7587"/>
    <w:rsid w:val="001B77C4"/>
    <w:rsid w:val="001B7AF9"/>
    <w:rsid w:val="001B7CDE"/>
    <w:rsid w:val="001C000F"/>
    <w:rsid w:val="001C01FB"/>
    <w:rsid w:val="001C063B"/>
    <w:rsid w:val="001C086F"/>
    <w:rsid w:val="001C099F"/>
    <w:rsid w:val="001C1261"/>
    <w:rsid w:val="001C217A"/>
    <w:rsid w:val="001C24B9"/>
    <w:rsid w:val="001C26B1"/>
    <w:rsid w:val="001C3024"/>
    <w:rsid w:val="001C3214"/>
    <w:rsid w:val="001C3501"/>
    <w:rsid w:val="001C3711"/>
    <w:rsid w:val="001C3B66"/>
    <w:rsid w:val="001C4224"/>
    <w:rsid w:val="001C4272"/>
    <w:rsid w:val="001C4566"/>
    <w:rsid w:val="001C46DD"/>
    <w:rsid w:val="001C4A11"/>
    <w:rsid w:val="001C4D83"/>
    <w:rsid w:val="001C510C"/>
    <w:rsid w:val="001C51E0"/>
    <w:rsid w:val="001C5CF7"/>
    <w:rsid w:val="001C602F"/>
    <w:rsid w:val="001C60AE"/>
    <w:rsid w:val="001C6552"/>
    <w:rsid w:val="001C691F"/>
    <w:rsid w:val="001C6B10"/>
    <w:rsid w:val="001C7385"/>
    <w:rsid w:val="001D0530"/>
    <w:rsid w:val="001D06BE"/>
    <w:rsid w:val="001D1209"/>
    <w:rsid w:val="001D12D9"/>
    <w:rsid w:val="001D1404"/>
    <w:rsid w:val="001D17D2"/>
    <w:rsid w:val="001D2198"/>
    <w:rsid w:val="001D2BE6"/>
    <w:rsid w:val="001D2ECA"/>
    <w:rsid w:val="001D3076"/>
    <w:rsid w:val="001D31DD"/>
    <w:rsid w:val="001D345D"/>
    <w:rsid w:val="001D3D95"/>
    <w:rsid w:val="001D3F67"/>
    <w:rsid w:val="001D4037"/>
    <w:rsid w:val="001D4235"/>
    <w:rsid w:val="001D4426"/>
    <w:rsid w:val="001D4B4A"/>
    <w:rsid w:val="001D4CED"/>
    <w:rsid w:val="001D4D79"/>
    <w:rsid w:val="001D4DEF"/>
    <w:rsid w:val="001D4F81"/>
    <w:rsid w:val="001D524E"/>
    <w:rsid w:val="001D57A9"/>
    <w:rsid w:val="001D5DD9"/>
    <w:rsid w:val="001D6B29"/>
    <w:rsid w:val="001D6D56"/>
    <w:rsid w:val="001D6DBB"/>
    <w:rsid w:val="001D6FB8"/>
    <w:rsid w:val="001D73FE"/>
    <w:rsid w:val="001D7940"/>
    <w:rsid w:val="001E072C"/>
    <w:rsid w:val="001E0D73"/>
    <w:rsid w:val="001E0FCD"/>
    <w:rsid w:val="001E1512"/>
    <w:rsid w:val="001E16EF"/>
    <w:rsid w:val="001E1B5F"/>
    <w:rsid w:val="001E1C21"/>
    <w:rsid w:val="001E1D11"/>
    <w:rsid w:val="001E1E14"/>
    <w:rsid w:val="001E2C08"/>
    <w:rsid w:val="001E36CE"/>
    <w:rsid w:val="001E374C"/>
    <w:rsid w:val="001E3B0E"/>
    <w:rsid w:val="001E3CB6"/>
    <w:rsid w:val="001E4639"/>
    <w:rsid w:val="001E478E"/>
    <w:rsid w:val="001E4B48"/>
    <w:rsid w:val="001E4F62"/>
    <w:rsid w:val="001E5442"/>
    <w:rsid w:val="001E54B5"/>
    <w:rsid w:val="001E6441"/>
    <w:rsid w:val="001E69A7"/>
    <w:rsid w:val="001E6E6B"/>
    <w:rsid w:val="001E7039"/>
    <w:rsid w:val="001E71F3"/>
    <w:rsid w:val="001E777A"/>
    <w:rsid w:val="001E7C0F"/>
    <w:rsid w:val="001E7CD7"/>
    <w:rsid w:val="001F034C"/>
    <w:rsid w:val="001F0416"/>
    <w:rsid w:val="001F05CF"/>
    <w:rsid w:val="001F11C7"/>
    <w:rsid w:val="001F1398"/>
    <w:rsid w:val="001F1780"/>
    <w:rsid w:val="001F1851"/>
    <w:rsid w:val="001F19C3"/>
    <w:rsid w:val="001F1A8B"/>
    <w:rsid w:val="001F1F40"/>
    <w:rsid w:val="001F20DD"/>
    <w:rsid w:val="001F210E"/>
    <w:rsid w:val="001F2412"/>
    <w:rsid w:val="001F24BB"/>
    <w:rsid w:val="001F33CC"/>
    <w:rsid w:val="001F3D53"/>
    <w:rsid w:val="001F3F02"/>
    <w:rsid w:val="001F45BF"/>
    <w:rsid w:val="001F4A60"/>
    <w:rsid w:val="001F4A91"/>
    <w:rsid w:val="001F4D9E"/>
    <w:rsid w:val="001F5691"/>
    <w:rsid w:val="001F58EF"/>
    <w:rsid w:val="001F59CB"/>
    <w:rsid w:val="001F5A64"/>
    <w:rsid w:val="001F5C83"/>
    <w:rsid w:val="001F699E"/>
    <w:rsid w:val="001F6FCB"/>
    <w:rsid w:val="001F7305"/>
    <w:rsid w:val="001F732A"/>
    <w:rsid w:val="001F7D0B"/>
    <w:rsid w:val="002001AF"/>
    <w:rsid w:val="00200393"/>
    <w:rsid w:val="00200914"/>
    <w:rsid w:val="002009F3"/>
    <w:rsid w:val="00200AFE"/>
    <w:rsid w:val="00201857"/>
    <w:rsid w:val="00201FCE"/>
    <w:rsid w:val="00202191"/>
    <w:rsid w:val="002027D5"/>
    <w:rsid w:val="00202A42"/>
    <w:rsid w:val="00202B52"/>
    <w:rsid w:val="00202C9F"/>
    <w:rsid w:val="00203015"/>
    <w:rsid w:val="002030D5"/>
    <w:rsid w:val="0020312A"/>
    <w:rsid w:val="00203231"/>
    <w:rsid w:val="002035F7"/>
    <w:rsid w:val="0020375F"/>
    <w:rsid w:val="00203842"/>
    <w:rsid w:val="00203CE9"/>
    <w:rsid w:val="00203CF5"/>
    <w:rsid w:val="00203DA2"/>
    <w:rsid w:val="0020486C"/>
    <w:rsid w:val="00204CC0"/>
    <w:rsid w:val="00204DDD"/>
    <w:rsid w:val="00205301"/>
    <w:rsid w:val="00205312"/>
    <w:rsid w:val="00205616"/>
    <w:rsid w:val="00205A32"/>
    <w:rsid w:val="00206056"/>
    <w:rsid w:val="00206593"/>
    <w:rsid w:val="00206770"/>
    <w:rsid w:val="0020696E"/>
    <w:rsid w:val="00206AA1"/>
    <w:rsid w:val="00206D8C"/>
    <w:rsid w:val="0020702F"/>
    <w:rsid w:val="00207048"/>
    <w:rsid w:val="002070A1"/>
    <w:rsid w:val="00207257"/>
    <w:rsid w:val="0020737D"/>
    <w:rsid w:val="002073F2"/>
    <w:rsid w:val="002075AB"/>
    <w:rsid w:val="00207C9D"/>
    <w:rsid w:val="00210315"/>
    <w:rsid w:val="0021032A"/>
    <w:rsid w:val="00211B19"/>
    <w:rsid w:val="00211E7B"/>
    <w:rsid w:val="00212509"/>
    <w:rsid w:val="002125BC"/>
    <w:rsid w:val="002128D1"/>
    <w:rsid w:val="00213118"/>
    <w:rsid w:val="0021338D"/>
    <w:rsid w:val="002136BC"/>
    <w:rsid w:val="002137D9"/>
    <w:rsid w:val="00213E1B"/>
    <w:rsid w:val="00214022"/>
    <w:rsid w:val="0021416F"/>
    <w:rsid w:val="0021463D"/>
    <w:rsid w:val="002147FB"/>
    <w:rsid w:val="00214B1C"/>
    <w:rsid w:val="00214CF3"/>
    <w:rsid w:val="00214DD4"/>
    <w:rsid w:val="002156D5"/>
    <w:rsid w:val="002156F4"/>
    <w:rsid w:val="002159DD"/>
    <w:rsid w:val="00216160"/>
    <w:rsid w:val="00216210"/>
    <w:rsid w:val="00216B16"/>
    <w:rsid w:val="00216F0A"/>
    <w:rsid w:val="00217387"/>
    <w:rsid w:val="00217398"/>
    <w:rsid w:val="00217D98"/>
    <w:rsid w:val="00220036"/>
    <w:rsid w:val="00220181"/>
    <w:rsid w:val="0022033A"/>
    <w:rsid w:val="00220498"/>
    <w:rsid w:val="002209D7"/>
    <w:rsid w:val="00220A6C"/>
    <w:rsid w:val="00220C3D"/>
    <w:rsid w:val="002210AD"/>
    <w:rsid w:val="002212BC"/>
    <w:rsid w:val="002216E8"/>
    <w:rsid w:val="00221BAA"/>
    <w:rsid w:val="00221C65"/>
    <w:rsid w:val="00221C7C"/>
    <w:rsid w:val="00221FA1"/>
    <w:rsid w:val="00222375"/>
    <w:rsid w:val="0022251E"/>
    <w:rsid w:val="00222C60"/>
    <w:rsid w:val="00222EDC"/>
    <w:rsid w:val="00222FBA"/>
    <w:rsid w:val="002233C8"/>
    <w:rsid w:val="0022341D"/>
    <w:rsid w:val="00223B4B"/>
    <w:rsid w:val="00223B58"/>
    <w:rsid w:val="00223FE9"/>
    <w:rsid w:val="0022400B"/>
    <w:rsid w:val="00225360"/>
    <w:rsid w:val="00225468"/>
    <w:rsid w:val="0022574A"/>
    <w:rsid w:val="0022593D"/>
    <w:rsid w:val="002261F9"/>
    <w:rsid w:val="00226667"/>
    <w:rsid w:val="00226A20"/>
    <w:rsid w:val="00226DD4"/>
    <w:rsid w:val="00226E75"/>
    <w:rsid w:val="00226FC2"/>
    <w:rsid w:val="00227096"/>
    <w:rsid w:val="0022711C"/>
    <w:rsid w:val="00227532"/>
    <w:rsid w:val="00227AD4"/>
    <w:rsid w:val="00227B30"/>
    <w:rsid w:val="00227B45"/>
    <w:rsid w:val="002303E8"/>
    <w:rsid w:val="00230D9D"/>
    <w:rsid w:val="00231046"/>
    <w:rsid w:val="002310F0"/>
    <w:rsid w:val="002315FF"/>
    <w:rsid w:val="00232188"/>
    <w:rsid w:val="0023236B"/>
    <w:rsid w:val="002323D2"/>
    <w:rsid w:val="00232A1E"/>
    <w:rsid w:val="00232A5C"/>
    <w:rsid w:val="002333B7"/>
    <w:rsid w:val="002334A5"/>
    <w:rsid w:val="00233554"/>
    <w:rsid w:val="002339B3"/>
    <w:rsid w:val="00234BA4"/>
    <w:rsid w:val="0023571C"/>
    <w:rsid w:val="00235D41"/>
    <w:rsid w:val="00236AAA"/>
    <w:rsid w:val="00236AE2"/>
    <w:rsid w:val="00236BB5"/>
    <w:rsid w:val="00237C67"/>
    <w:rsid w:val="00240048"/>
    <w:rsid w:val="00240742"/>
    <w:rsid w:val="00240945"/>
    <w:rsid w:val="00240C62"/>
    <w:rsid w:val="00240C90"/>
    <w:rsid w:val="002416B7"/>
    <w:rsid w:val="0024189B"/>
    <w:rsid w:val="00241949"/>
    <w:rsid w:val="00241BBC"/>
    <w:rsid w:val="0024258F"/>
    <w:rsid w:val="0024288F"/>
    <w:rsid w:val="002428EE"/>
    <w:rsid w:val="002428F8"/>
    <w:rsid w:val="00242EE3"/>
    <w:rsid w:val="00242FE0"/>
    <w:rsid w:val="002430BF"/>
    <w:rsid w:val="0024310D"/>
    <w:rsid w:val="00243177"/>
    <w:rsid w:val="00243899"/>
    <w:rsid w:val="0024397A"/>
    <w:rsid w:val="00244244"/>
    <w:rsid w:val="002442DE"/>
    <w:rsid w:val="00244494"/>
    <w:rsid w:val="002446C6"/>
    <w:rsid w:val="002447C8"/>
    <w:rsid w:val="00244A19"/>
    <w:rsid w:val="00244A28"/>
    <w:rsid w:val="00244E0B"/>
    <w:rsid w:val="00244F01"/>
    <w:rsid w:val="00245291"/>
    <w:rsid w:val="002452A2"/>
    <w:rsid w:val="00245591"/>
    <w:rsid w:val="0024562E"/>
    <w:rsid w:val="00245E97"/>
    <w:rsid w:val="002468CA"/>
    <w:rsid w:val="002469D8"/>
    <w:rsid w:val="00247270"/>
    <w:rsid w:val="00247EC4"/>
    <w:rsid w:val="00250347"/>
    <w:rsid w:val="00251022"/>
    <w:rsid w:val="0025136B"/>
    <w:rsid w:val="002513AA"/>
    <w:rsid w:val="002515DE"/>
    <w:rsid w:val="0025192B"/>
    <w:rsid w:val="00251D37"/>
    <w:rsid w:val="0025205B"/>
    <w:rsid w:val="00252141"/>
    <w:rsid w:val="0025277D"/>
    <w:rsid w:val="00252880"/>
    <w:rsid w:val="0025296D"/>
    <w:rsid w:val="002532E0"/>
    <w:rsid w:val="00253903"/>
    <w:rsid w:val="00253B32"/>
    <w:rsid w:val="0025401E"/>
    <w:rsid w:val="002540CC"/>
    <w:rsid w:val="002546DA"/>
    <w:rsid w:val="002549BA"/>
    <w:rsid w:val="00254A78"/>
    <w:rsid w:val="00254CDD"/>
    <w:rsid w:val="00254E28"/>
    <w:rsid w:val="00255106"/>
    <w:rsid w:val="00255B65"/>
    <w:rsid w:val="00255C2E"/>
    <w:rsid w:val="00256B7D"/>
    <w:rsid w:val="00256DA0"/>
    <w:rsid w:val="00256F39"/>
    <w:rsid w:val="002572E2"/>
    <w:rsid w:val="00257870"/>
    <w:rsid w:val="00257909"/>
    <w:rsid w:val="002579DE"/>
    <w:rsid w:val="00257F40"/>
    <w:rsid w:val="0026034F"/>
    <w:rsid w:val="00260840"/>
    <w:rsid w:val="00260D33"/>
    <w:rsid w:val="002612CF"/>
    <w:rsid w:val="0026134C"/>
    <w:rsid w:val="002614C5"/>
    <w:rsid w:val="00261534"/>
    <w:rsid w:val="0026174E"/>
    <w:rsid w:val="00261DE6"/>
    <w:rsid w:val="00262436"/>
    <w:rsid w:val="00262E2E"/>
    <w:rsid w:val="00263161"/>
    <w:rsid w:val="0026382B"/>
    <w:rsid w:val="00263B25"/>
    <w:rsid w:val="002642A9"/>
    <w:rsid w:val="00264774"/>
    <w:rsid w:val="00264AF9"/>
    <w:rsid w:val="00264C53"/>
    <w:rsid w:val="00264CCF"/>
    <w:rsid w:val="00265016"/>
    <w:rsid w:val="002652CE"/>
    <w:rsid w:val="002654AF"/>
    <w:rsid w:val="002654E4"/>
    <w:rsid w:val="00265990"/>
    <w:rsid w:val="00265E16"/>
    <w:rsid w:val="00265EE5"/>
    <w:rsid w:val="002660CA"/>
    <w:rsid w:val="002662A6"/>
    <w:rsid w:val="00266300"/>
    <w:rsid w:val="0026644A"/>
    <w:rsid w:val="002664C4"/>
    <w:rsid w:val="00266AEA"/>
    <w:rsid w:val="00267779"/>
    <w:rsid w:val="002677DB"/>
    <w:rsid w:val="00267F4E"/>
    <w:rsid w:val="00270031"/>
    <w:rsid w:val="00270653"/>
    <w:rsid w:val="00270B06"/>
    <w:rsid w:val="00270C2F"/>
    <w:rsid w:val="002716E2"/>
    <w:rsid w:val="00271B66"/>
    <w:rsid w:val="00271D80"/>
    <w:rsid w:val="0027215E"/>
    <w:rsid w:val="002725EE"/>
    <w:rsid w:val="00272F65"/>
    <w:rsid w:val="0027367D"/>
    <w:rsid w:val="00273B9F"/>
    <w:rsid w:val="00273C17"/>
    <w:rsid w:val="00274039"/>
    <w:rsid w:val="0027433F"/>
    <w:rsid w:val="0027507A"/>
    <w:rsid w:val="00275417"/>
    <w:rsid w:val="00275A91"/>
    <w:rsid w:val="00276078"/>
    <w:rsid w:val="00276714"/>
    <w:rsid w:val="00276737"/>
    <w:rsid w:val="00276969"/>
    <w:rsid w:val="00276FAF"/>
    <w:rsid w:val="00276FC7"/>
    <w:rsid w:val="002773A1"/>
    <w:rsid w:val="002776B5"/>
    <w:rsid w:val="00277D49"/>
    <w:rsid w:val="00277D86"/>
    <w:rsid w:val="00277F0F"/>
    <w:rsid w:val="0028013D"/>
    <w:rsid w:val="002802FD"/>
    <w:rsid w:val="0028038F"/>
    <w:rsid w:val="002803AB"/>
    <w:rsid w:val="00280ACC"/>
    <w:rsid w:val="00280CC0"/>
    <w:rsid w:val="002813CF"/>
    <w:rsid w:val="002818C8"/>
    <w:rsid w:val="00281C20"/>
    <w:rsid w:val="00281CEB"/>
    <w:rsid w:val="00281F1D"/>
    <w:rsid w:val="00282600"/>
    <w:rsid w:val="00282A48"/>
    <w:rsid w:val="00282DF6"/>
    <w:rsid w:val="00283DD7"/>
    <w:rsid w:val="0028415A"/>
    <w:rsid w:val="002842D9"/>
    <w:rsid w:val="002844A9"/>
    <w:rsid w:val="00284562"/>
    <w:rsid w:val="00284A04"/>
    <w:rsid w:val="0028552B"/>
    <w:rsid w:val="00285A07"/>
    <w:rsid w:val="00285ABA"/>
    <w:rsid w:val="00285DD5"/>
    <w:rsid w:val="0028636B"/>
    <w:rsid w:val="0028636C"/>
    <w:rsid w:val="00286781"/>
    <w:rsid w:val="00286947"/>
    <w:rsid w:val="00286E87"/>
    <w:rsid w:val="00286EE1"/>
    <w:rsid w:val="002870A0"/>
    <w:rsid w:val="0028774A"/>
    <w:rsid w:val="0028796B"/>
    <w:rsid w:val="00287C10"/>
    <w:rsid w:val="0029049A"/>
    <w:rsid w:val="002905D5"/>
    <w:rsid w:val="00290830"/>
    <w:rsid w:val="00290999"/>
    <w:rsid w:val="00290EE1"/>
    <w:rsid w:val="00291AC0"/>
    <w:rsid w:val="002920FC"/>
    <w:rsid w:val="00292156"/>
    <w:rsid w:val="00292192"/>
    <w:rsid w:val="00292241"/>
    <w:rsid w:val="00293D22"/>
    <w:rsid w:val="00294282"/>
    <w:rsid w:val="00294AB7"/>
    <w:rsid w:val="00294DE7"/>
    <w:rsid w:val="00295033"/>
    <w:rsid w:val="00295232"/>
    <w:rsid w:val="0029531A"/>
    <w:rsid w:val="00295A2B"/>
    <w:rsid w:val="00295E95"/>
    <w:rsid w:val="00296360"/>
    <w:rsid w:val="0029678A"/>
    <w:rsid w:val="00297A6A"/>
    <w:rsid w:val="00297D1B"/>
    <w:rsid w:val="00297EEF"/>
    <w:rsid w:val="002A001A"/>
    <w:rsid w:val="002A0134"/>
    <w:rsid w:val="002A05AA"/>
    <w:rsid w:val="002A0650"/>
    <w:rsid w:val="002A0847"/>
    <w:rsid w:val="002A1479"/>
    <w:rsid w:val="002A1600"/>
    <w:rsid w:val="002A1B79"/>
    <w:rsid w:val="002A1C18"/>
    <w:rsid w:val="002A1C82"/>
    <w:rsid w:val="002A1F61"/>
    <w:rsid w:val="002A21D4"/>
    <w:rsid w:val="002A2708"/>
    <w:rsid w:val="002A2897"/>
    <w:rsid w:val="002A2E87"/>
    <w:rsid w:val="002A3258"/>
    <w:rsid w:val="002A367D"/>
    <w:rsid w:val="002A41C7"/>
    <w:rsid w:val="002A4993"/>
    <w:rsid w:val="002A4B9F"/>
    <w:rsid w:val="002A54EF"/>
    <w:rsid w:val="002A5833"/>
    <w:rsid w:val="002A5B24"/>
    <w:rsid w:val="002A5BD1"/>
    <w:rsid w:val="002A5E9E"/>
    <w:rsid w:val="002A613A"/>
    <w:rsid w:val="002A71EA"/>
    <w:rsid w:val="002A75D4"/>
    <w:rsid w:val="002A7A90"/>
    <w:rsid w:val="002A7EE7"/>
    <w:rsid w:val="002B00FA"/>
    <w:rsid w:val="002B05D3"/>
    <w:rsid w:val="002B0704"/>
    <w:rsid w:val="002B0783"/>
    <w:rsid w:val="002B08E3"/>
    <w:rsid w:val="002B09FF"/>
    <w:rsid w:val="002B0AFB"/>
    <w:rsid w:val="002B0B7C"/>
    <w:rsid w:val="002B105D"/>
    <w:rsid w:val="002B1151"/>
    <w:rsid w:val="002B11A9"/>
    <w:rsid w:val="002B138B"/>
    <w:rsid w:val="002B14C8"/>
    <w:rsid w:val="002B15B6"/>
    <w:rsid w:val="002B18C7"/>
    <w:rsid w:val="002B18E2"/>
    <w:rsid w:val="002B1D04"/>
    <w:rsid w:val="002B1DED"/>
    <w:rsid w:val="002B1F8A"/>
    <w:rsid w:val="002B1FBA"/>
    <w:rsid w:val="002B20C1"/>
    <w:rsid w:val="002B23C0"/>
    <w:rsid w:val="002B26B6"/>
    <w:rsid w:val="002B27BF"/>
    <w:rsid w:val="002B2A39"/>
    <w:rsid w:val="002B2BD7"/>
    <w:rsid w:val="002B2C12"/>
    <w:rsid w:val="002B2F2E"/>
    <w:rsid w:val="002B36E9"/>
    <w:rsid w:val="002B3718"/>
    <w:rsid w:val="002B3A82"/>
    <w:rsid w:val="002B3A98"/>
    <w:rsid w:val="002B4742"/>
    <w:rsid w:val="002B497D"/>
    <w:rsid w:val="002B4FC1"/>
    <w:rsid w:val="002B52B0"/>
    <w:rsid w:val="002B542E"/>
    <w:rsid w:val="002B5AF6"/>
    <w:rsid w:val="002B6085"/>
    <w:rsid w:val="002B6833"/>
    <w:rsid w:val="002B6863"/>
    <w:rsid w:val="002B6A17"/>
    <w:rsid w:val="002B6B7E"/>
    <w:rsid w:val="002B6C45"/>
    <w:rsid w:val="002B6DB4"/>
    <w:rsid w:val="002B745B"/>
    <w:rsid w:val="002B7478"/>
    <w:rsid w:val="002B77FF"/>
    <w:rsid w:val="002B7BAF"/>
    <w:rsid w:val="002B7E3C"/>
    <w:rsid w:val="002C0C8A"/>
    <w:rsid w:val="002C14DB"/>
    <w:rsid w:val="002C1514"/>
    <w:rsid w:val="002C1809"/>
    <w:rsid w:val="002C1B71"/>
    <w:rsid w:val="002C1BD3"/>
    <w:rsid w:val="002C243D"/>
    <w:rsid w:val="002C2694"/>
    <w:rsid w:val="002C2C58"/>
    <w:rsid w:val="002C2E11"/>
    <w:rsid w:val="002C3490"/>
    <w:rsid w:val="002C3AD4"/>
    <w:rsid w:val="002C412D"/>
    <w:rsid w:val="002C4DF0"/>
    <w:rsid w:val="002C5B1D"/>
    <w:rsid w:val="002C5D03"/>
    <w:rsid w:val="002C6266"/>
    <w:rsid w:val="002C63D8"/>
    <w:rsid w:val="002C6D06"/>
    <w:rsid w:val="002C6DD0"/>
    <w:rsid w:val="002C7726"/>
    <w:rsid w:val="002C774B"/>
    <w:rsid w:val="002C798C"/>
    <w:rsid w:val="002C7C5B"/>
    <w:rsid w:val="002D00FA"/>
    <w:rsid w:val="002D0262"/>
    <w:rsid w:val="002D07B2"/>
    <w:rsid w:val="002D07BA"/>
    <w:rsid w:val="002D0AA1"/>
    <w:rsid w:val="002D0AF9"/>
    <w:rsid w:val="002D0DE8"/>
    <w:rsid w:val="002D18A9"/>
    <w:rsid w:val="002D1B9F"/>
    <w:rsid w:val="002D251C"/>
    <w:rsid w:val="002D265E"/>
    <w:rsid w:val="002D28B4"/>
    <w:rsid w:val="002D29EA"/>
    <w:rsid w:val="002D2A08"/>
    <w:rsid w:val="002D2E89"/>
    <w:rsid w:val="002D316D"/>
    <w:rsid w:val="002D36C0"/>
    <w:rsid w:val="002D3761"/>
    <w:rsid w:val="002D3783"/>
    <w:rsid w:val="002D3AAD"/>
    <w:rsid w:val="002D3C50"/>
    <w:rsid w:val="002D3C67"/>
    <w:rsid w:val="002D41BD"/>
    <w:rsid w:val="002D4704"/>
    <w:rsid w:val="002D4762"/>
    <w:rsid w:val="002D490F"/>
    <w:rsid w:val="002D491D"/>
    <w:rsid w:val="002D4B16"/>
    <w:rsid w:val="002D4F91"/>
    <w:rsid w:val="002D529E"/>
    <w:rsid w:val="002D5ACE"/>
    <w:rsid w:val="002D5C7D"/>
    <w:rsid w:val="002D701C"/>
    <w:rsid w:val="002D7144"/>
    <w:rsid w:val="002D7984"/>
    <w:rsid w:val="002D7A89"/>
    <w:rsid w:val="002D7DB3"/>
    <w:rsid w:val="002E00B2"/>
    <w:rsid w:val="002E05A8"/>
    <w:rsid w:val="002E127E"/>
    <w:rsid w:val="002E1367"/>
    <w:rsid w:val="002E1422"/>
    <w:rsid w:val="002E1D57"/>
    <w:rsid w:val="002E1E2C"/>
    <w:rsid w:val="002E2291"/>
    <w:rsid w:val="002E22AF"/>
    <w:rsid w:val="002E22B9"/>
    <w:rsid w:val="002E26DC"/>
    <w:rsid w:val="002E29AD"/>
    <w:rsid w:val="002E2DA2"/>
    <w:rsid w:val="002E30A4"/>
    <w:rsid w:val="002E3292"/>
    <w:rsid w:val="002E3EB0"/>
    <w:rsid w:val="002E41E8"/>
    <w:rsid w:val="002E43A2"/>
    <w:rsid w:val="002E481D"/>
    <w:rsid w:val="002E4826"/>
    <w:rsid w:val="002E5B10"/>
    <w:rsid w:val="002E5C7F"/>
    <w:rsid w:val="002E5C96"/>
    <w:rsid w:val="002E61E2"/>
    <w:rsid w:val="002E636C"/>
    <w:rsid w:val="002E646A"/>
    <w:rsid w:val="002E672D"/>
    <w:rsid w:val="002E6B42"/>
    <w:rsid w:val="002E6D68"/>
    <w:rsid w:val="002E72BF"/>
    <w:rsid w:val="002E7412"/>
    <w:rsid w:val="002E74F2"/>
    <w:rsid w:val="002E758D"/>
    <w:rsid w:val="002E7BF2"/>
    <w:rsid w:val="002E7CD0"/>
    <w:rsid w:val="002F043F"/>
    <w:rsid w:val="002F054E"/>
    <w:rsid w:val="002F09D5"/>
    <w:rsid w:val="002F0A7B"/>
    <w:rsid w:val="002F0BBD"/>
    <w:rsid w:val="002F0D8B"/>
    <w:rsid w:val="002F1086"/>
    <w:rsid w:val="002F141F"/>
    <w:rsid w:val="002F16EE"/>
    <w:rsid w:val="002F18A8"/>
    <w:rsid w:val="002F1CFF"/>
    <w:rsid w:val="002F2815"/>
    <w:rsid w:val="002F2824"/>
    <w:rsid w:val="002F2A7F"/>
    <w:rsid w:val="002F2D1D"/>
    <w:rsid w:val="002F2FE6"/>
    <w:rsid w:val="002F3071"/>
    <w:rsid w:val="002F31C9"/>
    <w:rsid w:val="002F338C"/>
    <w:rsid w:val="002F36C6"/>
    <w:rsid w:val="002F3AC5"/>
    <w:rsid w:val="002F3CD9"/>
    <w:rsid w:val="002F4374"/>
    <w:rsid w:val="002F4615"/>
    <w:rsid w:val="002F46FD"/>
    <w:rsid w:val="002F4742"/>
    <w:rsid w:val="002F4D80"/>
    <w:rsid w:val="002F5F5C"/>
    <w:rsid w:val="002F60A0"/>
    <w:rsid w:val="002F61CC"/>
    <w:rsid w:val="002F6495"/>
    <w:rsid w:val="002F652A"/>
    <w:rsid w:val="002F654F"/>
    <w:rsid w:val="002F6A0F"/>
    <w:rsid w:val="002F6CF0"/>
    <w:rsid w:val="002F6E05"/>
    <w:rsid w:val="002F7241"/>
    <w:rsid w:val="002F7348"/>
    <w:rsid w:val="002F7448"/>
    <w:rsid w:val="002F75C1"/>
    <w:rsid w:val="002F7647"/>
    <w:rsid w:val="002F771A"/>
    <w:rsid w:val="002F7B3C"/>
    <w:rsid w:val="002F7DEE"/>
    <w:rsid w:val="00300547"/>
    <w:rsid w:val="0030095D"/>
    <w:rsid w:val="003009F6"/>
    <w:rsid w:val="003010F1"/>
    <w:rsid w:val="0030117F"/>
    <w:rsid w:val="00301EB2"/>
    <w:rsid w:val="0030226F"/>
    <w:rsid w:val="003026FA"/>
    <w:rsid w:val="00302A79"/>
    <w:rsid w:val="00302F85"/>
    <w:rsid w:val="00303312"/>
    <w:rsid w:val="00303A22"/>
    <w:rsid w:val="0030406E"/>
    <w:rsid w:val="00304D82"/>
    <w:rsid w:val="00304F88"/>
    <w:rsid w:val="00305168"/>
    <w:rsid w:val="003054B6"/>
    <w:rsid w:val="0030576F"/>
    <w:rsid w:val="00305D95"/>
    <w:rsid w:val="00305E87"/>
    <w:rsid w:val="0030603E"/>
    <w:rsid w:val="003067E0"/>
    <w:rsid w:val="0030756D"/>
    <w:rsid w:val="003076F1"/>
    <w:rsid w:val="00307774"/>
    <w:rsid w:val="00307C6A"/>
    <w:rsid w:val="00307F78"/>
    <w:rsid w:val="00310114"/>
    <w:rsid w:val="00310230"/>
    <w:rsid w:val="0031041C"/>
    <w:rsid w:val="0031087D"/>
    <w:rsid w:val="003108F2"/>
    <w:rsid w:val="00310A47"/>
    <w:rsid w:val="00310D70"/>
    <w:rsid w:val="00311211"/>
    <w:rsid w:val="0031162D"/>
    <w:rsid w:val="00311CCC"/>
    <w:rsid w:val="003125D8"/>
    <w:rsid w:val="00312644"/>
    <w:rsid w:val="0031270D"/>
    <w:rsid w:val="00312785"/>
    <w:rsid w:val="003127F6"/>
    <w:rsid w:val="00312C21"/>
    <w:rsid w:val="00312F03"/>
    <w:rsid w:val="0031336B"/>
    <w:rsid w:val="003141C4"/>
    <w:rsid w:val="00314416"/>
    <w:rsid w:val="0031485C"/>
    <w:rsid w:val="00314B9C"/>
    <w:rsid w:val="00315399"/>
    <w:rsid w:val="00315470"/>
    <w:rsid w:val="0031597D"/>
    <w:rsid w:val="00315DBA"/>
    <w:rsid w:val="003164A8"/>
    <w:rsid w:val="0031655C"/>
    <w:rsid w:val="0031699A"/>
    <w:rsid w:val="00316C34"/>
    <w:rsid w:val="00317286"/>
    <w:rsid w:val="00317590"/>
    <w:rsid w:val="003175A1"/>
    <w:rsid w:val="003178F8"/>
    <w:rsid w:val="00320817"/>
    <w:rsid w:val="003208AB"/>
    <w:rsid w:val="003208AD"/>
    <w:rsid w:val="00320AAF"/>
    <w:rsid w:val="00320AC5"/>
    <w:rsid w:val="00320C10"/>
    <w:rsid w:val="00320E75"/>
    <w:rsid w:val="003212DB"/>
    <w:rsid w:val="00321B82"/>
    <w:rsid w:val="00321BBD"/>
    <w:rsid w:val="00322A24"/>
    <w:rsid w:val="00322C63"/>
    <w:rsid w:val="00322D53"/>
    <w:rsid w:val="00322E86"/>
    <w:rsid w:val="003235A5"/>
    <w:rsid w:val="003238E7"/>
    <w:rsid w:val="00323991"/>
    <w:rsid w:val="00323EF7"/>
    <w:rsid w:val="00324953"/>
    <w:rsid w:val="00324AA4"/>
    <w:rsid w:val="0032562F"/>
    <w:rsid w:val="003259AB"/>
    <w:rsid w:val="00325C06"/>
    <w:rsid w:val="00326086"/>
    <w:rsid w:val="00326233"/>
    <w:rsid w:val="00326262"/>
    <w:rsid w:val="003267CF"/>
    <w:rsid w:val="00326A67"/>
    <w:rsid w:val="00326AE3"/>
    <w:rsid w:val="00326AEA"/>
    <w:rsid w:val="00326E52"/>
    <w:rsid w:val="0032739C"/>
    <w:rsid w:val="00327D45"/>
    <w:rsid w:val="00327E82"/>
    <w:rsid w:val="00327F1B"/>
    <w:rsid w:val="0033056A"/>
    <w:rsid w:val="003305E7"/>
    <w:rsid w:val="00330745"/>
    <w:rsid w:val="003310E6"/>
    <w:rsid w:val="00331159"/>
    <w:rsid w:val="003311AD"/>
    <w:rsid w:val="0033176A"/>
    <w:rsid w:val="003317FC"/>
    <w:rsid w:val="00331D60"/>
    <w:rsid w:val="003320CE"/>
    <w:rsid w:val="00332111"/>
    <w:rsid w:val="0033254C"/>
    <w:rsid w:val="003326BD"/>
    <w:rsid w:val="00333BE7"/>
    <w:rsid w:val="00334AF5"/>
    <w:rsid w:val="00334FB3"/>
    <w:rsid w:val="00335B1F"/>
    <w:rsid w:val="003361FB"/>
    <w:rsid w:val="003366FB"/>
    <w:rsid w:val="00336D07"/>
    <w:rsid w:val="0033771B"/>
    <w:rsid w:val="00337A22"/>
    <w:rsid w:val="00337EEE"/>
    <w:rsid w:val="003406F8"/>
    <w:rsid w:val="003407E6"/>
    <w:rsid w:val="00340B63"/>
    <w:rsid w:val="00340E0D"/>
    <w:rsid w:val="00341537"/>
    <w:rsid w:val="003415DB"/>
    <w:rsid w:val="003421E4"/>
    <w:rsid w:val="00342695"/>
    <w:rsid w:val="0034283B"/>
    <w:rsid w:val="00342C4F"/>
    <w:rsid w:val="00342F2A"/>
    <w:rsid w:val="00343182"/>
    <w:rsid w:val="003431E5"/>
    <w:rsid w:val="003432B2"/>
    <w:rsid w:val="00343DC0"/>
    <w:rsid w:val="00343DD0"/>
    <w:rsid w:val="003446D2"/>
    <w:rsid w:val="00344F4A"/>
    <w:rsid w:val="0034567F"/>
    <w:rsid w:val="00345DFA"/>
    <w:rsid w:val="003461DE"/>
    <w:rsid w:val="003465F1"/>
    <w:rsid w:val="00346652"/>
    <w:rsid w:val="00346DC3"/>
    <w:rsid w:val="003475E2"/>
    <w:rsid w:val="00347713"/>
    <w:rsid w:val="00347A51"/>
    <w:rsid w:val="00347DDE"/>
    <w:rsid w:val="003502B1"/>
    <w:rsid w:val="003502BD"/>
    <w:rsid w:val="003505BF"/>
    <w:rsid w:val="0035150C"/>
    <w:rsid w:val="00351620"/>
    <w:rsid w:val="00351C2F"/>
    <w:rsid w:val="00352045"/>
    <w:rsid w:val="00352881"/>
    <w:rsid w:val="00352C02"/>
    <w:rsid w:val="00352FD1"/>
    <w:rsid w:val="0035321A"/>
    <w:rsid w:val="0035370C"/>
    <w:rsid w:val="003538F2"/>
    <w:rsid w:val="00353C8E"/>
    <w:rsid w:val="0035412F"/>
    <w:rsid w:val="00354185"/>
    <w:rsid w:val="00354434"/>
    <w:rsid w:val="003544B6"/>
    <w:rsid w:val="00354A47"/>
    <w:rsid w:val="00354B74"/>
    <w:rsid w:val="00354F35"/>
    <w:rsid w:val="00355055"/>
    <w:rsid w:val="00355D6A"/>
    <w:rsid w:val="00355E1D"/>
    <w:rsid w:val="0035636C"/>
    <w:rsid w:val="00356428"/>
    <w:rsid w:val="00356FF5"/>
    <w:rsid w:val="00357076"/>
    <w:rsid w:val="003571BC"/>
    <w:rsid w:val="00357417"/>
    <w:rsid w:val="00357F15"/>
    <w:rsid w:val="003600B6"/>
    <w:rsid w:val="00360368"/>
    <w:rsid w:val="0036086A"/>
    <w:rsid w:val="003611CA"/>
    <w:rsid w:val="003611DD"/>
    <w:rsid w:val="003612FF"/>
    <w:rsid w:val="00362216"/>
    <w:rsid w:val="003627B7"/>
    <w:rsid w:val="0036290A"/>
    <w:rsid w:val="00362976"/>
    <w:rsid w:val="00363396"/>
    <w:rsid w:val="00363AFD"/>
    <w:rsid w:val="00363FE0"/>
    <w:rsid w:val="003649DE"/>
    <w:rsid w:val="00364AD8"/>
    <w:rsid w:val="00364EED"/>
    <w:rsid w:val="00365295"/>
    <w:rsid w:val="00366037"/>
    <w:rsid w:val="003662D2"/>
    <w:rsid w:val="003663E2"/>
    <w:rsid w:val="003665D7"/>
    <w:rsid w:val="00366771"/>
    <w:rsid w:val="00366C16"/>
    <w:rsid w:val="00367262"/>
    <w:rsid w:val="00367D29"/>
    <w:rsid w:val="00370374"/>
    <w:rsid w:val="0037082E"/>
    <w:rsid w:val="00370B82"/>
    <w:rsid w:val="00370CC4"/>
    <w:rsid w:val="00371A09"/>
    <w:rsid w:val="00371DEB"/>
    <w:rsid w:val="0037267D"/>
    <w:rsid w:val="00372732"/>
    <w:rsid w:val="0037290C"/>
    <w:rsid w:val="003730A1"/>
    <w:rsid w:val="003731E7"/>
    <w:rsid w:val="003739D0"/>
    <w:rsid w:val="00373B4C"/>
    <w:rsid w:val="00373BB8"/>
    <w:rsid w:val="00373C24"/>
    <w:rsid w:val="00373CD4"/>
    <w:rsid w:val="00373DE2"/>
    <w:rsid w:val="00373E28"/>
    <w:rsid w:val="003743F3"/>
    <w:rsid w:val="0037490A"/>
    <w:rsid w:val="00374954"/>
    <w:rsid w:val="00374A57"/>
    <w:rsid w:val="003752F3"/>
    <w:rsid w:val="00375F7F"/>
    <w:rsid w:val="00375FA6"/>
    <w:rsid w:val="00376096"/>
    <w:rsid w:val="00376723"/>
    <w:rsid w:val="00376730"/>
    <w:rsid w:val="0037699D"/>
    <w:rsid w:val="00376A3F"/>
    <w:rsid w:val="00376A77"/>
    <w:rsid w:val="0037708C"/>
    <w:rsid w:val="003771CC"/>
    <w:rsid w:val="003772ED"/>
    <w:rsid w:val="00377344"/>
    <w:rsid w:val="003777A7"/>
    <w:rsid w:val="003800AB"/>
    <w:rsid w:val="003800E9"/>
    <w:rsid w:val="003802ED"/>
    <w:rsid w:val="0038061A"/>
    <w:rsid w:val="00380807"/>
    <w:rsid w:val="00381192"/>
    <w:rsid w:val="0038225E"/>
    <w:rsid w:val="00382CF1"/>
    <w:rsid w:val="00382E52"/>
    <w:rsid w:val="00383200"/>
    <w:rsid w:val="00383376"/>
    <w:rsid w:val="00383F08"/>
    <w:rsid w:val="003844AD"/>
    <w:rsid w:val="0038475D"/>
    <w:rsid w:val="003848EA"/>
    <w:rsid w:val="00384908"/>
    <w:rsid w:val="00384E16"/>
    <w:rsid w:val="0038532D"/>
    <w:rsid w:val="0038592A"/>
    <w:rsid w:val="003859E0"/>
    <w:rsid w:val="00385C84"/>
    <w:rsid w:val="0038614F"/>
    <w:rsid w:val="0038637E"/>
    <w:rsid w:val="00386630"/>
    <w:rsid w:val="00386D14"/>
    <w:rsid w:val="00386FB0"/>
    <w:rsid w:val="00387176"/>
    <w:rsid w:val="00387352"/>
    <w:rsid w:val="00387380"/>
    <w:rsid w:val="003875A9"/>
    <w:rsid w:val="00387BDA"/>
    <w:rsid w:val="00390A63"/>
    <w:rsid w:val="00390E1A"/>
    <w:rsid w:val="00390E2B"/>
    <w:rsid w:val="00391A9B"/>
    <w:rsid w:val="00391BFC"/>
    <w:rsid w:val="00391F3E"/>
    <w:rsid w:val="0039208F"/>
    <w:rsid w:val="00392241"/>
    <w:rsid w:val="003928E9"/>
    <w:rsid w:val="00393294"/>
    <w:rsid w:val="00393429"/>
    <w:rsid w:val="00393496"/>
    <w:rsid w:val="0039377F"/>
    <w:rsid w:val="003938CD"/>
    <w:rsid w:val="003939B4"/>
    <w:rsid w:val="00394A80"/>
    <w:rsid w:val="00394C57"/>
    <w:rsid w:val="00395086"/>
    <w:rsid w:val="00395548"/>
    <w:rsid w:val="0039562E"/>
    <w:rsid w:val="00395812"/>
    <w:rsid w:val="00395BD4"/>
    <w:rsid w:val="00395BDE"/>
    <w:rsid w:val="00396028"/>
    <w:rsid w:val="0039632B"/>
    <w:rsid w:val="003965FD"/>
    <w:rsid w:val="003968A5"/>
    <w:rsid w:val="00396926"/>
    <w:rsid w:val="003973C2"/>
    <w:rsid w:val="0039779F"/>
    <w:rsid w:val="0039799F"/>
    <w:rsid w:val="003A019C"/>
    <w:rsid w:val="003A1183"/>
    <w:rsid w:val="003A17AC"/>
    <w:rsid w:val="003A18CA"/>
    <w:rsid w:val="003A1CFD"/>
    <w:rsid w:val="003A289D"/>
    <w:rsid w:val="003A2AD9"/>
    <w:rsid w:val="003A2FF5"/>
    <w:rsid w:val="003A30B9"/>
    <w:rsid w:val="003A3294"/>
    <w:rsid w:val="003A3C32"/>
    <w:rsid w:val="003A3FF8"/>
    <w:rsid w:val="003A450E"/>
    <w:rsid w:val="003A4BA5"/>
    <w:rsid w:val="003A4E18"/>
    <w:rsid w:val="003A51AA"/>
    <w:rsid w:val="003A5373"/>
    <w:rsid w:val="003A56BB"/>
    <w:rsid w:val="003A5837"/>
    <w:rsid w:val="003A5F36"/>
    <w:rsid w:val="003A610A"/>
    <w:rsid w:val="003A6156"/>
    <w:rsid w:val="003A664E"/>
    <w:rsid w:val="003A6AC2"/>
    <w:rsid w:val="003A6B6D"/>
    <w:rsid w:val="003A70A9"/>
    <w:rsid w:val="003A7567"/>
    <w:rsid w:val="003A7ABB"/>
    <w:rsid w:val="003A7C2E"/>
    <w:rsid w:val="003B0413"/>
    <w:rsid w:val="003B066F"/>
    <w:rsid w:val="003B07DF"/>
    <w:rsid w:val="003B145E"/>
    <w:rsid w:val="003B1BAE"/>
    <w:rsid w:val="003B1C8B"/>
    <w:rsid w:val="003B2130"/>
    <w:rsid w:val="003B278B"/>
    <w:rsid w:val="003B2EBA"/>
    <w:rsid w:val="003B3218"/>
    <w:rsid w:val="003B34A5"/>
    <w:rsid w:val="003B356B"/>
    <w:rsid w:val="003B38A7"/>
    <w:rsid w:val="003B3B90"/>
    <w:rsid w:val="003B3FAE"/>
    <w:rsid w:val="003B4A48"/>
    <w:rsid w:val="003B4B1A"/>
    <w:rsid w:val="003B52C5"/>
    <w:rsid w:val="003B539B"/>
    <w:rsid w:val="003B553C"/>
    <w:rsid w:val="003B57ED"/>
    <w:rsid w:val="003B60C1"/>
    <w:rsid w:val="003B627F"/>
    <w:rsid w:val="003B6359"/>
    <w:rsid w:val="003B6722"/>
    <w:rsid w:val="003B6897"/>
    <w:rsid w:val="003B71F3"/>
    <w:rsid w:val="003B73FF"/>
    <w:rsid w:val="003B74A5"/>
    <w:rsid w:val="003C01BC"/>
    <w:rsid w:val="003C020E"/>
    <w:rsid w:val="003C09A2"/>
    <w:rsid w:val="003C0EC9"/>
    <w:rsid w:val="003C13FC"/>
    <w:rsid w:val="003C1A53"/>
    <w:rsid w:val="003C2142"/>
    <w:rsid w:val="003C21C2"/>
    <w:rsid w:val="003C235B"/>
    <w:rsid w:val="003C27B1"/>
    <w:rsid w:val="003C27CF"/>
    <w:rsid w:val="003C3A32"/>
    <w:rsid w:val="003C3DF1"/>
    <w:rsid w:val="003C448C"/>
    <w:rsid w:val="003C4580"/>
    <w:rsid w:val="003C4718"/>
    <w:rsid w:val="003C498F"/>
    <w:rsid w:val="003C533A"/>
    <w:rsid w:val="003C5888"/>
    <w:rsid w:val="003C5900"/>
    <w:rsid w:val="003C5C31"/>
    <w:rsid w:val="003C61D6"/>
    <w:rsid w:val="003C6297"/>
    <w:rsid w:val="003C6364"/>
    <w:rsid w:val="003C7029"/>
    <w:rsid w:val="003C705A"/>
    <w:rsid w:val="003C72E8"/>
    <w:rsid w:val="003C7655"/>
    <w:rsid w:val="003C76CD"/>
    <w:rsid w:val="003C77F1"/>
    <w:rsid w:val="003C7B95"/>
    <w:rsid w:val="003C7D66"/>
    <w:rsid w:val="003C7F55"/>
    <w:rsid w:val="003D0D25"/>
    <w:rsid w:val="003D1100"/>
    <w:rsid w:val="003D11FD"/>
    <w:rsid w:val="003D1D4E"/>
    <w:rsid w:val="003D20F0"/>
    <w:rsid w:val="003D26C7"/>
    <w:rsid w:val="003D29D2"/>
    <w:rsid w:val="003D2A8F"/>
    <w:rsid w:val="003D2D03"/>
    <w:rsid w:val="003D2FE1"/>
    <w:rsid w:val="003D333F"/>
    <w:rsid w:val="003D37B7"/>
    <w:rsid w:val="003D3C4D"/>
    <w:rsid w:val="003D3E32"/>
    <w:rsid w:val="003D3E8D"/>
    <w:rsid w:val="003D42FD"/>
    <w:rsid w:val="003D4348"/>
    <w:rsid w:val="003D471F"/>
    <w:rsid w:val="003D52D0"/>
    <w:rsid w:val="003D55A8"/>
    <w:rsid w:val="003D5F76"/>
    <w:rsid w:val="003D61C3"/>
    <w:rsid w:val="003D6623"/>
    <w:rsid w:val="003D66A8"/>
    <w:rsid w:val="003D6B8D"/>
    <w:rsid w:val="003D71EC"/>
    <w:rsid w:val="003D73C4"/>
    <w:rsid w:val="003D7836"/>
    <w:rsid w:val="003D7962"/>
    <w:rsid w:val="003E005A"/>
    <w:rsid w:val="003E01DA"/>
    <w:rsid w:val="003E02CD"/>
    <w:rsid w:val="003E1188"/>
    <w:rsid w:val="003E16B7"/>
    <w:rsid w:val="003E1BCC"/>
    <w:rsid w:val="003E3BDD"/>
    <w:rsid w:val="003E3ECA"/>
    <w:rsid w:val="003E4317"/>
    <w:rsid w:val="003E43FE"/>
    <w:rsid w:val="003E4C53"/>
    <w:rsid w:val="003E4ED0"/>
    <w:rsid w:val="003E4F72"/>
    <w:rsid w:val="003E5B6D"/>
    <w:rsid w:val="003E5EE7"/>
    <w:rsid w:val="003E634A"/>
    <w:rsid w:val="003E678C"/>
    <w:rsid w:val="003E681A"/>
    <w:rsid w:val="003E6861"/>
    <w:rsid w:val="003E6B4B"/>
    <w:rsid w:val="003E772D"/>
    <w:rsid w:val="003E7A72"/>
    <w:rsid w:val="003E7CED"/>
    <w:rsid w:val="003E7D79"/>
    <w:rsid w:val="003F0055"/>
    <w:rsid w:val="003F0836"/>
    <w:rsid w:val="003F0BA0"/>
    <w:rsid w:val="003F0BD8"/>
    <w:rsid w:val="003F1A8A"/>
    <w:rsid w:val="003F1BAB"/>
    <w:rsid w:val="003F1E65"/>
    <w:rsid w:val="003F24C3"/>
    <w:rsid w:val="003F255D"/>
    <w:rsid w:val="003F2999"/>
    <w:rsid w:val="003F2CDD"/>
    <w:rsid w:val="003F2E79"/>
    <w:rsid w:val="003F2F19"/>
    <w:rsid w:val="003F31D1"/>
    <w:rsid w:val="003F3B04"/>
    <w:rsid w:val="003F3C99"/>
    <w:rsid w:val="003F3CAA"/>
    <w:rsid w:val="003F3E6F"/>
    <w:rsid w:val="003F4B1F"/>
    <w:rsid w:val="003F50AF"/>
    <w:rsid w:val="003F5CAE"/>
    <w:rsid w:val="003F6084"/>
    <w:rsid w:val="003F6625"/>
    <w:rsid w:val="003F6886"/>
    <w:rsid w:val="003F68CB"/>
    <w:rsid w:val="003F6CE2"/>
    <w:rsid w:val="003F7049"/>
    <w:rsid w:val="003F75E9"/>
    <w:rsid w:val="003F7E5D"/>
    <w:rsid w:val="00400193"/>
    <w:rsid w:val="00400E2A"/>
    <w:rsid w:val="00401165"/>
    <w:rsid w:val="004011DB"/>
    <w:rsid w:val="00401BA3"/>
    <w:rsid w:val="00401DC9"/>
    <w:rsid w:val="00402298"/>
    <w:rsid w:val="00403669"/>
    <w:rsid w:val="00403DA8"/>
    <w:rsid w:val="00403F5F"/>
    <w:rsid w:val="0040404E"/>
    <w:rsid w:val="004040EF"/>
    <w:rsid w:val="004041A8"/>
    <w:rsid w:val="00404E80"/>
    <w:rsid w:val="004051A9"/>
    <w:rsid w:val="0040523B"/>
    <w:rsid w:val="00405C5C"/>
    <w:rsid w:val="00405D7A"/>
    <w:rsid w:val="004067E3"/>
    <w:rsid w:val="00406E11"/>
    <w:rsid w:val="00406EE9"/>
    <w:rsid w:val="00406F6C"/>
    <w:rsid w:val="0040712A"/>
    <w:rsid w:val="00407A4A"/>
    <w:rsid w:val="00407A69"/>
    <w:rsid w:val="00407F1E"/>
    <w:rsid w:val="00410D67"/>
    <w:rsid w:val="00410D7B"/>
    <w:rsid w:val="0041118B"/>
    <w:rsid w:val="004120AB"/>
    <w:rsid w:val="004122E1"/>
    <w:rsid w:val="004123A4"/>
    <w:rsid w:val="004128B5"/>
    <w:rsid w:val="004129F3"/>
    <w:rsid w:val="00412EBF"/>
    <w:rsid w:val="00412FDA"/>
    <w:rsid w:val="0041304C"/>
    <w:rsid w:val="00413741"/>
    <w:rsid w:val="00414795"/>
    <w:rsid w:val="00414802"/>
    <w:rsid w:val="00414C2B"/>
    <w:rsid w:val="00414CAA"/>
    <w:rsid w:val="00414D00"/>
    <w:rsid w:val="00414EF5"/>
    <w:rsid w:val="00415585"/>
    <w:rsid w:val="00415AEA"/>
    <w:rsid w:val="00415BF8"/>
    <w:rsid w:val="00416645"/>
    <w:rsid w:val="0041697A"/>
    <w:rsid w:val="00416D47"/>
    <w:rsid w:val="00416FED"/>
    <w:rsid w:val="00417AC1"/>
    <w:rsid w:val="00417ACE"/>
    <w:rsid w:val="00417E2A"/>
    <w:rsid w:val="004200B4"/>
    <w:rsid w:val="00420256"/>
    <w:rsid w:val="0042069C"/>
    <w:rsid w:val="00420883"/>
    <w:rsid w:val="004208CA"/>
    <w:rsid w:val="004208FB"/>
    <w:rsid w:val="00420995"/>
    <w:rsid w:val="004209A2"/>
    <w:rsid w:val="00420BC8"/>
    <w:rsid w:val="00420D64"/>
    <w:rsid w:val="00420EA8"/>
    <w:rsid w:val="004215E2"/>
    <w:rsid w:val="004218A4"/>
    <w:rsid w:val="004219A0"/>
    <w:rsid w:val="00421C1B"/>
    <w:rsid w:val="00421CA2"/>
    <w:rsid w:val="00421CCA"/>
    <w:rsid w:val="00421FC9"/>
    <w:rsid w:val="004227E8"/>
    <w:rsid w:val="00422A94"/>
    <w:rsid w:val="00422CA3"/>
    <w:rsid w:val="00422D50"/>
    <w:rsid w:val="00422E28"/>
    <w:rsid w:val="00422FCC"/>
    <w:rsid w:val="00423445"/>
    <w:rsid w:val="004241B6"/>
    <w:rsid w:val="004246A6"/>
    <w:rsid w:val="00424A51"/>
    <w:rsid w:val="004254C3"/>
    <w:rsid w:val="004254E2"/>
    <w:rsid w:val="00425740"/>
    <w:rsid w:val="00425A8E"/>
    <w:rsid w:val="00425AEE"/>
    <w:rsid w:val="00425ED6"/>
    <w:rsid w:val="004262F1"/>
    <w:rsid w:val="004266B4"/>
    <w:rsid w:val="00426CB8"/>
    <w:rsid w:val="00426E47"/>
    <w:rsid w:val="00427005"/>
    <w:rsid w:val="004271F0"/>
    <w:rsid w:val="00427243"/>
    <w:rsid w:val="00427643"/>
    <w:rsid w:val="004276EA"/>
    <w:rsid w:val="004278F8"/>
    <w:rsid w:val="00430603"/>
    <w:rsid w:val="00430649"/>
    <w:rsid w:val="00430873"/>
    <w:rsid w:val="00431002"/>
    <w:rsid w:val="004313CD"/>
    <w:rsid w:val="00431412"/>
    <w:rsid w:val="004315FA"/>
    <w:rsid w:val="0043176A"/>
    <w:rsid w:val="00431854"/>
    <w:rsid w:val="00431C26"/>
    <w:rsid w:val="00431E63"/>
    <w:rsid w:val="00432638"/>
    <w:rsid w:val="004326E3"/>
    <w:rsid w:val="00432B5D"/>
    <w:rsid w:val="00432BC9"/>
    <w:rsid w:val="00432C72"/>
    <w:rsid w:val="00432F97"/>
    <w:rsid w:val="00432FF9"/>
    <w:rsid w:val="00433354"/>
    <w:rsid w:val="00433545"/>
    <w:rsid w:val="0043383F"/>
    <w:rsid w:val="0043392F"/>
    <w:rsid w:val="00433E1F"/>
    <w:rsid w:val="0043402E"/>
    <w:rsid w:val="00434037"/>
    <w:rsid w:val="0043404E"/>
    <w:rsid w:val="004340A3"/>
    <w:rsid w:val="004342E1"/>
    <w:rsid w:val="004343EB"/>
    <w:rsid w:val="004346F8"/>
    <w:rsid w:val="00434758"/>
    <w:rsid w:val="00434786"/>
    <w:rsid w:val="00434C9D"/>
    <w:rsid w:val="00435241"/>
    <w:rsid w:val="0043564C"/>
    <w:rsid w:val="00435D58"/>
    <w:rsid w:val="004367F2"/>
    <w:rsid w:val="00436CB8"/>
    <w:rsid w:val="00436CBF"/>
    <w:rsid w:val="00436F6C"/>
    <w:rsid w:val="00437411"/>
    <w:rsid w:val="004374AD"/>
    <w:rsid w:val="0044038C"/>
    <w:rsid w:val="004407F9"/>
    <w:rsid w:val="0044121C"/>
    <w:rsid w:val="00441D01"/>
    <w:rsid w:val="00441EEF"/>
    <w:rsid w:val="0044278D"/>
    <w:rsid w:val="004428C1"/>
    <w:rsid w:val="00442E46"/>
    <w:rsid w:val="004447C7"/>
    <w:rsid w:val="004449DD"/>
    <w:rsid w:val="00444F9A"/>
    <w:rsid w:val="00445165"/>
    <w:rsid w:val="004451BC"/>
    <w:rsid w:val="004459D6"/>
    <w:rsid w:val="00445AA6"/>
    <w:rsid w:val="00445C5F"/>
    <w:rsid w:val="00445CE8"/>
    <w:rsid w:val="00446A7F"/>
    <w:rsid w:val="00446CAC"/>
    <w:rsid w:val="00446E40"/>
    <w:rsid w:val="00447411"/>
    <w:rsid w:val="00447981"/>
    <w:rsid w:val="00447DDB"/>
    <w:rsid w:val="00447DFF"/>
    <w:rsid w:val="00447E86"/>
    <w:rsid w:val="00447F10"/>
    <w:rsid w:val="00450028"/>
    <w:rsid w:val="004506C6"/>
    <w:rsid w:val="00450D25"/>
    <w:rsid w:val="00451D74"/>
    <w:rsid w:val="00451D7F"/>
    <w:rsid w:val="00452C4D"/>
    <w:rsid w:val="00452F1C"/>
    <w:rsid w:val="00453030"/>
    <w:rsid w:val="00453466"/>
    <w:rsid w:val="00453900"/>
    <w:rsid w:val="00453DB4"/>
    <w:rsid w:val="004546BB"/>
    <w:rsid w:val="004547AE"/>
    <w:rsid w:val="00454A22"/>
    <w:rsid w:val="00454D2B"/>
    <w:rsid w:val="0045501E"/>
    <w:rsid w:val="0045529E"/>
    <w:rsid w:val="0045539F"/>
    <w:rsid w:val="004554EE"/>
    <w:rsid w:val="00455D2E"/>
    <w:rsid w:val="00455EE5"/>
    <w:rsid w:val="00456878"/>
    <w:rsid w:val="00456EDE"/>
    <w:rsid w:val="00456FF5"/>
    <w:rsid w:val="00457443"/>
    <w:rsid w:val="00457507"/>
    <w:rsid w:val="00457605"/>
    <w:rsid w:val="004579D7"/>
    <w:rsid w:val="00457EF6"/>
    <w:rsid w:val="00460358"/>
    <w:rsid w:val="00460828"/>
    <w:rsid w:val="00460BCB"/>
    <w:rsid w:val="00460D11"/>
    <w:rsid w:val="00460DF0"/>
    <w:rsid w:val="00461472"/>
    <w:rsid w:val="0046177B"/>
    <w:rsid w:val="00461D25"/>
    <w:rsid w:val="00461EDE"/>
    <w:rsid w:val="00462597"/>
    <w:rsid w:val="00462CE4"/>
    <w:rsid w:val="00462DAE"/>
    <w:rsid w:val="00462DB6"/>
    <w:rsid w:val="00462DF9"/>
    <w:rsid w:val="004632D9"/>
    <w:rsid w:val="00463698"/>
    <w:rsid w:val="004637B5"/>
    <w:rsid w:val="004639D4"/>
    <w:rsid w:val="00463EAE"/>
    <w:rsid w:val="0046436E"/>
    <w:rsid w:val="00464670"/>
    <w:rsid w:val="00464A09"/>
    <w:rsid w:val="00464D8B"/>
    <w:rsid w:val="004650A0"/>
    <w:rsid w:val="004651B8"/>
    <w:rsid w:val="004654E2"/>
    <w:rsid w:val="004655B9"/>
    <w:rsid w:val="004655C2"/>
    <w:rsid w:val="0046561D"/>
    <w:rsid w:val="00465AF6"/>
    <w:rsid w:val="00465D10"/>
    <w:rsid w:val="00465FA2"/>
    <w:rsid w:val="00466222"/>
    <w:rsid w:val="004662CE"/>
    <w:rsid w:val="00466561"/>
    <w:rsid w:val="00466E11"/>
    <w:rsid w:val="004675FB"/>
    <w:rsid w:val="00467658"/>
    <w:rsid w:val="004700BF"/>
    <w:rsid w:val="004700FE"/>
    <w:rsid w:val="004704E5"/>
    <w:rsid w:val="00470728"/>
    <w:rsid w:val="00470995"/>
    <w:rsid w:val="00470D58"/>
    <w:rsid w:val="00470E68"/>
    <w:rsid w:val="00471B6D"/>
    <w:rsid w:val="004720DB"/>
    <w:rsid w:val="004721CC"/>
    <w:rsid w:val="0047259B"/>
    <w:rsid w:val="00472A25"/>
    <w:rsid w:val="00472C5F"/>
    <w:rsid w:val="00472E2D"/>
    <w:rsid w:val="00472EF7"/>
    <w:rsid w:val="004732C8"/>
    <w:rsid w:val="00473607"/>
    <w:rsid w:val="00473651"/>
    <w:rsid w:val="004737ED"/>
    <w:rsid w:val="00473939"/>
    <w:rsid w:val="00474201"/>
    <w:rsid w:val="00474344"/>
    <w:rsid w:val="0047453E"/>
    <w:rsid w:val="004745E9"/>
    <w:rsid w:val="00474722"/>
    <w:rsid w:val="00475052"/>
    <w:rsid w:val="004750B6"/>
    <w:rsid w:val="0047554F"/>
    <w:rsid w:val="0047556D"/>
    <w:rsid w:val="0047610A"/>
    <w:rsid w:val="0047648A"/>
    <w:rsid w:val="00476711"/>
    <w:rsid w:val="004768C7"/>
    <w:rsid w:val="00476E3A"/>
    <w:rsid w:val="00477133"/>
    <w:rsid w:val="0047714F"/>
    <w:rsid w:val="004771CE"/>
    <w:rsid w:val="004776C5"/>
    <w:rsid w:val="00477AED"/>
    <w:rsid w:val="00477E6B"/>
    <w:rsid w:val="0048014B"/>
    <w:rsid w:val="004809E0"/>
    <w:rsid w:val="00480EB0"/>
    <w:rsid w:val="0048101D"/>
    <w:rsid w:val="0048170A"/>
    <w:rsid w:val="00481982"/>
    <w:rsid w:val="00481C02"/>
    <w:rsid w:val="00481DA0"/>
    <w:rsid w:val="00482002"/>
    <w:rsid w:val="0048257D"/>
    <w:rsid w:val="00482753"/>
    <w:rsid w:val="004827D8"/>
    <w:rsid w:val="00482A66"/>
    <w:rsid w:val="00482DB6"/>
    <w:rsid w:val="00483590"/>
    <w:rsid w:val="004835AB"/>
    <w:rsid w:val="00483A1A"/>
    <w:rsid w:val="00483BA9"/>
    <w:rsid w:val="00483F84"/>
    <w:rsid w:val="00484309"/>
    <w:rsid w:val="004844EA"/>
    <w:rsid w:val="00484615"/>
    <w:rsid w:val="00484A11"/>
    <w:rsid w:val="00484A28"/>
    <w:rsid w:val="00484DCD"/>
    <w:rsid w:val="00485022"/>
    <w:rsid w:val="004862A6"/>
    <w:rsid w:val="004862FB"/>
    <w:rsid w:val="00486309"/>
    <w:rsid w:val="00486951"/>
    <w:rsid w:val="004872BD"/>
    <w:rsid w:val="00487A1A"/>
    <w:rsid w:val="00487A7F"/>
    <w:rsid w:val="0049045D"/>
    <w:rsid w:val="00490B44"/>
    <w:rsid w:val="00490BD1"/>
    <w:rsid w:val="00490C84"/>
    <w:rsid w:val="00491251"/>
    <w:rsid w:val="0049149B"/>
    <w:rsid w:val="00491720"/>
    <w:rsid w:val="004917B8"/>
    <w:rsid w:val="00491DEC"/>
    <w:rsid w:val="00491E8C"/>
    <w:rsid w:val="00492091"/>
    <w:rsid w:val="00492560"/>
    <w:rsid w:val="00492711"/>
    <w:rsid w:val="00492750"/>
    <w:rsid w:val="00492D55"/>
    <w:rsid w:val="0049323A"/>
    <w:rsid w:val="004936BC"/>
    <w:rsid w:val="00493926"/>
    <w:rsid w:val="00493B2E"/>
    <w:rsid w:val="00493B90"/>
    <w:rsid w:val="00494558"/>
    <w:rsid w:val="00494DD2"/>
    <w:rsid w:val="00495562"/>
    <w:rsid w:val="00495B91"/>
    <w:rsid w:val="00495EEB"/>
    <w:rsid w:val="004960A5"/>
    <w:rsid w:val="0049611E"/>
    <w:rsid w:val="0049615C"/>
    <w:rsid w:val="00496197"/>
    <w:rsid w:val="00497080"/>
    <w:rsid w:val="004973D1"/>
    <w:rsid w:val="004977BB"/>
    <w:rsid w:val="00497C9C"/>
    <w:rsid w:val="00497DBA"/>
    <w:rsid w:val="004A01C6"/>
    <w:rsid w:val="004A0635"/>
    <w:rsid w:val="004A074C"/>
    <w:rsid w:val="004A0EF4"/>
    <w:rsid w:val="004A10FE"/>
    <w:rsid w:val="004A1124"/>
    <w:rsid w:val="004A1168"/>
    <w:rsid w:val="004A16B6"/>
    <w:rsid w:val="004A1B92"/>
    <w:rsid w:val="004A2343"/>
    <w:rsid w:val="004A255E"/>
    <w:rsid w:val="004A25D4"/>
    <w:rsid w:val="004A303B"/>
    <w:rsid w:val="004A310A"/>
    <w:rsid w:val="004A3175"/>
    <w:rsid w:val="004A3465"/>
    <w:rsid w:val="004A352C"/>
    <w:rsid w:val="004A37AD"/>
    <w:rsid w:val="004A48EE"/>
    <w:rsid w:val="004A50F8"/>
    <w:rsid w:val="004A512B"/>
    <w:rsid w:val="004A6193"/>
    <w:rsid w:val="004A6A63"/>
    <w:rsid w:val="004A70B4"/>
    <w:rsid w:val="004A720F"/>
    <w:rsid w:val="004A7432"/>
    <w:rsid w:val="004A79DF"/>
    <w:rsid w:val="004A7E5C"/>
    <w:rsid w:val="004B0625"/>
    <w:rsid w:val="004B0764"/>
    <w:rsid w:val="004B0970"/>
    <w:rsid w:val="004B0AED"/>
    <w:rsid w:val="004B0B2D"/>
    <w:rsid w:val="004B131D"/>
    <w:rsid w:val="004B1B60"/>
    <w:rsid w:val="004B28BE"/>
    <w:rsid w:val="004B290E"/>
    <w:rsid w:val="004B2A58"/>
    <w:rsid w:val="004B2B79"/>
    <w:rsid w:val="004B2C10"/>
    <w:rsid w:val="004B30BA"/>
    <w:rsid w:val="004B3641"/>
    <w:rsid w:val="004B36F1"/>
    <w:rsid w:val="004B3C4F"/>
    <w:rsid w:val="004B3F90"/>
    <w:rsid w:val="004B44C6"/>
    <w:rsid w:val="004B470C"/>
    <w:rsid w:val="004B4B14"/>
    <w:rsid w:val="004B4CF6"/>
    <w:rsid w:val="004B4D3E"/>
    <w:rsid w:val="004B5012"/>
    <w:rsid w:val="004B5176"/>
    <w:rsid w:val="004B5C64"/>
    <w:rsid w:val="004B5D60"/>
    <w:rsid w:val="004B5E69"/>
    <w:rsid w:val="004B666E"/>
    <w:rsid w:val="004B689F"/>
    <w:rsid w:val="004B6BEF"/>
    <w:rsid w:val="004B6EEB"/>
    <w:rsid w:val="004B6F22"/>
    <w:rsid w:val="004B6FA6"/>
    <w:rsid w:val="004B7298"/>
    <w:rsid w:val="004B7356"/>
    <w:rsid w:val="004B7495"/>
    <w:rsid w:val="004B75AE"/>
    <w:rsid w:val="004B768C"/>
    <w:rsid w:val="004C0023"/>
    <w:rsid w:val="004C0178"/>
    <w:rsid w:val="004C0336"/>
    <w:rsid w:val="004C038D"/>
    <w:rsid w:val="004C04B4"/>
    <w:rsid w:val="004C0767"/>
    <w:rsid w:val="004C0CAC"/>
    <w:rsid w:val="004C12C3"/>
    <w:rsid w:val="004C1ADA"/>
    <w:rsid w:val="004C1F1F"/>
    <w:rsid w:val="004C20FC"/>
    <w:rsid w:val="004C26E2"/>
    <w:rsid w:val="004C270F"/>
    <w:rsid w:val="004C2786"/>
    <w:rsid w:val="004C27E1"/>
    <w:rsid w:val="004C2932"/>
    <w:rsid w:val="004C2E1F"/>
    <w:rsid w:val="004C2EC3"/>
    <w:rsid w:val="004C31E1"/>
    <w:rsid w:val="004C36A6"/>
    <w:rsid w:val="004C3968"/>
    <w:rsid w:val="004C3990"/>
    <w:rsid w:val="004C3991"/>
    <w:rsid w:val="004C3A2C"/>
    <w:rsid w:val="004C3EDC"/>
    <w:rsid w:val="004C40C9"/>
    <w:rsid w:val="004C42CC"/>
    <w:rsid w:val="004C4653"/>
    <w:rsid w:val="004C492E"/>
    <w:rsid w:val="004C4B77"/>
    <w:rsid w:val="004C4C1F"/>
    <w:rsid w:val="004C4CFC"/>
    <w:rsid w:val="004C522F"/>
    <w:rsid w:val="004C53D5"/>
    <w:rsid w:val="004C588C"/>
    <w:rsid w:val="004C5DC6"/>
    <w:rsid w:val="004C6060"/>
    <w:rsid w:val="004C611F"/>
    <w:rsid w:val="004C66D6"/>
    <w:rsid w:val="004C69A4"/>
    <w:rsid w:val="004C766E"/>
    <w:rsid w:val="004C77E7"/>
    <w:rsid w:val="004D0269"/>
    <w:rsid w:val="004D0693"/>
    <w:rsid w:val="004D0761"/>
    <w:rsid w:val="004D07B8"/>
    <w:rsid w:val="004D0999"/>
    <w:rsid w:val="004D0EB4"/>
    <w:rsid w:val="004D1713"/>
    <w:rsid w:val="004D234F"/>
    <w:rsid w:val="004D27E9"/>
    <w:rsid w:val="004D28B9"/>
    <w:rsid w:val="004D2E11"/>
    <w:rsid w:val="004D311A"/>
    <w:rsid w:val="004D3B0C"/>
    <w:rsid w:val="004D3F8F"/>
    <w:rsid w:val="004D4131"/>
    <w:rsid w:val="004D47ED"/>
    <w:rsid w:val="004D4D95"/>
    <w:rsid w:val="004D4E16"/>
    <w:rsid w:val="004D52C0"/>
    <w:rsid w:val="004D546F"/>
    <w:rsid w:val="004D54BB"/>
    <w:rsid w:val="004D56D2"/>
    <w:rsid w:val="004D583F"/>
    <w:rsid w:val="004D59CD"/>
    <w:rsid w:val="004D5B0E"/>
    <w:rsid w:val="004D69F4"/>
    <w:rsid w:val="004D73A8"/>
    <w:rsid w:val="004D73AB"/>
    <w:rsid w:val="004D76FA"/>
    <w:rsid w:val="004D7F59"/>
    <w:rsid w:val="004E0078"/>
    <w:rsid w:val="004E0399"/>
    <w:rsid w:val="004E0F59"/>
    <w:rsid w:val="004E1135"/>
    <w:rsid w:val="004E13F6"/>
    <w:rsid w:val="004E187F"/>
    <w:rsid w:val="004E19E2"/>
    <w:rsid w:val="004E1EBC"/>
    <w:rsid w:val="004E216B"/>
    <w:rsid w:val="004E260E"/>
    <w:rsid w:val="004E26BF"/>
    <w:rsid w:val="004E2B7E"/>
    <w:rsid w:val="004E2C5E"/>
    <w:rsid w:val="004E2D5E"/>
    <w:rsid w:val="004E2FD3"/>
    <w:rsid w:val="004E36B9"/>
    <w:rsid w:val="004E371F"/>
    <w:rsid w:val="004E3D45"/>
    <w:rsid w:val="004E404C"/>
    <w:rsid w:val="004E41D9"/>
    <w:rsid w:val="004E51A8"/>
    <w:rsid w:val="004E5421"/>
    <w:rsid w:val="004E6047"/>
    <w:rsid w:val="004E61DD"/>
    <w:rsid w:val="004E630B"/>
    <w:rsid w:val="004E6376"/>
    <w:rsid w:val="004E65BE"/>
    <w:rsid w:val="004E6DED"/>
    <w:rsid w:val="004E739A"/>
    <w:rsid w:val="004E756B"/>
    <w:rsid w:val="004E78EA"/>
    <w:rsid w:val="004E7EB7"/>
    <w:rsid w:val="004F09BE"/>
    <w:rsid w:val="004F0A75"/>
    <w:rsid w:val="004F0B16"/>
    <w:rsid w:val="004F0B72"/>
    <w:rsid w:val="004F0F37"/>
    <w:rsid w:val="004F1719"/>
    <w:rsid w:val="004F1D31"/>
    <w:rsid w:val="004F2725"/>
    <w:rsid w:val="004F2EC6"/>
    <w:rsid w:val="004F3305"/>
    <w:rsid w:val="004F35B4"/>
    <w:rsid w:val="004F3862"/>
    <w:rsid w:val="004F38F4"/>
    <w:rsid w:val="004F3A3F"/>
    <w:rsid w:val="004F3EA8"/>
    <w:rsid w:val="004F3F23"/>
    <w:rsid w:val="004F40AD"/>
    <w:rsid w:val="004F4331"/>
    <w:rsid w:val="004F4B2B"/>
    <w:rsid w:val="004F4E73"/>
    <w:rsid w:val="004F4E8B"/>
    <w:rsid w:val="004F54CA"/>
    <w:rsid w:val="004F55C6"/>
    <w:rsid w:val="004F5611"/>
    <w:rsid w:val="004F5A2A"/>
    <w:rsid w:val="004F5CAD"/>
    <w:rsid w:val="004F5DA5"/>
    <w:rsid w:val="004F6A0B"/>
    <w:rsid w:val="004F6AFD"/>
    <w:rsid w:val="004F6D5D"/>
    <w:rsid w:val="004F6EDB"/>
    <w:rsid w:val="004F7175"/>
    <w:rsid w:val="004F7301"/>
    <w:rsid w:val="004F77C8"/>
    <w:rsid w:val="004F7BFF"/>
    <w:rsid w:val="004F7D2F"/>
    <w:rsid w:val="00500333"/>
    <w:rsid w:val="0050039E"/>
    <w:rsid w:val="005004AE"/>
    <w:rsid w:val="00500798"/>
    <w:rsid w:val="00500E79"/>
    <w:rsid w:val="0050111D"/>
    <w:rsid w:val="005013A8"/>
    <w:rsid w:val="00501524"/>
    <w:rsid w:val="00501770"/>
    <w:rsid w:val="00501812"/>
    <w:rsid w:val="0050190B"/>
    <w:rsid w:val="00501CA0"/>
    <w:rsid w:val="00502681"/>
    <w:rsid w:val="00502748"/>
    <w:rsid w:val="005028B4"/>
    <w:rsid w:val="00503888"/>
    <w:rsid w:val="00503E89"/>
    <w:rsid w:val="00504A82"/>
    <w:rsid w:val="00504D0C"/>
    <w:rsid w:val="0050538D"/>
    <w:rsid w:val="00505552"/>
    <w:rsid w:val="005058B3"/>
    <w:rsid w:val="00505C3C"/>
    <w:rsid w:val="005062D0"/>
    <w:rsid w:val="005067D6"/>
    <w:rsid w:val="005076FF"/>
    <w:rsid w:val="00507934"/>
    <w:rsid w:val="00507B74"/>
    <w:rsid w:val="00507BE0"/>
    <w:rsid w:val="00507F2D"/>
    <w:rsid w:val="00510D27"/>
    <w:rsid w:val="00511085"/>
    <w:rsid w:val="00511B82"/>
    <w:rsid w:val="00511F63"/>
    <w:rsid w:val="005123EA"/>
    <w:rsid w:val="0051286D"/>
    <w:rsid w:val="005129DC"/>
    <w:rsid w:val="00512A09"/>
    <w:rsid w:val="00512B3B"/>
    <w:rsid w:val="00512D18"/>
    <w:rsid w:val="00512D4A"/>
    <w:rsid w:val="00513549"/>
    <w:rsid w:val="0051368E"/>
    <w:rsid w:val="005137A8"/>
    <w:rsid w:val="005139EA"/>
    <w:rsid w:val="00513A4B"/>
    <w:rsid w:val="00514CAB"/>
    <w:rsid w:val="00514DE3"/>
    <w:rsid w:val="005152A5"/>
    <w:rsid w:val="00515833"/>
    <w:rsid w:val="00516189"/>
    <w:rsid w:val="005166BF"/>
    <w:rsid w:val="005166C6"/>
    <w:rsid w:val="00516837"/>
    <w:rsid w:val="00516E98"/>
    <w:rsid w:val="00516F20"/>
    <w:rsid w:val="00516F56"/>
    <w:rsid w:val="00517142"/>
    <w:rsid w:val="00517290"/>
    <w:rsid w:val="00517A6A"/>
    <w:rsid w:val="00517F1D"/>
    <w:rsid w:val="005206AE"/>
    <w:rsid w:val="00520F5C"/>
    <w:rsid w:val="00521718"/>
    <w:rsid w:val="00521D19"/>
    <w:rsid w:val="005221A6"/>
    <w:rsid w:val="005222B8"/>
    <w:rsid w:val="00522321"/>
    <w:rsid w:val="005223DA"/>
    <w:rsid w:val="00522586"/>
    <w:rsid w:val="005227D7"/>
    <w:rsid w:val="00522BE2"/>
    <w:rsid w:val="00523416"/>
    <w:rsid w:val="00523D9E"/>
    <w:rsid w:val="00523E1A"/>
    <w:rsid w:val="00524108"/>
    <w:rsid w:val="00524444"/>
    <w:rsid w:val="0052450C"/>
    <w:rsid w:val="00524593"/>
    <w:rsid w:val="00524B75"/>
    <w:rsid w:val="00524B83"/>
    <w:rsid w:val="00526220"/>
    <w:rsid w:val="0052638D"/>
    <w:rsid w:val="00526551"/>
    <w:rsid w:val="005266CC"/>
    <w:rsid w:val="005267CF"/>
    <w:rsid w:val="00526AB7"/>
    <w:rsid w:val="00526D8F"/>
    <w:rsid w:val="00526E29"/>
    <w:rsid w:val="00526FAB"/>
    <w:rsid w:val="00527438"/>
    <w:rsid w:val="00527759"/>
    <w:rsid w:val="00527879"/>
    <w:rsid w:val="00527BA5"/>
    <w:rsid w:val="00527C0A"/>
    <w:rsid w:val="00527D1C"/>
    <w:rsid w:val="00530683"/>
    <w:rsid w:val="005309FD"/>
    <w:rsid w:val="00530A1E"/>
    <w:rsid w:val="00530BB7"/>
    <w:rsid w:val="00531576"/>
    <w:rsid w:val="00532211"/>
    <w:rsid w:val="005327EE"/>
    <w:rsid w:val="00532D11"/>
    <w:rsid w:val="0053309C"/>
    <w:rsid w:val="005331A4"/>
    <w:rsid w:val="00533361"/>
    <w:rsid w:val="00533622"/>
    <w:rsid w:val="005338CA"/>
    <w:rsid w:val="00533B6E"/>
    <w:rsid w:val="005342FF"/>
    <w:rsid w:val="00534549"/>
    <w:rsid w:val="0053458E"/>
    <w:rsid w:val="00534A00"/>
    <w:rsid w:val="00534DB5"/>
    <w:rsid w:val="0053500A"/>
    <w:rsid w:val="00535087"/>
    <w:rsid w:val="005352D1"/>
    <w:rsid w:val="005352E0"/>
    <w:rsid w:val="00535322"/>
    <w:rsid w:val="00535519"/>
    <w:rsid w:val="005356A4"/>
    <w:rsid w:val="00535B02"/>
    <w:rsid w:val="00535B26"/>
    <w:rsid w:val="00535B2E"/>
    <w:rsid w:val="00536079"/>
    <w:rsid w:val="00536540"/>
    <w:rsid w:val="00536B3B"/>
    <w:rsid w:val="00537475"/>
    <w:rsid w:val="0054017C"/>
    <w:rsid w:val="005401CF"/>
    <w:rsid w:val="00540554"/>
    <w:rsid w:val="00540CDE"/>
    <w:rsid w:val="0054102B"/>
    <w:rsid w:val="0054104E"/>
    <w:rsid w:val="005411A1"/>
    <w:rsid w:val="00541696"/>
    <w:rsid w:val="00541DBF"/>
    <w:rsid w:val="005424F1"/>
    <w:rsid w:val="00542724"/>
    <w:rsid w:val="005429D5"/>
    <w:rsid w:val="00542B23"/>
    <w:rsid w:val="00543276"/>
    <w:rsid w:val="00543349"/>
    <w:rsid w:val="00543B38"/>
    <w:rsid w:val="00543C68"/>
    <w:rsid w:val="00544536"/>
    <w:rsid w:val="005448E1"/>
    <w:rsid w:val="00544AB9"/>
    <w:rsid w:val="00544BB9"/>
    <w:rsid w:val="00544F1D"/>
    <w:rsid w:val="005458BD"/>
    <w:rsid w:val="0054598D"/>
    <w:rsid w:val="005460A8"/>
    <w:rsid w:val="00546311"/>
    <w:rsid w:val="00546BCF"/>
    <w:rsid w:val="00546C0C"/>
    <w:rsid w:val="00547A16"/>
    <w:rsid w:val="00547B36"/>
    <w:rsid w:val="00547C77"/>
    <w:rsid w:val="00547DEA"/>
    <w:rsid w:val="00550406"/>
    <w:rsid w:val="00550460"/>
    <w:rsid w:val="00550971"/>
    <w:rsid w:val="005513A1"/>
    <w:rsid w:val="0055159F"/>
    <w:rsid w:val="00551850"/>
    <w:rsid w:val="00551B08"/>
    <w:rsid w:val="00552117"/>
    <w:rsid w:val="00552377"/>
    <w:rsid w:val="0055252B"/>
    <w:rsid w:val="00552569"/>
    <w:rsid w:val="005525C3"/>
    <w:rsid w:val="0055261B"/>
    <w:rsid w:val="00553032"/>
    <w:rsid w:val="005538CA"/>
    <w:rsid w:val="00553B01"/>
    <w:rsid w:val="00553EC1"/>
    <w:rsid w:val="00554C31"/>
    <w:rsid w:val="00554DAE"/>
    <w:rsid w:val="005551A9"/>
    <w:rsid w:val="0055581A"/>
    <w:rsid w:val="00555B35"/>
    <w:rsid w:val="0055629B"/>
    <w:rsid w:val="005565F6"/>
    <w:rsid w:val="005568BA"/>
    <w:rsid w:val="005569B4"/>
    <w:rsid w:val="00556F53"/>
    <w:rsid w:val="0055704C"/>
    <w:rsid w:val="005570B1"/>
    <w:rsid w:val="005576EE"/>
    <w:rsid w:val="0055773A"/>
    <w:rsid w:val="0055783D"/>
    <w:rsid w:val="00557A3F"/>
    <w:rsid w:val="00557E9C"/>
    <w:rsid w:val="0056005A"/>
    <w:rsid w:val="00560493"/>
    <w:rsid w:val="005605C0"/>
    <w:rsid w:val="00560750"/>
    <w:rsid w:val="00560E24"/>
    <w:rsid w:val="00561347"/>
    <w:rsid w:val="005618AA"/>
    <w:rsid w:val="005619CE"/>
    <w:rsid w:val="00561CDA"/>
    <w:rsid w:val="00561D1F"/>
    <w:rsid w:val="00561D73"/>
    <w:rsid w:val="00561EC2"/>
    <w:rsid w:val="00562C55"/>
    <w:rsid w:val="00562EB9"/>
    <w:rsid w:val="00563089"/>
    <w:rsid w:val="0056327B"/>
    <w:rsid w:val="00563362"/>
    <w:rsid w:val="0056363D"/>
    <w:rsid w:val="00563B29"/>
    <w:rsid w:val="00563DC5"/>
    <w:rsid w:val="005658BE"/>
    <w:rsid w:val="005658D3"/>
    <w:rsid w:val="005658E2"/>
    <w:rsid w:val="00565973"/>
    <w:rsid w:val="00565A9C"/>
    <w:rsid w:val="00565B02"/>
    <w:rsid w:val="00565FF4"/>
    <w:rsid w:val="005660E9"/>
    <w:rsid w:val="0056618E"/>
    <w:rsid w:val="00566440"/>
    <w:rsid w:val="00566449"/>
    <w:rsid w:val="00566689"/>
    <w:rsid w:val="0056675D"/>
    <w:rsid w:val="005668E1"/>
    <w:rsid w:val="00566AD7"/>
    <w:rsid w:val="00566BD3"/>
    <w:rsid w:val="005674FE"/>
    <w:rsid w:val="00567554"/>
    <w:rsid w:val="0056766A"/>
    <w:rsid w:val="005679AD"/>
    <w:rsid w:val="00570742"/>
    <w:rsid w:val="00570B1D"/>
    <w:rsid w:val="00570C80"/>
    <w:rsid w:val="00570F3C"/>
    <w:rsid w:val="0057120E"/>
    <w:rsid w:val="005715A2"/>
    <w:rsid w:val="005715CC"/>
    <w:rsid w:val="00571718"/>
    <w:rsid w:val="00571B75"/>
    <w:rsid w:val="00571B98"/>
    <w:rsid w:val="00571CB5"/>
    <w:rsid w:val="00571CF9"/>
    <w:rsid w:val="005724F2"/>
    <w:rsid w:val="00572562"/>
    <w:rsid w:val="005728FF"/>
    <w:rsid w:val="00572E1A"/>
    <w:rsid w:val="005734BE"/>
    <w:rsid w:val="005735B1"/>
    <w:rsid w:val="005737EF"/>
    <w:rsid w:val="00573DD9"/>
    <w:rsid w:val="0057402E"/>
    <w:rsid w:val="00574044"/>
    <w:rsid w:val="0057406D"/>
    <w:rsid w:val="005743EC"/>
    <w:rsid w:val="00574536"/>
    <w:rsid w:val="005746B5"/>
    <w:rsid w:val="00574713"/>
    <w:rsid w:val="0057487A"/>
    <w:rsid w:val="005748D0"/>
    <w:rsid w:val="00574C8A"/>
    <w:rsid w:val="00574D5E"/>
    <w:rsid w:val="00574DF5"/>
    <w:rsid w:val="005750A6"/>
    <w:rsid w:val="0057521D"/>
    <w:rsid w:val="00575234"/>
    <w:rsid w:val="00575334"/>
    <w:rsid w:val="00576004"/>
    <w:rsid w:val="0057648E"/>
    <w:rsid w:val="005765C4"/>
    <w:rsid w:val="00576806"/>
    <w:rsid w:val="00577607"/>
    <w:rsid w:val="00580070"/>
    <w:rsid w:val="005802FF"/>
    <w:rsid w:val="0058039E"/>
    <w:rsid w:val="00580791"/>
    <w:rsid w:val="00581643"/>
    <w:rsid w:val="00581671"/>
    <w:rsid w:val="00581A0E"/>
    <w:rsid w:val="00581A38"/>
    <w:rsid w:val="00581A87"/>
    <w:rsid w:val="005821D6"/>
    <w:rsid w:val="005825FF"/>
    <w:rsid w:val="00582731"/>
    <w:rsid w:val="005828C0"/>
    <w:rsid w:val="00582AB7"/>
    <w:rsid w:val="00582BC4"/>
    <w:rsid w:val="00582C28"/>
    <w:rsid w:val="00582F89"/>
    <w:rsid w:val="00583094"/>
    <w:rsid w:val="00583488"/>
    <w:rsid w:val="005836E3"/>
    <w:rsid w:val="00583991"/>
    <w:rsid w:val="00583A09"/>
    <w:rsid w:val="00583CE8"/>
    <w:rsid w:val="00583CF9"/>
    <w:rsid w:val="005840B4"/>
    <w:rsid w:val="00584138"/>
    <w:rsid w:val="00584142"/>
    <w:rsid w:val="0058436C"/>
    <w:rsid w:val="00584432"/>
    <w:rsid w:val="00584B6A"/>
    <w:rsid w:val="00584CFE"/>
    <w:rsid w:val="00584E00"/>
    <w:rsid w:val="00585382"/>
    <w:rsid w:val="005854E9"/>
    <w:rsid w:val="005858F5"/>
    <w:rsid w:val="00585FD5"/>
    <w:rsid w:val="00586422"/>
    <w:rsid w:val="00586674"/>
    <w:rsid w:val="00586945"/>
    <w:rsid w:val="00586E78"/>
    <w:rsid w:val="00586ECB"/>
    <w:rsid w:val="00587074"/>
    <w:rsid w:val="00587127"/>
    <w:rsid w:val="00587584"/>
    <w:rsid w:val="005902DC"/>
    <w:rsid w:val="005909B7"/>
    <w:rsid w:val="005909EB"/>
    <w:rsid w:val="00590F64"/>
    <w:rsid w:val="00591BA7"/>
    <w:rsid w:val="00591D44"/>
    <w:rsid w:val="00591DE5"/>
    <w:rsid w:val="005928C1"/>
    <w:rsid w:val="0059294A"/>
    <w:rsid w:val="00592954"/>
    <w:rsid w:val="00593520"/>
    <w:rsid w:val="00593C34"/>
    <w:rsid w:val="0059411A"/>
    <w:rsid w:val="005942C9"/>
    <w:rsid w:val="00594332"/>
    <w:rsid w:val="00595209"/>
    <w:rsid w:val="00595512"/>
    <w:rsid w:val="00595621"/>
    <w:rsid w:val="00597265"/>
    <w:rsid w:val="0059745A"/>
    <w:rsid w:val="00597562"/>
    <w:rsid w:val="0059763A"/>
    <w:rsid w:val="005A02FF"/>
    <w:rsid w:val="005A03A1"/>
    <w:rsid w:val="005A06D6"/>
    <w:rsid w:val="005A0764"/>
    <w:rsid w:val="005A07CB"/>
    <w:rsid w:val="005A1DF7"/>
    <w:rsid w:val="005A210C"/>
    <w:rsid w:val="005A21F4"/>
    <w:rsid w:val="005A220E"/>
    <w:rsid w:val="005A255B"/>
    <w:rsid w:val="005A2F5D"/>
    <w:rsid w:val="005A329F"/>
    <w:rsid w:val="005A32FA"/>
    <w:rsid w:val="005A35C6"/>
    <w:rsid w:val="005A36F4"/>
    <w:rsid w:val="005A3A5B"/>
    <w:rsid w:val="005A4250"/>
    <w:rsid w:val="005A42B2"/>
    <w:rsid w:val="005A4477"/>
    <w:rsid w:val="005A48B3"/>
    <w:rsid w:val="005A4D2D"/>
    <w:rsid w:val="005A526C"/>
    <w:rsid w:val="005A5430"/>
    <w:rsid w:val="005A567D"/>
    <w:rsid w:val="005A5D9C"/>
    <w:rsid w:val="005A668D"/>
    <w:rsid w:val="005A6BDE"/>
    <w:rsid w:val="005A723E"/>
    <w:rsid w:val="005A75FC"/>
    <w:rsid w:val="005A7676"/>
    <w:rsid w:val="005A7756"/>
    <w:rsid w:val="005A7967"/>
    <w:rsid w:val="005A7BBA"/>
    <w:rsid w:val="005A7D3A"/>
    <w:rsid w:val="005A7DB2"/>
    <w:rsid w:val="005A7FDF"/>
    <w:rsid w:val="005B035D"/>
    <w:rsid w:val="005B0B34"/>
    <w:rsid w:val="005B0E74"/>
    <w:rsid w:val="005B1155"/>
    <w:rsid w:val="005B1402"/>
    <w:rsid w:val="005B14DE"/>
    <w:rsid w:val="005B1B05"/>
    <w:rsid w:val="005B1BF3"/>
    <w:rsid w:val="005B1C8B"/>
    <w:rsid w:val="005B2292"/>
    <w:rsid w:val="005B2381"/>
    <w:rsid w:val="005B2571"/>
    <w:rsid w:val="005B2617"/>
    <w:rsid w:val="005B27CF"/>
    <w:rsid w:val="005B28DF"/>
    <w:rsid w:val="005B2A27"/>
    <w:rsid w:val="005B2B35"/>
    <w:rsid w:val="005B2BC6"/>
    <w:rsid w:val="005B2C4C"/>
    <w:rsid w:val="005B373F"/>
    <w:rsid w:val="005B377A"/>
    <w:rsid w:val="005B3785"/>
    <w:rsid w:val="005B3E13"/>
    <w:rsid w:val="005B4E6E"/>
    <w:rsid w:val="005B5305"/>
    <w:rsid w:val="005B55CA"/>
    <w:rsid w:val="005B61B9"/>
    <w:rsid w:val="005B6512"/>
    <w:rsid w:val="005B6B34"/>
    <w:rsid w:val="005B6B76"/>
    <w:rsid w:val="005B6CDC"/>
    <w:rsid w:val="005B766E"/>
    <w:rsid w:val="005B76A0"/>
    <w:rsid w:val="005C00C3"/>
    <w:rsid w:val="005C05B1"/>
    <w:rsid w:val="005C0AAF"/>
    <w:rsid w:val="005C0BA3"/>
    <w:rsid w:val="005C112F"/>
    <w:rsid w:val="005C20DB"/>
    <w:rsid w:val="005C24AD"/>
    <w:rsid w:val="005C2916"/>
    <w:rsid w:val="005C2B7C"/>
    <w:rsid w:val="005C3CF0"/>
    <w:rsid w:val="005C3E38"/>
    <w:rsid w:val="005C3F39"/>
    <w:rsid w:val="005C41E6"/>
    <w:rsid w:val="005C42F8"/>
    <w:rsid w:val="005C4492"/>
    <w:rsid w:val="005C5154"/>
    <w:rsid w:val="005C5478"/>
    <w:rsid w:val="005C54A6"/>
    <w:rsid w:val="005C55D9"/>
    <w:rsid w:val="005C578D"/>
    <w:rsid w:val="005C59D8"/>
    <w:rsid w:val="005C628D"/>
    <w:rsid w:val="005C63F6"/>
    <w:rsid w:val="005C64F8"/>
    <w:rsid w:val="005C6C36"/>
    <w:rsid w:val="005C6D29"/>
    <w:rsid w:val="005C6FFF"/>
    <w:rsid w:val="005C79D3"/>
    <w:rsid w:val="005C7C9A"/>
    <w:rsid w:val="005D08D0"/>
    <w:rsid w:val="005D0CB9"/>
    <w:rsid w:val="005D18B6"/>
    <w:rsid w:val="005D201B"/>
    <w:rsid w:val="005D2951"/>
    <w:rsid w:val="005D297B"/>
    <w:rsid w:val="005D2B3D"/>
    <w:rsid w:val="005D32AF"/>
    <w:rsid w:val="005D32B6"/>
    <w:rsid w:val="005D3845"/>
    <w:rsid w:val="005D4A3E"/>
    <w:rsid w:val="005D5016"/>
    <w:rsid w:val="005D5CB9"/>
    <w:rsid w:val="005D61C8"/>
    <w:rsid w:val="005D65E0"/>
    <w:rsid w:val="005D6902"/>
    <w:rsid w:val="005D6C18"/>
    <w:rsid w:val="005D6DF2"/>
    <w:rsid w:val="005D6E8D"/>
    <w:rsid w:val="005D6EF1"/>
    <w:rsid w:val="005D6EFF"/>
    <w:rsid w:val="005D772B"/>
    <w:rsid w:val="005D7943"/>
    <w:rsid w:val="005D7AD0"/>
    <w:rsid w:val="005D7D7C"/>
    <w:rsid w:val="005D7F4B"/>
    <w:rsid w:val="005D7F4E"/>
    <w:rsid w:val="005E04B2"/>
    <w:rsid w:val="005E053B"/>
    <w:rsid w:val="005E055F"/>
    <w:rsid w:val="005E05A4"/>
    <w:rsid w:val="005E07A4"/>
    <w:rsid w:val="005E083F"/>
    <w:rsid w:val="005E0B50"/>
    <w:rsid w:val="005E136A"/>
    <w:rsid w:val="005E19EA"/>
    <w:rsid w:val="005E1D35"/>
    <w:rsid w:val="005E2105"/>
    <w:rsid w:val="005E238A"/>
    <w:rsid w:val="005E27D9"/>
    <w:rsid w:val="005E2BC9"/>
    <w:rsid w:val="005E2C28"/>
    <w:rsid w:val="005E2C2B"/>
    <w:rsid w:val="005E2EF8"/>
    <w:rsid w:val="005E2FCD"/>
    <w:rsid w:val="005E30CA"/>
    <w:rsid w:val="005E37DE"/>
    <w:rsid w:val="005E3BE2"/>
    <w:rsid w:val="005E3F65"/>
    <w:rsid w:val="005E442F"/>
    <w:rsid w:val="005E452E"/>
    <w:rsid w:val="005E4729"/>
    <w:rsid w:val="005E47BA"/>
    <w:rsid w:val="005E47EA"/>
    <w:rsid w:val="005E4A31"/>
    <w:rsid w:val="005E4B07"/>
    <w:rsid w:val="005E4C12"/>
    <w:rsid w:val="005E559E"/>
    <w:rsid w:val="005E56C0"/>
    <w:rsid w:val="005E621C"/>
    <w:rsid w:val="005E6465"/>
    <w:rsid w:val="005E6CFC"/>
    <w:rsid w:val="005E6E51"/>
    <w:rsid w:val="005E6EA2"/>
    <w:rsid w:val="005E7048"/>
    <w:rsid w:val="005E73E7"/>
    <w:rsid w:val="005E745C"/>
    <w:rsid w:val="005E7783"/>
    <w:rsid w:val="005E7C2F"/>
    <w:rsid w:val="005E7D75"/>
    <w:rsid w:val="005E7E5B"/>
    <w:rsid w:val="005E7EF9"/>
    <w:rsid w:val="005F0123"/>
    <w:rsid w:val="005F016C"/>
    <w:rsid w:val="005F04C3"/>
    <w:rsid w:val="005F04F0"/>
    <w:rsid w:val="005F09C9"/>
    <w:rsid w:val="005F155F"/>
    <w:rsid w:val="005F15AB"/>
    <w:rsid w:val="005F17A8"/>
    <w:rsid w:val="005F1930"/>
    <w:rsid w:val="005F1BDC"/>
    <w:rsid w:val="005F2439"/>
    <w:rsid w:val="005F278E"/>
    <w:rsid w:val="005F286A"/>
    <w:rsid w:val="005F2A4C"/>
    <w:rsid w:val="005F2B41"/>
    <w:rsid w:val="005F31AE"/>
    <w:rsid w:val="005F3A34"/>
    <w:rsid w:val="005F3B34"/>
    <w:rsid w:val="005F3F66"/>
    <w:rsid w:val="005F4180"/>
    <w:rsid w:val="005F4182"/>
    <w:rsid w:val="005F422E"/>
    <w:rsid w:val="005F44B9"/>
    <w:rsid w:val="005F464F"/>
    <w:rsid w:val="005F477F"/>
    <w:rsid w:val="005F4917"/>
    <w:rsid w:val="005F4D21"/>
    <w:rsid w:val="005F4D72"/>
    <w:rsid w:val="005F4F9F"/>
    <w:rsid w:val="005F5637"/>
    <w:rsid w:val="005F580E"/>
    <w:rsid w:val="005F5E93"/>
    <w:rsid w:val="005F6BB6"/>
    <w:rsid w:val="005F6C3F"/>
    <w:rsid w:val="005F6E8C"/>
    <w:rsid w:val="005F740A"/>
    <w:rsid w:val="005F7643"/>
    <w:rsid w:val="005F769F"/>
    <w:rsid w:val="005F77BB"/>
    <w:rsid w:val="005F7E27"/>
    <w:rsid w:val="00600C90"/>
    <w:rsid w:val="00601071"/>
    <w:rsid w:val="00601086"/>
    <w:rsid w:val="0060134B"/>
    <w:rsid w:val="00601F9E"/>
    <w:rsid w:val="00602413"/>
    <w:rsid w:val="00602871"/>
    <w:rsid w:val="00603237"/>
    <w:rsid w:val="006033BD"/>
    <w:rsid w:val="00603B47"/>
    <w:rsid w:val="00603CC2"/>
    <w:rsid w:val="00604207"/>
    <w:rsid w:val="006042A1"/>
    <w:rsid w:val="006043E6"/>
    <w:rsid w:val="0060496A"/>
    <w:rsid w:val="006050CE"/>
    <w:rsid w:val="0060524D"/>
    <w:rsid w:val="00605E7D"/>
    <w:rsid w:val="0060690A"/>
    <w:rsid w:val="00606C0F"/>
    <w:rsid w:val="00607A07"/>
    <w:rsid w:val="00607C52"/>
    <w:rsid w:val="00607DA9"/>
    <w:rsid w:val="00610B54"/>
    <w:rsid w:val="006115C4"/>
    <w:rsid w:val="00611727"/>
    <w:rsid w:val="006125F2"/>
    <w:rsid w:val="00612636"/>
    <w:rsid w:val="006126B1"/>
    <w:rsid w:val="00612AD1"/>
    <w:rsid w:val="00612BF5"/>
    <w:rsid w:val="006130E3"/>
    <w:rsid w:val="0061324F"/>
    <w:rsid w:val="0061327C"/>
    <w:rsid w:val="00613CBD"/>
    <w:rsid w:val="0061461B"/>
    <w:rsid w:val="00615036"/>
    <w:rsid w:val="00615769"/>
    <w:rsid w:val="00615A7E"/>
    <w:rsid w:val="00616016"/>
    <w:rsid w:val="0061634A"/>
    <w:rsid w:val="00616B7B"/>
    <w:rsid w:val="00616BCC"/>
    <w:rsid w:val="00617804"/>
    <w:rsid w:val="00617B93"/>
    <w:rsid w:val="00620160"/>
    <w:rsid w:val="00620348"/>
    <w:rsid w:val="006212B7"/>
    <w:rsid w:val="00621550"/>
    <w:rsid w:val="006215D7"/>
    <w:rsid w:val="00621626"/>
    <w:rsid w:val="0062195F"/>
    <w:rsid w:val="00621AD7"/>
    <w:rsid w:val="00621B5A"/>
    <w:rsid w:val="006221ED"/>
    <w:rsid w:val="006221EF"/>
    <w:rsid w:val="00622530"/>
    <w:rsid w:val="00622C9D"/>
    <w:rsid w:val="00622FF1"/>
    <w:rsid w:val="00623310"/>
    <w:rsid w:val="00623A37"/>
    <w:rsid w:val="00623B41"/>
    <w:rsid w:val="00623C13"/>
    <w:rsid w:val="00624766"/>
    <w:rsid w:val="0062480E"/>
    <w:rsid w:val="00624A7E"/>
    <w:rsid w:val="00624D50"/>
    <w:rsid w:val="0062546C"/>
    <w:rsid w:val="00625A83"/>
    <w:rsid w:val="00625BFA"/>
    <w:rsid w:val="00625C76"/>
    <w:rsid w:val="00625D21"/>
    <w:rsid w:val="0062620C"/>
    <w:rsid w:val="006267A3"/>
    <w:rsid w:val="0062722E"/>
    <w:rsid w:val="0062745F"/>
    <w:rsid w:val="00627C08"/>
    <w:rsid w:val="00627CC9"/>
    <w:rsid w:val="00630018"/>
    <w:rsid w:val="006300A2"/>
    <w:rsid w:val="006303FF"/>
    <w:rsid w:val="00630504"/>
    <w:rsid w:val="006305BE"/>
    <w:rsid w:val="006309CE"/>
    <w:rsid w:val="00630BDD"/>
    <w:rsid w:val="006312BC"/>
    <w:rsid w:val="00631AD6"/>
    <w:rsid w:val="0063215C"/>
    <w:rsid w:val="006321CB"/>
    <w:rsid w:val="0063285D"/>
    <w:rsid w:val="00632A0F"/>
    <w:rsid w:val="00633968"/>
    <w:rsid w:val="00633AB5"/>
    <w:rsid w:val="0063407E"/>
    <w:rsid w:val="00634137"/>
    <w:rsid w:val="00634B89"/>
    <w:rsid w:val="00634CFB"/>
    <w:rsid w:val="00635329"/>
    <w:rsid w:val="00635441"/>
    <w:rsid w:val="0063554A"/>
    <w:rsid w:val="0063561D"/>
    <w:rsid w:val="006356FE"/>
    <w:rsid w:val="00635C3E"/>
    <w:rsid w:val="00635E9C"/>
    <w:rsid w:val="00636490"/>
    <w:rsid w:val="00636754"/>
    <w:rsid w:val="006369BE"/>
    <w:rsid w:val="00636E96"/>
    <w:rsid w:val="0063714B"/>
    <w:rsid w:val="00637727"/>
    <w:rsid w:val="006378CB"/>
    <w:rsid w:val="00637C29"/>
    <w:rsid w:val="00637C84"/>
    <w:rsid w:val="006403AC"/>
    <w:rsid w:val="00640BE9"/>
    <w:rsid w:val="006411DA"/>
    <w:rsid w:val="006415AB"/>
    <w:rsid w:val="006416F5"/>
    <w:rsid w:val="00641D44"/>
    <w:rsid w:val="00642197"/>
    <w:rsid w:val="0064232A"/>
    <w:rsid w:val="0064253E"/>
    <w:rsid w:val="00642623"/>
    <w:rsid w:val="0064294D"/>
    <w:rsid w:val="00642A4D"/>
    <w:rsid w:val="00642E21"/>
    <w:rsid w:val="00643268"/>
    <w:rsid w:val="006433E0"/>
    <w:rsid w:val="006439B2"/>
    <w:rsid w:val="00643A3B"/>
    <w:rsid w:val="0064400E"/>
    <w:rsid w:val="006442B6"/>
    <w:rsid w:val="00644751"/>
    <w:rsid w:val="00644E0A"/>
    <w:rsid w:val="00644FB8"/>
    <w:rsid w:val="00645499"/>
    <w:rsid w:val="006456C6"/>
    <w:rsid w:val="00645A5D"/>
    <w:rsid w:val="006467EF"/>
    <w:rsid w:val="00646851"/>
    <w:rsid w:val="00646A07"/>
    <w:rsid w:val="0064708E"/>
    <w:rsid w:val="006472D0"/>
    <w:rsid w:val="006475B6"/>
    <w:rsid w:val="00650392"/>
    <w:rsid w:val="006505AE"/>
    <w:rsid w:val="00650653"/>
    <w:rsid w:val="0065075B"/>
    <w:rsid w:val="00650CD1"/>
    <w:rsid w:val="00651234"/>
    <w:rsid w:val="006513CD"/>
    <w:rsid w:val="00651E1F"/>
    <w:rsid w:val="00652064"/>
    <w:rsid w:val="006529A5"/>
    <w:rsid w:val="0065332F"/>
    <w:rsid w:val="006533A1"/>
    <w:rsid w:val="006534B4"/>
    <w:rsid w:val="0065379D"/>
    <w:rsid w:val="00653A69"/>
    <w:rsid w:val="00653F8F"/>
    <w:rsid w:val="0065401A"/>
    <w:rsid w:val="0065424B"/>
    <w:rsid w:val="006550EB"/>
    <w:rsid w:val="006553E6"/>
    <w:rsid w:val="00655B0B"/>
    <w:rsid w:val="006561E0"/>
    <w:rsid w:val="00656C79"/>
    <w:rsid w:val="00657069"/>
    <w:rsid w:val="0065763F"/>
    <w:rsid w:val="0065793F"/>
    <w:rsid w:val="00657D7D"/>
    <w:rsid w:val="00660302"/>
    <w:rsid w:val="00660454"/>
    <w:rsid w:val="00660A50"/>
    <w:rsid w:val="00661139"/>
    <w:rsid w:val="00661383"/>
    <w:rsid w:val="0066145A"/>
    <w:rsid w:val="0066194F"/>
    <w:rsid w:val="00661CC0"/>
    <w:rsid w:val="0066243C"/>
    <w:rsid w:val="00662453"/>
    <w:rsid w:val="00662872"/>
    <w:rsid w:val="00662A09"/>
    <w:rsid w:val="00662C35"/>
    <w:rsid w:val="00663191"/>
    <w:rsid w:val="00663318"/>
    <w:rsid w:val="00663844"/>
    <w:rsid w:val="00664192"/>
    <w:rsid w:val="006646B0"/>
    <w:rsid w:val="006646CC"/>
    <w:rsid w:val="006647E9"/>
    <w:rsid w:val="00664DD6"/>
    <w:rsid w:val="006653B1"/>
    <w:rsid w:val="006653CB"/>
    <w:rsid w:val="006657B2"/>
    <w:rsid w:val="0066585C"/>
    <w:rsid w:val="00665D33"/>
    <w:rsid w:val="00665D7C"/>
    <w:rsid w:val="00665DDD"/>
    <w:rsid w:val="00665FFD"/>
    <w:rsid w:val="006667E3"/>
    <w:rsid w:val="00666A7B"/>
    <w:rsid w:val="00666DBB"/>
    <w:rsid w:val="0066751D"/>
    <w:rsid w:val="0066760F"/>
    <w:rsid w:val="006701E6"/>
    <w:rsid w:val="006708B4"/>
    <w:rsid w:val="00670B83"/>
    <w:rsid w:val="00670D77"/>
    <w:rsid w:val="00671049"/>
    <w:rsid w:val="00671249"/>
    <w:rsid w:val="006714B5"/>
    <w:rsid w:val="006715B2"/>
    <w:rsid w:val="00671997"/>
    <w:rsid w:val="00671C23"/>
    <w:rsid w:val="006722FF"/>
    <w:rsid w:val="00672398"/>
    <w:rsid w:val="00672945"/>
    <w:rsid w:val="006729C1"/>
    <w:rsid w:val="00672ED9"/>
    <w:rsid w:val="00673242"/>
    <w:rsid w:val="006732D1"/>
    <w:rsid w:val="006735A6"/>
    <w:rsid w:val="00673CB5"/>
    <w:rsid w:val="00673EC7"/>
    <w:rsid w:val="006744AA"/>
    <w:rsid w:val="00674842"/>
    <w:rsid w:val="00675AD2"/>
    <w:rsid w:val="00675C0F"/>
    <w:rsid w:val="00675F96"/>
    <w:rsid w:val="0067615C"/>
    <w:rsid w:val="00676650"/>
    <w:rsid w:val="00676E4A"/>
    <w:rsid w:val="006772F2"/>
    <w:rsid w:val="00677C60"/>
    <w:rsid w:val="006802A3"/>
    <w:rsid w:val="00680832"/>
    <w:rsid w:val="00680CE2"/>
    <w:rsid w:val="0068141A"/>
    <w:rsid w:val="0068162E"/>
    <w:rsid w:val="006820AF"/>
    <w:rsid w:val="00682170"/>
    <w:rsid w:val="00682403"/>
    <w:rsid w:val="00682C3A"/>
    <w:rsid w:val="00682D7D"/>
    <w:rsid w:val="00682E8C"/>
    <w:rsid w:val="00683798"/>
    <w:rsid w:val="00683AED"/>
    <w:rsid w:val="00683E41"/>
    <w:rsid w:val="006844B5"/>
    <w:rsid w:val="00684BEF"/>
    <w:rsid w:val="00684CE4"/>
    <w:rsid w:val="00684E1C"/>
    <w:rsid w:val="00685300"/>
    <w:rsid w:val="0068541E"/>
    <w:rsid w:val="00685567"/>
    <w:rsid w:val="006855E1"/>
    <w:rsid w:val="00685F46"/>
    <w:rsid w:val="00686A1B"/>
    <w:rsid w:val="00686E82"/>
    <w:rsid w:val="0068713D"/>
    <w:rsid w:val="006909EB"/>
    <w:rsid w:val="00690F78"/>
    <w:rsid w:val="006910AA"/>
    <w:rsid w:val="00691194"/>
    <w:rsid w:val="006913BC"/>
    <w:rsid w:val="00691924"/>
    <w:rsid w:val="00691E2F"/>
    <w:rsid w:val="00692B8F"/>
    <w:rsid w:val="00692EFB"/>
    <w:rsid w:val="00693110"/>
    <w:rsid w:val="00693344"/>
    <w:rsid w:val="0069346E"/>
    <w:rsid w:val="006939DA"/>
    <w:rsid w:val="006940DF"/>
    <w:rsid w:val="00694A68"/>
    <w:rsid w:val="00694A80"/>
    <w:rsid w:val="00694ACF"/>
    <w:rsid w:val="00694DDE"/>
    <w:rsid w:val="006951AB"/>
    <w:rsid w:val="00695760"/>
    <w:rsid w:val="00695A2F"/>
    <w:rsid w:val="00695DC2"/>
    <w:rsid w:val="00695EC8"/>
    <w:rsid w:val="00696E2E"/>
    <w:rsid w:val="00696E52"/>
    <w:rsid w:val="006975B2"/>
    <w:rsid w:val="00697698"/>
    <w:rsid w:val="00697D23"/>
    <w:rsid w:val="006A05D6"/>
    <w:rsid w:val="006A0D00"/>
    <w:rsid w:val="006A0F6E"/>
    <w:rsid w:val="006A20C6"/>
    <w:rsid w:val="006A3050"/>
    <w:rsid w:val="006A334C"/>
    <w:rsid w:val="006A353D"/>
    <w:rsid w:val="006A387B"/>
    <w:rsid w:val="006A391B"/>
    <w:rsid w:val="006A392A"/>
    <w:rsid w:val="006A3BA0"/>
    <w:rsid w:val="006A3C72"/>
    <w:rsid w:val="006A3F86"/>
    <w:rsid w:val="006A4091"/>
    <w:rsid w:val="006A4167"/>
    <w:rsid w:val="006A42FD"/>
    <w:rsid w:val="006A4325"/>
    <w:rsid w:val="006A4863"/>
    <w:rsid w:val="006A49F5"/>
    <w:rsid w:val="006A4A53"/>
    <w:rsid w:val="006A4D5C"/>
    <w:rsid w:val="006A5769"/>
    <w:rsid w:val="006A581D"/>
    <w:rsid w:val="006A584B"/>
    <w:rsid w:val="006A5C15"/>
    <w:rsid w:val="006A6078"/>
    <w:rsid w:val="006A60BD"/>
    <w:rsid w:val="006A6107"/>
    <w:rsid w:val="006A6E08"/>
    <w:rsid w:val="006A6F02"/>
    <w:rsid w:val="006A71D3"/>
    <w:rsid w:val="006A7457"/>
    <w:rsid w:val="006A7540"/>
    <w:rsid w:val="006B02F8"/>
    <w:rsid w:val="006B06A6"/>
    <w:rsid w:val="006B09DC"/>
    <w:rsid w:val="006B0C43"/>
    <w:rsid w:val="006B0DAE"/>
    <w:rsid w:val="006B0F72"/>
    <w:rsid w:val="006B136F"/>
    <w:rsid w:val="006B14EB"/>
    <w:rsid w:val="006B1871"/>
    <w:rsid w:val="006B1987"/>
    <w:rsid w:val="006B1993"/>
    <w:rsid w:val="006B1C21"/>
    <w:rsid w:val="006B1D5B"/>
    <w:rsid w:val="006B1E69"/>
    <w:rsid w:val="006B1E86"/>
    <w:rsid w:val="006B207C"/>
    <w:rsid w:val="006B23F5"/>
    <w:rsid w:val="006B2792"/>
    <w:rsid w:val="006B283B"/>
    <w:rsid w:val="006B2B0A"/>
    <w:rsid w:val="006B2DA1"/>
    <w:rsid w:val="006B2F7E"/>
    <w:rsid w:val="006B37EC"/>
    <w:rsid w:val="006B39F9"/>
    <w:rsid w:val="006B3A70"/>
    <w:rsid w:val="006B404E"/>
    <w:rsid w:val="006B4783"/>
    <w:rsid w:val="006B47D6"/>
    <w:rsid w:val="006B4811"/>
    <w:rsid w:val="006B4D2A"/>
    <w:rsid w:val="006B4E4E"/>
    <w:rsid w:val="006B51CC"/>
    <w:rsid w:val="006B5E9C"/>
    <w:rsid w:val="006B6106"/>
    <w:rsid w:val="006B656E"/>
    <w:rsid w:val="006B6632"/>
    <w:rsid w:val="006B669F"/>
    <w:rsid w:val="006B6F4E"/>
    <w:rsid w:val="006B749C"/>
    <w:rsid w:val="006B7551"/>
    <w:rsid w:val="006C0911"/>
    <w:rsid w:val="006C0AFC"/>
    <w:rsid w:val="006C0FDC"/>
    <w:rsid w:val="006C112E"/>
    <w:rsid w:val="006C1430"/>
    <w:rsid w:val="006C143B"/>
    <w:rsid w:val="006C155E"/>
    <w:rsid w:val="006C1EB1"/>
    <w:rsid w:val="006C2405"/>
    <w:rsid w:val="006C31E4"/>
    <w:rsid w:val="006C33F6"/>
    <w:rsid w:val="006C36AE"/>
    <w:rsid w:val="006C3E4A"/>
    <w:rsid w:val="006C44E4"/>
    <w:rsid w:val="006C47B0"/>
    <w:rsid w:val="006C50D3"/>
    <w:rsid w:val="006C5140"/>
    <w:rsid w:val="006C5841"/>
    <w:rsid w:val="006C5900"/>
    <w:rsid w:val="006C5934"/>
    <w:rsid w:val="006C5CE2"/>
    <w:rsid w:val="006C5DC5"/>
    <w:rsid w:val="006C5FC9"/>
    <w:rsid w:val="006C6D66"/>
    <w:rsid w:val="006C74E6"/>
    <w:rsid w:val="006C756F"/>
    <w:rsid w:val="006C75EB"/>
    <w:rsid w:val="006C77E6"/>
    <w:rsid w:val="006C78DF"/>
    <w:rsid w:val="006C7C04"/>
    <w:rsid w:val="006C7D9D"/>
    <w:rsid w:val="006D01A4"/>
    <w:rsid w:val="006D0502"/>
    <w:rsid w:val="006D0632"/>
    <w:rsid w:val="006D072E"/>
    <w:rsid w:val="006D0F8F"/>
    <w:rsid w:val="006D12D6"/>
    <w:rsid w:val="006D18BE"/>
    <w:rsid w:val="006D1AD3"/>
    <w:rsid w:val="006D1F21"/>
    <w:rsid w:val="006D28EE"/>
    <w:rsid w:val="006D29AB"/>
    <w:rsid w:val="006D2A15"/>
    <w:rsid w:val="006D2C9A"/>
    <w:rsid w:val="006D33B9"/>
    <w:rsid w:val="006D3483"/>
    <w:rsid w:val="006D3626"/>
    <w:rsid w:val="006D3A50"/>
    <w:rsid w:val="006D3F7D"/>
    <w:rsid w:val="006D4058"/>
    <w:rsid w:val="006D4137"/>
    <w:rsid w:val="006D43D0"/>
    <w:rsid w:val="006D4470"/>
    <w:rsid w:val="006D4513"/>
    <w:rsid w:val="006D454A"/>
    <w:rsid w:val="006D4C72"/>
    <w:rsid w:val="006D5CCD"/>
    <w:rsid w:val="006D5F9E"/>
    <w:rsid w:val="006D6588"/>
    <w:rsid w:val="006D7534"/>
    <w:rsid w:val="006D7BD8"/>
    <w:rsid w:val="006D7D63"/>
    <w:rsid w:val="006D7DBB"/>
    <w:rsid w:val="006D7DE3"/>
    <w:rsid w:val="006D7EBF"/>
    <w:rsid w:val="006E0980"/>
    <w:rsid w:val="006E0CB0"/>
    <w:rsid w:val="006E0D98"/>
    <w:rsid w:val="006E0E01"/>
    <w:rsid w:val="006E10A2"/>
    <w:rsid w:val="006E11B8"/>
    <w:rsid w:val="006E1403"/>
    <w:rsid w:val="006E1A7B"/>
    <w:rsid w:val="006E1ECA"/>
    <w:rsid w:val="006E1F54"/>
    <w:rsid w:val="006E215C"/>
    <w:rsid w:val="006E21D4"/>
    <w:rsid w:val="006E2EE9"/>
    <w:rsid w:val="006E314D"/>
    <w:rsid w:val="006E317B"/>
    <w:rsid w:val="006E3305"/>
    <w:rsid w:val="006E3F3B"/>
    <w:rsid w:val="006E496D"/>
    <w:rsid w:val="006E4A87"/>
    <w:rsid w:val="006E4CE8"/>
    <w:rsid w:val="006E4F85"/>
    <w:rsid w:val="006E5813"/>
    <w:rsid w:val="006E661D"/>
    <w:rsid w:val="006E6738"/>
    <w:rsid w:val="006E7080"/>
    <w:rsid w:val="006E730B"/>
    <w:rsid w:val="006E76D3"/>
    <w:rsid w:val="006E76E1"/>
    <w:rsid w:val="006E7859"/>
    <w:rsid w:val="006E7F1B"/>
    <w:rsid w:val="006F00ED"/>
    <w:rsid w:val="006F08BE"/>
    <w:rsid w:val="006F0BDD"/>
    <w:rsid w:val="006F0C17"/>
    <w:rsid w:val="006F1136"/>
    <w:rsid w:val="006F1277"/>
    <w:rsid w:val="006F1315"/>
    <w:rsid w:val="006F1D9B"/>
    <w:rsid w:val="006F281D"/>
    <w:rsid w:val="006F290C"/>
    <w:rsid w:val="006F3AC1"/>
    <w:rsid w:val="006F3F2D"/>
    <w:rsid w:val="006F3F5F"/>
    <w:rsid w:val="006F3F70"/>
    <w:rsid w:val="006F4532"/>
    <w:rsid w:val="006F4557"/>
    <w:rsid w:val="006F4BCF"/>
    <w:rsid w:val="006F56E0"/>
    <w:rsid w:val="006F5707"/>
    <w:rsid w:val="006F5836"/>
    <w:rsid w:val="006F6265"/>
    <w:rsid w:val="006F6285"/>
    <w:rsid w:val="006F6B41"/>
    <w:rsid w:val="006F6FEC"/>
    <w:rsid w:val="006F75C7"/>
    <w:rsid w:val="007001C2"/>
    <w:rsid w:val="00700CA8"/>
    <w:rsid w:val="0070119E"/>
    <w:rsid w:val="00701919"/>
    <w:rsid w:val="00701943"/>
    <w:rsid w:val="007019FE"/>
    <w:rsid w:val="00701CF2"/>
    <w:rsid w:val="00701EC5"/>
    <w:rsid w:val="00701F59"/>
    <w:rsid w:val="0070215C"/>
    <w:rsid w:val="00702431"/>
    <w:rsid w:val="00702B18"/>
    <w:rsid w:val="00702C42"/>
    <w:rsid w:val="00702CD7"/>
    <w:rsid w:val="0070309E"/>
    <w:rsid w:val="00703B77"/>
    <w:rsid w:val="0070487E"/>
    <w:rsid w:val="00704C86"/>
    <w:rsid w:val="00704D78"/>
    <w:rsid w:val="00704ED8"/>
    <w:rsid w:val="00704F98"/>
    <w:rsid w:val="00705343"/>
    <w:rsid w:val="00705821"/>
    <w:rsid w:val="0070599C"/>
    <w:rsid w:val="00705EE5"/>
    <w:rsid w:val="00706267"/>
    <w:rsid w:val="007062E7"/>
    <w:rsid w:val="007068E1"/>
    <w:rsid w:val="00707044"/>
    <w:rsid w:val="0070754D"/>
    <w:rsid w:val="00707654"/>
    <w:rsid w:val="007101F9"/>
    <w:rsid w:val="007102CD"/>
    <w:rsid w:val="00710857"/>
    <w:rsid w:val="007112A4"/>
    <w:rsid w:val="00711324"/>
    <w:rsid w:val="007118D7"/>
    <w:rsid w:val="00711935"/>
    <w:rsid w:val="00711CE9"/>
    <w:rsid w:val="00711E1A"/>
    <w:rsid w:val="00711E39"/>
    <w:rsid w:val="00711E56"/>
    <w:rsid w:val="00712100"/>
    <w:rsid w:val="00712264"/>
    <w:rsid w:val="00712272"/>
    <w:rsid w:val="00712299"/>
    <w:rsid w:val="00712836"/>
    <w:rsid w:val="007128A7"/>
    <w:rsid w:val="0071292D"/>
    <w:rsid w:val="0071296A"/>
    <w:rsid w:val="0071311C"/>
    <w:rsid w:val="00713223"/>
    <w:rsid w:val="00713875"/>
    <w:rsid w:val="007138EE"/>
    <w:rsid w:val="0071413D"/>
    <w:rsid w:val="007148D6"/>
    <w:rsid w:val="00714A57"/>
    <w:rsid w:val="00714AF3"/>
    <w:rsid w:val="00714DC3"/>
    <w:rsid w:val="00715719"/>
    <w:rsid w:val="00715F5F"/>
    <w:rsid w:val="00716115"/>
    <w:rsid w:val="007163EE"/>
    <w:rsid w:val="00716787"/>
    <w:rsid w:val="0071692C"/>
    <w:rsid w:val="00716CAC"/>
    <w:rsid w:val="00716D74"/>
    <w:rsid w:val="0071710A"/>
    <w:rsid w:val="00717C1B"/>
    <w:rsid w:val="00717C23"/>
    <w:rsid w:val="00717D66"/>
    <w:rsid w:val="007200C5"/>
    <w:rsid w:val="00720133"/>
    <w:rsid w:val="00720524"/>
    <w:rsid w:val="00720A8E"/>
    <w:rsid w:val="00720B18"/>
    <w:rsid w:val="00720DBD"/>
    <w:rsid w:val="0072127A"/>
    <w:rsid w:val="0072133B"/>
    <w:rsid w:val="00721923"/>
    <w:rsid w:val="00721F2C"/>
    <w:rsid w:val="00722157"/>
    <w:rsid w:val="00722164"/>
    <w:rsid w:val="00722333"/>
    <w:rsid w:val="00722D50"/>
    <w:rsid w:val="00722F6C"/>
    <w:rsid w:val="00723A91"/>
    <w:rsid w:val="00723D37"/>
    <w:rsid w:val="00724D56"/>
    <w:rsid w:val="00725487"/>
    <w:rsid w:val="007257FC"/>
    <w:rsid w:val="0072609A"/>
    <w:rsid w:val="00726129"/>
    <w:rsid w:val="00726F1F"/>
    <w:rsid w:val="00730012"/>
    <w:rsid w:val="00730673"/>
    <w:rsid w:val="00730ACE"/>
    <w:rsid w:val="00730E6D"/>
    <w:rsid w:val="0073109C"/>
    <w:rsid w:val="00731238"/>
    <w:rsid w:val="00731268"/>
    <w:rsid w:val="00731F1B"/>
    <w:rsid w:val="0073225E"/>
    <w:rsid w:val="00732D11"/>
    <w:rsid w:val="007330A4"/>
    <w:rsid w:val="00733282"/>
    <w:rsid w:val="007332C6"/>
    <w:rsid w:val="007333FE"/>
    <w:rsid w:val="00733AB3"/>
    <w:rsid w:val="007342CB"/>
    <w:rsid w:val="007347C2"/>
    <w:rsid w:val="00734C3E"/>
    <w:rsid w:val="00735270"/>
    <w:rsid w:val="00735C00"/>
    <w:rsid w:val="00735CC3"/>
    <w:rsid w:val="007369B1"/>
    <w:rsid w:val="00736FC9"/>
    <w:rsid w:val="007370F3"/>
    <w:rsid w:val="00737B61"/>
    <w:rsid w:val="00737D55"/>
    <w:rsid w:val="007400EE"/>
    <w:rsid w:val="0074020D"/>
    <w:rsid w:val="00740300"/>
    <w:rsid w:val="007403AC"/>
    <w:rsid w:val="0074058F"/>
    <w:rsid w:val="00740736"/>
    <w:rsid w:val="007409B6"/>
    <w:rsid w:val="00740B67"/>
    <w:rsid w:val="00740BEE"/>
    <w:rsid w:val="00740CBF"/>
    <w:rsid w:val="00740DE7"/>
    <w:rsid w:val="0074101B"/>
    <w:rsid w:val="00741360"/>
    <w:rsid w:val="007416A0"/>
    <w:rsid w:val="00741E11"/>
    <w:rsid w:val="007428D9"/>
    <w:rsid w:val="00742A9C"/>
    <w:rsid w:val="007430CA"/>
    <w:rsid w:val="00743279"/>
    <w:rsid w:val="0074390A"/>
    <w:rsid w:val="00743954"/>
    <w:rsid w:val="0074404C"/>
    <w:rsid w:val="007441DF"/>
    <w:rsid w:val="0074427B"/>
    <w:rsid w:val="007443B0"/>
    <w:rsid w:val="00744620"/>
    <w:rsid w:val="00744672"/>
    <w:rsid w:val="00744E1B"/>
    <w:rsid w:val="00744ED3"/>
    <w:rsid w:val="00745BC4"/>
    <w:rsid w:val="0074610A"/>
    <w:rsid w:val="007476C0"/>
    <w:rsid w:val="00747C91"/>
    <w:rsid w:val="00750651"/>
    <w:rsid w:val="00750856"/>
    <w:rsid w:val="00750F3A"/>
    <w:rsid w:val="00751806"/>
    <w:rsid w:val="0075183F"/>
    <w:rsid w:val="00751FA5"/>
    <w:rsid w:val="00751FD5"/>
    <w:rsid w:val="007522AF"/>
    <w:rsid w:val="00752D26"/>
    <w:rsid w:val="007534B6"/>
    <w:rsid w:val="007540CD"/>
    <w:rsid w:val="0075413A"/>
    <w:rsid w:val="00754439"/>
    <w:rsid w:val="0075497E"/>
    <w:rsid w:val="00754B2A"/>
    <w:rsid w:val="00754C71"/>
    <w:rsid w:val="0075542C"/>
    <w:rsid w:val="00755754"/>
    <w:rsid w:val="0075578A"/>
    <w:rsid w:val="007566EE"/>
    <w:rsid w:val="0075682E"/>
    <w:rsid w:val="00756AB7"/>
    <w:rsid w:val="00756ED1"/>
    <w:rsid w:val="00757151"/>
    <w:rsid w:val="007571E7"/>
    <w:rsid w:val="00757212"/>
    <w:rsid w:val="007578D6"/>
    <w:rsid w:val="00757C5A"/>
    <w:rsid w:val="00757DB1"/>
    <w:rsid w:val="00760231"/>
    <w:rsid w:val="00760D97"/>
    <w:rsid w:val="0076157B"/>
    <w:rsid w:val="00761DB0"/>
    <w:rsid w:val="00761E1A"/>
    <w:rsid w:val="00762070"/>
    <w:rsid w:val="00762153"/>
    <w:rsid w:val="007625D0"/>
    <w:rsid w:val="00762AA1"/>
    <w:rsid w:val="00762E25"/>
    <w:rsid w:val="00763137"/>
    <w:rsid w:val="00763242"/>
    <w:rsid w:val="007634F7"/>
    <w:rsid w:val="00763873"/>
    <w:rsid w:val="00763979"/>
    <w:rsid w:val="00763A78"/>
    <w:rsid w:val="007642C4"/>
    <w:rsid w:val="007644AC"/>
    <w:rsid w:val="00764AAC"/>
    <w:rsid w:val="00764B46"/>
    <w:rsid w:val="00764FCA"/>
    <w:rsid w:val="00765B94"/>
    <w:rsid w:val="00765C47"/>
    <w:rsid w:val="00765F08"/>
    <w:rsid w:val="00766287"/>
    <w:rsid w:val="007664C6"/>
    <w:rsid w:val="00766584"/>
    <w:rsid w:val="00766DD3"/>
    <w:rsid w:val="00767989"/>
    <w:rsid w:val="00767C11"/>
    <w:rsid w:val="00767D84"/>
    <w:rsid w:val="00770031"/>
    <w:rsid w:val="00770837"/>
    <w:rsid w:val="00770E1F"/>
    <w:rsid w:val="00771120"/>
    <w:rsid w:val="00771560"/>
    <w:rsid w:val="007715EB"/>
    <w:rsid w:val="00771769"/>
    <w:rsid w:val="00771CFE"/>
    <w:rsid w:val="00771F9A"/>
    <w:rsid w:val="00771FB9"/>
    <w:rsid w:val="00772020"/>
    <w:rsid w:val="007727F5"/>
    <w:rsid w:val="00773063"/>
    <w:rsid w:val="007730E9"/>
    <w:rsid w:val="00773F3E"/>
    <w:rsid w:val="007744B1"/>
    <w:rsid w:val="007747DC"/>
    <w:rsid w:val="00774E1D"/>
    <w:rsid w:val="00774ED3"/>
    <w:rsid w:val="00775096"/>
    <w:rsid w:val="0077524A"/>
    <w:rsid w:val="00775D8E"/>
    <w:rsid w:val="00775F03"/>
    <w:rsid w:val="00776095"/>
    <w:rsid w:val="00776FFC"/>
    <w:rsid w:val="0077781A"/>
    <w:rsid w:val="00780063"/>
    <w:rsid w:val="007803C4"/>
    <w:rsid w:val="007805BA"/>
    <w:rsid w:val="007807E5"/>
    <w:rsid w:val="00780DA2"/>
    <w:rsid w:val="00781019"/>
    <w:rsid w:val="007810C7"/>
    <w:rsid w:val="007814FA"/>
    <w:rsid w:val="00781C43"/>
    <w:rsid w:val="00782740"/>
    <w:rsid w:val="00782B51"/>
    <w:rsid w:val="00783295"/>
    <w:rsid w:val="0078370C"/>
    <w:rsid w:val="00783D35"/>
    <w:rsid w:val="00783DF5"/>
    <w:rsid w:val="0078411F"/>
    <w:rsid w:val="007844D4"/>
    <w:rsid w:val="00784556"/>
    <w:rsid w:val="00784746"/>
    <w:rsid w:val="007848D6"/>
    <w:rsid w:val="00784A6D"/>
    <w:rsid w:val="0078592E"/>
    <w:rsid w:val="00785A0E"/>
    <w:rsid w:val="00785CC1"/>
    <w:rsid w:val="00785D55"/>
    <w:rsid w:val="0078613B"/>
    <w:rsid w:val="007861BA"/>
    <w:rsid w:val="00786274"/>
    <w:rsid w:val="00786427"/>
    <w:rsid w:val="00786601"/>
    <w:rsid w:val="0078665E"/>
    <w:rsid w:val="007868D5"/>
    <w:rsid w:val="00786FB2"/>
    <w:rsid w:val="00787217"/>
    <w:rsid w:val="0078779C"/>
    <w:rsid w:val="0078799E"/>
    <w:rsid w:val="00787ACC"/>
    <w:rsid w:val="00787BE9"/>
    <w:rsid w:val="00787C0A"/>
    <w:rsid w:val="00787C49"/>
    <w:rsid w:val="00787DDA"/>
    <w:rsid w:val="00787F23"/>
    <w:rsid w:val="00787F25"/>
    <w:rsid w:val="00790B76"/>
    <w:rsid w:val="007910A8"/>
    <w:rsid w:val="00791546"/>
    <w:rsid w:val="007915CB"/>
    <w:rsid w:val="00791979"/>
    <w:rsid w:val="007919E6"/>
    <w:rsid w:val="00791F07"/>
    <w:rsid w:val="00792105"/>
    <w:rsid w:val="007924B5"/>
    <w:rsid w:val="00792655"/>
    <w:rsid w:val="007926DF"/>
    <w:rsid w:val="00792796"/>
    <w:rsid w:val="00792814"/>
    <w:rsid w:val="0079305B"/>
    <w:rsid w:val="007933FC"/>
    <w:rsid w:val="007938FD"/>
    <w:rsid w:val="00793E08"/>
    <w:rsid w:val="0079458F"/>
    <w:rsid w:val="00794C1C"/>
    <w:rsid w:val="007954E2"/>
    <w:rsid w:val="00795657"/>
    <w:rsid w:val="007957FC"/>
    <w:rsid w:val="0079598E"/>
    <w:rsid w:val="00796214"/>
    <w:rsid w:val="007969A7"/>
    <w:rsid w:val="00796E74"/>
    <w:rsid w:val="00797A74"/>
    <w:rsid w:val="00797BE4"/>
    <w:rsid w:val="007A0686"/>
    <w:rsid w:val="007A0AAC"/>
    <w:rsid w:val="007A1210"/>
    <w:rsid w:val="007A1233"/>
    <w:rsid w:val="007A2041"/>
    <w:rsid w:val="007A20ED"/>
    <w:rsid w:val="007A2CEC"/>
    <w:rsid w:val="007A32C9"/>
    <w:rsid w:val="007A393E"/>
    <w:rsid w:val="007A3DFC"/>
    <w:rsid w:val="007A4483"/>
    <w:rsid w:val="007A4A14"/>
    <w:rsid w:val="007A4BD4"/>
    <w:rsid w:val="007A563F"/>
    <w:rsid w:val="007A5B94"/>
    <w:rsid w:val="007A5E03"/>
    <w:rsid w:val="007A6062"/>
    <w:rsid w:val="007A6149"/>
    <w:rsid w:val="007A6675"/>
    <w:rsid w:val="007A7B05"/>
    <w:rsid w:val="007A7B2C"/>
    <w:rsid w:val="007B008B"/>
    <w:rsid w:val="007B01E8"/>
    <w:rsid w:val="007B04D4"/>
    <w:rsid w:val="007B0880"/>
    <w:rsid w:val="007B0D8F"/>
    <w:rsid w:val="007B0DCC"/>
    <w:rsid w:val="007B0E07"/>
    <w:rsid w:val="007B0E7E"/>
    <w:rsid w:val="007B128C"/>
    <w:rsid w:val="007B193D"/>
    <w:rsid w:val="007B1B87"/>
    <w:rsid w:val="007B1D96"/>
    <w:rsid w:val="007B2295"/>
    <w:rsid w:val="007B22B6"/>
    <w:rsid w:val="007B2667"/>
    <w:rsid w:val="007B26F8"/>
    <w:rsid w:val="007B2852"/>
    <w:rsid w:val="007B2991"/>
    <w:rsid w:val="007B2B6A"/>
    <w:rsid w:val="007B2CB1"/>
    <w:rsid w:val="007B2E17"/>
    <w:rsid w:val="007B3186"/>
    <w:rsid w:val="007B3208"/>
    <w:rsid w:val="007B40B5"/>
    <w:rsid w:val="007B4272"/>
    <w:rsid w:val="007B4811"/>
    <w:rsid w:val="007B4A86"/>
    <w:rsid w:val="007B4DE7"/>
    <w:rsid w:val="007B4EDF"/>
    <w:rsid w:val="007B4F29"/>
    <w:rsid w:val="007B52DC"/>
    <w:rsid w:val="007B5416"/>
    <w:rsid w:val="007B5847"/>
    <w:rsid w:val="007B585F"/>
    <w:rsid w:val="007B6511"/>
    <w:rsid w:val="007B667C"/>
    <w:rsid w:val="007B690F"/>
    <w:rsid w:val="007B6C2B"/>
    <w:rsid w:val="007B7384"/>
    <w:rsid w:val="007B78B3"/>
    <w:rsid w:val="007B7BA1"/>
    <w:rsid w:val="007B7D00"/>
    <w:rsid w:val="007C0D11"/>
    <w:rsid w:val="007C0F90"/>
    <w:rsid w:val="007C13AC"/>
    <w:rsid w:val="007C153F"/>
    <w:rsid w:val="007C1743"/>
    <w:rsid w:val="007C1792"/>
    <w:rsid w:val="007C196E"/>
    <w:rsid w:val="007C1C2B"/>
    <w:rsid w:val="007C20F6"/>
    <w:rsid w:val="007C2E41"/>
    <w:rsid w:val="007C2E6E"/>
    <w:rsid w:val="007C3100"/>
    <w:rsid w:val="007C3AF7"/>
    <w:rsid w:val="007C49DF"/>
    <w:rsid w:val="007C4E89"/>
    <w:rsid w:val="007C56B7"/>
    <w:rsid w:val="007C5884"/>
    <w:rsid w:val="007C5D10"/>
    <w:rsid w:val="007C6531"/>
    <w:rsid w:val="007C7050"/>
    <w:rsid w:val="007C70C1"/>
    <w:rsid w:val="007C70DD"/>
    <w:rsid w:val="007C7259"/>
    <w:rsid w:val="007C7553"/>
    <w:rsid w:val="007C772F"/>
    <w:rsid w:val="007C7730"/>
    <w:rsid w:val="007C784C"/>
    <w:rsid w:val="007C79BF"/>
    <w:rsid w:val="007D01C0"/>
    <w:rsid w:val="007D04D7"/>
    <w:rsid w:val="007D0586"/>
    <w:rsid w:val="007D0940"/>
    <w:rsid w:val="007D0EF2"/>
    <w:rsid w:val="007D1277"/>
    <w:rsid w:val="007D1373"/>
    <w:rsid w:val="007D153C"/>
    <w:rsid w:val="007D15C1"/>
    <w:rsid w:val="007D19F7"/>
    <w:rsid w:val="007D1DAD"/>
    <w:rsid w:val="007D22F8"/>
    <w:rsid w:val="007D2D99"/>
    <w:rsid w:val="007D3259"/>
    <w:rsid w:val="007D3B36"/>
    <w:rsid w:val="007D4394"/>
    <w:rsid w:val="007D4695"/>
    <w:rsid w:val="007D4E22"/>
    <w:rsid w:val="007D4E7B"/>
    <w:rsid w:val="007D5342"/>
    <w:rsid w:val="007D543C"/>
    <w:rsid w:val="007D57CD"/>
    <w:rsid w:val="007D5A47"/>
    <w:rsid w:val="007D5B90"/>
    <w:rsid w:val="007D5C28"/>
    <w:rsid w:val="007D6506"/>
    <w:rsid w:val="007D6A5A"/>
    <w:rsid w:val="007D6AD1"/>
    <w:rsid w:val="007D6C85"/>
    <w:rsid w:val="007D6E22"/>
    <w:rsid w:val="007D7033"/>
    <w:rsid w:val="007D70D6"/>
    <w:rsid w:val="007D72F4"/>
    <w:rsid w:val="007D7503"/>
    <w:rsid w:val="007D76AF"/>
    <w:rsid w:val="007D7CEB"/>
    <w:rsid w:val="007D7DC4"/>
    <w:rsid w:val="007D7FFB"/>
    <w:rsid w:val="007E073E"/>
    <w:rsid w:val="007E09BC"/>
    <w:rsid w:val="007E0EC2"/>
    <w:rsid w:val="007E14BA"/>
    <w:rsid w:val="007E2675"/>
    <w:rsid w:val="007E2708"/>
    <w:rsid w:val="007E27F6"/>
    <w:rsid w:val="007E2AC1"/>
    <w:rsid w:val="007E2D11"/>
    <w:rsid w:val="007E2D70"/>
    <w:rsid w:val="007E2FFE"/>
    <w:rsid w:val="007E3D2C"/>
    <w:rsid w:val="007E41F1"/>
    <w:rsid w:val="007E4644"/>
    <w:rsid w:val="007E47CF"/>
    <w:rsid w:val="007E4CCD"/>
    <w:rsid w:val="007E4CD2"/>
    <w:rsid w:val="007E4E93"/>
    <w:rsid w:val="007E4EF1"/>
    <w:rsid w:val="007E4F77"/>
    <w:rsid w:val="007E54A1"/>
    <w:rsid w:val="007E564F"/>
    <w:rsid w:val="007E579B"/>
    <w:rsid w:val="007E5DD7"/>
    <w:rsid w:val="007E5F0F"/>
    <w:rsid w:val="007E6321"/>
    <w:rsid w:val="007E6C31"/>
    <w:rsid w:val="007E6DCA"/>
    <w:rsid w:val="007E7387"/>
    <w:rsid w:val="007E76EE"/>
    <w:rsid w:val="007E789C"/>
    <w:rsid w:val="007E7CF7"/>
    <w:rsid w:val="007E7FCF"/>
    <w:rsid w:val="007F003C"/>
    <w:rsid w:val="007F02B9"/>
    <w:rsid w:val="007F078B"/>
    <w:rsid w:val="007F0DD6"/>
    <w:rsid w:val="007F0F98"/>
    <w:rsid w:val="007F17E1"/>
    <w:rsid w:val="007F1CA1"/>
    <w:rsid w:val="007F1DF1"/>
    <w:rsid w:val="007F2141"/>
    <w:rsid w:val="007F247C"/>
    <w:rsid w:val="007F271C"/>
    <w:rsid w:val="007F2948"/>
    <w:rsid w:val="007F2C54"/>
    <w:rsid w:val="007F2DDA"/>
    <w:rsid w:val="007F3082"/>
    <w:rsid w:val="007F3243"/>
    <w:rsid w:val="007F387C"/>
    <w:rsid w:val="007F3BA7"/>
    <w:rsid w:val="007F3BBC"/>
    <w:rsid w:val="007F40E7"/>
    <w:rsid w:val="007F47B7"/>
    <w:rsid w:val="007F507C"/>
    <w:rsid w:val="007F51DB"/>
    <w:rsid w:val="007F544C"/>
    <w:rsid w:val="007F5598"/>
    <w:rsid w:val="007F5AA4"/>
    <w:rsid w:val="007F5E69"/>
    <w:rsid w:val="007F6291"/>
    <w:rsid w:val="007F63F2"/>
    <w:rsid w:val="007F694F"/>
    <w:rsid w:val="007F7008"/>
    <w:rsid w:val="007F711D"/>
    <w:rsid w:val="007F71EB"/>
    <w:rsid w:val="007F74EB"/>
    <w:rsid w:val="007F76E6"/>
    <w:rsid w:val="008000FA"/>
    <w:rsid w:val="00800911"/>
    <w:rsid w:val="00800F1B"/>
    <w:rsid w:val="0080131A"/>
    <w:rsid w:val="0080187C"/>
    <w:rsid w:val="00801BC6"/>
    <w:rsid w:val="00802417"/>
    <w:rsid w:val="008026FA"/>
    <w:rsid w:val="008027E5"/>
    <w:rsid w:val="00802C36"/>
    <w:rsid w:val="008039A0"/>
    <w:rsid w:val="00803E55"/>
    <w:rsid w:val="0080455B"/>
    <w:rsid w:val="008045B6"/>
    <w:rsid w:val="00804E8D"/>
    <w:rsid w:val="0080522B"/>
    <w:rsid w:val="00805475"/>
    <w:rsid w:val="00805753"/>
    <w:rsid w:val="00806261"/>
    <w:rsid w:val="0080681D"/>
    <w:rsid w:val="00806924"/>
    <w:rsid w:val="00806A6A"/>
    <w:rsid w:val="00807E94"/>
    <w:rsid w:val="008101D6"/>
    <w:rsid w:val="008106F5"/>
    <w:rsid w:val="00810ED0"/>
    <w:rsid w:val="00811072"/>
    <w:rsid w:val="00811518"/>
    <w:rsid w:val="00811C12"/>
    <w:rsid w:val="00812099"/>
    <w:rsid w:val="008129FE"/>
    <w:rsid w:val="00812E6D"/>
    <w:rsid w:val="008130EC"/>
    <w:rsid w:val="0081331F"/>
    <w:rsid w:val="008137F0"/>
    <w:rsid w:val="00813872"/>
    <w:rsid w:val="00813A77"/>
    <w:rsid w:val="00813D81"/>
    <w:rsid w:val="008140BA"/>
    <w:rsid w:val="00814A4D"/>
    <w:rsid w:val="00814A75"/>
    <w:rsid w:val="00814A7E"/>
    <w:rsid w:val="00814B4B"/>
    <w:rsid w:val="00814C5D"/>
    <w:rsid w:val="008156F4"/>
    <w:rsid w:val="00815A04"/>
    <w:rsid w:val="00816001"/>
    <w:rsid w:val="00816002"/>
    <w:rsid w:val="0081637E"/>
    <w:rsid w:val="008163BF"/>
    <w:rsid w:val="00816718"/>
    <w:rsid w:val="008167F5"/>
    <w:rsid w:val="00816941"/>
    <w:rsid w:val="008169EB"/>
    <w:rsid w:val="008170FE"/>
    <w:rsid w:val="00817115"/>
    <w:rsid w:val="00817266"/>
    <w:rsid w:val="008172BC"/>
    <w:rsid w:val="00817348"/>
    <w:rsid w:val="00817A4B"/>
    <w:rsid w:val="00820131"/>
    <w:rsid w:val="00820294"/>
    <w:rsid w:val="0082056B"/>
    <w:rsid w:val="00820B26"/>
    <w:rsid w:val="00820C89"/>
    <w:rsid w:val="00820DD3"/>
    <w:rsid w:val="00821379"/>
    <w:rsid w:val="0082165F"/>
    <w:rsid w:val="0082186A"/>
    <w:rsid w:val="0082196C"/>
    <w:rsid w:val="00822040"/>
    <w:rsid w:val="00822052"/>
    <w:rsid w:val="00822720"/>
    <w:rsid w:val="00822A7F"/>
    <w:rsid w:val="00822B4D"/>
    <w:rsid w:val="00822F6E"/>
    <w:rsid w:val="00823222"/>
    <w:rsid w:val="00823882"/>
    <w:rsid w:val="00823D15"/>
    <w:rsid w:val="00824237"/>
    <w:rsid w:val="0082436E"/>
    <w:rsid w:val="0082487C"/>
    <w:rsid w:val="0082494D"/>
    <w:rsid w:val="00825401"/>
    <w:rsid w:val="00825654"/>
    <w:rsid w:val="00825880"/>
    <w:rsid w:val="00825E97"/>
    <w:rsid w:val="00827122"/>
    <w:rsid w:val="00827326"/>
    <w:rsid w:val="008303EE"/>
    <w:rsid w:val="008304BF"/>
    <w:rsid w:val="008309E8"/>
    <w:rsid w:val="00830E43"/>
    <w:rsid w:val="00831044"/>
    <w:rsid w:val="00831649"/>
    <w:rsid w:val="0083169C"/>
    <w:rsid w:val="00831A1D"/>
    <w:rsid w:val="00831AE1"/>
    <w:rsid w:val="00831D20"/>
    <w:rsid w:val="00831DD5"/>
    <w:rsid w:val="008325C0"/>
    <w:rsid w:val="00832959"/>
    <w:rsid w:val="00832FBE"/>
    <w:rsid w:val="008333F6"/>
    <w:rsid w:val="00833759"/>
    <w:rsid w:val="00833AE2"/>
    <w:rsid w:val="00833CFB"/>
    <w:rsid w:val="0083465B"/>
    <w:rsid w:val="0083627A"/>
    <w:rsid w:val="008364B6"/>
    <w:rsid w:val="00836A34"/>
    <w:rsid w:val="00836D1C"/>
    <w:rsid w:val="00836E18"/>
    <w:rsid w:val="00836F44"/>
    <w:rsid w:val="00837BD6"/>
    <w:rsid w:val="0084006B"/>
    <w:rsid w:val="008403C4"/>
    <w:rsid w:val="008405B5"/>
    <w:rsid w:val="008405E7"/>
    <w:rsid w:val="00840723"/>
    <w:rsid w:val="008407D8"/>
    <w:rsid w:val="00840B86"/>
    <w:rsid w:val="00840DE7"/>
    <w:rsid w:val="008411B1"/>
    <w:rsid w:val="00841220"/>
    <w:rsid w:val="00841383"/>
    <w:rsid w:val="00841516"/>
    <w:rsid w:val="00842342"/>
    <w:rsid w:val="00842CF1"/>
    <w:rsid w:val="00842ECE"/>
    <w:rsid w:val="00843126"/>
    <w:rsid w:val="00843350"/>
    <w:rsid w:val="00843383"/>
    <w:rsid w:val="0084373F"/>
    <w:rsid w:val="00843B10"/>
    <w:rsid w:val="00843E5A"/>
    <w:rsid w:val="00844464"/>
    <w:rsid w:val="00844662"/>
    <w:rsid w:val="008448B6"/>
    <w:rsid w:val="00844CDB"/>
    <w:rsid w:val="00844CEC"/>
    <w:rsid w:val="008462FE"/>
    <w:rsid w:val="008465F3"/>
    <w:rsid w:val="0084671A"/>
    <w:rsid w:val="00846ADE"/>
    <w:rsid w:val="00846B98"/>
    <w:rsid w:val="00846F53"/>
    <w:rsid w:val="00847186"/>
    <w:rsid w:val="008474FC"/>
    <w:rsid w:val="00847C24"/>
    <w:rsid w:val="00850333"/>
    <w:rsid w:val="00850BA8"/>
    <w:rsid w:val="00850C4F"/>
    <w:rsid w:val="00851071"/>
    <w:rsid w:val="008511C5"/>
    <w:rsid w:val="00851427"/>
    <w:rsid w:val="00851F9E"/>
    <w:rsid w:val="00852BF2"/>
    <w:rsid w:val="00852CD2"/>
    <w:rsid w:val="0085384A"/>
    <w:rsid w:val="00853B80"/>
    <w:rsid w:val="00854592"/>
    <w:rsid w:val="0085459F"/>
    <w:rsid w:val="008547B1"/>
    <w:rsid w:val="00854B1A"/>
    <w:rsid w:val="00854B86"/>
    <w:rsid w:val="00855264"/>
    <w:rsid w:val="00855827"/>
    <w:rsid w:val="0085596F"/>
    <w:rsid w:val="00855B77"/>
    <w:rsid w:val="00855BEC"/>
    <w:rsid w:val="00855F1D"/>
    <w:rsid w:val="00855FC0"/>
    <w:rsid w:val="00855FFA"/>
    <w:rsid w:val="00856824"/>
    <w:rsid w:val="008578F8"/>
    <w:rsid w:val="008579AF"/>
    <w:rsid w:val="00857E7E"/>
    <w:rsid w:val="00857F35"/>
    <w:rsid w:val="00860299"/>
    <w:rsid w:val="00860669"/>
    <w:rsid w:val="00860A31"/>
    <w:rsid w:val="00860BF4"/>
    <w:rsid w:val="00860D74"/>
    <w:rsid w:val="00860DBD"/>
    <w:rsid w:val="0086174A"/>
    <w:rsid w:val="00862746"/>
    <w:rsid w:val="00862F40"/>
    <w:rsid w:val="008630D4"/>
    <w:rsid w:val="0086351B"/>
    <w:rsid w:val="00863DD0"/>
    <w:rsid w:val="0086578C"/>
    <w:rsid w:val="008657E3"/>
    <w:rsid w:val="00865A7B"/>
    <w:rsid w:val="008666D1"/>
    <w:rsid w:val="00866ABD"/>
    <w:rsid w:val="00866BA3"/>
    <w:rsid w:val="00866D6E"/>
    <w:rsid w:val="00866F16"/>
    <w:rsid w:val="008679C4"/>
    <w:rsid w:val="00867BA3"/>
    <w:rsid w:val="00867C64"/>
    <w:rsid w:val="00867C73"/>
    <w:rsid w:val="008705D6"/>
    <w:rsid w:val="0087094E"/>
    <w:rsid w:val="00870D11"/>
    <w:rsid w:val="008712B7"/>
    <w:rsid w:val="00871444"/>
    <w:rsid w:val="008719EA"/>
    <w:rsid w:val="00873277"/>
    <w:rsid w:val="008733C2"/>
    <w:rsid w:val="00873495"/>
    <w:rsid w:val="008737E8"/>
    <w:rsid w:val="00874E66"/>
    <w:rsid w:val="00874EAD"/>
    <w:rsid w:val="0087580A"/>
    <w:rsid w:val="00875D08"/>
    <w:rsid w:val="008760C1"/>
    <w:rsid w:val="0087622A"/>
    <w:rsid w:val="0087627B"/>
    <w:rsid w:val="0087640B"/>
    <w:rsid w:val="0087648F"/>
    <w:rsid w:val="00876B3A"/>
    <w:rsid w:val="00876BF4"/>
    <w:rsid w:val="00877481"/>
    <w:rsid w:val="0087778A"/>
    <w:rsid w:val="0087783C"/>
    <w:rsid w:val="008778F9"/>
    <w:rsid w:val="008802FA"/>
    <w:rsid w:val="008806FF"/>
    <w:rsid w:val="00880A2B"/>
    <w:rsid w:val="00880CE2"/>
    <w:rsid w:val="00881002"/>
    <w:rsid w:val="008810C8"/>
    <w:rsid w:val="008812E2"/>
    <w:rsid w:val="008815BD"/>
    <w:rsid w:val="00881638"/>
    <w:rsid w:val="0088187D"/>
    <w:rsid w:val="0088245E"/>
    <w:rsid w:val="00882DAA"/>
    <w:rsid w:val="00882E6E"/>
    <w:rsid w:val="008831E5"/>
    <w:rsid w:val="008831F0"/>
    <w:rsid w:val="008837F2"/>
    <w:rsid w:val="00883AE5"/>
    <w:rsid w:val="00883CB0"/>
    <w:rsid w:val="0088421D"/>
    <w:rsid w:val="00884282"/>
    <w:rsid w:val="00884E79"/>
    <w:rsid w:val="00885619"/>
    <w:rsid w:val="0088580F"/>
    <w:rsid w:val="00885ACA"/>
    <w:rsid w:val="00886261"/>
    <w:rsid w:val="008864BC"/>
    <w:rsid w:val="008867A1"/>
    <w:rsid w:val="00886EF1"/>
    <w:rsid w:val="00887191"/>
    <w:rsid w:val="0088746E"/>
    <w:rsid w:val="00887F5E"/>
    <w:rsid w:val="008900A3"/>
    <w:rsid w:val="00890CF4"/>
    <w:rsid w:val="00890F29"/>
    <w:rsid w:val="00891581"/>
    <w:rsid w:val="008915BD"/>
    <w:rsid w:val="00891B05"/>
    <w:rsid w:val="0089205D"/>
    <w:rsid w:val="00892406"/>
    <w:rsid w:val="00892ACB"/>
    <w:rsid w:val="00892EB6"/>
    <w:rsid w:val="00893021"/>
    <w:rsid w:val="0089329A"/>
    <w:rsid w:val="00893664"/>
    <w:rsid w:val="0089371F"/>
    <w:rsid w:val="00893888"/>
    <w:rsid w:val="008944C7"/>
    <w:rsid w:val="008947DD"/>
    <w:rsid w:val="00894A1B"/>
    <w:rsid w:val="00894C65"/>
    <w:rsid w:val="00895423"/>
    <w:rsid w:val="0089576B"/>
    <w:rsid w:val="00895E7C"/>
    <w:rsid w:val="00896295"/>
    <w:rsid w:val="00896700"/>
    <w:rsid w:val="00896D7B"/>
    <w:rsid w:val="008976BB"/>
    <w:rsid w:val="0089795E"/>
    <w:rsid w:val="00897B74"/>
    <w:rsid w:val="008A086C"/>
    <w:rsid w:val="008A0ED2"/>
    <w:rsid w:val="008A105A"/>
    <w:rsid w:val="008A15F6"/>
    <w:rsid w:val="008A160B"/>
    <w:rsid w:val="008A1612"/>
    <w:rsid w:val="008A1675"/>
    <w:rsid w:val="008A18E7"/>
    <w:rsid w:val="008A1E53"/>
    <w:rsid w:val="008A274F"/>
    <w:rsid w:val="008A27BC"/>
    <w:rsid w:val="008A2A31"/>
    <w:rsid w:val="008A2A3D"/>
    <w:rsid w:val="008A2BCF"/>
    <w:rsid w:val="008A2ED6"/>
    <w:rsid w:val="008A2F18"/>
    <w:rsid w:val="008A30BA"/>
    <w:rsid w:val="008A3A19"/>
    <w:rsid w:val="008A4106"/>
    <w:rsid w:val="008A41AF"/>
    <w:rsid w:val="008A45CE"/>
    <w:rsid w:val="008A58C5"/>
    <w:rsid w:val="008A5F36"/>
    <w:rsid w:val="008A666B"/>
    <w:rsid w:val="008A6A14"/>
    <w:rsid w:val="008A6C47"/>
    <w:rsid w:val="008A6F96"/>
    <w:rsid w:val="008A714B"/>
    <w:rsid w:val="008A788E"/>
    <w:rsid w:val="008A7978"/>
    <w:rsid w:val="008A7A0B"/>
    <w:rsid w:val="008A7D93"/>
    <w:rsid w:val="008A7E77"/>
    <w:rsid w:val="008A7EFC"/>
    <w:rsid w:val="008B0802"/>
    <w:rsid w:val="008B08AA"/>
    <w:rsid w:val="008B1997"/>
    <w:rsid w:val="008B1E71"/>
    <w:rsid w:val="008B243C"/>
    <w:rsid w:val="008B2A3B"/>
    <w:rsid w:val="008B2F20"/>
    <w:rsid w:val="008B39F1"/>
    <w:rsid w:val="008B3B91"/>
    <w:rsid w:val="008B3D4E"/>
    <w:rsid w:val="008B3F64"/>
    <w:rsid w:val="008B41CC"/>
    <w:rsid w:val="008B47FA"/>
    <w:rsid w:val="008B49AC"/>
    <w:rsid w:val="008B4A6D"/>
    <w:rsid w:val="008B4A9E"/>
    <w:rsid w:val="008B50CF"/>
    <w:rsid w:val="008B51A0"/>
    <w:rsid w:val="008B5680"/>
    <w:rsid w:val="008B5AC6"/>
    <w:rsid w:val="008B5F8D"/>
    <w:rsid w:val="008B6285"/>
    <w:rsid w:val="008B636F"/>
    <w:rsid w:val="008B6628"/>
    <w:rsid w:val="008B689C"/>
    <w:rsid w:val="008B6AC2"/>
    <w:rsid w:val="008B6ACC"/>
    <w:rsid w:val="008B6C59"/>
    <w:rsid w:val="008B6D2E"/>
    <w:rsid w:val="008B712D"/>
    <w:rsid w:val="008B73D0"/>
    <w:rsid w:val="008B7B0B"/>
    <w:rsid w:val="008C0188"/>
    <w:rsid w:val="008C05BB"/>
    <w:rsid w:val="008C08DB"/>
    <w:rsid w:val="008C0AA9"/>
    <w:rsid w:val="008C0AB4"/>
    <w:rsid w:val="008C1147"/>
    <w:rsid w:val="008C1AA7"/>
    <w:rsid w:val="008C1DE9"/>
    <w:rsid w:val="008C2536"/>
    <w:rsid w:val="008C295B"/>
    <w:rsid w:val="008C29F2"/>
    <w:rsid w:val="008C2F9F"/>
    <w:rsid w:val="008C310C"/>
    <w:rsid w:val="008C3228"/>
    <w:rsid w:val="008C340C"/>
    <w:rsid w:val="008C35C5"/>
    <w:rsid w:val="008C387B"/>
    <w:rsid w:val="008C3B76"/>
    <w:rsid w:val="008C41EE"/>
    <w:rsid w:val="008C4CAB"/>
    <w:rsid w:val="008C515A"/>
    <w:rsid w:val="008C56A9"/>
    <w:rsid w:val="008C58E0"/>
    <w:rsid w:val="008C58F8"/>
    <w:rsid w:val="008C593F"/>
    <w:rsid w:val="008C5F8D"/>
    <w:rsid w:val="008C6468"/>
    <w:rsid w:val="008C6593"/>
    <w:rsid w:val="008C6A06"/>
    <w:rsid w:val="008C6AB7"/>
    <w:rsid w:val="008C6EEF"/>
    <w:rsid w:val="008C7114"/>
    <w:rsid w:val="008C7861"/>
    <w:rsid w:val="008C7BFE"/>
    <w:rsid w:val="008C7C02"/>
    <w:rsid w:val="008C7F45"/>
    <w:rsid w:val="008D00DD"/>
    <w:rsid w:val="008D0582"/>
    <w:rsid w:val="008D06F0"/>
    <w:rsid w:val="008D0C88"/>
    <w:rsid w:val="008D0F39"/>
    <w:rsid w:val="008D1B1A"/>
    <w:rsid w:val="008D1B1C"/>
    <w:rsid w:val="008D1DF4"/>
    <w:rsid w:val="008D2280"/>
    <w:rsid w:val="008D24F0"/>
    <w:rsid w:val="008D27B0"/>
    <w:rsid w:val="008D28EF"/>
    <w:rsid w:val="008D2908"/>
    <w:rsid w:val="008D2C74"/>
    <w:rsid w:val="008D3689"/>
    <w:rsid w:val="008D36F8"/>
    <w:rsid w:val="008D3783"/>
    <w:rsid w:val="008D3A89"/>
    <w:rsid w:val="008D40E3"/>
    <w:rsid w:val="008D4364"/>
    <w:rsid w:val="008D44CD"/>
    <w:rsid w:val="008D4BBC"/>
    <w:rsid w:val="008D4C80"/>
    <w:rsid w:val="008D50A4"/>
    <w:rsid w:val="008D51CF"/>
    <w:rsid w:val="008D5311"/>
    <w:rsid w:val="008D5467"/>
    <w:rsid w:val="008D5984"/>
    <w:rsid w:val="008D6684"/>
    <w:rsid w:val="008D6E8E"/>
    <w:rsid w:val="008D6EB7"/>
    <w:rsid w:val="008D7283"/>
    <w:rsid w:val="008D760E"/>
    <w:rsid w:val="008D7739"/>
    <w:rsid w:val="008D789E"/>
    <w:rsid w:val="008D7F56"/>
    <w:rsid w:val="008E035A"/>
    <w:rsid w:val="008E04CC"/>
    <w:rsid w:val="008E0782"/>
    <w:rsid w:val="008E0916"/>
    <w:rsid w:val="008E0F09"/>
    <w:rsid w:val="008E0F2B"/>
    <w:rsid w:val="008E0F6A"/>
    <w:rsid w:val="008E1139"/>
    <w:rsid w:val="008E12A1"/>
    <w:rsid w:val="008E166F"/>
    <w:rsid w:val="008E1D34"/>
    <w:rsid w:val="008E1E27"/>
    <w:rsid w:val="008E1E52"/>
    <w:rsid w:val="008E201A"/>
    <w:rsid w:val="008E25A6"/>
    <w:rsid w:val="008E25B8"/>
    <w:rsid w:val="008E265D"/>
    <w:rsid w:val="008E2BA4"/>
    <w:rsid w:val="008E3076"/>
    <w:rsid w:val="008E3FEF"/>
    <w:rsid w:val="008E4012"/>
    <w:rsid w:val="008E404E"/>
    <w:rsid w:val="008E44F7"/>
    <w:rsid w:val="008E4719"/>
    <w:rsid w:val="008E4878"/>
    <w:rsid w:val="008E4B6B"/>
    <w:rsid w:val="008E4DCA"/>
    <w:rsid w:val="008E4E98"/>
    <w:rsid w:val="008E52EE"/>
    <w:rsid w:val="008E56E5"/>
    <w:rsid w:val="008E5E97"/>
    <w:rsid w:val="008E63A1"/>
    <w:rsid w:val="008E6E32"/>
    <w:rsid w:val="008E6F1C"/>
    <w:rsid w:val="008E72A0"/>
    <w:rsid w:val="008E7417"/>
    <w:rsid w:val="008E79D7"/>
    <w:rsid w:val="008E7DA5"/>
    <w:rsid w:val="008F05B9"/>
    <w:rsid w:val="008F0D84"/>
    <w:rsid w:val="008F0D9B"/>
    <w:rsid w:val="008F0DAE"/>
    <w:rsid w:val="008F0F35"/>
    <w:rsid w:val="008F101B"/>
    <w:rsid w:val="008F11A8"/>
    <w:rsid w:val="008F19D9"/>
    <w:rsid w:val="008F1A6A"/>
    <w:rsid w:val="008F1C2C"/>
    <w:rsid w:val="008F1D91"/>
    <w:rsid w:val="008F1F2C"/>
    <w:rsid w:val="008F1FAB"/>
    <w:rsid w:val="008F212D"/>
    <w:rsid w:val="008F3286"/>
    <w:rsid w:val="008F3667"/>
    <w:rsid w:val="008F37A6"/>
    <w:rsid w:val="008F3ECB"/>
    <w:rsid w:val="008F4A3C"/>
    <w:rsid w:val="008F4D5F"/>
    <w:rsid w:val="008F52A9"/>
    <w:rsid w:val="008F5426"/>
    <w:rsid w:val="008F5783"/>
    <w:rsid w:val="008F5CD0"/>
    <w:rsid w:val="008F60DC"/>
    <w:rsid w:val="008F6344"/>
    <w:rsid w:val="008F64F9"/>
    <w:rsid w:val="008F699C"/>
    <w:rsid w:val="008F6CC6"/>
    <w:rsid w:val="00900424"/>
    <w:rsid w:val="00900A12"/>
    <w:rsid w:val="00900EE2"/>
    <w:rsid w:val="00900FB3"/>
    <w:rsid w:val="00901892"/>
    <w:rsid w:val="00901C26"/>
    <w:rsid w:val="00901D73"/>
    <w:rsid w:val="00901E74"/>
    <w:rsid w:val="00901E9E"/>
    <w:rsid w:val="00901F9B"/>
    <w:rsid w:val="009029D3"/>
    <w:rsid w:val="00902D0A"/>
    <w:rsid w:val="0090335C"/>
    <w:rsid w:val="00903AFB"/>
    <w:rsid w:val="00903F5A"/>
    <w:rsid w:val="00904010"/>
    <w:rsid w:val="00904214"/>
    <w:rsid w:val="00904247"/>
    <w:rsid w:val="0090438F"/>
    <w:rsid w:val="009048AF"/>
    <w:rsid w:val="009049E7"/>
    <w:rsid w:val="00904A8A"/>
    <w:rsid w:val="00905592"/>
    <w:rsid w:val="009056DA"/>
    <w:rsid w:val="00905796"/>
    <w:rsid w:val="00905AE2"/>
    <w:rsid w:val="00905EAF"/>
    <w:rsid w:val="00906022"/>
    <w:rsid w:val="00906026"/>
    <w:rsid w:val="0090617B"/>
    <w:rsid w:val="0090652D"/>
    <w:rsid w:val="009066C0"/>
    <w:rsid w:val="0090679C"/>
    <w:rsid w:val="00907693"/>
    <w:rsid w:val="00910007"/>
    <w:rsid w:val="009103D3"/>
    <w:rsid w:val="009104D3"/>
    <w:rsid w:val="00910FC6"/>
    <w:rsid w:val="0091160B"/>
    <w:rsid w:val="00911895"/>
    <w:rsid w:val="00911A13"/>
    <w:rsid w:val="00911D84"/>
    <w:rsid w:val="009120FE"/>
    <w:rsid w:val="00912197"/>
    <w:rsid w:val="009123C7"/>
    <w:rsid w:val="009129B9"/>
    <w:rsid w:val="00912AFB"/>
    <w:rsid w:val="00912D54"/>
    <w:rsid w:val="00912FF0"/>
    <w:rsid w:val="0091309F"/>
    <w:rsid w:val="00914555"/>
    <w:rsid w:val="009149EA"/>
    <w:rsid w:val="009149F2"/>
    <w:rsid w:val="00914CD1"/>
    <w:rsid w:val="00915117"/>
    <w:rsid w:val="009152EF"/>
    <w:rsid w:val="009154EB"/>
    <w:rsid w:val="00915547"/>
    <w:rsid w:val="00915CF5"/>
    <w:rsid w:val="00916463"/>
    <w:rsid w:val="009165FF"/>
    <w:rsid w:val="009168BA"/>
    <w:rsid w:val="00916D18"/>
    <w:rsid w:val="009171EF"/>
    <w:rsid w:val="00917427"/>
    <w:rsid w:val="009174B3"/>
    <w:rsid w:val="009179BD"/>
    <w:rsid w:val="00917DA0"/>
    <w:rsid w:val="00917E87"/>
    <w:rsid w:val="00917FB6"/>
    <w:rsid w:val="00920193"/>
    <w:rsid w:val="009203D3"/>
    <w:rsid w:val="00920B41"/>
    <w:rsid w:val="00920D04"/>
    <w:rsid w:val="00920D47"/>
    <w:rsid w:val="00921318"/>
    <w:rsid w:val="009213F8"/>
    <w:rsid w:val="0092160C"/>
    <w:rsid w:val="00921A01"/>
    <w:rsid w:val="00921A13"/>
    <w:rsid w:val="00921C1E"/>
    <w:rsid w:val="00922113"/>
    <w:rsid w:val="009221FD"/>
    <w:rsid w:val="009226D0"/>
    <w:rsid w:val="00922D17"/>
    <w:rsid w:val="009230EA"/>
    <w:rsid w:val="00923E9F"/>
    <w:rsid w:val="00923F0F"/>
    <w:rsid w:val="0092401A"/>
    <w:rsid w:val="00924959"/>
    <w:rsid w:val="00924D51"/>
    <w:rsid w:val="00924E8F"/>
    <w:rsid w:val="009252F7"/>
    <w:rsid w:val="00925B02"/>
    <w:rsid w:val="0092606B"/>
    <w:rsid w:val="0092622A"/>
    <w:rsid w:val="009263B2"/>
    <w:rsid w:val="009269B8"/>
    <w:rsid w:val="00926D9B"/>
    <w:rsid w:val="00926F18"/>
    <w:rsid w:val="0092703A"/>
    <w:rsid w:val="00927418"/>
    <w:rsid w:val="00931376"/>
    <w:rsid w:val="009322DA"/>
    <w:rsid w:val="0093251F"/>
    <w:rsid w:val="0093278C"/>
    <w:rsid w:val="009327CE"/>
    <w:rsid w:val="009329E3"/>
    <w:rsid w:val="00932AA7"/>
    <w:rsid w:val="00932AE2"/>
    <w:rsid w:val="00932B99"/>
    <w:rsid w:val="00932BB4"/>
    <w:rsid w:val="00932E0D"/>
    <w:rsid w:val="009345FD"/>
    <w:rsid w:val="00934781"/>
    <w:rsid w:val="00934983"/>
    <w:rsid w:val="00935D01"/>
    <w:rsid w:val="00935F05"/>
    <w:rsid w:val="009360E2"/>
    <w:rsid w:val="00936252"/>
    <w:rsid w:val="0093698E"/>
    <w:rsid w:val="00937951"/>
    <w:rsid w:val="00937A43"/>
    <w:rsid w:val="00937B35"/>
    <w:rsid w:val="0094038B"/>
    <w:rsid w:val="0094089E"/>
    <w:rsid w:val="0094091F"/>
    <w:rsid w:val="00940DD2"/>
    <w:rsid w:val="00940E82"/>
    <w:rsid w:val="00941317"/>
    <w:rsid w:val="009416F1"/>
    <w:rsid w:val="009417B6"/>
    <w:rsid w:val="00941DD5"/>
    <w:rsid w:val="009426AA"/>
    <w:rsid w:val="009426BF"/>
    <w:rsid w:val="0094340A"/>
    <w:rsid w:val="009434E0"/>
    <w:rsid w:val="00943677"/>
    <w:rsid w:val="009445C8"/>
    <w:rsid w:val="009456CC"/>
    <w:rsid w:val="00945A75"/>
    <w:rsid w:val="00945D74"/>
    <w:rsid w:val="009461FE"/>
    <w:rsid w:val="009465DE"/>
    <w:rsid w:val="0094686E"/>
    <w:rsid w:val="009469D5"/>
    <w:rsid w:val="00946C69"/>
    <w:rsid w:val="00946E41"/>
    <w:rsid w:val="00946F7E"/>
    <w:rsid w:val="009500AB"/>
    <w:rsid w:val="009501BE"/>
    <w:rsid w:val="00950259"/>
    <w:rsid w:val="0095039F"/>
    <w:rsid w:val="00950414"/>
    <w:rsid w:val="0095053E"/>
    <w:rsid w:val="009507A2"/>
    <w:rsid w:val="00950C8E"/>
    <w:rsid w:val="00950DCC"/>
    <w:rsid w:val="00950EAD"/>
    <w:rsid w:val="00950F40"/>
    <w:rsid w:val="00950FC4"/>
    <w:rsid w:val="009512CD"/>
    <w:rsid w:val="009512E8"/>
    <w:rsid w:val="00951EB5"/>
    <w:rsid w:val="00952CA2"/>
    <w:rsid w:val="00952EAD"/>
    <w:rsid w:val="00953018"/>
    <w:rsid w:val="0095397F"/>
    <w:rsid w:val="00953F28"/>
    <w:rsid w:val="009541D7"/>
    <w:rsid w:val="009542BA"/>
    <w:rsid w:val="00954B65"/>
    <w:rsid w:val="00954EF4"/>
    <w:rsid w:val="009550CA"/>
    <w:rsid w:val="0095524B"/>
    <w:rsid w:val="00955961"/>
    <w:rsid w:val="00955A7F"/>
    <w:rsid w:val="009560BB"/>
    <w:rsid w:val="009560D5"/>
    <w:rsid w:val="009560EC"/>
    <w:rsid w:val="009566C6"/>
    <w:rsid w:val="00957074"/>
    <w:rsid w:val="00957154"/>
    <w:rsid w:val="00957465"/>
    <w:rsid w:val="0095763B"/>
    <w:rsid w:val="009576F4"/>
    <w:rsid w:val="0096003C"/>
    <w:rsid w:val="009601A1"/>
    <w:rsid w:val="0096027F"/>
    <w:rsid w:val="0096029C"/>
    <w:rsid w:val="009609AB"/>
    <w:rsid w:val="00960F76"/>
    <w:rsid w:val="009611C4"/>
    <w:rsid w:val="00961635"/>
    <w:rsid w:val="00961CCF"/>
    <w:rsid w:val="009624C8"/>
    <w:rsid w:val="00962504"/>
    <w:rsid w:val="00962820"/>
    <w:rsid w:val="00962CB6"/>
    <w:rsid w:val="00963593"/>
    <w:rsid w:val="00963667"/>
    <w:rsid w:val="0096382C"/>
    <w:rsid w:val="00963943"/>
    <w:rsid w:val="00963E56"/>
    <w:rsid w:val="00964915"/>
    <w:rsid w:val="009651A5"/>
    <w:rsid w:val="009660B2"/>
    <w:rsid w:val="009666C9"/>
    <w:rsid w:val="00967C7B"/>
    <w:rsid w:val="009702F7"/>
    <w:rsid w:val="00970323"/>
    <w:rsid w:val="00970AA0"/>
    <w:rsid w:val="00970D99"/>
    <w:rsid w:val="009717E8"/>
    <w:rsid w:val="0097185A"/>
    <w:rsid w:val="009718E0"/>
    <w:rsid w:val="00971B4B"/>
    <w:rsid w:val="0097215B"/>
    <w:rsid w:val="009732A7"/>
    <w:rsid w:val="009736FE"/>
    <w:rsid w:val="0097408F"/>
    <w:rsid w:val="009740F9"/>
    <w:rsid w:val="009748F9"/>
    <w:rsid w:val="00974AE3"/>
    <w:rsid w:val="00974CF5"/>
    <w:rsid w:val="00974F0D"/>
    <w:rsid w:val="00975528"/>
    <w:rsid w:val="00975CD5"/>
    <w:rsid w:val="00975F8C"/>
    <w:rsid w:val="0097692B"/>
    <w:rsid w:val="00976A9A"/>
    <w:rsid w:val="00976BA5"/>
    <w:rsid w:val="00976E87"/>
    <w:rsid w:val="009800BB"/>
    <w:rsid w:val="00980170"/>
    <w:rsid w:val="0098028F"/>
    <w:rsid w:val="0098052D"/>
    <w:rsid w:val="00980795"/>
    <w:rsid w:val="00980812"/>
    <w:rsid w:val="00980B9F"/>
    <w:rsid w:val="009817B0"/>
    <w:rsid w:val="00981B77"/>
    <w:rsid w:val="009823A3"/>
    <w:rsid w:val="00982500"/>
    <w:rsid w:val="0098257F"/>
    <w:rsid w:val="00982EEB"/>
    <w:rsid w:val="00983208"/>
    <w:rsid w:val="00983394"/>
    <w:rsid w:val="009837E1"/>
    <w:rsid w:val="00983CD0"/>
    <w:rsid w:val="00983EE2"/>
    <w:rsid w:val="00984066"/>
    <w:rsid w:val="0098421A"/>
    <w:rsid w:val="009842CA"/>
    <w:rsid w:val="00984317"/>
    <w:rsid w:val="00984506"/>
    <w:rsid w:val="00984739"/>
    <w:rsid w:val="009847AC"/>
    <w:rsid w:val="0098494F"/>
    <w:rsid w:val="00984B2A"/>
    <w:rsid w:val="00984C82"/>
    <w:rsid w:val="00984DF6"/>
    <w:rsid w:val="00985601"/>
    <w:rsid w:val="00985E98"/>
    <w:rsid w:val="009862AF"/>
    <w:rsid w:val="009868F4"/>
    <w:rsid w:val="00986D43"/>
    <w:rsid w:val="00986E25"/>
    <w:rsid w:val="00986E79"/>
    <w:rsid w:val="00986F40"/>
    <w:rsid w:val="00987270"/>
    <w:rsid w:val="0098746C"/>
    <w:rsid w:val="009878DA"/>
    <w:rsid w:val="00987C3F"/>
    <w:rsid w:val="00987F13"/>
    <w:rsid w:val="00990589"/>
    <w:rsid w:val="009908B5"/>
    <w:rsid w:val="009914A7"/>
    <w:rsid w:val="00991A38"/>
    <w:rsid w:val="00991CF4"/>
    <w:rsid w:val="00991DB6"/>
    <w:rsid w:val="00991DF5"/>
    <w:rsid w:val="00992198"/>
    <w:rsid w:val="00992B7D"/>
    <w:rsid w:val="00992BF3"/>
    <w:rsid w:val="00992CF6"/>
    <w:rsid w:val="0099324D"/>
    <w:rsid w:val="00993C59"/>
    <w:rsid w:val="00993CC5"/>
    <w:rsid w:val="00993D7C"/>
    <w:rsid w:val="00993EC7"/>
    <w:rsid w:val="009946B2"/>
    <w:rsid w:val="00994CC7"/>
    <w:rsid w:val="0099510E"/>
    <w:rsid w:val="00995790"/>
    <w:rsid w:val="00995BC7"/>
    <w:rsid w:val="009964ED"/>
    <w:rsid w:val="00996D47"/>
    <w:rsid w:val="00996E33"/>
    <w:rsid w:val="00997115"/>
    <w:rsid w:val="0099754D"/>
    <w:rsid w:val="0099782E"/>
    <w:rsid w:val="00997B85"/>
    <w:rsid w:val="009A1053"/>
    <w:rsid w:val="009A144E"/>
    <w:rsid w:val="009A16A6"/>
    <w:rsid w:val="009A1B30"/>
    <w:rsid w:val="009A1C44"/>
    <w:rsid w:val="009A2449"/>
    <w:rsid w:val="009A2A84"/>
    <w:rsid w:val="009A2E30"/>
    <w:rsid w:val="009A2FD2"/>
    <w:rsid w:val="009A3096"/>
    <w:rsid w:val="009A30EB"/>
    <w:rsid w:val="009A3252"/>
    <w:rsid w:val="009A340B"/>
    <w:rsid w:val="009A3672"/>
    <w:rsid w:val="009A3C31"/>
    <w:rsid w:val="009A3DCC"/>
    <w:rsid w:val="009A4D26"/>
    <w:rsid w:val="009A4EE7"/>
    <w:rsid w:val="009A5261"/>
    <w:rsid w:val="009A5277"/>
    <w:rsid w:val="009A54A6"/>
    <w:rsid w:val="009A561E"/>
    <w:rsid w:val="009A58BA"/>
    <w:rsid w:val="009A6060"/>
    <w:rsid w:val="009A6392"/>
    <w:rsid w:val="009A6953"/>
    <w:rsid w:val="009A697C"/>
    <w:rsid w:val="009A6BD8"/>
    <w:rsid w:val="009A6F74"/>
    <w:rsid w:val="009A77B9"/>
    <w:rsid w:val="009A7BFD"/>
    <w:rsid w:val="009A7C0C"/>
    <w:rsid w:val="009B0501"/>
    <w:rsid w:val="009B05C4"/>
    <w:rsid w:val="009B0887"/>
    <w:rsid w:val="009B0A75"/>
    <w:rsid w:val="009B0D12"/>
    <w:rsid w:val="009B0DF9"/>
    <w:rsid w:val="009B1079"/>
    <w:rsid w:val="009B1696"/>
    <w:rsid w:val="009B1C32"/>
    <w:rsid w:val="009B1C9B"/>
    <w:rsid w:val="009B1FC1"/>
    <w:rsid w:val="009B202D"/>
    <w:rsid w:val="009B202F"/>
    <w:rsid w:val="009B212A"/>
    <w:rsid w:val="009B2590"/>
    <w:rsid w:val="009B294A"/>
    <w:rsid w:val="009B2B55"/>
    <w:rsid w:val="009B2E03"/>
    <w:rsid w:val="009B2F33"/>
    <w:rsid w:val="009B31D7"/>
    <w:rsid w:val="009B3E8F"/>
    <w:rsid w:val="009B419F"/>
    <w:rsid w:val="009B43A4"/>
    <w:rsid w:val="009B46E9"/>
    <w:rsid w:val="009B4827"/>
    <w:rsid w:val="009B4A73"/>
    <w:rsid w:val="009B4BD4"/>
    <w:rsid w:val="009B52C4"/>
    <w:rsid w:val="009B5D00"/>
    <w:rsid w:val="009B5E3A"/>
    <w:rsid w:val="009B6220"/>
    <w:rsid w:val="009B65BD"/>
    <w:rsid w:val="009B6ECB"/>
    <w:rsid w:val="009B70F2"/>
    <w:rsid w:val="009B722E"/>
    <w:rsid w:val="009B732D"/>
    <w:rsid w:val="009B76AA"/>
    <w:rsid w:val="009B7C90"/>
    <w:rsid w:val="009C0416"/>
    <w:rsid w:val="009C0521"/>
    <w:rsid w:val="009C10B2"/>
    <w:rsid w:val="009C13A3"/>
    <w:rsid w:val="009C1A42"/>
    <w:rsid w:val="009C1D5E"/>
    <w:rsid w:val="009C2066"/>
    <w:rsid w:val="009C2295"/>
    <w:rsid w:val="009C2998"/>
    <w:rsid w:val="009C2D82"/>
    <w:rsid w:val="009C310C"/>
    <w:rsid w:val="009C31D9"/>
    <w:rsid w:val="009C334B"/>
    <w:rsid w:val="009C347E"/>
    <w:rsid w:val="009C3CD2"/>
    <w:rsid w:val="009C3D9F"/>
    <w:rsid w:val="009C3EEF"/>
    <w:rsid w:val="009C4611"/>
    <w:rsid w:val="009C48AD"/>
    <w:rsid w:val="009C4AD2"/>
    <w:rsid w:val="009C4BB0"/>
    <w:rsid w:val="009C4E1B"/>
    <w:rsid w:val="009C4E71"/>
    <w:rsid w:val="009C5070"/>
    <w:rsid w:val="009C51F0"/>
    <w:rsid w:val="009C529C"/>
    <w:rsid w:val="009C536B"/>
    <w:rsid w:val="009C54E8"/>
    <w:rsid w:val="009C5D58"/>
    <w:rsid w:val="009C671B"/>
    <w:rsid w:val="009C69B9"/>
    <w:rsid w:val="009C6C2F"/>
    <w:rsid w:val="009C6CF5"/>
    <w:rsid w:val="009C71B2"/>
    <w:rsid w:val="009C73B1"/>
    <w:rsid w:val="009C75E2"/>
    <w:rsid w:val="009C79E7"/>
    <w:rsid w:val="009C79FA"/>
    <w:rsid w:val="009C7AC0"/>
    <w:rsid w:val="009D00CA"/>
    <w:rsid w:val="009D0761"/>
    <w:rsid w:val="009D0BD4"/>
    <w:rsid w:val="009D0E95"/>
    <w:rsid w:val="009D1297"/>
    <w:rsid w:val="009D14A2"/>
    <w:rsid w:val="009D164C"/>
    <w:rsid w:val="009D1DA2"/>
    <w:rsid w:val="009D1DB2"/>
    <w:rsid w:val="009D20CA"/>
    <w:rsid w:val="009D2186"/>
    <w:rsid w:val="009D24DB"/>
    <w:rsid w:val="009D26F6"/>
    <w:rsid w:val="009D2A99"/>
    <w:rsid w:val="009D2BA4"/>
    <w:rsid w:val="009D2D0A"/>
    <w:rsid w:val="009D2DB5"/>
    <w:rsid w:val="009D34F3"/>
    <w:rsid w:val="009D376B"/>
    <w:rsid w:val="009D3CFF"/>
    <w:rsid w:val="009D3D38"/>
    <w:rsid w:val="009D3F1B"/>
    <w:rsid w:val="009D3FAF"/>
    <w:rsid w:val="009D5113"/>
    <w:rsid w:val="009D5192"/>
    <w:rsid w:val="009D561A"/>
    <w:rsid w:val="009D5821"/>
    <w:rsid w:val="009D58C7"/>
    <w:rsid w:val="009D5D22"/>
    <w:rsid w:val="009D6AB0"/>
    <w:rsid w:val="009D6C57"/>
    <w:rsid w:val="009D6FC5"/>
    <w:rsid w:val="009D729B"/>
    <w:rsid w:val="009D7A99"/>
    <w:rsid w:val="009D7D7F"/>
    <w:rsid w:val="009E0A2A"/>
    <w:rsid w:val="009E0AC2"/>
    <w:rsid w:val="009E0B5B"/>
    <w:rsid w:val="009E0D63"/>
    <w:rsid w:val="009E0DFE"/>
    <w:rsid w:val="009E116A"/>
    <w:rsid w:val="009E14E2"/>
    <w:rsid w:val="009E20AF"/>
    <w:rsid w:val="009E227B"/>
    <w:rsid w:val="009E2568"/>
    <w:rsid w:val="009E2946"/>
    <w:rsid w:val="009E2C5C"/>
    <w:rsid w:val="009E2C8B"/>
    <w:rsid w:val="009E31B3"/>
    <w:rsid w:val="009E4076"/>
    <w:rsid w:val="009E40F4"/>
    <w:rsid w:val="009E44BB"/>
    <w:rsid w:val="009E450D"/>
    <w:rsid w:val="009E48F4"/>
    <w:rsid w:val="009E4B46"/>
    <w:rsid w:val="009E4C6F"/>
    <w:rsid w:val="009E503E"/>
    <w:rsid w:val="009E6111"/>
    <w:rsid w:val="009E6356"/>
    <w:rsid w:val="009E719C"/>
    <w:rsid w:val="009E76E8"/>
    <w:rsid w:val="009E7EAC"/>
    <w:rsid w:val="009E7F97"/>
    <w:rsid w:val="009E7FFC"/>
    <w:rsid w:val="009F07CD"/>
    <w:rsid w:val="009F0A25"/>
    <w:rsid w:val="009F0B02"/>
    <w:rsid w:val="009F0E6F"/>
    <w:rsid w:val="009F1479"/>
    <w:rsid w:val="009F1DB7"/>
    <w:rsid w:val="009F205D"/>
    <w:rsid w:val="009F2159"/>
    <w:rsid w:val="009F2272"/>
    <w:rsid w:val="009F2398"/>
    <w:rsid w:val="009F2A7F"/>
    <w:rsid w:val="009F2BDB"/>
    <w:rsid w:val="009F2D14"/>
    <w:rsid w:val="009F31EF"/>
    <w:rsid w:val="009F3769"/>
    <w:rsid w:val="009F3908"/>
    <w:rsid w:val="009F3AAD"/>
    <w:rsid w:val="009F3B88"/>
    <w:rsid w:val="009F3CC2"/>
    <w:rsid w:val="009F3E8C"/>
    <w:rsid w:val="009F3E93"/>
    <w:rsid w:val="009F493E"/>
    <w:rsid w:val="009F4965"/>
    <w:rsid w:val="009F4C02"/>
    <w:rsid w:val="009F5F4D"/>
    <w:rsid w:val="009F61F0"/>
    <w:rsid w:val="009F62BF"/>
    <w:rsid w:val="009F65B1"/>
    <w:rsid w:val="009F6856"/>
    <w:rsid w:val="009F7044"/>
    <w:rsid w:val="009F7CDD"/>
    <w:rsid w:val="00A0026E"/>
    <w:rsid w:val="00A00448"/>
    <w:rsid w:val="00A0072B"/>
    <w:rsid w:val="00A01053"/>
    <w:rsid w:val="00A01357"/>
    <w:rsid w:val="00A015FC"/>
    <w:rsid w:val="00A017A4"/>
    <w:rsid w:val="00A02015"/>
    <w:rsid w:val="00A020DD"/>
    <w:rsid w:val="00A021AB"/>
    <w:rsid w:val="00A021DA"/>
    <w:rsid w:val="00A022F7"/>
    <w:rsid w:val="00A02466"/>
    <w:rsid w:val="00A02CD3"/>
    <w:rsid w:val="00A030DE"/>
    <w:rsid w:val="00A03554"/>
    <w:rsid w:val="00A03D1F"/>
    <w:rsid w:val="00A03E93"/>
    <w:rsid w:val="00A03EE3"/>
    <w:rsid w:val="00A042CD"/>
    <w:rsid w:val="00A04706"/>
    <w:rsid w:val="00A047E1"/>
    <w:rsid w:val="00A0569F"/>
    <w:rsid w:val="00A0595B"/>
    <w:rsid w:val="00A0651C"/>
    <w:rsid w:val="00A06F6F"/>
    <w:rsid w:val="00A07223"/>
    <w:rsid w:val="00A07358"/>
    <w:rsid w:val="00A07655"/>
    <w:rsid w:val="00A07A65"/>
    <w:rsid w:val="00A07CFB"/>
    <w:rsid w:val="00A11161"/>
    <w:rsid w:val="00A11E79"/>
    <w:rsid w:val="00A12049"/>
    <w:rsid w:val="00A120EC"/>
    <w:rsid w:val="00A12112"/>
    <w:rsid w:val="00A122A6"/>
    <w:rsid w:val="00A1252E"/>
    <w:rsid w:val="00A12CEA"/>
    <w:rsid w:val="00A12D03"/>
    <w:rsid w:val="00A12D73"/>
    <w:rsid w:val="00A12E8B"/>
    <w:rsid w:val="00A12F41"/>
    <w:rsid w:val="00A130D8"/>
    <w:rsid w:val="00A13704"/>
    <w:rsid w:val="00A13979"/>
    <w:rsid w:val="00A13F94"/>
    <w:rsid w:val="00A14351"/>
    <w:rsid w:val="00A14395"/>
    <w:rsid w:val="00A148E6"/>
    <w:rsid w:val="00A15249"/>
    <w:rsid w:val="00A15713"/>
    <w:rsid w:val="00A15952"/>
    <w:rsid w:val="00A15BD0"/>
    <w:rsid w:val="00A15C41"/>
    <w:rsid w:val="00A15D64"/>
    <w:rsid w:val="00A164E7"/>
    <w:rsid w:val="00A176CC"/>
    <w:rsid w:val="00A178D3"/>
    <w:rsid w:val="00A17A58"/>
    <w:rsid w:val="00A17ACB"/>
    <w:rsid w:val="00A17E6C"/>
    <w:rsid w:val="00A2075F"/>
    <w:rsid w:val="00A20953"/>
    <w:rsid w:val="00A20D8A"/>
    <w:rsid w:val="00A21634"/>
    <w:rsid w:val="00A21A34"/>
    <w:rsid w:val="00A21E9C"/>
    <w:rsid w:val="00A21FBC"/>
    <w:rsid w:val="00A22081"/>
    <w:rsid w:val="00A22AFF"/>
    <w:rsid w:val="00A22C03"/>
    <w:rsid w:val="00A231AB"/>
    <w:rsid w:val="00A2349D"/>
    <w:rsid w:val="00A2365E"/>
    <w:rsid w:val="00A23C5F"/>
    <w:rsid w:val="00A2485B"/>
    <w:rsid w:val="00A24A4C"/>
    <w:rsid w:val="00A24CF4"/>
    <w:rsid w:val="00A2576D"/>
    <w:rsid w:val="00A258E7"/>
    <w:rsid w:val="00A25D9A"/>
    <w:rsid w:val="00A2661C"/>
    <w:rsid w:val="00A26C0E"/>
    <w:rsid w:val="00A2778D"/>
    <w:rsid w:val="00A302D1"/>
    <w:rsid w:val="00A30418"/>
    <w:rsid w:val="00A30731"/>
    <w:rsid w:val="00A30793"/>
    <w:rsid w:val="00A30802"/>
    <w:rsid w:val="00A30B04"/>
    <w:rsid w:val="00A30B08"/>
    <w:rsid w:val="00A30FD4"/>
    <w:rsid w:val="00A3134A"/>
    <w:rsid w:val="00A314D6"/>
    <w:rsid w:val="00A31E07"/>
    <w:rsid w:val="00A3206C"/>
    <w:rsid w:val="00A324E4"/>
    <w:rsid w:val="00A32C85"/>
    <w:rsid w:val="00A32E5D"/>
    <w:rsid w:val="00A32EB6"/>
    <w:rsid w:val="00A33058"/>
    <w:rsid w:val="00A33127"/>
    <w:rsid w:val="00A334A0"/>
    <w:rsid w:val="00A336EB"/>
    <w:rsid w:val="00A33EB5"/>
    <w:rsid w:val="00A34548"/>
    <w:rsid w:val="00A348B5"/>
    <w:rsid w:val="00A34924"/>
    <w:rsid w:val="00A34B43"/>
    <w:rsid w:val="00A35177"/>
    <w:rsid w:val="00A3595F"/>
    <w:rsid w:val="00A35CFF"/>
    <w:rsid w:val="00A35DDA"/>
    <w:rsid w:val="00A362D7"/>
    <w:rsid w:val="00A362E8"/>
    <w:rsid w:val="00A362FF"/>
    <w:rsid w:val="00A36994"/>
    <w:rsid w:val="00A36DC7"/>
    <w:rsid w:val="00A37861"/>
    <w:rsid w:val="00A378EB"/>
    <w:rsid w:val="00A37B0F"/>
    <w:rsid w:val="00A4012E"/>
    <w:rsid w:val="00A4053F"/>
    <w:rsid w:val="00A4087F"/>
    <w:rsid w:val="00A40995"/>
    <w:rsid w:val="00A41397"/>
    <w:rsid w:val="00A4186F"/>
    <w:rsid w:val="00A42326"/>
    <w:rsid w:val="00A426C3"/>
    <w:rsid w:val="00A42DDE"/>
    <w:rsid w:val="00A433A7"/>
    <w:rsid w:val="00A4341F"/>
    <w:rsid w:val="00A435BD"/>
    <w:rsid w:val="00A43B0A"/>
    <w:rsid w:val="00A43DB5"/>
    <w:rsid w:val="00A43E8B"/>
    <w:rsid w:val="00A44172"/>
    <w:rsid w:val="00A444F6"/>
    <w:rsid w:val="00A44751"/>
    <w:rsid w:val="00A44828"/>
    <w:rsid w:val="00A44A3A"/>
    <w:rsid w:val="00A45E51"/>
    <w:rsid w:val="00A467E0"/>
    <w:rsid w:val="00A468DF"/>
    <w:rsid w:val="00A46963"/>
    <w:rsid w:val="00A46DE7"/>
    <w:rsid w:val="00A46EC5"/>
    <w:rsid w:val="00A47007"/>
    <w:rsid w:val="00A4755B"/>
    <w:rsid w:val="00A47812"/>
    <w:rsid w:val="00A47C3B"/>
    <w:rsid w:val="00A5070C"/>
    <w:rsid w:val="00A508D7"/>
    <w:rsid w:val="00A50B83"/>
    <w:rsid w:val="00A50ED0"/>
    <w:rsid w:val="00A50F00"/>
    <w:rsid w:val="00A5164A"/>
    <w:rsid w:val="00A518BF"/>
    <w:rsid w:val="00A518E3"/>
    <w:rsid w:val="00A51F97"/>
    <w:rsid w:val="00A52DF6"/>
    <w:rsid w:val="00A535FF"/>
    <w:rsid w:val="00A539C2"/>
    <w:rsid w:val="00A53CC9"/>
    <w:rsid w:val="00A53CF9"/>
    <w:rsid w:val="00A54BE8"/>
    <w:rsid w:val="00A54C7A"/>
    <w:rsid w:val="00A5523D"/>
    <w:rsid w:val="00A5654D"/>
    <w:rsid w:val="00A56892"/>
    <w:rsid w:val="00A56B93"/>
    <w:rsid w:val="00A56CBC"/>
    <w:rsid w:val="00A56D10"/>
    <w:rsid w:val="00A57316"/>
    <w:rsid w:val="00A5731B"/>
    <w:rsid w:val="00A57AB5"/>
    <w:rsid w:val="00A57DD0"/>
    <w:rsid w:val="00A605EB"/>
    <w:rsid w:val="00A60872"/>
    <w:rsid w:val="00A60898"/>
    <w:rsid w:val="00A610B8"/>
    <w:rsid w:val="00A6164A"/>
    <w:rsid w:val="00A618D4"/>
    <w:rsid w:val="00A62D17"/>
    <w:rsid w:val="00A62EAF"/>
    <w:rsid w:val="00A62EC2"/>
    <w:rsid w:val="00A635B9"/>
    <w:rsid w:val="00A638C2"/>
    <w:rsid w:val="00A63F47"/>
    <w:rsid w:val="00A63FEA"/>
    <w:rsid w:val="00A640C4"/>
    <w:rsid w:val="00A64242"/>
    <w:rsid w:val="00A64303"/>
    <w:rsid w:val="00A644B7"/>
    <w:rsid w:val="00A64C2F"/>
    <w:rsid w:val="00A64C8E"/>
    <w:rsid w:val="00A652E1"/>
    <w:rsid w:val="00A6567C"/>
    <w:rsid w:val="00A66192"/>
    <w:rsid w:val="00A66740"/>
    <w:rsid w:val="00A66C79"/>
    <w:rsid w:val="00A66C8D"/>
    <w:rsid w:val="00A67C74"/>
    <w:rsid w:val="00A67CC8"/>
    <w:rsid w:val="00A7013A"/>
    <w:rsid w:val="00A7050C"/>
    <w:rsid w:val="00A70511"/>
    <w:rsid w:val="00A70D7D"/>
    <w:rsid w:val="00A71196"/>
    <w:rsid w:val="00A7223C"/>
    <w:rsid w:val="00A72533"/>
    <w:rsid w:val="00A72B5E"/>
    <w:rsid w:val="00A72BB9"/>
    <w:rsid w:val="00A732AD"/>
    <w:rsid w:val="00A736DA"/>
    <w:rsid w:val="00A73BB3"/>
    <w:rsid w:val="00A73D0F"/>
    <w:rsid w:val="00A74781"/>
    <w:rsid w:val="00A74C97"/>
    <w:rsid w:val="00A75038"/>
    <w:rsid w:val="00A75292"/>
    <w:rsid w:val="00A75A9B"/>
    <w:rsid w:val="00A75E12"/>
    <w:rsid w:val="00A7672D"/>
    <w:rsid w:val="00A76E90"/>
    <w:rsid w:val="00A771D8"/>
    <w:rsid w:val="00A77822"/>
    <w:rsid w:val="00A77952"/>
    <w:rsid w:val="00A77978"/>
    <w:rsid w:val="00A77B6A"/>
    <w:rsid w:val="00A80959"/>
    <w:rsid w:val="00A80A94"/>
    <w:rsid w:val="00A80E01"/>
    <w:rsid w:val="00A81646"/>
    <w:rsid w:val="00A81712"/>
    <w:rsid w:val="00A81831"/>
    <w:rsid w:val="00A81F96"/>
    <w:rsid w:val="00A82540"/>
    <w:rsid w:val="00A82728"/>
    <w:rsid w:val="00A82769"/>
    <w:rsid w:val="00A827B8"/>
    <w:rsid w:val="00A829E9"/>
    <w:rsid w:val="00A82B27"/>
    <w:rsid w:val="00A82E82"/>
    <w:rsid w:val="00A8330A"/>
    <w:rsid w:val="00A83327"/>
    <w:rsid w:val="00A8337A"/>
    <w:rsid w:val="00A835CC"/>
    <w:rsid w:val="00A838F2"/>
    <w:rsid w:val="00A83B3D"/>
    <w:rsid w:val="00A83D0A"/>
    <w:rsid w:val="00A83DB1"/>
    <w:rsid w:val="00A83F62"/>
    <w:rsid w:val="00A84064"/>
    <w:rsid w:val="00A84126"/>
    <w:rsid w:val="00A84364"/>
    <w:rsid w:val="00A846D0"/>
    <w:rsid w:val="00A84A40"/>
    <w:rsid w:val="00A84F90"/>
    <w:rsid w:val="00A8529B"/>
    <w:rsid w:val="00A85529"/>
    <w:rsid w:val="00A8556B"/>
    <w:rsid w:val="00A85D8F"/>
    <w:rsid w:val="00A85FCD"/>
    <w:rsid w:val="00A867CD"/>
    <w:rsid w:val="00A86A1E"/>
    <w:rsid w:val="00A874AC"/>
    <w:rsid w:val="00A87811"/>
    <w:rsid w:val="00A87F88"/>
    <w:rsid w:val="00A90655"/>
    <w:rsid w:val="00A90984"/>
    <w:rsid w:val="00A90A90"/>
    <w:rsid w:val="00A90DDE"/>
    <w:rsid w:val="00A90FD5"/>
    <w:rsid w:val="00A91041"/>
    <w:rsid w:val="00A915AD"/>
    <w:rsid w:val="00A916E4"/>
    <w:rsid w:val="00A91863"/>
    <w:rsid w:val="00A91F29"/>
    <w:rsid w:val="00A92954"/>
    <w:rsid w:val="00A93284"/>
    <w:rsid w:val="00A9336A"/>
    <w:rsid w:val="00A935DC"/>
    <w:rsid w:val="00A935DE"/>
    <w:rsid w:val="00A935F5"/>
    <w:rsid w:val="00A937DB"/>
    <w:rsid w:val="00A93F7C"/>
    <w:rsid w:val="00A93FC2"/>
    <w:rsid w:val="00A9429A"/>
    <w:rsid w:val="00A948B3"/>
    <w:rsid w:val="00A956F4"/>
    <w:rsid w:val="00A957AA"/>
    <w:rsid w:val="00A959D7"/>
    <w:rsid w:val="00A95BD3"/>
    <w:rsid w:val="00A95F0E"/>
    <w:rsid w:val="00A96B7F"/>
    <w:rsid w:val="00A96D66"/>
    <w:rsid w:val="00A970FA"/>
    <w:rsid w:val="00A971FF"/>
    <w:rsid w:val="00A9728D"/>
    <w:rsid w:val="00A975C6"/>
    <w:rsid w:val="00A977EC"/>
    <w:rsid w:val="00A97BE9"/>
    <w:rsid w:val="00A97F30"/>
    <w:rsid w:val="00AA050A"/>
    <w:rsid w:val="00AA0760"/>
    <w:rsid w:val="00AA1171"/>
    <w:rsid w:val="00AA1181"/>
    <w:rsid w:val="00AA1373"/>
    <w:rsid w:val="00AA13C3"/>
    <w:rsid w:val="00AA1416"/>
    <w:rsid w:val="00AA1CC3"/>
    <w:rsid w:val="00AA34F7"/>
    <w:rsid w:val="00AA3C57"/>
    <w:rsid w:val="00AA3D9F"/>
    <w:rsid w:val="00AA4A4E"/>
    <w:rsid w:val="00AA4CE9"/>
    <w:rsid w:val="00AA4D38"/>
    <w:rsid w:val="00AA5188"/>
    <w:rsid w:val="00AA5CC1"/>
    <w:rsid w:val="00AA5EB0"/>
    <w:rsid w:val="00AA60C2"/>
    <w:rsid w:val="00AA64E6"/>
    <w:rsid w:val="00AA64F7"/>
    <w:rsid w:val="00AA6574"/>
    <w:rsid w:val="00AA65A4"/>
    <w:rsid w:val="00AA6B12"/>
    <w:rsid w:val="00AA726D"/>
    <w:rsid w:val="00AA7981"/>
    <w:rsid w:val="00AA7AB3"/>
    <w:rsid w:val="00AA7BDE"/>
    <w:rsid w:val="00AA7DAA"/>
    <w:rsid w:val="00AA7FA0"/>
    <w:rsid w:val="00AB0037"/>
    <w:rsid w:val="00AB035C"/>
    <w:rsid w:val="00AB0496"/>
    <w:rsid w:val="00AB0FAF"/>
    <w:rsid w:val="00AB0FC5"/>
    <w:rsid w:val="00AB117D"/>
    <w:rsid w:val="00AB1384"/>
    <w:rsid w:val="00AB163C"/>
    <w:rsid w:val="00AB1741"/>
    <w:rsid w:val="00AB1822"/>
    <w:rsid w:val="00AB1A0F"/>
    <w:rsid w:val="00AB1C74"/>
    <w:rsid w:val="00AB2026"/>
    <w:rsid w:val="00AB2373"/>
    <w:rsid w:val="00AB2763"/>
    <w:rsid w:val="00AB2978"/>
    <w:rsid w:val="00AB29EC"/>
    <w:rsid w:val="00AB2A60"/>
    <w:rsid w:val="00AB305B"/>
    <w:rsid w:val="00AB38FA"/>
    <w:rsid w:val="00AB39FF"/>
    <w:rsid w:val="00AB436B"/>
    <w:rsid w:val="00AB498A"/>
    <w:rsid w:val="00AB4A9C"/>
    <w:rsid w:val="00AB4B88"/>
    <w:rsid w:val="00AB4F62"/>
    <w:rsid w:val="00AB4F92"/>
    <w:rsid w:val="00AB63DD"/>
    <w:rsid w:val="00AB66AA"/>
    <w:rsid w:val="00AB6CC2"/>
    <w:rsid w:val="00AB6CE5"/>
    <w:rsid w:val="00AB7042"/>
    <w:rsid w:val="00AB70DA"/>
    <w:rsid w:val="00AB7B2C"/>
    <w:rsid w:val="00AB7C99"/>
    <w:rsid w:val="00AB7CE8"/>
    <w:rsid w:val="00AB7D1D"/>
    <w:rsid w:val="00AC0268"/>
    <w:rsid w:val="00AC0A16"/>
    <w:rsid w:val="00AC1C9D"/>
    <w:rsid w:val="00AC2A1B"/>
    <w:rsid w:val="00AC2C01"/>
    <w:rsid w:val="00AC2D06"/>
    <w:rsid w:val="00AC318E"/>
    <w:rsid w:val="00AC3C07"/>
    <w:rsid w:val="00AC3E08"/>
    <w:rsid w:val="00AC3F54"/>
    <w:rsid w:val="00AC4736"/>
    <w:rsid w:val="00AC4966"/>
    <w:rsid w:val="00AC5470"/>
    <w:rsid w:val="00AC56F0"/>
    <w:rsid w:val="00AC580B"/>
    <w:rsid w:val="00AC5F97"/>
    <w:rsid w:val="00AC6454"/>
    <w:rsid w:val="00AC6593"/>
    <w:rsid w:val="00AC682B"/>
    <w:rsid w:val="00AC68F7"/>
    <w:rsid w:val="00AC6B28"/>
    <w:rsid w:val="00AC6F2F"/>
    <w:rsid w:val="00AC6F65"/>
    <w:rsid w:val="00AC6F7E"/>
    <w:rsid w:val="00AC7178"/>
    <w:rsid w:val="00AC719A"/>
    <w:rsid w:val="00AC7384"/>
    <w:rsid w:val="00AC765D"/>
    <w:rsid w:val="00AD0655"/>
    <w:rsid w:val="00AD0C13"/>
    <w:rsid w:val="00AD1930"/>
    <w:rsid w:val="00AD1ABE"/>
    <w:rsid w:val="00AD2B70"/>
    <w:rsid w:val="00AD39AE"/>
    <w:rsid w:val="00AD411C"/>
    <w:rsid w:val="00AD4271"/>
    <w:rsid w:val="00AD460B"/>
    <w:rsid w:val="00AD4824"/>
    <w:rsid w:val="00AD49E1"/>
    <w:rsid w:val="00AD4DA7"/>
    <w:rsid w:val="00AD5111"/>
    <w:rsid w:val="00AD5174"/>
    <w:rsid w:val="00AD55B8"/>
    <w:rsid w:val="00AD60E7"/>
    <w:rsid w:val="00AD6411"/>
    <w:rsid w:val="00AD663F"/>
    <w:rsid w:val="00AD6B4D"/>
    <w:rsid w:val="00AD71D6"/>
    <w:rsid w:val="00AD735B"/>
    <w:rsid w:val="00AD7B20"/>
    <w:rsid w:val="00AD7E4D"/>
    <w:rsid w:val="00AE1143"/>
    <w:rsid w:val="00AE187B"/>
    <w:rsid w:val="00AE1DB2"/>
    <w:rsid w:val="00AE2658"/>
    <w:rsid w:val="00AE2B1D"/>
    <w:rsid w:val="00AE2C2F"/>
    <w:rsid w:val="00AE2DAD"/>
    <w:rsid w:val="00AE2EFF"/>
    <w:rsid w:val="00AE363B"/>
    <w:rsid w:val="00AE4607"/>
    <w:rsid w:val="00AE468D"/>
    <w:rsid w:val="00AE4DE5"/>
    <w:rsid w:val="00AE4F76"/>
    <w:rsid w:val="00AE4FCC"/>
    <w:rsid w:val="00AE4FFA"/>
    <w:rsid w:val="00AE5AC8"/>
    <w:rsid w:val="00AE5DB9"/>
    <w:rsid w:val="00AE6187"/>
    <w:rsid w:val="00AE663F"/>
    <w:rsid w:val="00AE67F7"/>
    <w:rsid w:val="00AE68C8"/>
    <w:rsid w:val="00AE6D72"/>
    <w:rsid w:val="00AE6EB7"/>
    <w:rsid w:val="00AE73A4"/>
    <w:rsid w:val="00AE7875"/>
    <w:rsid w:val="00AE793A"/>
    <w:rsid w:val="00AE7B38"/>
    <w:rsid w:val="00AE7C97"/>
    <w:rsid w:val="00AE7DE2"/>
    <w:rsid w:val="00AF089A"/>
    <w:rsid w:val="00AF0A58"/>
    <w:rsid w:val="00AF0D56"/>
    <w:rsid w:val="00AF1972"/>
    <w:rsid w:val="00AF1E4B"/>
    <w:rsid w:val="00AF1E60"/>
    <w:rsid w:val="00AF23B3"/>
    <w:rsid w:val="00AF23EC"/>
    <w:rsid w:val="00AF2C9C"/>
    <w:rsid w:val="00AF2E1A"/>
    <w:rsid w:val="00AF2F7A"/>
    <w:rsid w:val="00AF3460"/>
    <w:rsid w:val="00AF3567"/>
    <w:rsid w:val="00AF3A80"/>
    <w:rsid w:val="00AF3B77"/>
    <w:rsid w:val="00AF3BBE"/>
    <w:rsid w:val="00AF3E3C"/>
    <w:rsid w:val="00AF4178"/>
    <w:rsid w:val="00AF4888"/>
    <w:rsid w:val="00AF495F"/>
    <w:rsid w:val="00AF4BB3"/>
    <w:rsid w:val="00AF502F"/>
    <w:rsid w:val="00AF54C6"/>
    <w:rsid w:val="00AF5614"/>
    <w:rsid w:val="00AF59C7"/>
    <w:rsid w:val="00AF5A59"/>
    <w:rsid w:val="00AF5AAA"/>
    <w:rsid w:val="00AF5B4B"/>
    <w:rsid w:val="00AF5CC7"/>
    <w:rsid w:val="00AF61A4"/>
    <w:rsid w:val="00AF668F"/>
    <w:rsid w:val="00AF6981"/>
    <w:rsid w:val="00AF6AFC"/>
    <w:rsid w:val="00AF6E1F"/>
    <w:rsid w:val="00AF72B8"/>
    <w:rsid w:val="00AF74C4"/>
    <w:rsid w:val="00AF7CB8"/>
    <w:rsid w:val="00B00311"/>
    <w:rsid w:val="00B003CB"/>
    <w:rsid w:val="00B008EB"/>
    <w:rsid w:val="00B00B2C"/>
    <w:rsid w:val="00B00E7F"/>
    <w:rsid w:val="00B00F9A"/>
    <w:rsid w:val="00B015FA"/>
    <w:rsid w:val="00B01FDF"/>
    <w:rsid w:val="00B023FF"/>
    <w:rsid w:val="00B02753"/>
    <w:rsid w:val="00B02B60"/>
    <w:rsid w:val="00B02FE1"/>
    <w:rsid w:val="00B0347A"/>
    <w:rsid w:val="00B0390A"/>
    <w:rsid w:val="00B03CEC"/>
    <w:rsid w:val="00B0432B"/>
    <w:rsid w:val="00B045A3"/>
    <w:rsid w:val="00B047EF"/>
    <w:rsid w:val="00B049F2"/>
    <w:rsid w:val="00B0570C"/>
    <w:rsid w:val="00B06A0F"/>
    <w:rsid w:val="00B07002"/>
    <w:rsid w:val="00B0718C"/>
    <w:rsid w:val="00B10549"/>
    <w:rsid w:val="00B10990"/>
    <w:rsid w:val="00B10994"/>
    <w:rsid w:val="00B10D54"/>
    <w:rsid w:val="00B1127C"/>
    <w:rsid w:val="00B11399"/>
    <w:rsid w:val="00B1145C"/>
    <w:rsid w:val="00B117E0"/>
    <w:rsid w:val="00B11BF2"/>
    <w:rsid w:val="00B11D05"/>
    <w:rsid w:val="00B11D73"/>
    <w:rsid w:val="00B123C3"/>
    <w:rsid w:val="00B12431"/>
    <w:rsid w:val="00B12460"/>
    <w:rsid w:val="00B12611"/>
    <w:rsid w:val="00B1287A"/>
    <w:rsid w:val="00B12DC8"/>
    <w:rsid w:val="00B12ED9"/>
    <w:rsid w:val="00B135AF"/>
    <w:rsid w:val="00B1372B"/>
    <w:rsid w:val="00B1404E"/>
    <w:rsid w:val="00B1432A"/>
    <w:rsid w:val="00B1433B"/>
    <w:rsid w:val="00B14647"/>
    <w:rsid w:val="00B14940"/>
    <w:rsid w:val="00B14D0E"/>
    <w:rsid w:val="00B15555"/>
    <w:rsid w:val="00B1584E"/>
    <w:rsid w:val="00B159D7"/>
    <w:rsid w:val="00B15A9D"/>
    <w:rsid w:val="00B16043"/>
    <w:rsid w:val="00B16148"/>
    <w:rsid w:val="00B162B4"/>
    <w:rsid w:val="00B16573"/>
    <w:rsid w:val="00B16680"/>
    <w:rsid w:val="00B16B9D"/>
    <w:rsid w:val="00B16DBD"/>
    <w:rsid w:val="00B177B0"/>
    <w:rsid w:val="00B17F1D"/>
    <w:rsid w:val="00B2043F"/>
    <w:rsid w:val="00B20526"/>
    <w:rsid w:val="00B21092"/>
    <w:rsid w:val="00B2111D"/>
    <w:rsid w:val="00B21BD7"/>
    <w:rsid w:val="00B21C14"/>
    <w:rsid w:val="00B21FE8"/>
    <w:rsid w:val="00B220C9"/>
    <w:rsid w:val="00B22198"/>
    <w:rsid w:val="00B2235A"/>
    <w:rsid w:val="00B2254D"/>
    <w:rsid w:val="00B229D2"/>
    <w:rsid w:val="00B234C5"/>
    <w:rsid w:val="00B23684"/>
    <w:rsid w:val="00B23F6D"/>
    <w:rsid w:val="00B240E0"/>
    <w:rsid w:val="00B242D0"/>
    <w:rsid w:val="00B24736"/>
    <w:rsid w:val="00B248E5"/>
    <w:rsid w:val="00B24B2E"/>
    <w:rsid w:val="00B24B74"/>
    <w:rsid w:val="00B25173"/>
    <w:rsid w:val="00B25803"/>
    <w:rsid w:val="00B25C8B"/>
    <w:rsid w:val="00B25DE2"/>
    <w:rsid w:val="00B264D5"/>
    <w:rsid w:val="00B26B7F"/>
    <w:rsid w:val="00B27326"/>
    <w:rsid w:val="00B27FE6"/>
    <w:rsid w:val="00B300DA"/>
    <w:rsid w:val="00B30518"/>
    <w:rsid w:val="00B30554"/>
    <w:rsid w:val="00B305C6"/>
    <w:rsid w:val="00B3103E"/>
    <w:rsid w:val="00B312EB"/>
    <w:rsid w:val="00B3130B"/>
    <w:rsid w:val="00B31807"/>
    <w:rsid w:val="00B323A0"/>
    <w:rsid w:val="00B32BC0"/>
    <w:rsid w:val="00B32FA8"/>
    <w:rsid w:val="00B32FB8"/>
    <w:rsid w:val="00B330CB"/>
    <w:rsid w:val="00B332BD"/>
    <w:rsid w:val="00B334B1"/>
    <w:rsid w:val="00B33915"/>
    <w:rsid w:val="00B33CA3"/>
    <w:rsid w:val="00B34EC2"/>
    <w:rsid w:val="00B35395"/>
    <w:rsid w:val="00B355FE"/>
    <w:rsid w:val="00B35981"/>
    <w:rsid w:val="00B35B43"/>
    <w:rsid w:val="00B360E7"/>
    <w:rsid w:val="00B36121"/>
    <w:rsid w:val="00B36726"/>
    <w:rsid w:val="00B36CE8"/>
    <w:rsid w:val="00B37032"/>
    <w:rsid w:val="00B37182"/>
    <w:rsid w:val="00B374EE"/>
    <w:rsid w:val="00B37AD7"/>
    <w:rsid w:val="00B37CD3"/>
    <w:rsid w:val="00B40179"/>
    <w:rsid w:val="00B4047C"/>
    <w:rsid w:val="00B40865"/>
    <w:rsid w:val="00B40C28"/>
    <w:rsid w:val="00B41347"/>
    <w:rsid w:val="00B4148E"/>
    <w:rsid w:val="00B417DB"/>
    <w:rsid w:val="00B41905"/>
    <w:rsid w:val="00B42190"/>
    <w:rsid w:val="00B427E4"/>
    <w:rsid w:val="00B427F9"/>
    <w:rsid w:val="00B42B68"/>
    <w:rsid w:val="00B42DF2"/>
    <w:rsid w:val="00B43390"/>
    <w:rsid w:val="00B436CB"/>
    <w:rsid w:val="00B43763"/>
    <w:rsid w:val="00B43F00"/>
    <w:rsid w:val="00B44374"/>
    <w:rsid w:val="00B44442"/>
    <w:rsid w:val="00B44756"/>
    <w:rsid w:val="00B44816"/>
    <w:rsid w:val="00B44B9F"/>
    <w:rsid w:val="00B44DA1"/>
    <w:rsid w:val="00B44E94"/>
    <w:rsid w:val="00B4583E"/>
    <w:rsid w:val="00B46278"/>
    <w:rsid w:val="00B466BA"/>
    <w:rsid w:val="00B46824"/>
    <w:rsid w:val="00B469AE"/>
    <w:rsid w:val="00B469BF"/>
    <w:rsid w:val="00B46A5F"/>
    <w:rsid w:val="00B46AF9"/>
    <w:rsid w:val="00B46D21"/>
    <w:rsid w:val="00B46FB6"/>
    <w:rsid w:val="00B47009"/>
    <w:rsid w:val="00B47079"/>
    <w:rsid w:val="00B47CF5"/>
    <w:rsid w:val="00B5038A"/>
    <w:rsid w:val="00B506F5"/>
    <w:rsid w:val="00B508C0"/>
    <w:rsid w:val="00B513ED"/>
    <w:rsid w:val="00B5174C"/>
    <w:rsid w:val="00B51A73"/>
    <w:rsid w:val="00B51E94"/>
    <w:rsid w:val="00B520F9"/>
    <w:rsid w:val="00B526CB"/>
    <w:rsid w:val="00B52D00"/>
    <w:rsid w:val="00B53681"/>
    <w:rsid w:val="00B54167"/>
    <w:rsid w:val="00B54465"/>
    <w:rsid w:val="00B5469B"/>
    <w:rsid w:val="00B54710"/>
    <w:rsid w:val="00B54D7A"/>
    <w:rsid w:val="00B54FCB"/>
    <w:rsid w:val="00B55838"/>
    <w:rsid w:val="00B558CC"/>
    <w:rsid w:val="00B55A75"/>
    <w:rsid w:val="00B5631F"/>
    <w:rsid w:val="00B56609"/>
    <w:rsid w:val="00B5711C"/>
    <w:rsid w:val="00B572EE"/>
    <w:rsid w:val="00B5767D"/>
    <w:rsid w:val="00B57870"/>
    <w:rsid w:val="00B57B51"/>
    <w:rsid w:val="00B60150"/>
    <w:rsid w:val="00B6047E"/>
    <w:rsid w:val="00B60FCE"/>
    <w:rsid w:val="00B61036"/>
    <w:rsid w:val="00B61114"/>
    <w:rsid w:val="00B614A0"/>
    <w:rsid w:val="00B61AFE"/>
    <w:rsid w:val="00B62280"/>
    <w:rsid w:val="00B623CD"/>
    <w:rsid w:val="00B627F2"/>
    <w:rsid w:val="00B62DD3"/>
    <w:rsid w:val="00B6344E"/>
    <w:rsid w:val="00B63EF7"/>
    <w:rsid w:val="00B63FDC"/>
    <w:rsid w:val="00B64A91"/>
    <w:rsid w:val="00B6501E"/>
    <w:rsid w:val="00B65577"/>
    <w:rsid w:val="00B656B3"/>
    <w:rsid w:val="00B65B6C"/>
    <w:rsid w:val="00B66594"/>
    <w:rsid w:val="00B670B0"/>
    <w:rsid w:val="00B671CD"/>
    <w:rsid w:val="00B67C83"/>
    <w:rsid w:val="00B67FAF"/>
    <w:rsid w:val="00B700DE"/>
    <w:rsid w:val="00B705E4"/>
    <w:rsid w:val="00B70DE5"/>
    <w:rsid w:val="00B70E10"/>
    <w:rsid w:val="00B70EAB"/>
    <w:rsid w:val="00B713A3"/>
    <w:rsid w:val="00B71412"/>
    <w:rsid w:val="00B71FBE"/>
    <w:rsid w:val="00B720C8"/>
    <w:rsid w:val="00B729B7"/>
    <w:rsid w:val="00B72D64"/>
    <w:rsid w:val="00B72F75"/>
    <w:rsid w:val="00B72F82"/>
    <w:rsid w:val="00B7301F"/>
    <w:rsid w:val="00B73586"/>
    <w:rsid w:val="00B73F29"/>
    <w:rsid w:val="00B744C2"/>
    <w:rsid w:val="00B747E9"/>
    <w:rsid w:val="00B74B8B"/>
    <w:rsid w:val="00B74B97"/>
    <w:rsid w:val="00B74D88"/>
    <w:rsid w:val="00B75257"/>
    <w:rsid w:val="00B753EF"/>
    <w:rsid w:val="00B7543D"/>
    <w:rsid w:val="00B75A6D"/>
    <w:rsid w:val="00B75C42"/>
    <w:rsid w:val="00B76037"/>
    <w:rsid w:val="00B76301"/>
    <w:rsid w:val="00B7688D"/>
    <w:rsid w:val="00B769CF"/>
    <w:rsid w:val="00B770E7"/>
    <w:rsid w:val="00B77135"/>
    <w:rsid w:val="00B77381"/>
    <w:rsid w:val="00B7749B"/>
    <w:rsid w:val="00B77551"/>
    <w:rsid w:val="00B7761D"/>
    <w:rsid w:val="00B77C85"/>
    <w:rsid w:val="00B77D36"/>
    <w:rsid w:val="00B77F84"/>
    <w:rsid w:val="00B81669"/>
    <w:rsid w:val="00B8198D"/>
    <w:rsid w:val="00B81BD7"/>
    <w:rsid w:val="00B821D5"/>
    <w:rsid w:val="00B823E4"/>
    <w:rsid w:val="00B825B0"/>
    <w:rsid w:val="00B825E2"/>
    <w:rsid w:val="00B82842"/>
    <w:rsid w:val="00B82C34"/>
    <w:rsid w:val="00B82C56"/>
    <w:rsid w:val="00B8335B"/>
    <w:rsid w:val="00B833E2"/>
    <w:rsid w:val="00B84715"/>
    <w:rsid w:val="00B85C41"/>
    <w:rsid w:val="00B85CC0"/>
    <w:rsid w:val="00B86578"/>
    <w:rsid w:val="00B866B9"/>
    <w:rsid w:val="00B874C9"/>
    <w:rsid w:val="00B90186"/>
    <w:rsid w:val="00B90267"/>
    <w:rsid w:val="00B90610"/>
    <w:rsid w:val="00B90742"/>
    <w:rsid w:val="00B908BB"/>
    <w:rsid w:val="00B90CD4"/>
    <w:rsid w:val="00B91065"/>
    <w:rsid w:val="00B912D6"/>
    <w:rsid w:val="00B9170C"/>
    <w:rsid w:val="00B917D0"/>
    <w:rsid w:val="00B91CB2"/>
    <w:rsid w:val="00B91D4D"/>
    <w:rsid w:val="00B92046"/>
    <w:rsid w:val="00B928D7"/>
    <w:rsid w:val="00B92F06"/>
    <w:rsid w:val="00B92FBF"/>
    <w:rsid w:val="00B93820"/>
    <w:rsid w:val="00B938B1"/>
    <w:rsid w:val="00B93B1E"/>
    <w:rsid w:val="00B9420B"/>
    <w:rsid w:val="00B942E8"/>
    <w:rsid w:val="00B94D5E"/>
    <w:rsid w:val="00B94DCB"/>
    <w:rsid w:val="00B94FB3"/>
    <w:rsid w:val="00B9560A"/>
    <w:rsid w:val="00B95F5E"/>
    <w:rsid w:val="00B96013"/>
    <w:rsid w:val="00B9627D"/>
    <w:rsid w:val="00B96449"/>
    <w:rsid w:val="00B9647A"/>
    <w:rsid w:val="00B96CEF"/>
    <w:rsid w:val="00B97049"/>
    <w:rsid w:val="00B97323"/>
    <w:rsid w:val="00B973AD"/>
    <w:rsid w:val="00B97A1A"/>
    <w:rsid w:val="00B97A9C"/>
    <w:rsid w:val="00B97BE5"/>
    <w:rsid w:val="00BA0583"/>
    <w:rsid w:val="00BA0890"/>
    <w:rsid w:val="00BA0B66"/>
    <w:rsid w:val="00BA139F"/>
    <w:rsid w:val="00BA1CF8"/>
    <w:rsid w:val="00BA1EC6"/>
    <w:rsid w:val="00BA2235"/>
    <w:rsid w:val="00BA24A4"/>
    <w:rsid w:val="00BA2727"/>
    <w:rsid w:val="00BA283F"/>
    <w:rsid w:val="00BA2A00"/>
    <w:rsid w:val="00BA2E63"/>
    <w:rsid w:val="00BA2F3B"/>
    <w:rsid w:val="00BA3482"/>
    <w:rsid w:val="00BA3698"/>
    <w:rsid w:val="00BA3FAF"/>
    <w:rsid w:val="00BA438B"/>
    <w:rsid w:val="00BA4416"/>
    <w:rsid w:val="00BA45AC"/>
    <w:rsid w:val="00BA4CE3"/>
    <w:rsid w:val="00BA4D76"/>
    <w:rsid w:val="00BA60AC"/>
    <w:rsid w:val="00BA6199"/>
    <w:rsid w:val="00BA6265"/>
    <w:rsid w:val="00BA67D0"/>
    <w:rsid w:val="00BA6C66"/>
    <w:rsid w:val="00BA6FC3"/>
    <w:rsid w:val="00BA76A0"/>
    <w:rsid w:val="00BA782A"/>
    <w:rsid w:val="00BB019C"/>
    <w:rsid w:val="00BB0429"/>
    <w:rsid w:val="00BB1470"/>
    <w:rsid w:val="00BB169C"/>
    <w:rsid w:val="00BB1820"/>
    <w:rsid w:val="00BB1A09"/>
    <w:rsid w:val="00BB1AB1"/>
    <w:rsid w:val="00BB2430"/>
    <w:rsid w:val="00BB2822"/>
    <w:rsid w:val="00BB289A"/>
    <w:rsid w:val="00BB2A9E"/>
    <w:rsid w:val="00BB2E40"/>
    <w:rsid w:val="00BB2E80"/>
    <w:rsid w:val="00BB2F05"/>
    <w:rsid w:val="00BB33AE"/>
    <w:rsid w:val="00BB37C9"/>
    <w:rsid w:val="00BB396B"/>
    <w:rsid w:val="00BB3CF1"/>
    <w:rsid w:val="00BB4C36"/>
    <w:rsid w:val="00BB4CF1"/>
    <w:rsid w:val="00BB53D3"/>
    <w:rsid w:val="00BB59F5"/>
    <w:rsid w:val="00BB5AC1"/>
    <w:rsid w:val="00BB5BE6"/>
    <w:rsid w:val="00BB5F96"/>
    <w:rsid w:val="00BB73CB"/>
    <w:rsid w:val="00BB73E7"/>
    <w:rsid w:val="00BB78BA"/>
    <w:rsid w:val="00BB7C68"/>
    <w:rsid w:val="00BB7FAE"/>
    <w:rsid w:val="00BC0127"/>
    <w:rsid w:val="00BC032A"/>
    <w:rsid w:val="00BC0819"/>
    <w:rsid w:val="00BC0A40"/>
    <w:rsid w:val="00BC0D27"/>
    <w:rsid w:val="00BC127F"/>
    <w:rsid w:val="00BC12EF"/>
    <w:rsid w:val="00BC152C"/>
    <w:rsid w:val="00BC170A"/>
    <w:rsid w:val="00BC1A20"/>
    <w:rsid w:val="00BC1AF2"/>
    <w:rsid w:val="00BC28EE"/>
    <w:rsid w:val="00BC2CCB"/>
    <w:rsid w:val="00BC2E98"/>
    <w:rsid w:val="00BC3195"/>
    <w:rsid w:val="00BC3AC8"/>
    <w:rsid w:val="00BC445B"/>
    <w:rsid w:val="00BC48AB"/>
    <w:rsid w:val="00BC4929"/>
    <w:rsid w:val="00BC4E41"/>
    <w:rsid w:val="00BC54EC"/>
    <w:rsid w:val="00BC5938"/>
    <w:rsid w:val="00BC5A59"/>
    <w:rsid w:val="00BC6007"/>
    <w:rsid w:val="00BC62B4"/>
    <w:rsid w:val="00BC62F6"/>
    <w:rsid w:val="00BC645B"/>
    <w:rsid w:val="00BC64C3"/>
    <w:rsid w:val="00BC6944"/>
    <w:rsid w:val="00BC697D"/>
    <w:rsid w:val="00BC6BF4"/>
    <w:rsid w:val="00BC6DE5"/>
    <w:rsid w:val="00BC6FC7"/>
    <w:rsid w:val="00BC7158"/>
    <w:rsid w:val="00BC77D4"/>
    <w:rsid w:val="00BC7CCC"/>
    <w:rsid w:val="00BC7D3B"/>
    <w:rsid w:val="00BC7DC0"/>
    <w:rsid w:val="00BD00EA"/>
    <w:rsid w:val="00BD0859"/>
    <w:rsid w:val="00BD0D23"/>
    <w:rsid w:val="00BD0E26"/>
    <w:rsid w:val="00BD0EB4"/>
    <w:rsid w:val="00BD19D0"/>
    <w:rsid w:val="00BD1CE7"/>
    <w:rsid w:val="00BD20E6"/>
    <w:rsid w:val="00BD2CDF"/>
    <w:rsid w:val="00BD2E62"/>
    <w:rsid w:val="00BD33FE"/>
    <w:rsid w:val="00BD3C8C"/>
    <w:rsid w:val="00BD3EDC"/>
    <w:rsid w:val="00BD4332"/>
    <w:rsid w:val="00BD445A"/>
    <w:rsid w:val="00BD44B1"/>
    <w:rsid w:val="00BD4523"/>
    <w:rsid w:val="00BD457C"/>
    <w:rsid w:val="00BD46C5"/>
    <w:rsid w:val="00BD46E4"/>
    <w:rsid w:val="00BD49E4"/>
    <w:rsid w:val="00BD516D"/>
    <w:rsid w:val="00BD5584"/>
    <w:rsid w:val="00BD57B4"/>
    <w:rsid w:val="00BD5982"/>
    <w:rsid w:val="00BD59A4"/>
    <w:rsid w:val="00BD5D93"/>
    <w:rsid w:val="00BD5DBD"/>
    <w:rsid w:val="00BD62B8"/>
    <w:rsid w:val="00BD6484"/>
    <w:rsid w:val="00BD684D"/>
    <w:rsid w:val="00BD6B1B"/>
    <w:rsid w:val="00BD6F13"/>
    <w:rsid w:val="00BD7356"/>
    <w:rsid w:val="00BD742D"/>
    <w:rsid w:val="00BD7474"/>
    <w:rsid w:val="00BD7605"/>
    <w:rsid w:val="00BD786F"/>
    <w:rsid w:val="00BD79F8"/>
    <w:rsid w:val="00BD7D4F"/>
    <w:rsid w:val="00BE03C1"/>
    <w:rsid w:val="00BE042A"/>
    <w:rsid w:val="00BE065C"/>
    <w:rsid w:val="00BE0BEE"/>
    <w:rsid w:val="00BE0DCB"/>
    <w:rsid w:val="00BE0FD0"/>
    <w:rsid w:val="00BE143F"/>
    <w:rsid w:val="00BE16D3"/>
    <w:rsid w:val="00BE18B5"/>
    <w:rsid w:val="00BE1B94"/>
    <w:rsid w:val="00BE1CA1"/>
    <w:rsid w:val="00BE2109"/>
    <w:rsid w:val="00BE2277"/>
    <w:rsid w:val="00BE23FC"/>
    <w:rsid w:val="00BE270A"/>
    <w:rsid w:val="00BE3075"/>
    <w:rsid w:val="00BE3166"/>
    <w:rsid w:val="00BE3189"/>
    <w:rsid w:val="00BE3357"/>
    <w:rsid w:val="00BE363C"/>
    <w:rsid w:val="00BE3C72"/>
    <w:rsid w:val="00BE3D11"/>
    <w:rsid w:val="00BE3EFD"/>
    <w:rsid w:val="00BE4AE7"/>
    <w:rsid w:val="00BE5007"/>
    <w:rsid w:val="00BE5062"/>
    <w:rsid w:val="00BE5527"/>
    <w:rsid w:val="00BE5F8D"/>
    <w:rsid w:val="00BE6085"/>
    <w:rsid w:val="00BE6706"/>
    <w:rsid w:val="00BE6806"/>
    <w:rsid w:val="00BE6DE8"/>
    <w:rsid w:val="00BE70EB"/>
    <w:rsid w:val="00BE738C"/>
    <w:rsid w:val="00BE749E"/>
    <w:rsid w:val="00BE7F17"/>
    <w:rsid w:val="00BF0342"/>
    <w:rsid w:val="00BF036F"/>
    <w:rsid w:val="00BF0435"/>
    <w:rsid w:val="00BF096C"/>
    <w:rsid w:val="00BF0C6E"/>
    <w:rsid w:val="00BF0DBC"/>
    <w:rsid w:val="00BF0E07"/>
    <w:rsid w:val="00BF0EBB"/>
    <w:rsid w:val="00BF0FDC"/>
    <w:rsid w:val="00BF16EC"/>
    <w:rsid w:val="00BF193A"/>
    <w:rsid w:val="00BF1AD9"/>
    <w:rsid w:val="00BF211F"/>
    <w:rsid w:val="00BF2A46"/>
    <w:rsid w:val="00BF2AAA"/>
    <w:rsid w:val="00BF2B33"/>
    <w:rsid w:val="00BF2FD4"/>
    <w:rsid w:val="00BF30E3"/>
    <w:rsid w:val="00BF364E"/>
    <w:rsid w:val="00BF39E4"/>
    <w:rsid w:val="00BF3A92"/>
    <w:rsid w:val="00BF3DFB"/>
    <w:rsid w:val="00BF3FE5"/>
    <w:rsid w:val="00BF4269"/>
    <w:rsid w:val="00BF480A"/>
    <w:rsid w:val="00BF4E1A"/>
    <w:rsid w:val="00BF4E22"/>
    <w:rsid w:val="00BF5058"/>
    <w:rsid w:val="00BF5B0B"/>
    <w:rsid w:val="00BF5F09"/>
    <w:rsid w:val="00BF6056"/>
    <w:rsid w:val="00BF60BC"/>
    <w:rsid w:val="00BF61AE"/>
    <w:rsid w:val="00BF66A1"/>
    <w:rsid w:val="00BF6C6E"/>
    <w:rsid w:val="00BF7576"/>
    <w:rsid w:val="00BF7822"/>
    <w:rsid w:val="00BF78E6"/>
    <w:rsid w:val="00BF7FAF"/>
    <w:rsid w:val="00C00202"/>
    <w:rsid w:val="00C002A2"/>
    <w:rsid w:val="00C0048F"/>
    <w:rsid w:val="00C00A55"/>
    <w:rsid w:val="00C00A83"/>
    <w:rsid w:val="00C00CBF"/>
    <w:rsid w:val="00C01E6D"/>
    <w:rsid w:val="00C01F9B"/>
    <w:rsid w:val="00C0215A"/>
    <w:rsid w:val="00C0260C"/>
    <w:rsid w:val="00C0297F"/>
    <w:rsid w:val="00C02A41"/>
    <w:rsid w:val="00C02D0D"/>
    <w:rsid w:val="00C02E23"/>
    <w:rsid w:val="00C032A1"/>
    <w:rsid w:val="00C0355B"/>
    <w:rsid w:val="00C04551"/>
    <w:rsid w:val="00C04A70"/>
    <w:rsid w:val="00C04A90"/>
    <w:rsid w:val="00C05042"/>
    <w:rsid w:val="00C0505B"/>
    <w:rsid w:val="00C0512B"/>
    <w:rsid w:val="00C056F4"/>
    <w:rsid w:val="00C05E32"/>
    <w:rsid w:val="00C05ED0"/>
    <w:rsid w:val="00C062BD"/>
    <w:rsid w:val="00C0645E"/>
    <w:rsid w:val="00C06811"/>
    <w:rsid w:val="00C06A17"/>
    <w:rsid w:val="00C0727D"/>
    <w:rsid w:val="00C0739C"/>
    <w:rsid w:val="00C07547"/>
    <w:rsid w:val="00C07672"/>
    <w:rsid w:val="00C076E9"/>
    <w:rsid w:val="00C07FA6"/>
    <w:rsid w:val="00C100E0"/>
    <w:rsid w:val="00C1022B"/>
    <w:rsid w:val="00C10780"/>
    <w:rsid w:val="00C109FC"/>
    <w:rsid w:val="00C10A4B"/>
    <w:rsid w:val="00C10C40"/>
    <w:rsid w:val="00C10DD6"/>
    <w:rsid w:val="00C10F0B"/>
    <w:rsid w:val="00C10F1A"/>
    <w:rsid w:val="00C11C63"/>
    <w:rsid w:val="00C12015"/>
    <w:rsid w:val="00C12054"/>
    <w:rsid w:val="00C12413"/>
    <w:rsid w:val="00C12430"/>
    <w:rsid w:val="00C12A35"/>
    <w:rsid w:val="00C12B82"/>
    <w:rsid w:val="00C12DC2"/>
    <w:rsid w:val="00C12F42"/>
    <w:rsid w:val="00C12FFF"/>
    <w:rsid w:val="00C1326F"/>
    <w:rsid w:val="00C132C7"/>
    <w:rsid w:val="00C1345D"/>
    <w:rsid w:val="00C136C2"/>
    <w:rsid w:val="00C1401C"/>
    <w:rsid w:val="00C14268"/>
    <w:rsid w:val="00C142A7"/>
    <w:rsid w:val="00C144EE"/>
    <w:rsid w:val="00C14A97"/>
    <w:rsid w:val="00C14CFC"/>
    <w:rsid w:val="00C15136"/>
    <w:rsid w:val="00C1514A"/>
    <w:rsid w:val="00C153D8"/>
    <w:rsid w:val="00C160B3"/>
    <w:rsid w:val="00C168DD"/>
    <w:rsid w:val="00C16A15"/>
    <w:rsid w:val="00C16E7D"/>
    <w:rsid w:val="00C16F81"/>
    <w:rsid w:val="00C177FF"/>
    <w:rsid w:val="00C209C4"/>
    <w:rsid w:val="00C20A07"/>
    <w:rsid w:val="00C20AAB"/>
    <w:rsid w:val="00C20B48"/>
    <w:rsid w:val="00C20F45"/>
    <w:rsid w:val="00C2169A"/>
    <w:rsid w:val="00C21AE3"/>
    <w:rsid w:val="00C2206C"/>
    <w:rsid w:val="00C220CD"/>
    <w:rsid w:val="00C222E1"/>
    <w:rsid w:val="00C2251E"/>
    <w:rsid w:val="00C22573"/>
    <w:rsid w:val="00C2258B"/>
    <w:rsid w:val="00C2267E"/>
    <w:rsid w:val="00C22EC1"/>
    <w:rsid w:val="00C22F4A"/>
    <w:rsid w:val="00C2310C"/>
    <w:rsid w:val="00C23CEF"/>
    <w:rsid w:val="00C248C2"/>
    <w:rsid w:val="00C24DBD"/>
    <w:rsid w:val="00C24FD0"/>
    <w:rsid w:val="00C25BB7"/>
    <w:rsid w:val="00C25C97"/>
    <w:rsid w:val="00C268EB"/>
    <w:rsid w:val="00C26B0F"/>
    <w:rsid w:val="00C26B27"/>
    <w:rsid w:val="00C26B97"/>
    <w:rsid w:val="00C26FEB"/>
    <w:rsid w:val="00C272CB"/>
    <w:rsid w:val="00C274DC"/>
    <w:rsid w:val="00C27B8B"/>
    <w:rsid w:val="00C30450"/>
    <w:rsid w:val="00C3054E"/>
    <w:rsid w:val="00C307FC"/>
    <w:rsid w:val="00C30C75"/>
    <w:rsid w:val="00C30D4C"/>
    <w:rsid w:val="00C31813"/>
    <w:rsid w:val="00C3183D"/>
    <w:rsid w:val="00C318BE"/>
    <w:rsid w:val="00C32567"/>
    <w:rsid w:val="00C32756"/>
    <w:rsid w:val="00C32864"/>
    <w:rsid w:val="00C32A95"/>
    <w:rsid w:val="00C32EF5"/>
    <w:rsid w:val="00C32F13"/>
    <w:rsid w:val="00C3312D"/>
    <w:rsid w:val="00C33290"/>
    <w:rsid w:val="00C336EF"/>
    <w:rsid w:val="00C338BA"/>
    <w:rsid w:val="00C33AEC"/>
    <w:rsid w:val="00C33E16"/>
    <w:rsid w:val="00C34563"/>
    <w:rsid w:val="00C34F0A"/>
    <w:rsid w:val="00C35798"/>
    <w:rsid w:val="00C35872"/>
    <w:rsid w:val="00C35AA8"/>
    <w:rsid w:val="00C35FFC"/>
    <w:rsid w:val="00C36882"/>
    <w:rsid w:val="00C3742A"/>
    <w:rsid w:val="00C37D54"/>
    <w:rsid w:val="00C37E12"/>
    <w:rsid w:val="00C37FD0"/>
    <w:rsid w:val="00C407DA"/>
    <w:rsid w:val="00C407E6"/>
    <w:rsid w:val="00C40835"/>
    <w:rsid w:val="00C40C98"/>
    <w:rsid w:val="00C40FA2"/>
    <w:rsid w:val="00C416E0"/>
    <w:rsid w:val="00C41800"/>
    <w:rsid w:val="00C418F5"/>
    <w:rsid w:val="00C419CC"/>
    <w:rsid w:val="00C41A94"/>
    <w:rsid w:val="00C41B0F"/>
    <w:rsid w:val="00C41CC8"/>
    <w:rsid w:val="00C41ECC"/>
    <w:rsid w:val="00C423AA"/>
    <w:rsid w:val="00C42726"/>
    <w:rsid w:val="00C42EA3"/>
    <w:rsid w:val="00C42EB8"/>
    <w:rsid w:val="00C430B7"/>
    <w:rsid w:val="00C430FB"/>
    <w:rsid w:val="00C43475"/>
    <w:rsid w:val="00C4351B"/>
    <w:rsid w:val="00C43CE7"/>
    <w:rsid w:val="00C43E93"/>
    <w:rsid w:val="00C43FE0"/>
    <w:rsid w:val="00C443B6"/>
    <w:rsid w:val="00C44508"/>
    <w:rsid w:val="00C445E0"/>
    <w:rsid w:val="00C44799"/>
    <w:rsid w:val="00C44C6F"/>
    <w:rsid w:val="00C44F46"/>
    <w:rsid w:val="00C44F7F"/>
    <w:rsid w:val="00C45345"/>
    <w:rsid w:val="00C4558A"/>
    <w:rsid w:val="00C45644"/>
    <w:rsid w:val="00C45B3B"/>
    <w:rsid w:val="00C4624F"/>
    <w:rsid w:val="00C462FD"/>
    <w:rsid w:val="00C46CE9"/>
    <w:rsid w:val="00C47391"/>
    <w:rsid w:val="00C4775A"/>
    <w:rsid w:val="00C47A46"/>
    <w:rsid w:val="00C50464"/>
    <w:rsid w:val="00C505EF"/>
    <w:rsid w:val="00C508A8"/>
    <w:rsid w:val="00C508BB"/>
    <w:rsid w:val="00C50B46"/>
    <w:rsid w:val="00C50F48"/>
    <w:rsid w:val="00C517AA"/>
    <w:rsid w:val="00C51862"/>
    <w:rsid w:val="00C518B1"/>
    <w:rsid w:val="00C51D4D"/>
    <w:rsid w:val="00C51EA2"/>
    <w:rsid w:val="00C52471"/>
    <w:rsid w:val="00C52CE5"/>
    <w:rsid w:val="00C52E7C"/>
    <w:rsid w:val="00C53CFA"/>
    <w:rsid w:val="00C54A69"/>
    <w:rsid w:val="00C54BB6"/>
    <w:rsid w:val="00C558D0"/>
    <w:rsid w:val="00C558FA"/>
    <w:rsid w:val="00C55A73"/>
    <w:rsid w:val="00C5605B"/>
    <w:rsid w:val="00C56245"/>
    <w:rsid w:val="00C563E6"/>
    <w:rsid w:val="00C565D0"/>
    <w:rsid w:val="00C56D25"/>
    <w:rsid w:val="00C570AA"/>
    <w:rsid w:val="00C57324"/>
    <w:rsid w:val="00C5762A"/>
    <w:rsid w:val="00C57C49"/>
    <w:rsid w:val="00C57CA6"/>
    <w:rsid w:val="00C60396"/>
    <w:rsid w:val="00C60837"/>
    <w:rsid w:val="00C60CD0"/>
    <w:rsid w:val="00C60DD7"/>
    <w:rsid w:val="00C617EF"/>
    <w:rsid w:val="00C6221A"/>
    <w:rsid w:val="00C62640"/>
    <w:rsid w:val="00C62763"/>
    <w:rsid w:val="00C62EA7"/>
    <w:rsid w:val="00C635B7"/>
    <w:rsid w:val="00C63621"/>
    <w:rsid w:val="00C63C42"/>
    <w:rsid w:val="00C63CB8"/>
    <w:rsid w:val="00C63D5F"/>
    <w:rsid w:val="00C64049"/>
    <w:rsid w:val="00C64593"/>
    <w:rsid w:val="00C645F9"/>
    <w:rsid w:val="00C6475F"/>
    <w:rsid w:val="00C6478A"/>
    <w:rsid w:val="00C64956"/>
    <w:rsid w:val="00C64AA1"/>
    <w:rsid w:val="00C64DBB"/>
    <w:rsid w:val="00C653DB"/>
    <w:rsid w:val="00C6549D"/>
    <w:rsid w:val="00C655DB"/>
    <w:rsid w:val="00C65639"/>
    <w:rsid w:val="00C65C16"/>
    <w:rsid w:val="00C663E0"/>
    <w:rsid w:val="00C665DB"/>
    <w:rsid w:val="00C6667D"/>
    <w:rsid w:val="00C66884"/>
    <w:rsid w:val="00C6692E"/>
    <w:rsid w:val="00C66937"/>
    <w:rsid w:val="00C66D29"/>
    <w:rsid w:val="00C66FA2"/>
    <w:rsid w:val="00C67425"/>
    <w:rsid w:val="00C67ABC"/>
    <w:rsid w:val="00C67AEE"/>
    <w:rsid w:val="00C67F9A"/>
    <w:rsid w:val="00C70119"/>
    <w:rsid w:val="00C7084D"/>
    <w:rsid w:val="00C70E1E"/>
    <w:rsid w:val="00C70E79"/>
    <w:rsid w:val="00C70E8F"/>
    <w:rsid w:val="00C7125C"/>
    <w:rsid w:val="00C71334"/>
    <w:rsid w:val="00C716BB"/>
    <w:rsid w:val="00C71B53"/>
    <w:rsid w:val="00C71C73"/>
    <w:rsid w:val="00C72199"/>
    <w:rsid w:val="00C72F22"/>
    <w:rsid w:val="00C732DC"/>
    <w:rsid w:val="00C738D7"/>
    <w:rsid w:val="00C73B93"/>
    <w:rsid w:val="00C73E0E"/>
    <w:rsid w:val="00C74132"/>
    <w:rsid w:val="00C7452D"/>
    <w:rsid w:val="00C7465A"/>
    <w:rsid w:val="00C753B7"/>
    <w:rsid w:val="00C75FF1"/>
    <w:rsid w:val="00C76ACF"/>
    <w:rsid w:val="00C77042"/>
    <w:rsid w:val="00C77255"/>
    <w:rsid w:val="00C77B4B"/>
    <w:rsid w:val="00C77D33"/>
    <w:rsid w:val="00C80039"/>
    <w:rsid w:val="00C8055F"/>
    <w:rsid w:val="00C80B5B"/>
    <w:rsid w:val="00C80E16"/>
    <w:rsid w:val="00C81334"/>
    <w:rsid w:val="00C818A1"/>
    <w:rsid w:val="00C81B07"/>
    <w:rsid w:val="00C81BAB"/>
    <w:rsid w:val="00C81EDD"/>
    <w:rsid w:val="00C8200D"/>
    <w:rsid w:val="00C8201F"/>
    <w:rsid w:val="00C82051"/>
    <w:rsid w:val="00C82154"/>
    <w:rsid w:val="00C824A2"/>
    <w:rsid w:val="00C82768"/>
    <w:rsid w:val="00C828AE"/>
    <w:rsid w:val="00C8296E"/>
    <w:rsid w:val="00C82E51"/>
    <w:rsid w:val="00C82E6A"/>
    <w:rsid w:val="00C8325C"/>
    <w:rsid w:val="00C833E9"/>
    <w:rsid w:val="00C8392D"/>
    <w:rsid w:val="00C83D56"/>
    <w:rsid w:val="00C8439B"/>
    <w:rsid w:val="00C847C4"/>
    <w:rsid w:val="00C84B7C"/>
    <w:rsid w:val="00C8561D"/>
    <w:rsid w:val="00C8581F"/>
    <w:rsid w:val="00C85C31"/>
    <w:rsid w:val="00C85E85"/>
    <w:rsid w:val="00C86EAD"/>
    <w:rsid w:val="00C87091"/>
    <w:rsid w:val="00C877CA"/>
    <w:rsid w:val="00C87A99"/>
    <w:rsid w:val="00C87C2A"/>
    <w:rsid w:val="00C87CDC"/>
    <w:rsid w:val="00C87DE0"/>
    <w:rsid w:val="00C87F85"/>
    <w:rsid w:val="00C90492"/>
    <w:rsid w:val="00C908EA"/>
    <w:rsid w:val="00C9092F"/>
    <w:rsid w:val="00C90CF4"/>
    <w:rsid w:val="00C90E05"/>
    <w:rsid w:val="00C91416"/>
    <w:rsid w:val="00C918AE"/>
    <w:rsid w:val="00C91998"/>
    <w:rsid w:val="00C921EC"/>
    <w:rsid w:val="00C925C6"/>
    <w:rsid w:val="00C929D3"/>
    <w:rsid w:val="00C929E0"/>
    <w:rsid w:val="00C92CC7"/>
    <w:rsid w:val="00C92E06"/>
    <w:rsid w:val="00C9328E"/>
    <w:rsid w:val="00C93704"/>
    <w:rsid w:val="00C93A26"/>
    <w:rsid w:val="00C93E1C"/>
    <w:rsid w:val="00C93FDD"/>
    <w:rsid w:val="00C94346"/>
    <w:rsid w:val="00C943B5"/>
    <w:rsid w:val="00C946C1"/>
    <w:rsid w:val="00C94909"/>
    <w:rsid w:val="00C9492F"/>
    <w:rsid w:val="00C9550C"/>
    <w:rsid w:val="00C9554C"/>
    <w:rsid w:val="00C95BE6"/>
    <w:rsid w:val="00C95BED"/>
    <w:rsid w:val="00C961BC"/>
    <w:rsid w:val="00C96220"/>
    <w:rsid w:val="00C96C70"/>
    <w:rsid w:val="00C97116"/>
    <w:rsid w:val="00C97562"/>
    <w:rsid w:val="00C975F2"/>
    <w:rsid w:val="00C97863"/>
    <w:rsid w:val="00C97CE6"/>
    <w:rsid w:val="00C97E79"/>
    <w:rsid w:val="00CA07AD"/>
    <w:rsid w:val="00CA0881"/>
    <w:rsid w:val="00CA105D"/>
    <w:rsid w:val="00CA1304"/>
    <w:rsid w:val="00CA1A3F"/>
    <w:rsid w:val="00CA1B7C"/>
    <w:rsid w:val="00CA1E7A"/>
    <w:rsid w:val="00CA23C1"/>
    <w:rsid w:val="00CA2687"/>
    <w:rsid w:val="00CA2873"/>
    <w:rsid w:val="00CA2B31"/>
    <w:rsid w:val="00CA2C4C"/>
    <w:rsid w:val="00CA3534"/>
    <w:rsid w:val="00CA37FC"/>
    <w:rsid w:val="00CA4308"/>
    <w:rsid w:val="00CA436D"/>
    <w:rsid w:val="00CA44FC"/>
    <w:rsid w:val="00CA46D2"/>
    <w:rsid w:val="00CA46D7"/>
    <w:rsid w:val="00CA490B"/>
    <w:rsid w:val="00CA4924"/>
    <w:rsid w:val="00CA4B60"/>
    <w:rsid w:val="00CA4C1B"/>
    <w:rsid w:val="00CA4D1A"/>
    <w:rsid w:val="00CA7313"/>
    <w:rsid w:val="00CA763B"/>
    <w:rsid w:val="00CA7D65"/>
    <w:rsid w:val="00CB0727"/>
    <w:rsid w:val="00CB083D"/>
    <w:rsid w:val="00CB0A68"/>
    <w:rsid w:val="00CB0EFF"/>
    <w:rsid w:val="00CB1A1A"/>
    <w:rsid w:val="00CB1C12"/>
    <w:rsid w:val="00CB1FC3"/>
    <w:rsid w:val="00CB28AA"/>
    <w:rsid w:val="00CB2917"/>
    <w:rsid w:val="00CB2A50"/>
    <w:rsid w:val="00CB2AAB"/>
    <w:rsid w:val="00CB2CAC"/>
    <w:rsid w:val="00CB34DB"/>
    <w:rsid w:val="00CB3639"/>
    <w:rsid w:val="00CB365E"/>
    <w:rsid w:val="00CB3768"/>
    <w:rsid w:val="00CB43EA"/>
    <w:rsid w:val="00CB48EC"/>
    <w:rsid w:val="00CB4A46"/>
    <w:rsid w:val="00CB5419"/>
    <w:rsid w:val="00CB5B4E"/>
    <w:rsid w:val="00CB5D61"/>
    <w:rsid w:val="00CB61CE"/>
    <w:rsid w:val="00CB6284"/>
    <w:rsid w:val="00CB6481"/>
    <w:rsid w:val="00CB64C4"/>
    <w:rsid w:val="00CB64DA"/>
    <w:rsid w:val="00CB6690"/>
    <w:rsid w:val="00CB66D4"/>
    <w:rsid w:val="00CB6FAC"/>
    <w:rsid w:val="00CB6FF3"/>
    <w:rsid w:val="00CB70DE"/>
    <w:rsid w:val="00CB70F1"/>
    <w:rsid w:val="00CC0186"/>
    <w:rsid w:val="00CC05AE"/>
    <w:rsid w:val="00CC0C0C"/>
    <w:rsid w:val="00CC0EED"/>
    <w:rsid w:val="00CC0F25"/>
    <w:rsid w:val="00CC1EF1"/>
    <w:rsid w:val="00CC21FA"/>
    <w:rsid w:val="00CC236F"/>
    <w:rsid w:val="00CC275C"/>
    <w:rsid w:val="00CC2860"/>
    <w:rsid w:val="00CC2F9F"/>
    <w:rsid w:val="00CC2FBA"/>
    <w:rsid w:val="00CC3415"/>
    <w:rsid w:val="00CC38E8"/>
    <w:rsid w:val="00CC3C96"/>
    <w:rsid w:val="00CC3E0F"/>
    <w:rsid w:val="00CC3E58"/>
    <w:rsid w:val="00CC3F8C"/>
    <w:rsid w:val="00CC409B"/>
    <w:rsid w:val="00CC41B2"/>
    <w:rsid w:val="00CC4448"/>
    <w:rsid w:val="00CC4CFF"/>
    <w:rsid w:val="00CC536E"/>
    <w:rsid w:val="00CC55D2"/>
    <w:rsid w:val="00CC57EA"/>
    <w:rsid w:val="00CC5BB6"/>
    <w:rsid w:val="00CC5EBC"/>
    <w:rsid w:val="00CC5FEF"/>
    <w:rsid w:val="00CC6377"/>
    <w:rsid w:val="00CC649A"/>
    <w:rsid w:val="00CC6639"/>
    <w:rsid w:val="00CC6BE5"/>
    <w:rsid w:val="00CC6D04"/>
    <w:rsid w:val="00CC6E01"/>
    <w:rsid w:val="00CC6EEB"/>
    <w:rsid w:val="00CC71CD"/>
    <w:rsid w:val="00CD00C7"/>
    <w:rsid w:val="00CD01F0"/>
    <w:rsid w:val="00CD0418"/>
    <w:rsid w:val="00CD058E"/>
    <w:rsid w:val="00CD14B4"/>
    <w:rsid w:val="00CD164C"/>
    <w:rsid w:val="00CD1941"/>
    <w:rsid w:val="00CD1A42"/>
    <w:rsid w:val="00CD1F04"/>
    <w:rsid w:val="00CD2E81"/>
    <w:rsid w:val="00CD30B5"/>
    <w:rsid w:val="00CD3A8C"/>
    <w:rsid w:val="00CD468A"/>
    <w:rsid w:val="00CD4E33"/>
    <w:rsid w:val="00CD53E1"/>
    <w:rsid w:val="00CD56C3"/>
    <w:rsid w:val="00CD5989"/>
    <w:rsid w:val="00CD7114"/>
    <w:rsid w:val="00CD722E"/>
    <w:rsid w:val="00CD7805"/>
    <w:rsid w:val="00CD7E4B"/>
    <w:rsid w:val="00CD7E8F"/>
    <w:rsid w:val="00CD7EA2"/>
    <w:rsid w:val="00CE03F9"/>
    <w:rsid w:val="00CE0522"/>
    <w:rsid w:val="00CE05A2"/>
    <w:rsid w:val="00CE072A"/>
    <w:rsid w:val="00CE0BAE"/>
    <w:rsid w:val="00CE112E"/>
    <w:rsid w:val="00CE146D"/>
    <w:rsid w:val="00CE1FA0"/>
    <w:rsid w:val="00CE2406"/>
    <w:rsid w:val="00CE2440"/>
    <w:rsid w:val="00CE2793"/>
    <w:rsid w:val="00CE2BF6"/>
    <w:rsid w:val="00CE30E7"/>
    <w:rsid w:val="00CE314F"/>
    <w:rsid w:val="00CE3C71"/>
    <w:rsid w:val="00CE3D77"/>
    <w:rsid w:val="00CE3F6A"/>
    <w:rsid w:val="00CE4E61"/>
    <w:rsid w:val="00CE516E"/>
    <w:rsid w:val="00CE5790"/>
    <w:rsid w:val="00CE5CE9"/>
    <w:rsid w:val="00CE6208"/>
    <w:rsid w:val="00CE6376"/>
    <w:rsid w:val="00CE6925"/>
    <w:rsid w:val="00CE6AB8"/>
    <w:rsid w:val="00CE6EEB"/>
    <w:rsid w:val="00CE71CB"/>
    <w:rsid w:val="00CE7507"/>
    <w:rsid w:val="00CE7687"/>
    <w:rsid w:val="00CE7951"/>
    <w:rsid w:val="00CE7AC7"/>
    <w:rsid w:val="00CF0411"/>
    <w:rsid w:val="00CF1BE2"/>
    <w:rsid w:val="00CF1BE8"/>
    <w:rsid w:val="00CF1C68"/>
    <w:rsid w:val="00CF3443"/>
    <w:rsid w:val="00CF3978"/>
    <w:rsid w:val="00CF3EE4"/>
    <w:rsid w:val="00CF4CFC"/>
    <w:rsid w:val="00CF54E6"/>
    <w:rsid w:val="00CF6535"/>
    <w:rsid w:val="00CF6665"/>
    <w:rsid w:val="00CF6836"/>
    <w:rsid w:val="00CF68E4"/>
    <w:rsid w:val="00CF6AEC"/>
    <w:rsid w:val="00CF6B32"/>
    <w:rsid w:val="00CF70A8"/>
    <w:rsid w:val="00CF779B"/>
    <w:rsid w:val="00CF7804"/>
    <w:rsid w:val="00CF7B14"/>
    <w:rsid w:val="00D001E2"/>
    <w:rsid w:val="00D004A6"/>
    <w:rsid w:val="00D004F0"/>
    <w:rsid w:val="00D01D72"/>
    <w:rsid w:val="00D01E90"/>
    <w:rsid w:val="00D01F02"/>
    <w:rsid w:val="00D028A8"/>
    <w:rsid w:val="00D03466"/>
    <w:rsid w:val="00D035EA"/>
    <w:rsid w:val="00D03767"/>
    <w:rsid w:val="00D038E9"/>
    <w:rsid w:val="00D03C9D"/>
    <w:rsid w:val="00D045B4"/>
    <w:rsid w:val="00D04F01"/>
    <w:rsid w:val="00D0537C"/>
    <w:rsid w:val="00D05C02"/>
    <w:rsid w:val="00D06246"/>
    <w:rsid w:val="00D06356"/>
    <w:rsid w:val="00D0636E"/>
    <w:rsid w:val="00D06434"/>
    <w:rsid w:val="00D07B2E"/>
    <w:rsid w:val="00D07DA7"/>
    <w:rsid w:val="00D07DEF"/>
    <w:rsid w:val="00D1012B"/>
    <w:rsid w:val="00D103E2"/>
    <w:rsid w:val="00D1043F"/>
    <w:rsid w:val="00D1051A"/>
    <w:rsid w:val="00D10734"/>
    <w:rsid w:val="00D1094C"/>
    <w:rsid w:val="00D10DD7"/>
    <w:rsid w:val="00D10E09"/>
    <w:rsid w:val="00D11E04"/>
    <w:rsid w:val="00D11ED8"/>
    <w:rsid w:val="00D121DD"/>
    <w:rsid w:val="00D12203"/>
    <w:rsid w:val="00D1265F"/>
    <w:rsid w:val="00D1295E"/>
    <w:rsid w:val="00D12DFF"/>
    <w:rsid w:val="00D13274"/>
    <w:rsid w:val="00D139B4"/>
    <w:rsid w:val="00D13B93"/>
    <w:rsid w:val="00D13F65"/>
    <w:rsid w:val="00D1417F"/>
    <w:rsid w:val="00D143E4"/>
    <w:rsid w:val="00D14485"/>
    <w:rsid w:val="00D14636"/>
    <w:rsid w:val="00D14746"/>
    <w:rsid w:val="00D14BAF"/>
    <w:rsid w:val="00D14DDC"/>
    <w:rsid w:val="00D15195"/>
    <w:rsid w:val="00D153B2"/>
    <w:rsid w:val="00D15F42"/>
    <w:rsid w:val="00D160D8"/>
    <w:rsid w:val="00D16142"/>
    <w:rsid w:val="00D16278"/>
    <w:rsid w:val="00D16759"/>
    <w:rsid w:val="00D16C9C"/>
    <w:rsid w:val="00D16CDB"/>
    <w:rsid w:val="00D16CFF"/>
    <w:rsid w:val="00D17142"/>
    <w:rsid w:val="00D17979"/>
    <w:rsid w:val="00D20083"/>
    <w:rsid w:val="00D20A10"/>
    <w:rsid w:val="00D2128B"/>
    <w:rsid w:val="00D2195C"/>
    <w:rsid w:val="00D21DC4"/>
    <w:rsid w:val="00D222AF"/>
    <w:rsid w:val="00D2248D"/>
    <w:rsid w:val="00D22623"/>
    <w:rsid w:val="00D22ED0"/>
    <w:rsid w:val="00D2348E"/>
    <w:rsid w:val="00D23B19"/>
    <w:rsid w:val="00D240C7"/>
    <w:rsid w:val="00D2417E"/>
    <w:rsid w:val="00D2468C"/>
    <w:rsid w:val="00D248C9"/>
    <w:rsid w:val="00D24D90"/>
    <w:rsid w:val="00D25880"/>
    <w:rsid w:val="00D25ECF"/>
    <w:rsid w:val="00D25FD7"/>
    <w:rsid w:val="00D26954"/>
    <w:rsid w:val="00D269C4"/>
    <w:rsid w:val="00D2710F"/>
    <w:rsid w:val="00D27568"/>
    <w:rsid w:val="00D27AAA"/>
    <w:rsid w:val="00D30585"/>
    <w:rsid w:val="00D30660"/>
    <w:rsid w:val="00D30C08"/>
    <w:rsid w:val="00D315DD"/>
    <w:rsid w:val="00D31667"/>
    <w:rsid w:val="00D31788"/>
    <w:rsid w:val="00D3183E"/>
    <w:rsid w:val="00D3197E"/>
    <w:rsid w:val="00D31DB3"/>
    <w:rsid w:val="00D31E2A"/>
    <w:rsid w:val="00D320EC"/>
    <w:rsid w:val="00D321A2"/>
    <w:rsid w:val="00D321D1"/>
    <w:rsid w:val="00D32256"/>
    <w:rsid w:val="00D32956"/>
    <w:rsid w:val="00D32D77"/>
    <w:rsid w:val="00D32EFE"/>
    <w:rsid w:val="00D3348B"/>
    <w:rsid w:val="00D334C0"/>
    <w:rsid w:val="00D33691"/>
    <w:rsid w:val="00D33976"/>
    <w:rsid w:val="00D33A0A"/>
    <w:rsid w:val="00D33D3D"/>
    <w:rsid w:val="00D33F05"/>
    <w:rsid w:val="00D34414"/>
    <w:rsid w:val="00D347B4"/>
    <w:rsid w:val="00D35DB8"/>
    <w:rsid w:val="00D35FE9"/>
    <w:rsid w:val="00D36333"/>
    <w:rsid w:val="00D36386"/>
    <w:rsid w:val="00D366A4"/>
    <w:rsid w:val="00D36BB0"/>
    <w:rsid w:val="00D36CBE"/>
    <w:rsid w:val="00D36D12"/>
    <w:rsid w:val="00D37344"/>
    <w:rsid w:val="00D373C3"/>
    <w:rsid w:val="00D377FC"/>
    <w:rsid w:val="00D37B24"/>
    <w:rsid w:val="00D37C16"/>
    <w:rsid w:val="00D37C28"/>
    <w:rsid w:val="00D40512"/>
    <w:rsid w:val="00D40F06"/>
    <w:rsid w:val="00D41288"/>
    <w:rsid w:val="00D41786"/>
    <w:rsid w:val="00D418CD"/>
    <w:rsid w:val="00D419F7"/>
    <w:rsid w:val="00D41A12"/>
    <w:rsid w:val="00D42846"/>
    <w:rsid w:val="00D429C5"/>
    <w:rsid w:val="00D42E87"/>
    <w:rsid w:val="00D43442"/>
    <w:rsid w:val="00D43A7E"/>
    <w:rsid w:val="00D43B51"/>
    <w:rsid w:val="00D43CFF"/>
    <w:rsid w:val="00D43D12"/>
    <w:rsid w:val="00D43DFB"/>
    <w:rsid w:val="00D44622"/>
    <w:rsid w:val="00D4546E"/>
    <w:rsid w:val="00D45470"/>
    <w:rsid w:val="00D4589E"/>
    <w:rsid w:val="00D45977"/>
    <w:rsid w:val="00D45FCF"/>
    <w:rsid w:val="00D460D0"/>
    <w:rsid w:val="00D46572"/>
    <w:rsid w:val="00D465AA"/>
    <w:rsid w:val="00D46CD5"/>
    <w:rsid w:val="00D46D1A"/>
    <w:rsid w:val="00D46DD5"/>
    <w:rsid w:val="00D470C1"/>
    <w:rsid w:val="00D470F3"/>
    <w:rsid w:val="00D47584"/>
    <w:rsid w:val="00D47CC4"/>
    <w:rsid w:val="00D503BE"/>
    <w:rsid w:val="00D5066F"/>
    <w:rsid w:val="00D50B2A"/>
    <w:rsid w:val="00D51820"/>
    <w:rsid w:val="00D519DD"/>
    <w:rsid w:val="00D5207E"/>
    <w:rsid w:val="00D52083"/>
    <w:rsid w:val="00D52090"/>
    <w:rsid w:val="00D5224B"/>
    <w:rsid w:val="00D52859"/>
    <w:rsid w:val="00D529E7"/>
    <w:rsid w:val="00D53077"/>
    <w:rsid w:val="00D5310D"/>
    <w:rsid w:val="00D53512"/>
    <w:rsid w:val="00D53854"/>
    <w:rsid w:val="00D53A09"/>
    <w:rsid w:val="00D53E67"/>
    <w:rsid w:val="00D53EB4"/>
    <w:rsid w:val="00D5435D"/>
    <w:rsid w:val="00D54695"/>
    <w:rsid w:val="00D547D8"/>
    <w:rsid w:val="00D5488D"/>
    <w:rsid w:val="00D54AC6"/>
    <w:rsid w:val="00D54B36"/>
    <w:rsid w:val="00D54C08"/>
    <w:rsid w:val="00D5500B"/>
    <w:rsid w:val="00D55189"/>
    <w:rsid w:val="00D5537C"/>
    <w:rsid w:val="00D556A0"/>
    <w:rsid w:val="00D55A7C"/>
    <w:rsid w:val="00D55B72"/>
    <w:rsid w:val="00D55BA0"/>
    <w:rsid w:val="00D55C34"/>
    <w:rsid w:val="00D55D12"/>
    <w:rsid w:val="00D55F0A"/>
    <w:rsid w:val="00D5716F"/>
    <w:rsid w:val="00D57416"/>
    <w:rsid w:val="00D57751"/>
    <w:rsid w:val="00D577C4"/>
    <w:rsid w:val="00D57903"/>
    <w:rsid w:val="00D57AA5"/>
    <w:rsid w:val="00D57D8D"/>
    <w:rsid w:val="00D57DAA"/>
    <w:rsid w:val="00D57DCD"/>
    <w:rsid w:val="00D606E6"/>
    <w:rsid w:val="00D607CF"/>
    <w:rsid w:val="00D60804"/>
    <w:rsid w:val="00D60CCE"/>
    <w:rsid w:val="00D61203"/>
    <w:rsid w:val="00D62645"/>
    <w:rsid w:val="00D6268C"/>
    <w:rsid w:val="00D62AE9"/>
    <w:rsid w:val="00D63B4B"/>
    <w:rsid w:val="00D63C32"/>
    <w:rsid w:val="00D64048"/>
    <w:rsid w:val="00D64B31"/>
    <w:rsid w:val="00D657FC"/>
    <w:rsid w:val="00D6594A"/>
    <w:rsid w:val="00D66029"/>
    <w:rsid w:val="00D660EE"/>
    <w:rsid w:val="00D660F3"/>
    <w:rsid w:val="00D6637C"/>
    <w:rsid w:val="00D663D5"/>
    <w:rsid w:val="00D668D0"/>
    <w:rsid w:val="00D66A87"/>
    <w:rsid w:val="00D67732"/>
    <w:rsid w:val="00D6794C"/>
    <w:rsid w:val="00D67EB7"/>
    <w:rsid w:val="00D67EC5"/>
    <w:rsid w:val="00D7085F"/>
    <w:rsid w:val="00D7089B"/>
    <w:rsid w:val="00D70A9B"/>
    <w:rsid w:val="00D70DD6"/>
    <w:rsid w:val="00D70F32"/>
    <w:rsid w:val="00D710BC"/>
    <w:rsid w:val="00D71677"/>
    <w:rsid w:val="00D72194"/>
    <w:rsid w:val="00D722DA"/>
    <w:rsid w:val="00D72623"/>
    <w:rsid w:val="00D73501"/>
    <w:rsid w:val="00D7364B"/>
    <w:rsid w:val="00D737FF"/>
    <w:rsid w:val="00D739E2"/>
    <w:rsid w:val="00D740D0"/>
    <w:rsid w:val="00D749FB"/>
    <w:rsid w:val="00D74B7E"/>
    <w:rsid w:val="00D74EC2"/>
    <w:rsid w:val="00D75416"/>
    <w:rsid w:val="00D75752"/>
    <w:rsid w:val="00D758D7"/>
    <w:rsid w:val="00D75B51"/>
    <w:rsid w:val="00D75C50"/>
    <w:rsid w:val="00D75DC4"/>
    <w:rsid w:val="00D75F93"/>
    <w:rsid w:val="00D75FAF"/>
    <w:rsid w:val="00D7678A"/>
    <w:rsid w:val="00D770B5"/>
    <w:rsid w:val="00D7714A"/>
    <w:rsid w:val="00D7719F"/>
    <w:rsid w:val="00D7725E"/>
    <w:rsid w:val="00D77579"/>
    <w:rsid w:val="00D7765D"/>
    <w:rsid w:val="00D8099C"/>
    <w:rsid w:val="00D809AD"/>
    <w:rsid w:val="00D80BB2"/>
    <w:rsid w:val="00D8111C"/>
    <w:rsid w:val="00D811A3"/>
    <w:rsid w:val="00D812BB"/>
    <w:rsid w:val="00D8133B"/>
    <w:rsid w:val="00D81481"/>
    <w:rsid w:val="00D81BD2"/>
    <w:rsid w:val="00D81F70"/>
    <w:rsid w:val="00D81F9D"/>
    <w:rsid w:val="00D823C5"/>
    <w:rsid w:val="00D831B2"/>
    <w:rsid w:val="00D8347F"/>
    <w:rsid w:val="00D836F3"/>
    <w:rsid w:val="00D8382F"/>
    <w:rsid w:val="00D8390A"/>
    <w:rsid w:val="00D84083"/>
    <w:rsid w:val="00D84D4B"/>
    <w:rsid w:val="00D858F9"/>
    <w:rsid w:val="00D85928"/>
    <w:rsid w:val="00D85A11"/>
    <w:rsid w:val="00D85BA5"/>
    <w:rsid w:val="00D861DC"/>
    <w:rsid w:val="00D863F7"/>
    <w:rsid w:val="00D866EC"/>
    <w:rsid w:val="00D86E96"/>
    <w:rsid w:val="00D875AA"/>
    <w:rsid w:val="00D878FD"/>
    <w:rsid w:val="00D87AC0"/>
    <w:rsid w:val="00D87C5D"/>
    <w:rsid w:val="00D90334"/>
    <w:rsid w:val="00D90EFF"/>
    <w:rsid w:val="00D90F26"/>
    <w:rsid w:val="00D90FE4"/>
    <w:rsid w:val="00D911C4"/>
    <w:rsid w:val="00D91222"/>
    <w:rsid w:val="00D9158A"/>
    <w:rsid w:val="00D91BDD"/>
    <w:rsid w:val="00D91C38"/>
    <w:rsid w:val="00D91C96"/>
    <w:rsid w:val="00D91E33"/>
    <w:rsid w:val="00D92418"/>
    <w:rsid w:val="00D9299A"/>
    <w:rsid w:val="00D9333D"/>
    <w:rsid w:val="00D93763"/>
    <w:rsid w:val="00D93AC0"/>
    <w:rsid w:val="00D93B02"/>
    <w:rsid w:val="00D93FDD"/>
    <w:rsid w:val="00D94212"/>
    <w:rsid w:val="00D94275"/>
    <w:rsid w:val="00D943EB"/>
    <w:rsid w:val="00D94729"/>
    <w:rsid w:val="00D949D2"/>
    <w:rsid w:val="00D94BF2"/>
    <w:rsid w:val="00D94C6C"/>
    <w:rsid w:val="00D95A77"/>
    <w:rsid w:val="00D96126"/>
    <w:rsid w:val="00D9653B"/>
    <w:rsid w:val="00D965A8"/>
    <w:rsid w:val="00D969CC"/>
    <w:rsid w:val="00D96A0D"/>
    <w:rsid w:val="00D96F2E"/>
    <w:rsid w:val="00D971D8"/>
    <w:rsid w:val="00D9782A"/>
    <w:rsid w:val="00D97A7F"/>
    <w:rsid w:val="00D97C26"/>
    <w:rsid w:val="00D97DCA"/>
    <w:rsid w:val="00D97F5B"/>
    <w:rsid w:val="00DA08AF"/>
    <w:rsid w:val="00DA0922"/>
    <w:rsid w:val="00DA0986"/>
    <w:rsid w:val="00DA0B5A"/>
    <w:rsid w:val="00DA0DE3"/>
    <w:rsid w:val="00DA0E61"/>
    <w:rsid w:val="00DA0F2D"/>
    <w:rsid w:val="00DA0F48"/>
    <w:rsid w:val="00DA0FE6"/>
    <w:rsid w:val="00DA15D3"/>
    <w:rsid w:val="00DA19FB"/>
    <w:rsid w:val="00DA1A32"/>
    <w:rsid w:val="00DA1D5C"/>
    <w:rsid w:val="00DA2017"/>
    <w:rsid w:val="00DA21E8"/>
    <w:rsid w:val="00DA2A14"/>
    <w:rsid w:val="00DA32A5"/>
    <w:rsid w:val="00DA337B"/>
    <w:rsid w:val="00DA33E4"/>
    <w:rsid w:val="00DA3D1B"/>
    <w:rsid w:val="00DA3F4D"/>
    <w:rsid w:val="00DA4162"/>
    <w:rsid w:val="00DA4295"/>
    <w:rsid w:val="00DA4742"/>
    <w:rsid w:val="00DA4747"/>
    <w:rsid w:val="00DA4CA8"/>
    <w:rsid w:val="00DA5359"/>
    <w:rsid w:val="00DA56BA"/>
    <w:rsid w:val="00DA5BF6"/>
    <w:rsid w:val="00DA5D95"/>
    <w:rsid w:val="00DA6A04"/>
    <w:rsid w:val="00DA6A60"/>
    <w:rsid w:val="00DA6C86"/>
    <w:rsid w:val="00DA70C9"/>
    <w:rsid w:val="00DA72BF"/>
    <w:rsid w:val="00DA76E0"/>
    <w:rsid w:val="00DA79CC"/>
    <w:rsid w:val="00DA7A9F"/>
    <w:rsid w:val="00DA7BC5"/>
    <w:rsid w:val="00DA7D8C"/>
    <w:rsid w:val="00DB0739"/>
    <w:rsid w:val="00DB07CF"/>
    <w:rsid w:val="00DB09ED"/>
    <w:rsid w:val="00DB0F37"/>
    <w:rsid w:val="00DB1142"/>
    <w:rsid w:val="00DB14C6"/>
    <w:rsid w:val="00DB2AA7"/>
    <w:rsid w:val="00DB2B59"/>
    <w:rsid w:val="00DB2E72"/>
    <w:rsid w:val="00DB31EE"/>
    <w:rsid w:val="00DB3235"/>
    <w:rsid w:val="00DB37D4"/>
    <w:rsid w:val="00DB38A3"/>
    <w:rsid w:val="00DB38FE"/>
    <w:rsid w:val="00DB3BFE"/>
    <w:rsid w:val="00DB4191"/>
    <w:rsid w:val="00DB4856"/>
    <w:rsid w:val="00DB4BA8"/>
    <w:rsid w:val="00DB4F04"/>
    <w:rsid w:val="00DB4F58"/>
    <w:rsid w:val="00DB4FE8"/>
    <w:rsid w:val="00DB5053"/>
    <w:rsid w:val="00DB5228"/>
    <w:rsid w:val="00DB5DC2"/>
    <w:rsid w:val="00DB607A"/>
    <w:rsid w:val="00DB6103"/>
    <w:rsid w:val="00DB6770"/>
    <w:rsid w:val="00DB68F8"/>
    <w:rsid w:val="00DB69B7"/>
    <w:rsid w:val="00DB7153"/>
    <w:rsid w:val="00DB75E4"/>
    <w:rsid w:val="00DB7771"/>
    <w:rsid w:val="00DB7A9B"/>
    <w:rsid w:val="00DC011B"/>
    <w:rsid w:val="00DC06F8"/>
    <w:rsid w:val="00DC0971"/>
    <w:rsid w:val="00DC0AE2"/>
    <w:rsid w:val="00DC0B82"/>
    <w:rsid w:val="00DC0BCC"/>
    <w:rsid w:val="00DC0F3E"/>
    <w:rsid w:val="00DC199C"/>
    <w:rsid w:val="00DC1A4F"/>
    <w:rsid w:val="00DC1E4D"/>
    <w:rsid w:val="00DC23FB"/>
    <w:rsid w:val="00DC243C"/>
    <w:rsid w:val="00DC2501"/>
    <w:rsid w:val="00DC27D7"/>
    <w:rsid w:val="00DC28A2"/>
    <w:rsid w:val="00DC3103"/>
    <w:rsid w:val="00DC3552"/>
    <w:rsid w:val="00DC3678"/>
    <w:rsid w:val="00DC3700"/>
    <w:rsid w:val="00DC5449"/>
    <w:rsid w:val="00DC5480"/>
    <w:rsid w:val="00DC55C7"/>
    <w:rsid w:val="00DC5B9C"/>
    <w:rsid w:val="00DC71FE"/>
    <w:rsid w:val="00DC78E9"/>
    <w:rsid w:val="00DC7C2E"/>
    <w:rsid w:val="00DC7C4C"/>
    <w:rsid w:val="00DC7DD7"/>
    <w:rsid w:val="00DD06D8"/>
    <w:rsid w:val="00DD093A"/>
    <w:rsid w:val="00DD0E40"/>
    <w:rsid w:val="00DD0FEF"/>
    <w:rsid w:val="00DD17B9"/>
    <w:rsid w:val="00DD1969"/>
    <w:rsid w:val="00DD19F7"/>
    <w:rsid w:val="00DD1BDC"/>
    <w:rsid w:val="00DD1E2A"/>
    <w:rsid w:val="00DD2236"/>
    <w:rsid w:val="00DD31A3"/>
    <w:rsid w:val="00DD3285"/>
    <w:rsid w:val="00DD34AF"/>
    <w:rsid w:val="00DD34DF"/>
    <w:rsid w:val="00DD3607"/>
    <w:rsid w:val="00DD376F"/>
    <w:rsid w:val="00DD3A66"/>
    <w:rsid w:val="00DD3AAD"/>
    <w:rsid w:val="00DD3C39"/>
    <w:rsid w:val="00DD3D2B"/>
    <w:rsid w:val="00DD4213"/>
    <w:rsid w:val="00DD44C7"/>
    <w:rsid w:val="00DD4B18"/>
    <w:rsid w:val="00DD4CC1"/>
    <w:rsid w:val="00DD4FBA"/>
    <w:rsid w:val="00DD5A3F"/>
    <w:rsid w:val="00DD5AD8"/>
    <w:rsid w:val="00DD613D"/>
    <w:rsid w:val="00DD63CE"/>
    <w:rsid w:val="00DD7390"/>
    <w:rsid w:val="00DD74BB"/>
    <w:rsid w:val="00DD7634"/>
    <w:rsid w:val="00DD76B9"/>
    <w:rsid w:val="00DD7B98"/>
    <w:rsid w:val="00DD7DBB"/>
    <w:rsid w:val="00DD7EB3"/>
    <w:rsid w:val="00DE0224"/>
    <w:rsid w:val="00DE023E"/>
    <w:rsid w:val="00DE085E"/>
    <w:rsid w:val="00DE1689"/>
    <w:rsid w:val="00DE1C9F"/>
    <w:rsid w:val="00DE1FF4"/>
    <w:rsid w:val="00DE2223"/>
    <w:rsid w:val="00DE23FC"/>
    <w:rsid w:val="00DE2534"/>
    <w:rsid w:val="00DE25EA"/>
    <w:rsid w:val="00DE2918"/>
    <w:rsid w:val="00DE2933"/>
    <w:rsid w:val="00DE2D9B"/>
    <w:rsid w:val="00DE3323"/>
    <w:rsid w:val="00DE36FB"/>
    <w:rsid w:val="00DE3A81"/>
    <w:rsid w:val="00DE3A98"/>
    <w:rsid w:val="00DE45F5"/>
    <w:rsid w:val="00DE46AD"/>
    <w:rsid w:val="00DE48B4"/>
    <w:rsid w:val="00DE513B"/>
    <w:rsid w:val="00DE555F"/>
    <w:rsid w:val="00DE5797"/>
    <w:rsid w:val="00DE58E6"/>
    <w:rsid w:val="00DE5CC4"/>
    <w:rsid w:val="00DE5FFE"/>
    <w:rsid w:val="00DE61E3"/>
    <w:rsid w:val="00DE6220"/>
    <w:rsid w:val="00DE664E"/>
    <w:rsid w:val="00DE6C6C"/>
    <w:rsid w:val="00DE73B0"/>
    <w:rsid w:val="00DE7AD5"/>
    <w:rsid w:val="00DE7D76"/>
    <w:rsid w:val="00DE7F02"/>
    <w:rsid w:val="00DE7F0E"/>
    <w:rsid w:val="00DF01A5"/>
    <w:rsid w:val="00DF0796"/>
    <w:rsid w:val="00DF0EB1"/>
    <w:rsid w:val="00DF0F5A"/>
    <w:rsid w:val="00DF16DB"/>
    <w:rsid w:val="00DF1ACA"/>
    <w:rsid w:val="00DF27FB"/>
    <w:rsid w:val="00DF2A71"/>
    <w:rsid w:val="00DF3AD6"/>
    <w:rsid w:val="00DF3E55"/>
    <w:rsid w:val="00DF3F29"/>
    <w:rsid w:val="00DF41AF"/>
    <w:rsid w:val="00DF41E3"/>
    <w:rsid w:val="00DF4D10"/>
    <w:rsid w:val="00DF4FE0"/>
    <w:rsid w:val="00DF55C1"/>
    <w:rsid w:val="00DF55DE"/>
    <w:rsid w:val="00DF5632"/>
    <w:rsid w:val="00DF5AC6"/>
    <w:rsid w:val="00DF5B5E"/>
    <w:rsid w:val="00DF5E77"/>
    <w:rsid w:val="00DF6142"/>
    <w:rsid w:val="00DF62A6"/>
    <w:rsid w:val="00DF6720"/>
    <w:rsid w:val="00DF6F82"/>
    <w:rsid w:val="00DF6FE0"/>
    <w:rsid w:val="00DF7593"/>
    <w:rsid w:val="00DF75B0"/>
    <w:rsid w:val="00DF79DC"/>
    <w:rsid w:val="00DF7C2B"/>
    <w:rsid w:val="00DF7CC3"/>
    <w:rsid w:val="00DF7E58"/>
    <w:rsid w:val="00E00A80"/>
    <w:rsid w:val="00E00D6B"/>
    <w:rsid w:val="00E00FDF"/>
    <w:rsid w:val="00E0116F"/>
    <w:rsid w:val="00E0122C"/>
    <w:rsid w:val="00E01438"/>
    <w:rsid w:val="00E01BFC"/>
    <w:rsid w:val="00E01DB1"/>
    <w:rsid w:val="00E01F08"/>
    <w:rsid w:val="00E024CE"/>
    <w:rsid w:val="00E026BB"/>
    <w:rsid w:val="00E026CB"/>
    <w:rsid w:val="00E02B58"/>
    <w:rsid w:val="00E02C7C"/>
    <w:rsid w:val="00E03397"/>
    <w:rsid w:val="00E03949"/>
    <w:rsid w:val="00E03BC2"/>
    <w:rsid w:val="00E03E55"/>
    <w:rsid w:val="00E04C8F"/>
    <w:rsid w:val="00E0579A"/>
    <w:rsid w:val="00E0597C"/>
    <w:rsid w:val="00E05993"/>
    <w:rsid w:val="00E05CB6"/>
    <w:rsid w:val="00E05DE3"/>
    <w:rsid w:val="00E05EA4"/>
    <w:rsid w:val="00E073F3"/>
    <w:rsid w:val="00E074BD"/>
    <w:rsid w:val="00E078B7"/>
    <w:rsid w:val="00E07BCD"/>
    <w:rsid w:val="00E10214"/>
    <w:rsid w:val="00E1081E"/>
    <w:rsid w:val="00E108D5"/>
    <w:rsid w:val="00E10E74"/>
    <w:rsid w:val="00E1100A"/>
    <w:rsid w:val="00E115D5"/>
    <w:rsid w:val="00E11BEF"/>
    <w:rsid w:val="00E11D0D"/>
    <w:rsid w:val="00E12113"/>
    <w:rsid w:val="00E12287"/>
    <w:rsid w:val="00E12394"/>
    <w:rsid w:val="00E12DDC"/>
    <w:rsid w:val="00E1372B"/>
    <w:rsid w:val="00E137BE"/>
    <w:rsid w:val="00E138BE"/>
    <w:rsid w:val="00E13E84"/>
    <w:rsid w:val="00E13FA8"/>
    <w:rsid w:val="00E1411C"/>
    <w:rsid w:val="00E147A1"/>
    <w:rsid w:val="00E14838"/>
    <w:rsid w:val="00E14A3E"/>
    <w:rsid w:val="00E14EA9"/>
    <w:rsid w:val="00E14F40"/>
    <w:rsid w:val="00E14F5A"/>
    <w:rsid w:val="00E15357"/>
    <w:rsid w:val="00E1543C"/>
    <w:rsid w:val="00E15E19"/>
    <w:rsid w:val="00E15EAF"/>
    <w:rsid w:val="00E15F7A"/>
    <w:rsid w:val="00E16696"/>
    <w:rsid w:val="00E17073"/>
    <w:rsid w:val="00E1733E"/>
    <w:rsid w:val="00E17D70"/>
    <w:rsid w:val="00E207D5"/>
    <w:rsid w:val="00E20808"/>
    <w:rsid w:val="00E209FA"/>
    <w:rsid w:val="00E20B33"/>
    <w:rsid w:val="00E210D5"/>
    <w:rsid w:val="00E220E4"/>
    <w:rsid w:val="00E2266F"/>
    <w:rsid w:val="00E22D4B"/>
    <w:rsid w:val="00E234CE"/>
    <w:rsid w:val="00E236F4"/>
    <w:rsid w:val="00E23D05"/>
    <w:rsid w:val="00E23FC4"/>
    <w:rsid w:val="00E2490C"/>
    <w:rsid w:val="00E24EF1"/>
    <w:rsid w:val="00E24F7A"/>
    <w:rsid w:val="00E25006"/>
    <w:rsid w:val="00E250C2"/>
    <w:rsid w:val="00E250D1"/>
    <w:rsid w:val="00E2539C"/>
    <w:rsid w:val="00E25A85"/>
    <w:rsid w:val="00E26999"/>
    <w:rsid w:val="00E26B0E"/>
    <w:rsid w:val="00E27371"/>
    <w:rsid w:val="00E2798B"/>
    <w:rsid w:val="00E27E01"/>
    <w:rsid w:val="00E30C58"/>
    <w:rsid w:val="00E30E6D"/>
    <w:rsid w:val="00E31523"/>
    <w:rsid w:val="00E31ACD"/>
    <w:rsid w:val="00E31AF5"/>
    <w:rsid w:val="00E31DE6"/>
    <w:rsid w:val="00E31F0A"/>
    <w:rsid w:val="00E32087"/>
    <w:rsid w:val="00E320C6"/>
    <w:rsid w:val="00E32655"/>
    <w:rsid w:val="00E32762"/>
    <w:rsid w:val="00E3278D"/>
    <w:rsid w:val="00E32AC3"/>
    <w:rsid w:val="00E32BA4"/>
    <w:rsid w:val="00E32FDA"/>
    <w:rsid w:val="00E335DE"/>
    <w:rsid w:val="00E3463C"/>
    <w:rsid w:val="00E34832"/>
    <w:rsid w:val="00E352B6"/>
    <w:rsid w:val="00E3540E"/>
    <w:rsid w:val="00E35E13"/>
    <w:rsid w:val="00E35E90"/>
    <w:rsid w:val="00E3603A"/>
    <w:rsid w:val="00E36262"/>
    <w:rsid w:val="00E363BC"/>
    <w:rsid w:val="00E363DF"/>
    <w:rsid w:val="00E36721"/>
    <w:rsid w:val="00E3696A"/>
    <w:rsid w:val="00E36ACA"/>
    <w:rsid w:val="00E36D2A"/>
    <w:rsid w:val="00E37721"/>
    <w:rsid w:val="00E4007E"/>
    <w:rsid w:val="00E406A7"/>
    <w:rsid w:val="00E40AC8"/>
    <w:rsid w:val="00E40B77"/>
    <w:rsid w:val="00E40B7D"/>
    <w:rsid w:val="00E41CD3"/>
    <w:rsid w:val="00E41FBE"/>
    <w:rsid w:val="00E420FF"/>
    <w:rsid w:val="00E422F8"/>
    <w:rsid w:val="00E42468"/>
    <w:rsid w:val="00E4273E"/>
    <w:rsid w:val="00E42FC1"/>
    <w:rsid w:val="00E434C9"/>
    <w:rsid w:val="00E439E1"/>
    <w:rsid w:val="00E43F5B"/>
    <w:rsid w:val="00E43FBF"/>
    <w:rsid w:val="00E4465F"/>
    <w:rsid w:val="00E44A42"/>
    <w:rsid w:val="00E44BBF"/>
    <w:rsid w:val="00E44C87"/>
    <w:rsid w:val="00E44D67"/>
    <w:rsid w:val="00E44FAC"/>
    <w:rsid w:val="00E44FCD"/>
    <w:rsid w:val="00E45A29"/>
    <w:rsid w:val="00E46050"/>
    <w:rsid w:val="00E4608D"/>
    <w:rsid w:val="00E46092"/>
    <w:rsid w:val="00E46366"/>
    <w:rsid w:val="00E4641B"/>
    <w:rsid w:val="00E464EF"/>
    <w:rsid w:val="00E46960"/>
    <w:rsid w:val="00E46CBF"/>
    <w:rsid w:val="00E46EE0"/>
    <w:rsid w:val="00E4753E"/>
    <w:rsid w:val="00E4780A"/>
    <w:rsid w:val="00E47820"/>
    <w:rsid w:val="00E47BEC"/>
    <w:rsid w:val="00E47EE7"/>
    <w:rsid w:val="00E50518"/>
    <w:rsid w:val="00E50648"/>
    <w:rsid w:val="00E506BE"/>
    <w:rsid w:val="00E50862"/>
    <w:rsid w:val="00E511DC"/>
    <w:rsid w:val="00E51712"/>
    <w:rsid w:val="00E51854"/>
    <w:rsid w:val="00E5188E"/>
    <w:rsid w:val="00E51F72"/>
    <w:rsid w:val="00E52356"/>
    <w:rsid w:val="00E5252D"/>
    <w:rsid w:val="00E528FA"/>
    <w:rsid w:val="00E52E5B"/>
    <w:rsid w:val="00E53134"/>
    <w:rsid w:val="00E534A2"/>
    <w:rsid w:val="00E535C4"/>
    <w:rsid w:val="00E53D26"/>
    <w:rsid w:val="00E53D66"/>
    <w:rsid w:val="00E53EE7"/>
    <w:rsid w:val="00E53F0B"/>
    <w:rsid w:val="00E54393"/>
    <w:rsid w:val="00E54700"/>
    <w:rsid w:val="00E548B3"/>
    <w:rsid w:val="00E54F87"/>
    <w:rsid w:val="00E550C1"/>
    <w:rsid w:val="00E554CF"/>
    <w:rsid w:val="00E55A64"/>
    <w:rsid w:val="00E55C0E"/>
    <w:rsid w:val="00E566A5"/>
    <w:rsid w:val="00E566B4"/>
    <w:rsid w:val="00E570FA"/>
    <w:rsid w:val="00E574C6"/>
    <w:rsid w:val="00E5771E"/>
    <w:rsid w:val="00E57848"/>
    <w:rsid w:val="00E579DD"/>
    <w:rsid w:val="00E57ADC"/>
    <w:rsid w:val="00E57E5D"/>
    <w:rsid w:val="00E60027"/>
    <w:rsid w:val="00E60D79"/>
    <w:rsid w:val="00E60DCE"/>
    <w:rsid w:val="00E60F50"/>
    <w:rsid w:val="00E614E7"/>
    <w:rsid w:val="00E617EA"/>
    <w:rsid w:val="00E6187F"/>
    <w:rsid w:val="00E61886"/>
    <w:rsid w:val="00E61CB8"/>
    <w:rsid w:val="00E61D06"/>
    <w:rsid w:val="00E621D0"/>
    <w:rsid w:val="00E6234C"/>
    <w:rsid w:val="00E62609"/>
    <w:rsid w:val="00E62833"/>
    <w:rsid w:val="00E6313B"/>
    <w:rsid w:val="00E6327A"/>
    <w:rsid w:val="00E63C35"/>
    <w:rsid w:val="00E642C9"/>
    <w:rsid w:val="00E6435B"/>
    <w:rsid w:val="00E64AB4"/>
    <w:rsid w:val="00E64D87"/>
    <w:rsid w:val="00E64E33"/>
    <w:rsid w:val="00E65583"/>
    <w:rsid w:val="00E656CD"/>
    <w:rsid w:val="00E65919"/>
    <w:rsid w:val="00E65C82"/>
    <w:rsid w:val="00E6604F"/>
    <w:rsid w:val="00E66236"/>
    <w:rsid w:val="00E66421"/>
    <w:rsid w:val="00E66467"/>
    <w:rsid w:val="00E66CC1"/>
    <w:rsid w:val="00E66D2D"/>
    <w:rsid w:val="00E66F68"/>
    <w:rsid w:val="00E677F7"/>
    <w:rsid w:val="00E67B75"/>
    <w:rsid w:val="00E67F47"/>
    <w:rsid w:val="00E7006A"/>
    <w:rsid w:val="00E7011C"/>
    <w:rsid w:val="00E703A9"/>
    <w:rsid w:val="00E7056B"/>
    <w:rsid w:val="00E709DD"/>
    <w:rsid w:val="00E70B9E"/>
    <w:rsid w:val="00E70C8E"/>
    <w:rsid w:val="00E712FA"/>
    <w:rsid w:val="00E71505"/>
    <w:rsid w:val="00E715AE"/>
    <w:rsid w:val="00E72147"/>
    <w:rsid w:val="00E721C7"/>
    <w:rsid w:val="00E727F7"/>
    <w:rsid w:val="00E72B36"/>
    <w:rsid w:val="00E72DDA"/>
    <w:rsid w:val="00E73377"/>
    <w:rsid w:val="00E7377C"/>
    <w:rsid w:val="00E73989"/>
    <w:rsid w:val="00E73A17"/>
    <w:rsid w:val="00E73B37"/>
    <w:rsid w:val="00E743F7"/>
    <w:rsid w:val="00E7441F"/>
    <w:rsid w:val="00E748AC"/>
    <w:rsid w:val="00E751B2"/>
    <w:rsid w:val="00E75379"/>
    <w:rsid w:val="00E764D9"/>
    <w:rsid w:val="00E7654A"/>
    <w:rsid w:val="00E7683B"/>
    <w:rsid w:val="00E76B22"/>
    <w:rsid w:val="00E77A07"/>
    <w:rsid w:val="00E77C4A"/>
    <w:rsid w:val="00E77F8D"/>
    <w:rsid w:val="00E80178"/>
    <w:rsid w:val="00E805AE"/>
    <w:rsid w:val="00E8060E"/>
    <w:rsid w:val="00E8063C"/>
    <w:rsid w:val="00E808F1"/>
    <w:rsid w:val="00E809EE"/>
    <w:rsid w:val="00E80F87"/>
    <w:rsid w:val="00E812CB"/>
    <w:rsid w:val="00E81B80"/>
    <w:rsid w:val="00E81DED"/>
    <w:rsid w:val="00E8236B"/>
    <w:rsid w:val="00E825A4"/>
    <w:rsid w:val="00E825BA"/>
    <w:rsid w:val="00E828BD"/>
    <w:rsid w:val="00E82B7D"/>
    <w:rsid w:val="00E82EC9"/>
    <w:rsid w:val="00E82F15"/>
    <w:rsid w:val="00E83393"/>
    <w:rsid w:val="00E8348B"/>
    <w:rsid w:val="00E834BB"/>
    <w:rsid w:val="00E83650"/>
    <w:rsid w:val="00E837ED"/>
    <w:rsid w:val="00E838B5"/>
    <w:rsid w:val="00E83BFD"/>
    <w:rsid w:val="00E8446B"/>
    <w:rsid w:val="00E845D8"/>
    <w:rsid w:val="00E84CF8"/>
    <w:rsid w:val="00E854DA"/>
    <w:rsid w:val="00E85566"/>
    <w:rsid w:val="00E858C8"/>
    <w:rsid w:val="00E85B14"/>
    <w:rsid w:val="00E85DAD"/>
    <w:rsid w:val="00E860CF"/>
    <w:rsid w:val="00E86180"/>
    <w:rsid w:val="00E8634D"/>
    <w:rsid w:val="00E863CF"/>
    <w:rsid w:val="00E86BCC"/>
    <w:rsid w:val="00E86EB7"/>
    <w:rsid w:val="00E86EEC"/>
    <w:rsid w:val="00E870AE"/>
    <w:rsid w:val="00E87569"/>
    <w:rsid w:val="00E87624"/>
    <w:rsid w:val="00E87779"/>
    <w:rsid w:val="00E9093A"/>
    <w:rsid w:val="00E90AD8"/>
    <w:rsid w:val="00E90BAF"/>
    <w:rsid w:val="00E90EF7"/>
    <w:rsid w:val="00E910D0"/>
    <w:rsid w:val="00E91933"/>
    <w:rsid w:val="00E91F0B"/>
    <w:rsid w:val="00E92015"/>
    <w:rsid w:val="00E92D80"/>
    <w:rsid w:val="00E92E51"/>
    <w:rsid w:val="00E93D75"/>
    <w:rsid w:val="00E93DCB"/>
    <w:rsid w:val="00E94029"/>
    <w:rsid w:val="00E94A11"/>
    <w:rsid w:val="00E94AB1"/>
    <w:rsid w:val="00E953A7"/>
    <w:rsid w:val="00E95580"/>
    <w:rsid w:val="00E9573B"/>
    <w:rsid w:val="00E95D9D"/>
    <w:rsid w:val="00E96894"/>
    <w:rsid w:val="00E96A61"/>
    <w:rsid w:val="00E97110"/>
    <w:rsid w:val="00E971AC"/>
    <w:rsid w:val="00E97663"/>
    <w:rsid w:val="00E978A6"/>
    <w:rsid w:val="00E978C9"/>
    <w:rsid w:val="00EA00ED"/>
    <w:rsid w:val="00EA08B3"/>
    <w:rsid w:val="00EA0B64"/>
    <w:rsid w:val="00EA11F6"/>
    <w:rsid w:val="00EA121D"/>
    <w:rsid w:val="00EA13CE"/>
    <w:rsid w:val="00EA14CE"/>
    <w:rsid w:val="00EA18B7"/>
    <w:rsid w:val="00EA1B01"/>
    <w:rsid w:val="00EA1B4C"/>
    <w:rsid w:val="00EA1F50"/>
    <w:rsid w:val="00EA20A8"/>
    <w:rsid w:val="00EA2727"/>
    <w:rsid w:val="00EA2B5A"/>
    <w:rsid w:val="00EA2E36"/>
    <w:rsid w:val="00EA31A0"/>
    <w:rsid w:val="00EA3B61"/>
    <w:rsid w:val="00EA3C1D"/>
    <w:rsid w:val="00EA3ECB"/>
    <w:rsid w:val="00EA4DA4"/>
    <w:rsid w:val="00EA4E06"/>
    <w:rsid w:val="00EA5A2A"/>
    <w:rsid w:val="00EA618E"/>
    <w:rsid w:val="00EA6419"/>
    <w:rsid w:val="00EA6692"/>
    <w:rsid w:val="00EA6959"/>
    <w:rsid w:val="00EA6A48"/>
    <w:rsid w:val="00EA6B49"/>
    <w:rsid w:val="00EA6C91"/>
    <w:rsid w:val="00EA6DE4"/>
    <w:rsid w:val="00EA73B8"/>
    <w:rsid w:val="00EA767B"/>
    <w:rsid w:val="00EA7B1F"/>
    <w:rsid w:val="00EA7C97"/>
    <w:rsid w:val="00EA7DD3"/>
    <w:rsid w:val="00EA7ECC"/>
    <w:rsid w:val="00EA7F27"/>
    <w:rsid w:val="00EB00D3"/>
    <w:rsid w:val="00EB08F2"/>
    <w:rsid w:val="00EB0C26"/>
    <w:rsid w:val="00EB1056"/>
    <w:rsid w:val="00EB127C"/>
    <w:rsid w:val="00EB1668"/>
    <w:rsid w:val="00EB17D5"/>
    <w:rsid w:val="00EB17DB"/>
    <w:rsid w:val="00EB1870"/>
    <w:rsid w:val="00EB1DF7"/>
    <w:rsid w:val="00EB2D22"/>
    <w:rsid w:val="00EB2D28"/>
    <w:rsid w:val="00EB2E33"/>
    <w:rsid w:val="00EB2F00"/>
    <w:rsid w:val="00EB31FE"/>
    <w:rsid w:val="00EB34FB"/>
    <w:rsid w:val="00EB38AD"/>
    <w:rsid w:val="00EB39F1"/>
    <w:rsid w:val="00EB3F08"/>
    <w:rsid w:val="00EB46C7"/>
    <w:rsid w:val="00EB4C98"/>
    <w:rsid w:val="00EB52C8"/>
    <w:rsid w:val="00EB54B8"/>
    <w:rsid w:val="00EB56ED"/>
    <w:rsid w:val="00EB5739"/>
    <w:rsid w:val="00EB5883"/>
    <w:rsid w:val="00EB59B7"/>
    <w:rsid w:val="00EB5A63"/>
    <w:rsid w:val="00EB5BCA"/>
    <w:rsid w:val="00EB5C8E"/>
    <w:rsid w:val="00EB5ED3"/>
    <w:rsid w:val="00EB6181"/>
    <w:rsid w:val="00EB6503"/>
    <w:rsid w:val="00EB66E2"/>
    <w:rsid w:val="00EB6A1C"/>
    <w:rsid w:val="00EB6DC8"/>
    <w:rsid w:val="00EB7000"/>
    <w:rsid w:val="00EB70A6"/>
    <w:rsid w:val="00EB72F4"/>
    <w:rsid w:val="00EB74BC"/>
    <w:rsid w:val="00EB74DD"/>
    <w:rsid w:val="00EB792F"/>
    <w:rsid w:val="00EB79C5"/>
    <w:rsid w:val="00EB79CD"/>
    <w:rsid w:val="00EB7BBF"/>
    <w:rsid w:val="00EB7ED4"/>
    <w:rsid w:val="00EC101A"/>
    <w:rsid w:val="00EC176F"/>
    <w:rsid w:val="00EC17D6"/>
    <w:rsid w:val="00EC1DA4"/>
    <w:rsid w:val="00EC1DB1"/>
    <w:rsid w:val="00EC2952"/>
    <w:rsid w:val="00EC2973"/>
    <w:rsid w:val="00EC2E92"/>
    <w:rsid w:val="00EC3029"/>
    <w:rsid w:val="00EC3414"/>
    <w:rsid w:val="00EC3998"/>
    <w:rsid w:val="00EC3C3E"/>
    <w:rsid w:val="00EC3C90"/>
    <w:rsid w:val="00EC3DE3"/>
    <w:rsid w:val="00EC3F6B"/>
    <w:rsid w:val="00EC4700"/>
    <w:rsid w:val="00EC4DAC"/>
    <w:rsid w:val="00EC4ED6"/>
    <w:rsid w:val="00EC4EEF"/>
    <w:rsid w:val="00EC5464"/>
    <w:rsid w:val="00EC54D6"/>
    <w:rsid w:val="00EC567C"/>
    <w:rsid w:val="00EC5A9B"/>
    <w:rsid w:val="00EC5CBE"/>
    <w:rsid w:val="00EC617C"/>
    <w:rsid w:val="00EC61B2"/>
    <w:rsid w:val="00EC6241"/>
    <w:rsid w:val="00EC62FF"/>
    <w:rsid w:val="00EC6FE1"/>
    <w:rsid w:val="00EC7147"/>
    <w:rsid w:val="00EC7228"/>
    <w:rsid w:val="00EC7F8C"/>
    <w:rsid w:val="00ED0477"/>
    <w:rsid w:val="00ED0664"/>
    <w:rsid w:val="00ED0B6C"/>
    <w:rsid w:val="00ED0E09"/>
    <w:rsid w:val="00ED1266"/>
    <w:rsid w:val="00ED129E"/>
    <w:rsid w:val="00ED155F"/>
    <w:rsid w:val="00ED1589"/>
    <w:rsid w:val="00ED1D19"/>
    <w:rsid w:val="00ED2737"/>
    <w:rsid w:val="00ED283B"/>
    <w:rsid w:val="00ED2BBC"/>
    <w:rsid w:val="00ED2C37"/>
    <w:rsid w:val="00ED35C8"/>
    <w:rsid w:val="00ED3B3C"/>
    <w:rsid w:val="00ED3CC2"/>
    <w:rsid w:val="00ED3D45"/>
    <w:rsid w:val="00ED3E88"/>
    <w:rsid w:val="00ED4611"/>
    <w:rsid w:val="00ED46B8"/>
    <w:rsid w:val="00ED473A"/>
    <w:rsid w:val="00ED4D04"/>
    <w:rsid w:val="00ED4F94"/>
    <w:rsid w:val="00ED4FB4"/>
    <w:rsid w:val="00ED5305"/>
    <w:rsid w:val="00ED544B"/>
    <w:rsid w:val="00ED5623"/>
    <w:rsid w:val="00ED586E"/>
    <w:rsid w:val="00ED590B"/>
    <w:rsid w:val="00ED6087"/>
    <w:rsid w:val="00ED74D4"/>
    <w:rsid w:val="00ED77AA"/>
    <w:rsid w:val="00ED7DDF"/>
    <w:rsid w:val="00ED7F82"/>
    <w:rsid w:val="00ED7FD6"/>
    <w:rsid w:val="00EE0520"/>
    <w:rsid w:val="00EE103D"/>
    <w:rsid w:val="00EE12F1"/>
    <w:rsid w:val="00EE1353"/>
    <w:rsid w:val="00EE1A4E"/>
    <w:rsid w:val="00EE1CBE"/>
    <w:rsid w:val="00EE1CE2"/>
    <w:rsid w:val="00EE1CEB"/>
    <w:rsid w:val="00EE1D01"/>
    <w:rsid w:val="00EE2361"/>
    <w:rsid w:val="00EE277B"/>
    <w:rsid w:val="00EE3369"/>
    <w:rsid w:val="00EE35AF"/>
    <w:rsid w:val="00EE3D4B"/>
    <w:rsid w:val="00EE48CC"/>
    <w:rsid w:val="00EE53C1"/>
    <w:rsid w:val="00EE54A8"/>
    <w:rsid w:val="00EE54BA"/>
    <w:rsid w:val="00EE5584"/>
    <w:rsid w:val="00EE573B"/>
    <w:rsid w:val="00EE58ED"/>
    <w:rsid w:val="00EE5CE3"/>
    <w:rsid w:val="00EE5DB8"/>
    <w:rsid w:val="00EE69C5"/>
    <w:rsid w:val="00EE6BB3"/>
    <w:rsid w:val="00EE6D63"/>
    <w:rsid w:val="00EE6F1A"/>
    <w:rsid w:val="00EE70BF"/>
    <w:rsid w:val="00EE72C9"/>
    <w:rsid w:val="00EE735B"/>
    <w:rsid w:val="00EE7455"/>
    <w:rsid w:val="00EE74D9"/>
    <w:rsid w:val="00EE7635"/>
    <w:rsid w:val="00EE7821"/>
    <w:rsid w:val="00EE78F5"/>
    <w:rsid w:val="00EE7A70"/>
    <w:rsid w:val="00EF0796"/>
    <w:rsid w:val="00EF0E32"/>
    <w:rsid w:val="00EF1188"/>
    <w:rsid w:val="00EF1EF7"/>
    <w:rsid w:val="00EF23CD"/>
    <w:rsid w:val="00EF2900"/>
    <w:rsid w:val="00EF2B47"/>
    <w:rsid w:val="00EF3501"/>
    <w:rsid w:val="00EF3C35"/>
    <w:rsid w:val="00EF3C3F"/>
    <w:rsid w:val="00EF3F0C"/>
    <w:rsid w:val="00EF3F56"/>
    <w:rsid w:val="00EF4B19"/>
    <w:rsid w:val="00EF4BBE"/>
    <w:rsid w:val="00EF4DFC"/>
    <w:rsid w:val="00EF5025"/>
    <w:rsid w:val="00EF5725"/>
    <w:rsid w:val="00EF5CE2"/>
    <w:rsid w:val="00EF6BAF"/>
    <w:rsid w:val="00EF7028"/>
    <w:rsid w:val="00EF762B"/>
    <w:rsid w:val="00EF788F"/>
    <w:rsid w:val="00EF7D70"/>
    <w:rsid w:val="00EF7EDA"/>
    <w:rsid w:val="00EF7FE8"/>
    <w:rsid w:val="00F0026B"/>
    <w:rsid w:val="00F002AE"/>
    <w:rsid w:val="00F002C1"/>
    <w:rsid w:val="00F004EA"/>
    <w:rsid w:val="00F00B47"/>
    <w:rsid w:val="00F00D53"/>
    <w:rsid w:val="00F00DD5"/>
    <w:rsid w:val="00F010D2"/>
    <w:rsid w:val="00F01A36"/>
    <w:rsid w:val="00F021C4"/>
    <w:rsid w:val="00F02217"/>
    <w:rsid w:val="00F0222F"/>
    <w:rsid w:val="00F023F4"/>
    <w:rsid w:val="00F02580"/>
    <w:rsid w:val="00F02CFF"/>
    <w:rsid w:val="00F02E5F"/>
    <w:rsid w:val="00F02FB8"/>
    <w:rsid w:val="00F031E5"/>
    <w:rsid w:val="00F0332C"/>
    <w:rsid w:val="00F03450"/>
    <w:rsid w:val="00F03965"/>
    <w:rsid w:val="00F039BB"/>
    <w:rsid w:val="00F03DC3"/>
    <w:rsid w:val="00F043A5"/>
    <w:rsid w:val="00F05047"/>
    <w:rsid w:val="00F052BC"/>
    <w:rsid w:val="00F05780"/>
    <w:rsid w:val="00F05A55"/>
    <w:rsid w:val="00F05D1A"/>
    <w:rsid w:val="00F05F06"/>
    <w:rsid w:val="00F061F8"/>
    <w:rsid w:val="00F063AD"/>
    <w:rsid w:val="00F068A5"/>
    <w:rsid w:val="00F06D38"/>
    <w:rsid w:val="00F06DD3"/>
    <w:rsid w:val="00F073EE"/>
    <w:rsid w:val="00F074FB"/>
    <w:rsid w:val="00F07602"/>
    <w:rsid w:val="00F07C8B"/>
    <w:rsid w:val="00F07CEE"/>
    <w:rsid w:val="00F07E1B"/>
    <w:rsid w:val="00F07E91"/>
    <w:rsid w:val="00F101D6"/>
    <w:rsid w:val="00F10320"/>
    <w:rsid w:val="00F1054C"/>
    <w:rsid w:val="00F10D36"/>
    <w:rsid w:val="00F116A6"/>
    <w:rsid w:val="00F116C6"/>
    <w:rsid w:val="00F11BD7"/>
    <w:rsid w:val="00F11E31"/>
    <w:rsid w:val="00F1259D"/>
    <w:rsid w:val="00F12999"/>
    <w:rsid w:val="00F12A7C"/>
    <w:rsid w:val="00F1300B"/>
    <w:rsid w:val="00F13616"/>
    <w:rsid w:val="00F13F13"/>
    <w:rsid w:val="00F14545"/>
    <w:rsid w:val="00F14D34"/>
    <w:rsid w:val="00F15007"/>
    <w:rsid w:val="00F15084"/>
    <w:rsid w:val="00F15692"/>
    <w:rsid w:val="00F157B5"/>
    <w:rsid w:val="00F15861"/>
    <w:rsid w:val="00F158A6"/>
    <w:rsid w:val="00F15ADF"/>
    <w:rsid w:val="00F16086"/>
    <w:rsid w:val="00F16092"/>
    <w:rsid w:val="00F16370"/>
    <w:rsid w:val="00F1716B"/>
    <w:rsid w:val="00F179EB"/>
    <w:rsid w:val="00F20170"/>
    <w:rsid w:val="00F208EF"/>
    <w:rsid w:val="00F209DD"/>
    <w:rsid w:val="00F21573"/>
    <w:rsid w:val="00F2162D"/>
    <w:rsid w:val="00F21D62"/>
    <w:rsid w:val="00F22095"/>
    <w:rsid w:val="00F224D3"/>
    <w:rsid w:val="00F226AD"/>
    <w:rsid w:val="00F226B4"/>
    <w:rsid w:val="00F232B1"/>
    <w:rsid w:val="00F238AC"/>
    <w:rsid w:val="00F2391B"/>
    <w:rsid w:val="00F23944"/>
    <w:rsid w:val="00F23D80"/>
    <w:rsid w:val="00F24405"/>
    <w:rsid w:val="00F24AE6"/>
    <w:rsid w:val="00F24C30"/>
    <w:rsid w:val="00F24D16"/>
    <w:rsid w:val="00F25BB6"/>
    <w:rsid w:val="00F25EE2"/>
    <w:rsid w:val="00F26127"/>
    <w:rsid w:val="00F261E3"/>
    <w:rsid w:val="00F2644F"/>
    <w:rsid w:val="00F265B8"/>
    <w:rsid w:val="00F26810"/>
    <w:rsid w:val="00F26BC4"/>
    <w:rsid w:val="00F26CE0"/>
    <w:rsid w:val="00F26D6E"/>
    <w:rsid w:val="00F274DA"/>
    <w:rsid w:val="00F2792F"/>
    <w:rsid w:val="00F27B96"/>
    <w:rsid w:val="00F27EA1"/>
    <w:rsid w:val="00F30443"/>
    <w:rsid w:val="00F3092B"/>
    <w:rsid w:val="00F30C63"/>
    <w:rsid w:val="00F30F3B"/>
    <w:rsid w:val="00F313A9"/>
    <w:rsid w:val="00F31464"/>
    <w:rsid w:val="00F31572"/>
    <w:rsid w:val="00F31628"/>
    <w:rsid w:val="00F316C4"/>
    <w:rsid w:val="00F31886"/>
    <w:rsid w:val="00F31C7E"/>
    <w:rsid w:val="00F32605"/>
    <w:rsid w:val="00F327CC"/>
    <w:rsid w:val="00F32C5E"/>
    <w:rsid w:val="00F32E8E"/>
    <w:rsid w:val="00F32EF1"/>
    <w:rsid w:val="00F3378B"/>
    <w:rsid w:val="00F33B2D"/>
    <w:rsid w:val="00F33F79"/>
    <w:rsid w:val="00F342FC"/>
    <w:rsid w:val="00F34506"/>
    <w:rsid w:val="00F3453D"/>
    <w:rsid w:val="00F348E3"/>
    <w:rsid w:val="00F34AE8"/>
    <w:rsid w:val="00F34C11"/>
    <w:rsid w:val="00F34C7A"/>
    <w:rsid w:val="00F34DC0"/>
    <w:rsid w:val="00F354A8"/>
    <w:rsid w:val="00F355E5"/>
    <w:rsid w:val="00F35D9C"/>
    <w:rsid w:val="00F361A7"/>
    <w:rsid w:val="00F3651B"/>
    <w:rsid w:val="00F3657D"/>
    <w:rsid w:val="00F36E5C"/>
    <w:rsid w:val="00F37E82"/>
    <w:rsid w:val="00F40B53"/>
    <w:rsid w:val="00F40C02"/>
    <w:rsid w:val="00F41159"/>
    <w:rsid w:val="00F411EA"/>
    <w:rsid w:val="00F4133F"/>
    <w:rsid w:val="00F41840"/>
    <w:rsid w:val="00F41A0D"/>
    <w:rsid w:val="00F41EEF"/>
    <w:rsid w:val="00F41EFE"/>
    <w:rsid w:val="00F4213A"/>
    <w:rsid w:val="00F42748"/>
    <w:rsid w:val="00F42F8B"/>
    <w:rsid w:val="00F43411"/>
    <w:rsid w:val="00F4385D"/>
    <w:rsid w:val="00F43A89"/>
    <w:rsid w:val="00F43B6E"/>
    <w:rsid w:val="00F43D17"/>
    <w:rsid w:val="00F43EFE"/>
    <w:rsid w:val="00F43F63"/>
    <w:rsid w:val="00F4465E"/>
    <w:rsid w:val="00F44757"/>
    <w:rsid w:val="00F45264"/>
    <w:rsid w:val="00F4541B"/>
    <w:rsid w:val="00F45F54"/>
    <w:rsid w:val="00F461F8"/>
    <w:rsid w:val="00F463F9"/>
    <w:rsid w:val="00F4655E"/>
    <w:rsid w:val="00F467F8"/>
    <w:rsid w:val="00F46C42"/>
    <w:rsid w:val="00F4749C"/>
    <w:rsid w:val="00F474F6"/>
    <w:rsid w:val="00F47691"/>
    <w:rsid w:val="00F476D9"/>
    <w:rsid w:val="00F477D6"/>
    <w:rsid w:val="00F47FAB"/>
    <w:rsid w:val="00F5064A"/>
    <w:rsid w:val="00F50702"/>
    <w:rsid w:val="00F50D77"/>
    <w:rsid w:val="00F50EFE"/>
    <w:rsid w:val="00F511D1"/>
    <w:rsid w:val="00F51625"/>
    <w:rsid w:val="00F53552"/>
    <w:rsid w:val="00F53597"/>
    <w:rsid w:val="00F5367B"/>
    <w:rsid w:val="00F53985"/>
    <w:rsid w:val="00F53CCC"/>
    <w:rsid w:val="00F5436A"/>
    <w:rsid w:val="00F5443A"/>
    <w:rsid w:val="00F5461B"/>
    <w:rsid w:val="00F54A41"/>
    <w:rsid w:val="00F54BD1"/>
    <w:rsid w:val="00F5553C"/>
    <w:rsid w:val="00F55890"/>
    <w:rsid w:val="00F558FD"/>
    <w:rsid w:val="00F55E37"/>
    <w:rsid w:val="00F55EF1"/>
    <w:rsid w:val="00F55F03"/>
    <w:rsid w:val="00F560AE"/>
    <w:rsid w:val="00F56DDA"/>
    <w:rsid w:val="00F57002"/>
    <w:rsid w:val="00F57284"/>
    <w:rsid w:val="00F57540"/>
    <w:rsid w:val="00F57C23"/>
    <w:rsid w:val="00F57DAF"/>
    <w:rsid w:val="00F602FA"/>
    <w:rsid w:val="00F604CC"/>
    <w:rsid w:val="00F60534"/>
    <w:rsid w:val="00F60590"/>
    <w:rsid w:val="00F60D54"/>
    <w:rsid w:val="00F60E17"/>
    <w:rsid w:val="00F60F6C"/>
    <w:rsid w:val="00F61220"/>
    <w:rsid w:val="00F619BD"/>
    <w:rsid w:val="00F62145"/>
    <w:rsid w:val="00F6243E"/>
    <w:rsid w:val="00F62536"/>
    <w:rsid w:val="00F62BA3"/>
    <w:rsid w:val="00F6331B"/>
    <w:rsid w:val="00F635A4"/>
    <w:rsid w:val="00F636C8"/>
    <w:rsid w:val="00F63E05"/>
    <w:rsid w:val="00F63F7F"/>
    <w:rsid w:val="00F6407F"/>
    <w:rsid w:val="00F642E8"/>
    <w:rsid w:val="00F64522"/>
    <w:rsid w:val="00F6481C"/>
    <w:rsid w:val="00F64AAD"/>
    <w:rsid w:val="00F64C9D"/>
    <w:rsid w:val="00F653ED"/>
    <w:rsid w:val="00F6665C"/>
    <w:rsid w:val="00F666F3"/>
    <w:rsid w:val="00F67509"/>
    <w:rsid w:val="00F6757B"/>
    <w:rsid w:val="00F67695"/>
    <w:rsid w:val="00F67965"/>
    <w:rsid w:val="00F67983"/>
    <w:rsid w:val="00F67D72"/>
    <w:rsid w:val="00F67D7E"/>
    <w:rsid w:val="00F706AC"/>
    <w:rsid w:val="00F708FC"/>
    <w:rsid w:val="00F70A59"/>
    <w:rsid w:val="00F70BB2"/>
    <w:rsid w:val="00F719DA"/>
    <w:rsid w:val="00F724E9"/>
    <w:rsid w:val="00F72B37"/>
    <w:rsid w:val="00F73051"/>
    <w:rsid w:val="00F734EB"/>
    <w:rsid w:val="00F736EE"/>
    <w:rsid w:val="00F73920"/>
    <w:rsid w:val="00F7394D"/>
    <w:rsid w:val="00F7399D"/>
    <w:rsid w:val="00F746E8"/>
    <w:rsid w:val="00F7485B"/>
    <w:rsid w:val="00F74B51"/>
    <w:rsid w:val="00F74EBE"/>
    <w:rsid w:val="00F74EF4"/>
    <w:rsid w:val="00F75714"/>
    <w:rsid w:val="00F760BC"/>
    <w:rsid w:val="00F7639A"/>
    <w:rsid w:val="00F766A9"/>
    <w:rsid w:val="00F767F7"/>
    <w:rsid w:val="00F76F12"/>
    <w:rsid w:val="00F773A9"/>
    <w:rsid w:val="00F77E06"/>
    <w:rsid w:val="00F77FFA"/>
    <w:rsid w:val="00F801A3"/>
    <w:rsid w:val="00F80263"/>
    <w:rsid w:val="00F80488"/>
    <w:rsid w:val="00F804D8"/>
    <w:rsid w:val="00F8081F"/>
    <w:rsid w:val="00F80C09"/>
    <w:rsid w:val="00F80C1B"/>
    <w:rsid w:val="00F80C23"/>
    <w:rsid w:val="00F80D3C"/>
    <w:rsid w:val="00F80F6D"/>
    <w:rsid w:val="00F810A9"/>
    <w:rsid w:val="00F811B8"/>
    <w:rsid w:val="00F816EC"/>
    <w:rsid w:val="00F8174C"/>
    <w:rsid w:val="00F81B14"/>
    <w:rsid w:val="00F81CC0"/>
    <w:rsid w:val="00F81E37"/>
    <w:rsid w:val="00F81EB0"/>
    <w:rsid w:val="00F8242B"/>
    <w:rsid w:val="00F82BDB"/>
    <w:rsid w:val="00F82EDD"/>
    <w:rsid w:val="00F8330A"/>
    <w:rsid w:val="00F83530"/>
    <w:rsid w:val="00F83B53"/>
    <w:rsid w:val="00F83C00"/>
    <w:rsid w:val="00F83D27"/>
    <w:rsid w:val="00F83FD9"/>
    <w:rsid w:val="00F846E4"/>
    <w:rsid w:val="00F84C41"/>
    <w:rsid w:val="00F84E4A"/>
    <w:rsid w:val="00F84FD0"/>
    <w:rsid w:val="00F85029"/>
    <w:rsid w:val="00F850C9"/>
    <w:rsid w:val="00F85385"/>
    <w:rsid w:val="00F854A4"/>
    <w:rsid w:val="00F856C2"/>
    <w:rsid w:val="00F85830"/>
    <w:rsid w:val="00F85ADE"/>
    <w:rsid w:val="00F85DC9"/>
    <w:rsid w:val="00F876E9"/>
    <w:rsid w:val="00F87954"/>
    <w:rsid w:val="00F87BF6"/>
    <w:rsid w:val="00F87E88"/>
    <w:rsid w:val="00F87EE0"/>
    <w:rsid w:val="00F90786"/>
    <w:rsid w:val="00F909FA"/>
    <w:rsid w:val="00F91212"/>
    <w:rsid w:val="00F91546"/>
    <w:rsid w:val="00F9190D"/>
    <w:rsid w:val="00F91E3A"/>
    <w:rsid w:val="00F92A1D"/>
    <w:rsid w:val="00F92E6A"/>
    <w:rsid w:val="00F93006"/>
    <w:rsid w:val="00F932D6"/>
    <w:rsid w:val="00F93720"/>
    <w:rsid w:val="00F94116"/>
    <w:rsid w:val="00F9453C"/>
    <w:rsid w:val="00F948EE"/>
    <w:rsid w:val="00F94A77"/>
    <w:rsid w:val="00F94ED7"/>
    <w:rsid w:val="00F951AB"/>
    <w:rsid w:val="00F95383"/>
    <w:rsid w:val="00F95515"/>
    <w:rsid w:val="00F95951"/>
    <w:rsid w:val="00F95D2A"/>
    <w:rsid w:val="00F95F33"/>
    <w:rsid w:val="00F964A4"/>
    <w:rsid w:val="00F965AB"/>
    <w:rsid w:val="00F965DF"/>
    <w:rsid w:val="00F97568"/>
    <w:rsid w:val="00F97621"/>
    <w:rsid w:val="00FA0358"/>
    <w:rsid w:val="00FA08E6"/>
    <w:rsid w:val="00FA0DF4"/>
    <w:rsid w:val="00FA15FE"/>
    <w:rsid w:val="00FA1818"/>
    <w:rsid w:val="00FA1A8D"/>
    <w:rsid w:val="00FA248A"/>
    <w:rsid w:val="00FA2596"/>
    <w:rsid w:val="00FA27E7"/>
    <w:rsid w:val="00FA2CC8"/>
    <w:rsid w:val="00FA2DE9"/>
    <w:rsid w:val="00FA325E"/>
    <w:rsid w:val="00FA3793"/>
    <w:rsid w:val="00FA37B4"/>
    <w:rsid w:val="00FA3A55"/>
    <w:rsid w:val="00FA4511"/>
    <w:rsid w:val="00FA4915"/>
    <w:rsid w:val="00FA5098"/>
    <w:rsid w:val="00FA50F3"/>
    <w:rsid w:val="00FA5AF4"/>
    <w:rsid w:val="00FA5C39"/>
    <w:rsid w:val="00FA6184"/>
    <w:rsid w:val="00FA6462"/>
    <w:rsid w:val="00FA654A"/>
    <w:rsid w:val="00FA69FB"/>
    <w:rsid w:val="00FA6F1C"/>
    <w:rsid w:val="00FA750C"/>
    <w:rsid w:val="00FB0451"/>
    <w:rsid w:val="00FB0CE5"/>
    <w:rsid w:val="00FB1769"/>
    <w:rsid w:val="00FB1774"/>
    <w:rsid w:val="00FB18FC"/>
    <w:rsid w:val="00FB1F6F"/>
    <w:rsid w:val="00FB2742"/>
    <w:rsid w:val="00FB369F"/>
    <w:rsid w:val="00FB3A82"/>
    <w:rsid w:val="00FB446C"/>
    <w:rsid w:val="00FB46D1"/>
    <w:rsid w:val="00FB49B7"/>
    <w:rsid w:val="00FB4B34"/>
    <w:rsid w:val="00FB4B71"/>
    <w:rsid w:val="00FB54C0"/>
    <w:rsid w:val="00FB5531"/>
    <w:rsid w:val="00FB5916"/>
    <w:rsid w:val="00FB5D76"/>
    <w:rsid w:val="00FB68D7"/>
    <w:rsid w:val="00FB6B29"/>
    <w:rsid w:val="00FB6E7A"/>
    <w:rsid w:val="00FB7156"/>
    <w:rsid w:val="00FB72B4"/>
    <w:rsid w:val="00FB7521"/>
    <w:rsid w:val="00FB76FA"/>
    <w:rsid w:val="00FB7BC3"/>
    <w:rsid w:val="00FB7F0B"/>
    <w:rsid w:val="00FC022F"/>
    <w:rsid w:val="00FC06B0"/>
    <w:rsid w:val="00FC0FB3"/>
    <w:rsid w:val="00FC14A9"/>
    <w:rsid w:val="00FC17A0"/>
    <w:rsid w:val="00FC1ADD"/>
    <w:rsid w:val="00FC1EE6"/>
    <w:rsid w:val="00FC1F75"/>
    <w:rsid w:val="00FC244B"/>
    <w:rsid w:val="00FC27A6"/>
    <w:rsid w:val="00FC2B36"/>
    <w:rsid w:val="00FC3C0F"/>
    <w:rsid w:val="00FC4011"/>
    <w:rsid w:val="00FC4175"/>
    <w:rsid w:val="00FC4471"/>
    <w:rsid w:val="00FC5616"/>
    <w:rsid w:val="00FC5678"/>
    <w:rsid w:val="00FC5B49"/>
    <w:rsid w:val="00FC63E3"/>
    <w:rsid w:val="00FC64B2"/>
    <w:rsid w:val="00FC69AE"/>
    <w:rsid w:val="00FC6C54"/>
    <w:rsid w:val="00FC72ED"/>
    <w:rsid w:val="00FC77ED"/>
    <w:rsid w:val="00FC7E97"/>
    <w:rsid w:val="00FC7F37"/>
    <w:rsid w:val="00FD06B1"/>
    <w:rsid w:val="00FD1052"/>
    <w:rsid w:val="00FD13F8"/>
    <w:rsid w:val="00FD14D8"/>
    <w:rsid w:val="00FD15C1"/>
    <w:rsid w:val="00FD16D5"/>
    <w:rsid w:val="00FD180E"/>
    <w:rsid w:val="00FD1B47"/>
    <w:rsid w:val="00FD1DC4"/>
    <w:rsid w:val="00FD265B"/>
    <w:rsid w:val="00FD2765"/>
    <w:rsid w:val="00FD2FB4"/>
    <w:rsid w:val="00FD3179"/>
    <w:rsid w:val="00FD329E"/>
    <w:rsid w:val="00FD3322"/>
    <w:rsid w:val="00FD336E"/>
    <w:rsid w:val="00FD393C"/>
    <w:rsid w:val="00FD3AA8"/>
    <w:rsid w:val="00FD3E0F"/>
    <w:rsid w:val="00FD4267"/>
    <w:rsid w:val="00FD489F"/>
    <w:rsid w:val="00FD4D9E"/>
    <w:rsid w:val="00FD4F44"/>
    <w:rsid w:val="00FD54F5"/>
    <w:rsid w:val="00FD57E3"/>
    <w:rsid w:val="00FD5861"/>
    <w:rsid w:val="00FD5B7A"/>
    <w:rsid w:val="00FD5E05"/>
    <w:rsid w:val="00FD61DF"/>
    <w:rsid w:val="00FD6C6D"/>
    <w:rsid w:val="00FD6FA1"/>
    <w:rsid w:val="00FD7791"/>
    <w:rsid w:val="00FD797E"/>
    <w:rsid w:val="00FD7A84"/>
    <w:rsid w:val="00FD7DC6"/>
    <w:rsid w:val="00FD7EEA"/>
    <w:rsid w:val="00FE0055"/>
    <w:rsid w:val="00FE008F"/>
    <w:rsid w:val="00FE022F"/>
    <w:rsid w:val="00FE046D"/>
    <w:rsid w:val="00FE058A"/>
    <w:rsid w:val="00FE07DA"/>
    <w:rsid w:val="00FE111A"/>
    <w:rsid w:val="00FE12C0"/>
    <w:rsid w:val="00FE13C1"/>
    <w:rsid w:val="00FE14A8"/>
    <w:rsid w:val="00FE2108"/>
    <w:rsid w:val="00FE2603"/>
    <w:rsid w:val="00FE2886"/>
    <w:rsid w:val="00FE2D67"/>
    <w:rsid w:val="00FE2D9B"/>
    <w:rsid w:val="00FE2E24"/>
    <w:rsid w:val="00FE3065"/>
    <w:rsid w:val="00FE30F2"/>
    <w:rsid w:val="00FE31C4"/>
    <w:rsid w:val="00FE3786"/>
    <w:rsid w:val="00FE392C"/>
    <w:rsid w:val="00FE439A"/>
    <w:rsid w:val="00FE4FB7"/>
    <w:rsid w:val="00FE51CE"/>
    <w:rsid w:val="00FE5354"/>
    <w:rsid w:val="00FE58FB"/>
    <w:rsid w:val="00FE5974"/>
    <w:rsid w:val="00FE5A39"/>
    <w:rsid w:val="00FE675E"/>
    <w:rsid w:val="00FE6A65"/>
    <w:rsid w:val="00FE6BD9"/>
    <w:rsid w:val="00FE70DB"/>
    <w:rsid w:val="00FE71EC"/>
    <w:rsid w:val="00FE7688"/>
    <w:rsid w:val="00FE7756"/>
    <w:rsid w:val="00FE78B8"/>
    <w:rsid w:val="00FE7B34"/>
    <w:rsid w:val="00FF019C"/>
    <w:rsid w:val="00FF0217"/>
    <w:rsid w:val="00FF0ADF"/>
    <w:rsid w:val="00FF0BDB"/>
    <w:rsid w:val="00FF1020"/>
    <w:rsid w:val="00FF117E"/>
    <w:rsid w:val="00FF11FA"/>
    <w:rsid w:val="00FF12FF"/>
    <w:rsid w:val="00FF1385"/>
    <w:rsid w:val="00FF13C1"/>
    <w:rsid w:val="00FF1551"/>
    <w:rsid w:val="00FF198C"/>
    <w:rsid w:val="00FF1A86"/>
    <w:rsid w:val="00FF1AEE"/>
    <w:rsid w:val="00FF1DC9"/>
    <w:rsid w:val="00FF2000"/>
    <w:rsid w:val="00FF2087"/>
    <w:rsid w:val="00FF27A9"/>
    <w:rsid w:val="00FF294C"/>
    <w:rsid w:val="00FF323E"/>
    <w:rsid w:val="00FF3706"/>
    <w:rsid w:val="00FF3B3E"/>
    <w:rsid w:val="00FF3D9B"/>
    <w:rsid w:val="00FF3F46"/>
    <w:rsid w:val="00FF400D"/>
    <w:rsid w:val="00FF406B"/>
    <w:rsid w:val="00FF43C8"/>
    <w:rsid w:val="00FF44D9"/>
    <w:rsid w:val="00FF5141"/>
    <w:rsid w:val="00FF5167"/>
    <w:rsid w:val="00FF5500"/>
    <w:rsid w:val="00FF5F88"/>
    <w:rsid w:val="00FF6F93"/>
    <w:rsid w:val="00FF7380"/>
    <w:rsid w:val="00FF7668"/>
    <w:rsid w:val="00FF7955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E2C07"/>
  <w15:docId w15:val="{38EC0805-30CE-48A7-9E73-EDE17444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AB4"/>
    <w:rPr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4E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33BD"/>
    <w:pPr>
      <w:keepNext/>
      <w:ind w:left="4320" w:hanging="4320"/>
      <w:jc w:val="both"/>
      <w:outlineLvl w:val="4"/>
    </w:pPr>
    <w:rPr>
      <w:b/>
      <w:bCs/>
      <w:lang w:val="en-GB"/>
    </w:rPr>
  </w:style>
  <w:style w:type="paragraph" w:styleId="Heading9">
    <w:name w:val="heading 9"/>
    <w:basedOn w:val="Normal"/>
    <w:next w:val="Normal"/>
    <w:link w:val="Heading9Char"/>
    <w:qFormat/>
    <w:rsid w:val="00DC5449"/>
    <w:p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6481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B648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74A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974A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050150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62F40"/>
    <w:pPr>
      <w:ind w:left="720"/>
    </w:pPr>
  </w:style>
  <w:style w:type="table" w:styleId="TableContemporary">
    <w:name w:val="Table Contemporary"/>
    <w:basedOn w:val="TableNormal"/>
    <w:rsid w:val="000E084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126F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1333BD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rsid w:val="00476711"/>
  </w:style>
  <w:style w:type="character" w:customStyle="1" w:styleId="Heading2Char">
    <w:name w:val="Heading 2 Char"/>
    <w:basedOn w:val="DefaultParagraphFont"/>
    <w:link w:val="Heading2"/>
    <w:semiHidden/>
    <w:rsid w:val="00774ED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3F3C99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F3C99"/>
    <w:rPr>
      <w:rFonts w:ascii="Courier New" w:hAnsi="Courier New"/>
      <w:lang w:val="en-US" w:eastAsia="en-US"/>
    </w:rPr>
  </w:style>
  <w:style w:type="paragraph" w:customStyle="1" w:styleId="ResExpSummary">
    <w:name w:val="Res Exp Summary"/>
    <w:rsid w:val="005F3F66"/>
    <w:pPr>
      <w:spacing w:before="60" w:after="60"/>
    </w:pPr>
    <w:rPr>
      <w:rFonts w:cs="Arial"/>
      <w:lang w:bidi="ar-SA"/>
    </w:rPr>
  </w:style>
  <w:style w:type="paragraph" w:styleId="DocumentMap">
    <w:name w:val="Document Map"/>
    <w:basedOn w:val="Normal"/>
    <w:link w:val="DocumentMapChar"/>
    <w:rsid w:val="001779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779AB"/>
    <w:rPr>
      <w:rFonts w:ascii="Tahoma" w:hAnsi="Tahoma" w:cs="Tahoma"/>
      <w:sz w:val="16"/>
      <w:szCs w:val="16"/>
      <w:lang w:val="en-US" w:eastAsia="en-US"/>
    </w:rPr>
  </w:style>
  <w:style w:type="paragraph" w:styleId="NormalIndent">
    <w:name w:val="Normal Indent"/>
    <w:basedOn w:val="Normal"/>
    <w:rsid w:val="005E083F"/>
    <w:pPr>
      <w:ind w:left="720"/>
    </w:pPr>
    <w:rPr>
      <w:sz w:val="20"/>
      <w:szCs w:val="20"/>
    </w:rPr>
  </w:style>
  <w:style w:type="numbering" w:customStyle="1" w:styleId="Style1">
    <w:name w:val="Style1"/>
    <w:rsid w:val="002B14C8"/>
    <w:pPr>
      <w:numPr>
        <w:numId w:val="3"/>
      </w:numPr>
    </w:pPr>
  </w:style>
  <w:style w:type="character" w:customStyle="1" w:styleId="Heading9Char">
    <w:name w:val="Heading 9 Char"/>
    <w:basedOn w:val="DefaultParagraphFont"/>
    <w:link w:val="Heading9"/>
    <w:rsid w:val="00DC5449"/>
    <w:rPr>
      <w:rFonts w:ascii="Arial" w:hAnsi="Arial" w:cs="Ari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D0E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0E40"/>
    <w:rPr>
      <w:sz w:val="16"/>
      <w:szCs w:val="16"/>
      <w:lang w:val="en-US" w:eastAsia="en-US"/>
    </w:rPr>
  </w:style>
  <w:style w:type="character" w:styleId="HTMLTypewriter">
    <w:name w:val="HTML Typewriter"/>
    <w:basedOn w:val="DefaultParagraphFont"/>
    <w:rsid w:val="00DF3AD6"/>
    <w:rPr>
      <w:sz w:val="20"/>
    </w:rPr>
  </w:style>
  <w:style w:type="paragraph" w:styleId="HTMLPreformatted">
    <w:name w:val="HTML Preformatted"/>
    <w:basedOn w:val="Normal"/>
    <w:link w:val="HTMLPreformattedChar"/>
    <w:rsid w:val="002C6D0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C6D06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uiPriority w:val="99"/>
    <w:rsid w:val="003F6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886"/>
    <w:rPr>
      <w:sz w:val="24"/>
      <w:szCs w:val="24"/>
      <w:lang w:val="en-US" w:eastAsia="en-US"/>
    </w:rPr>
  </w:style>
  <w:style w:type="paragraph" w:styleId="ListBullet">
    <w:name w:val="List Bullet"/>
    <w:basedOn w:val="Normal"/>
    <w:rsid w:val="003B6359"/>
    <w:pPr>
      <w:numPr>
        <w:numId w:val="6"/>
      </w:numPr>
      <w:contextualSpacing/>
    </w:pPr>
  </w:style>
  <w:style w:type="paragraph" w:styleId="BalloonText">
    <w:name w:val="Balloon Text"/>
    <w:basedOn w:val="Normal"/>
    <w:link w:val="BalloonTextChar"/>
    <w:rsid w:val="00082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2E53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F85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4"/>
    <w:rsid w:val="00F85DC9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3859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59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59E0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385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859E0"/>
    <w:rPr>
      <w:b/>
      <w:bCs/>
      <w:lang w:bidi="ar-SA"/>
    </w:rPr>
  </w:style>
  <w:style w:type="paragraph" w:customStyle="1" w:styleId="Footeraddress">
    <w:name w:val="Footer address"/>
    <w:basedOn w:val="Footer"/>
    <w:link w:val="FooteraddressChar"/>
    <w:qFormat/>
    <w:rsid w:val="00134D31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/>
      <w:color w:val="80A1B6"/>
      <w:sz w:val="20"/>
      <w:szCs w:val="18"/>
      <w:lang w:val="en-GB"/>
    </w:rPr>
  </w:style>
  <w:style w:type="paragraph" w:customStyle="1" w:styleId="Footeraddressbold">
    <w:name w:val="Footer address bold"/>
    <w:basedOn w:val="Footeraddress"/>
    <w:link w:val="FooteraddressboldChar"/>
    <w:qFormat/>
    <w:rsid w:val="00134D31"/>
    <w:rPr>
      <w:b/>
    </w:rPr>
  </w:style>
  <w:style w:type="character" w:customStyle="1" w:styleId="FooteraddressChar">
    <w:name w:val="Footer address Char"/>
    <w:link w:val="Footeraddress"/>
    <w:rsid w:val="00134D31"/>
    <w:rPr>
      <w:rFonts w:ascii="Arial" w:eastAsia="Calibri" w:hAnsi="Arial"/>
      <w:color w:val="80A1B6"/>
      <w:szCs w:val="18"/>
      <w:lang w:val="en-GB" w:bidi="ar-SA"/>
    </w:rPr>
  </w:style>
  <w:style w:type="character" w:customStyle="1" w:styleId="FooteraddressboldChar">
    <w:name w:val="Footer address bold Char"/>
    <w:link w:val="Footeraddressbold"/>
    <w:rsid w:val="00134D31"/>
    <w:rPr>
      <w:rFonts w:ascii="Arial" w:eastAsia="Calibri" w:hAnsi="Arial"/>
      <w:b/>
      <w:color w:val="80A1B6"/>
      <w:szCs w:val="18"/>
      <w:lang w:val="en-GB" w:bidi="ar-SA"/>
    </w:rPr>
  </w:style>
  <w:style w:type="paragraph" w:customStyle="1" w:styleId="FooterBlue">
    <w:name w:val="Footer Blue"/>
    <w:basedOn w:val="Footer"/>
    <w:qFormat/>
    <w:rsid w:val="00134D31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39817-B4F7-4E67-A02E-84B9A336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Sameer Kulkarni</cp:lastModifiedBy>
  <cp:revision>2</cp:revision>
  <dcterms:created xsi:type="dcterms:W3CDTF">2020-05-14T07:32:00Z</dcterms:created>
  <dcterms:modified xsi:type="dcterms:W3CDTF">2020-05-14T07:32:00Z</dcterms:modified>
</cp:coreProperties>
</file>