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3CF31" w14:textId="77777777" w:rsidR="00664983" w:rsidRPr="00E54292" w:rsidRDefault="00664983" w:rsidP="00AA151A">
      <w:pPr>
        <w:spacing w:line="200" w:lineRule="exact"/>
        <w:rPr>
          <w:rFonts w:ascii="Arial" w:hAnsi="Arial" w:cs="Arial"/>
        </w:rPr>
      </w:pPr>
    </w:p>
    <w:p w14:paraId="02C0623F" w14:textId="77777777" w:rsidR="00664983" w:rsidRPr="00E54292" w:rsidRDefault="00664983" w:rsidP="00AA151A">
      <w:pPr>
        <w:spacing w:line="200" w:lineRule="exact"/>
        <w:rPr>
          <w:rFonts w:ascii="Arial" w:hAnsi="Arial" w:cs="Arial"/>
        </w:rPr>
      </w:pPr>
    </w:p>
    <w:p w14:paraId="2985BD64" w14:textId="77777777" w:rsidR="00664983" w:rsidRPr="00E54292" w:rsidRDefault="00664983" w:rsidP="00AA151A">
      <w:pPr>
        <w:spacing w:before="19" w:line="220" w:lineRule="exact"/>
        <w:rPr>
          <w:rFonts w:ascii="Arial" w:hAnsi="Arial" w:cs="Arial"/>
        </w:rPr>
      </w:pPr>
    </w:p>
    <w:p w14:paraId="159E9439" w14:textId="1AB766F0" w:rsidR="00AB780F" w:rsidRDefault="00AB780F" w:rsidP="00AA151A">
      <w:pPr>
        <w:rPr>
          <w:rFonts w:ascii="Arial" w:hAnsi="Arial" w:cs="Arial"/>
          <w:b/>
          <w:bCs/>
          <w:sz w:val="28"/>
          <w:szCs w:val="28"/>
        </w:rPr>
      </w:pPr>
      <w:r w:rsidRPr="00AB780F">
        <w:rPr>
          <w:rFonts w:ascii="Arial" w:hAnsi="Arial" w:cs="Arial"/>
          <w:b/>
          <w:bCs/>
          <w:sz w:val="28"/>
          <w:szCs w:val="28"/>
        </w:rPr>
        <w:t>Inder Kumar</w:t>
      </w:r>
    </w:p>
    <w:p w14:paraId="08F4C70E" w14:textId="77777777" w:rsidR="00AB780F" w:rsidRPr="00AB780F" w:rsidRDefault="00AB780F" w:rsidP="00AA151A">
      <w:pPr>
        <w:rPr>
          <w:rFonts w:ascii="Arial" w:hAnsi="Arial" w:cs="Arial"/>
          <w:b/>
          <w:bCs/>
          <w:sz w:val="28"/>
          <w:szCs w:val="28"/>
        </w:rPr>
      </w:pPr>
    </w:p>
    <w:p w14:paraId="064BD953" w14:textId="67612A3F" w:rsidR="00AB780F" w:rsidRDefault="00AB780F" w:rsidP="00AA151A">
      <w:pPr>
        <w:rPr>
          <w:rFonts w:ascii="Arial" w:hAnsi="Arial" w:cs="Arial"/>
        </w:rPr>
      </w:pPr>
      <w:r>
        <w:rPr>
          <w:rFonts w:ascii="Arial" w:hAnsi="Arial" w:cs="Arial"/>
        </w:rPr>
        <w:t xml:space="preserve">Stack Flow : </w:t>
      </w:r>
      <w:hyperlink r:id="rId7" w:history="1">
        <w:r w:rsidRPr="003D2C54">
          <w:rPr>
            <w:rStyle w:val="Hyperlink"/>
            <w:rFonts w:ascii="Arial" w:hAnsi="Arial" w:cs="Arial"/>
          </w:rPr>
          <w:t>https://stackoverflow.com/users/468724/inder-kumar-rathore</w:t>
        </w:r>
      </w:hyperlink>
    </w:p>
    <w:p w14:paraId="579C3CA8" w14:textId="19FDED03" w:rsidR="00AB780F" w:rsidRDefault="00AB780F" w:rsidP="00AA151A">
      <w:pPr>
        <w:rPr>
          <w:rFonts w:ascii="Arial" w:hAnsi="Arial" w:cs="Arial"/>
        </w:rPr>
      </w:pPr>
      <w:r>
        <w:rPr>
          <w:rFonts w:ascii="Arial" w:hAnsi="Arial" w:cs="Arial"/>
        </w:rPr>
        <w:t xml:space="preserve">GitHub: </w:t>
      </w:r>
      <w:hyperlink r:id="rId8" w:history="1">
        <w:r w:rsidRPr="003D2C54">
          <w:rPr>
            <w:rStyle w:val="Hyperlink"/>
            <w:rFonts w:ascii="Arial" w:hAnsi="Arial" w:cs="Arial"/>
          </w:rPr>
          <w:t>https://github.com/InderKumarRathore</w:t>
        </w:r>
      </w:hyperlink>
    </w:p>
    <w:p w14:paraId="217BCE3B" w14:textId="20308B3E" w:rsidR="00AB780F" w:rsidRDefault="00AB780F" w:rsidP="00AA151A">
      <w:pPr>
        <w:rPr>
          <w:rFonts w:ascii="Arial" w:hAnsi="Arial" w:cs="Arial"/>
        </w:rPr>
      </w:pPr>
      <w:r>
        <w:rPr>
          <w:rFonts w:ascii="Arial" w:hAnsi="Arial" w:cs="Arial"/>
        </w:rPr>
        <w:t xml:space="preserve">Portfolio: </w:t>
      </w:r>
      <w:hyperlink r:id="rId9" w:history="1">
        <w:r w:rsidRPr="003D2C54">
          <w:rPr>
            <w:rStyle w:val="Hyperlink"/>
            <w:rFonts w:ascii="Arial" w:hAnsi="Arial" w:cs="Arial"/>
          </w:rPr>
          <w:t>https://inderkumar.herokuapp.com/</w:t>
        </w:r>
      </w:hyperlink>
    </w:p>
    <w:p w14:paraId="2474CA96" w14:textId="77777777" w:rsidR="00AB780F" w:rsidRPr="00AB780F" w:rsidRDefault="00AB780F" w:rsidP="00AA151A">
      <w:pPr>
        <w:rPr>
          <w:rFonts w:ascii="Arial" w:eastAsia="Verdana" w:hAnsi="Arial" w:cs="Arial"/>
          <w:bCs/>
          <w:sz w:val="28"/>
          <w:szCs w:val="28"/>
        </w:rPr>
      </w:pPr>
    </w:p>
    <w:p w14:paraId="6C316351" w14:textId="77777777" w:rsidR="00664983" w:rsidRPr="00AB780F" w:rsidRDefault="00664983" w:rsidP="00AA151A">
      <w:pPr>
        <w:spacing w:before="5" w:line="100" w:lineRule="exact"/>
        <w:rPr>
          <w:rFonts w:ascii="Arial" w:hAnsi="Arial" w:cs="Arial"/>
        </w:rPr>
      </w:pPr>
    </w:p>
    <w:p w14:paraId="3DBC0114" w14:textId="650FD101" w:rsidR="00664983" w:rsidRPr="00AB780F" w:rsidRDefault="00AB780F" w:rsidP="00AA151A">
      <w:pPr>
        <w:spacing w:line="200" w:lineRule="exact"/>
        <w:rPr>
          <w:rFonts w:ascii="Arial" w:hAnsi="Arial" w:cs="Arial"/>
          <w:b/>
          <w:bCs/>
          <w:sz w:val="22"/>
          <w:szCs w:val="22"/>
        </w:rPr>
      </w:pPr>
      <w:r w:rsidRPr="00AB780F">
        <w:rPr>
          <w:rFonts w:ascii="Arial" w:hAnsi="Arial" w:cs="Arial"/>
          <w:b/>
          <w:bCs/>
          <w:sz w:val="22"/>
          <w:szCs w:val="22"/>
        </w:rPr>
        <w:t xml:space="preserve">Summary: </w:t>
      </w:r>
    </w:p>
    <w:p w14:paraId="70823068" w14:textId="77777777" w:rsidR="00664983" w:rsidRPr="00AB780F" w:rsidRDefault="0052346C" w:rsidP="00AA151A">
      <w:pPr>
        <w:spacing w:line="320" w:lineRule="atLeast"/>
        <w:ind w:right="587"/>
        <w:rPr>
          <w:rFonts w:ascii="Arial" w:eastAsia="Verdana" w:hAnsi="Arial" w:cs="Arial"/>
        </w:rPr>
      </w:pPr>
      <w:r w:rsidRPr="00AB780F">
        <w:rPr>
          <w:rFonts w:ascii="Arial" w:eastAsia="Verdana" w:hAnsi="Arial" w:cs="Arial"/>
        </w:rPr>
        <w:t>A multi-skilled engineer with 10 years of experience in designing, developing,</w:t>
      </w:r>
      <w:r w:rsidRPr="00AB780F">
        <w:rPr>
          <w:rFonts w:ascii="Arial" w:eastAsia="Verdana" w:hAnsi="Arial" w:cs="Arial"/>
        </w:rPr>
        <w:t xml:space="preserve"> and deploying mobile applications, especially iOS apps. Possessing ability to lead the teams to successfully delivery of application. Worked on large scale application with user base of more than 500k. Worked in large and cross functional team as well as </w:t>
      </w:r>
      <w:r w:rsidRPr="00AB780F">
        <w:rPr>
          <w:rFonts w:ascii="Arial" w:eastAsia="Verdana" w:hAnsi="Arial" w:cs="Arial"/>
        </w:rPr>
        <w:t>lone developer.</w:t>
      </w:r>
    </w:p>
    <w:p w14:paraId="728EC2AE" w14:textId="17AF2253" w:rsidR="00664983" w:rsidRPr="00AB780F" w:rsidRDefault="00664983" w:rsidP="00AA151A">
      <w:pPr>
        <w:spacing w:before="23"/>
        <w:rPr>
          <w:rFonts w:ascii="Arial" w:hAnsi="Arial" w:cs="Arial"/>
        </w:rPr>
      </w:pPr>
    </w:p>
    <w:p w14:paraId="34C47AEF" w14:textId="6A94F079" w:rsidR="00AA151A" w:rsidRPr="00AB780F" w:rsidRDefault="00E54292" w:rsidP="00AA151A">
      <w:pPr>
        <w:spacing w:before="23"/>
        <w:rPr>
          <w:rFonts w:ascii="Arial" w:hAnsi="Arial" w:cs="Arial"/>
          <w:b/>
          <w:bCs/>
        </w:rPr>
      </w:pPr>
      <w:r w:rsidRPr="00AB780F">
        <w:rPr>
          <w:rFonts w:ascii="Arial" w:hAnsi="Arial" w:cs="Arial"/>
          <w:b/>
          <w:bCs/>
          <w:sz w:val="24"/>
          <w:szCs w:val="24"/>
        </w:rPr>
        <w:t>Experience:</w:t>
      </w:r>
      <w:r w:rsidR="00AA151A" w:rsidRPr="00AB780F">
        <w:rPr>
          <w:rFonts w:ascii="Arial" w:hAnsi="Arial" w:cs="Arial"/>
          <w:b/>
          <w:bCs/>
        </w:rPr>
        <w:t xml:space="preserve"> </w:t>
      </w:r>
    </w:p>
    <w:p w14:paraId="6EDA4E43" w14:textId="77777777" w:rsidR="00E54292" w:rsidRPr="00AB780F" w:rsidRDefault="00E54292" w:rsidP="00AA151A">
      <w:pPr>
        <w:spacing w:before="23"/>
        <w:rPr>
          <w:rFonts w:ascii="Arial" w:eastAsia="Verdana" w:hAnsi="Arial" w:cs="Arial"/>
        </w:rPr>
      </w:pPr>
    </w:p>
    <w:p w14:paraId="69CF89D1" w14:textId="24D37336" w:rsidR="00664983" w:rsidRPr="00D33AA6" w:rsidRDefault="0052346C" w:rsidP="00AA151A">
      <w:pPr>
        <w:rPr>
          <w:rFonts w:ascii="Arial" w:eastAsia="Verdana" w:hAnsi="Arial" w:cs="Arial"/>
          <w:b/>
        </w:rPr>
      </w:pPr>
      <w:r w:rsidRPr="00D33AA6">
        <w:rPr>
          <w:rFonts w:ascii="Arial" w:eastAsia="Verdana" w:hAnsi="Arial" w:cs="Arial"/>
          <w:b/>
        </w:rPr>
        <w:t>IOS ENGINEER</w:t>
      </w:r>
      <w:r w:rsidRPr="00D33AA6">
        <w:rPr>
          <w:rFonts w:ascii="Arial" w:eastAsia="Verdana" w:hAnsi="Arial" w:cs="Arial"/>
          <w:b/>
        </w:rPr>
        <w:t>– Agoda, Thailand</w:t>
      </w:r>
    </w:p>
    <w:p w14:paraId="5EF7A32D" w14:textId="3E848FC3" w:rsidR="009412C1" w:rsidRPr="00D33AA6" w:rsidRDefault="009412C1" w:rsidP="00AA151A">
      <w:pPr>
        <w:rPr>
          <w:rFonts w:ascii="Arial" w:eastAsia="Verdana" w:hAnsi="Arial" w:cs="Arial"/>
          <w:b/>
        </w:rPr>
      </w:pPr>
      <w:r w:rsidRPr="00D33AA6">
        <w:rPr>
          <w:rFonts w:ascii="Arial" w:hAnsi="Arial" w:cs="Arial"/>
          <w:b/>
        </w:rPr>
        <w:t>Feb 2019 - Present</w:t>
      </w:r>
    </w:p>
    <w:p w14:paraId="59E6F376" w14:textId="3E5F4D26" w:rsidR="00664983" w:rsidRPr="00AB780F" w:rsidRDefault="0052346C" w:rsidP="009412C1">
      <w:pPr>
        <w:pStyle w:val="ListParagraph"/>
        <w:numPr>
          <w:ilvl w:val="0"/>
          <w:numId w:val="4"/>
        </w:numPr>
        <w:spacing w:before="51" w:line="284" w:lineRule="auto"/>
        <w:ind w:right="873"/>
        <w:rPr>
          <w:rFonts w:ascii="Arial" w:eastAsia="Verdana" w:hAnsi="Arial" w:cs="Arial"/>
        </w:rPr>
      </w:pPr>
      <w:r w:rsidRPr="00AB780F">
        <w:rPr>
          <w:rFonts w:ascii="Arial" w:eastAsia="Verdana" w:hAnsi="Arial" w:cs="Arial"/>
        </w:rPr>
        <w:t>iOS engineer at Agoda, Asia’s leading and fastest growing online hotel reservation service.</w:t>
      </w:r>
    </w:p>
    <w:p w14:paraId="0C16DC39" w14:textId="3235FEB0" w:rsidR="00664983" w:rsidRPr="00AB780F" w:rsidRDefault="0052346C" w:rsidP="009412C1">
      <w:pPr>
        <w:pStyle w:val="ListParagraph"/>
        <w:numPr>
          <w:ilvl w:val="0"/>
          <w:numId w:val="4"/>
        </w:numPr>
        <w:spacing w:line="284" w:lineRule="auto"/>
        <w:ind w:right="696"/>
        <w:rPr>
          <w:rFonts w:ascii="Arial" w:eastAsia="Verdana" w:hAnsi="Arial" w:cs="Arial"/>
        </w:rPr>
      </w:pPr>
      <w:r w:rsidRPr="00AB780F">
        <w:rPr>
          <w:rFonts w:ascii="Arial" w:eastAsia="Verdana" w:hAnsi="Arial" w:cs="Arial"/>
        </w:rPr>
        <w:t>Successfully delivered new feature and hence increased the company’s revenue.</w:t>
      </w:r>
    </w:p>
    <w:p w14:paraId="640B2ED4" w14:textId="13F35C2D" w:rsidR="00664983" w:rsidRPr="00AB780F" w:rsidRDefault="0052346C" w:rsidP="009412C1">
      <w:pPr>
        <w:pStyle w:val="ListParagraph"/>
        <w:numPr>
          <w:ilvl w:val="0"/>
          <w:numId w:val="4"/>
        </w:numPr>
        <w:spacing w:line="284" w:lineRule="auto"/>
        <w:ind w:right="380"/>
        <w:rPr>
          <w:rFonts w:ascii="Arial" w:eastAsia="Verdana" w:hAnsi="Arial" w:cs="Arial"/>
        </w:rPr>
      </w:pPr>
      <w:r w:rsidRPr="00AB780F">
        <w:rPr>
          <w:rFonts w:ascii="Arial" w:eastAsia="Verdana" w:hAnsi="Arial" w:cs="Arial"/>
        </w:rPr>
        <w:t>Writing Unit Tests, Snapshot Tests, Integration Tests and End to End integration tests for the application to avoid manual testing and bugs.</w:t>
      </w:r>
    </w:p>
    <w:p w14:paraId="1C1056BB" w14:textId="507CD13C" w:rsidR="00664983" w:rsidRPr="00AB780F" w:rsidRDefault="0052346C" w:rsidP="009412C1">
      <w:pPr>
        <w:pStyle w:val="ListParagraph"/>
        <w:numPr>
          <w:ilvl w:val="0"/>
          <w:numId w:val="4"/>
        </w:numPr>
        <w:rPr>
          <w:rFonts w:ascii="Arial" w:eastAsia="Verdana" w:hAnsi="Arial" w:cs="Arial"/>
        </w:rPr>
      </w:pPr>
      <w:r w:rsidRPr="00AB780F">
        <w:rPr>
          <w:rFonts w:ascii="Arial" w:eastAsia="Verdana" w:hAnsi="Arial" w:cs="Arial"/>
        </w:rPr>
        <w:t xml:space="preserve">Reviewing PRs and tracking the </w:t>
      </w:r>
      <w:r w:rsidRPr="00AB780F">
        <w:rPr>
          <w:rFonts w:ascii="Arial" w:eastAsia="Verdana" w:hAnsi="Arial" w:cs="Arial"/>
        </w:rPr>
        <w:t>sprint using Jira.</w:t>
      </w:r>
    </w:p>
    <w:p w14:paraId="39DC03FF" w14:textId="757F8793" w:rsidR="00664983" w:rsidRPr="00AB780F" w:rsidRDefault="0052346C" w:rsidP="009412C1">
      <w:pPr>
        <w:pStyle w:val="ListParagraph"/>
        <w:numPr>
          <w:ilvl w:val="0"/>
          <w:numId w:val="4"/>
        </w:numPr>
        <w:spacing w:before="45"/>
        <w:rPr>
          <w:rFonts w:ascii="Arial" w:eastAsia="Verdana" w:hAnsi="Arial" w:cs="Arial"/>
        </w:rPr>
      </w:pPr>
      <w:r w:rsidRPr="00AB780F">
        <w:rPr>
          <w:rFonts w:ascii="Arial" w:eastAsia="Verdana" w:hAnsi="Arial" w:cs="Arial"/>
        </w:rPr>
        <w:t>Gathering all information to successfully deploy the feature.</w:t>
      </w:r>
    </w:p>
    <w:p w14:paraId="48923317" w14:textId="4BB64A6A" w:rsidR="00664983" w:rsidRPr="00AB780F" w:rsidRDefault="0052346C" w:rsidP="009412C1">
      <w:pPr>
        <w:pStyle w:val="ListParagraph"/>
        <w:numPr>
          <w:ilvl w:val="0"/>
          <w:numId w:val="4"/>
        </w:numPr>
        <w:spacing w:before="45"/>
        <w:rPr>
          <w:rFonts w:ascii="Arial" w:eastAsia="Verdana" w:hAnsi="Arial" w:cs="Arial"/>
        </w:rPr>
      </w:pPr>
      <w:r w:rsidRPr="00AB780F">
        <w:rPr>
          <w:rFonts w:ascii="Arial" w:eastAsia="Verdana" w:hAnsi="Arial" w:cs="Arial"/>
        </w:rPr>
        <w:t>Communicating with cross functional team to deliver the feature.</w:t>
      </w:r>
    </w:p>
    <w:p w14:paraId="71725F99" w14:textId="77777777" w:rsidR="00AA151A" w:rsidRPr="00AB780F" w:rsidRDefault="0052346C" w:rsidP="009412C1">
      <w:pPr>
        <w:pStyle w:val="ListParagraph"/>
        <w:numPr>
          <w:ilvl w:val="0"/>
          <w:numId w:val="4"/>
        </w:numPr>
        <w:spacing w:before="77" w:line="316" w:lineRule="auto"/>
        <w:ind w:right="316"/>
        <w:rPr>
          <w:rFonts w:ascii="Arial" w:eastAsia="Verdana" w:hAnsi="Arial" w:cs="Arial"/>
        </w:rPr>
      </w:pPr>
      <w:r w:rsidRPr="00AB780F">
        <w:rPr>
          <w:rFonts w:ascii="Arial" w:eastAsia="Verdana" w:hAnsi="Arial" w:cs="Arial"/>
        </w:rPr>
        <w:t>Choosing right design pattern for the problem and using SOLID principles/ Clean Architecture to keep the</w:t>
      </w:r>
      <w:r w:rsidRPr="00AB780F">
        <w:rPr>
          <w:rFonts w:ascii="Arial" w:eastAsia="Verdana" w:hAnsi="Arial" w:cs="Arial"/>
        </w:rPr>
        <w:t xml:space="preserve"> code clean and maintainable.</w:t>
      </w:r>
      <w:r w:rsidR="00AA151A" w:rsidRPr="00AB780F">
        <w:rPr>
          <w:rFonts w:ascii="Arial" w:eastAsia="Verdana" w:hAnsi="Arial" w:cs="Arial"/>
        </w:rPr>
        <w:t xml:space="preserve"> </w:t>
      </w:r>
    </w:p>
    <w:p w14:paraId="52C98059" w14:textId="61DEDBA9" w:rsidR="00AA151A" w:rsidRPr="00AB780F" w:rsidRDefault="00AA151A" w:rsidP="009412C1">
      <w:pPr>
        <w:pStyle w:val="ListParagraph"/>
        <w:numPr>
          <w:ilvl w:val="0"/>
          <w:numId w:val="4"/>
        </w:numPr>
        <w:spacing w:before="77" w:line="316" w:lineRule="auto"/>
        <w:ind w:right="316"/>
        <w:rPr>
          <w:rFonts w:ascii="Arial" w:eastAsia="Verdana" w:hAnsi="Arial" w:cs="Arial"/>
        </w:rPr>
      </w:pPr>
      <w:r w:rsidRPr="00AB780F">
        <w:rPr>
          <w:rFonts w:ascii="Arial" w:eastAsia="Verdana" w:hAnsi="Arial" w:cs="Arial"/>
        </w:rPr>
        <w:t xml:space="preserve">Led the product and </w:t>
      </w:r>
      <w:r w:rsidR="00D33AA6" w:rsidRPr="00AB780F">
        <w:rPr>
          <w:rFonts w:ascii="Arial" w:eastAsia="Verdana" w:hAnsi="Arial" w:cs="Arial"/>
        </w:rPr>
        <w:t>mobile (</w:t>
      </w:r>
      <w:r w:rsidRPr="00AB780F">
        <w:rPr>
          <w:rFonts w:ascii="Arial" w:eastAsia="Verdana" w:hAnsi="Arial" w:cs="Arial"/>
        </w:rPr>
        <w:t>iOS &amp; Android) team and successfully delivered the application on both iOS and Android platform and the app was in top three in education category after one week.</w:t>
      </w:r>
    </w:p>
    <w:p w14:paraId="174DBEEF" w14:textId="498ABD77" w:rsidR="00AA151A" w:rsidRPr="00AB780F" w:rsidRDefault="00AA151A" w:rsidP="009412C1">
      <w:pPr>
        <w:pStyle w:val="ListParagraph"/>
        <w:numPr>
          <w:ilvl w:val="0"/>
          <w:numId w:val="4"/>
        </w:numPr>
        <w:spacing w:line="200" w:lineRule="exact"/>
        <w:rPr>
          <w:rFonts w:ascii="Arial" w:eastAsia="Verdana" w:hAnsi="Arial" w:cs="Arial"/>
        </w:rPr>
      </w:pPr>
      <w:r w:rsidRPr="00AB780F">
        <w:rPr>
          <w:rFonts w:ascii="Arial" w:eastAsia="Verdana" w:hAnsi="Arial" w:cs="Arial"/>
        </w:rPr>
        <w:t>More than 500k downloads in three months.</w:t>
      </w:r>
    </w:p>
    <w:p w14:paraId="1CA2A02E" w14:textId="0A78B3B7" w:rsidR="00AA151A" w:rsidRPr="00AB780F" w:rsidRDefault="00AA151A" w:rsidP="009412C1">
      <w:pPr>
        <w:pStyle w:val="ListParagraph"/>
        <w:numPr>
          <w:ilvl w:val="0"/>
          <w:numId w:val="4"/>
        </w:numPr>
        <w:spacing w:before="70"/>
        <w:rPr>
          <w:rFonts w:ascii="Arial" w:eastAsia="Verdana" w:hAnsi="Arial" w:cs="Arial"/>
        </w:rPr>
      </w:pPr>
      <w:r w:rsidRPr="00AB780F">
        <w:rPr>
          <w:rFonts w:ascii="Arial" w:eastAsia="Verdana" w:hAnsi="Arial" w:cs="Arial"/>
        </w:rPr>
        <w:t>Architecting both iOS and Android application.</w:t>
      </w:r>
    </w:p>
    <w:p w14:paraId="25E7D7E2" w14:textId="50B1A682" w:rsidR="00AA151A" w:rsidRPr="00AB780F" w:rsidRDefault="00AA151A" w:rsidP="009412C1">
      <w:pPr>
        <w:pStyle w:val="ListParagraph"/>
        <w:numPr>
          <w:ilvl w:val="0"/>
          <w:numId w:val="4"/>
        </w:numPr>
        <w:spacing w:before="51"/>
        <w:rPr>
          <w:rFonts w:ascii="Arial" w:eastAsia="Verdana" w:hAnsi="Arial" w:cs="Arial"/>
        </w:rPr>
      </w:pPr>
      <w:r w:rsidRPr="00AB780F">
        <w:rPr>
          <w:rFonts w:ascii="Arial" w:eastAsia="Verdana" w:hAnsi="Arial" w:cs="Arial"/>
        </w:rPr>
        <w:t>Followed TDD approach and writing unit test cases.</w:t>
      </w:r>
    </w:p>
    <w:p w14:paraId="4A51C467" w14:textId="22AE8FBC" w:rsidR="00AA151A" w:rsidRPr="00AB780F" w:rsidRDefault="00AA151A" w:rsidP="009412C1">
      <w:pPr>
        <w:pStyle w:val="ListParagraph"/>
        <w:numPr>
          <w:ilvl w:val="0"/>
          <w:numId w:val="4"/>
        </w:numPr>
        <w:spacing w:before="70"/>
        <w:rPr>
          <w:rFonts w:ascii="Arial" w:eastAsia="Verdana" w:hAnsi="Arial" w:cs="Arial"/>
        </w:rPr>
      </w:pPr>
      <w:r w:rsidRPr="00AB780F">
        <w:rPr>
          <w:rFonts w:ascii="Arial" w:eastAsia="Verdana" w:hAnsi="Arial" w:cs="Arial"/>
        </w:rPr>
        <w:t>Chose the right framework/technology for the product.</w:t>
      </w:r>
    </w:p>
    <w:p w14:paraId="2BBED0F3" w14:textId="41FE314F" w:rsidR="00664983" w:rsidRPr="00AB780F" w:rsidRDefault="00AA151A" w:rsidP="009412C1">
      <w:pPr>
        <w:pStyle w:val="ListParagraph"/>
        <w:numPr>
          <w:ilvl w:val="0"/>
          <w:numId w:val="4"/>
        </w:numPr>
        <w:spacing w:before="51"/>
        <w:rPr>
          <w:rFonts w:ascii="Arial" w:eastAsia="Verdana" w:hAnsi="Arial" w:cs="Arial"/>
        </w:rPr>
      </w:pPr>
      <w:r w:rsidRPr="00AB780F">
        <w:rPr>
          <w:rFonts w:ascii="Arial" w:eastAsia="Verdana" w:hAnsi="Arial" w:cs="Arial"/>
        </w:rPr>
        <w:t>Reviewed code using Crucible and tracking the sprint using Jira.</w:t>
      </w:r>
    </w:p>
    <w:p w14:paraId="5262BAB7" w14:textId="7C2F69E3" w:rsidR="00664983" w:rsidRPr="00AB780F" w:rsidRDefault="0052346C" w:rsidP="009412C1">
      <w:pPr>
        <w:pStyle w:val="ListParagraph"/>
        <w:numPr>
          <w:ilvl w:val="0"/>
          <w:numId w:val="4"/>
        </w:numPr>
        <w:rPr>
          <w:rFonts w:ascii="Arial" w:eastAsia="Verdana" w:hAnsi="Arial" w:cs="Arial"/>
        </w:rPr>
      </w:pPr>
      <w:bookmarkStart w:id="0" w:name="_Hlk39057227"/>
      <w:r w:rsidRPr="00AB780F">
        <w:rPr>
          <w:rFonts w:ascii="Arial" w:eastAsia="Verdana" w:hAnsi="Arial" w:cs="Arial"/>
        </w:rPr>
        <w:t>Creating an internal app using SwiftUI(Side project)</w:t>
      </w:r>
    </w:p>
    <w:bookmarkEnd w:id="0"/>
    <w:p w14:paraId="30A1E06A" w14:textId="77777777" w:rsidR="00664983" w:rsidRPr="00AB780F" w:rsidRDefault="00664983" w:rsidP="00AA151A">
      <w:pPr>
        <w:spacing w:before="9" w:line="140" w:lineRule="exact"/>
        <w:rPr>
          <w:rFonts w:ascii="Arial" w:hAnsi="Arial" w:cs="Arial"/>
        </w:rPr>
      </w:pPr>
    </w:p>
    <w:p w14:paraId="5CA1F3D9" w14:textId="77777777" w:rsidR="00AA151A" w:rsidRPr="00AB780F" w:rsidRDefault="00AA151A" w:rsidP="00AA151A">
      <w:pPr>
        <w:rPr>
          <w:rFonts w:ascii="Arial" w:hAnsi="Arial" w:cs="Arial"/>
        </w:rPr>
      </w:pPr>
      <w:bookmarkStart w:id="1" w:name="_Hlk39057249"/>
    </w:p>
    <w:p w14:paraId="067E9B74" w14:textId="21A8FD62" w:rsidR="00664983" w:rsidRPr="00D33AA6" w:rsidRDefault="0052346C" w:rsidP="00AA151A">
      <w:pPr>
        <w:rPr>
          <w:rFonts w:ascii="Arial" w:eastAsia="Verdana" w:hAnsi="Arial" w:cs="Arial"/>
          <w:b/>
        </w:rPr>
      </w:pPr>
      <w:r w:rsidRPr="00D33AA6">
        <w:rPr>
          <w:rFonts w:ascii="Arial" w:eastAsia="Verdana" w:hAnsi="Arial" w:cs="Arial"/>
          <w:b/>
        </w:rPr>
        <w:t>TEAM LEAD/IOS ENGINEER</w:t>
      </w:r>
      <w:r w:rsidRPr="00D33AA6">
        <w:rPr>
          <w:rFonts w:ascii="Arial" w:eastAsia="Verdana" w:hAnsi="Arial" w:cs="Arial"/>
          <w:b/>
        </w:rPr>
        <w:t>– Aspiring Minds Assessment Pvt. Ltd., India</w:t>
      </w:r>
      <w:bookmarkEnd w:id="1"/>
    </w:p>
    <w:p w14:paraId="4ED5959B" w14:textId="17BFDD0F" w:rsidR="009412C1" w:rsidRPr="00D33AA6" w:rsidRDefault="009412C1" w:rsidP="00AA151A">
      <w:pPr>
        <w:rPr>
          <w:rFonts w:ascii="Arial" w:hAnsi="Arial" w:cs="Arial"/>
          <w:b/>
        </w:rPr>
      </w:pPr>
      <w:r w:rsidRPr="00D33AA6">
        <w:rPr>
          <w:rFonts w:ascii="Arial" w:hAnsi="Arial" w:cs="Arial"/>
          <w:b/>
        </w:rPr>
        <w:t>Aug 2015 - Nov 2018</w:t>
      </w:r>
    </w:p>
    <w:p w14:paraId="4004CACE" w14:textId="352F6B70" w:rsidR="00E54292" w:rsidRPr="00AB780F" w:rsidRDefault="00E54292" w:rsidP="00E54292">
      <w:pPr>
        <w:pStyle w:val="ListParagraph"/>
        <w:numPr>
          <w:ilvl w:val="0"/>
          <w:numId w:val="6"/>
        </w:numPr>
        <w:rPr>
          <w:rFonts w:ascii="Arial" w:hAnsi="Arial" w:cs="Arial"/>
        </w:rPr>
      </w:pPr>
      <w:r w:rsidRPr="00AB780F">
        <w:rPr>
          <w:rFonts w:ascii="Arial" w:hAnsi="Arial" w:cs="Arial"/>
        </w:rPr>
        <w:t xml:space="preserve">Led the product and mobile(iOS &amp; Android) team and successfully delivered the application on both iOS and Android platform and the app was in top three in education category after one week. </w:t>
      </w:r>
    </w:p>
    <w:p w14:paraId="4FA34361" w14:textId="77777777" w:rsidR="00E54292" w:rsidRPr="00AB780F" w:rsidRDefault="00E54292" w:rsidP="00E54292">
      <w:pPr>
        <w:pStyle w:val="ListParagraph"/>
        <w:numPr>
          <w:ilvl w:val="0"/>
          <w:numId w:val="6"/>
        </w:numPr>
        <w:rPr>
          <w:rFonts w:ascii="Arial" w:hAnsi="Arial" w:cs="Arial"/>
        </w:rPr>
      </w:pPr>
      <w:r w:rsidRPr="00AB780F">
        <w:rPr>
          <w:rFonts w:ascii="Arial" w:hAnsi="Arial" w:cs="Arial"/>
        </w:rPr>
        <w:t xml:space="preserve">More than 500k downloads in three months. </w:t>
      </w:r>
    </w:p>
    <w:p w14:paraId="39E0275A" w14:textId="23A6BB5F" w:rsidR="00E54292" w:rsidRPr="00AB780F" w:rsidRDefault="00E54292" w:rsidP="00E54292">
      <w:pPr>
        <w:pStyle w:val="ListParagraph"/>
        <w:numPr>
          <w:ilvl w:val="0"/>
          <w:numId w:val="6"/>
        </w:numPr>
        <w:rPr>
          <w:rFonts w:ascii="Arial" w:hAnsi="Arial" w:cs="Arial"/>
        </w:rPr>
      </w:pPr>
      <w:r w:rsidRPr="00AB780F">
        <w:rPr>
          <w:rFonts w:ascii="Arial" w:hAnsi="Arial" w:cs="Arial"/>
        </w:rPr>
        <w:t xml:space="preserve">Architecting both iOS and Android application. </w:t>
      </w:r>
    </w:p>
    <w:p w14:paraId="77DCC007" w14:textId="77777777" w:rsidR="00E54292" w:rsidRPr="00AB780F" w:rsidRDefault="00E54292" w:rsidP="00E54292">
      <w:pPr>
        <w:pStyle w:val="ListParagraph"/>
        <w:numPr>
          <w:ilvl w:val="0"/>
          <w:numId w:val="6"/>
        </w:numPr>
        <w:rPr>
          <w:rFonts w:ascii="Arial" w:hAnsi="Arial" w:cs="Arial"/>
        </w:rPr>
      </w:pPr>
      <w:r w:rsidRPr="00AB780F">
        <w:rPr>
          <w:rFonts w:ascii="Arial" w:hAnsi="Arial" w:cs="Arial"/>
        </w:rPr>
        <w:t xml:space="preserve">Followed TDD approach and writing unit test cases. </w:t>
      </w:r>
    </w:p>
    <w:p w14:paraId="186C3A35" w14:textId="77777777" w:rsidR="00E54292" w:rsidRPr="00AB780F" w:rsidRDefault="00E54292" w:rsidP="00E54292">
      <w:pPr>
        <w:pStyle w:val="ListParagraph"/>
        <w:numPr>
          <w:ilvl w:val="0"/>
          <w:numId w:val="6"/>
        </w:numPr>
        <w:rPr>
          <w:rFonts w:ascii="Arial" w:hAnsi="Arial" w:cs="Arial"/>
        </w:rPr>
      </w:pPr>
      <w:r w:rsidRPr="00AB780F">
        <w:rPr>
          <w:rFonts w:ascii="Arial" w:hAnsi="Arial" w:cs="Arial"/>
        </w:rPr>
        <w:t xml:space="preserve">Chose the right framework/technology for the product. </w:t>
      </w:r>
    </w:p>
    <w:p w14:paraId="369043B8" w14:textId="5EE55ACB" w:rsidR="00E54292" w:rsidRPr="00AB780F" w:rsidRDefault="00E54292" w:rsidP="00E54292">
      <w:pPr>
        <w:pStyle w:val="ListParagraph"/>
        <w:numPr>
          <w:ilvl w:val="0"/>
          <w:numId w:val="6"/>
        </w:numPr>
        <w:rPr>
          <w:rFonts w:ascii="Arial" w:eastAsia="Verdana" w:hAnsi="Arial" w:cs="Arial"/>
        </w:rPr>
      </w:pPr>
      <w:r w:rsidRPr="00AB780F">
        <w:rPr>
          <w:rFonts w:ascii="Arial" w:hAnsi="Arial" w:cs="Arial"/>
        </w:rPr>
        <w:lastRenderedPageBreak/>
        <w:t>Reviewed code using Crucible and tracking the sprint using Jira.</w:t>
      </w:r>
    </w:p>
    <w:p w14:paraId="7155E80E" w14:textId="77777777" w:rsidR="00664983" w:rsidRPr="00AB780F" w:rsidRDefault="00664983" w:rsidP="00AA151A">
      <w:pPr>
        <w:spacing w:before="1" w:line="180" w:lineRule="exact"/>
        <w:rPr>
          <w:rFonts w:ascii="Arial" w:hAnsi="Arial" w:cs="Arial"/>
        </w:rPr>
      </w:pPr>
    </w:p>
    <w:p w14:paraId="2EEB1B49" w14:textId="1F9AE415" w:rsidR="00664983" w:rsidRPr="00D33AA6" w:rsidRDefault="0052346C" w:rsidP="00AA151A">
      <w:pPr>
        <w:rPr>
          <w:rFonts w:ascii="Arial" w:eastAsia="Verdana" w:hAnsi="Arial" w:cs="Arial"/>
          <w:b/>
        </w:rPr>
      </w:pPr>
      <w:bookmarkStart w:id="2" w:name="_Hlk39057286"/>
      <w:r w:rsidRPr="00D33AA6">
        <w:rPr>
          <w:rFonts w:ascii="Arial" w:eastAsia="Verdana" w:hAnsi="Arial" w:cs="Arial"/>
          <w:b/>
        </w:rPr>
        <w:t>CO-FOUNDER</w:t>
      </w:r>
      <w:r w:rsidRPr="00D33AA6">
        <w:rPr>
          <w:rFonts w:ascii="Arial" w:eastAsia="Verdana" w:hAnsi="Arial" w:cs="Arial"/>
          <w:b/>
        </w:rPr>
        <w:t>– Mizcoin Technologies acquired by Aspiring Minds, India</w:t>
      </w:r>
    </w:p>
    <w:p w14:paraId="142CAD1C" w14:textId="11DB5302" w:rsidR="00E54292" w:rsidRPr="00D33AA6" w:rsidRDefault="00E54292" w:rsidP="00AA151A">
      <w:pPr>
        <w:rPr>
          <w:rFonts w:ascii="Arial" w:eastAsia="Verdana" w:hAnsi="Arial" w:cs="Arial"/>
          <w:b/>
        </w:rPr>
      </w:pPr>
      <w:r w:rsidRPr="00D33AA6">
        <w:rPr>
          <w:rFonts w:ascii="Arial" w:hAnsi="Arial" w:cs="Arial"/>
          <w:b/>
        </w:rPr>
        <w:t>Mar 2014 - Aug 2015</w:t>
      </w:r>
    </w:p>
    <w:p w14:paraId="0C82891A" w14:textId="63C45929"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Led the iOS and Android team</w:t>
      </w:r>
    </w:p>
    <w:p w14:paraId="06D26C29" w14:textId="79A9EB07"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Provided mobile development training to freshers</w:t>
      </w:r>
    </w:p>
    <w:p w14:paraId="518C1FD5" w14:textId="5230D8ED"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Architecting both iOS and Android application</w:t>
      </w:r>
    </w:p>
    <w:p w14:paraId="0DF6A95C" w14:textId="77777777"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Design and feature implementation of iOS application</w:t>
      </w:r>
    </w:p>
    <w:p w14:paraId="4AF9CBB4" w14:textId="0F7C3832" w:rsidR="00E54292" w:rsidRPr="00AB780F" w:rsidRDefault="00E54292" w:rsidP="00E54292">
      <w:pPr>
        <w:tabs>
          <w:tab w:val="left" w:pos="3495"/>
        </w:tabs>
        <w:rPr>
          <w:rFonts w:ascii="Arial" w:eastAsia="Verdana" w:hAnsi="Arial" w:cs="Arial"/>
        </w:rPr>
      </w:pPr>
    </w:p>
    <w:bookmarkEnd w:id="2"/>
    <w:p w14:paraId="4BD00D28" w14:textId="0F20F64E" w:rsidR="00664983" w:rsidRPr="00AB780F" w:rsidRDefault="0052346C" w:rsidP="00E54292">
      <w:pPr>
        <w:pStyle w:val="ListParagraph"/>
        <w:numPr>
          <w:ilvl w:val="0"/>
          <w:numId w:val="5"/>
        </w:numPr>
        <w:spacing w:line="316" w:lineRule="auto"/>
        <w:ind w:right="379"/>
        <w:rPr>
          <w:rFonts w:ascii="Arial" w:eastAsia="Verdana" w:hAnsi="Arial" w:cs="Arial"/>
        </w:rPr>
      </w:pPr>
      <w:r w:rsidRPr="00AB780F">
        <w:rPr>
          <w:rFonts w:ascii="Arial" w:eastAsia="Verdana" w:hAnsi="Arial" w:cs="Arial"/>
        </w:rPr>
        <w:t>Written network stack, database wrappers and various design pattern code for iOS and Android</w:t>
      </w:r>
    </w:p>
    <w:p w14:paraId="07958396" w14:textId="58D424B3" w:rsidR="00664983" w:rsidRPr="00AB780F" w:rsidRDefault="0052346C" w:rsidP="00E54292">
      <w:pPr>
        <w:pStyle w:val="ListParagraph"/>
        <w:numPr>
          <w:ilvl w:val="0"/>
          <w:numId w:val="5"/>
        </w:numPr>
        <w:rPr>
          <w:rFonts w:ascii="Arial" w:eastAsia="Verdana" w:hAnsi="Arial" w:cs="Arial"/>
        </w:rPr>
      </w:pPr>
      <w:r w:rsidRPr="00AB780F">
        <w:rPr>
          <w:rFonts w:ascii="Arial" w:eastAsia="Verdana" w:hAnsi="Arial" w:cs="Arial"/>
        </w:rPr>
        <w:t xml:space="preserve">Reviewed code for </w:t>
      </w:r>
      <w:r w:rsidR="00AA151A" w:rsidRPr="00AB780F">
        <w:rPr>
          <w:rFonts w:ascii="Arial" w:eastAsia="Verdana" w:hAnsi="Arial" w:cs="Arial"/>
        </w:rPr>
        <w:t>teammates</w:t>
      </w:r>
      <w:r w:rsidRPr="00AB780F">
        <w:rPr>
          <w:rFonts w:ascii="Arial" w:eastAsia="Verdana" w:hAnsi="Arial" w:cs="Arial"/>
        </w:rPr>
        <w:t xml:space="preserve"> and mentored them</w:t>
      </w:r>
    </w:p>
    <w:p w14:paraId="0DE5D2FC" w14:textId="196FF13D"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Led the backend team to provide the REST apis for the mobi</w:t>
      </w:r>
      <w:r w:rsidRPr="00AB780F">
        <w:rPr>
          <w:rFonts w:ascii="Arial" w:eastAsia="Verdana" w:hAnsi="Arial" w:cs="Arial"/>
        </w:rPr>
        <w:t>le applications</w:t>
      </w:r>
    </w:p>
    <w:p w14:paraId="44DBB795" w14:textId="1C7956C5" w:rsidR="00664983" w:rsidRPr="00AB780F" w:rsidRDefault="0052346C" w:rsidP="00E54292">
      <w:pPr>
        <w:pStyle w:val="ListParagraph"/>
        <w:numPr>
          <w:ilvl w:val="0"/>
          <w:numId w:val="5"/>
        </w:numPr>
        <w:spacing w:before="77"/>
        <w:rPr>
          <w:rFonts w:ascii="Arial" w:eastAsia="Verdana" w:hAnsi="Arial" w:cs="Arial"/>
        </w:rPr>
      </w:pPr>
      <w:r w:rsidRPr="00AB780F">
        <w:rPr>
          <w:rFonts w:ascii="Arial" w:eastAsia="Verdana" w:hAnsi="Arial" w:cs="Arial"/>
        </w:rPr>
        <w:t>Managed git repositories and it’s branches</w:t>
      </w:r>
    </w:p>
    <w:p w14:paraId="3C1EA526" w14:textId="77777777" w:rsidR="00664983" w:rsidRPr="00AB780F" w:rsidRDefault="00664983" w:rsidP="00AA151A">
      <w:pPr>
        <w:spacing w:before="7" w:line="180" w:lineRule="exact"/>
        <w:rPr>
          <w:rFonts w:ascii="Arial" w:hAnsi="Arial" w:cs="Arial"/>
        </w:rPr>
      </w:pPr>
    </w:p>
    <w:p w14:paraId="30030E71" w14:textId="77777777" w:rsidR="00AA151A" w:rsidRPr="00AB780F" w:rsidRDefault="00AA151A" w:rsidP="00AA151A">
      <w:pPr>
        <w:rPr>
          <w:rFonts w:ascii="Arial" w:hAnsi="Arial" w:cs="Arial"/>
        </w:rPr>
      </w:pPr>
    </w:p>
    <w:p w14:paraId="1DA7372C" w14:textId="5E74DB0D" w:rsidR="00664983" w:rsidRPr="00D33AA6" w:rsidRDefault="0052346C" w:rsidP="00AA151A">
      <w:pPr>
        <w:rPr>
          <w:rFonts w:ascii="Arial" w:eastAsia="Verdana" w:hAnsi="Arial" w:cs="Arial"/>
          <w:b/>
        </w:rPr>
      </w:pPr>
      <w:r w:rsidRPr="00D33AA6">
        <w:rPr>
          <w:rFonts w:ascii="Arial" w:eastAsia="Verdana" w:hAnsi="Arial" w:cs="Arial"/>
          <w:b/>
        </w:rPr>
        <w:t xml:space="preserve">SOFTWARE ENGINEER LEVEL-II </w:t>
      </w:r>
      <w:r w:rsidRPr="00D33AA6">
        <w:rPr>
          <w:rFonts w:ascii="Arial" w:eastAsia="Verdana" w:hAnsi="Arial" w:cs="Arial"/>
          <w:b/>
        </w:rPr>
        <w:t>– Location Labs by Avast, India</w:t>
      </w:r>
    </w:p>
    <w:p w14:paraId="44046261" w14:textId="27E51E41" w:rsidR="00E54292" w:rsidRPr="00D33AA6" w:rsidRDefault="00E54292" w:rsidP="00AA151A">
      <w:pPr>
        <w:rPr>
          <w:rFonts w:ascii="Arial" w:eastAsia="Verdana" w:hAnsi="Arial" w:cs="Arial"/>
          <w:b/>
        </w:rPr>
      </w:pPr>
      <w:r w:rsidRPr="00D33AA6">
        <w:rPr>
          <w:rFonts w:ascii="Arial" w:hAnsi="Arial" w:cs="Arial"/>
          <w:b/>
        </w:rPr>
        <w:t>Jul 2011 - Feb 2014</w:t>
      </w:r>
    </w:p>
    <w:p w14:paraId="32FC4E41" w14:textId="42FA2A34" w:rsidR="00664983" w:rsidRPr="00AB780F" w:rsidRDefault="0052346C" w:rsidP="00E54292">
      <w:pPr>
        <w:pStyle w:val="ListParagraph"/>
        <w:numPr>
          <w:ilvl w:val="0"/>
          <w:numId w:val="7"/>
        </w:numPr>
        <w:spacing w:before="51"/>
        <w:rPr>
          <w:rFonts w:ascii="Arial" w:eastAsia="Verdana" w:hAnsi="Arial" w:cs="Arial"/>
        </w:rPr>
      </w:pPr>
      <w:r w:rsidRPr="00AB780F">
        <w:rPr>
          <w:rFonts w:ascii="Arial" w:eastAsia="Verdana" w:hAnsi="Arial" w:cs="Arial"/>
        </w:rPr>
        <w:t>Deployed feature of family locator app for iOS.</w:t>
      </w:r>
    </w:p>
    <w:p w14:paraId="1452E118" w14:textId="1F3C9631" w:rsidR="00664983" w:rsidRPr="00AB780F" w:rsidRDefault="0052346C" w:rsidP="00E54292">
      <w:pPr>
        <w:pStyle w:val="ListParagraph"/>
        <w:numPr>
          <w:ilvl w:val="0"/>
          <w:numId w:val="7"/>
        </w:numPr>
        <w:spacing w:before="45"/>
        <w:rPr>
          <w:rFonts w:ascii="Arial" w:eastAsia="Verdana" w:hAnsi="Arial" w:cs="Arial"/>
        </w:rPr>
      </w:pPr>
      <w:r w:rsidRPr="00AB780F">
        <w:rPr>
          <w:rFonts w:ascii="Arial" w:eastAsia="Verdana" w:hAnsi="Arial" w:cs="Arial"/>
        </w:rPr>
        <w:t>After few months deployed the same feature on android.</w:t>
      </w:r>
    </w:p>
    <w:p w14:paraId="4A920227" w14:textId="1A47ECD1" w:rsidR="00664983" w:rsidRPr="00AB780F" w:rsidRDefault="0052346C" w:rsidP="00E54292">
      <w:pPr>
        <w:pStyle w:val="ListParagraph"/>
        <w:numPr>
          <w:ilvl w:val="0"/>
          <w:numId w:val="7"/>
        </w:numPr>
        <w:spacing w:before="45" w:line="284" w:lineRule="auto"/>
        <w:ind w:right="288"/>
        <w:rPr>
          <w:rFonts w:ascii="Arial" w:eastAsia="Verdana" w:hAnsi="Arial" w:cs="Arial"/>
        </w:rPr>
      </w:pPr>
      <w:r w:rsidRPr="00AB780F">
        <w:rPr>
          <w:rFonts w:ascii="Arial" w:eastAsia="Verdana" w:hAnsi="Arial" w:cs="Arial"/>
        </w:rPr>
        <w:t>Create family locator for Windows Phone 8 and Windows 8 platform from the scratch</w:t>
      </w:r>
    </w:p>
    <w:p w14:paraId="5E6960FE" w14:textId="52F3D96F" w:rsidR="00664983" w:rsidRPr="00AB780F" w:rsidRDefault="0052346C" w:rsidP="00E54292">
      <w:pPr>
        <w:pStyle w:val="ListParagraph"/>
        <w:numPr>
          <w:ilvl w:val="0"/>
          <w:numId w:val="7"/>
        </w:numPr>
        <w:rPr>
          <w:rFonts w:ascii="Arial" w:eastAsia="Verdana" w:hAnsi="Arial" w:cs="Arial"/>
        </w:rPr>
      </w:pPr>
      <w:r w:rsidRPr="00AB780F">
        <w:rPr>
          <w:rFonts w:ascii="Arial" w:eastAsia="Verdana" w:hAnsi="Arial" w:cs="Arial"/>
        </w:rPr>
        <w:t>Reviewed peer’s code using Crucible and managed own task using Jira</w:t>
      </w:r>
    </w:p>
    <w:p w14:paraId="62717055" w14:textId="77777777" w:rsidR="00AA151A" w:rsidRPr="00AB780F" w:rsidRDefault="00AA151A" w:rsidP="00AA151A">
      <w:pPr>
        <w:rPr>
          <w:rFonts w:ascii="Arial" w:hAnsi="Arial" w:cs="Arial"/>
        </w:rPr>
      </w:pPr>
    </w:p>
    <w:p w14:paraId="4371D9D5" w14:textId="0D68A68A" w:rsidR="00664983" w:rsidRPr="00D33AA6" w:rsidRDefault="0052346C" w:rsidP="00AA151A">
      <w:pPr>
        <w:rPr>
          <w:rFonts w:ascii="Arial" w:eastAsia="Verdana" w:hAnsi="Arial" w:cs="Arial"/>
          <w:b/>
        </w:rPr>
      </w:pPr>
      <w:r w:rsidRPr="00D33AA6">
        <w:rPr>
          <w:rFonts w:ascii="Arial" w:eastAsia="Verdana" w:hAnsi="Arial" w:cs="Arial"/>
          <w:b/>
        </w:rPr>
        <w:t>MEMBER OF TECH</w:t>
      </w:r>
      <w:r w:rsidRPr="00D33AA6">
        <w:rPr>
          <w:rFonts w:ascii="Arial" w:eastAsia="Verdana" w:hAnsi="Arial" w:cs="Arial"/>
          <w:b/>
        </w:rPr>
        <w:t xml:space="preserve">NICAL STAFF </w:t>
      </w:r>
      <w:r w:rsidRPr="00D33AA6">
        <w:rPr>
          <w:rFonts w:ascii="Arial" w:eastAsia="Verdana" w:hAnsi="Arial" w:cs="Arial"/>
          <w:b/>
        </w:rPr>
        <w:t>– Interra IT, India</w:t>
      </w:r>
    </w:p>
    <w:p w14:paraId="02C9ABCB" w14:textId="60841E83" w:rsidR="00E54292" w:rsidRPr="00D33AA6" w:rsidRDefault="00E54292" w:rsidP="00AA151A">
      <w:pPr>
        <w:rPr>
          <w:rFonts w:ascii="Arial" w:eastAsia="Verdana" w:hAnsi="Arial" w:cs="Arial"/>
          <w:b/>
        </w:rPr>
      </w:pPr>
      <w:r w:rsidRPr="00D33AA6">
        <w:rPr>
          <w:rFonts w:ascii="Arial" w:hAnsi="Arial" w:cs="Arial"/>
          <w:b/>
        </w:rPr>
        <w:t>Jan 2011 – Jul 2011</w:t>
      </w:r>
    </w:p>
    <w:p w14:paraId="01BE9F18" w14:textId="5E4D066A" w:rsidR="00664983" w:rsidRPr="00AB780F" w:rsidRDefault="0052346C" w:rsidP="00E54292">
      <w:pPr>
        <w:pStyle w:val="ListParagraph"/>
        <w:numPr>
          <w:ilvl w:val="0"/>
          <w:numId w:val="8"/>
        </w:numPr>
        <w:spacing w:before="51"/>
        <w:rPr>
          <w:rFonts w:ascii="Arial" w:eastAsia="Verdana" w:hAnsi="Arial" w:cs="Arial"/>
        </w:rPr>
      </w:pPr>
      <w:r w:rsidRPr="00AB780F">
        <w:rPr>
          <w:rFonts w:ascii="Arial" w:eastAsia="Verdana" w:hAnsi="Arial" w:cs="Arial"/>
        </w:rPr>
        <w:t>Implemented feature of iOS application</w:t>
      </w:r>
    </w:p>
    <w:p w14:paraId="08E9FF9D" w14:textId="1C683257" w:rsidR="00664983" w:rsidRPr="00AB780F" w:rsidRDefault="0052346C" w:rsidP="00E54292">
      <w:pPr>
        <w:pStyle w:val="ListParagraph"/>
        <w:numPr>
          <w:ilvl w:val="0"/>
          <w:numId w:val="8"/>
        </w:numPr>
        <w:spacing w:before="45"/>
        <w:rPr>
          <w:rFonts w:ascii="Arial" w:eastAsia="Verdana" w:hAnsi="Arial" w:cs="Arial"/>
        </w:rPr>
      </w:pPr>
      <w:r w:rsidRPr="00AB780F">
        <w:rPr>
          <w:rFonts w:ascii="Arial" w:eastAsia="Verdana" w:hAnsi="Arial" w:cs="Arial"/>
        </w:rPr>
        <w:t>Implemented the Core Data for the iOS application</w:t>
      </w:r>
    </w:p>
    <w:p w14:paraId="59EA72DE" w14:textId="77777777" w:rsidR="00664983" w:rsidRPr="00AB780F" w:rsidRDefault="00664983" w:rsidP="00AA151A">
      <w:pPr>
        <w:spacing w:line="200" w:lineRule="exact"/>
        <w:rPr>
          <w:rFonts w:ascii="Arial" w:hAnsi="Arial" w:cs="Arial"/>
        </w:rPr>
      </w:pPr>
    </w:p>
    <w:p w14:paraId="1E798472" w14:textId="66F3E285" w:rsidR="00664983" w:rsidRPr="00D33AA6" w:rsidRDefault="0052346C" w:rsidP="00AA151A">
      <w:pPr>
        <w:rPr>
          <w:rFonts w:ascii="Arial" w:eastAsia="Verdana" w:hAnsi="Arial" w:cs="Arial"/>
          <w:b/>
        </w:rPr>
      </w:pPr>
      <w:r w:rsidRPr="00D33AA6">
        <w:rPr>
          <w:rFonts w:ascii="Arial" w:eastAsia="Verdana" w:hAnsi="Arial" w:cs="Arial"/>
          <w:b/>
        </w:rPr>
        <w:t xml:space="preserve">SOFTWARE ENGINEER </w:t>
      </w:r>
      <w:r w:rsidRPr="00D33AA6">
        <w:rPr>
          <w:rFonts w:ascii="Arial" w:eastAsia="Verdana" w:hAnsi="Arial" w:cs="Arial"/>
          <w:b/>
        </w:rPr>
        <w:t>– Softmines, India</w:t>
      </w:r>
    </w:p>
    <w:p w14:paraId="354604C6" w14:textId="3F990C5E" w:rsidR="00E54292" w:rsidRPr="00D33AA6" w:rsidRDefault="00E54292" w:rsidP="00AA151A">
      <w:pPr>
        <w:rPr>
          <w:rFonts w:ascii="Arial" w:eastAsia="Verdana" w:hAnsi="Arial" w:cs="Arial"/>
          <w:b/>
        </w:rPr>
      </w:pPr>
      <w:r w:rsidRPr="00D33AA6">
        <w:rPr>
          <w:rFonts w:ascii="Arial" w:hAnsi="Arial" w:cs="Arial"/>
          <w:b/>
        </w:rPr>
        <w:t>Jul 2010 – Jan 2011</w:t>
      </w:r>
    </w:p>
    <w:p w14:paraId="36DAC13D" w14:textId="0560E2D6" w:rsidR="00664983" w:rsidRPr="00AB780F" w:rsidRDefault="0052346C" w:rsidP="00E54292">
      <w:pPr>
        <w:pStyle w:val="ListParagraph"/>
        <w:numPr>
          <w:ilvl w:val="0"/>
          <w:numId w:val="9"/>
        </w:numPr>
        <w:spacing w:before="51"/>
        <w:rPr>
          <w:rFonts w:ascii="Arial" w:eastAsia="Verdana" w:hAnsi="Arial" w:cs="Arial"/>
        </w:rPr>
      </w:pPr>
      <w:r w:rsidRPr="00AB780F">
        <w:rPr>
          <w:rFonts w:ascii="Arial" w:eastAsia="Verdana" w:hAnsi="Arial" w:cs="Arial"/>
        </w:rPr>
        <w:t>Developed iOS application</w:t>
      </w:r>
    </w:p>
    <w:p w14:paraId="01340101" w14:textId="7E87CD3E" w:rsidR="00664983" w:rsidRPr="00AB780F" w:rsidRDefault="0052346C" w:rsidP="00E54292">
      <w:pPr>
        <w:pStyle w:val="ListParagraph"/>
        <w:numPr>
          <w:ilvl w:val="0"/>
          <w:numId w:val="9"/>
        </w:numPr>
        <w:spacing w:before="45"/>
        <w:rPr>
          <w:rFonts w:ascii="Arial" w:eastAsia="Verdana" w:hAnsi="Arial" w:cs="Arial"/>
        </w:rPr>
      </w:pPr>
      <w:r w:rsidRPr="00AB780F">
        <w:rPr>
          <w:rFonts w:ascii="Arial" w:eastAsia="Verdana" w:hAnsi="Arial" w:cs="Arial"/>
        </w:rPr>
        <w:t>Developed games using cocos2d</w:t>
      </w:r>
    </w:p>
    <w:p w14:paraId="6806A29C" w14:textId="60CAA45A" w:rsidR="00664983" w:rsidRPr="00AB780F" w:rsidRDefault="00664983" w:rsidP="00AA151A">
      <w:pPr>
        <w:spacing w:before="7" w:line="180" w:lineRule="exact"/>
        <w:rPr>
          <w:rFonts w:ascii="Arial" w:hAnsi="Arial" w:cs="Arial"/>
        </w:rPr>
      </w:pPr>
    </w:p>
    <w:p w14:paraId="26061493" w14:textId="7E172E90" w:rsidR="00AB780F" w:rsidRDefault="00AB780F" w:rsidP="009412C1">
      <w:pPr>
        <w:rPr>
          <w:rFonts w:ascii="Arial" w:hAnsi="Arial" w:cs="Arial"/>
          <w:b/>
          <w:bCs/>
          <w:sz w:val="22"/>
          <w:szCs w:val="22"/>
        </w:rPr>
      </w:pPr>
      <w:r>
        <w:rPr>
          <w:rFonts w:ascii="Arial" w:hAnsi="Arial" w:cs="Arial"/>
          <w:b/>
          <w:bCs/>
          <w:sz w:val="22"/>
          <w:szCs w:val="22"/>
        </w:rPr>
        <w:t xml:space="preserve">Education: </w:t>
      </w:r>
    </w:p>
    <w:p w14:paraId="5A624245" w14:textId="77777777" w:rsidR="00D33AA6" w:rsidRDefault="00D33AA6" w:rsidP="009412C1">
      <w:pPr>
        <w:rPr>
          <w:rFonts w:ascii="Arial" w:hAnsi="Arial" w:cs="Arial"/>
          <w:b/>
          <w:bCs/>
          <w:sz w:val="22"/>
          <w:szCs w:val="22"/>
        </w:rPr>
      </w:pPr>
    </w:p>
    <w:p w14:paraId="315B0172" w14:textId="6609EE41" w:rsidR="00664983" w:rsidRPr="00AB780F" w:rsidRDefault="00E54292" w:rsidP="009412C1">
      <w:pPr>
        <w:rPr>
          <w:rFonts w:ascii="Arial" w:eastAsia="Verdana" w:hAnsi="Arial" w:cs="Arial"/>
        </w:rPr>
      </w:pPr>
      <w:r w:rsidRPr="00AB780F">
        <w:rPr>
          <w:rFonts w:ascii="Arial" w:eastAsia="Verdana" w:hAnsi="Arial" w:cs="Arial"/>
          <w:b/>
        </w:rPr>
        <w:t>MASTER’S IN COMPUTER APPLICATIONS</w:t>
      </w:r>
      <w:r w:rsidR="0052346C" w:rsidRPr="00AB780F">
        <w:rPr>
          <w:rFonts w:ascii="Arial" w:eastAsia="Verdana" w:hAnsi="Arial" w:cs="Arial"/>
        </w:rPr>
        <w:t>– University of Jammu</w:t>
      </w:r>
    </w:p>
    <w:p w14:paraId="0B533F5E" w14:textId="43D495EA" w:rsidR="00664983" w:rsidRPr="00AB780F" w:rsidRDefault="0052346C" w:rsidP="009412C1">
      <w:pPr>
        <w:pStyle w:val="ListParagraph"/>
        <w:numPr>
          <w:ilvl w:val="0"/>
          <w:numId w:val="2"/>
        </w:numPr>
        <w:spacing w:before="51"/>
        <w:rPr>
          <w:rFonts w:ascii="Arial" w:eastAsia="Verdana" w:hAnsi="Arial" w:cs="Arial"/>
        </w:rPr>
      </w:pPr>
      <w:r w:rsidRPr="00AB780F">
        <w:rPr>
          <w:rFonts w:ascii="Arial" w:eastAsia="Verdana" w:hAnsi="Arial" w:cs="Arial"/>
        </w:rPr>
        <w:t>71% aggregate</w:t>
      </w:r>
    </w:p>
    <w:p w14:paraId="13B2C188" w14:textId="7923FF84" w:rsidR="00664983" w:rsidRPr="00AB780F" w:rsidRDefault="0052346C" w:rsidP="009412C1">
      <w:pPr>
        <w:pStyle w:val="ListParagraph"/>
        <w:numPr>
          <w:ilvl w:val="0"/>
          <w:numId w:val="2"/>
        </w:numPr>
        <w:spacing w:before="45"/>
        <w:rPr>
          <w:rFonts w:ascii="Arial" w:eastAsia="Verdana" w:hAnsi="Arial" w:cs="Arial"/>
        </w:rPr>
      </w:pPr>
      <w:r w:rsidRPr="00AB780F">
        <w:rPr>
          <w:rFonts w:ascii="Arial" w:eastAsia="Verdana" w:hAnsi="Arial" w:cs="Arial"/>
        </w:rPr>
        <w:t>Created Spam SMS filtering android application</w:t>
      </w:r>
    </w:p>
    <w:p w14:paraId="4BB743B7" w14:textId="439F4162" w:rsidR="00664983" w:rsidRPr="00AB780F" w:rsidRDefault="0052346C" w:rsidP="009412C1">
      <w:pPr>
        <w:pStyle w:val="ListParagraph"/>
        <w:numPr>
          <w:ilvl w:val="0"/>
          <w:numId w:val="2"/>
        </w:numPr>
        <w:spacing w:before="45"/>
        <w:rPr>
          <w:rFonts w:ascii="Arial" w:eastAsia="Verdana" w:hAnsi="Arial" w:cs="Arial"/>
        </w:rPr>
      </w:pPr>
      <w:r w:rsidRPr="00AB780F">
        <w:rPr>
          <w:rFonts w:ascii="Arial" w:eastAsia="Verdana" w:hAnsi="Arial" w:cs="Arial"/>
        </w:rPr>
        <w:t>Runner up in 8085 Assembly programming</w:t>
      </w:r>
    </w:p>
    <w:p w14:paraId="50AD9DFE" w14:textId="0006263C" w:rsidR="00664983" w:rsidRPr="00AB780F" w:rsidRDefault="0052346C" w:rsidP="009412C1">
      <w:pPr>
        <w:pStyle w:val="ListParagraph"/>
        <w:numPr>
          <w:ilvl w:val="0"/>
          <w:numId w:val="2"/>
        </w:numPr>
        <w:spacing w:before="45" w:line="284" w:lineRule="auto"/>
        <w:ind w:right="794"/>
        <w:rPr>
          <w:rFonts w:ascii="Arial" w:eastAsia="Verdana" w:hAnsi="Arial" w:cs="Arial"/>
        </w:rPr>
      </w:pPr>
      <w:r w:rsidRPr="00AB780F">
        <w:rPr>
          <w:rFonts w:ascii="Arial" w:eastAsia="Verdana" w:hAnsi="Arial" w:cs="Arial"/>
        </w:rPr>
        <w:t xml:space="preserve">Silver medalist in backstroke and bronze medalist in </w:t>
      </w:r>
      <w:r w:rsidR="00E54292" w:rsidRPr="00AB780F">
        <w:rPr>
          <w:rFonts w:ascii="Arial" w:eastAsia="Verdana" w:hAnsi="Arial" w:cs="Arial"/>
        </w:rPr>
        <w:t>breaststroke</w:t>
      </w:r>
      <w:r w:rsidRPr="00AB780F">
        <w:rPr>
          <w:rFonts w:ascii="Arial" w:eastAsia="Verdana" w:hAnsi="Arial" w:cs="Arial"/>
        </w:rPr>
        <w:t xml:space="preserve"> in inter university competitions</w:t>
      </w:r>
    </w:p>
    <w:p w14:paraId="0A997ECA" w14:textId="77777777" w:rsidR="009412C1" w:rsidRPr="00AB780F" w:rsidRDefault="009412C1" w:rsidP="009412C1">
      <w:pPr>
        <w:ind w:right="1240"/>
        <w:rPr>
          <w:rFonts w:ascii="Arial" w:eastAsia="Verdana" w:hAnsi="Arial" w:cs="Arial"/>
          <w:b/>
        </w:rPr>
      </w:pPr>
    </w:p>
    <w:p w14:paraId="2CBE3007" w14:textId="4EB02E3A" w:rsidR="00664983" w:rsidRPr="00AB780F" w:rsidRDefault="00E54292" w:rsidP="009412C1">
      <w:pPr>
        <w:ind w:right="1240"/>
        <w:rPr>
          <w:rFonts w:ascii="Arial" w:eastAsia="Verdana" w:hAnsi="Arial" w:cs="Arial"/>
        </w:rPr>
      </w:pPr>
      <w:r w:rsidRPr="00AB780F">
        <w:rPr>
          <w:rFonts w:ascii="Arial" w:eastAsia="Verdana" w:hAnsi="Arial" w:cs="Arial"/>
          <w:b/>
        </w:rPr>
        <w:t>BACHELOR’S IN SCIENCE</w:t>
      </w:r>
      <w:r w:rsidR="0052346C" w:rsidRPr="00AB780F">
        <w:rPr>
          <w:rFonts w:ascii="Arial" w:eastAsia="Verdana" w:hAnsi="Arial" w:cs="Arial"/>
          <w:b/>
        </w:rPr>
        <w:t xml:space="preserve"> (ELECTRONICS)</w:t>
      </w:r>
      <w:r w:rsidR="0052346C" w:rsidRPr="00AB780F">
        <w:rPr>
          <w:rFonts w:ascii="Arial" w:eastAsia="Verdana" w:hAnsi="Arial" w:cs="Arial"/>
        </w:rPr>
        <w:t>– GGM Science college</w:t>
      </w:r>
    </w:p>
    <w:p w14:paraId="17454EF8" w14:textId="7FEA7DB0" w:rsidR="00664983" w:rsidRPr="00AB780F" w:rsidRDefault="0052346C" w:rsidP="009412C1">
      <w:pPr>
        <w:pStyle w:val="ListParagraph"/>
        <w:numPr>
          <w:ilvl w:val="0"/>
          <w:numId w:val="3"/>
        </w:numPr>
        <w:spacing w:before="51"/>
        <w:rPr>
          <w:rFonts w:ascii="Arial" w:eastAsia="Verdana" w:hAnsi="Arial" w:cs="Arial"/>
        </w:rPr>
      </w:pPr>
      <w:r w:rsidRPr="00AB780F">
        <w:rPr>
          <w:rFonts w:ascii="Arial" w:eastAsia="Verdana" w:hAnsi="Arial" w:cs="Arial"/>
        </w:rPr>
        <w:t>68% aggregate</w:t>
      </w:r>
    </w:p>
    <w:p w14:paraId="58F32C13" w14:textId="1F47AFCC" w:rsidR="00664983" w:rsidRPr="00AB780F" w:rsidRDefault="0052346C" w:rsidP="009412C1">
      <w:pPr>
        <w:pStyle w:val="ListParagraph"/>
        <w:numPr>
          <w:ilvl w:val="0"/>
          <w:numId w:val="3"/>
        </w:numPr>
        <w:spacing w:before="45"/>
        <w:rPr>
          <w:rFonts w:ascii="Arial" w:eastAsia="Verdana" w:hAnsi="Arial" w:cs="Arial"/>
        </w:rPr>
      </w:pPr>
      <w:r w:rsidRPr="00AB780F">
        <w:rPr>
          <w:rFonts w:ascii="Arial" w:eastAsia="Verdana" w:hAnsi="Arial" w:cs="Arial"/>
        </w:rPr>
        <w:t>Created a device which detects A.C. without touching the wire</w:t>
      </w:r>
    </w:p>
    <w:p w14:paraId="0E769322" w14:textId="77777777" w:rsidR="00664983" w:rsidRPr="00AB780F" w:rsidRDefault="0052346C" w:rsidP="009412C1">
      <w:pPr>
        <w:pStyle w:val="ListParagraph"/>
        <w:numPr>
          <w:ilvl w:val="0"/>
          <w:numId w:val="3"/>
        </w:numPr>
        <w:spacing w:before="45"/>
        <w:rPr>
          <w:rFonts w:ascii="Arial" w:eastAsia="Verdana" w:hAnsi="Arial" w:cs="Arial"/>
        </w:rPr>
      </w:pPr>
      <w:r w:rsidRPr="00AB780F">
        <w:rPr>
          <w:rFonts w:ascii="Arial" w:eastAsia="Verdana" w:hAnsi="Arial" w:cs="Arial"/>
        </w:rPr>
        <w:t>Participants in swimming and chess competitions in inter college competitions</w:t>
      </w:r>
    </w:p>
    <w:p w14:paraId="158EF200" w14:textId="77777777" w:rsidR="009412C1" w:rsidRPr="00E54292" w:rsidRDefault="009412C1" w:rsidP="009412C1">
      <w:pPr>
        <w:spacing w:before="45"/>
        <w:rPr>
          <w:rFonts w:ascii="Arial" w:eastAsia="Verdana" w:hAnsi="Arial" w:cs="Arial"/>
        </w:rPr>
      </w:pPr>
    </w:p>
    <w:p w14:paraId="43103C34" w14:textId="77777777" w:rsidR="009412C1" w:rsidRPr="00E54292" w:rsidRDefault="009412C1" w:rsidP="00AB780F">
      <w:pPr>
        <w:rPr>
          <w:rFonts w:ascii="Arial" w:eastAsia="Verdana" w:hAnsi="Arial" w:cs="Arial"/>
        </w:rPr>
      </w:pPr>
    </w:p>
    <w:sectPr w:rsidR="009412C1" w:rsidRPr="00E54292">
      <w:headerReference w:type="default" r:id="rId10"/>
      <w:footerReference w:type="default" r:id="rId11"/>
      <w:pgSz w:w="12240" w:h="15840"/>
      <w:pgMar w:top="7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FB1CA" w14:textId="77777777" w:rsidR="0052346C" w:rsidRDefault="0052346C" w:rsidP="00AA151A">
      <w:r>
        <w:separator/>
      </w:r>
    </w:p>
  </w:endnote>
  <w:endnote w:type="continuationSeparator" w:id="0">
    <w:p w14:paraId="5BD27B9D" w14:textId="77777777" w:rsidR="0052346C" w:rsidRDefault="0052346C" w:rsidP="00AA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72607" w14:textId="77777777" w:rsidR="009412C1" w:rsidRPr="00F07E0C" w:rsidRDefault="009412C1" w:rsidP="009412C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1D3B9193" wp14:editId="114C6329">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3FC3B4" w14:textId="77777777" w:rsidR="009412C1" w:rsidRDefault="009412C1" w:rsidP="009412C1">
                          <w:pPr>
                            <w:pStyle w:val="FooterBlue"/>
                          </w:pPr>
                          <w:r w:rsidRPr="001D7FBC">
                            <w:t>Thanaphat Suwannikornkul</w:t>
                          </w:r>
                          <w:r>
                            <w:t xml:space="preserv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5</w:t>
                          </w:r>
                          <w:r>
                            <w:rPr>
                              <w:noProof/>
                            </w:rPr>
                            <w:fldChar w:fldCharType="end"/>
                          </w:r>
                        </w:p>
                        <w:p w14:paraId="314398FF" w14:textId="6F1A26DD" w:rsidR="009412C1" w:rsidRDefault="009412C1" w:rsidP="009412C1">
                          <w:pPr>
                            <w:pStyle w:val="FooterBlue"/>
                            <w:rPr>
                              <w:i/>
                              <w:lang w:eastAsia="en-GB"/>
                            </w:rPr>
                          </w:pPr>
                          <w:r>
                            <w:fldChar w:fldCharType="begin"/>
                          </w:r>
                          <w:r>
                            <w:instrText xml:space="preserve"> </w:instrText>
                          </w:r>
                          <w:r>
                            <w:fldChar w:fldCharType="begin"/>
                          </w:r>
                          <w:r>
                            <w:instrText>NUMPAGES</w:instrText>
                          </w:r>
                          <w:r>
                            <w:fldChar w:fldCharType="separate"/>
                          </w:r>
                          <w:r w:rsidR="0052346C">
                            <w:rPr>
                              <w:noProof/>
                            </w:rPr>
                            <w:instrText>2</w:instrText>
                          </w:r>
                          <w:r>
                            <w:rPr>
                              <w:noProof/>
                            </w:rPr>
                            <w:fldChar w:fldCharType="end"/>
                          </w:r>
                          <w:r>
                            <w:instrText xml:space="preserve"> </w:instrText>
                          </w:r>
                          <w:r>
                            <w:fldChar w:fldCharType="end"/>
                          </w:r>
                        </w:p>
                        <w:p w14:paraId="095148DB" w14:textId="77777777" w:rsidR="009412C1" w:rsidRDefault="009412C1" w:rsidP="009412C1">
                          <w:pPr>
                            <w:pStyle w:val="FooterBlue"/>
                            <w:rPr>
                              <w:i/>
                              <w:lang w:eastAsia="en-GB"/>
                            </w:rPr>
                          </w:pPr>
                        </w:p>
                        <w:p w14:paraId="0E64A159" w14:textId="77777777" w:rsidR="009412C1" w:rsidRDefault="009412C1" w:rsidP="009412C1">
                          <w:pPr>
                            <w:pStyle w:val="FooterBlue"/>
                            <w:rPr>
                              <w:i/>
                              <w:lang w:eastAsia="en-GB"/>
                            </w:rPr>
                          </w:pPr>
                        </w:p>
                        <w:p w14:paraId="458E981E" w14:textId="77777777" w:rsidR="009412C1" w:rsidRPr="00341877" w:rsidRDefault="009412C1" w:rsidP="009412C1">
                          <w:pPr>
                            <w:pStyle w:val="FooterBlue"/>
                            <w:rPr>
                              <w:i/>
                              <w:lang w:eastAsia="en-GB"/>
                            </w:rPr>
                          </w:pPr>
                          <w:r w:rsidRPr="00341877">
                            <w:rPr>
                              <w:i/>
                              <w:lang w:eastAsia="en-GB"/>
                            </w:rPr>
                            <w:t>This CV is presented in line with our standard terms of business</w:t>
                          </w:r>
                        </w:p>
                        <w:p w14:paraId="0A6E8700" w14:textId="77777777" w:rsidR="009412C1" w:rsidRPr="00522F9C" w:rsidRDefault="009412C1" w:rsidP="009412C1">
                          <w:pPr>
                            <w:pStyle w:val="Footer"/>
                          </w:pPr>
                        </w:p>
                        <w:p w14:paraId="4D3DC525" w14:textId="77777777" w:rsidR="009412C1" w:rsidRDefault="009412C1" w:rsidP="009412C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B9193"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" filled="f" stroked="f">
              <v:textbox inset="0,0,0,0">
                <w:txbxContent>
                  <w:p w14:paraId="283FC3B4" w14:textId="77777777" w:rsidR="009412C1" w:rsidRDefault="009412C1" w:rsidP="009412C1">
                    <w:pPr>
                      <w:pStyle w:val="FooterBlue"/>
                    </w:pPr>
                    <w:r w:rsidRPr="001D7FBC">
                      <w:t>Thanaphat Suwannikornkul</w:t>
                    </w:r>
                    <w:r>
                      <w:t xml:space="preserv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5</w:t>
                    </w:r>
                    <w:r>
                      <w:rPr>
                        <w:noProof/>
                      </w:rPr>
                      <w:fldChar w:fldCharType="end"/>
                    </w:r>
                  </w:p>
                  <w:p w14:paraId="314398FF" w14:textId="6F1A26DD" w:rsidR="009412C1" w:rsidRDefault="009412C1" w:rsidP="009412C1">
                    <w:pPr>
                      <w:pStyle w:val="FooterBlue"/>
                      <w:rPr>
                        <w:i/>
                        <w:lang w:eastAsia="en-GB"/>
                      </w:rPr>
                    </w:pPr>
                    <w:r>
                      <w:fldChar w:fldCharType="begin"/>
                    </w:r>
                    <w:r>
                      <w:instrText xml:space="preserve"> </w:instrText>
                    </w:r>
                    <w:r>
                      <w:fldChar w:fldCharType="begin"/>
                    </w:r>
                    <w:r>
                      <w:instrText>NUMPAGES</w:instrText>
                    </w:r>
                    <w:r>
                      <w:fldChar w:fldCharType="separate"/>
                    </w:r>
                    <w:r w:rsidR="0052346C">
                      <w:rPr>
                        <w:noProof/>
                      </w:rPr>
                      <w:instrText>2</w:instrText>
                    </w:r>
                    <w:r>
                      <w:rPr>
                        <w:noProof/>
                      </w:rPr>
                      <w:fldChar w:fldCharType="end"/>
                    </w:r>
                    <w:r>
                      <w:instrText xml:space="preserve"> </w:instrText>
                    </w:r>
                    <w:r>
                      <w:fldChar w:fldCharType="end"/>
                    </w:r>
                  </w:p>
                  <w:p w14:paraId="095148DB" w14:textId="77777777" w:rsidR="009412C1" w:rsidRDefault="009412C1" w:rsidP="009412C1">
                    <w:pPr>
                      <w:pStyle w:val="FooterBlue"/>
                      <w:rPr>
                        <w:i/>
                        <w:lang w:eastAsia="en-GB"/>
                      </w:rPr>
                    </w:pPr>
                  </w:p>
                  <w:p w14:paraId="0E64A159" w14:textId="77777777" w:rsidR="009412C1" w:rsidRDefault="009412C1" w:rsidP="009412C1">
                    <w:pPr>
                      <w:pStyle w:val="FooterBlue"/>
                      <w:rPr>
                        <w:i/>
                        <w:lang w:eastAsia="en-GB"/>
                      </w:rPr>
                    </w:pPr>
                  </w:p>
                  <w:p w14:paraId="458E981E" w14:textId="77777777" w:rsidR="009412C1" w:rsidRPr="00341877" w:rsidRDefault="009412C1" w:rsidP="009412C1">
                    <w:pPr>
                      <w:pStyle w:val="FooterBlue"/>
                      <w:rPr>
                        <w:i/>
                        <w:lang w:eastAsia="en-GB"/>
                      </w:rPr>
                    </w:pPr>
                    <w:r w:rsidRPr="00341877">
                      <w:rPr>
                        <w:i/>
                        <w:lang w:eastAsia="en-GB"/>
                      </w:rPr>
                      <w:t>This CV is presented in line with our standard terms of business</w:t>
                    </w:r>
                  </w:p>
                  <w:p w14:paraId="0A6E8700" w14:textId="77777777" w:rsidR="009412C1" w:rsidRPr="00522F9C" w:rsidRDefault="009412C1" w:rsidP="009412C1">
                    <w:pPr>
                      <w:pStyle w:val="Footer"/>
                    </w:pPr>
                  </w:p>
                  <w:p w14:paraId="4D3DC525" w14:textId="77777777" w:rsidR="009412C1" w:rsidRDefault="009412C1" w:rsidP="009412C1"/>
                </w:txbxContent>
              </v:textbox>
              <w10:wrap anchory="page"/>
            </v:shape>
          </w:pict>
        </mc:Fallback>
      </mc:AlternateContent>
    </w:r>
    <w:bookmarkStart w:id="3"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3"/>
    <w:r w:rsidRPr="00F07E0C">
      <w:rPr>
        <w:bCs/>
        <w:sz w:val="16"/>
        <w:szCs w:val="16"/>
      </w:rPr>
      <w:t>, Hong Kong</w:t>
    </w:r>
  </w:p>
  <w:p w14:paraId="518AC624" w14:textId="77777777" w:rsidR="009412C1" w:rsidRDefault="009412C1" w:rsidP="009412C1">
    <w:pPr>
      <w:pStyle w:val="FooterBlue"/>
      <w:jc w:val="left"/>
      <w:rPr>
        <w:szCs w:val="16"/>
      </w:rPr>
    </w:pPr>
    <w:bookmarkStart w:id="4" w:name="_Hlk34897843"/>
    <w:r>
      <w:rPr>
        <w:szCs w:val="16"/>
      </w:rPr>
      <w:t>Stanton House Pte Ltd / +65 8533 9870 (Registered No: 201733434M)</w:t>
    </w:r>
  </w:p>
  <w:p w14:paraId="53E0269F" w14:textId="77777777" w:rsidR="009412C1" w:rsidRPr="00F07E0C" w:rsidRDefault="009412C1" w:rsidP="009412C1">
    <w:pPr>
      <w:pStyle w:val="FooterBlue"/>
      <w:jc w:val="left"/>
      <w:rPr>
        <w:szCs w:val="16"/>
      </w:rPr>
    </w:pPr>
    <w:r>
      <w:rPr>
        <w:szCs w:val="16"/>
      </w:rPr>
      <w:t>8 Cross Street, #18-01 Singapore 048424</w:t>
    </w:r>
  </w:p>
  <w:p w14:paraId="59368FE8" w14:textId="77777777" w:rsidR="009412C1" w:rsidRPr="00F07E0C" w:rsidRDefault="009412C1" w:rsidP="009412C1">
    <w:pPr>
      <w:pStyle w:val="FooterBlue"/>
      <w:jc w:val="left"/>
      <w:rPr>
        <w:rStyle w:val="FooteraddressboldChar"/>
        <w:szCs w:val="16"/>
      </w:rPr>
    </w:pPr>
    <w:r w:rsidRPr="00F07E0C">
      <w:rPr>
        <w:rStyle w:val="FooteraddressboldChar"/>
        <w:szCs w:val="16"/>
      </w:rPr>
      <w:t>www.stantonhouse.com</w:t>
    </w:r>
    <w:bookmarkEnd w:id="4"/>
    <w:r w:rsidRPr="00F07E0C">
      <w:rPr>
        <w:rStyle w:val="FooteraddressboldChar"/>
        <w:szCs w:val="16"/>
      </w:rPr>
      <w:t xml:space="preserve"> </w:t>
    </w:r>
  </w:p>
  <w:p w14:paraId="4ADB93CF" w14:textId="77777777" w:rsidR="009412C1" w:rsidRDefault="00941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D3CA9" w14:textId="77777777" w:rsidR="0052346C" w:rsidRDefault="0052346C" w:rsidP="00AA151A">
      <w:r>
        <w:separator/>
      </w:r>
    </w:p>
  </w:footnote>
  <w:footnote w:type="continuationSeparator" w:id="0">
    <w:p w14:paraId="6D0C33DB" w14:textId="77777777" w:rsidR="0052346C" w:rsidRDefault="0052346C" w:rsidP="00AA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389DB" w14:textId="77777777" w:rsidR="00AA151A" w:rsidRDefault="00AA151A" w:rsidP="00AA151A">
    <w:pPr>
      <w:pStyle w:val="Header"/>
    </w:pPr>
    <w:r>
      <w:rPr>
        <w:noProof/>
      </w:rPr>
      <w:drawing>
        <wp:anchor distT="0" distB="0" distL="114300" distR="114300" simplePos="0" relativeHeight="251659264" behindDoc="0" locked="0" layoutInCell="1" allowOverlap="1" wp14:anchorId="290E5CD5" wp14:editId="56BCB4DD">
          <wp:simplePos x="0" y="0"/>
          <wp:positionH relativeFrom="column">
            <wp:posOffset>5257800</wp:posOffset>
          </wp:positionH>
          <wp:positionV relativeFrom="paragraph">
            <wp:posOffset>-343535</wp:posOffset>
          </wp:positionV>
          <wp:extent cx="1898644" cy="696048"/>
          <wp:effectExtent l="0" t="0" r="698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15EC65E9" w14:textId="77777777" w:rsidR="00AA151A" w:rsidRDefault="00AA151A" w:rsidP="00AA151A">
    <w:pPr>
      <w:pStyle w:val="Header"/>
    </w:pPr>
  </w:p>
  <w:p w14:paraId="7EB22EAA" w14:textId="77777777" w:rsidR="00AA151A" w:rsidRDefault="00AA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BB8"/>
    <w:multiLevelType w:val="hybridMultilevel"/>
    <w:tmpl w:val="D8DAC3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512DF7"/>
    <w:multiLevelType w:val="hybridMultilevel"/>
    <w:tmpl w:val="1CFEA8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3D355B4"/>
    <w:multiLevelType w:val="hybridMultilevel"/>
    <w:tmpl w:val="288248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D34196"/>
    <w:multiLevelType w:val="hybridMultilevel"/>
    <w:tmpl w:val="B982343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90B1211"/>
    <w:multiLevelType w:val="hybridMultilevel"/>
    <w:tmpl w:val="88FEE6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C27066E"/>
    <w:multiLevelType w:val="hybridMultilevel"/>
    <w:tmpl w:val="9176BE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3AAC0BAD"/>
    <w:multiLevelType w:val="hybridMultilevel"/>
    <w:tmpl w:val="3AAC44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D23CA7"/>
    <w:multiLevelType w:val="hybridMultilevel"/>
    <w:tmpl w:val="2B0CEAA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A053C8"/>
    <w:multiLevelType w:val="multilevel"/>
    <w:tmpl w:val="EBEE8D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8"/>
  </w:num>
  <w:num w:numId="2">
    <w:abstractNumId w:val="3"/>
  </w:num>
  <w:num w:numId="3">
    <w:abstractNumId w:val="5"/>
  </w:num>
  <w:num w:numId="4">
    <w:abstractNumId w:val="6"/>
  </w:num>
  <w:num w:numId="5">
    <w:abstractNumId w:val="2"/>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983"/>
    <w:rsid w:val="0052346C"/>
    <w:rsid w:val="00664983"/>
    <w:rsid w:val="009412C1"/>
    <w:rsid w:val="00AA151A"/>
    <w:rsid w:val="00AB780F"/>
    <w:rsid w:val="00D33AA6"/>
    <w:rsid w:val="00E54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88499"/>
  <w15:docId w15:val="{2AB1650D-4A4A-4645-9AA2-B38441A5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A151A"/>
    <w:pPr>
      <w:tabs>
        <w:tab w:val="center" w:pos="4513"/>
        <w:tab w:val="right" w:pos="9026"/>
      </w:tabs>
    </w:pPr>
  </w:style>
  <w:style w:type="character" w:customStyle="1" w:styleId="HeaderChar">
    <w:name w:val="Header Char"/>
    <w:basedOn w:val="DefaultParagraphFont"/>
    <w:link w:val="Header"/>
    <w:uiPriority w:val="99"/>
    <w:rsid w:val="00AA151A"/>
  </w:style>
  <w:style w:type="paragraph" w:styleId="Footer">
    <w:name w:val="footer"/>
    <w:basedOn w:val="Normal"/>
    <w:link w:val="FooterChar"/>
    <w:unhideWhenUsed/>
    <w:rsid w:val="00AA151A"/>
    <w:pPr>
      <w:tabs>
        <w:tab w:val="center" w:pos="4513"/>
        <w:tab w:val="right" w:pos="9026"/>
      </w:tabs>
    </w:pPr>
  </w:style>
  <w:style w:type="character" w:customStyle="1" w:styleId="FooterChar">
    <w:name w:val="Footer Char"/>
    <w:basedOn w:val="DefaultParagraphFont"/>
    <w:link w:val="Footer"/>
    <w:uiPriority w:val="4"/>
    <w:rsid w:val="00AA151A"/>
  </w:style>
  <w:style w:type="paragraph" w:styleId="ListParagraph">
    <w:name w:val="List Paragraph"/>
    <w:basedOn w:val="Normal"/>
    <w:uiPriority w:val="34"/>
    <w:qFormat/>
    <w:rsid w:val="009412C1"/>
    <w:pPr>
      <w:ind w:left="720"/>
      <w:contextualSpacing/>
    </w:pPr>
  </w:style>
  <w:style w:type="character" w:styleId="Hyperlink">
    <w:name w:val="Hyperlink"/>
    <w:basedOn w:val="DefaultParagraphFont"/>
    <w:uiPriority w:val="99"/>
    <w:unhideWhenUsed/>
    <w:rsid w:val="009412C1"/>
    <w:rPr>
      <w:color w:val="0000FF" w:themeColor="hyperlink"/>
      <w:u w:val="single"/>
    </w:rPr>
  </w:style>
  <w:style w:type="character" w:styleId="UnresolvedMention">
    <w:name w:val="Unresolved Mention"/>
    <w:basedOn w:val="DefaultParagraphFont"/>
    <w:uiPriority w:val="99"/>
    <w:semiHidden/>
    <w:unhideWhenUsed/>
    <w:rsid w:val="009412C1"/>
    <w:rPr>
      <w:color w:val="605E5C"/>
      <w:shd w:val="clear" w:color="auto" w:fill="E1DFDD"/>
    </w:rPr>
  </w:style>
  <w:style w:type="paragraph" w:customStyle="1" w:styleId="Footeraddress">
    <w:name w:val="Footer address"/>
    <w:basedOn w:val="Footer"/>
    <w:link w:val="FooteraddressChar"/>
    <w:qFormat/>
    <w:rsid w:val="009412C1"/>
    <w:pPr>
      <w:tabs>
        <w:tab w:val="left" w:pos="170"/>
      </w:tabs>
      <w:spacing w:after="260" w:line="260" w:lineRule="exact"/>
    </w:pPr>
    <w:rPr>
      <w:rFonts w:ascii="Arial" w:eastAsia="Calibri" w:hAnsi="Arial"/>
      <w:color w:val="80A1B6"/>
      <w:szCs w:val="18"/>
      <w:lang w:val="en-GB"/>
    </w:rPr>
  </w:style>
  <w:style w:type="paragraph" w:customStyle="1" w:styleId="Footeraddressbold">
    <w:name w:val="Footer address bold"/>
    <w:basedOn w:val="Footeraddress"/>
    <w:link w:val="FooteraddressboldChar"/>
    <w:qFormat/>
    <w:rsid w:val="009412C1"/>
    <w:rPr>
      <w:b/>
    </w:rPr>
  </w:style>
  <w:style w:type="character" w:customStyle="1" w:styleId="FooteraddressChar">
    <w:name w:val="Footer address Char"/>
    <w:link w:val="Footeraddress"/>
    <w:rsid w:val="009412C1"/>
    <w:rPr>
      <w:rFonts w:ascii="Arial" w:eastAsia="Calibri" w:hAnsi="Arial"/>
      <w:color w:val="80A1B6"/>
      <w:szCs w:val="18"/>
      <w:lang w:val="en-GB"/>
    </w:rPr>
  </w:style>
  <w:style w:type="character" w:customStyle="1" w:styleId="FooteraddressboldChar">
    <w:name w:val="Footer address bold Char"/>
    <w:link w:val="Footeraddressbold"/>
    <w:rsid w:val="009412C1"/>
    <w:rPr>
      <w:rFonts w:ascii="Arial" w:eastAsia="Calibri" w:hAnsi="Arial"/>
      <w:b/>
      <w:color w:val="80A1B6"/>
      <w:szCs w:val="18"/>
      <w:lang w:val="en-GB"/>
    </w:rPr>
  </w:style>
  <w:style w:type="paragraph" w:customStyle="1" w:styleId="FooterBlue">
    <w:name w:val="Footer Blue"/>
    <w:basedOn w:val="Footer"/>
    <w:qFormat/>
    <w:rsid w:val="009412C1"/>
    <w:pPr>
      <w:tabs>
        <w:tab w:val="left" w:pos="170"/>
      </w:tabs>
      <w:spacing w:line="220" w:lineRule="exact"/>
      <w:jc w:val="right"/>
    </w:pPr>
    <w:rPr>
      <w:rFonts w:ascii="Arial" w:eastAsia="Calibri" w:hAnsi="Arial"/>
      <w:color w:val="80A1B6"/>
      <w:sz w:val="16"/>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InderKumarRath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users/468724/inder-kumar-rath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derkumar.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Kulkarni</dc:creator>
  <cp:lastModifiedBy>Sameer Kulkarni</cp:lastModifiedBy>
  <cp:revision>3</cp:revision>
  <dcterms:created xsi:type="dcterms:W3CDTF">2020-04-29T05:33:00Z</dcterms:created>
  <dcterms:modified xsi:type="dcterms:W3CDTF">2020-04-29T06:30:00Z</dcterms:modified>
</cp:coreProperties>
</file>