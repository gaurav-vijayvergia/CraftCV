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7C9A8" w14:textId="6DDDCDA7" w:rsidR="00B70E3C" w:rsidRPr="00473FF9" w:rsidRDefault="00473FF9" w:rsidP="00473FF9">
      <w:pPr>
        <w:spacing w:before="54"/>
        <w:ind w:right="3900"/>
        <w:rPr>
          <w:sz w:val="30"/>
          <w:szCs w:val="30"/>
        </w:rPr>
      </w:pPr>
      <w:bookmarkStart w:id="0" w:name="_Hlk38274985"/>
      <w:r w:rsidRPr="00473FF9">
        <w:rPr>
          <w:sz w:val="30"/>
          <w:szCs w:val="30"/>
        </w:rPr>
        <w:t xml:space="preserve">                                              </w:t>
      </w:r>
      <w:r w:rsidR="00181454" w:rsidRPr="00473FF9">
        <w:rPr>
          <w:sz w:val="30"/>
          <w:szCs w:val="30"/>
        </w:rPr>
        <w:t>Goel Deepak</w:t>
      </w:r>
    </w:p>
    <w:p w14:paraId="1D3D42DF" w14:textId="77777777" w:rsidR="00B70E3C" w:rsidRPr="00473FF9" w:rsidRDefault="00B70E3C">
      <w:pPr>
        <w:spacing w:before="6" w:line="180" w:lineRule="exact"/>
        <w:rPr>
          <w:sz w:val="19"/>
          <w:szCs w:val="19"/>
        </w:rPr>
        <w:sectPr w:rsidR="00B70E3C" w:rsidRPr="00473FF9" w:rsidSect="00726770">
          <w:headerReference w:type="default" r:id="rId7"/>
          <w:footerReference w:type="default" r:id="rId8"/>
          <w:pgSz w:w="12240" w:h="15840"/>
          <w:pgMar w:top="880" w:right="1200" w:bottom="280" w:left="1340" w:header="737" w:footer="0" w:gutter="0"/>
          <w:cols w:space="720"/>
          <w:docGrid w:linePitch="272"/>
        </w:sectPr>
      </w:pPr>
    </w:p>
    <w:p w14:paraId="1D93E0FD" w14:textId="77777777" w:rsidR="00726770" w:rsidRPr="00473FF9" w:rsidRDefault="00726770">
      <w:pPr>
        <w:spacing w:before="43" w:line="236" w:lineRule="auto"/>
        <w:ind w:left="220" w:right="-34"/>
        <w:jc w:val="both"/>
        <w:rPr>
          <w:w w:val="103"/>
          <w:sz w:val="21"/>
          <w:szCs w:val="21"/>
        </w:rPr>
      </w:pPr>
    </w:p>
    <w:p w14:paraId="523B2D18" w14:textId="13C22AB3" w:rsidR="00B70E3C" w:rsidRPr="00473FF9" w:rsidRDefault="00181454">
      <w:pPr>
        <w:spacing w:before="43" w:line="236" w:lineRule="auto"/>
        <w:ind w:left="220" w:right="-34"/>
        <w:jc w:val="both"/>
        <w:rPr>
          <w:sz w:val="21"/>
          <w:szCs w:val="21"/>
        </w:rPr>
      </w:pPr>
      <w:r w:rsidRPr="00473FF9">
        <w:rPr>
          <w:w w:val="103"/>
          <w:sz w:val="21"/>
          <w:szCs w:val="21"/>
        </w:rPr>
        <w:t>A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Development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&amp;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Technology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leader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with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14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years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of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experience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in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 xml:space="preserve">building </w:t>
      </w:r>
      <w:r w:rsidR="007F65FC" w:rsidRPr="00473FF9">
        <w:rPr>
          <w:w w:val="103"/>
          <w:sz w:val="21"/>
          <w:szCs w:val="21"/>
        </w:rPr>
        <w:t>numerous</w:t>
      </w:r>
      <w:r w:rsidR="007F65FC" w:rsidRPr="00473FF9">
        <w:rPr>
          <w:sz w:val="21"/>
          <w:szCs w:val="21"/>
        </w:rPr>
        <w:t xml:space="preserve"> products from ideation to production</w:t>
      </w:r>
      <w:r w:rsidR="007F65FC" w:rsidRPr="00473FF9">
        <w:rPr>
          <w:w w:val="103"/>
          <w:sz w:val="21"/>
          <w:szCs w:val="21"/>
        </w:rPr>
        <w:t>,</w:t>
      </w:r>
      <w:r w:rsidR="007F65FC" w:rsidRPr="00473FF9">
        <w:rPr>
          <w:sz w:val="21"/>
          <w:szCs w:val="21"/>
        </w:rPr>
        <w:t xml:space="preserve"> delivering high quality</w:t>
      </w:r>
      <w:r w:rsidRPr="00473FF9">
        <w:rPr>
          <w:w w:val="103"/>
          <w:sz w:val="21"/>
          <w:szCs w:val="21"/>
        </w:rPr>
        <w:t xml:space="preserve"> standard.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A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passionate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multi-stack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technologist,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open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minded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and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start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up culture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oriented.</w:t>
      </w:r>
    </w:p>
    <w:p w14:paraId="433DC184" w14:textId="77777777" w:rsidR="00B70E3C" w:rsidRPr="00473FF9" w:rsidRDefault="00B70E3C">
      <w:pPr>
        <w:spacing w:before="8" w:line="240" w:lineRule="exact"/>
        <w:rPr>
          <w:sz w:val="24"/>
          <w:szCs w:val="24"/>
        </w:rPr>
      </w:pPr>
    </w:p>
    <w:p w14:paraId="3335CFF4" w14:textId="27CB8B8E" w:rsidR="00B70E3C" w:rsidRPr="00473FF9" w:rsidRDefault="007F65FC" w:rsidP="002D7AF1">
      <w:pPr>
        <w:jc w:val="both"/>
        <w:rPr>
          <w:b/>
          <w:bCs/>
          <w:sz w:val="21"/>
          <w:szCs w:val="21"/>
        </w:rPr>
      </w:pPr>
      <w:r w:rsidRPr="00473FF9">
        <w:rPr>
          <w:b/>
          <w:bCs/>
          <w:w w:val="103"/>
          <w:sz w:val="21"/>
          <w:szCs w:val="21"/>
          <w:u w:val="single" w:color="4F80BC"/>
        </w:rPr>
        <w:t>Achievemen</w:t>
      </w:r>
      <w:r w:rsidR="002D7AF1" w:rsidRPr="00473FF9">
        <w:rPr>
          <w:b/>
          <w:bCs/>
          <w:w w:val="103"/>
          <w:sz w:val="21"/>
          <w:szCs w:val="21"/>
          <w:u w:val="single" w:color="4F80BC"/>
        </w:rPr>
        <w:t>ts</w:t>
      </w:r>
    </w:p>
    <w:p w14:paraId="327785CE" w14:textId="77777777" w:rsidR="00B70E3C" w:rsidRPr="00473FF9" w:rsidRDefault="00181454">
      <w:pPr>
        <w:spacing w:line="220" w:lineRule="exact"/>
        <w:ind w:left="220" w:right="1714"/>
        <w:jc w:val="both"/>
        <w:rPr>
          <w:sz w:val="21"/>
          <w:szCs w:val="21"/>
        </w:rPr>
      </w:pPr>
      <w:r w:rsidRPr="00473FF9">
        <w:rPr>
          <w:w w:val="103"/>
          <w:sz w:val="21"/>
          <w:szCs w:val="21"/>
        </w:rPr>
        <w:t>•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Developing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technical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roadmap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as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per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business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goals.</w:t>
      </w:r>
    </w:p>
    <w:p w14:paraId="2E54F239" w14:textId="77777777" w:rsidR="00B70E3C" w:rsidRPr="00473FF9" w:rsidRDefault="00181454">
      <w:pPr>
        <w:spacing w:line="220" w:lineRule="exact"/>
        <w:ind w:left="381" w:right="-30" w:hanging="161"/>
        <w:jc w:val="both"/>
        <w:rPr>
          <w:sz w:val="21"/>
          <w:szCs w:val="21"/>
        </w:rPr>
      </w:pPr>
      <w:r w:rsidRPr="00473FF9">
        <w:rPr>
          <w:w w:val="103"/>
          <w:sz w:val="21"/>
          <w:szCs w:val="21"/>
        </w:rPr>
        <w:t>•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Planning</w:t>
      </w:r>
      <w:r w:rsidRPr="00473FF9">
        <w:rPr>
          <w:sz w:val="21"/>
          <w:szCs w:val="21"/>
        </w:rPr>
        <w:t xml:space="preserve">   </w:t>
      </w:r>
      <w:r w:rsidRPr="00473FF9">
        <w:rPr>
          <w:w w:val="103"/>
          <w:sz w:val="21"/>
          <w:szCs w:val="21"/>
        </w:rPr>
        <w:t>timeline</w:t>
      </w:r>
      <w:r w:rsidRPr="00473FF9">
        <w:rPr>
          <w:sz w:val="21"/>
          <w:szCs w:val="21"/>
        </w:rPr>
        <w:t xml:space="preserve">   </w:t>
      </w:r>
      <w:r w:rsidRPr="00473FF9">
        <w:rPr>
          <w:w w:val="103"/>
          <w:sz w:val="21"/>
          <w:szCs w:val="21"/>
        </w:rPr>
        <w:t>for</w:t>
      </w:r>
      <w:r w:rsidRPr="00473FF9">
        <w:rPr>
          <w:sz w:val="21"/>
          <w:szCs w:val="21"/>
        </w:rPr>
        <w:t xml:space="preserve">   </w:t>
      </w:r>
      <w:r w:rsidRPr="00473FF9">
        <w:rPr>
          <w:w w:val="103"/>
          <w:sz w:val="21"/>
          <w:szCs w:val="21"/>
        </w:rPr>
        <w:t>development</w:t>
      </w:r>
      <w:r w:rsidRPr="00473FF9">
        <w:rPr>
          <w:sz w:val="21"/>
          <w:szCs w:val="21"/>
        </w:rPr>
        <w:t xml:space="preserve">   </w:t>
      </w:r>
      <w:r w:rsidRPr="00473FF9">
        <w:rPr>
          <w:w w:val="103"/>
          <w:sz w:val="21"/>
          <w:szCs w:val="21"/>
        </w:rPr>
        <w:t>and</w:t>
      </w:r>
      <w:r w:rsidRPr="00473FF9">
        <w:rPr>
          <w:sz w:val="21"/>
          <w:szCs w:val="21"/>
        </w:rPr>
        <w:t xml:space="preserve">   </w:t>
      </w:r>
      <w:r w:rsidRPr="00473FF9">
        <w:rPr>
          <w:w w:val="103"/>
          <w:sz w:val="21"/>
          <w:szCs w:val="21"/>
        </w:rPr>
        <w:t>deployment</w:t>
      </w:r>
      <w:r w:rsidRPr="00473FF9">
        <w:rPr>
          <w:sz w:val="21"/>
          <w:szCs w:val="21"/>
        </w:rPr>
        <w:t xml:space="preserve">   </w:t>
      </w:r>
      <w:r w:rsidRPr="00473FF9">
        <w:rPr>
          <w:w w:val="103"/>
          <w:sz w:val="21"/>
          <w:szCs w:val="21"/>
        </w:rPr>
        <w:t>for</w:t>
      </w:r>
      <w:r w:rsidRPr="00473FF9">
        <w:rPr>
          <w:sz w:val="21"/>
          <w:szCs w:val="21"/>
        </w:rPr>
        <w:t xml:space="preserve">   </w:t>
      </w:r>
      <w:r w:rsidRPr="00473FF9">
        <w:rPr>
          <w:w w:val="103"/>
          <w:sz w:val="21"/>
          <w:szCs w:val="21"/>
        </w:rPr>
        <w:t>technical resources.</w:t>
      </w:r>
    </w:p>
    <w:p w14:paraId="0BDD4C01" w14:textId="77777777" w:rsidR="00B70E3C" w:rsidRPr="00473FF9" w:rsidRDefault="00181454">
      <w:pPr>
        <w:spacing w:line="220" w:lineRule="exact"/>
        <w:ind w:left="220" w:right="1706"/>
        <w:jc w:val="both"/>
        <w:rPr>
          <w:sz w:val="21"/>
          <w:szCs w:val="21"/>
        </w:rPr>
      </w:pPr>
      <w:r w:rsidRPr="00473FF9">
        <w:rPr>
          <w:w w:val="103"/>
          <w:sz w:val="21"/>
          <w:szCs w:val="21"/>
        </w:rPr>
        <w:t>•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Develop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high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performance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culture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in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technical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team.</w:t>
      </w:r>
    </w:p>
    <w:p w14:paraId="43B966EE" w14:textId="77B6C910" w:rsidR="00B70E3C" w:rsidRPr="00473FF9" w:rsidRDefault="00181454">
      <w:pPr>
        <w:spacing w:before="1" w:line="220" w:lineRule="exact"/>
        <w:ind w:left="381" w:right="-33" w:hanging="161"/>
        <w:jc w:val="both"/>
        <w:rPr>
          <w:sz w:val="21"/>
          <w:szCs w:val="21"/>
        </w:rPr>
      </w:pPr>
      <w:r w:rsidRPr="00473FF9">
        <w:rPr>
          <w:w w:val="103"/>
          <w:sz w:val="21"/>
          <w:szCs w:val="21"/>
        </w:rPr>
        <w:t>•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Recruiting,</w:t>
      </w:r>
      <w:r w:rsidRPr="00473FF9">
        <w:rPr>
          <w:sz w:val="21"/>
          <w:szCs w:val="21"/>
        </w:rPr>
        <w:t xml:space="preserve"> </w:t>
      </w:r>
      <w:r w:rsidR="007F65FC" w:rsidRPr="00473FF9">
        <w:rPr>
          <w:w w:val="103"/>
          <w:sz w:val="21"/>
          <w:szCs w:val="21"/>
        </w:rPr>
        <w:t>mentoring,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and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grooming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team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&amp;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vendor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management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for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best engineering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practices.</w:t>
      </w:r>
    </w:p>
    <w:p w14:paraId="3AAE8484" w14:textId="77777777" w:rsidR="00B70E3C" w:rsidRPr="00473FF9" w:rsidRDefault="00181454">
      <w:pPr>
        <w:spacing w:line="220" w:lineRule="exact"/>
        <w:ind w:left="220" w:right="1384"/>
        <w:jc w:val="both"/>
        <w:rPr>
          <w:sz w:val="21"/>
          <w:szCs w:val="21"/>
        </w:rPr>
      </w:pPr>
      <w:r w:rsidRPr="00473FF9">
        <w:rPr>
          <w:w w:val="103"/>
          <w:sz w:val="21"/>
          <w:szCs w:val="21"/>
        </w:rPr>
        <w:t>•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Design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and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oversee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application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and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system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architecture.</w:t>
      </w:r>
    </w:p>
    <w:p w14:paraId="541E7D71" w14:textId="28A12C45" w:rsidR="00B70E3C" w:rsidRPr="00473FF9" w:rsidRDefault="00181454">
      <w:pPr>
        <w:spacing w:line="236" w:lineRule="auto"/>
        <w:ind w:left="381" w:right="-32" w:hanging="161"/>
        <w:jc w:val="both"/>
        <w:rPr>
          <w:sz w:val="21"/>
          <w:szCs w:val="21"/>
        </w:rPr>
      </w:pPr>
      <w:r w:rsidRPr="00473FF9">
        <w:rPr>
          <w:w w:val="103"/>
          <w:sz w:val="21"/>
          <w:szCs w:val="21"/>
        </w:rPr>
        <w:t>•</w:t>
      </w:r>
      <w:r w:rsidRPr="00473FF9">
        <w:rPr>
          <w:sz w:val="21"/>
          <w:szCs w:val="21"/>
        </w:rPr>
        <w:t xml:space="preserve"> </w:t>
      </w:r>
      <w:r w:rsidR="007F65FC" w:rsidRPr="00473FF9">
        <w:rPr>
          <w:w w:val="103"/>
          <w:sz w:val="21"/>
          <w:szCs w:val="21"/>
        </w:rPr>
        <w:t>Effective</w:t>
      </w:r>
      <w:r w:rsidR="007F65FC" w:rsidRPr="00473FF9">
        <w:rPr>
          <w:sz w:val="21"/>
          <w:szCs w:val="21"/>
        </w:rPr>
        <w:t xml:space="preserve"> collaboration with employees</w:t>
      </w:r>
      <w:r w:rsidR="007F65FC" w:rsidRPr="00473FF9">
        <w:rPr>
          <w:w w:val="103"/>
          <w:sz w:val="21"/>
          <w:szCs w:val="21"/>
        </w:rPr>
        <w:t>,</w:t>
      </w:r>
      <w:r w:rsidR="007F65FC" w:rsidRPr="00473FF9">
        <w:rPr>
          <w:sz w:val="21"/>
          <w:szCs w:val="21"/>
        </w:rPr>
        <w:t xml:space="preserve"> stakeholders</w:t>
      </w:r>
      <w:r w:rsidR="007F65FC" w:rsidRPr="00473FF9">
        <w:rPr>
          <w:w w:val="103"/>
          <w:sz w:val="21"/>
          <w:szCs w:val="21"/>
        </w:rPr>
        <w:t>,</w:t>
      </w:r>
      <w:r w:rsidR="007F65FC" w:rsidRPr="00473FF9">
        <w:rPr>
          <w:sz w:val="21"/>
          <w:szCs w:val="21"/>
        </w:rPr>
        <w:t xml:space="preserve"> cross</w:t>
      </w:r>
      <w:r w:rsidRPr="00473FF9">
        <w:rPr>
          <w:w w:val="103"/>
          <w:sz w:val="21"/>
          <w:szCs w:val="21"/>
        </w:rPr>
        <w:t xml:space="preserve">-functional, </w:t>
      </w:r>
      <w:r w:rsidR="007F65FC" w:rsidRPr="00473FF9">
        <w:rPr>
          <w:w w:val="103"/>
          <w:sz w:val="21"/>
          <w:szCs w:val="21"/>
        </w:rPr>
        <w:t>and</w:t>
      </w:r>
      <w:r w:rsidR="007F65FC" w:rsidRPr="00473FF9">
        <w:rPr>
          <w:sz w:val="21"/>
          <w:szCs w:val="21"/>
        </w:rPr>
        <w:t xml:space="preserve"> cross</w:t>
      </w:r>
      <w:r w:rsidRPr="00473FF9">
        <w:rPr>
          <w:w w:val="103"/>
          <w:sz w:val="21"/>
          <w:szCs w:val="21"/>
        </w:rPr>
        <w:t>-</w:t>
      </w:r>
      <w:r w:rsidR="007F65FC" w:rsidRPr="00473FF9">
        <w:rPr>
          <w:w w:val="103"/>
          <w:sz w:val="21"/>
          <w:szCs w:val="21"/>
        </w:rPr>
        <w:t>border</w:t>
      </w:r>
      <w:r w:rsidR="007F65FC" w:rsidRPr="00473FF9">
        <w:rPr>
          <w:sz w:val="21"/>
          <w:szCs w:val="21"/>
        </w:rPr>
        <w:t xml:space="preserve"> teams for project planning</w:t>
      </w:r>
      <w:r w:rsidR="007F65FC" w:rsidRPr="00473FF9">
        <w:rPr>
          <w:w w:val="103"/>
          <w:sz w:val="21"/>
          <w:szCs w:val="21"/>
        </w:rPr>
        <w:t>,</w:t>
      </w:r>
      <w:r w:rsidR="007F65FC" w:rsidRPr="00473FF9">
        <w:rPr>
          <w:sz w:val="21"/>
          <w:szCs w:val="21"/>
        </w:rPr>
        <w:t xml:space="preserve"> delivery and removing</w:t>
      </w:r>
      <w:r w:rsidRPr="00473FF9">
        <w:rPr>
          <w:w w:val="103"/>
          <w:sz w:val="21"/>
          <w:szCs w:val="21"/>
        </w:rPr>
        <w:t xml:space="preserve"> blockers.</w:t>
      </w:r>
    </w:p>
    <w:p w14:paraId="30BF2873" w14:textId="2B7D6460" w:rsidR="00B70E3C" w:rsidRPr="00473FF9" w:rsidRDefault="00181454">
      <w:pPr>
        <w:spacing w:before="4" w:line="220" w:lineRule="exact"/>
        <w:ind w:left="381" w:right="-30" w:hanging="161"/>
        <w:jc w:val="both"/>
        <w:rPr>
          <w:sz w:val="21"/>
          <w:szCs w:val="21"/>
        </w:rPr>
      </w:pPr>
      <w:r w:rsidRPr="00473FF9">
        <w:rPr>
          <w:w w:val="103"/>
          <w:sz w:val="21"/>
          <w:szCs w:val="21"/>
        </w:rPr>
        <w:t>•</w:t>
      </w:r>
      <w:r w:rsidRPr="00473FF9">
        <w:rPr>
          <w:sz w:val="21"/>
          <w:szCs w:val="21"/>
        </w:rPr>
        <w:t xml:space="preserve"> </w:t>
      </w:r>
      <w:r w:rsidR="007F65FC" w:rsidRPr="00473FF9">
        <w:rPr>
          <w:w w:val="103"/>
          <w:sz w:val="21"/>
          <w:szCs w:val="21"/>
        </w:rPr>
        <w:t>Agile</w:t>
      </w:r>
      <w:r w:rsidR="007F65FC" w:rsidRPr="00473FF9">
        <w:rPr>
          <w:sz w:val="21"/>
          <w:szCs w:val="21"/>
        </w:rPr>
        <w:t xml:space="preserve"> mindset with task automation for improved productivity for the</w:t>
      </w:r>
      <w:r w:rsidRPr="00473FF9">
        <w:rPr>
          <w:w w:val="103"/>
          <w:sz w:val="21"/>
          <w:szCs w:val="21"/>
        </w:rPr>
        <w:t xml:space="preserve"> team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and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business.</w:t>
      </w:r>
    </w:p>
    <w:p w14:paraId="307F99CC" w14:textId="77777777" w:rsidR="00B70E3C" w:rsidRPr="00473FF9" w:rsidRDefault="00181454">
      <w:pPr>
        <w:spacing w:line="220" w:lineRule="exact"/>
        <w:ind w:left="381" w:right="-31" w:hanging="161"/>
        <w:jc w:val="both"/>
        <w:rPr>
          <w:sz w:val="21"/>
          <w:szCs w:val="21"/>
        </w:rPr>
      </w:pPr>
      <w:r w:rsidRPr="00473FF9">
        <w:rPr>
          <w:w w:val="103"/>
          <w:sz w:val="21"/>
          <w:szCs w:val="21"/>
        </w:rPr>
        <w:t>•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Ensuring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technologies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and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practices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adhere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to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organization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and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regulatory standards.</w:t>
      </w:r>
    </w:p>
    <w:p w14:paraId="2A3BEEAB" w14:textId="77777777" w:rsidR="00B70E3C" w:rsidRPr="00473FF9" w:rsidRDefault="00181454">
      <w:pPr>
        <w:spacing w:line="220" w:lineRule="exact"/>
        <w:ind w:left="220" w:right="1461"/>
        <w:jc w:val="both"/>
        <w:rPr>
          <w:sz w:val="21"/>
          <w:szCs w:val="21"/>
        </w:rPr>
      </w:pPr>
      <w:r w:rsidRPr="00473FF9">
        <w:rPr>
          <w:w w:val="103"/>
          <w:sz w:val="21"/>
          <w:szCs w:val="21"/>
        </w:rPr>
        <w:t>•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Staying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on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top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or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technology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trends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and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developments.</w:t>
      </w:r>
    </w:p>
    <w:p w14:paraId="583FDB81" w14:textId="77777777" w:rsidR="00B70E3C" w:rsidRPr="00473FF9" w:rsidRDefault="00181454">
      <w:pPr>
        <w:spacing w:before="6" w:line="260" w:lineRule="exact"/>
        <w:rPr>
          <w:sz w:val="26"/>
          <w:szCs w:val="26"/>
        </w:rPr>
      </w:pPr>
      <w:r w:rsidRPr="00473FF9">
        <w:br w:type="column"/>
      </w:r>
    </w:p>
    <w:p w14:paraId="24D4C559" w14:textId="77777777" w:rsidR="00B70E3C" w:rsidRPr="00473FF9" w:rsidRDefault="00181454">
      <w:pPr>
        <w:rPr>
          <w:sz w:val="21"/>
          <w:szCs w:val="21"/>
        </w:rPr>
      </w:pPr>
      <w:r w:rsidRPr="00473FF9">
        <w:rPr>
          <w:w w:val="103"/>
          <w:sz w:val="21"/>
          <w:szCs w:val="21"/>
          <w:u w:val="single" w:color="4F80BC"/>
        </w:rPr>
        <w:t>Certification</w:t>
      </w:r>
    </w:p>
    <w:p w14:paraId="5E4D84CC" w14:textId="2588D822" w:rsidR="00B70E3C" w:rsidRPr="00473FF9" w:rsidRDefault="00181454" w:rsidP="00726770">
      <w:pPr>
        <w:spacing w:line="220" w:lineRule="exact"/>
        <w:rPr>
          <w:sz w:val="21"/>
          <w:szCs w:val="21"/>
        </w:rPr>
      </w:pPr>
      <w:r w:rsidRPr="00473FF9">
        <w:rPr>
          <w:w w:val="103"/>
          <w:sz w:val="21"/>
          <w:szCs w:val="21"/>
        </w:rPr>
        <w:t>Professional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Scrum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Master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-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1</w:t>
      </w:r>
    </w:p>
    <w:p w14:paraId="5EEC6A49" w14:textId="77777777" w:rsidR="00B70E3C" w:rsidRPr="00473FF9" w:rsidRDefault="00B70E3C">
      <w:pPr>
        <w:spacing w:line="200" w:lineRule="exact"/>
      </w:pPr>
    </w:p>
    <w:p w14:paraId="2EB66D1B" w14:textId="77777777" w:rsidR="00B70E3C" w:rsidRPr="00473FF9" w:rsidRDefault="00181454">
      <w:pPr>
        <w:ind w:right="1301"/>
        <w:jc w:val="both"/>
        <w:rPr>
          <w:sz w:val="17"/>
          <w:szCs w:val="17"/>
        </w:rPr>
      </w:pPr>
      <w:r w:rsidRPr="00473FF9">
        <w:rPr>
          <w:w w:val="103"/>
          <w:sz w:val="21"/>
          <w:szCs w:val="21"/>
        </w:rPr>
        <w:t>Recent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 xml:space="preserve">Experience </w:t>
      </w:r>
      <w:r w:rsidRPr="00473FF9">
        <w:rPr>
          <w:w w:val="103"/>
          <w:sz w:val="21"/>
          <w:szCs w:val="21"/>
          <w:u w:val="single" w:color="4F80BC"/>
        </w:rPr>
        <w:t>Development Lead</w:t>
      </w:r>
      <w:r w:rsidRPr="00473FF9">
        <w:rPr>
          <w:w w:val="103"/>
          <w:sz w:val="21"/>
          <w:szCs w:val="21"/>
        </w:rPr>
        <w:t xml:space="preserve"> </w:t>
      </w:r>
      <w:proofErr w:type="spellStart"/>
      <w:r w:rsidRPr="00473FF9">
        <w:rPr>
          <w:w w:val="99"/>
          <w:sz w:val="17"/>
          <w:szCs w:val="17"/>
        </w:rPr>
        <w:t>Mox</w:t>
      </w:r>
      <w:proofErr w:type="spellEnd"/>
      <w:r w:rsidRPr="00473FF9">
        <w:rPr>
          <w:sz w:val="17"/>
          <w:szCs w:val="17"/>
        </w:rPr>
        <w:t xml:space="preserve"> </w:t>
      </w:r>
      <w:r w:rsidRPr="00473FF9">
        <w:rPr>
          <w:w w:val="99"/>
          <w:sz w:val="17"/>
          <w:szCs w:val="17"/>
        </w:rPr>
        <w:t>Bank,</w:t>
      </w:r>
      <w:r w:rsidRPr="00473FF9">
        <w:rPr>
          <w:sz w:val="17"/>
          <w:szCs w:val="17"/>
        </w:rPr>
        <w:t xml:space="preserve"> </w:t>
      </w:r>
      <w:r w:rsidRPr="00473FF9">
        <w:rPr>
          <w:w w:val="99"/>
          <w:sz w:val="17"/>
          <w:szCs w:val="17"/>
        </w:rPr>
        <w:t>Hong</w:t>
      </w:r>
      <w:r w:rsidRPr="00473FF9">
        <w:rPr>
          <w:sz w:val="17"/>
          <w:szCs w:val="17"/>
        </w:rPr>
        <w:t xml:space="preserve"> </w:t>
      </w:r>
      <w:r w:rsidRPr="00473FF9">
        <w:rPr>
          <w:w w:val="99"/>
          <w:sz w:val="17"/>
          <w:szCs w:val="17"/>
        </w:rPr>
        <w:t>Kong</w:t>
      </w:r>
    </w:p>
    <w:p w14:paraId="27845E95" w14:textId="77777777" w:rsidR="00B70E3C" w:rsidRPr="00473FF9" w:rsidRDefault="00B70E3C">
      <w:pPr>
        <w:spacing w:before="3" w:line="160" w:lineRule="exact"/>
        <w:rPr>
          <w:sz w:val="17"/>
          <w:szCs w:val="17"/>
        </w:rPr>
      </w:pPr>
    </w:p>
    <w:p w14:paraId="1C2D2F55" w14:textId="77777777" w:rsidR="00B70E3C" w:rsidRPr="00473FF9" w:rsidRDefault="00181454">
      <w:pPr>
        <w:rPr>
          <w:sz w:val="21"/>
          <w:szCs w:val="21"/>
        </w:rPr>
      </w:pPr>
      <w:r w:rsidRPr="00473FF9">
        <w:pict w14:anchorId="4A044BC4">
          <v:shapetype id="_x0000_t202" coordsize="21600,21600" o:spt="202" path="m,l,21600r21600,l21600,xe">
            <v:stroke joinstyle="miter"/>
            <v:path gradientshapeok="t" o:connecttype="rect"/>
          </v:shapetype>
          <v:shape id="_x0000_s1069" type="#_x0000_t202" style="position:absolute;margin-left:524.05pt;margin-top:-8.5pt;width:12.4pt;height:23pt;z-index:-251656192;mso-position-horizontal-relative:page" filled="f" stroked="f">
            <v:textbox style="layout-flow:vertical;mso-layout-flow-alt:bottom-to-top;mso-next-textbox:#_x0000_s1069" inset="0,0,0,0">
              <w:txbxContent>
                <w:p w14:paraId="23A51737" w14:textId="77777777" w:rsidR="00B70E3C" w:rsidRDefault="00181454">
                  <w:pPr>
                    <w:ind w:left="20" w:right="-31"/>
                    <w:rPr>
                      <w:sz w:val="21"/>
                      <w:szCs w:val="21"/>
                    </w:rPr>
                  </w:pPr>
                  <w:r>
                    <w:rPr>
                      <w:w w:val="103"/>
                      <w:sz w:val="21"/>
                      <w:szCs w:val="21"/>
                    </w:rPr>
                    <w:t>2018</w:t>
                  </w:r>
                </w:p>
              </w:txbxContent>
            </v:textbox>
            <w10:wrap anchorx="page"/>
          </v:shape>
        </w:pict>
      </w:r>
      <w:r w:rsidRPr="00473FF9">
        <w:rPr>
          <w:w w:val="103"/>
          <w:sz w:val="21"/>
          <w:szCs w:val="21"/>
          <w:u w:val="single" w:color="4F80BC"/>
        </w:rPr>
        <w:t>Senior Product Engineer</w:t>
      </w:r>
    </w:p>
    <w:p w14:paraId="0C7D8202" w14:textId="77777777" w:rsidR="00B70E3C" w:rsidRPr="00473FF9" w:rsidRDefault="00181454">
      <w:pPr>
        <w:spacing w:line="180" w:lineRule="exact"/>
        <w:rPr>
          <w:sz w:val="17"/>
          <w:szCs w:val="17"/>
        </w:rPr>
      </w:pPr>
      <w:r w:rsidRPr="00473FF9">
        <w:rPr>
          <w:w w:val="99"/>
          <w:sz w:val="17"/>
          <w:szCs w:val="17"/>
        </w:rPr>
        <w:t>Standard</w:t>
      </w:r>
      <w:r w:rsidRPr="00473FF9">
        <w:rPr>
          <w:sz w:val="17"/>
          <w:szCs w:val="17"/>
        </w:rPr>
        <w:t xml:space="preserve"> </w:t>
      </w:r>
      <w:r w:rsidRPr="00473FF9">
        <w:rPr>
          <w:w w:val="99"/>
          <w:sz w:val="17"/>
          <w:szCs w:val="17"/>
        </w:rPr>
        <w:t>Chartered</w:t>
      </w:r>
      <w:r w:rsidRPr="00473FF9">
        <w:rPr>
          <w:sz w:val="17"/>
          <w:szCs w:val="17"/>
        </w:rPr>
        <w:t xml:space="preserve"> </w:t>
      </w:r>
      <w:r w:rsidRPr="00473FF9">
        <w:rPr>
          <w:w w:val="99"/>
          <w:sz w:val="17"/>
          <w:szCs w:val="17"/>
        </w:rPr>
        <w:t>Bank,</w:t>
      </w:r>
      <w:r w:rsidRPr="00473FF9">
        <w:rPr>
          <w:sz w:val="17"/>
          <w:szCs w:val="17"/>
        </w:rPr>
        <w:t xml:space="preserve"> </w:t>
      </w:r>
      <w:r w:rsidRPr="00473FF9">
        <w:rPr>
          <w:w w:val="99"/>
          <w:sz w:val="17"/>
          <w:szCs w:val="17"/>
        </w:rPr>
        <w:t>SG</w:t>
      </w:r>
    </w:p>
    <w:p w14:paraId="45F14E0F" w14:textId="77777777" w:rsidR="00B70E3C" w:rsidRPr="00473FF9" w:rsidRDefault="00B70E3C">
      <w:pPr>
        <w:spacing w:before="5" w:line="100" w:lineRule="exact"/>
        <w:rPr>
          <w:sz w:val="11"/>
          <w:szCs w:val="11"/>
        </w:rPr>
      </w:pPr>
    </w:p>
    <w:p w14:paraId="554C6C4A" w14:textId="77777777" w:rsidR="00B70E3C" w:rsidRPr="00473FF9" w:rsidRDefault="00B70E3C">
      <w:pPr>
        <w:spacing w:line="200" w:lineRule="exact"/>
      </w:pPr>
    </w:p>
    <w:p w14:paraId="6FE340BA" w14:textId="756E4C4B" w:rsidR="00B70E3C" w:rsidRPr="00473FF9" w:rsidRDefault="00181454">
      <w:pPr>
        <w:spacing w:line="229" w:lineRule="auto"/>
        <w:ind w:right="1381"/>
        <w:rPr>
          <w:sz w:val="17"/>
          <w:szCs w:val="17"/>
        </w:rPr>
      </w:pPr>
      <w:r w:rsidRPr="00473FF9">
        <w:pict w14:anchorId="7CAFE31F">
          <v:shape id="_x0000_s1028" type="#_x0000_t202" style="position:absolute;margin-left:524.05pt;margin-top:4.3pt;width:12.4pt;height:22.9pt;z-index:-251657216;mso-position-horizontal-relative:page" filled="f" stroked="f">
            <v:textbox style="layout-flow:vertical;mso-layout-flow-alt:bottom-to-top;mso-next-textbox:#_x0000_s1028" inset="0,0,0,0">
              <w:txbxContent>
                <w:p w14:paraId="1A699902" w14:textId="77777777" w:rsidR="00B70E3C" w:rsidRDefault="00181454">
                  <w:pPr>
                    <w:ind w:left="20" w:right="-31"/>
                    <w:rPr>
                      <w:sz w:val="21"/>
                      <w:szCs w:val="21"/>
                    </w:rPr>
                  </w:pPr>
                  <w:r>
                    <w:rPr>
                      <w:w w:val="103"/>
                      <w:sz w:val="21"/>
                      <w:szCs w:val="21"/>
                    </w:rPr>
                    <w:t>2016</w:t>
                  </w:r>
                </w:p>
              </w:txbxContent>
            </v:textbox>
            <w10:wrap anchorx="page"/>
          </v:shape>
        </w:pict>
      </w:r>
      <w:r w:rsidRPr="00473FF9">
        <w:rPr>
          <w:w w:val="103"/>
          <w:sz w:val="21"/>
          <w:szCs w:val="21"/>
          <w:u w:val="single" w:color="4F80BC"/>
        </w:rPr>
        <w:t>Project Manager</w:t>
      </w:r>
      <w:r w:rsidRPr="00473FF9">
        <w:rPr>
          <w:w w:val="103"/>
          <w:sz w:val="21"/>
          <w:szCs w:val="21"/>
        </w:rPr>
        <w:t xml:space="preserve"> </w:t>
      </w:r>
      <w:r w:rsidRPr="00473FF9">
        <w:rPr>
          <w:w w:val="99"/>
          <w:sz w:val="17"/>
          <w:szCs w:val="17"/>
        </w:rPr>
        <w:t>Cognizant</w:t>
      </w:r>
      <w:r w:rsidRPr="00473FF9">
        <w:rPr>
          <w:sz w:val="17"/>
          <w:szCs w:val="17"/>
        </w:rPr>
        <w:t xml:space="preserve"> </w:t>
      </w:r>
      <w:r w:rsidRPr="00473FF9">
        <w:rPr>
          <w:w w:val="99"/>
          <w:sz w:val="17"/>
          <w:szCs w:val="17"/>
        </w:rPr>
        <w:t>Technology Solutions</w:t>
      </w:r>
    </w:p>
    <w:p w14:paraId="7C370458" w14:textId="77777777" w:rsidR="00B70E3C" w:rsidRPr="00473FF9" w:rsidRDefault="00B70E3C">
      <w:pPr>
        <w:spacing w:line="200" w:lineRule="exact"/>
      </w:pPr>
    </w:p>
    <w:p w14:paraId="65AEB002" w14:textId="77777777" w:rsidR="00B70E3C" w:rsidRPr="00473FF9" w:rsidRDefault="00B70E3C">
      <w:pPr>
        <w:spacing w:before="12" w:line="260" w:lineRule="exact"/>
        <w:rPr>
          <w:sz w:val="26"/>
          <w:szCs w:val="26"/>
        </w:rPr>
      </w:pPr>
    </w:p>
    <w:p w14:paraId="79A3294B" w14:textId="77777777" w:rsidR="00B70E3C" w:rsidRPr="00473FF9" w:rsidRDefault="00181454">
      <w:pPr>
        <w:rPr>
          <w:sz w:val="21"/>
          <w:szCs w:val="21"/>
        </w:rPr>
      </w:pPr>
      <w:r w:rsidRPr="00473FF9">
        <w:pict w14:anchorId="02A90BE9">
          <v:shape id="_x0000_s1027" type="#_x0000_t202" style="position:absolute;margin-left:524.05pt;margin-top:4.75pt;width:12.4pt;height:23.15pt;z-index:-251658240;mso-position-horizontal-relative:page" filled="f" stroked="f">
            <v:textbox style="layout-flow:vertical;mso-layout-flow-alt:bottom-to-top;mso-next-textbox:#_x0000_s1027" inset="0,0,0,0">
              <w:txbxContent>
                <w:p w14:paraId="37B151CB" w14:textId="77777777" w:rsidR="00B70E3C" w:rsidRDefault="00181454">
                  <w:pPr>
                    <w:ind w:left="20" w:right="-31"/>
                    <w:rPr>
                      <w:sz w:val="21"/>
                      <w:szCs w:val="21"/>
                    </w:rPr>
                  </w:pPr>
                  <w:r>
                    <w:rPr>
                      <w:w w:val="103"/>
                      <w:sz w:val="21"/>
                      <w:szCs w:val="21"/>
                    </w:rPr>
                    <w:t>2013</w:t>
                  </w:r>
                </w:p>
              </w:txbxContent>
            </v:textbox>
            <w10:wrap anchorx="page"/>
          </v:shape>
        </w:pict>
      </w:r>
      <w:r w:rsidRPr="00473FF9">
        <w:rPr>
          <w:w w:val="103"/>
          <w:sz w:val="21"/>
          <w:szCs w:val="21"/>
          <w:u w:val="single" w:color="4F80BC"/>
        </w:rPr>
        <w:t>Senior Software Engineer</w:t>
      </w:r>
    </w:p>
    <w:p w14:paraId="03742A05" w14:textId="77777777" w:rsidR="00B70E3C" w:rsidRPr="00473FF9" w:rsidRDefault="00181454">
      <w:pPr>
        <w:spacing w:line="180" w:lineRule="exact"/>
        <w:rPr>
          <w:sz w:val="17"/>
          <w:szCs w:val="17"/>
        </w:rPr>
      </w:pPr>
      <w:r w:rsidRPr="00473FF9">
        <w:rPr>
          <w:w w:val="99"/>
          <w:sz w:val="17"/>
          <w:szCs w:val="17"/>
        </w:rPr>
        <w:t>Tremor</w:t>
      </w:r>
      <w:r w:rsidRPr="00473FF9">
        <w:rPr>
          <w:sz w:val="17"/>
          <w:szCs w:val="17"/>
        </w:rPr>
        <w:t xml:space="preserve"> </w:t>
      </w:r>
      <w:r w:rsidRPr="00473FF9">
        <w:rPr>
          <w:w w:val="99"/>
          <w:sz w:val="17"/>
          <w:szCs w:val="17"/>
        </w:rPr>
        <w:t>Video</w:t>
      </w:r>
    </w:p>
    <w:p w14:paraId="1A7CBA64" w14:textId="77777777" w:rsidR="00B70E3C" w:rsidRPr="00473FF9" w:rsidRDefault="00B70E3C">
      <w:pPr>
        <w:spacing w:line="200" w:lineRule="exact"/>
      </w:pPr>
    </w:p>
    <w:p w14:paraId="3E074720" w14:textId="77777777" w:rsidR="00B70E3C" w:rsidRPr="00473FF9" w:rsidRDefault="00B70E3C">
      <w:pPr>
        <w:spacing w:line="200" w:lineRule="exact"/>
      </w:pPr>
    </w:p>
    <w:p w14:paraId="38406454" w14:textId="77777777" w:rsidR="00B70E3C" w:rsidRPr="00473FF9" w:rsidRDefault="00B70E3C">
      <w:pPr>
        <w:spacing w:before="17" w:line="240" w:lineRule="exact"/>
        <w:rPr>
          <w:sz w:val="24"/>
          <w:szCs w:val="24"/>
        </w:rPr>
      </w:pPr>
    </w:p>
    <w:p w14:paraId="1955ABDB" w14:textId="77777777" w:rsidR="00B70E3C" w:rsidRPr="00473FF9" w:rsidRDefault="00181454">
      <w:pPr>
        <w:rPr>
          <w:sz w:val="21"/>
          <w:szCs w:val="21"/>
        </w:rPr>
      </w:pPr>
      <w:r w:rsidRPr="00473FF9">
        <w:pict w14:anchorId="2A3A8FA3">
          <v:shape id="_x0000_s1026" type="#_x0000_t202" style="position:absolute;margin-left:524.05pt;margin-top:4.95pt;width:12.4pt;height:22.9pt;z-index:-251659264;mso-position-horizontal-relative:page" filled="f" stroked="f">
            <v:textbox style="layout-flow:vertical;mso-layout-flow-alt:bottom-to-top;mso-next-textbox:#_x0000_s1026" inset="0,0,0,0">
              <w:txbxContent>
                <w:p w14:paraId="79584810" w14:textId="77777777" w:rsidR="00B70E3C" w:rsidRDefault="00181454">
                  <w:pPr>
                    <w:ind w:left="20" w:right="-31"/>
                    <w:rPr>
                      <w:sz w:val="21"/>
                      <w:szCs w:val="21"/>
                    </w:rPr>
                  </w:pPr>
                  <w:r>
                    <w:rPr>
                      <w:w w:val="103"/>
                      <w:sz w:val="21"/>
                      <w:szCs w:val="21"/>
                    </w:rPr>
                    <w:t>2011</w:t>
                  </w:r>
                </w:p>
              </w:txbxContent>
            </v:textbox>
            <w10:wrap anchorx="page"/>
          </v:shape>
        </w:pict>
      </w:r>
      <w:r w:rsidRPr="00473FF9">
        <w:rPr>
          <w:w w:val="103"/>
          <w:sz w:val="21"/>
          <w:szCs w:val="21"/>
          <w:u w:val="single" w:color="4F80BC"/>
        </w:rPr>
        <w:t>Team Lead</w:t>
      </w:r>
    </w:p>
    <w:p w14:paraId="06AEB306" w14:textId="77777777" w:rsidR="00B70E3C" w:rsidRPr="00473FF9" w:rsidRDefault="00181454">
      <w:pPr>
        <w:spacing w:line="220" w:lineRule="exact"/>
        <w:rPr>
          <w:sz w:val="21"/>
          <w:szCs w:val="21"/>
        </w:rPr>
        <w:sectPr w:rsidR="00B70E3C" w:rsidRPr="00473FF9">
          <w:type w:val="continuous"/>
          <w:pgSz w:w="12240" w:h="15840"/>
          <w:pgMar w:top="880" w:right="1200" w:bottom="280" w:left="1340" w:header="720" w:footer="720" w:gutter="0"/>
          <w:cols w:num="2" w:space="720" w:equalWidth="0">
            <w:col w:w="6546" w:space="235"/>
            <w:col w:w="2919"/>
          </w:cols>
        </w:sectPr>
      </w:pPr>
      <w:r w:rsidRPr="00473FF9">
        <w:rPr>
          <w:w w:val="103"/>
          <w:sz w:val="21"/>
          <w:szCs w:val="21"/>
        </w:rPr>
        <w:t>Singtel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Digital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Media</w:t>
      </w:r>
    </w:p>
    <w:p w14:paraId="7716A513" w14:textId="77777777" w:rsidR="00B70E3C" w:rsidRPr="00473FF9" w:rsidRDefault="00B70E3C">
      <w:pPr>
        <w:spacing w:before="7" w:line="220" w:lineRule="exact"/>
        <w:rPr>
          <w:sz w:val="22"/>
          <w:szCs w:val="22"/>
        </w:rPr>
        <w:sectPr w:rsidR="00B70E3C" w:rsidRPr="00473FF9">
          <w:type w:val="continuous"/>
          <w:pgSz w:w="12240" w:h="15840"/>
          <w:pgMar w:top="880" w:right="1200" w:bottom="280" w:left="1340" w:header="720" w:footer="720" w:gutter="0"/>
          <w:cols w:space="720"/>
        </w:sectPr>
      </w:pPr>
    </w:p>
    <w:p w14:paraId="3AC7B713" w14:textId="77777777" w:rsidR="00B70E3C" w:rsidRPr="00473FF9" w:rsidRDefault="00181454">
      <w:pPr>
        <w:spacing w:before="40"/>
        <w:ind w:left="220"/>
        <w:rPr>
          <w:b/>
          <w:bCs/>
          <w:sz w:val="21"/>
          <w:szCs w:val="21"/>
        </w:rPr>
      </w:pPr>
      <w:r w:rsidRPr="00473FF9">
        <w:rPr>
          <w:b/>
          <w:bCs/>
          <w:w w:val="103"/>
          <w:sz w:val="21"/>
          <w:szCs w:val="21"/>
          <w:u w:val="single" w:color="4F80BC"/>
        </w:rPr>
        <w:t xml:space="preserve">Core </w:t>
      </w:r>
      <w:r w:rsidRPr="00473FF9">
        <w:rPr>
          <w:b/>
          <w:bCs/>
          <w:w w:val="103"/>
          <w:sz w:val="21"/>
          <w:szCs w:val="21"/>
          <w:u w:val="single" w:color="4F80BC"/>
        </w:rPr>
        <w:t>competencies</w:t>
      </w:r>
    </w:p>
    <w:p w14:paraId="1AC72068" w14:textId="77777777" w:rsidR="00B70E3C" w:rsidRPr="00473FF9" w:rsidRDefault="00B70E3C">
      <w:pPr>
        <w:spacing w:before="9" w:line="140" w:lineRule="exact"/>
        <w:rPr>
          <w:sz w:val="14"/>
          <w:szCs w:val="14"/>
        </w:rPr>
      </w:pPr>
    </w:p>
    <w:p w14:paraId="6432FAB7" w14:textId="77777777" w:rsidR="00B70E3C" w:rsidRPr="00473FF9" w:rsidRDefault="00181454">
      <w:pPr>
        <w:ind w:left="220"/>
        <w:rPr>
          <w:sz w:val="21"/>
          <w:szCs w:val="21"/>
        </w:rPr>
      </w:pPr>
      <w:r w:rsidRPr="00473FF9">
        <w:rPr>
          <w:w w:val="103"/>
          <w:sz w:val="21"/>
          <w:szCs w:val="21"/>
        </w:rPr>
        <w:t>Leadership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&amp;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Team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building</w:t>
      </w:r>
    </w:p>
    <w:p w14:paraId="12C91C85" w14:textId="77777777" w:rsidR="00B70E3C" w:rsidRPr="00473FF9" w:rsidRDefault="00181454">
      <w:pPr>
        <w:spacing w:line="220" w:lineRule="exact"/>
        <w:ind w:left="220" w:right="482"/>
        <w:rPr>
          <w:sz w:val="21"/>
          <w:szCs w:val="21"/>
        </w:rPr>
      </w:pPr>
      <w:r w:rsidRPr="00473FF9">
        <w:rPr>
          <w:w w:val="103"/>
          <w:sz w:val="21"/>
          <w:szCs w:val="21"/>
        </w:rPr>
        <w:t>Product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Development Agile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team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management Stakeholder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engagement</w:t>
      </w:r>
    </w:p>
    <w:p w14:paraId="4857CC38" w14:textId="77777777" w:rsidR="00B70E3C" w:rsidRPr="00473FF9" w:rsidRDefault="00181454">
      <w:pPr>
        <w:spacing w:before="12" w:line="220" w:lineRule="exact"/>
        <w:ind w:left="220" w:right="-51"/>
        <w:rPr>
          <w:sz w:val="21"/>
          <w:szCs w:val="21"/>
        </w:rPr>
      </w:pPr>
      <w:r w:rsidRPr="00473FF9">
        <w:rPr>
          <w:w w:val="103"/>
          <w:sz w:val="21"/>
          <w:szCs w:val="21"/>
        </w:rPr>
        <w:t>Resourcing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&amp;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capacity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planning</w:t>
      </w:r>
    </w:p>
    <w:p w14:paraId="6B425922" w14:textId="77777777" w:rsidR="00B70E3C" w:rsidRPr="00473FF9" w:rsidRDefault="00181454">
      <w:pPr>
        <w:spacing w:line="200" w:lineRule="exact"/>
      </w:pPr>
      <w:r w:rsidRPr="00473FF9">
        <w:br w:type="column"/>
      </w:r>
    </w:p>
    <w:p w14:paraId="6B62508E" w14:textId="77777777" w:rsidR="00B70E3C" w:rsidRPr="00473FF9" w:rsidRDefault="00B70E3C">
      <w:pPr>
        <w:spacing w:before="2" w:line="220" w:lineRule="exact"/>
        <w:rPr>
          <w:sz w:val="22"/>
          <w:szCs w:val="22"/>
        </w:rPr>
      </w:pPr>
    </w:p>
    <w:p w14:paraId="35B9444F" w14:textId="77777777" w:rsidR="00B70E3C" w:rsidRPr="00473FF9" w:rsidRDefault="00181454">
      <w:pPr>
        <w:spacing w:line="236" w:lineRule="auto"/>
        <w:ind w:right="2770"/>
        <w:rPr>
          <w:sz w:val="21"/>
          <w:szCs w:val="21"/>
        </w:rPr>
      </w:pPr>
      <w:r w:rsidRPr="00473FF9">
        <w:rPr>
          <w:w w:val="103"/>
          <w:sz w:val="21"/>
          <w:szCs w:val="21"/>
        </w:rPr>
        <w:t>Technical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Architecture Microservices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&amp;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containers Hands-on</w:t>
      </w:r>
    </w:p>
    <w:p w14:paraId="1F7E53C2" w14:textId="77777777" w:rsidR="00B70E3C" w:rsidRPr="00473FF9" w:rsidRDefault="00181454">
      <w:pPr>
        <w:spacing w:line="220" w:lineRule="exact"/>
        <w:rPr>
          <w:sz w:val="21"/>
          <w:szCs w:val="21"/>
        </w:rPr>
      </w:pPr>
      <w:r w:rsidRPr="00473FF9">
        <w:rPr>
          <w:w w:val="103"/>
          <w:sz w:val="21"/>
          <w:szCs w:val="21"/>
        </w:rPr>
        <w:t>TDD/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BDD</w:t>
      </w:r>
    </w:p>
    <w:p w14:paraId="4C5FF0C6" w14:textId="77777777" w:rsidR="00B70E3C" w:rsidRPr="00473FF9" w:rsidRDefault="00181454">
      <w:pPr>
        <w:spacing w:before="15" w:line="220" w:lineRule="exact"/>
        <w:rPr>
          <w:sz w:val="21"/>
          <w:szCs w:val="21"/>
        </w:rPr>
        <w:sectPr w:rsidR="00B70E3C" w:rsidRPr="00473FF9">
          <w:type w:val="continuous"/>
          <w:pgSz w:w="12240" w:h="15840"/>
          <w:pgMar w:top="880" w:right="1200" w:bottom="280" w:left="1340" w:header="720" w:footer="720" w:gutter="0"/>
          <w:cols w:num="2" w:space="720" w:equalWidth="0">
            <w:col w:w="2848" w:space="1764"/>
            <w:col w:w="5088"/>
          </w:cols>
        </w:sectPr>
      </w:pPr>
      <w:r w:rsidRPr="00473FF9">
        <w:rPr>
          <w:w w:val="103"/>
          <w:sz w:val="21"/>
          <w:szCs w:val="21"/>
        </w:rPr>
        <w:t>Research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&amp;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development</w:t>
      </w:r>
    </w:p>
    <w:p w14:paraId="17A4B7B8" w14:textId="77777777" w:rsidR="00B70E3C" w:rsidRPr="00473FF9" w:rsidRDefault="00B70E3C">
      <w:pPr>
        <w:spacing w:before="3" w:line="180" w:lineRule="exact"/>
        <w:rPr>
          <w:sz w:val="19"/>
          <w:szCs w:val="19"/>
        </w:rPr>
      </w:pPr>
    </w:p>
    <w:p w14:paraId="2528D4E1" w14:textId="77777777" w:rsidR="00B70E3C" w:rsidRPr="00473FF9" w:rsidRDefault="00181454">
      <w:pPr>
        <w:spacing w:before="40"/>
        <w:ind w:left="220"/>
        <w:rPr>
          <w:sz w:val="21"/>
          <w:szCs w:val="21"/>
        </w:rPr>
      </w:pPr>
      <w:r w:rsidRPr="00473FF9">
        <w:rPr>
          <w:w w:val="103"/>
          <w:sz w:val="21"/>
          <w:szCs w:val="21"/>
          <w:u w:val="single" w:color="4F80BC"/>
        </w:rPr>
        <w:t>Education</w:t>
      </w:r>
    </w:p>
    <w:p w14:paraId="2A7B76B5" w14:textId="77777777" w:rsidR="00B70E3C" w:rsidRPr="00473FF9" w:rsidRDefault="00181454">
      <w:pPr>
        <w:spacing w:line="220" w:lineRule="exact"/>
        <w:ind w:left="220"/>
        <w:rPr>
          <w:sz w:val="21"/>
          <w:szCs w:val="21"/>
        </w:rPr>
      </w:pPr>
      <w:r w:rsidRPr="00473FF9">
        <w:rPr>
          <w:w w:val="103"/>
          <w:sz w:val="21"/>
          <w:szCs w:val="21"/>
        </w:rPr>
        <w:t>Master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of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Information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Technology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-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2006</w:t>
      </w:r>
    </w:p>
    <w:p w14:paraId="5D85D5B8" w14:textId="77777777" w:rsidR="00B70E3C" w:rsidRPr="00473FF9" w:rsidRDefault="00181454">
      <w:pPr>
        <w:spacing w:line="220" w:lineRule="exact"/>
        <w:ind w:left="220"/>
        <w:rPr>
          <w:sz w:val="21"/>
          <w:szCs w:val="21"/>
        </w:rPr>
      </w:pPr>
      <w:r w:rsidRPr="00473FF9">
        <w:rPr>
          <w:w w:val="103"/>
          <w:sz w:val="21"/>
          <w:szCs w:val="21"/>
        </w:rPr>
        <w:t>Bachelor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of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Computer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Science.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&amp;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Engineering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–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2003</w:t>
      </w:r>
    </w:p>
    <w:p w14:paraId="7264D71F" w14:textId="77777777" w:rsidR="00B70E3C" w:rsidRPr="00473FF9" w:rsidRDefault="00B70E3C">
      <w:pPr>
        <w:spacing w:before="4" w:line="220" w:lineRule="exact"/>
        <w:rPr>
          <w:sz w:val="22"/>
          <w:szCs w:val="22"/>
        </w:rPr>
      </w:pPr>
    </w:p>
    <w:p w14:paraId="219DB3F4" w14:textId="77777777" w:rsidR="00B70E3C" w:rsidRPr="00473FF9" w:rsidRDefault="00181454">
      <w:pPr>
        <w:ind w:left="220"/>
        <w:rPr>
          <w:sz w:val="21"/>
          <w:szCs w:val="21"/>
        </w:rPr>
      </w:pPr>
      <w:r w:rsidRPr="00473FF9">
        <w:rPr>
          <w:w w:val="103"/>
          <w:sz w:val="21"/>
          <w:szCs w:val="21"/>
          <w:u w:val="single" w:color="4F80BC"/>
        </w:rPr>
        <w:t>Tech Stack</w:t>
      </w:r>
    </w:p>
    <w:p w14:paraId="3A0D5C80" w14:textId="77777777" w:rsidR="00B70E3C" w:rsidRPr="00473FF9" w:rsidRDefault="00181454">
      <w:pPr>
        <w:spacing w:before="14"/>
        <w:ind w:left="220"/>
        <w:rPr>
          <w:sz w:val="21"/>
          <w:szCs w:val="21"/>
        </w:rPr>
      </w:pPr>
      <w:r w:rsidRPr="00473FF9">
        <w:rPr>
          <w:w w:val="103"/>
          <w:sz w:val="21"/>
          <w:szCs w:val="21"/>
        </w:rPr>
        <w:t>Web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Application</w:t>
      </w:r>
      <w:r w:rsidRPr="00473FF9">
        <w:rPr>
          <w:sz w:val="21"/>
          <w:szCs w:val="21"/>
        </w:rPr>
        <w:t xml:space="preserve">               </w:t>
      </w:r>
      <w:r w:rsidRPr="00473FF9">
        <w:rPr>
          <w:w w:val="103"/>
          <w:sz w:val="21"/>
          <w:szCs w:val="21"/>
        </w:rPr>
        <w:t>Spring</w:t>
      </w:r>
      <w:r w:rsidRPr="00473FF9">
        <w:rPr>
          <w:sz w:val="21"/>
          <w:szCs w:val="21"/>
        </w:rPr>
        <w:t xml:space="preserve"> </w:t>
      </w:r>
      <w:proofErr w:type="gramStart"/>
      <w:r w:rsidRPr="00473FF9">
        <w:rPr>
          <w:w w:val="103"/>
          <w:sz w:val="21"/>
          <w:szCs w:val="21"/>
        </w:rPr>
        <w:t>Framework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:</w:t>
      </w:r>
      <w:proofErr w:type="gramEnd"/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Boot,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MVC,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AOP,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Batch,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JPA,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Security</w:t>
      </w:r>
    </w:p>
    <w:p w14:paraId="2DA27191" w14:textId="77777777" w:rsidR="00B70E3C" w:rsidRPr="00473FF9" w:rsidRDefault="00181454">
      <w:pPr>
        <w:spacing w:before="24"/>
        <w:ind w:left="220"/>
        <w:rPr>
          <w:sz w:val="21"/>
          <w:szCs w:val="21"/>
        </w:rPr>
      </w:pPr>
      <w:r w:rsidRPr="00473FF9">
        <w:rPr>
          <w:w w:val="103"/>
          <w:sz w:val="21"/>
          <w:szCs w:val="21"/>
        </w:rPr>
        <w:t>Languages</w:t>
      </w:r>
      <w:r w:rsidRPr="00473FF9">
        <w:rPr>
          <w:sz w:val="21"/>
          <w:szCs w:val="21"/>
        </w:rPr>
        <w:t xml:space="preserve">                         </w:t>
      </w:r>
      <w:r w:rsidRPr="00473FF9">
        <w:rPr>
          <w:w w:val="103"/>
          <w:sz w:val="21"/>
          <w:szCs w:val="21"/>
        </w:rPr>
        <w:t>Java,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Kotlin,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Python</w:t>
      </w:r>
    </w:p>
    <w:p w14:paraId="4BEBA410" w14:textId="77777777" w:rsidR="00B70E3C" w:rsidRPr="00473FF9" w:rsidRDefault="00181454">
      <w:pPr>
        <w:spacing w:before="22"/>
        <w:ind w:left="220"/>
        <w:rPr>
          <w:sz w:val="21"/>
          <w:szCs w:val="21"/>
        </w:rPr>
      </w:pPr>
      <w:r w:rsidRPr="00473FF9">
        <w:rPr>
          <w:w w:val="103"/>
          <w:sz w:val="21"/>
          <w:szCs w:val="21"/>
        </w:rPr>
        <w:t>Micro-services</w:t>
      </w:r>
      <w:r w:rsidRPr="00473FF9">
        <w:rPr>
          <w:sz w:val="21"/>
          <w:szCs w:val="21"/>
        </w:rPr>
        <w:t xml:space="preserve">                   </w:t>
      </w:r>
      <w:proofErr w:type="spellStart"/>
      <w:r w:rsidRPr="00473FF9">
        <w:rPr>
          <w:w w:val="103"/>
          <w:sz w:val="21"/>
          <w:szCs w:val="21"/>
        </w:rPr>
        <w:t>Zuul</w:t>
      </w:r>
      <w:proofErr w:type="spellEnd"/>
      <w:r w:rsidRPr="00473FF9">
        <w:rPr>
          <w:w w:val="103"/>
          <w:sz w:val="21"/>
          <w:szCs w:val="21"/>
        </w:rPr>
        <w:t>,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Netflix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Eureka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Server/Client,</w:t>
      </w:r>
      <w:r w:rsidRPr="00473FF9">
        <w:rPr>
          <w:sz w:val="21"/>
          <w:szCs w:val="21"/>
        </w:rPr>
        <w:t xml:space="preserve"> </w:t>
      </w:r>
      <w:proofErr w:type="spellStart"/>
      <w:r w:rsidRPr="00473FF9">
        <w:rPr>
          <w:w w:val="103"/>
          <w:sz w:val="21"/>
          <w:szCs w:val="21"/>
        </w:rPr>
        <w:t>Zipkin</w:t>
      </w:r>
      <w:proofErr w:type="spellEnd"/>
      <w:r w:rsidRPr="00473FF9">
        <w:rPr>
          <w:w w:val="103"/>
          <w:sz w:val="21"/>
          <w:szCs w:val="21"/>
        </w:rPr>
        <w:t>,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Docker,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ELK,</w:t>
      </w:r>
    </w:p>
    <w:p w14:paraId="2A01D23B" w14:textId="77777777" w:rsidR="00B70E3C" w:rsidRPr="00473FF9" w:rsidRDefault="00181454">
      <w:pPr>
        <w:spacing w:before="22"/>
        <w:ind w:left="220"/>
        <w:rPr>
          <w:sz w:val="21"/>
          <w:szCs w:val="21"/>
        </w:rPr>
      </w:pPr>
      <w:r w:rsidRPr="00473FF9">
        <w:rPr>
          <w:w w:val="103"/>
          <w:sz w:val="21"/>
          <w:szCs w:val="21"/>
        </w:rPr>
        <w:t>Cloud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Experience</w:t>
      </w:r>
      <w:r w:rsidRPr="00473FF9">
        <w:rPr>
          <w:sz w:val="21"/>
          <w:szCs w:val="21"/>
        </w:rPr>
        <w:t xml:space="preserve">               </w:t>
      </w:r>
      <w:r w:rsidRPr="00473FF9">
        <w:rPr>
          <w:w w:val="103"/>
          <w:sz w:val="21"/>
          <w:szCs w:val="21"/>
        </w:rPr>
        <w:t>AWS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(EC2,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S3,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RDS,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Redshift,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IAM,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Lambda,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Cloud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Watch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&amp;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other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services.)</w:t>
      </w:r>
    </w:p>
    <w:p w14:paraId="22EAE1CD" w14:textId="77777777" w:rsidR="00B70E3C" w:rsidRPr="00473FF9" w:rsidRDefault="00181454">
      <w:pPr>
        <w:spacing w:before="24"/>
        <w:ind w:left="220"/>
        <w:rPr>
          <w:sz w:val="21"/>
          <w:szCs w:val="21"/>
        </w:rPr>
      </w:pPr>
      <w:r w:rsidRPr="00473FF9">
        <w:rPr>
          <w:w w:val="103"/>
          <w:sz w:val="21"/>
          <w:szCs w:val="21"/>
        </w:rPr>
        <w:t>Big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Data</w:t>
      </w:r>
      <w:r w:rsidRPr="00473FF9">
        <w:rPr>
          <w:sz w:val="21"/>
          <w:szCs w:val="21"/>
        </w:rPr>
        <w:t xml:space="preserve">                            </w:t>
      </w:r>
      <w:r w:rsidRPr="00473FF9">
        <w:rPr>
          <w:w w:val="103"/>
          <w:sz w:val="21"/>
          <w:szCs w:val="21"/>
        </w:rPr>
        <w:t>Apache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Hadoop,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Apache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Spark,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Hive,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Impala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and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Elastic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Search</w:t>
      </w:r>
    </w:p>
    <w:p w14:paraId="27E52A13" w14:textId="77777777" w:rsidR="00B70E3C" w:rsidRPr="00473FF9" w:rsidRDefault="00181454">
      <w:pPr>
        <w:spacing w:line="240" w:lineRule="exact"/>
        <w:ind w:left="220"/>
        <w:rPr>
          <w:sz w:val="21"/>
          <w:szCs w:val="21"/>
        </w:rPr>
      </w:pPr>
      <w:r w:rsidRPr="00473FF9">
        <w:rPr>
          <w:w w:val="103"/>
          <w:position w:val="-1"/>
          <w:sz w:val="21"/>
          <w:szCs w:val="21"/>
        </w:rPr>
        <w:t>General</w:t>
      </w:r>
      <w:r w:rsidRPr="00473FF9">
        <w:rPr>
          <w:position w:val="-1"/>
          <w:sz w:val="21"/>
          <w:szCs w:val="21"/>
        </w:rPr>
        <w:t xml:space="preserve">                             </w:t>
      </w:r>
      <w:r w:rsidRPr="00473FF9">
        <w:rPr>
          <w:w w:val="103"/>
          <w:position w:val="1"/>
          <w:sz w:val="21"/>
          <w:szCs w:val="21"/>
        </w:rPr>
        <w:t>Junit</w:t>
      </w:r>
      <w:r w:rsidRPr="00473FF9">
        <w:rPr>
          <w:position w:val="1"/>
          <w:sz w:val="21"/>
          <w:szCs w:val="21"/>
        </w:rPr>
        <w:t xml:space="preserve"> </w:t>
      </w:r>
      <w:r w:rsidRPr="00473FF9">
        <w:rPr>
          <w:w w:val="103"/>
          <w:position w:val="1"/>
          <w:sz w:val="21"/>
          <w:szCs w:val="21"/>
        </w:rPr>
        <w:t>(TDD),</w:t>
      </w:r>
      <w:r w:rsidRPr="00473FF9">
        <w:rPr>
          <w:position w:val="1"/>
          <w:sz w:val="21"/>
          <w:szCs w:val="21"/>
        </w:rPr>
        <w:t xml:space="preserve"> </w:t>
      </w:r>
      <w:r w:rsidRPr="00473FF9">
        <w:rPr>
          <w:w w:val="103"/>
          <w:position w:val="1"/>
          <w:sz w:val="21"/>
          <w:szCs w:val="21"/>
        </w:rPr>
        <w:t>Cucumber</w:t>
      </w:r>
      <w:r w:rsidRPr="00473FF9">
        <w:rPr>
          <w:position w:val="1"/>
          <w:sz w:val="21"/>
          <w:szCs w:val="21"/>
        </w:rPr>
        <w:t xml:space="preserve"> </w:t>
      </w:r>
      <w:r w:rsidRPr="00473FF9">
        <w:rPr>
          <w:w w:val="103"/>
          <w:position w:val="1"/>
          <w:sz w:val="21"/>
          <w:szCs w:val="21"/>
        </w:rPr>
        <w:t>(BDD),</w:t>
      </w:r>
      <w:r w:rsidRPr="00473FF9">
        <w:rPr>
          <w:position w:val="1"/>
          <w:sz w:val="21"/>
          <w:szCs w:val="21"/>
        </w:rPr>
        <w:t xml:space="preserve"> </w:t>
      </w:r>
      <w:r w:rsidRPr="00473FF9">
        <w:rPr>
          <w:w w:val="103"/>
          <w:position w:val="1"/>
          <w:sz w:val="21"/>
          <w:szCs w:val="21"/>
        </w:rPr>
        <w:t>Mockito,</w:t>
      </w:r>
      <w:r w:rsidRPr="00473FF9">
        <w:rPr>
          <w:position w:val="1"/>
          <w:sz w:val="21"/>
          <w:szCs w:val="21"/>
        </w:rPr>
        <w:t xml:space="preserve"> </w:t>
      </w:r>
      <w:r w:rsidRPr="00473FF9">
        <w:rPr>
          <w:w w:val="103"/>
          <w:position w:val="1"/>
          <w:sz w:val="21"/>
          <w:szCs w:val="21"/>
        </w:rPr>
        <w:t>Hibernate/</w:t>
      </w:r>
      <w:proofErr w:type="spellStart"/>
      <w:r w:rsidRPr="00473FF9">
        <w:rPr>
          <w:w w:val="103"/>
          <w:position w:val="1"/>
          <w:sz w:val="21"/>
          <w:szCs w:val="21"/>
        </w:rPr>
        <w:t>MyBatis</w:t>
      </w:r>
      <w:proofErr w:type="spellEnd"/>
      <w:r w:rsidRPr="00473FF9">
        <w:rPr>
          <w:w w:val="103"/>
          <w:position w:val="1"/>
          <w:sz w:val="21"/>
          <w:szCs w:val="21"/>
        </w:rPr>
        <w:t>,</w:t>
      </w:r>
      <w:r w:rsidRPr="00473FF9">
        <w:rPr>
          <w:position w:val="1"/>
          <w:sz w:val="21"/>
          <w:szCs w:val="21"/>
        </w:rPr>
        <w:t xml:space="preserve"> </w:t>
      </w:r>
      <w:r w:rsidRPr="00473FF9">
        <w:rPr>
          <w:w w:val="103"/>
          <w:position w:val="1"/>
          <w:sz w:val="21"/>
          <w:szCs w:val="21"/>
        </w:rPr>
        <w:t>Oracle/My-</w:t>
      </w:r>
      <w:proofErr w:type="spellStart"/>
      <w:r w:rsidRPr="00473FF9">
        <w:rPr>
          <w:w w:val="103"/>
          <w:position w:val="1"/>
          <w:sz w:val="21"/>
          <w:szCs w:val="21"/>
        </w:rPr>
        <w:t>Sql</w:t>
      </w:r>
      <w:proofErr w:type="spellEnd"/>
      <w:r w:rsidRPr="00473FF9">
        <w:rPr>
          <w:w w:val="103"/>
          <w:position w:val="1"/>
          <w:sz w:val="21"/>
          <w:szCs w:val="21"/>
        </w:rPr>
        <w:t>,</w:t>
      </w:r>
      <w:r w:rsidRPr="00473FF9">
        <w:rPr>
          <w:position w:val="1"/>
          <w:sz w:val="21"/>
          <w:szCs w:val="21"/>
        </w:rPr>
        <w:t xml:space="preserve"> </w:t>
      </w:r>
      <w:r w:rsidRPr="00473FF9">
        <w:rPr>
          <w:w w:val="103"/>
          <w:position w:val="1"/>
          <w:sz w:val="21"/>
          <w:szCs w:val="21"/>
        </w:rPr>
        <w:t>Postgres</w:t>
      </w:r>
    </w:p>
    <w:p w14:paraId="1D8BE203" w14:textId="77777777" w:rsidR="00B70E3C" w:rsidRPr="00473FF9" w:rsidRDefault="00181454">
      <w:pPr>
        <w:spacing w:line="220" w:lineRule="exact"/>
        <w:ind w:left="2414"/>
        <w:rPr>
          <w:sz w:val="21"/>
          <w:szCs w:val="21"/>
        </w:rPr>
      </w:pPr>
      <w:r w:rsidRPr="00473FF9">
        <w:rPr>
          <w:w w:val="103"/>
          <w:sz w:val="21"/>
          <w:szCs w:val="21"/>
        </w:rPr>
        <w:t>Angular,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Sonar,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Git/SVN,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Tomcat,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App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Scan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(AVT),</w:t>
      </w:r>
      <w:r w:rsidRPr="00473FF9">
        <w:rPr>
          <w:sz w:val="21"/>
          <w:szCs w:val="21"/>
        </w:rPr>
        <w:t xml:space="preserve"> </w:t>
      </w:r>
      <w:proofErr w:type="spellStart"/>
      <w:r w:rsidRPr="00473FF9">
        <w:rPr>
          <w:w w:val="103"/>
          <w:sz w:val="21"/>
          <w:szCs w:val="21"/>
        </w:rPr>
        <w:t>Jmeter</w:t>
      </w:r>
      <w:proofErr w:type="spellEnd"/>
      <w:r w:rsidRPr="00473FF9">
        <w:rPr>
          <w:w w:val="103"/>
          <w:sz w:val="21"/>
          <w:szCs w:val="21"/>
        </w:rPr>
        <w:t>,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OAuth,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SSO</w:t>
      </w:r>
    </w:p>
    <w:p w14:paraId="1A6A4F08" w14:textId="77777777" w:rsidR="00B70E3C" w:rsidRPr="00473FF9" w:rsidRDefault="00B70E3C">
      <w:pPr>
        <w:spacing w:line="200" w:lineRule="exact"/>
      </w:pPr>
    </w:p>
    <w:p w14:paraId="7B669362" w14:textId="77777777" w:rsidR="00B70E3C" w:rsidRPr="00473FF9" w:rsidRDefault="00B70E3C">
      <w:pPr>
        <w:spacing w:before="18" w:line="280" w:lineRule="exact"/>
        <w:rPr>
          <w:sz w:val="28"/>
          <w:szCs w:val="28"/>
        </w:rPr>
      </w:pPr>
    </w:p>
    <w:p w14:paraId="2931209F" w14:textId="77777777" w:rsidR="00B70E3C" w:rsidRPr="00473FF9" w:rsidRDefault="00181454">
      <w:pPr>
        <w:ind w:left="117"/>
        <w:rPr>
          <w:b/>
          <w:bCs/>
          <w:sz w:val="23"/>
          <w:szCs w:val="23"/>
        </w:rPr>
      </w:pPr>
      <w:r w:rsidRPr="00473FF9">
        <w:rPr>
          <w:b/>
          <w:bCs/>
          <w:w w:val="102"/>
          <w:sz w:val="23"/>
          <w:szCs w:val="23"/>
        </w:rPr>
        <w:t>Project</w:t>
      </w:r>
      <w:r w:rsidRPr="00473FF9">
        <w:rPr>
          <w:b/>
          <w:bCs/>
          <w:sz w:val="23"/>
          <w:szCs w:val="23"/>
        </w:rPr>
        <w:t xml:space="preserve"> </w:t>
      </w:r>
      <w:r w:rsidRPr="00473FF9">
        <w:rPr>
          <w:b/>
          <w:bCs/>
          <w:w w:val="102"/>
          <w:sz w:val="23"/>
          <w:szCs w:val="23"/>
        </w:rPr>
        <w:t>Work</w:t>
      </w:r>
    </w:p>
    <w:p w14:paraId="5CBD3DB7" w14:textId="77777777" w:rsidR="00B70E3C" w:rsidRPr="00473FF9" w:rsidRDefault="00181454">
      <w:pPr>
        <w:spacing w:before="83"/>
        <w:ind w:left="117"/>
        <w:rPr>
          <w:sz w:val="21"/>
          <w:szCs w:val="21"/>
        </w:rPr>
      </w:pPr>
      <w:r w:rsidRPr="00473FF9">
        <w:rPr>
          <w:w w:val="102"/>
          <w:sz w:val="23"/>
          <w:szCs w:val="23"/>
        </w:rPr>
        <w:t>Dragon</w:t>
      </w:r>
      <w:r w:rsidRPr="00473FF9">
        <w:rPr>
          <w:sz w:val="23"/>
          <w:szCs w:val="23"/>
        </w:rPr>
        <w:t xml:space="preserve"> </w:t>
      </w:r>
      <w:r w:rsidRPr="00473FF9">
        <w:rPr>
          <w:w w:val="102"/>
          <w:sz w:val="23"/>
          <w:szCs w:val="23"/>
        </w:rPr>
        <w:t>Case</w:t>
      </w:r>
      <w:r w:rsidRPr="00473FF9">
        <w:rPr>
          <w:sz w:val="23"/>
          <w:szCs w:val="23"/>
        </w:rPr>
        <w:t xml:space="preserve"> </w:t>
      </w:r>
      <w:r w:rsidRPr="00473FF9">
        <w:rPr>
          <w:w w:val="102"/>
          <w:sz w:val="23"/>
          <w:szCs w:val="23"/>
        </w:rPr>
        <w:t>Management</w:t>
      </w:r>
      <w:r w:rsidRPr="00473FF9">
        <w:rPr>
          <w:sz w:val="23"/>
          <w:szCs w:val="23"/>
        </w:rPr>
        <w:t xml:space="preserve"> </w:t>
      </w:r>
      <w:r w:rsidRPr="00473FF9">
        <w:rPr>
          <w:w w:val="102"/>
          <w:sz w:val="23"/>
          <w:szCs w:val="23"/>
        </w:rPr>
        <w:t>System</w:t>
      </w:r>
      <w:r w:rsidRPr="00473FF9">
        <w:rPr>
          <w:sz w:val="23"/>
          <w:szCs w:val="23"/>
        </w:rPr>
        <w:t xml:space="preserve"> </w:t>
      </w:r>
      <w:r w:rsidRPr="00473FF9">
        <w:rPr>
          <w:w w:val="102"/>
          <w:sz w:val="23"/>
          <w:szCs w:val="23"/>
        </w:rPr>
        <w:t>-</w:t>
      </w:r>
      <w:r w:rsidRPr="00473FF9">
        <w:rPr>
          <w:sz w:val="23"/>
          <w:szCs w:val="23"/>
        </w:rPr>
        <w:t xml:space="preserve"> </w:t>
      </w:r>
      <w:proofErr w:type="spellStart"/>
      <w:r w:rsidRPr="00473FF9">
        <w:rPr>
          <w:w w:val="103"/>
          <w:sz w:val="21"/>
          <w:szCs w:val="21"/>
        </w:rPr>
        <w:t>Mox</w:t>
      </w:r>
      <w:proofErr w:type="spellEnd"/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Bank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by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Standard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Charted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Bank</w:t>
      </w:r>
    </w:p>
    <w:p w14:paraId="62F57A08" w14:textId="77777777" w:rsidR="00B70E3C" w:rsidRPr="00473FF9" w:rsidRDefault="00181454">
      <w:pPr>
        <w:spacing w:before="23"/>
        <w:ind w:left="117"/>
        <w:rPr>
          <w:sz w:val="23"/>
          <w:szCs w:val="23"/>
        </w:rPr>
      </w:pPr>
      <w:r w:rsidRPr="00473FF9">
        <w:rPr>
          <w:w w:val="102"/>
          <w:sz w:val="23"/>
          <w:szCs w:val="23"/>
        </w:rPr>
        <w:lastRenderedPageBreak/>
        <w:t>Role</w:t>
      </w:r>
      <w:r w:rsidRPr="00473FF9">
        <w:rPr>
          <w:sz w:val="23"/>
          <w:szCs w:val="23"/>
        </w:rPr>
        <w:t xml:space="preserve">             </w:t>
      </w:r>
      <w:r w:rsidRPr="00473FF9">
        <w:rPr>
          <w:w w:val="102"/>
          <w:sz w:val="23"/>
          <w:szCs w:val="23"/>
        </w:rPr>
        <w:t>Development</w:t>
      </w:r>
      <w:r w:rsidRPr="00473FF9">
        <w:rPr>
          <w:sz w:val="23"/>
          <w:szCs w:val="23"/>
        </w:rPr>
        <w:t xml:space="preserve"> </w:t>
      </w:r>
      <w:r w:rsidRPr="00473FF9">
        <w:rPr>
          <w:w w:val="102"/>
          <w:sz w:val="23"/>
          <w:szCs w:val="23"/>
        </w:rPr>
        <w:t>Lead</w:t>
      </w:r>
    </w:p>
    <w:p w14:paraId="7E577BF7" w14:textId="77777777" w:rsidR="00B70E3C" w:rsidRPr="00473FF9" w:rsidRDefault="00181454">
      <w:pPr>
        <w:spacing w:before="13"/>
        <w:ind w:left="117"/>
        <w:rPr>
          <w:sz w:val="23"/>
          <w:szCs w:val="23"/>
        </w:rPr>
      </w:pPr>
      <w:r w:rsidRPr="00473FF9">
        <w:rPr>
          <w:w w:val="102"/>
          <w:sz w:val="23"/>
          <w:szCs w:val="23"/>
        </w:rPr>
        <w:t>Team</w:t>
      </w:r>
      <w:r w:rsidRPr="00473FF9">
        <w:rPr>
          <w:sz w:val="23"/>
          <w:szCs w:val="23"/>
        </w:rPr>
        <w:t xml:space="preserve"> </w:t>
      </w:r>
      <w:r w:rsidRPr="00473FF9">
        <w:rPr>
          <w:w w:val="102"/>
          <w:sz w:val="23"/>
          <w:szCs w:val="23"/>
        </w:rPr>
        <w:t>Size</w:t>
      </w:r>
      <w:r w:rsidRPr="00473FF9">
        <w:rPr>
          <w:sz w:val="23"/>
          <w:szCs w:val="23"/>
        </w:rPr>
        <w:t xml:space="preserve">    </w:t>
      </w:r>
      <w:r w:rsidRPr="00473FF9">
        <w:rPr>
          <w:w w:val="102"/>
          <w:sz w:val="23"/>
          <w:szCs w:val="23"/>
        </w:rPr>
        <w:t>9</w:t>
      </w:r>
    </w:p>
    <w:p w14:paraId="7D3BA49E" w14:textId="77777777" w:rsidR="00B70E3C" w:rsidRPr="00473FF9" w:rsidRDefault="00181454">
      <w:pPr>
        <w:spacing w:before="11"/>
        <w:ind w:left="117"/>
        <w:rPr>
          <w:sz w:val="23"/>
          <w:szCs w:val="23"/>
        </w:rPr>
      </w:pPr>
      <w:r w:rsidRPr="00473FF9">
        <w:rPr>
          <w:w w:val="102"/>
          <w:sz w:val="23"/>
          <w:szCs w:val="23"/>
        </w:rPr>
        <w:t>Dev</w:t>
      </w:r>
      <w:r w:rsidRPr="00473FF9">
        <w:rPr>
          <w:sz w:val="23"/>
          <w:szCs w:val="23"/>
        </w:rPr>
        <w:t xml:space="preserve"> </w:t>
      </w:r>
      <w:r w:rsidRPr="00473FF9">
        <w:rPr>
          <w:w w:val="102"/>
          <w:sz w:val="23"/>
          <w:szCs w:val="23"/>
        </w:rPr>
        <w:t>Env</w:t>
      </w:r>
      <w:proofErr w:type="gramStart"/>
      <w:r w:rsidRPr="00473FF9">
        <w:rPr>
          <w:w w:val="102"/>
          <w:sz w:val="23"/>
          <w:szCs w:val="23"/>
        </w:rPr>
        <w:t>.</w:t>
      </w:r>
      <w:r w:rsidRPr="00473FF9">
        <w:rPr>
          <w:sz w:val="23"/>
          <w:szCs w:val="23"/>
        </w:rPr>
        <w:t xml:space="preserve">  </w:t>
      </w:r>
      <w:proofErr w:type="gramEnd"/>
      <w:r w:rsidRPr="00473FF9">
        <w:rPr>
          <w:sz w:val="23"/>
          <w:szCs w:val="23"/>
        </w:rPr>
        <w:t xml:space="preserve">    </w:t>
      </w:r>
      <w:r w:rsidRPr="00473FF9">
        <w:rPr>
          <w:w w:val="102"/>
          <w:sz w:val="23"/>
          <w:szCs w:val="23"/>
        </w:rPr>
        <w:t>Alfresco</w:t>
      </w:r>
      <w:r w:rsidRPr="00473FF9">
        <w:rPr>
          <w:sz w:val="23"/>
          <w:szCs w:val="23"/>
        </w:rPr>
        <w:t xml:space="preserve"> </w:t>
      </w:r>
      <w:r w:rsidRPr="00473FF9">
        <w:rPr>
          <w:w w:val="102"/>
          <w:sz w:val="23"/>
          <w:szCs w:val="23"/>
        </w:rPr>
        <w:t>-</w:t>
      </w:r>
      <w:r w:rsidRPr="00473FF9">
        <w:rPr>
          <w:sz w:val="23"/>
          <w:szCs w:val="23"/>
        </w:rPr>
        <w:t xml:space="preserve"> </w:t>
      </w:r>
      <w:r w:rsidRPr="00473FF9">
        <w:rPr>
          <w:w w:val="102"/>
          <w:sz w:val="23"/>
          <w:szCs w:val="23"/>
        </w:rPr>
        <w:t>Activiti</w:t>
      </w:r>
      <w:r w:rsidRPr="00473FF9">
        <w:rPr>
          <w:sz w:val="23"/>
          <w:szCs w:val="23"/>
        </w:rPr>
        <w:t xml:space="preserve"> </w:t>
      </w:r>
      <w:r w:rsidRPr="00473FF9">
        <w:rPr>
          <w:w w:val="102"/>
          <w:sz w:val="23"/>
          <w:szCs w:val="23"/>
        </w:rPr>
        <w:t>Workflow</w:t>
      </w:r>
      <w:r w:rsidRPr="00473FF9">
        <w:rPr>
          <w:sz w:val="23"/>
          <w:szCs w:val="23"/>
        </w:rPr>
        <w:t xml:space="preserve"> </w:t>
      </w:r>
      <w:r w:rsidRPr="00473FF9">
        <w:rPr>
          <w:w w:val="102"/>
          <w:sz w:val="23"/>
          <w:szCs w:val="23"/>
        </w:rPr>
        <w:t>Engine</w:t>
      </w:r>
      <w:r w:rsidRPr="00473FF9">
        <w:rPr>
          <w:sz w:val="23"/>
          <w:szCs w:val="23"/>
        </w:rPr>
        <w:t xml:space="preserve"> </w:t>
      </w:r>
      <w:r w:rsidRPr="00473FF9">
        <w:rPr>
          <w:w w:val="102"/>
          <w:sz w:val="23"/>
          <w:szCs w:val="23"/>
        </w:rPr>
        <w:t>(BPMN</w:t>
      </w:r>
      <w:r w:rsidRPr="00473FF9">
        <w:rPr>
          <w:sz w:val="23"/>
          <w:szCs w:val="23"/>
        </w:rPr>
        <w:t xml:space="preserve"> </w:t>
      </w:r>
      <w:r w:rsidRPr="00473FF9">
        <w:rPr>
          <w:w w:val="102"/>
          <w:sz w:val="23"/>
          <w:szCs w:val="23"/>
        </w:rPr>
        <w:t>tool),</w:t>
      </w:r>
      <w:r w:rsidRPr="00473FF9">
        <w:rPr>
          <w:sz w:val="23"/>
          <w:szCs w:val="23"/>
        </w:rPr>
        <w:t xml:space="preserve"> </w:t>
      </w:r>
      <w:proofErr w:type="spellStart"/>
      <w:r w:rsidRPr="00473FF9">
        <w:rPr>
          <w:w w:val="102"/>
          <w:sz w:val="23"/>
          <w:szCs w:val="23"/>
        </w:rPr>
        <w:t>Keycloak</w:t>
      </w:r>
      <w:proofErr w:type="spellEnd"/>
      <w:r w:rsidRPr="00473FF9">
        <w:rPr>
          <w:sz w:val="23"/>
          <w:szCs w:val="23"/>
        </w:rPr>
        <w:t xml:space="preserve"> </w:t>
      </w:r>
      <w:r w:rsidRPr="00473FF9">
        <w:rPr>
          <w:w w:val="102"/>
          <w:sz w:val="23"/>
          <w:szCs w:val="23"/>
        </w:rPr>
        <w:t>-</w:t>
      </w:r>
      <w:r w:rsidRPr="00473FF9">
        <w:rPr>
          <w:sz w:val="23"/>
          <w:szCs w:val="23"/>
        </w:rPr>
        <w:t xml:space="preserve"> </w:t>
      </w:r>
      <w:r w:rsidRPr="00473FF9">
        <w:rPr>
          <w:w w:val="102"/>
          <w:sz w:val="23"/>
          <w:szCs w:val="23"/>
        </w:rPr>
        <w:t>Wild</w:t>
      </w:r>
      <w:r w:rsidRPr="00473FF9">
        <w:rPr>
          <w:sz w:val="23"/>
          <w:szCs w:val="23"/>
        </w:rPr>
        <w:t xml:space="preserve"> </w:t>
      </w:r>
      <w:r w:rsidRPr="00473FF9">
        <w:rPr>
          <w:w w:val="102"/>
          <w:sz w:val="23"/>
          <w:szCs w:val="23"/>
        </w:rPr>
        <w:t>fly</w:t>
      </w:r>
    </w:p>
    <w:p w14:paraId="6B465F4D" w14:textId="77777777" w:rsidR="00B70E3C" w:rsidRPr="00473FF9" w:rsidRDefault="00181454">
      <w:pPr>
        <w:spacing w:before="8" w:line="250" w:lineRule="auto"/>
        <w:ind w:left="1312" w:right="603"/>
        <w:rPr>
          <w:w w:val="102"/>
          <w:sz w:val="23"/>
          <w:szCs w:val="23"/>
        </w:rPr>
      </w:pPr>
      <w:r w:rsidRPr="00473FF9">
        <w:rPr>
          <w:w w:val="102"/>
          <w:sz w:val="23"/>
          <w:szCs w:val="23"/>
        </w:rPr>
        <w:t>Spring</w:t>
      </w:r>
      <w:r w:rsidRPr="00473FF9">
        <w:rPr>
          <w:sz w:val="23"/>
          <w:szCs w:val="23"/>
        </w:rPr>
        <w:t xml:space="preserve"> </w:t>
      </w:r>
      <w:r w:rsidRPr="00473FF9">
        <w:rPr>
          <w:w w:val="102"/>
          <w:sz w:val="23"/>
          <w:szCs w:val="23"/>
        </w:rPr>
        <w:t>Boot,</w:t>
      </w:r>
      <w:r w:rsidRPr="00473FF9">
        <w:rPr>
          <w:sz w:val="23"/>
          <w:szCs w:val="23"/>
        </w:rPr>
        <w:t xml:space="preserve"> </w:t>
      </w:r>
      <w:r w:rsidRPr="00473FF9">
        <w:rPr>
          <w:w w:val="102"/>
          <w:sz w:val="23"/>
          <w:szCs w:val="23"/>
        </w:rPr>
        <w:t>Micro-services,</w:t>
      </w:r>
      <w:r w:rsidRPr="00473FF9">
        <w:rPr>
          <w:sz w:val="23"/>
          <w:szCs w:val="23"/>
        </w:rPr>
        <w:t xml:space="preserve"> </w:t>
      </w:r>
      <w:r w:rsidRPr="00473FF9">
        <w:rPr>
          <w:w w:val="102"/>
          <w:sz w:val="23"/>
          <w:szCs w:val="23"/>
        </w:rPr>
        <w:t>Kotlin,</w:t>
      </w:r>
      <w:r w:rsidRPr="00473FF9">
        <w:rPr>
          <w:sz w:val="23"/>
          <w:szCs w:val="23"/>
        </w:rPr>
        <w:t xml:space="preserve"> </w:t>
      </w:r>
      <w:r w:rsidRPr="00473FF9">
        <w:rPr>
          <w:w w:val="102"/>
          <w:sz w:val="23"/>
          <w:szCs w:val="23"/>
        </w:rPr>
        <w:t>Docker,</w:t>
      </w:r>
      <w:r w:rsidRPr="00473FF9">
        <w:rPr>
          <w:sz w:val="23"/>
          <w:szCs w:val="23"/>
        </w:rPr>
        <w:t xml:space="preserve"> </w:t>
      </w:r>
      <w:r w:rsidRPr="00473FF9">
        <w:rPr>
          <w:w w:val="102"/>
          <w:sz w:val="23"/>
          <w:szCs w:val="23"/>
        </w:rPr>
        <w:t>Kubernetes,</w:t>
      </w:r>
      <w:r w:rsidRPr="00473FF9">
        <w:rPr>
          <w:sz w:val="23"/>
          <w:szCs w:val="23"/>
        </w:rPr>
        <w:t xml:space="preserve"> </w:t>
      </w:r>
      <w:r w:rsidRPr="00473FF9">
        <w:rPr>
          <w:w w:val="102"/>
          <w:sz w:val="23"/>
          <w:szCs w:val="23"/>
        </w:rPr>
        <w:t>OAuth/OIDC,</w:t>
      </w:r>
      <w:r w:rsidRPr="00473FF9">
        <w:rPr>
          <w:sz w:val="23"/>
          <w:szCs w:val="23"/>
        </w:rPr>
        <w:t xml:space="preserve"> </w:t>
      </w:r>
      <w:r w:rsidRPr="00473FF9">
        <w:rPr>
          <w:w w:val="102"/>
          <w:sz w:val="23"/>
          <w:szCs w:val="23"/>
        </w:rPr>
        <w:t>Okta,</w:t>
      </w:r>
      <w:r w:rsidRPr="00473FF9">
        <w:rPr>
          <w:sz w:val="23"/>
          <w:szCs w:val="23"/>
        </w:rPr>
        <w:t xml:space="preserve"> </w:t>
      </w:r>
      <w:r w:rsidRPr="00473FF9">
        <w:rPr>
          <w:w w:val="102"/>
          <w:sz w:val="23"/>
          <w:szCs w:val="23"/>
        </w:rPr>
        <w:t>AWS Cloud,</w:t>
      </w:r>
      <w:r w:rsidRPr="00473FF9">
        <w:rPr>
          <w:sz w:val="23"/>
          <w:szCs w:val="23"/>
        </w:rPr>
        <w:t xml:space="preserve"> </w:t>
      </w:r>
      <w:r w:rsidRPr="00473FF9">
        <w:rPr>
          <w:w w:val="102"/>
          <w:sz w:val="23"/>
          <w:szCs w:val="23"/>
        </w:rPr>
        <w:t>Spinnaker,</w:t>
      </w:r>
      <w:r w:rsidRPr="00473FF9">
        <w:rPr>
          <w:sz w:val="23"/>
          <w:szCs w:val="23"/>
        </w:rPr>
        <w:t xml:space="preserve"> </w:t>
      </w:r>
      <w:r w:rsidRPr="00473FF9">
        <w:rPr>
          <w:w w:val="102"/>
          <w:sz w:val="23"/>
          <w:szCs w:val="23"/>
        </w:rPr>
        <w:t>Circle</w:t>
      </w:r>
      <w:r w:rsidRPr="00473FF9">
        <w:rPr>
          <w:sz w:val="23"/>
          <w:szCs w:val="23"/>
        </w:rPr>
        <w:t xml:space="preserve"> </w:t>
      </w:r>
      <w:r w:rsidRPr="00473FF9">
        <w:rPr>
          <w:w w:val="102"/>
          <w:sz w:val="23"/>
          <w:szCs w:val="23"/>
        </w:rPr>
        <w:t>CI,</w:t>
      </w:r>
      <w:r w:rsidRPr="00473FF9">
        <w:rPr>
          <w:sz w:val="23"/>
          <w:szCs w:val="23"/>
        </w:rPr>
        <w:t xml:space="preserve"> </w:t>
      </w:r>
      <w:r w:rsidRPr="00473FF9">
        <w:rPr>
          <w:w w:val="102"/>
          <w:sz w:val="23"/>
          <w:szCs w:val="23"/>
        </w:rPr>
        <w:t>Git</w:t>
      </w:r>
      <w:r w:rsidRPr="00473FF9">
        <w:rPr>
          <w:sz w:val="23"/>
          <w:szCs w:val="23"/>
        </w:rPr>
        <w:t xml:space="preserve"> </w:t>
      </w:r>
      <w:r w:rsidRPr="00473FF9">
        <w:rPr>
          <w:w w:val="102"/>
          <w:sz w:val="23"/>
          <w:szCs w:val="23"/>
        </w:rPr>
        <w:t>Hub,</w:t>
      </w:r>
      <w:r w:rsidRPr="00473FF9">
        <w:rPr>
          <w:sz w:val="23"/>
          <w:szCs w:val="23"/>
        </w:rPr>
        <w:t xml:space="preserve"> </w:t>
      </w:r>
      <w:r w:rsidRPr="00473FF9">
        <w:rPr>
          <w:w w:val="102"/>
          <w:sz w:val="23"/>
          <w:szCs w:val="23"/>
        </w:rPr>
        <w:t>JUnit,</w:t>
      </w:r>
      <w:r w:rsidRPr="00473FF9">
        <w:rPr>
          <w:sz w:val="23"/>
          <w:szCs w:val="23"/>
        </w:rPr>
        <w:t xml:space="preserve"> </w:t>
      </w:r>
      <w:r w:rsidRPr="00473FF9">
        <w:rPr>
          <w:w w:val="102"/>
          <w:sz w:val="23"/>
          <w:szCs w:val="23"/>
        </w:rPr>
        <w:t>Mockito,</w:t>
      </w:r>
      <w:r w:rsidRPr="00473FF9">
        <w:rPr>
          <w:sz w:val="23"/>
          <w:szCs w:val="23"/>
        </w:rPr>
        <w:t xml:space="preserve"> </w:t>
      </w:r>
      <w:r w:rsidRPr="00473FF9">
        <w:rPr>
          <w:w w:val="102"/>
          <w:sz w:val="23"/>
          <w:szCs w:val="23"/>
        </w:rPr>
        <w:t>Cucumber,</w:t>
      </w:r>
      <w:r w:rsidRPr="00473FF9">
        <w:rPr>
          <w:sz w:val="23"/>
          <w:szCs w:val="23"/>
        </w:rPr>
        <w:t xml:space="preserve"> </w:t>
      </w:r>
      <w:r w:rsidRPr="00473FF9">
        <w:rPr>
          <w:w w:val="102"/>
          <w:sz w:val="23"/>
          <w:szCs w:val="23"/>
        </w:rPr>
        <w:t>Sonar,</w:t>
      </w:r>
      <w:r w:rsidRPr="00473FF9">
        <w:rPr>
          <w:sz w:val="23"/>
          <w:szCs w:val="23"/>
        </w:rPr>
        <w:t xml:space="preserve"> </w:t>
      </w:r>
      <w:r w:rsidRPr="00473FF9">
        <w:rPr>
          <w:w w:val="102"/>
          <w:sz w:val="23"/>
          <w:szCs w:val="23"/>
        </w:rPr>
        <w:t>TDD,</w:t>
      </w:r>
      <w:r w:rsidRPr="00473FF9">
        <w:rPr>
          <w:sz w:val="23"/>
          <w:szCs w:val="23"/>
        </w:rPr>
        <w:t xml:space="preserve"> </w:t>
      </w:r>
      <w:r w:rsidRPr="00473FF9">
        <w:rPr>
          <w:w w:val="102"/>
          <w:sz w:val="23"/>
          <w:szCs w:val="23"/>
        </w:rPr>
        <w:t>BDD</w:t>
      </w:r>
    </w:p>
    <w:p w14:paraId="6A16FF6C" w14:textId="77777777" w:rsidR="00726770" w:rsidRPr="00473FF9" w:rsidRDefault="00726770" w:rsidP="00726770">
      <w:pPr>
        <w:spacing w:before="79"/>
        <w:rPr>
          <w:sz w:val="21"/>
          <w:szCs w:val="21"/>
        </w:rPr>
      </w:pPr>
      <w:r w:rsidRPr="00473FF9">
        <w:rPr>
          <w:w w:val="103"/>
          <w:sz w:val="21"/>
          <w:szCs w:val="21"/>
          <w:u w:val="single" w:color="4F80BC"/>
        </w:rPr>
        <w:t>Responsibilities</w:t>
      </w:r>
    </w:p>
    <w:p w14:paraId="0F51BD29" w14:textId="77777777" w:rsidR="00726770" w:rsidRPr="00473FF9" w:rsidRDefault="00726770" w:rsidP="00726770">
      <w:pPr>
        <w:pStyle w:val="ListParagraph"/>
        <w:numPr>
          <w:ilvl w:val="0"/>
          <w:numId w:val="3"/>
        </w:numPr>
        <w:spacing w:before="17"/>
        <w:rPr>
          <w:sz w:val="21"/>
          <w:szCs w:val="21"/>
        </w:rPr>
      </w:pPr>
      <w:r w:rsidRPr="00473FF9">
        <w:rPr>
          <w:w w:val="103"/>
          <w:sz w:val="21"/>
          <w:szCs w:val="21"/>
        </w:rPr>
        <w:t>Develop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technology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roadmap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of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Case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management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for</w:t>
      </w:r>
      <w:r w:rsidRPr="00473FF9">
        <w:rPr>
          <w:sz w:val="21"/>
          <w:szCs w:val="21"/>
        </w:rPr>
        <w:t xml:space="preserve"> </w:t>
      </w:r>
      <w:proofErr w:type="spellStart"/>
      <w:r w:rsidRPr="00473FF9">
        <w:rPr>
          <w:w w:val="103"/>
          <w:sz w:val="21"/>
          <w:szCs w:val="21"/>
        </w:rPr>
        <w:t>Mox</w:t>
      </w:r>
      <w:proofErr w:type="spellEnd"/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Bank.</w:t>
      </w:r>
    </w:p>
    <w:p w14:paraId="4DD28916" w14:textId="77777777" w:rsidR="00726770" w:rsidRPr="00473FF9" w:rsidRDefault="00726770" w:rsidP="00726770">
      <w:pPr>
        <w:pStyle w:val="ListParagraph"/>
        <w:numPr>
          <w:ilvl w:val="0"/>
          <w:numId w:val="3"/>
        </w:numPr>
        <w:spacing w:before="22"/>
        <w:rPr>
          <w:sz w:val="21"/>
          <w:szCs w:val="21"/>
        </w:rPr>
      </w:pPr>
      <w:r w:rsidRPr="00473FF9">
        <w:rPr>
          <w:w w:val="103"/>
          <w:sz w:val="21"/>
          <w:szCs w:val="21"/>
        </w:rPr>
        <w:t>Lead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and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mentor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development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team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with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Agile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methodology.</w:t>
      </w:r>
    </w:p>
    <w:p w14:paraId="20E1FDDD" w14:textId="77777777" w:rsidR="00726770" w:rsidRPr="00473FF9" w:rsidRDefault="00726770" w:rsidP="00726770">
      <w:pPr>
        <w:pStyle w:val="ListParagraph"/>
        <w:numPr>
          <w:ilvl w:val="0"/>
          <w:numId w:val="3"/>
        </w:numPr>
        <w:spacing w:before="22"/>
        <w:rPr>
          <w:sz w:val="21"/>
          <w:szCs w:val="21"/>
        </w:rPr>
      </w:pPr>
      <w:r w:rsidRPr="00473FF9">
        <w:rPr>
          <w:w w:val="103"/>
          <w:sz w:val="21"/>
          <w:szCs w:val="21"/>
        </w:rPr>
        <w:t>Identify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and</w:t>
      </w:r>
      <w:r w:rsidRPr="00473FF9">
        <w:rPr>
          <w:sz w:val="21"/>
          <w:szCs w:val="21"/>
        </w:rPr>
        <w:t xml:space="preserve"> </w:t>
      </w:r>
      <w:proofErr w:type="spellStart"/>
      <w:r w:rsidRPr="00473FF9">
        <w:rPr>
          <w:w w:val="103"/>
          <w:sz w:val="21"/>
          <w:szCs w:val="21"/>
        </w:rPr>
        <w:t>prioritise</w:t>
      </w:r>
      <w:proofErr w:type="spellEnd"/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product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back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log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and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sprint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back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log.</w:t>
      </w:r>
    </w:p>
    <w:p w14:paraId="18D4DE34" w14:textId="77777777" w:rsidR="00726770" w:rsidRPr="00473FF9" w:rsidRDefault="00726770" w:rsidP="00726770">
      <w:pPr>
        <w:pStyle w:val="ListParagraph"/>
        <w:numPr>
          <w:ilvl w:val="0"/>
          <w:numId w:val="3"/>
        </w:numPr>
        <w:spacing w:before="24"/>
        <w:rPr>
          <w:sz w:val="21"/>
          <w:szCs w:val="21"/>
        </w:rPr>
      </w:pPr>
      <w:r w:rsidRPr="00473FF9">
        <w:rPr>
          <w:w w:val="103"/>
          <w:sz w:val="21"/>
          <w:szCs w:val="21"/>
        </w:rPr>
        <w:t>Co-ordinate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with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cross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functional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team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to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ensure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timely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delivery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of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the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case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management.</w:t>
      </w:r>
    </w:p>
    <w:p w14:paraId="395D3F57" w14:textId="77777777" w:rsidR="00726770" w:rsidRPr="00473FF9" w:rsidRDefault="00726770" w:rsidP="00726770">
      <w:pPr>
        <w:pStyle w:val="ListParagraph"/>
        <w:numPr>
          <w:ilvl w:val="0"/>
          <w:numId w:val="3"/>
        </w:numPr>
        <w:spacing w:before="22"/>
        <w:rPr>
          <w:sz w:val="21"/>
          <w:szCs w:val="21"/>
        </w:rPr>
      </w:pPr>
      <w:r w:rsidRPr="00473FF9">
        <w:rPr>
          <w:w w:val="103"/>
          <w:sz w:val="21"/>
          <w:szCs w:val="21"/>
        </w:rPr>
        <w:t>Recruiting,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grooming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team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and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managing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vendors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for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best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engineering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practices.</w:t>
      </w:r>
    </w:p>
    <w:p w14:paraId="4953CD43" w14:textId="77777777" w:rsidR="00726770" w:rsidRPr="00473FF9" w:rsidRDefault="00726770" w:rsidP="00726770">
      <w:pPr>
        <w:pStyle w:val="ListParagraph"/>
        <w:numPr>
          <w:ilvl w:val="0"/>
          <w:numId w:val="3"/>
        </w:numPr>
        <w:spacing w:before="22"/>
        <w:rPr>
          <w:sz w:val="21"/>
          <w:szCs w:val="21"/>
        </w:rPr>
      </w:pPr>
      <w:r w:rsidRPr="00473FF9">
        <w:rPr>
          <w:w w:val="103"/>
          <w:sz w:val="21"/>
          <w:szCs w:val="21"/>
        </w:rPr>
        <w:t>Design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and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discuss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case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management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architecture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with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architecture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team.</w:t>
      </w:r>
    </w:p>
    <w:p w14:paraId="2EF66952" w14:textId="77777777" w:rsidR="00726770" w:rsidRPr="00473FF9" w:rsidRDefault="00726770" w:rsidP="00726770">
      <w:pPr>
        <w:pStyle w:val="ListParagraph"/>
        <w:numPr>
          <w:ilvl w:val="0"/>
          <w:numId w:val="3"/>
        </w:numPr>
        <w:spacing w:before="22"/>
        <w:rPr>
          <w:sz w:val="21"/>
          <w:szCs w:val="21"/>
        </w:rPr>
      </w:pPr>
      <w:r w:rsidRPr="00473FF9">
        <w:rPr>
          <w:w w:val="103"/>
          <w:sz w:val="21"/>
          <w:szCs w:val="21"/>
        </w:rPr>
        <w:t>Hands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on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development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as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a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first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person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to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start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on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BPMN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engine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in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bank.</w:t>
      </w:r>
    </w:p>
    <w:p w14:paraId="050CE089" w14:textId="77777777" w:rsidR="00726770" w:rsidRPr="00473FF9" w:rsidRDefault="00726770" w:rsidP="00726770">
      <w:pPr>
        <w:ind w:left="117"/>
        <w:rPr>
          <w:w w:val="102"/>
          <w:sz w:val="23"/>
          <w:szCs w:val="23"/>
        </w:rPr>
      </w:pPr>
    </w:p>
    <w:p w14:paraId="1A95EBA1" w14:textId="3AEBD9BC" w:rsidR="00726770" w:rsidRPr="00473FF9" w:rsidRDefault="00726770" w:rsidP="00726770">
      <w:pPr>
        <w:ind w:left="117"/>
        <w:rPr>
          <w:sz w:val="21"/>
          <w:szCs w:val="21"/>
        </w:rPr>
      </w:pPr>
      <w:r w:rsidRPr="00473FF9">
        <w:rPr>
          <w:w w:val="102"/>
          <w:sz w:val="23"/>
          <w:szCs w:val="23"/>
        </w:rPr>
        <w:t>Online</w:t>
      </w:r>
      <w:r w:rsidRPr="00473FF9">
        <w:rPr>
          <w:sz w:val="23"/>
          <w:szCs w:val="23"/>
        </w:rPr>
        <w:t xml:space="preserve"> </w:t>
      </w:r>
      <w:r w:rsidRPr="00473FF9">
        <w:rPr>
          <w:w w:val="102"/>
          <w:sz w:val="23"/>
          <w:szCs w:val="23"/>
        </w:rPr>
        <w:t>Mutual</w:t>
      </w:r>
      <w:r w:rsidRPr="00473FF9">
        <w:rPr>
          <w:sz w:val="23"/>
          <w:szCs w:val="23"/>
        </w:rPr>
        <w:t xml:space="preserve"> </w:t>
      </w:r>
      <w:r w:rsidRPr="00473FF9">
        <w:rPr>
          <w:w w:val="102"/>
          <w:sz w:val="23"/>
          <w:szCs w:val="23"/>
        </w:rPr>
        <w:t>Fund</w:t>
      </w:r>
      <w:r w:rsidRPr="00473FF9">
        <w:rPr>
          <w:sz w:val="23"/>
          <w:szCs w:val="23"/>
        </w:rPr>
        <w:t xml:space="preserve"> </w:t>
      </w:r>
      <w:r w:rsidRPr="00473FF9">
        <w:rPr>
          <w:w w:val="102"/>
          <w:sz w:val="23"/>
          <w:szCs w:val="23"/>
        </w:rPr>
        <w:t>-</w:t>
      </w:r>
      <w:r w:rsidRPr="00473FF9">
        <w:rPr>
          <w:sz w:val="23"/>
          <w:szCs w:val="23"/>
        </w:rPr>
        <w:t xml:space="preserve"> </w:t>
      </w:r>
      <w:r w:rsidRPr="00473FF9">
        <w:rPr>
          <w:w w:val="103"/>
          <w:sz w:val="21"/>
          <w:szCs w:val="21"/>
        </w:rPr>
        <w:t>Standard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Chartered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Bank</w:t>
      </w:r>
    </w:p>
    <w:p w14:paraId="047D367D" w14:textId="77777777" w:rsidR="00726770" w:rsidRPr="00473FF9" w:rsidRDefault="00726770" w:rsidP="00726770">
      <w:pPr>
        <w:spacing w:before="19"/>
        <w:ind w:left="117"/>
        <w:rPr>
          <w:sz w:val="21"/>
          <w:szCs w:val="21"/>
        </w:rPr>
      </w:pPr>
      <w:r w:rsidRPr="00473FF9">
        <w:rPr>
          <w:w w:val="102"/>
          <w:sz w:val="23"/>
          <w:szCs w:val="23"/>
        </w:rPr>
        <w:t>Role</w:t>
      </w:r>
      <w:r w:rsidRPr="00473FF9">
        <w:rPr>
          <w:sz w:val="23"/>
          <w:szCs w:val="23"/>
        </w:rPr>
        <w:t xml:space="preserve">             </w:t>
      </w:r>
      <w:r w:rsidRPr="00473FF9">
        <w:rPr>
          <w:w w:val="103"/>
          <w:position w:val="2"/>
          <w:sz w:val="21"/>
          <w:szCs w:val="21"/>
        </w:rPr>
        <w:t>Senior</w:t>
      </w:r>
      <w:r w:rsidRPr="00473FF9">
        <w:rPr>
          <w:position w:val="2"/>
          <w:sz w:val="21"/>
          <w:szCs w:val="21"/>
        </w:rPr>
        <w:t xml:space="preserve"> </w:t>
      </w:r>
      <w:r w:rsidRPr="00473FF9">
        <w:rPr>
          <w:w w:val="103"/>
          <w:position w:val="2"/>
          <w:sz w:val="21"/>
          <w:szCs w:val="21"/>
        </w:rPr>
        <w:t>Product</w:t>
      </w:r>
      <w:r w:rsidRPr="00473FF9">
        <w:rPr>
          <w:position w:val="2"/>
          <w:sz w:val="21"/>
          <w:szCs w:val="21"/>
        </w:rPr>
        <w:t xml:space="preserve"> </w:t>
      </w:r>
      <w:r w:rsidRPr="00473FF9">
        <w:rPr>
          <w:w w:val="103"/>
          <w:position w:val="2"/>
          <w:sz w:val="21"/>
          <w:szCs w:val="21"/>
        </w:rPr>
        <w:t>Engineer</w:t>
      </w:r>
    </w:p>
    <w:p w14:paraId="52A01953" w14:textId="77777777" w:rsidR="00726770" w:rsidRPr="00473FF9" w:rsidRDefault="00726770" w:rsidP="00726770">
      <w:pPr>
        <w:spacing w:before="11"/>
        <w:ind w:left="117"/>
        <w:rPr>
          <w:sz w:val="23"/>
          <w:szCs w:val="23"/>
        </w:rPr>
      </w:pPr>
      <w:r w:rsidRPr="00473FF9">
        <w:rPr>
          <w:w w:val="102"/>
          <w:sz w:val="23"/>
          <w:szCs w:val="23"/>
        </w:rPr>
        <w:t>Team</w:t>
      </w:r>
      <w:r w:rsidRPr="00473FF9">
        <w:rPr>
          <w:sz w:val="23"/>
          <w:szCs w:val="23"/>
        </w:rPr>
        <w:t xml:space="preserve"> </w:t>
      </w:r>
      <w:r w:rsidRPr="00473FF9">
        <w:rPr>
          <w:w w:val="102"/>
          <w:sz w:val="23"/>
          <w:szCs w:val="23"/>
        </w:rPr>
        <w:t>Size</w:t>
      </w:r>
      <w:r w:rsidRPr="00473FF9">
        <w:rPr>
          <w:sz w:val="23"/>
          <w:szCs w:val="23"/>
        </w:rPr>
        <w:t xml:space="preserve">    </w:t>
      </w:r>
      <w:r w:rsidRPr="00473FF9">
        <w:rPr>
          <w:w w:val="102"/>
          <w:sz w:val="23"/>
          <w:szCs w:val="23"/>
        </w:rPr>
        <w:t>10</w:t>
      </w:r>
      <w:r w:rsidRPr="00473FF9">
        <w:rPr>
          <w:sz w:val="23"/>
          <w:szCs w:val="23"/>
        </w:rPr>
        <w:t xml:space="preserve"> </w:t>
      </w:r>
      <w:r w:rsidRPr="00473FF9">
        <w:rPr>
          <w:w w:val="102"/>
          <w:sz w:val="23"/>
          <w:szCs w:val="23"/>
        </w:rPr>
        <w:t>to</w:t>
      </w:r>
      <w:r w:rsidRPr="00473FF9">
        <w:rPr>
          <w:sz w:val="23"/>
          <w:szCs w:val="23"/>
        </w:rPr>
        <w:t xml:space="preserve"> </w:t>
      </w:r>
      <w:r w:rsidRPr="00473FF9">
        <w:rPr>
          <w:w w:val="102"/>
          <w:sz w:val="23"/>
          <w:szCs w:val="23"/>
        </w:rPr>
        <w:t>3</w:t>
      </w:r>
    </w:p>
    <w:p w14:paraId="62F85CAB" w14:textId="77777777" w:rsidR="00726770" w:rsidRPr="00473FF9" w:rsidRDefault="00726770" w:rsidP="00726770">
      <w:pPr>
        <w:spacing w:before="9"/>
        <w:ind w:left="1310" w:right="1354" w:hanging="1193"/>
        <w:rPr>
          <w:sz w:val="21"/>
          <w:szCs w:val="21"/>
        </w:rPr>
      </w:pPr>
      <w:r w:rsidRPr="00473FF9">
        <w:rPr>
          <w:w w:val="102"/>
          <w:sz w:val="23"/>
          <w:szCs w:val="23"/>
        </w:rPr>
        <w:t>Dev</w:t>
      </w:r>
      <w:r w:rsidRPr="00473FF9">
        <w:rPr>
          <w:sz w:val="23"/>
          <w:szCs w:val="23"/>
        </w:rPr>
        <w:t xml:space="preserve"> </w:t>
      </w:r>
      <w:r w:rsidRPr="00473FF9">
        <w:rPr>
          <w:w w:val="102"/>
          <w:sz w:val="23"/>
          <w:szCs w:val="23"/>
        </w:rPr>
        <w:t>Env</w:t>
      </w:r>
      <w:proofErr w:type="gramStart"/>
      <w:r w:rsidRPr="00473FF9">
        <w:rPr>
          <w:w w:val="102"/>
          <w:sz w:val="23"/>
          <w:szCs w:val="23"/>
        </w:rPr>
        <w:t>.</w:t>
      </w:r>
      <w:r w:rsidRPr="00473FF9">
        <w:rPr>
          <w:sz w:val="23"/>
          <w:szCs w:val="23"/>
        </w:rPr>
        <w:t xml:space="preserve">  </w:t>
      </w:r>
      <w:proofErr w:type="gramEnd"/>
      <w:r w:rsidRPr="00473FF9">
        <w:rPr>
          <w:sz w:val="23"/>
          <w:szCs w:val="23"/>
        </w:rPr>
        <w:t xml:space="preserve">    </w:t>
      </w:r>
      <w:r w:rsidRPr="00473FF9">
        <w:rPr>
          <w:w w:val="103"/>
          <w:position w:val="2"/>
          <w:sz w:val="21"/>
          <w:szCs w:val="21"/>
        </w:rPr>
        <w:t>Spring</w:t>
      </w:r>
      <w:r w:rsidRPr="00473FF9">
        <w:rPr>
          <w:position w:val="2"/>
          <w:sz w:val="21"/>
          <w:szCs w:val="21"/>
        </w:rPr>
        <w:t xml:space="preserve"> </w:t>
      </w:r>
      <w:r w:rsidRPr="00473FF9">
        <w:rPr>
          <w:w w:val="103"/>
          <w:position w:val="2"/>
          <w:sz w:val="21"/>
          <w:szCs w:val="21"/>
        </w:rPr>
        <w:t>MVC,</w:t>
      </w:r>
      <w:r w:rsidRPr="00473FF9">
        <w:rPr>
          <w:position w:val="2"/>
          <w:sz w:val="21"/>
          <w:szCs w:val="21"/>
        </w:rPr>
        <w:t xml:space="preserve"> </w:t>
      </w:r>
      <w:r w:rsidRPr="00473FF9">
        <w:rPr>
          <w:w w:val="103"/>
          <w:position w:val="2"/>
          <w:sz w:val="21"/>
          <w:szCs w:val="21"/>
        </w:rPr>
        <w:t>JSP,</w:t>
      </w:r>
      <w:r w:rsidRPr="00473FF9">
        <w:rPr>
          <w:position w:val="2"/>
          <w:sz w:val="21"/>
          <w:szCs w:val="21"/>
        </w:rPr>
        <w:t xml:space="preserve"> </w:t>
      </w:r>
      <w:r w:rsidRPr="00473FF9">
        <w:rPr>
          <w:w w:val="103"/>
          <w:position w:val="2"/>
          <w:sz w:val="21"/>
          <w:szCs w:val="21"/>
        </w:rPr>
        <w:t>Oracle,</w:t>
      </w:r>
      <w:r w:rsidRPr="00473FF9">
        <w:rPr>
          <w:position w:val="2"/>
          <w:sz w:val="21"/>
          <w:szCs w:val="21"/>
        </w:rPr>
        <w:t xml:space="preserve"> </w:t>
      </w:r>
      <w:r w:rsidRPr="00473FF9">
        <w:rPr>
          <w:w w:val="103"/>
          <w:position w:val="2"/>
          <w:sz w:val="21"/>
          <w:szCs w:val="21"/>
        </w:rPr>
        <w:t>Postgres,</w:t>
      </w:r>
      <w:r w:rsidRPr="00473FF9">
        <w:rPr>
          <w:position w:val="2"/>
          <w:sz w:val="21"/>
          <w:szCs w:val="21"/>
        </w:rPr>
        <w:t xml:space="preserve"> </w:t>
      </w:r>
      <w:r w:rsidRPr="00473FF9">
        <w:rPr>
          <w:w w:val="103"/>
          <w:position w:val="2"/>
          <w:sz w:val="21"/>
          <w:szCs w:val="21"/>
        </w:rPr>
        <w:t>Jenkins,</w:t>
      </w:r>
      <w:r w:rsidRPr="00473FF9">
        <w:rPr>
          <w:position w:val="2"/>
          <w:sz w:val="21"/>
          <w:szCs w:val="21"/>
        </w:rPr>
        <w:t xml:space="preserve"> </w:t>
      </w:r>
      <w:r w:rsidRPr="00473FF9">
        <w:rPr>
          <w:w w:val="103"/>
          <w:position w:val="2"/>
          <w:sz w:val="21"/>
          <w:szCs w:val="21"/>
        </w:rPr>
        <w:t>Bit</w:t>
      </w:r>
      <w:r w:rsidRPr="00473FF9">
        <w:rPr>
          <w:position w:val="2"/>
          <w:sz w:val="21"/>
          <w:szCs w:val="21"/>
        </w:rPr>
        <w:t xml:space="preserve"> </w:t>
      </w:r>
      <w:r w:rsidRPr="00473FF9">
        <w:rPr>
          <w:w w:val="103"/>
          <w:position w:val="2"/>
          <w:sz w:val="21"/>
          <w:szCs w:val="21"/>
        </w:rPr>
        <w:t>bucket,</w:t>
      </w:r>
      <w:r w:rsidRPr="00473FF9">
        <w:rPr>
          <w:position w:val="2"/>
          <w:sz w:val="21"/>
          <w:szCs w:val="21"/>
        </w:rPr>
        <w:t xml:space="preserve"> </w:t>
      </w:r>
      <w:r w:rsidRPr="00473FF9">
        <w:rPr>
          <w:w w:val="103"/>
          <w:position w:val="2"/>
          <w:sz w:val="21"/>
          <w:szCs w:val="21"/>
        </w:rPr>
        <w:t>JMeter,</w:t>
      </w:r>
      <w:r w:rsidRPr="00473FF9">
        <w:rPr>
          <w:position w:val="2"/>
          <w:sz w:val="21"/>
          <w:szCs w:val="21"/>
        </w:rPr>
        <w:t xml:space="preserve"> </w:t>
      </w:r>
      <w:r w:rsidRPr="00473FF9">
        <w:rPr>
          <w:w w:val="103"/>
          <w:position w:val="2"/>
          <w:sz w:val="21"/>
          <w:szCs w:val="21"/>
        </w:rPr>
        <w:t>JBoss</w:t>
      </w:r>
      <w:r w:rsidRPr="00473FF9">
        <w:rPr>
          <w:position w:val="2"/>
          <w:sz w:val="21"/>
          <w:szCs w:val="21"/>
        </w:rPr>
        <w:t xml:space="preserve"> </w:t>
      </w:r>
      <w:r w:rsidRPr="00473FF9">
        <w:rPr>
          <w:w w:val="103"/>
          <w:position w:val="2"/>
          <w:sz w:val="21"/>
          <w:szCs w:val="21"/>
        </w:rPr>
        <w:t>Fuse,</w:t>
      </w:r>
      <w:r w:rsidRPr="00473FF9">
        <w:rPr>
          <w:position w:val="2"/>
          <w:sz w:val="21"/>
          <w:szCs w:val="21"/>
        </w:rPr>
        <w:t xml:space="preserve"> </w:t>
      </w:r>
      <w:r w:rsidRPr="00473FF9">
        <w:rPr>
          <w:w w:val="103"/>
          <w:position w:val="2"/>
          <w:sz w:val="21"/>
          <w:szCs w:val="21"/>
        </w:rPr>
        <w:t>Ant,</w:t>
      </w:r>
      <w:r w:rsidRPr="00473FF9">
        <w:rPr>
          <w:position w:val="2"/>
          <w:sz w:val="21"/>
          <w:szCs w:val="21"/>
        </w:rPr>
        <w:t xml:space="preserve"> </w:t>
      </w:r>
      <w:r w:rsidRPr="00473FF9">
        <w:rPr>
          <w:w w:val="103"/>
          <w:position w:val="2"/>
          <w:sz w:val="21"/>
          <w:szCs w:val="21"/>
        </w:rPr>
        <w:t xml:space="preserve">Maven, </w:t>
      </w:r>
      <w:r w:rsidRPr="00473FF9">
        <w:rPr>
          <w:w w:val="103"/>
          <w:sz w:val="21"/>
          <w:szCs w:val="21"/>
        </w:rPr>
        <w:t>AngularJS,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App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Scan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(AVT),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Sonar,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TDD,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BDD</w:t>
      </w:r>
    </w:p>
    <w:p w14:paraId="6D07EBF4" w14:textId="77777777" w:rsidR="00726770" w:rsidRPr="00473FF9" w:rsidRDefault="00726770" w:rsidP="00726770">
      <w:pPr>
        <w:spacing w:before="4"/>
        <w:ind w:left="117"/>
        <w:rPr>
          <w:sz w:val="21"/>
          <w:szCs w:val="21"/>
        </w:rPr>
      </w:pPr>
      <w:r w:rsidRPr="00473FF9">
        <w:rPr>
          <w:w w:val="103"/>
          <w:sz w:val="21"/>
          <w:szCs w:val="21"/>
          <w:u w:val="single" w:color="4F80BC"/>
        </w:rPr>
        <w:t>Responsibilities</w:t>
      </w:r>
    </w:p>
    <w:p w14:paraId="63F3D5B1" w14:textId="7B9F6407" w:rsidR="00726770" w:rsidRPr="00473FF9" w:rsidRDefault="007F65FC" w:rsidP="00726770">
      <w:pPr>
        <w:pStyle w:val="ListParagraph"/>
        <w:numPr>
          <w:ilvl w:val="0"/>
          <w:numId w:val="2"/>
        </w:numPr>
        <w:tabs>
          <w:tab w:val="left" w:pos="720"/>
        </w:tabs>
        <w:spacing w:before="15" w:line="263" w:lineRule="auto"/>
        <w:ind w:right="80"/>
        <w:rPr>
          <w:sz w:val="21"/>
          <w:szCs w:val="21"/>
        </w:rPr>
      </w:pPr>
      <w:r w:rsidRPr="00473FF9">
        <w:rPr>
          <w:w w:val="103"/>
          <w:sz w:val="21"/>
          <w:szCs w:val="21"/>
        </w:rPr>
        <w:t>Application</w:t>
      </w:r>
      <w:r w:rsidRPr="00473FF9">
        <w:rPr>
          <w:sz w:val="21"/>
          <w:szCs w:val="21"/>
        </w:rPr>
        <w:t xml:space="preserve"> </w:t>
      </w:r>
      <w:proofErr w:type="gramStart"/>
      <w:r w:rsidRPr="00473FF9">
        <w:rPr>
          <w:sz w:val="21"/>
          <w:szCs w:val="21"/>
        </w:rPr>
        <w:t>implementation</w:t>
      </w:r>
      <w:r w:rsidR="00726770" w:rsidRPr="00473FF9">
        <w:rPr>
          <w:sz w:val="21"/>
          <w:szCs w:val="21"/>
        </w:rPr>
        <w:t xml:space="preserve">  </w:t>
      </w:r>
      <w:r w:rsidR="00726770" w:rsidRPr="00473FF9">
        <w:rPr>
          <w:w w:val="103"/>
          <w:sz w:val="21"/>
          <w:szCs w:val="21"/>
        </w:rPr>
        <w:t>and</w:t>
      </w:r>
      <w:proofErr w:type="gramEnd"/>
      <w:r w:rsidR="00726770" w:rsidRPr="00473FF9">
        <w:rPr>
          <w:sz w:val="21"/>
          <w:szCs w:val="21"/>
        </w:rPr>
        <w:t xml:space="preserve">  </w:t>
      </w:r>
      <w:r w:rsidR="00726770" w:rsidRPr="00473FF9">
        <w:rPr>
          <w:w w:val="103"/>
          <w:sz w:val="21"/>
          <w:szCs w:val="21"/>
        </w:rPr>
        <w:t>requirement</w:t>
      </w:r>
      <w:r w:rsidR="00726770" w:rsidRPr="00473FF9">
        <w:rPr>
          <w:sz w:val="21"/>
          <w:szCs w:val="21"/>
        </w:rPr>
        <w:t xml:space="preserve">  </w:t>
      </w:r>
      <w:r w:rsidR="00726770" w:rsidRPr="00473FF9">
        <w:rPr>
          <w:w w:val="103"/>
          <w:sz w:val="21"/>
          <w:szCs w:val="21"/>
        </w:rPr>
        <w:t>gathering</w:t>
      </w:r>
      <w:r w:rsidR="00726770" w:rsidRPr="00473FF9">
        <w:rPr>
          <w:sz w:val="21"/>
          <w:szCs w:val="21"/>
        </w:rPr>
        <w:t xml:space="preserve">  </w:t>
      </w:r>
      <w:r w:rsidR="00726770" w:rsidRPr="00473FF9">
        <w:rPr>
          <w:w w:val="103"/>
          <w:sz w:val="21"/>
          <w:szCs w:val="21"/>
        </w:rPr>
        <w:t>from</w:t>
      </w:r>
      <w:r w:rsidR="00726770" w:rsidRPr="00473FF9">
        <w:rPr>
          <w:sz w:val="21"/>
          <w:szCs w:val="21"/>
        </w:rPr>
        <w:t xml:space="preserve">  </w:t>
      </w:r>
      <w:r w:rsidR="00726770" w:rsidRPr="00473FF9">
        <w:rPr>
          <w:w w:val="103"/>
          <w:sz w:val="21"/>
          <w:szCs w:val="21"/>
        </w:rPr>
        <w:t>business</w:t>
      </w:r>
      <w:r w:rsidR="00726770" w:rsidRPr="00473FF9">
        <w:rPr>
          <w:sz w:val="21"/>
          <w:szCs w:val="21"/>
        </w:rPr>
        <w:t xml:space="preserve">  </w:t>
      </w:r>
      <w:r w:rsidR="00726770" w:rsidRPr="00473FF9">
        <w:rPr>
          <w:w w:val="103"/>
          <w:sz w:val="21"/>
          <w:szCs w:val="21"/>
        </w:rPr>
        <w:t>and</w:t>
      </w:r>
      <w:r w:rsidR="00726770" w:rsidRPr="00473FF9">
        <w:rPr>
          <w:sz w:val="21"/>
          <w:szCs w:val="21"/>
        </w:rPr>
        <w:t xml:space="preserve">  </w:t>
      </w:r>
      <w:r w:rsidR="00726770" w:rsidRPr="00473FF9">
        <w:rPr>
          <w:w w:val="103"/>
          <w:sz w:val="21"/>
          <w:szCs w:val="21"/>
        </w:rPr>
        <w:t>consulting</w:t>
      </w:r>
      <w:r w:rsidR="00726770" w:rsidRPr="00473FF9">
        <w:rPr>
          <w:sz w:val="21"/>
          <w:szCs w:val="21"/>
        </w:rPr>
        <w:t xml:space="preserve">  </w:t>
      </w:r>
      <w:r w:rsidR="00726770" w:rsidRPr="00473FF9">
        <w:rPr>
          <w:w w:val="103"/>
          <w:sz w:val="21"/>
          <w:szCs w:val="21"/>
        </w:rPr>
        <w:t>with</w:t>
      </w:r>
      <w:r w:rsidR="00726770" w:rsidRPr="00473FF9">
        <w:rPr>
          <w:sz w:val="21"/>
          <w:szCs w:val="21"/>
        </w:rPr>
        <w:t xml:space="preserve">  </w:t>
      </w:r>
      <w:r w:rsidR="00726770" w:rsidRPr="00473FF9">
        <w:rPr>
          <w:w w:val="103"/>
          <w:sz w:val="21"/>
          <w:szCs w:val="21"/>
        </w:rPr>
        <w:t>respective backend</w:t>
      </w:r>
      <w:r w:rsidR="00726770" w:rsidRPr="00473FF9">
        <w:rPr>
          <w:sz w:val="21"/>
          <w:szCs w:val="21"/>
        </w:rPr>
        <w:t xml:space="preserve"> </w:t>
      </w:r>
      <w:r w:rsidR="00726770" w:rsidRPr="00473FF9">
        <w:rPr>
          <w:w w:val="103"/>
          <w:sz w:val="21"/>
          <w:szCs w:val="21"/>
        </w:rPr>
        <w:t>teams.</w:t>
      </w:r>
    </w:p>
    <w:p w14:paraId="1C59D06D" w14:textId="77777777" w:rsidR="00726770" w:rsidRPr="00473FF9" w:rsidRDefault="00726770" w:rsidP="00726770">
      <w:pPr>
        <w:pStyle w:val="ListParagraph"/>
        <w:numPr>
          <w:ilvl w:val="0"/>
          <w:numId w:val="2"/>
        </w:numPr>
        <w:spacing w:before="1"/>
        <w:rPr>
          <w:sz w:val="21"/>
          <w:szCs w:val="21"/>
        </w:rPr>
      </w:pPr>
      <w:r w:rsidRPr="00473FF9">
        <w:rPr>
          <w:w w:val="103"/>
          <w:sz w:val="21"/>
          <w:szCs w:val="21"/>
        </w:rPr>
        <w:t>Handling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and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supporting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production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release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end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to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end.</w:t>
      </w:r>
    </w:p>
    <w:p w14:paraId="3C9DB95E" w14:textId="77777777" w:rsidR="00726770" w:rsidRPr="00473FF9" w:rsidRDefault="00726770" w:rsidP="00726770">
      <w:pPr>
        <w:pStyle w:val="ListParagraph"/>
        <w:numPr>
          <w:ilvl w:val="0"/>
          <w:numId w:val="2"/>
        </w:numPr>
        <w:tabs>
          <w:tab w:val="left" w:pos="720"/>
        </w:tabs>
        <w:spacing w:before="22" w:line="263" w:lineRule="auto"/>
        <w:ind w:right="77"/>
        <w:rPr>
          <w:sz w:val="21"/>
          <w:szCs w:val="21"/>
        </w:rPr>
      </w:pPr>
      <w:r w:rsidRPr="00473FF9">
        <w:rPr>
          <w:w w:val="103"/>
          <w:sz w:val="21"/>
          <w:szCs w:val="21"/>
        </w:rPr>
        <w:t>Coordinating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and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ensuring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smooth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go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live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from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development,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testing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and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security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checks,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load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test,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stress test,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user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testing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etc.</w:t>
      </w:r>
    </w:p>
    <w:p w14:paraId="09DD27D7" w14:textId="77777777" w:rsidR="00726770" w:rsidRPr="00473FF9" w:rsidRDefault="00726770" w:rsidP="00726770">
      <w:pPr>
        <w:pStyle w:val="ListParagraph"/>
        <w:numPr>
          <w:ilvl w:val="0"/>
          <w:numId w:val="2"/>
        </w:numPr>
        <w:spacing w:before="3"/>
        <w:rPr>
          <w:sz w:val="21"/>
          <w:szCs w:val="21"/>
        </w:rPr>
      </w:pPr>
      <w:r w:rsidRPr="00473FF9">
        <w:rPr>
          <w:w w:val="103"/>
          <w:sz w:val="21"/>
          <w:szCs w:val="21"/>
        </w:rPr>
        <w:t>Involve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in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legacy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applications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-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development,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support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and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enhancement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application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in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both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Spring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MVC,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Fuse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Fabric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and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Angular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JS</w:t>
      </w:r>
      <w:r w:rsidRPr="00473FF9">
        <w:rPr>
          <w:sz w:val="21"/>
          <w:szCs w:val="21"/>
        </w:rPr>
        <w:t xml:space="preserve"> </w:t>
      </w:r>
      <w:proofErr w:type="gramStart"/>
      <w:r w:rsidRPr="00473FF9">
        <w:rPr>
          <w:w w:val="103"/>
          <w:sz w:val="21"/>
          <w:szCs w:val="21"/>
        </w:rPr>
        <w:t>and</w:t>
      </w:r>
      <w:r w:rsidRPr="00473FF9">
        <w:rPr>
          <w:sz w:val="21"/>
          <w:szCs w:val="21"/>
        </w:rPr>
        <w:t xml:space="preserve">  </w:t>
      </w:r>
      <w:r w:rsidRPr="00473FF9">
        <w:rPr>
          <w:w w:val="103"/>
          <w:sz w:val="21"/>
          <w:szCs w:val="21"/>
        </w:rPr>
        <w:t>JSP</w:t>
      </w:r>
      <w:proofErr w:type="gramEnd"/>
      <w:r w:rsidRPr="00473FF9">
        <w:rPr>
          <w:w w:val="103"/>
          <w:sz w:val="21"/>
          <w:szCs w:val="21"/>
        </w:rPr>
        <w:t>.</w:t>
      </w:r>
    </w:p>
    <w:p w14:paraId="044E0AAC" w14:textId="77777777" w:rsidR="00726770" w:rsidRPr="00473FF9" w:rsidRDefault="00726770" w:rsidP="00726770">
      <w:pPr>
        <w:spacing w:before="16" w:line="280" w:lineRule="exact"/>
        <w:rPr>
          <w:sz w:val="28"/>
          <w:szCs w:val="28"/>
        </w:rPr>
      </w:pPr>
    </w:p>
    <w:p w14:paraId="40FC185D" w14:textId="77777777" w:rsidR="00726770" w:rsidRPr="00473FF9" w:rsidRDefault="00726770" w:rsidP="00726770">
      <w:pPr>
        <w:ind w:left="117"/>
        <w:rPr>
          <w:sz w:val="21"/>
          <w:szCs w:val="21"/>
        </w:rPr>
      </w:pPr>
      <w:r w:rsidRPr="00473FF9">
        <w:rPr>
          <w:w w:val="102"/>
          <w:sz w:val="23"/>
          <w:szCs w:val="23"/>
        </w:rPr>
        <w:t>OWL/</w:t>
      </w:r>
      <w:r w:rsidRPr="00473FF9">
        <w:rPr>
          <w:sz w:val="23"/>
          <w:szCs w:val="23"/>
        </w:rPr>
        <w:t xml:space="preserve"> </w:t>
      </w:r>
      <w:r w:rsidRPr="00473FF9">
        <w:rPr>
          <w:w w:val="102"/>
          <w:sz w:val="23"/>
          <w:szCs w:val="23"/>
        </w:rPr>
        <w:t>TOCF</w:t>
      </w:r>
      <w:r w:rsidRPr="00473FF9">
        <w:rPr>
          <w:sz w:val="23"/>
          <w:szCs w:val="23"/>
        </w:rPr>
        <w:t xml:space="preserve"> </w:t>
      </w:r>
      <w:r w:rsidRPr="00473FF9">
        <w:rPr>
          <w:w w:val="102"/>
          <w:sz w:val="23"/>
          <w:szCs w:val="23"/>
        </w:rPr>
        <w:t>-</w:t>
      </w:r>
      <w:r w:rsidRPr="00473FF9">
        <w:rPr>
          <w:sz w:val="23"/>
          <w:szCs w:val="23"/>
        </w:rPr>
        <w:t xml:space="preserve"> </w:t>
      </w:r>
      <w:r w:rsidRPr="00473FF9">
        <w:rPr>
          <w:w w:val="103"/>
          <w:sz w:val="21"/>
          <w:szCs w:val="21"/>
        </w:rPr>
        <w:t>Cognizant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Technology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Solutions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(Credit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Suisse)</w:t>
      </w:r>
    </w:p>
    <w:p w14:paraId="223F8440" w14:textId="77777777" w:rsidR="00726770" w:rsidRPr="00473FF9" w:rsidRDefault="00726770" w:rsidP="00726770">
      <w:pPr>
        <w:spacing w:before="23"/>
        <w:ind w:left="117"/>
        <w:rPr>
          <w:sz w:val="23"/>
          <w:szCs w:val="23"/>
        </w:rPr>
      </w:pPr>
      <w:r w:rsidRPr="00473FF9">
        <w:rPr>
          <w:w w:val="102"/>
          <w:sz w:val="23"/>
          <w:szCs w:val="23"/>
        </w:rPr>
        <w:t>Role</w:t>
      </w:r>
      <w:r w:rsidRPr="00473FF9">
        <w:rPr>
          <w:sz w:val="23"/>
          <w:szCs w:val="23"/>
        </w:rPr>
        <w:t xml:space="preserve">             </w:t>
      </w:r>
      <w:r w:rsidRPr="00473FF9">
        <w:rPr>
          <w:w w:val="102"/>
          <w:sz w:val="23"/>
          <w:szCs w:val="23"/>
        </w:rPr>
        <w:t>Project</w:t>
      </w:r>
      <w:r w:rsidRPr="00473FF9">
        <w:rPr>
          <w:sz w:val="23"/>
          <w:szCs w:val="23"/>
        </w:rPr>
        <w:t xml:space="preserve"> </w:t>
      </w:r>
      <w:r w:rsidRPr="00473FF9">
        <w:rPr>
          <w:w w:val="102"/>
          <w:sz w:val="23"/>
          <w:szCs w:val="23"/>
        </w:rPr>
        <w:t>Manager</w:t>
      </w:r>
    </w:p>
    <w:p w14:paraId="79C14444" w14:textId="77777777" w:rsidR="00726770" w:rsidRPr="00473FF9" w:rsidRDefault="00726770" w:rsidP="00726770">
      <w:pPr>
        <w:spacing w:before="11"/>
        <w:ind w:left="117"/>
        <w:rPr>
          <w:sz w:val="23"/>
          <w:szCs w:val="23"/>
        </w:rPr>
      </w:pPr>
      <w:r w:rsidRPr="00473FF9">
        <w:rPr>
          <w:w w:val="102"/>
          <w:sz w:val="23"/>
          <w:szCs w:val="23"/>
        </w:rPr>
        <w:t>Team</w:t>
      </w:r>
      <w:r w:rsidRPr="00473FF9">
        <w:rPr>
          <w:sz w:val="23"/>
          <w:szCs w:val="23"/>
        </w:rPr>
        <w:t xml:space="preserve"> </w:t>
      </w:r>
      <w:r w:rsidRPr="00473FF9">
        <w:rPr>
          <w:w w:val="102"/>
          <w:sz w:val="23"/>
          <w:szCs w:val="23"/>
        </w:rPr>
        <w:t>Size</w:t>
      </w:r>
      <w:r w:rsidRPr="00473FF9">
        <w:rPr>
          <w:sz w:val="23"/>
          <w:szCs w:val="23"/>
        </w:rPr>
        <w:t xml:space="preserve">    </w:t>
      </w:r>
      <w:r w:rsidRPr="00473FF9">
        <w:rPr>
          <w:w w:val="102"/>
          <w:sz w:val="23"/>
          <w:szCs w:val="23"/>
        </w:rPr>
        <w:t>15</w:t>
      </w:r>
    </w:p>
    <w:p w14:paraId="0664EDAD" w14:textId="77777777" w:rsidR="00726770" w:rsidRPr="00473FF9" w:rsidRDefault="00726770" w:rsidP="00726770">
      <w:pPr>
        <w:spacing w:before="31" w:line="220" w:lineRule="exact"/>
        <w:ind w:left="1310" w:right="1163" w:hanging="1193"/>
        <w:rPr>
          <w:sz w:val="21"/>
          <w:szCs w:val="21"/>
        </w:rPr>
      </w:pPr>
      <w:r w:rsidRPr="00473FF9">
        <w:rPr>
          <w:w w:val="102"/>
          <w:sz w:val="23"/>
          <w:szCs w:val="23"/>
        </w:rPr>
        <w:t>Dev</w:t>
      </w:r>
      <w:r w:rsidRPr="00473FF9">
        <w:rPr>
          <w:sz w:val="23"/>
          <w:szCs w:val="23"/>
        </w:rPr>
        <w:t xml:space="preserve"> </w:t>
      </w:r>
      <w:r w:rsidRPr="00473FF9">
        <w:rPr>
          <w:w w:val="102"/>
          <w:sz w:val="23"/>
          <w:szCs w:val="23"/>
        </w:rPr>
        <w:t>Env</w:t>
      </w:r>
      <w:proofErr w:type="gramStart"/>
      <w:r w:rsidRPr="00473FF9">
        <w:rPr>
          <w:w w:val="102"/>
          <w:sz w:val="23"/>
          <w:szCs w:val="23"/>
        </w:rPr>
        <w:t>.</w:t>
      </w:r>
      <w:r w:rsidRPr="00473FF9">
        <w:rPr>
          <w:sz w:val="23"/>
          <w:szCs w:val="23"/>
        </w:rPr>
        <w:t xml:space="preserve">  </w:t>
      </w:r>
      <w:proofErr w:type="gramEnd"/>
      <w:r w:rsidRPr="00473FF9">
        <w:rPr>
          <w:sz w:val="23"/>
          <w:szCs w:val="23"/>
        </w:rPr>
        <w:t xml:space="preserve">    </w:t>
      </w:r>
      <w:r w:rsidRPr="00473FF9">
        <w:rPr>
          <w:w w:val="103"/>
          <w:position w:val="2"/>
          <w:sz w:val="21"/>
          <w:szCs w:val="21"/>
        </w:rPr>
        <w:t>Spring</w:t>
      </w:r>
      <w:r w:rsidRPr="00473FF9">
        <w:rPr>
          <w:position w:val="2"/>
          <w:sz w:val="21"/>
          <w:szCs w:val="21"/>
        </w:rPr>
        <w:t xml:space="preserve"> </w:t>
      </w:r>
      <w:r w:rsidRPr="00473FF9">
        <w:rPr>
          <w:w w:val="103"/>
          <w:position w:val="2"/>
          <w:sz w:val="21"/>
          <w:szCs w:val="21"/>
        </w:rPr>
        <w:t>Boot,</w:t>
      </w:r>
      <w:r w:rsidRPr="00473FF9">
        <w:rPr>
          <w:position w:val="2"/>
          <w:sz w:val="21"/>
          <w:szCs w:val="21"/>
        </w:rPr>
        <w:t xml:space="preserve"> </w:t>
      </w:r>
      <w:r w:rsidRPr="00473FF9">
        <w:rPr>
          <w:w w:val="103"/>
          <w:position w:val="2"/>
          <w:sz w:val="21"/>
          <w:szCs w:val="21"/>
        </w:rPr>
        <w:t>JAP,</w:t>
      </w:r>
      <w:r w:rsidRPr="00473FF9">
        <w:rPr>
          <w:position w:val="2"/>
          <w:sz w:val="21"/>
          <w:szCs w:val="21"/>
        </w:rPr>
        <w:t xml:space="preserve"> </w:t>
      </w:r>
      <w:r w:rsidRPr="00473FF9">
        <w:rPr>
          <w:w w:val="103"/>
          <w:position w:val="2"/>
          <w:sz w:val="21"/>
          <w:szCs w:val="21"/>
        </w:rPr>
        <w:t>Oracle,</w:t>
      </w:r>
      <w:r w:rsidRPr="00473FF9">
        <w:rPr>
          <w:position w:val="2"/>
          <w:sz w:val="21"/>
          <w:szCs w:val="21"/>
        </w:rPr>
        <w:t xml:space="preserve"> </w:t>
      </w:r>
      <w:r w:rsidRPr="00473FF9">
        <w:rPr>
          <w:w w:val="103"/>
          <w:position w:val="2"/>
          <w:sz w:val="21"/>
          <w:szCs w:val="21"/>
        </w:rPr>
        <w:t>Team</w:t>
      </w:r>
      <w:r w:rsidRPr="00473FF9">
        <w:rPr>
          <w:position w:val="2"/>
          <w:sz w:val="21"/>
          <w:szCs w:val="21"/>
        </w:rPr>
        <w:t xml:space="preserve"> </w:t>
      </w:r>
      <w:r w:rsidRPr="00473FF9">
        <w:rPr>
          <w:w w:val="103"/>
          <w:position w:val="2"/>
          <w:sz w:val="21"/>
          <w:szCs w:val="21"/>
        </w:rPr>
        <w:t>City,</w:t>
      </w:r>
      <w:r w:rsidRPr="00473FF9">
        <w:rPr>
          <w:position w:val="2"/>
          <w:sz w:val="21"/>
          <w:szCs w:val="21"/>
        </w:rPr>
        <w:t xml:space="preserve"> </w:t>
      </w:r>
      <w:r w:rsidRPr="00473FF9">
        <w:rPr>
          <w:w w:val="103"/>
          <w:position w:val="2"/>
          <w:sz w:val="21"/>
          <w:szCs w:val="21"/>
        </w:rPr>
        <w:t>SVN,</w:t>
      </w:r>
      <w:r w:rsidRPr="00473FF9">
        <w:rPr>
          <w:position w:val="2"/>
          <w:sz w:val="21"/>
          <w:szCs w:val="21"/>
        </w:rPr>
        <w:t xml:space="preserve"> </w:t>
      </w:r>
      <w:r w:rsidRPr="00473FF9">
        <w:rPr>
          <w:w w:val="103"/>
          <w:position w:val="2"/>
          <w:sz w:val="21"/>
          <w:szCs w:val="21"/>
        </w:rPr>
        <w:t>Maven,</w:t>
      </w:r>
      <w:r w:rsidRPr="00473FF9">
        <w:rPr>
          <w:position w:val="2"/>
          <w:sz w:val="21"/>
          <w:szCs w:val="21"/>
        </w:rPr>
        <w:t xml:space="preserve"> </w:t>
      </w:r>
      <w:r w:rsidRPr="00473FF9">
        <w:rPr>
          <w:w w:val="103"/>
          <w:position w:val="2"/>
          <w:sz w:val="21"/>
          <w:szCs w:val="21"/>
        </w:rPr>
        <w:t>AngularJS,</w:t>
      </w:r>
      <w:r w:rsidRPr="00473FF9">
        <w:rPr>
          <w:position w:val="2"/>
          <w:sz w:val="21"/>
          <w:szCs w:val="21"/>
        </w:rPr>
        <w:t xml:space="preserve"> </w:t>
      </w:r>
      <w:r w:rsidRPr="00473FF9">
        <w:rPr>
          <w:w w:val="103"/>
          <w:position w:val="2"/>
          <w:sz w:val="21"/>
          <w:szCs w:val="21"/>
        </w:rPr>
        <w:t>TOCF,</w:t>
      </w:r>
      <w:r w:rsidRPr="00473FF9">
        <w:rPr>
          <w:position w:val="2"/>
          <w:sz w:val="21"/>
          <w:szCs w:val="21"/>
        </w:rPr>
        <w:t xml:space="preserve"> </w:t>
      </w:r>
      <w:r w:rsidRPr="00473FF9">
        <w:rPr>
          <w:w w:val="103"/>
          <w:position w:val="2"/>
          <w:sz w:val="21"/>
          <w:szCs w:val="21"/>
        </w:rPr>
        <w:t>MQ,</w:t>
      </w:r>
      <w:r w:rsidRPr="00473FF9">
        <w:rPr>
          <w:position w:val="2"/>
          <w:sz w:val="21"/>
          <w:szCs w:val="21"/>
        </w:rPr>
        <w:t xml:space="preserve"> </w:t>
      </w:r>
      <w:r w:rsidRPr="00473FF9">
        <w:rPr>
          <w:w w:val="103"/>
          <w:position w:val="2"/>
          <w:sz w:val="21"/>
          <w:szCs w:val="21"/>
        </w:rPr>
        <w:t>Cucumber,</w:t>
      </w:r>
      <w:r w:rsidRPr="00473FF9">
        <w:rPr>
          <w:position w:val="2"/>
          <w:sz w:val="21"/>
          <w:szCs w:val="21"/>
        </w:rPr>
        <w:t xml:space="preserve"> </w:t>
      </w:r>
      <w:r w:rsidRPr="00473FF9">
        <w:rPr>
          <w:w w:val="103"/>
          <w:position w:val="2"/>
          <w:sz w:val="21"/>
          <w:szCs w:val="21"/>
        </w:rPr>
        <w:t xml:space="preserve">Junit, </w:t>
      </w:r>
      <w:r w:rsidRPr="00473FF9">
        <w:rPr>
          <w:w w:val="103"/>
          <w:sz w:val="21"/>
          <w:szCs w:val="21"/>
        </w:rPr>
        <w:t>Mockito,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TDD,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BDD</w:t>
      </w:r>
    </w:p>
    <w:p w14:paraId="68FEBAD2" w14:textId="77777777" w:rsidR="00726770" w:rsidRPr="00473FF9" w:rsidRDefault="00726770" w:rsidP="00726770">
      <w:pPr>
        <w:spacing w:before="18"/>
        <w:ind w:left="117"/>
        <w:rPr>
          <w:sz w:val="21"/>
          <w:szCs w:val="21"/>
        </w:rPr>
      </w:pPr>
      <w:r w:rsidRPr="00473FF9">
        <w:rPr>
          <w:w w:val="103"/>
          <w:sz w:val="21"/>
          <w:szCs w:val="21"/>
          <w:u w:val="single" w:color="4F80BC"/>
        </w:rPr>
        <w:t>Responsibilities</w:t>
      </w:r>
    </w:p>
    <w:p w14:paraId="0F51F43E" w14:textId="63D6AA40" w:rsidR="00726770" w:rsidRPr="00473FF9" w:rsidRDefault="00726770" w:rsidP="00726770">
      <w:pPr>
        <w:pStyle w:val="ListParagraph"/>
        <w:numPr>
          <w:ilvl w:val="0"/>
          <w:numId w:val="5"/>
        </w:numPr>
        <w:spacing w:before="22"/>
        <w:rPr>
          <w:sz w:val="21"/>
          <w:szCs w:val="21"/>
        </w:rPr>
      </w:pPr>
      <w:r w:rsidRPr="00473FF9">
        <w:rPr>
          <w:w w:val="103"/>
          <w:sz w:val="21"/>
          <w:szCs w:val="21"/>
        </w:rPr>
        <w:t>Architecting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and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implementing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cloud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native</w:t>
      </w:r>
      <w:r w:rsidRPr="00473FF9">
        <w:rPr>
          <w:sz w:val="21"/>
          <w:szCs w:val="21"/>
        </w:rPr>
        <w:t xml:space="preserve"> </w:t>
      </w:r>
      <w:r w:rsidR="007F65FC" w:rsidRPr="00473FF9">
        <w:rPr>
          <w:w w:val="103"/>
          <w:sz w:val="21"/>
          <w:szCs w:val="21"/>
        </w:rPr>
        <w:t>RESTful services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with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TDD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and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BDD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focus.</w:t>
      </w:r>
    </w:p>
    <w:p w14:paraId="56139BDB" w14:textId="77777777" w:rsidR="00726770" w:rsidRPr="00473FF9" w:rsidRDefault="00726770" w:rsidP="00726770">
      <w:pPr>
        <w:pStyle w:val="ListParagraph"/>
        <w:numPr>
          <w:ilvl w:val="0"/>
          <w:numId w:val="5"/>
        </w:numPr>
        <w:spacing w:before="24"/>
        <w:rPr>
          <w:sz w:val="21"/>
          <w:szCs w:val="21"/>
        </w:rPr>
      </w:pPr>
      <w:r w:rsidRPr="00473FF9">
        <w:rPr>
          <w:w w:val="103"/>
          <w:sz w:val="21"/>
          <w:szCs w:val="21"/>
        </w:rPr>
        <w:t>Driving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innovation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and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successfully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implementing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latest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technology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framework.</w:t>
      </w:r>
    </w:p>
    <w:p w14:paraId="494EF647" w14:textId="2B722CD6" w:rsidR="00726770" w:rsidRPr="00473FF9" w:rsidRDefault="00726770" w:rsidP="00726770">
      <w:pPr>
        <w:pStyle w:val="ListParagraph"/>
        <w:numPr>
          <w:ilvl w:val="0"/>
          <w:numId w:val="5"/>
        </w:numPr>
        <w:tabs>
          <w:tab w:val="left" w:pos="720"/>
        </w:tabs>
        <w:spacing w:before="22" w:line="263" w:lineRule="auto"/>
        <w:ind w:right="81"/>
        <w:rPr>
          <w:sz w:val="21"/>
          <w:szCs w:val="21"/>
        </w:rPr>
      </w:pPr>
      <w:r w:rsidRPr="00473FF9">
        <w:rPr>
          <w:w w:val="103"/>
          <w:sz w:val="21"/>
          <w:szCs w:val="21"/>
        </w:rPr>
        <w:t>Involve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in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developing,</w:t>
      </w:r>
      <w:r w:rsidRPr="00473FF9">
        <w:rPr>
          <w:sz w:val="21"/>
          <w:szCs w:val="21"/>
        </w:rPr>
        <w:t xml:space="preserve"> </w:t>
      </w:r>
      <w:r w:rsidR="007F65FC" w:rsidRPr="00473FF9">
        <w:rPr>
          <w:w w:val="103"/>
          <w:sz w:val="21"/>
          <w:szCs w:val="21"/>
        </w:rPr>
        <w:t>supporting,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and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enhancing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application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in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both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Spring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Batch,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Spring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MVC,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Spring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boot and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Angular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JS.</w:t>
      </w:r>
    </w:p>
    <w:p w14:paraId="754AD3D6" w14:textId="77777777" w:rsidR="00726770" w:rsidRPr="00473FF9" w:rsidRDefault="00726770" w:rsidP="00726770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473FF9">
        <w:rPr>
          <w:w w:val="103"/>
          <w:sz w:val="21"/>
          <w:szCs w:val="21"/>
        </w:rPr>
        <w:t>Enhance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existing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batch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job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and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framework.</w:t>
      </w:r>
    </w:p>
    <w:p w14:paraId="52ADB4F9" w14:textId="77777777" w:rsidR="00726770" w:rsidRPr="00473FF9" w:rsidRDefault="00726770" w:rsidP="00726770">
      <w:pPr>
        <w:pStyle w:val="ListParagraph"/>
        <w:numPr>
          <w:ilvl w:val="0"/>
          <w:numId w:val="5"/>
        </w:numPr>
        <w:spacing w:before="24"/>
        <w:rPr>
          <w:sz w:val="21"/>
          <w:szCs w:val="21"/>
        </w:rPr>
      </w:pPr>
      <w:r w:rsidRPr="00473FF9">
        <w:rPr>
          <w:w w:val="103"/>
          <w:sz w:val="21"/>
          <w:szCs w:val="21"/>
        </w:rPr>
        <w:t>Maintaining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and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providing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support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to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existing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TOCF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application.</w:t>
      </w:r>
    </w:p>
    <w:p w14:paraId="6D049496" w14:textId="77777777" w:rsidR="00726770" w:rsidRPr="00473FF9" w:rsidRDefault="00726770" w:rsidP="00726770">
      <w:pPr>
        <w:pStyle w:val="ListParagraph"/>
        <w:numPr>
          <w:ilvl w:val="0"/>
          <w:numId w:val="5"/>
        </w:numPr>
        <w:spacing w:before="22"/>
        <w:rPr>
          <w:sz w:val="21"/>
          <w:szCs w:val="21"/>
        </w:rPr>
      </w:pPr>
      <w:r w:rsidRPr="00473FF9">
        <w:rPr>
          <w:w w:val="103"/>
          <w:sz w:val="21"/>
          <w:szCs w:val="21"/>
        </w:rPr>
        <w:t>Set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up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&amp;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troubleshooting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TOCF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components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from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conceptualization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to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go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live.</w:t>
      </w:r>
    </w:p>
    <w:p w14:paraId="63C5406A" w14:textId="77777777" w:rsidR="00726770" w:rsidRPr="00473FF9" w:rsidRDefault="00726770" w:rsidP="00726770">
      <w:pPr>
        <w:pStyle w:val="ListParagraph"/>
        <w:numPr>
          <w:ilvl w:val="0"/>
          <w:numId w:val="5"/>
        </w:numPr>
        <w:spacing w:before="19"/>
        <w:rPr>
          <w:sz w:val="21"/>
          <w:szCs w:val="21"/>
        </w:rPr>
      </w:pPr>
      <w:r w:rsidRPr="00473FF9">
        <w:rPr>
          <w:w w:val="103"/>
          <w:sz w:val="21"/>
          <w:szCs w:val="21"/>
        </w:rPr>
        <w:t>Implementation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of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critical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batch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to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download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and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convert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file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in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multiple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encoding.</w:t>
      </w:r>
    </w:p>
    <w:p w14:paraId="21452183" w14:textId="77777777" w:rsidR="00726770" w:rsidRPr="00473FF9" w:rsidRDefault="00726770" w:rsidP="00726770">
      <w:pPr>
        <w:spacing w:before="14" w:line="260" w:lineRule="exact"/>
        <w:rPr>
          <w:sz w:val="26"/>
          <w:szCs w:val="26"/>
        </w:rPr>
      </w:pPr>
    </w:p>
    <w:p w14:paraId="742373DB" w14:textId="77777777" w:rsidR="00726770" w:rsidRPr="00473FF9" w:rsidRDefault="00726770" w:rsidP="00726770">
      <w:pPr>
        <w:ind w:left="117"/>
        <w:rPr>
          <w:sz w:val="21"/>
          <w:szCs w:val="21"/>
        </w:rPr>
      </w:pPr>
      <w:proofErr w:type="spellStart"/>
      <w:r w:rsidRPr="00473FF9">
        <w:rPr>
          <w:w w:val="102"/>
          <w:sz w:val="23"/>
          <w:szCs w:val="23"/>
        </w:rPr>
        <w:t>Videohub</w:t>
      </w:r>
      <w:proofErr w:type="spellEnd"/>
      <w:r w:rsidRPr="00473FF9">
        <w:rPr>
          <w:sz w:val="23"/>
          <w:szCs w:val="23"/>
        </w:rPr>
        <w:t xml:space="preserve"> </w:t>
      </w:r>
      <w:r w:rsidRPr="00473FF9">
        <w:rPr>
          <w:w w:val="102"/>
          <w:sz w:val="23"/>
          <w:szCs w:val="23"/>
        </w:rPr>
        <w:t>Analytics</w:t>
      </w:r>
      <w:r w:rsidRPr="00473FF9">
        <w:rPr>
          <w:sz w:val="23"/>
          <w:szCs w:val="23"/>
        </w:rPr>
        <w:t xml:space="preserve"> </w:t>
      </w:r>
      <w:r w:rsidRPr="00473FF9">
        <w:rPr>
          <w:w w:val="102"/>
          <w:sz w:val="23"/>
          <w:szCs w:val="23"/>
        </w:rPr>
        <w:t>-</w:t>
      </w:r>
      <w:r w:rsidRPr="00473FF9">
        <w:rPr>
          <w:sz w:val="23"/>
          <w:szCs w:val="23"/>
        </w:rPr>
        <w:t xml:space="preserve"> </w:t>
      </w:r>
      <w:r w:rsidRPr="00473FF9">
        <w:rPr>
          <w:w w:val="103"/>
          <w:sz w:val="21"/>
          <w:szCs w:val="21"/>
        </w:rPr>
        <w:t>Tremor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Video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Pte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Ltd</w:t>
      </w:r>
    </w:p>
    <w:p w14:paraId="0F208D86" w14:textId="77777777" w:rsidR="00726770" w:rsidRPr="00473FF9" w:rsidRDefault="00726770" w:rsidP="00726770">
      <w:pPr>
        <w:spacing w:before="21"/>
        <w:ind w:left="117"/>
        <w:rPr>
          <w:sz w:val="21"/>
          <w:szCs w:val="21"/>
        </w:rPr>
      </w:pPr>
      <w:r w:rsidRPr="00473FF9">
        <w:rPr>
          <w:w w:val="102"/>
          <w:sz w:val="23"/>
          <w:szCs w:val="23"/>
        </w:rPr>
        <w:t>Role</w:t>
      </w:r>
      <w:r w:rsidRPr="00473FF9">
        <w:rPr>
          <w:sz w:val="23"/>
          <w:szCs w:val="23"/>
        </w:rPr>
        <w:t xml:space="preserve">             </w:t>
      </w:r>
      <w:r w:rsidRPr="00473FF9">
        <w:rPr>
          <w:w w:val="103"/>
          <w:position w:val="2"/>
          <w:sz w:val="21"/>
          <w:szCs w:val="21"/>
        </w:rPr>
        <w:t>Senior</w:t>
      </w:r>
      <w:r w:rsidRPr="00473FF9">
        <w:rPr>
          <w:position w:val="2"/>
          <w:sz w:val="21"/>
          <w:szCs w:val="21"/>
        </w:rPr>
        <w:t xml:space="preserve"> </w:t>
      </w:r>
      <w:r w:rsidRPr="00473FF9">
        <w:rPr>
          <w:w w:val="103"/>
          <w:position w:val="2"/>
          <w:sz w:val="21"/>
          <w:szCs w:val="21"/>
        </w:rPr>
        <w:t>Software</w:t>
      </w:r>
      <w:r w:rsidRPr="00473FF9">
        <w:rPr>
          <w:position w:val="2"/>
          <w:sz w:val="21"/>
          <w:szCs w:val="21"/>
        </w:rPr>
        <w:t xml:space="preserve"> </w:t>
      </w:r>
      <w:r w:rsidRPr="00473FF9">
        <w:rPr>
          <w:w w:val="103"/>
          <w:position w:val="2"/>
          <w:sz w:val="21"/>
          <w:szCs w:val="21"/>
        </w:rPr>
        <w:t>Engineer</w:t>
      </w:r>
    </w:p>
    <w:p w14:paraId="6EE215FC" w14:textId="77777777" w:rsidR="00726770" w:rsidRPr="00473FF9" w:rsidRDefault="00726770" w:rsidP="00726770">
      <w:pPr>
        <w:spacing w:before="13"/>
        <w:ind w:left="117"/>
        <w:rPr>
          <w:sz w:val="23"/>
          <w:szCs w:val="23"/>
        </w:rPr>
      </w:pPr>
      <w:r w:rsidRPr="00473FF9">
        <w:rPr>
          <w:w w:val="102"/>
          <w:sz w:val="23"/>
          <w:szCs w:val="23"/>
        </w:rPr>
        <w:lastRenderedPageBreak/>
        <w:t>Team</w:t>
      </w:r>
      <w:r w:rsidRPr="00473FF9">
        <w:rPr>
          <w:sz w:val="23"/>
          <w:szCs w:val="23"/>
        </w:rPr>
        <w:t xml:space="preserve"> </w:t>
      </w:r>
      <w:r w:rsidRPr="00473FF9">
        <w:rPr>
          <w:w w:val="102"/>
          <w:sz w:val="23"/>
          <w:szCs w:val="23"/>
        </w:rPr>
        <w:t>Size</w:t>
      </w:r>
      <w:r w:rsidRPr="00473FF9">
        <w:rPr>
          <w:sz w:val="23"/>
          <w:szCs w:val="23"/>
        </w:rPr>
        <w:t xml:space="preserve">    </w:t>
      </w:r>
      <w:r w:rsidRPr="00473FF9">
        <w:rPr>
          <w:w w:val="102"/>
          <w:sz w:val="23"/>
          <w:szCs w:val="23"/>
        </w:rPr>
        <w:t>30</w:t>
      </w:r>
    </w:p>
    <w:p w14:paraId="7272493F" w14:textId="77777777" w:rsidR="00726770" w:rsidRPr="00473FF9" w:rsidRDefault="00726770" w:rsidP="00726770">
      <w:pPr>
        <w:spacing w:before="9"/>
        <w:ind w:left="1310" w:right="3448" w:hanging="1193"/>
        <w:rPr>
          <w:sz w:val="21"/>
          <w:szCs w:val="21"/>
        </w:rPr>
      </w:pPr>
      <w:r w:rsidRPr="00473FF9">
        <w:rPr>
          <w:w w:val="102"/>
          <w:sz w:val="23"/>
          <w:szCs w:val="23"/>
        </w:rPr>
        <w:t>Dev</w:t>
      </w:r>
      <w:r w:rsidRPr="00473FF9">
        <w:rPr>
          <w:sz w:val="23"/>
          <w:szCs w:val="23"/>
        </w:rPr>
        <w:t xml:space="preserve"> </w:t>
      </w:r>
      <w:r w:rsidRPr="00473FF9">
        <w:rPr>
          <w:w w:val="102"/>
          <w:sz w:val="23"/>
          <w:szCs w:val="23"/>
        </w:rPr>
        <w:t>Env</w:t>
      </w:r>
      <w:proofErr w:type="gramStart"/>
      <w:r w:rsidRPr="00473FF9">
        <w:rPr>
          <w:w w:val="102"/>
          <w:sz w:val="23"/>
          <w:szCs w:val="23"/>
        </w:rPr>
        <w:t>.</w:t>
      </w:r>
      <w:r w:rsidRPr="00473FF9">
        <w:rPr>
          <w:sz w:val="23"/>
          <w:szCs w:val="23"/>
        </w:rPr>
        <w:t xml:space="preserve">  </w:t>
      </w:r>
      <w:proofErr w:type="gramEnd"/>
      <w:r w:rsidRPr="00473FF9">
        <w:rPr>
          <w:sz w:val="23"/>
          <w:szCs w:val="23"/>
        </w:rPr>
        <w:t xml:space="preserve">    </w:t>
      </w:r>
      <w:r w:rsidRPr="00473FF9">
        <w:rPr>
          <w:w w:val="103"/>
          <w:position w:val="2"/>
          <w:sz w:val="21"/>
          <w:szCs w:val="21"/>
        </w:rPr>
        <w:t>Spring</w:t>
      </w:r>
      <w:r w:rsidRPr="00473FF9">
        <w:rPr>
          <w:position w:val="2"/>
          <w:sz w:val="21"/>
          <w:szCs w:val="21"/>
        </w:rPr>
        <w:t xml:space="preserve"> </w:t>
      </w:r>
      <w:r w:rsidRPr="00473FF9">
        <w:rPr>
          <w:w w:val="103"/>
          <w:position w:val="2"/>
          <w:sz w:val="21"/>
          <w:szCs w:val="21"/>
        </w:rPr>
        <w:t>Boot,</w:t>
      </w:r>
      <w:r w:rsidRPr="00473FF9">
        <w:rPr>
          <w:position w:val="2"/>
          <w:sz w:val="21"/>
          <w:szCs w:val="21"/>
        </w:rPr>
        <w:t xml:space="preserve"> </w:t>
      </w:r>
      <w:r w:rsidRPr="00473FF9">
        <w:rPr>
          <w:w w:val="103"/>
          <w:position w:val="2"/>
          <w:sz w:val="21"/>
          <w:szCs w:val="21"/>
        </w:rPr>
        <w:t>Spring</w:t>
      </w:r>
      <w:r w:rsidRPr="00473FF9">
        <w:rPr>
          <w:position w:val="2"/>
          <w:sz w:val="21"/>
          <w:szCs w:val="21"/>
        </w:rPr>
        <w:t xml:space="preserve"> </w:t>
      </w:r>
      <w:r w:rsidRPr="00473FF9">
        <w:rPr>
          <w:w w:val="103"/>
          <w:position w:val="2"/>
          <w:sz w:val="21"/>
          <w:szCs w:val="21"/>
        </w:rPr>
        <w:t>MVC,</w:t>
      </w:r>
      <w:r w:rsidRPr="00473FF9">
        <w:rPr>
          <w:position w:val="2"/>
          <w:sz w:val="21"/>
          <w:szCs w:val="21"/>
        </w:rPr>
        <w:t xml:space="preserve"> </w:t>
      </w:r>
      <w:r w:rsidRPr="00473FF9">
        <w:rPr>
          <w:w w:val="103"/>
          <w:position w:val="2"/>
          <w:sz w:val="21"/>
          <w:szCs w:val="21"/>
        </w:rPr>
        <w:t>MySQL,</w:t>
      </w:r>
      <w:r w:rsidRPr="00473FF9">
        <w:rPr>
          <w:position w:val="2"/>
          <w:sz w:val="21"/>
          <w:szCs w:val="21"/>
        </w:rPr>
        <w:t xml:space="preserve"> </w:t>
      </w:r>
      <w:r w:rsidRPr="00473FF9">
        <w:rPr>
          <w:w w:val="103"/>
          <w:position w:val="2"/>
          <w:sz w:val="21"/>
          <w:szCs w:val="21"/>
        </w:rPr>
        <w:t>Jenkins,</w:t>
      </w:r>
      <w:r w:rsidRPr="00473FF9">
        <w:rPr>
          <w:position w:val="2"/>
          <w:sz w:val="21"/>
          <w:szCs w:val="21"/>
        </w:rPr>
        <w:t xml:space="preserve"> </w:t>
      </w:r>
      <w:r w:rsidRPr="00473FF9">
        <w:rPr>
          <w:w w:val="103"/>
          <w:position w:val="2"/>
          <w:sz w:val="21"/>
          <w:szCs w:val="21"/>
        </w:rPr>
        <w:t>Maven,</w:t>
      </w:r>
      <w:r w:rsidRPr="00473FF9">
        <w:rPr>
          <w:position w:val="2"/>
          <w:sz w:val="21"/>
          <w:szCs w:val="21"/>
        </w:rPr>
        <w:t xml:space="preserve"> </w:t>
      </w:r>
      <w:r w:rsidRPr="00473FF9">
        <w:rPr>
          <w:w w:val="103"/>
          <w:position w:val="2"/>
          <w:sz w:val="21"/>
          <w:szCs w:val="21"/>
        </w:rPr>
        <w:t>Sonar,</w:t>
      </w:r>
      <w:r w:rsidRPr="00473FF9">
        <w:rPr>
          <w:position w:val="2"/>
          <w:sz w:val="21"/>
          <w:szCs w:val="21"/>
        </w:rPr>
        <w:t xml:space="preserve"> </w:t>
      </w:r>
      <w:r w:rsidRPr="00473FF9">
        <w:rPr>
          <w:w w:val="103"/>
          <w:position w:val="2"/>
          <w:sz w:val="21"/>
          <w:szCs w:val="21"/>
        </w:rPr>
        <w:t xml:space="preserve">TDD </w:t>
      </w:r>
      <w:r w:rsidRPr="00473FF9">
        <w:rPr>
          <w:w w:val="103"/>
          <w:sz w:val="21"/>
          <w:szCs w:val="21"/>
        </w:rPr>
        <w:t>AWS,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Hadoop,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Spark,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Hive,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Impala,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Redshift</w:t>
      </w:r>
    </w:p>
    <w:p w14:paraId="1E504022" w14:textId="77777777" w:rsidR="00726770" w:rsidRPr="00473FF9" w:rsidRDefault="00726770" w:rsidP="00726770">
      <w:pPr>
        <w:spacing w:before="8" w:line="250" w:lineRule="auto"/>
        <w:ind w:right="603"/>
        <w:rPr>
          <w:w w:val="102"/>
          <w:sz w:val="23"/>
          <w:szCs w:val="23"/>
        </w:rPr>
      </w:pPr>
    </w:p>
    <w:p w14:paraId="7C3ED7AF" w14:textId="77777777" w:rsidR="00726770" w:rsidRPr="00473FF9" w:rsidRDefault="00726770" w:rsidP="00726770">
      <w:pPr>
        <w:spacing w:before="21"/>
        <w:ind w:left="117"/>
        <w:rPr>
          <w:sz w:val="21"/>
          <w:szCs w:val="21"/>
        </w:rPr>
      </w:pPr>
      <w:r w:rsidRPr="00473FF9">
        <w:rPr>
          <w:w w:val="103"/>
          <w:sz w:val="21"/>
          <w:szCs w:val="21"/>
          <w:u w:val="single" w:color="4F80BC"/>
        </w:rPr>
        <w:t>Responsibilities</w:t>
      </w:r>
    </w:p>
    <w:p w14:paraId="11E54618" w14:textId="77777777" w:rsidR="00726770" w:rsidRPr="00473FF9" w:rsidRDefault="00726770" w:rsidP="00726770">
      <w:pPr>
        <w:pStyle w:val="ListParagraph"/>
        <w:numPr>
          <w:ilvl w:val="0"/>
          <w:numId w:val="7"/>
        </w:numPr>
        <w:spacing w:before="22"/>
        <w:rPr>
          <w:sz w:val="21"/>
          <w:szCs w:val="21"/>
        </w:rPr>
      </w:pPr>
      <w:r w:rsidRPr="00473FF9">
        <w:rPr>
          <w:w w:val="103"/>
          <w:sz w:val="21"/>
          <w:szCs w:val="21"/>
        </w:rPr>
        <w:t>Monitoring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existing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data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pipeline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and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revamping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and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enhancing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the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same.</w:t>
      </w:r>
    </w:p>
    <w:p w14:paraId="23BEC164" w14:textId="77777777" w:rsidR="00726770" w:rsidRPr="00473FF9" w:rsidRDefault="00726770" w:rsidP="00726770">
      <w:pPr>
        <w:pStyle w:val="ListParagraph"/>
        <w:numPr>
          <w:ilvl w:val="0"/>
          <w:numId w:val="7"/>
        </w:numPr>
        <w:tabs>
          <w:tab w:val="left" w:pos="720"/>
        </w:tabs>
        <w:spacing w:before="22" w:line="263" w:lineRule="auto"/>
        <w:ind w:right="81"/>
        <w:rPr>
          <w:sz w:val="21"/>
          <w:szCs w:val="21"/>
        </w:rPr>
      </w:pPr>
      <w:r w:rsidRPr="00473FF9">
        <w:rPr>
          <w:w w:val="103"/>
          <w:sz w:val="21"/>
          <w:szCs w:val="21"/>
        </w:rPr>
        <w:t>Developing,</w:t>
      </w:r>
      <w:r w:rsidRPr="00473FF9">
        <w:rPr>
          <w:sz w:val="21"/>
          <w:szCs w:val="21"/>
        </w:rPr>
        <w:t xml:space="preserve"> </w:t>
      </w:r>
      <w:proofErr w:type="gramStart"/>
      <w:r w:rsidRPr="00473FF9">
        <w:rPr>
          <w:w w:val="103"/>
          <w:sz w:val="21"/>
          <w:szCs w:val="21"/>
        </w:rPr>
        <w:t>enhancing</w:t>
      </w:r>
      <w:proofErr w:type="gramEnd"/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and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rewriting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the</w:t>
      </w:r>
      <w:r w:rsidRPr="00473FF9">
        <w:rPr>
          <w:sz w:val="21"/>
          <w:szCs w:val="21"/>
        </w:rPr>
        <w:t xml:space="preserve"> </w:t>
      </w:r>
      <w:proofErr w:type="spellStart"/>
      <w:r w:rsidRPr="00473FF9">
        <w:rPr>
          <w:w w:val="103"/>
          <w:sz w:val="21"/>
          <w:szCs w:val="21"/>
        </w:rPr>
        <w:t>Videohub</w:t>
      </w:r>
      <w:proofErr w:type="spellEnd"/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platform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for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Analytics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and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Trafficking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consoles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-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backend as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well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front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end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in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scrum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manner.</w:t>
      </w:r>
    </w:p>
    <w:p w14:paraId="680DD56B" w14:textId="77777777" w:rsidR="00726770" w:rsidRPr="00473FF9" w:rsidRDefault="00726770" w:rsidP="00726770">
      <w:pPr>
        <w:pStyle w:val="ListParagraph"/>
        <w:numPr>
          <w:ilvl w:val="0"/>
          <w:numId w:val="7"/>
        </w:numPr>
        <w:rPr>
          <w:sz w:val="21"/>
          <w:szCs w:val="21"/>
        </w:rPr>
      </w:pPr>
      <w:r w:rsidRPr="00473FF9">
        <w:rPr>
          <w:w w:val="103"/>
          <w:sz w:val="21"/>
          <w:szCs w:val="21"/>
        </w:rPr>
        <w:t>Providing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easier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solution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to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complex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technical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problems.</w:t>
      </w:r>
    </w:p>
    <w:p w14:paraId="75C15DA2" w14:textId="77777777" w:rsidR="00726770" w:rsidRPr="00473FF9" w:rsidRDefault="00726770" w:rsidP="00726770">
      <w:pPr>
        <w:pStyle w:val="ListParagraph"/>
        <w:numPr>
          <w:ilvl w:val="0"/>
          <w:numId w:val="7"/>
        </w:numPr>
        <w:spacing w:before="24"/>
        <w:rPr>
          <w:sz w:val="21"/>
          <w:szCs w:val="21"/>
        </w:rPr>
      </w:pPr>
      <w:r w:rsidRPr="00473FF9">
        <w:rPr>
          <w:w w:val="103"/>
          <w:sz w:val="21"/>
          <w:szCs w:val="21"/>
        </w:rPr>
        <w:t>Driving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innovation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into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product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development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and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enhancement.</w:t>
      </w:r>
    </w:p>
    <w:p w14:paraId="1632020C" w14:textId="77777777" w:rsidR="00726770" w:rsidRPr="00473FF9" w:rsidRDefault="00726770" w:rsidP="00726770">
      <w:pPr>
        <w:pStyle w:val="ListParagraph"/>
        <w:numPr>
          <w:ilvl w:val="0"/>
          <w:numId w:val="7"/>
        </w:numPr>
        <w:spacing w:before="22"/>
        <w:rPr>
          <w:sz w:val="21"/>
          <w:szCs w:val="21"/>
        </w:rPr>
      </w:pPr>
      <w:r w:rsidRPr="00473FF9">
        <w:rPr>
          <w:w w:val="103"/>
          <w:sz w:val="21"/>
          <w:szCs w:val="21"/>
        </w:rPr>
        <w:t>Peer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code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review.</w:t>
      </w:r>
    </w:p>
    <w:p w14:paraId="178532F2" w14:textId="3E26226C" w:rsidR="00726770" w:rsidRPr="00473FF9" w:rsidRDefault="00726770" w:rsidP="00726770">
      <w:pPr>
        <w:pStyle w:val="ListParagraph"/>
        <w:numPr>
          <w:ilvl w:val="0"/>
          <w:numId w:val="7"/>
        </w:numPr>
        <w:spacing w:before="22"/>
        <w:rPr>
          <w:sz w:val="21"/>
          <w:szCs w:val="21"/>
        </w:rPr>
      </w:pPr>
      <w:r w:rsidRPr="00473FF9">
        <w:rPr>
          <w:w w:val="103"/>
          <w:sz w:val="21"/>
          <w:szCs w:val="21"/>
        </w:rPr>
        <w:t>Involve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in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product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planning,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analysis,</w:t>
      </w:r>
      <w:r w:rsidRPr="00473FF9">
        <w:rPr>
          <w:sz w:val="21"/>
          <w:szCs w:val="21"/>
        </w:rPr>
        <w:t xml:space="preserve"> </w:t>
      </w:r>
      <w:r w:rsidR="007F65FC" w:rsidRPr="00473FF9">
        <w:rPr>
          <w:w w:val="103"/>
          <w:sz w:val="21"/>
          <w:szCs w:val="21"/>
        </w:rPr>
        <w:t>evaluation,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and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discussion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with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stakeholders</w:t>
      </w:r>
    </w:p>
    <w:p w14:paraId="74274532" w14:textId="763426C2" w:rsidR="00726770" w:rsidRPr="00473FF9" w:rsidRDefault="00726770" w:rsidP="00726770">
      <w:pPr>
        <w:pStyle w:val="ListParagraph"/>
        <w:numPr>
          <w:ilvl w:val="0"/>
          <w:numId w:val="7"/>
        </w:numPr>
        <w:spacing w:before="20"/>
        <w:rPr>
          <w:sz w:val="21"/>
          <w:szCs w:val="21"/>
        </w:rPr>
        <w:sectPr w:rsidR="00726770" w:rsidRPr="00473FF9" w:rsidSect="00726770">
          <w:type w:val="continuous"/>
          <w:pgSz w:w="12240" w:h="15840"/>
          <w:pgMar w:top="880" w:right="1200" w:bottom="280" w:left="1340" w:header="720" w:footer="0" w:gutter="0"/>
          <w:cols w:space="720"/>
          <w:docGrid w:linePitch="272"/>
        </w:sectPr>
      </w:pPr>
      <w:r w:rsidRPr="00473FF9">
        <w:rPr>
          <w:w w:val="103"/>
          <w:sz w:val="21"/>
          <w:szCs w:val="21"/>
        </w:rPr>
        <w:t>Mentor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junior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programmer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with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technical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skills,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product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knowledge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and</w:t>
      </w:r>
      <w:r w:rsidRPr="00473FF9">
        <w:rPr>
          <w:sz w:val="21"/>
          <w:szCs w:val="21"/>
        </w:rPr>
        <w:t xml:space="preserve"> </w:t>
      </w:r>
      <w:r w:rsidRPr="00473FF9">
        <w:rPr>
          <w:w w:val="103"/>
          <w:sz w:val="21"/>
          <w:szCs w:val="21"/>
        </w:rPr>
        <w:t>roadmap</w:t>
      </w:r>
    </w:p>
    <w:bookmarkEnd w:id="0"/>
    <w:p w14:paraId="4599C4E0" w14:textId="2A4FA9B5" w:rsidR="00726770" w:rsidRPr="00473FF9" w:rsidRDefault="00726770" w:rsidP="00726770">
      <w:pPr>
        <w:tabs>
          <w:tab w:val="left" w:pos="5865"/>
        </w:tabs>
        <w:rPr>
          <w:sz w:val="21"/>
          <w:szCs w:val="21"/>
        </w:rPr>
      </w:pPr>
    </w:p>
    <w:sectPr w:rsidR="00726770" w:rsidRPr="00473FF9">
      <w:pgSz w:w="12240" w:h="15840"/>
      <w:pgMar w:top="1340" w:right="9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66F23" w14:textId="77777777" w:rsidR="00181454" w:rsidRDefault="00181454" w:rsidP="00726770">
      <w:r>
        <w:separator/>
      </w:r>
    </w:p>
  </w:endnote>
  <w:endnote w:type="continuationSeparator" w:id="0">
    <w:p w14:paraId="4883CFBD" w14:textId="77777777" w:rsidR="00181454" w:rsidRDefault="00181454" w:rsidP="00726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CD7986" w14:textId="77777777" w:rsidR="00726770" w:rsidRPr="00F07E0C" w:rsidRDefault="00726770" w:rsidP="00726770">
    <w:pPr>
      <w:pStyle w:val="Footeraddress"/>
      <w:rPr>
        <w:rFonts w:cs="Arial"/>
        <w:sz w:val="16"/>
        <w:szCs w:val="16"/>
      </w:rPr>
    </w:pPr>
    <w:r w:rsidRPr="00F07E0C">
      <w:rPr>
        <w:noProof/>
        <w:sz w:val="16"/>
        <w:szCs w:val="16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8F7061" wp14:editId="55D7207D">
              <wp:simplePos x="0" y="0"/>
              <wp:positionH relativeFrom="column">
                <wp:posOffset>3413760</wp:posOffset>
              </wp:positionH>
              <wp:positionV relativeFrom="page">
                <wp:posOffset>9610725</wp:posOffset>
              </wp:positionV>
              <wp:extent cx="2943225" cy="794385"/>
              <wp:effectExtent l="0" t="0" r="9525" b="5715"/>
              <wp:wrapNone/>
              <wp:docPr id="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3225" cy="794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4146A1" w14:textId="77777777" w:rsidR="00726770" w:rsidRDefault="00726770" w:rsidP="00726770">
                          <w:pPr>
                            <w:pStyle w:val="FooterBlue"/>
                          </w:pPr>
                          <w:r>
                            <w:t xml:space="preserve">Name: 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3E3F5B71" w14:textId="279A382F" w:rsidR="00726770" w:rsidRDefault="00726770" w:rsidP="00726770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473FF9">
                            <w:rPr>
                              <w:noProof/>
                            </w:rPr>
                            <w:instrText>4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end"/>
                          </w:r>
                        </w:p>
                        <w:p w14:paraId="1FA3C66F" w14:textId="77777777" w:rsidR="00726770" w:rsidRDefault="00726770" w:rsidP="00726770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</w:p>
                        <w:p w14:paraId="690055A1" w14:textId="77777777" w:rsidR="00726770" w:rsidRDefault="00726770" w:rsidP="00726770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</w:p>
                        <w:p w14:paraId="4CE2025D" w14:textId="77777777" w:rsidR="00726770" w:rsidRPr="00341877" w:rsidRDefault="00726770" w:rsidP="00726770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  <w:r w:rsidRPr="00341877">
                            <w:rPr>
                              <w:i/>
                              <w:lang w:eastAsia="en-GB"/>
                            </w:rPr>
                            <w:t>This CV is presented in line with our standard terms of business</w:t>
                          </w:r>
                        </w:p>
                        <w:p w14:paraId="158193D0" w14:textId="77777777" w:rsidR="00726770" w:rsidRPr="00522F9C" w:rsidRDefault="00726770" w:rsidP="00726770">
                          <w:pPr>
                            <w:pStyle w:val="Footer"/>
                          </w:pPr>
                        </w:p>
                        <w:p w14:paraId="271046DD" w14:textId="77777777" w:rsidR="00726770" w:rsidRDefault="00726770" w:rsidP="0072677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8F7061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margin-left:268.8pt;margin-top:756.75pt;width:231.75pt;height:6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" filled="f" stroked="f">
              <v:textbox inset="0,0,0,0">
                <w:txbxContent>
                  <w:p w14:paraId="174146A1" w14:textId="77777777" w:rsidR="00726770" w:rsidRDefault="00726770" w:rsidP="00726770">
                    <w:pPr>
                      <w:pStyle w:val="FooterBlue"/>
                    </w:pPr>
                    <w:r>
                      <w:t xml:space="preserve">Name: 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3E3F5B71" w14:textId="279A382F" w:rsidR="00726770" w:rsidRDefault="00726770" w:rsidP="00726770">
                    <w:pPr>
                      <w:pStyle w:val="FooterBlue"/>
                      <w:rPr>
                        <w:i/>
                        <w:lang w:eastAsia="en-GB"/>
                      </w:rPr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473FF9">
                      <w:rPr>
                        <w:noProof/>
                      </w:rPr>
                      <w:instrText>4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end"/>
                    </w:r>
                  </w:p>
                  <w:p w14:paraId="1FA3C66F" w14:textId="77777777" w:rsidR="00726770" w:rsidRDefault="00726770" w:rsidP="00726770">
                    <w:pPr>
                      <w:pStyle w:val="FooterBlue"/>
                      <w:rPr>
                        <w:i/>
                        <w:lang w:eastAsia="en-GB"/>
                      </w:rPr>
                    </w:pPr>
                  </w:p>
                  <w:p w14:paraId="690055A1" w14:textId="77777777" w:rsidR="00726770" w:rsidRDefault="00726770" w:rsidP="00726770">
                    <w:pPr>
                      <w:pStyle w:val="FooterBlue"/>
                      <w:rPr>
                        <w:i/>
                        <w:lang w:eastAsia="en-GB"/>
                      </w:rPr>
                    </w:pPr>
                  </w:p>
                  <w:p w14:paraId="4CE2025D" w14:textId="77777777" w:rsidR="00726770" w:rsidRPr="00341877" w:rsidRDefault="00726770" w:rsidP="00726770">
                    <w:pPr>
                      <w:pStyle w:val="FooterBlue"/>
                      <w:rPr>
                        <w:i/>
                        <w:lang w:eastAsia="en-GB"/>
                      </w:rPr>
                    </w:pPr>
                    <w:r w:rsidRPr="00341877">
                      <w:rPr>
                        <w:i/>
                        <w:lang w:eastAsia="en-GB"/>
                      </w:rPr>
                      <w:t>This CV is presented in line with our standard terms of business</w:t>
                    </w:r>
                  </w:p>
                  <w:p w14:paraId="158193D0" w14:textId="77777777" w:rsidR="00726770" w:rsidRPr="00522F9C" w:rsidRDefault="00726770" w:rsidP="00726770">
                    <w:pPr>
                      <w:pStyle w:val="Footer"/>
                    </w:pPr>
                  </w:p>
                  <w:p w14:paraId="271046DD" w14:textId="77777777" w:rsidR="00726770" w:rsidRDefault="00726770" w:rsidP="00726770"/>
                </w:txbxContent>
              </v:textbox>
              <w10:wrap anchory="page"/>
            </v:shape>
          </w:pict>
        </mc:Fallback>
      </mc:AlternateContent>
    </w:r>
  </w:p>
  <w:p w14:paraId="26BBDC07" w14:textId="77777777" w:rsidR="00726770" w:rsidRDefault="00726770" w:rsidP="00726770">
    <w:pPr>
      <w:pStyle w:val="FooterBlue"/>
      <w:jc w:val="left"/>
      <w:rPr>
        <w:szCs w:val="16"/>
      </w:rPr>
    </w:pPr>
    <w:bookmarkStart w:id="1" w:name="_Hlk34897843"/>
    <w:r>
      <w:rPr>
        <w:szCs w:val="16"/>
      </w:rPr>
      <w:t>Stanton House Pte Ltd / +65 8533 9870 (Registered No: 201733434M)</w:t>
    </w:r>
  </w:p>
  <w:p w14:paraId="0FF4C3ED" w14:textId="77777777" w:rsidR="00726770" w:rsidRPr="00F07E0C" w:rsidRDefault="00726770" w:rsidP="00726770">
    <w:pPr>
      <w:pStyle w:val="FooterBlue"/>
      <w:jc w:val="left"/>
      <w:rPr>
        <w:szCs w:val="16"/>
      </w:rPr>
    </w:pPr>
    <w:r>
      <w:rPr>
        <w:szCs w:val="16"/>
      </w:rPr>
      <w:t>8 Cross Street, #18-01 Singapore 048424</w:t>
    </w:r>
  </w:p>
  <w:p w14:paraId="3C0D043C" w14:textId="77777777" w:rsidR="00726770" w:rsidRPr="00F07E0C" w:rsidRDefault="00726770" w:rsidP="00726770">
    <w:pPr>
      <w:pStyle w:val="FooterBlue"/>
      <w:jc w:val="left"/>
      <w:rPr>
        <w:rStyle w:val="FooteraddressboldChar"/>
        <w:szCs w:val="16"/>
      </w:rPr>
    </w:pPr>
    <w:r w:rsidRPr="00F07E0C">
      <w:rPr>
        <w:rStyle w:val="FooteraddressboldChar"/>
        <w:szCs w:val="16"/>
      </w:rPr>
      <w:t>www.stantonhouse.com</w:t>
    </w:r>
    <w:bookmarkEnd w:id="1"/>
    <w:r w:rsidRPr="00F07E0C">
      <w:rPr>
        <w:rStyle w:val="FooteraddressboldChar"/>
        <w:szCs w:val="16"/>
      </w:rPr>
      <w:t xml:space="preserve"> </w:t>
    </w:r>
  </w:p>
  <w:p w14:paraId="5A6840EB" w14:textId="77777777" w:rsidR="00726770" w:rsidRDefault="00726770" w:rsidP="00726770">
    <w:pPr>
      <w:pStyle w:val="Footer"/>
    </w:pPr>
  </w:p>
  <w:p w14:paraId="27391DDF" w14:textId="553BC5E8" w:rsidR="00726770" w:rsidRDefault="00726770" w:rsidP="00726770">
    <w:pPr>
      <w:pStyle w:val="Footer"/>
      <w:rPr>
        <w:caps/>
        <w:noProof/>
        <w:color w:val="4F81BD" w:themeColor="accent1"/>
      </w:rPr>
    </w:pPr>
  </w:p>
  <w:p w14:paraId="52AC395A" w14:textId="77777777" w:rsidR="00726770" w:rsidRDefault="007267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010BF" w14:textId="77777777" w:rsidR="00181454" w:rsidRDefault="00181454" w:rsidP="00726770">
      <w:r>
        <w:separator/>
      </w:r>
    </w:p>
  </w:footnote>
  <w:footnote w:type="continuationSeparator" w:id="0">
    <w:p w14:paraId="5D7A4D1E" w14:textId="77777777" w:rsidR="00181454" w:rsidRDefault="00181454" w:rsidP="007267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8EF01" w14:textId="77777777" w:rsidR="00726770" w:rsidRDefault="00726770" w:rsidP="0072677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2EFAE3E" wp14:editId="3FFC44C9">
          <wp:simplePos x="0" y="0"/>
          <wp:positionH relativeFrom="column">
            <wp:posOffset>4467225</wp:posOffset>
          </wp:positionH>
          <wp:positionV relativeFrom="paragraph">
            <wp:posOffset>-314960</wp:posOffset>
          </wp:positionV>
          <wp:extent cx="1898644" cy="696048"/>
          <wp:effectExtent l="0" t="0" r="6985" b="889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tanto_House_logo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8644" cy="6960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AA5BA7A" w14:textId="77777777" w:rsidR="00726770" w:rsidRDefault="00726770" w:rsidP="00726770">
    <w:pPr>
      <w:pStyle w:val="Header"/>
    </w:pPr>
  </w:p>
  <w:p w14:paraId="0D817A9D" w14:textId="77777777" w:rsidR="00726770" w:rsidRDefault="007267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D4190"/>
    <w:multiLevelType w:val="hybridMultilevel"/>
    <w:tmpl w:val="2E20EA14"/>
    <w:lvl w:ilvl="0" w:tplc="49C4602E">
      <w:numFmt w:val="bullet"/>
      <w:lvlText w:val="-"/>
      <w:lvlJc w:val="left"/>
      <w:pPr>
        <w:ind w:left="743" w:hanging="360"/>
      </w:pPr>
      <w:rPr>
        <w:rFonts w:ascii="Times New Roman" w:eastAsia="Times New Roman" w:hAnsi="Times New Roman" w:cs="Times New Roman" w:hint="default"/>
        <w:w w:val="103"/>
      </w:rPr>
    </w:lvl>
    <w:lvl w:ilvl="1" w:tplc="08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845363F"/>
    <w:multiLevelType w:val="hybridMultilevel"/>
    <w:tmpl w:val="74B01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25E2BD1"/>
    <w:multiLevelType w:val="hybridMultilevel"/>
    <w:tmpl w:val="6520F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4B5D5D"/>
    <w:multiLevelType w:val="hybridMultilevel"/>
    <w:tmpl w:val="F9643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EE144BB"/>
    <w:multiLevelType w:val="hybridMultilevel"/>
    <w:tmpl w:val="882C6E62"/>
    <w:lvl w:ilvl="0" w:tplc="AF76C0DE">
      <w:numFmt w:val="bullet"/>
      <w:lvlText w:val="-"/>
      <w:lvlJc w:val="left"/>
      <w:pPr>
        <w:ind w:left="743" w:hanging="360"/>
      </w:pPr>
      <w:rPr>
        <w:rFonts w:ascii="Times New Roman" w:eastAsia="Times New Roman" w:hAnsi="Times New Roman" w:cs="Times New Roman" w:hint="default"/>
        <w:w w:val="103"/>
      </w:rPr>
    </w:lvl>
    <w:lvl w:ilvl="1" w:tplc="08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F0F1431"/>
    <w:multiLevelType w:val="hybridMultilevel"/>
    <w:tmpl w:val="9A74F924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45E37B8"/>
    <w:multiLevelType w:val="hybridMultilevel"/>
    <w:tmpl w:val="9A1EFF9C"/>
    <w:lvl w:ilvl="0" w:tplc="B7B069EA">
      <w:numFmt w:val="bullet"/>
      <w:lvlText w:val="-"/>
      <w:lvlJc w:val="left"/>
      <w:pPr>
        <w:ind w:left="743" w:hanging="360"/>
      </w:pPr>
      <w:rPr>
        <w:rFonts w:ascii="Times New Roman" w:eastAsia="Times New Roman" w:hAnsi="Times New Roman" w:cs="Times New Roman" w:hint="default"/>
        <w:w w:val="103"/>
      </w:rPr>
    </w:lvl>
    <w:lvl w:ilvl="1" w:tplc="08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49201E3"/>
    <w:multiLevelType w:val="multilevel"/>
    <w:tmpl w:val="17789B4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E3C"/>
    <w:rsid w:val="00181454"/>
    <w:rsid w:val="002D7AF1"/>
    <w:rsid w:val="00473FF9"/>
    <w:rsid w:val="00726770"/>
    <w:rsid w:val="007F65FC"/>
    <w:rsid w:val="00B7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."/>
  <w:listSeparator w:val=","/>
  <w14:docId w14:val="74B1C274"/>
  <w15:docId w15:val="{6CEEDBB8-E9A7-4210-A512-1492A4FF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7267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67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770"/>
  </w:style>
  <w:style w:type="paragraph" w:styleId="Footer">
    <w:name w:val="footer"/>
    <w:basedOn w:val="Normal"/>
    <w:link w:val="FooterChar"/>
    <w:unhideWhenUsed/>
    <w:rsid w:val="007267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4"/>
    <w:rsid w:val="00726770"/>
  </w:style>
  <w:style w:type="paragraph" w:customStyle="1" w:styleId="Footeraddress">
    <w:name w:val="Footer address"/>
    <w:basedOn w:val="Footer"/>
    <w:link w:val="FooteraddressChar"/>
    <w:qFormat/>
    <w:rsid w:val="00726770"/>
    <w:pPr>
      <w:tabs>
        <w:tab w:val="left" w:pos="170"/>
      </w:tabs>
      <w:spacing w:after="260" w:line="260" w:lineRule="exact"/>
    </w:pPr>
    <w:rPr>
      <w:rFonts w:ascii="Arial" w:eastAsia="Calibri" w:hAnsi="Arial"/>
      <w:color w:val="80A1B6"/>
      <w:szCs w:val="18"/>
      <w:lang w:val="en-GB"/>
    </w:rPr>
  </w:style>
  <w:style w:type="paragraph" w:customStyle="1" w:styleId="Footeraddressbold">
    <w:name w:val="Footer address bold"/>
    <w:basedOn w:val="Footeraddress"/>
    <w:link w:val="FooteraddressboldChar"/>
    <w:qFormat/>
    <w:rsid w:val="00726770"/>
    <w:rPr>
      <w:b/>
    </w:rPr>
  </w:style>
  <w:style w:type="character" w:customStyle="1" w:styleId="FooteraddressChar">
    <w:name w:val="Footer address Char"/>
    <w:link w:val="Footeraddress"/>
    <w:rsid w:val="00726770"/>
    <w:rPr>
      <w:rFonts w:ascii="Arial" w:eastAsia="Calibri" w:hAnsi="Arial"/>
      <w:color w:val="80A1B6"/>
      <w:szCs w:val="18"/>
      <w:lang w:val="en-GB"/>
    </w:rPr>
  </w:style>
  <w:style w:type="character" w:customStyle="1" w:styleId="FooteraddressboldChar">
    <w:name w:val="Footer address bold Char"/>
    <w:link w:val="Footeraddressbold"/>
    <w:rsid w:val="00726770"/>
    <w:rPr>
      <w:rFonts w:ascii="Arial" w:eastAsia="Calibri" w:hAnsi="Arial"/>
      <w:b/>
      <w:color w:val="80A1B6"/>
      <w:szCs w:val="18"/>
      <w:lang w:val="en-GB"/>
    </w:rPr>
  </w:style>
  <w:style w:type="paragraph" w:customStyle="1" w:styleId="FooterBlue">
    <w:name w:val="Footer Blue"/>
    <w:basedOn w:val="Footer"/>
    <w:qFormat/>
    <w:rsid w:val="00726770"/>
    <w:pPr>
      <w:tabs>
        <w:tab w:val="left" w:pos="170"/>
      </w:tabs>
      <w:spacing w:line="220" w:lineRule="exact"/>
      <w:jc w:val="right"/>
    </w:pPr>
    <w:rPr>
      <w:rFonts w:ascii="Arial" w:eastAsia="Calibri" w:hAnsi="Arial"/>
      <w:color w:val="80A1B6"/>
      <w:sz w:val="16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Sameer Kulkarni</dc:creator>
  <cp:lastModifiedBy>Sameer Kulkarni</cp:lastModifiedBy>
  <cp:revision>3</cp:revision>
  <dcterms:created xsi:type="dcterms:W3CDTF">2020-04-20T03:47:00Z</dcterms:created>
  <dcterms:modified xsi:type="dcterms:W3CDTF">2020-04-20T03:48:00Z</dcterms:modified>
</cp:coreProperties>
</file>