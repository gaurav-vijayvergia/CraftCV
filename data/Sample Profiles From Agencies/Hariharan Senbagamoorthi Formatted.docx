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2FEAF" w14:textId="6B339BCA" w:rsidR="00FB263D" w:rsidRPr="008D6415" w:rsidRDefault="008D6415" w:rsidP="008D6415">
      <w:pPr>
        <w:rPr>
          <w:rFonts w:ascii="Arial" w:hAnsi="Arial" w:cs="Arial"/>
          <w:b/>
          <w:bCs/>
          <w:lang w:val="en-GB"/>
        </w:rPr>
      </w:pPr>
      <w:r>
        <w:rPr>
          <w:rFonts w:ascii="Arial" w:hAnsi="Arial" w:cs="Arial"/>
          <w:b/>
          <w:bCs/>
          <w:lang w:val="en-GB"/>
        </w:rPr>
        <w:t xml:space="preserve">                                                        </w:t>
      </w:r>
      <w:r w:rsidR="00761FB6" w:rsidRPr="008D6415">
        <w:rPr>
          <w:rFonts w:ascii="Arial" w:hAnsi="Arial" w:cs="Arial"/>
          <w:b/>
          <w:bCs/>
          <w:lang w:val="en-GB"/>
        </w:rPr>
        <w:t>Hariharan Senbagamoorthi</w:t>
      </w:r>
    </w:p>
    <w:p w14:paraId="313515F2" w14:textId="7185F0C0" w:rsidR="00761FB6" w:rsidRPr="00FD69F5" w:rsidRDefault="00761FB6" w:rsidP="008D6415">
      <w:pPr>
        <w:rPr>
          <w:rFonts w:ascii="Arial" w:hAnsi="Arial" w:cs="Arial"/>
          <w:b/>
          <w:bCs/>
          <w:sz w:val="20"/>
          <w:szCs w:val="20"/>
          <w:lang w:val="en-GB"/>
        </w:rPr>
      </w:pPr>
    </w:p>
    <w:p w14:paraId="4243E3A6" w14:textId="050B8DA8" w:rsidR="00761FB6" w:rsidRDefault="008D6415" w:rsidP="008D6415">
      <w:pPr>
        <w:rPr>
          <w:rFonts w:ascii="Arial" w:hAnsi="Arial" w:cs="Arial"/>
          <w:b/>
          <w:bCs/>
          <w:sz w:val="22"/>
          <w:szCs w:val="22"/>
          <w:u w:color="000000"/>
        </w:rPr>
      </w:pPr>
      <w:r w:rsidRPr="008D6415">
        <w:rPr>
          <w:rFonts w:ascii="Arial" w:hAnsi="Arial" w:cs="Arial"/>
          <w:b/>
          <w:bCs/>
          <w:sz w:val="22"/>
          <w:szCs w:val="22"/>
          <w:u w:color="000000"/>
        </w:rPr>
        <w:t>S</w:t>
      </w:r>
      <w:r>
        <w:rPr>
          <w:rFonts w:ascii="Arial" w:hAnsi="Arial" w:cs="Arial"/>
          <w:b/>
          <w:bCs/>
          <w:sz w:val="22"/>
          <w:szCs w:val="22"/>
          <w:u w:color="000000"/>
        </w:rPr>
        <w:t>ummary:</w:t>
      </w:r>
    </w:p>
    <w:p w14:paraId="3662F156" w14:textId="77777777" w:rsidR="008D6415" w:rsidRPr="008D6415" w:rsidRDefault="008D6415" w:rsidP="008D6415">
      <w:pPr>
        <w:rPr>
          <w:rFonts w:ascii="Arial" w:hAnsi="Arial" w:cs="Arial"/>
          <w:b/>
          <w:bCs/>
          <w:sz w:val="22"/>
          <w:szCs w:val="22"/>
        </w:rPr>
      </w:pPr>
    </w:p>
    <w:p w14:paraId="41813351"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Software Architect, 13 years of work experience in designing and implementing B2B, B2C applications</w:t>
      </w:r>
    </w:p>
    <w:p w14:paraId="149A865E" w14:textId="5C88A1D1"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Worked with Top tier banks in Spring Cloud native applications, Digital transformation projects like Customer onboarding and Wealth management smartphone application, Trading Systems like trade capture and FpML messaging middleware systems Experience in writing applications in Java 8 using Functions, Lambdas, Sreams.</w:t>
      </w:r>
    </w:p>
    <w:p w14:paraId="072172C2"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 xml:space="preserve">Experience in Spring Boot, Spring MVC, Spring Data, Spring Integration, Spring Security, Spring Messaging, Spring AOP, Spring Transactions. Implemented Spring REST Services with OAuth2 and Swagger Documentation. </w:t>
      </w:r>
    </w:p>
    <w:p w14:paraId="293C2F34"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Experience in breaking Monolith Application into Micro services using Spring Boot, Netflix OSS (Eureka, Zuul, Hysterix, Feign), Apache Kafka, PCF, AWS</w:t>
      </w:r>
    </w:p>
    <w:p w14:paraId="04EBB69C"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Experience in designing SPA for Digital Onboarding of wealth Management customers in Angular 8 and Spring technologies</w:t>
      </w:r>
    </w:p>
    <w:p w14:paraId="61C9348B"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Experience in EAI using JMS, SOAP, Apache Kafka, REST across multiple applications</w:t>
      </w:r>
    </w:p>
    <w:p w14:paraId="7EF1A956"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Experience in ORM Framework Hibernate, Object mapping framework MyBatis across multiple applications</w:t>
      </w:r>
    </w:p>
    <w:p w14:paraId="17FA3737"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Experience in generating and deploying Docker images through Jenkins CI pipeline scripts</w:t>
      </w:r>
    </w:p>
    <w:p w14:paraId="7524ECE7"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Exposed to Data Analytics using Collibra, Apache Spark, Hive tables, Zookeeper</w:t>
      </w:r>
    </w:p>
    <w:p w14:paraId="24A15567" w14:textId="77777777" w:rsidR="00761FB6" w:rsidRPr="008D6415"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Experience in  Oracle, Maria, H2 databases</w:t>
      </w:r>
    </w:p>
    <w:p w14:paraId="5C561114" w14:textId="7F538BEE" w:rsidR="00761FB6" w:rsidRDefault="00761FB6" w:rsidP="00545740">
      <w:pPr>
        <w:pStyle w:val="ListParagraph"/>
        <w:numPr>
          <w:ilvl w:val="0"/>
          <w:numId w:val="4"/>
        </w:numPr>
        <w:rPr>
          <w:rFonts w:ascii="Arial" w:hAnsi="Arial" w:cs="Arial"/>
          <w:sz w:val="20"/>
          <w:szCs w:val="20"/>
        </w:rPr>
      </w:pPr>
      <w:r w:rsidRPr="008D6415">
        <w:rPr>
          <w:rFonts w:ascii="Arial" w:hAnsi="Arial" w:cs="Arial"/>
          <w:sz w:val="20"/>
          <w:szCs w:val="20"/>
        </w:rPr>
        <w:t xml:space="preserve">Experience in Application Servers: Oracle Weblogic 8, Oracle Weblogic12. Websphere 8 </w:t>
      </w:r>
      <w:r w:rsidRPr="008D6415">
        <w:rPr>
          <w:rFonts w:ascii="Arial" w:hAnsi="Arial" w:cs="Arial"/>
          <w:sz w:val="20"/>
          <w:szCs w:val="20"/>
        </w:rPr>
        <w:t> Experience in Repositories and Configuration:  Bitbucket, SVN, Perforce, Maven, Ant</w:t>
      </w:r>
    </w:p>
    <w:p w14:paraId="432C21F2" w14:textId="0FF9985F" w:rsidR="008D6415" w:rsidRDefault="008D6415" w:rsidP="008D6415">
      <w:pPr>
        <w:rPr>
          <w:rFonts w:ascii="Arial" w:hAnsi="Arial" w:cs="Arial"/>
          <w:sz w:val="20"/>
          <w:szCs w:val="20"/>
        </w:rPr>
      </w:pPr>
    </w:p>
    <w:p w14:paraId="7557274F" w14:textId="477D2F46" w:rsidR="008D6415" w:rsidRDefault="008D6415" w:rsidP="008D6415">
      <w:pPr>
        <w:rPr>
          <w:rFonts w:ascii="Arial" w:hAnsi="Arial" w:cs="Arial"/>
          <w:b/>
          <w:bCs/>
          <w:sz w:val="20"/>
          <w:szCs w:val="20"/>
        </w:rPr>
      </w:pPr>
      <w:r w:rsidRPr="008D6415">
        <w:rPr>
          <w:rFonts w:ascii="Arial" w:hAnsi="Arial" w:cs="Arial"/>
          <w:b/>
          <w:bCs/>
          <w:sz w:val="20"/>
          <w:szCs w:val="20"/>
        </w:rPr>
        <w:t xml:space="preserve">Education: </w:t>
      </w:r>
    </w:p>
    <w:p w14:paraId="288B6D6B" w14:textId="6E593A30" w:rsidR="008D6415" w:rsidRPr="008D6415" w:rsidRDefault="008D6415" w:rsidP="008D6415">
      <w:pPr>
        <w:autoSpaceDE w:val="0"/>
        <w:autoSpaceDN w:val="0"/>
        <w:adjustRightInd w:val="0"/>
        <w:rPr>
          <w:rFonts w:ascii="Arial" w:hAnsi="Arial" w:cs="Arial"/>
          <w:sz w:val="20"/>
          <w:szCs w:val="20"/>
          <w:lang w:val="en-GB"/>
        </w:rPr>
      </w:pPr>
      <w:r w:rsidRPr="008D6415">
        <w:rPr>
          <w:rFonts w:ascii="Arial" w:hAnsi="Arial" w:cs="Arial"/>
          <w:sz w:val="20"/>
          <w:szCs w:val="20"/>
          <w:lang w:val="en-GB"/>
        </w:rPr>
        <w:t>Bachelor of Engineering (ECE)</w:t>
      </w:r>
      <w:r w:rsidRPr="008D6415">
        <w:rPr>
          <w:rFonts w:ascii="Arial" w:hAnsi="Arial" w:cs="Arial"/>
          <w:sz w:val="20"/>
          <w:szCs w:val="20"/>
          <w:lang w:val="en-GB"/>
        </w:rPr>
        <w:t xml:space="preserve"> - </w:t>
      </w:r>
      <w:r w:rsidRPr="008D6415">
        <w:rPr>
          <w:rFonts w:ascii="Arial" w:hAnsi="Arial" w:cs="Arial"/>
          <w:sz w:val="20"/>
          <w:szCs w:val="20"/>
          <w:lang w:val="en-GB"/>
        </w:rPr>
        <w:t>A.C.College of Engg &amp; Tech.,Karakudi, India</w:t>
      </w:r>
    </w:p>
    <w:p w14:paraId="3A71E864" w14:textId="73DDA99D" w:rsidR="00761FB6" w:rsidRPr="00FD69F5" w:rsidRDefault="00761FB6" w:rsidP="008D6415">
      <w:pPr>
        <w:rPr>
          <w:rFonts w:ascii="Arial" w:hAnsi="Arial" w:cs="Arial"/>
          <w:b/>
          <w:bCs/>
          <w:sz w:val="20"/>
          <w:szCs w:val="20"/>
          <w:lang w:val="en-GB"/>
        </w:rPr>
      </w:pPr>
    </w:p>
    <w:p w14:paraId="03788552" w14:textId="49446E6B" w:rsidR="00761FB6" w:rsidRPr="008D6415" w:rsidRDefault="008D6415" w:rsidP="008D6415">
      <w:pPr>
        <w:rPr>
          <w:rFonts w:ascii="Arial" w:hAnsi="Arial" w:cs="Arial"/>
          <w:b/>
          <w:bCs/>
          <w:sz w:val="22"/>
          <w:szCs w:val="22"/>
          <w:u w:color="000000"/>
        </w:rPr>
      </w:pPr>
      <w:r>
        <w:rPr>
          <w:rFonts w:ascii="Arial" w:hAnsi="Arial" w:cs="Arial"/>
          <w:b/>
          <w:bCs/>
          <w:sz w:val="22"/>
          <w:szCs w:val="22"/>
          <w:u w:color="000000"/>
        </w:rPr>
        <w:t xml:space="preserve">Professional Experience </w:t>
      </w:r>
      <w:r w:rsidR="00761FB6" w:rsidRPr="008D6415">
        <w:rPr>
          <w:rFonts w:ascii="Arial" w:hAnsi="Arial" w:cs="Arial"/>
          <w:b/>
          <w:bCs/>
          <w:sz w:val="22"/>
          <w:szCs w:val="22"/>
          <w:u w:color="000000"/>
        </w:rPr>
        <w:t>:</w:t>
      </w:r>
    </w:p>
    <w:p w14:paraId="4DB1291B" w14:textId="77777777" w:rsidR="008D6415" w:rsidRPr="008D6415" w:rsidRDefault="008D6415" w:rsidP="008D6415">
      <w:pPr>
        <w:rPr>
          <w:rFonts w:ascii="Arial" w:hAnsi="Arial" w:cs="Arial"/>
          <w:b/>
          <w:bCs/>
          <w:sz w:val="20"/>
          <w:szCs w:val="20"/>
          <w:u w:val="single" w:color="000000"/>
        </w:rPr>
      </w:pPr>
    </w:p>
    <w:p w14:paraId="1A1308B6" w14:textId="6227D3B1" w:rsidR="00761FB6" w:rsidRPr="008D6415" w:rsidRDefault="00761FB6" w:rsidP="008D6415">
      <w:pPr>
        <w:rPr>
          <w:rFonts w:ascii="Arial" w:hAnsi="Arial" w:cs="Arial"/>
          <w:b/>
          <w:bCs/>
          <w:sz w:val="20"/>
          <w:szCs w:val="20"/>
        </w:rPr>
      </w:pPr>
      <w:r w:rsidRPr="008D6415">
        <w:rPr>
          <w:rFonts w:ascii="Arial" w:hAnsi="Arial" w:cs="Arial"/>
          <w:b/>
          <w:bCs/>
          <w:sz w:val="20"/>
          <w:szCs w:val="20"/>
        </w:rPr>
        <w:t xml:space="preserve">DBS Bank </w:t>
      </w:r>
      <w:r w:rsidR="008D6415" w:rsidRPr="008D6415">
        <w:rPr>
          <w:rFonts w:ascii="Arial" w:hAnsi="Arial" w:cs="Arial"/>
          <w:b/>
          <w:bCs/>
          <w:sz w:val="20"/>
          <w:szCs w:val="20"/>
        </w:rPr>
        <w:t>Singapore (</w:t>
      </w:r>
      <w:r w:rsidRPr="008D6415">
        <w:rPr>
          <w:rFonts w:ascii="Arial" w:hAnsi="Arial" w:cs="Arial"/>
          <w:b/>
          <w:bCs/>
          <w:sz w:val="20"/>
          <w:szCs w:val="20"/>
        </w:rPr>
        <w:t xml:space="preserve">Comtel Solutions pvt ltd)      </w:t>
      </w:r>
      <w:r w:rsidRPr="008D6415">
        <w:rPr>
          <w:rFonts w:ascii="Arial" w:hAnsi="Arial" w:cs="Arial"/>
          <w:b/>
          <w:bCs/>
          <w:sz w:val="20"/>
          <w:szCs w:val="20"/>
        </w:rPr>
        <w:t xml:space="preserve">                                                 </w:t>
      </w:r>
      <w:r w:rsidRPr="008D6415">
        <w:rPr>
          <w:rFonts w:ascii="Arial" w:hAnsi="Arial" w:cs="Arial"/>
          <w:b/>
          <w:bCs/>
          <w:sz w:val="20"/>
          <w:szCs w:val="20"/>
        </w:rPr>
        <w:t>Aug 2019 – till date</w:t>
      </w:r>
    </w:p>
    <w:p w14:paraId="54B33CB5" w14:textId="7A0B0E22" w:rsidR="00B31297" w:rsidRPr="008D6415" w:rsidRDefault="008D6415" w:rsidP="008D6415">
      <w:pPr>
        <w:rPr>
          <w:rFonts w:ascii="Arial" w:hAnsi="Arial" w:cs="Arial"/>
          <w:b/>
          <w:bCs/>
          <w:sz w:val="20"/>
          <w:szCs w:val="20"/>
        </w:rPr>
      </w:pPr>
      <w:r w:rsidRPr="008D6415">
        <w:rPr>
          <w:rFonts w:ascii="Arial" w:hAnsi="Arial" w:cs="Arial"/>
          <w:b/>
          <w:bCs/>
          <w:sz w:val="20"/>
          <w:szCs w:val="20"/>
        </w:rPr>
        <w:t>Role:</w:t>
      </w:r>
      <w:r w:rsidR="00B31297" w:rsidRPr="008D6415">
        <w:rPr>
          <w:rFonts w:ascii="Arial" w:hAnsi="Arial" w:cs="Arial"/>
          <w:b/>
          <w:bCs/>
          <w:sz w:val="20"/>
          <w:szCs w:val="20"/>
        </w:rPr>
        <w:t xml:space="preserve"> </w:t>
      </w:r>
      <w:r w:rsidR="00761FB6" w:rsidRPr="008D6415">
        <w:rPr>
          <w:rFonts w:ascii="Arial" w:hAnsi="Arial" w:cs="Arial"/>
          <w:b/>
          <w:bCs/>
          <w:sz w:val="20"/>
          <w:szCs w:val="20"/>
        </w:rPr>
        <w:t>Technical Architect</w:t>
      </w:r>
    </w:p>
    <w:p w14:paraId="05427FBD" w14:textId="1C569906" w:rsidR="00761FB6" w:rsidRPr="00FD69F5" w:rsidRDefault="008D6415" w:rsidP="008D6415">
      <w:pPr>
        <w:rPr>
          <w:rFonts w:ascii="Arial" w:hAnsi="Arial" w:cs="Arial"/>
          <w:sz w:val="20"/>
          <w:szCs w:val="20"/>
        </w:rPr>
      </w:pPr>
      <w:r w:rsidRPr="00FD69F5">
        <w:rPr>
          <w:rFonts w:ascii="Arial" w:hAnsi="Arial" w:cs="Arial"/>
          <w:sz w:val="20"/>
          <w:szCs w:val="20"/>
        </w:rPr>
        <w:t>Project:</w:t>
      </w:r>
      <w:r w:rsidR="00B31297" w:rsidRPr="00FD69F5">
        <w:rPr>
          <w:rFonts w:ascii="Arial" w:hAnsi="Arial" w:cs="Arial"/>
          <w:sz w:val="20"/>
          <w:szCs w:val="20"/>
        </w:rPr>
        <w:t xml:space="preserve"> Insurance </w:t>
      </w:r>
    </w:p>
    <w:p w14:paraId="4330E2EE" w14:textId="7C468392" w:rsidR="00761FB6" w:rsidRPr="008D6415" w:rsidRDefault="00761FB6" w:rsidP="008D6415">
      <w:pPr>
        <w:rPr>
          <w:rFonts w:ascii="Arial" w:hAnsi="Arial" w:cs="Arial"/>
          <w:b/>
          <w:bCs/>
          <w:sz w:val="20"/>
          <w:szCs w:val="20"/>
        </w:rPr>
      </w:pPr>
      <w:r w:rsidRPr="008D6415">
        <w:rPr>
          <w:rFonts w:ascii="Arial" w:hAnsi="Arial" w:cs="Arial"/>
          <w:b/>
          <w:bCs/>
          <w:sz w:val="20"/>
          <w:szCs w:val="20"/>
        </w:rPr>
        <w:t xml:space="preserve">Description: </w:t>
      </w:r>
    </w:p>
    <w:p w14:paraId="0C3B9FDC" w14:textId="6A43B984" w:rsidR="00761FB6" w:rsidRPr="00FD69F5" w:rsidRDefault="00761FB6" w:rsidP="008D6415">
      <w:pPr>
        <w:rPr>
          <w:rFonts w:ascii="Arial" w:hAnsi="Arial" w:cs="Arial"/>
          <w:sz w:val="20"/>
          <w:szCs w:val="20"/>
        </w:rPr>
      </w:pPr>
      <w:r w:rsidRPr="00FD69F5">
        <w:rPr>
          <w:rFonts w:ascii="Arial" w:hAnsi="Arial" w:cs="Arial"/>
          <w:sz w:val="20"/>
          <w:szCs w:val="20"/>
        </w:rPr>
        <w:t>Developed REST APIs to ingest customer policy details to DBS insurance partners</w:t>
      </w:r>
    </w:p>
    <w:p w14:paraId="66707211" w14:textId="0A1F1763" w:rsidR="00761FB6" w:rsidRPr="00FD69F5" w:rsidRDefault="008D6415" w:rsidP="008D6415">
      <w:pPr>
        <w:rPr>
          <w:rFonts w:ascii="Arial" w:hAnsi="Arial" w:cs="Arial"/>
          <w:sz w:val="20"/>
          <w:szCs w:val="20"/>
        </w:rPr>
      </w:pPr>
      <w:r w:rsidRPr="00FD69F5">
        <w:rPr>
          <w:rFonts w:ascii="Arial" w:hAnsi="Arial" w:cs="Arial"/>
          <w:sz w:val="20"/>
          <w:szCs w:val="20"/>
        </w:rPr>
        <w:t>Also,</w:t>
      </w:r>
      <w:r w:rsidR="00761FB6" w:rsidRPr="00FD69F5">
        <w:rPr>
          <w:rFonts w:ascii="Arial" w:hAnsi="Arial" w:cs="Arial"/>
          <w:sz w:val="20"/>
          <w:szCs w:val="20"/>
        </w:rPr>
        <w:t xml:space="preserve"> EOD batches developed using Spring boot batch to receive new and reconcile customer policy details</w:t>
      </w:r>
    </w:p>
    <w:p w14:paraId="02D4EA65" w14:textId="77777777" w:rsidR="00761FB6" w:rsidRPr="00FD69F5" w:rsidRDefault="00761FB6" w:rsidP="008D6415">
      <w:pPr>
        <w:rPr>
          <w:rFonts w:ascii="Arial" w:hAnsi="Arial" w:cs="Arial"/>
          <w:sz w:val="20"/>
          <w:szCs w:val="20"/>
        </w:rPr>
      </w:pPr>
      <w:r w:rsidRPr="00FD69F5">
        <w:rPr>
          <w:rFonts w:ascii="Arial" w:hAnsi="Arial" w:cs="Arial"/>
          <w:sz w:val="20"/>
          <w:szCs w:val="20"/>
        </w:rPr>
        <w:t>Developed REST Apis to consume policy details to DBS internet banking, mobile banking customers</w:t>
      </w:r>
    </w:p>
    <w:p w14:paraId="237399F8" w14:textId="77777777" w:rsidR="00761FB6" w:rsidRPr="00FD69F5" w:rsidRDefault="00761FB6" w:rsidP="008D6415">
      <w:pPr>
        <w:rPr>
          <w:rFonts w:ascii="Arial" w:hAnsi="Arial" w:cs="Arial"/>
          <w:sz w:val="20"/>
          <w:szCs w:val="20"/>
        </w:rPr>
      </w:pPr>
      <w:r w:rsidRPr="00FD69F5">
        <w:rPr>
          <w:rFonts w:ascii="Arial" w:hAnsi="Arial" w:cs="Arial"/>
          <w:sz w:val="20"/>
          <w:szCs w:val="20"/>
        </w:rPr>
        <w:t>Developed logic to send the ingested policies will also be send to Analytics system using Message broker Kafka</w:t>
      </w:r>
      <w:r w:rsidRPr="00FD69F5">
        <w:rPr>
          <w:rFonts w:ascii="Arial" w:hAnsi="Arial" w:cs="Arial"/>
          <w:sz w:val="20"/>
          <w:szCs w:val="20"/>
        </w:rPr>
        <w:t>.</w:t>
      </w:r>
    </w:p>
    <w:p w14:paraId="0D1BB6DA" w14:textId="77777777" w:rsidR="008D6415" w:rsidRDefault="00761FB6" w:rsidP="008D6415">
      <w:pPr>
        <w:rPr>
          <w:rFonts w:ascii="Arial" w:hAnsi="Arial" w:cs="Arial"/>
          <w:sz w:val="20"/>
          <w:szCs w:val="20"/>
        </w:rPr>
      </w:pPr>
      <w:r w:rsidRPr="00FD69F5">
        <w:rPr>
          <w:rFonts w:ascii="Arial" w:hAnsi="Arial" w:cs="Arial"/>
          <w:sz w:val="20"/>
          <w:szCs w:val="20"/>
        </w:rPr>
        <w:t>Technologies</w:t>
      </w:r>
      <w:r w:rsidRPr="00FD69F5">
        <w:rPr>
          <w:rFonts w:ascii="Arial" w:hAnsi="Arial" w:cs="Arial"/>
          <w:sz w:val="20"/>
          <w:szCs w:val="20"/>
        </w:rPr>
        <w:t xml:space="preserve">: </w:t>
      </w:r>
      <w:r w:rsidRPr="00FD69F5">
        <w:rPr>
          <w:rFonts w:ascii="Arial" w:hAnsi="Arial" w:cs="Arial"/>
          <w:sz w:val="20"/>
          <w:szCs w:val="20"/>
        </w:rPr>
        <w:t>Spring Boot, Angular 8, Spring IOC, Spring MVC, Spring DAO, Spring REST, Spring Batch, Spring cloud, Kafka and Hibernate.</w:t>
      </w:r>
    </w:p>
    <w:p w14:paraId="111F57B6" w14:textId="70B60ECA" w:rsidR="00761FB6" w:rsidRPr="00FD69F5" w:rsidRDefault="00761FB6" w:rsidP="008D6415">
      <w:pPr>
        <w:rPr>
          <w:rFonts w:ascii="Arial" w:hAnsi="Arial" w:cs="Arial"/>
          <w:sz w:val="20"/>
          <w:szCs w:val="20"/>
        </w:rPr>
      </w:pPr>
      <w:r w:rsidRPr="00FD69F5">
        <w:rPr>
          <w:rFonts w:ascii="Arial" w:hAnsi="Arial" w:cs="Arial"/>
          <w:sz w:val="20"/>
          <w:szCs w:val="20"/>
        </w:rPr>
        <w:t>Tools / Servers</w:t>
      </w:r>
      <w:r w:rsidRPr="00FD69F5">
        <w:rPr>
          <w:rFonts w:ascii="Arial" w:hAnsi="Arial" w:cs="Arial"/>
          <w:sz w:val="20"/>
          <w:szCs w:val="20"/>
        </w:rPr>
        <w:t xml:space="preserve">: </w:t>
      </w:r>
      <w:r w:rsidRPr="00FD69F5">
        <w:rPr>
          <w:rFonts w:ascii="Arial" w:hAnsi="Arial" w:cs="Arial"/>
          <w:sz w:val="20"/>
          <w:szCs w:val="20"/>
        </w:rPr>
        <w:t xml:space="preserve">Intellij, Tomcat, </w:t>
      </w:r>
      <w:r w:rsidR="008D6415" w:rsidRPr="00FD69F5">
        <w:rPr>
          <w:rFonts w:ascii="Arial" w:hAnsi="Arial" w:cs="Arial"/>
          <w:sz w:val="20"/>
          <w:szCs w:val="20"/>
        </w:rPr>
        <w:t>Apache, Pivotal</w:t>
      </w:r>
      <w:r w:rsidRPr="00FD69F5">
        <w:rPr>
          <w:rFonts w:ascii="Arial" w:hAnsi="Arial" w:cs="Arial"/>
          <w:sz w:val="20"/>
          <w:szCs w:val="20"/>
        </w:rPr>
        <w:t xml:space="preserve"> Cloud Foundry, Amazon Web services Architect</w:t>
      </w:r>
      <w:r w:rsidRPr="00FD69F5">
        <w:rPr>
          <w:rFonts w:ascii="Arial" w:hAnsi="Arial" w:cs="Arial"/>
          <w:sz w:val="20"/>
          <w:szCs w:val="20"/>
        </w:rPr>
        <w:t>.</w:t>
      </w:r>
    </w:p>
    <w:p w14:paraId="1DD5CD3D" w14:textId="7C1B4F83" w:rsidR="00761FB6" w:rsidRPr="00FD69F5" w:rsidRDefault="00761FB6" w:rsidP="008D6415">
      <w:pPr>
        <w:rPr>
          <w:rFonts w:ascii="Arial" w:hAnsi="Arial" w:cs="Arial"/>
          <w:sz w:val="20"/>
          <w:szCs w:val="20"/>
        </w:rPr>
      </w:pPr>
    </w:p>
    <w:p w14:paraId="3EC64415" w14:textId="77777777" w:rsidR="00761FB6" w:rsidRPr="00FD69F5" w:rsidRDefault="00761FB6" w:rsidP="008D6415">
      <w:pPr>
        <w:rPr>
          <w:rFonts w:ascii="Arial" w:hAnsi="Arial" w:cs="Arial"/>
          <w:sz w:val="20"/>
          <w:szCs w:val="20"/>
        </w:rPr>
      </w:pPr>
    </w:p>
    <w:p w14:paraId="52A60586" w14:textId="1DF7523C" w:rsidR="00761FB6" w:rsidRPr="008D6415" w:rsidRDefault="00761FB6" w:rsidP="008D6415">
      <w:pPr>
        <w:rPr>
          <w:rFonts w:ascii="Arial" w:hAnsi="Arial" w:cs="Arial"/>
          <w:b/>
          <w:bCs/>
          <w:sz w:val="20"/>
          <w:szCs w:val="20"/>
        </w:rPr>
      </w:pPr>
      <w:r w:rsidRPr="008D6415">
        <w:rPr>
          <w:rFonts w:ascii="Arial" w:hAnsi="Arial" w:cs="Arial"/>
          <w:b/>
          <w:bCs/>
          <w:sz w:val="20"/>
          <w:szCs w:val="20"/>
        </w:rPr>
        <w:t>BNP Paribas – Wealth Management, JP Morgan Chase</w:t>
      </w:r>
      <w:r w:rsidR="00B31297" w:rsidRPr="008D6415">
        <w:rPr>
          <w:rFonts w:ascii="Arial" w:hAnsi="Arial" w:cs="Arial"/>
          <w:b/>
          <w:bCs/>
          <w:sz w:val="20"/>
          <w:szCs w:val="20"/>
        </w:rPr>
        <w:t xml:space="preserve"> (</w:t>
      </w:r>
      <w:r w:rsidR="00B31297" w:rsidRPr="008D6415">
        <w:rPr>
          <w:rFonts w:ascii="Arial" w:hAnsi="Arial" w:cs="Arial"/>
          <w:b/>
          <w:bCs/>
          <w:sz w:val="20"/>
          <w:szCs w:val="20"/>
        </w:rPr>
        <w:t>Cognizant Technology Solutions, Singapore / India</w:t>
      </w:r>
      <w:r w:rsidR="00B31297" w:rsidRPr="008D6415">
        <w:rPr>
          <w:rFonts w:ascii="Arial" w:hAnsi="Arial" w:cs="Arial"/>
          <w:b/>
          <w:bCs/>
          <w:sz w:val="20"/>
          <w:szCs w:val="20"/>
        </w:rPr>
        <w:t>)</w:t>
      </w:r>
    </w:p>
    <w:p w14:paraId="341A8384" w14:textId="308422A5" w:rsidR="00B31297" w:rsidRPr="008D6415" w:rsidRDefault="00B31297" w:rsidP="008D6415">
      <w:pPr>
        <w:rPr>
          <w:rFonts w:ascii="Arial" w:hAnsi="Arial" w:cs="Arial"/>
          <w:b/>
          <w:bCs/>
          <w:sz w:val="20"/>
          <w:szCs w:val="20"/>
        </w:rPr>
      </w:pPr>
      <w:r w:rsidRPr="008D6415">
        <w:rPr>
          <w:rFonts w:ascii="Arial" w:hAnsi="Arial" w:cs="Arial"/>
          <w:b/>
          <w:bCs/>
          <w:sz w:val="20"/>
          <w:szCs w:val="20"/>
        </w:rPr>
        <w:t>Jun 2012 – Aug 2019</w:t>
      </w:r>
    </w:p>
    <w:p w14:paraId="5831E17E" w14:textId="27CEEB5D" w:rsidR="00B31297" w:rsidRPr="008D6415" w:rsidRDefault="00B31297" w:rsidP="008D6415">
      <w:pPr>
        <w:rPr>
          <w:rFonts w:ascii="Arial" w:hAnsi="Arial" w:cs="Arial"/>
          <w:b/>
          <w:bCs/>
          <w:sz w:val="20"/>
          <w:szCs w:val="20"/>
        </w:rPr>
      </w:pPr>
      <w:r w:rsidRPr="008D6415">
        <w:rPr>
          <w:rFonts w:ascii="Arial" w:hAnsi="Arial" w:cs="Arial"/>
          <w:b/>
          <w:bCs/>
          <w:sz w:val="20"/>
          <w:szCs w:val="20"/>
        </w:rPr>
        <w:t>Role: Architect / Scrum master</w:t>
      </w:r>
    </w:p>
    <w:p w14:paraId="24519A0D" w14:textId="4B6CE705" w:rsidR="00B31297" w:rsidRPr="00FD69F5" w:rsidRDefault="00B31297" w:rsidP="008D6415">
      <w:pPr>
        <w:rPr>
          <w:rFonts w:ascii="Arial" w:hAnsi="Arial" w:cs="Arial"/>
          <w:sz w:val="20"/>
          <w:szCs w:val="20"/>
        </w:rPr>
      </w:pPr>
      <w:bookmarkStart w:id="0" w:name="_Hlk40454759"/>
      <w:r w:rsidRPr="00FD69F5">
        <w:rPr>
          <w:rFonts w:ascii="Arial" w:hAnsi="Arial" w:cs="Arial"/>
          <w:sz w:val="20"/>
          <w:szCs w:val="20"/>
        </w:rPr>
        <w:t>Myonboarding - The purpose of this application is to go paperless and onboard Wealth Management clients digitally using IPAD. This is an intranet web application used by RM / MA</w:t>
      </w:r>
    </w:p>
    <w:bookmarkEnd w:id="0"/>
    <w:p w14:paraId="698FBD96" w14:textId="77777777" w:rsidR="00B31297" w:rsidRPr="00FD69F5" w:rsidRDefault="00B31297" w:rsidP="008D6415">
      <w:pPr>
        <w:rPr>
          <w:rFonts w:ascii="Arial" w:hAnsi="Arial" w:cs="Arial"/>
          <w:sz w:val="20"/>
          <w:szCs w:val="20"/>
        </w:rPr>
      </w:pPr>
      <w:r w:rsidRPr="00FD69F5">
        <w:rPr>
          <w:rFonts w:ascii="Arial" w:hAnsi="Arial" w:cs="Arial"/>
          <w:sz w:val="20"/>
          <w:szCs w:val="20"/>
        </w:rPr>
        <w:t xml:space="preserve">MyNewsFeed - a section in the Wealth Management Smartphone application which displays bank research documents on equities, equity news from City falcon and Equity quotes from Reuters   </w:t>
      </w:r>
    </w:p>
    <w:p w14:paraId="4A690DAA" w14:textId="77777777" w:rsidR="00B31297" w:rsidRPr="00FD69F5" w:rsidRDefault="00B31297" w:rsidP="008D6415">
      <w:pPr>
        <w:rPr>
          <w:rFonts w:ascii="Arial" w:hAnsi="Arial" w:cs="Arial"/>
          <w:sz w:val="20"/>
          <w:szCs w:val="20"/>
        </w:rPr>
      </w:pPr>
      <w:r w:rsidRPr="00FD69F5">
        <w:rPr>
          <w:rFonts w:ascii="Arial" w:hAnsi="Arial" w:cs="Arial"/>
          <w:sz w:val="20"/>
          <w:szCs w:val="20"/>
        </w:rPr>
        <w:t xml:space="preserve">Osiris - a Web application which is used to calculate Equity Dividends and other corporate actions for the Clients     </w:t>
      </w:r>
    </w:p>
    <w:p w14:paraId="3B3E1B5C" w14:textId="43A131BB" w:rsidR="00B31297" w:rsidRPr="00FD69F5" w:rsidRDefault="00B31297" w:rsidP="008D6415">
      <w:pPr>
        <w:rPr>
          <w:rFonts w:ascii="Arial" w:hAnsi="Arial" w:cs="Arial"/>
          <w:sz w:val="20"/>
          <w:szCs w:val="20"/>
        </w:rPr>
      </w:pPr>
      <w:r w:rsidRPr="00FD69F5">
        <w:rPr>
          <w:rFonts w:ascii="Arial" w:hAnsi="Arial" w:cs="Arial"/>
          <w:sz w:val="20"/>
          <w:szCs w:val="20"/>
        </w:rPr>
        <w:t>Deal Manager - a onboarding application for Treasury services. The various products offered by the treasury services will be set up for the clients using this application</w:t>
      </w:r>
    </w:p>
    <w:p w14:paraId="19FD9A31" w14:textId="66106E93" w:rsidR="00FD69F5" w:rsidRPr="00FD69F5" w:rsidRDefault="008D6415" w:rsidP="008D6415">
      <w:pPr>
        <w:rPr>
          <w:rFonts w:ascii="Arial" w:hAnsi="Arial" w:cs="Arial"/>
          <w:sz w:val="20"/>
          <w:szCs w:val="20"/>
        </w:rPr>
      </w:pPr>
      <w:r w:rsidRPr="00FD69F5">
        <w:rPr>
          <w:rFonts w:ascii="Arial" w:hAnsi="Arial" w:cs="Arial"/>
          <w:sz w:val="20"/>
          <w:szCs w:val="20"/>
        </w:rPr>
        <w:t>Contribution:</w:t>
      </w:r>
      <w:r w:rsidR="00FD69F5" w:rsidRPr="00FD69F5">
        <w:rPr>
          <w:rFonts w:ascii="Arial" w:hAnsi="Arial" w:cs="Arial"/>
          <w:sz w:val="20"/>
          <w:szCs w:val="20"/>
        </w:rPr>
        <w:t xml:space="preserve"> </w:t>
      </w:r>
    </w:p>
    <w:p w14:paraId="75EF89CA" w14:textId="77777777" w:rsidR="00FD69F5" w:rsidRPr="00FD69F5" w:rsidRDefault="00FD69F5" w:rsidP="00545740">
      <w:pPr>
        <w:pStyle w:val="ListParagraph"/>
        <w:numPr>
          <w:ilvl w:val="0"/>
          <w:numId w:val="5"/>
        </w:numPr>
        <w:rPr>
          <w:rFonts w:ascii="Arial" w:hAnsi="Arial" w:cs="Arial"/>
          <w:sz w:val="20"/>
          <w:szCs w:val="20"/>
        </w:rPr>
      </w:pPr>
      <w:bookmarkStart w:id="1" w:name="_Hlk40454873"/>
      <w:r w:rsidRPr="00FD69F5">
        <w:rPr>
          <w:rFonts w:ascii="Arial" w:hAnsi="Arial" w:cs="Arial"/>
          <w:sz w:val="20"/>
          <w:szCs w:val="20"/>
        </w:rPr>
        <w:t>Intellij, Eclipse / Tomcat, Apache, Webseal, Docker</w:t>
      </w:r>
    </w:p>
    <w:bookmarkEnd w:id="1"/>
    <w:p w14:paraId="0185FF80" w14:textId="77777777" w:rsidR="00FD69F5" w:rsidRPr="00FD69F5" w:rsidRDefault="00FD69F5" w:rsidP="00545740">
      <w:pPr>
        <w:pStyle w:val="ListParagraph"/>
        <w:numPr>
          <w:ilvl w:val="0"/>
          <w:numId w:val="5"/>
        </w:numPr>
        <w:rPr>
          <w:rFonts w:ascii="Arial" w:hAnsi="Arial" w:cs="Arial"/>
          <w:sz w:val="20"/>
          <w:szCs w:val="20"/>
        </w:rPr>
      </w:pPr>
      <w:r w:rsidRPr="00FD69F5">
        <w:rPr>
          <w:rFonts w:ascii="Arial" w:hAnsi="Arial" w:cs="Arial"/>
          <w:sz w:val="20"/>
          <w:szCs w:val="20"/>
        </w:rPr>
        <w:t>Worked on design and architecture of the Application</w:t>
      </w:r>
    </w:p>
    <w:p w14:paraId="0CA78162" w14:textId="77777777" w:rsidR="00FD69F5" w:rsidRPr="00FD69F5" w:rsidRDefault="00FD69F5" w:rsidP="00545740">
      <w:pPr>
        <w:pStyle w:val="ListParagraph"/>
        <w:numPr>
          <w:ilvl w:val="0"/>
          <w:numId w:val="5"/>
        </w:numPr>
        <w:rPr>
          <w:rFonts w:ascii="Arial" w:hAnsi="Arial" w:cs="Arial"/>
          <w:sz w:val="20"/>
          <w:szCs w:val="20"/>
        </w:rPr>
      </w:pPr>
      <w:r w:rsidRPr="00FD69F5">
        <w:rPr>
          <w:rFonts w:ascii="Arial" w:hAnsi="Arial" w:cs="Arial"/>
          <w:sz w:val="20"/>
          <w:szCs w:val="20"/>
        </w:rPr>
        <w:lastRenderedPageBreak/>
        <w:t>Worked on design and implementing REST APIs</w:t>
      </w:r>
    </w:p>
    <w:p w14:paraId="111B42B4" w14:textId="77777777" w:rsidR="00FD69F5" w:rsidRPr="00FD69F5" w:rsidRDefault="00FD69F5" w:rsidP="00545740">
      <w:pPr>
        <w:pStyle w:val="ListParagraph"/>
        <w:numPr>
          <w:ilvl w:val="0"/>
          <w:numId w:val="5"/>
        </w:numPr>
        <w:rPr>
          <w:rFonts w:ascii="Arial" w:hAnsi="Arial" w:cs="Arial"/>
          <w:sz w:val="20"/>
          <w:szCs w:val="20"/>
        </w:rPr>
      </w:pPr>
      <w:r w:rsidRPr="00FD69F5">
        <w:rPr>
          <w:rFonts w:ascii="Arial" w:hAnsi="Arial" w:cs="Arial"/>
          <w:sz w:val="20"/>
          <w:szCs w:val="20"/>
        </w:rPr>
        <w:t>Worked as Full Stack developer</w:t>
      </w:r>
    </w:p>
    <w:p w14:paraId="432A12F7" w14:textId="77777777" w:rsidR="00FD69F5" w:rsidRPr="00FD69F5" w:rsidRDefault="00FD69F5" w:rsidP="008D6415">
      <w:pPr>
        <w:rPr>
          <w:rFonts w:ascii="Arial" w:hAnsi="Arial" w:cs="Arial"/>
          <w:sz w:val="20"/>
          <w:szCs w:val="20"/>
        </w:rPr>
      </w:pPr>
    </w:p>
    <w:p w14:paraId="70ED2401" w14:textId="18A94FDD" w:rsidR="00B31297" w:rsidRPr="00FD69F5" w:rsidRDefault="00B31297" w:rsidP="008D6415">
      <w:pPr>
        <w:rPr>
          <w:rFonts w:ascii="Arial" w:hAnsi="Arial" w:cs="Arial"/>
          <w:sz w:val="20"/>
          <w:szCs w:val="20"/>
        </w:rPr>
      </w:pPr>
      <w:r w:rsidRPr="00FD69F5">
        <w:rPr>
          <w:rFonts w:ascii="Arial" w:hAnsi="Arial" w:cs="Arial"/>
          <w:sz w:val="20"/>
          <w:szCs w:val="20"/>
        </w:rPr>
        <w:t xml:space="preserve">Technologies: </w:t>
      </w:r>
      <w:r w:rsidRPr="00FD69F5">
        <w:rPr>
          <w:rFonts w:ascii="Arial" w:hAnsi="Arial" w:cs="Arial"/>
          <w:sz w:val="20"/>
          <w:szCs w:val="20"/>
        </w:rPr>
        <w:t>Spring Boot, Angular 6, Spring IOC, Spring MVC, Spring DAO, Spring REST, Spring Data Spring cloud and Hibernate.</w:t>
      </w:r>
    </w:p>
    <w:p w14:paraId="514B3470" w14:textId="5E160F9D" w:rsidR="00B31297" w:rsidRPr="00FD69F5" w:rsidRDefault="00B31297" w:rsidP="008D6415">
      <w:pPr>
        <w:rPr>
          <w:rFonts w:ascii="Arial" w:hAnsi="Arial" w:cs="Arial"/>
          <w:sz w:val="20"/>
          <w:szCs w:val="20"/>
        </w:rPr>
      </w:pPr>
      <w:r w:rsidRPr="00FD69F5">
        <w:rPr>
          <w:rFonts w:ascii="Arial" w:hAnsi="Arial" w:cs="Arial"/>
          <w:sz w:val="20"/>
          <w:szCs w:val="20"/>
        </w:rPr>
        <w:t xml:space="preserve">  </w:t>
      </w:r>
      <w:r w:rsidRPr="00FD69F5">
        <w:rPr>
          <w:rFonts w:ascii="Arial" w:hAnsi="Arial" w:cs="Arial"/>
          <w:sz w:val="20"/>
          <w:szCs w:val="20"/>
        </w:rPr>
        <w:t>Tools / Servers Contribution</w:t>
      </w:r>
      <w:r w:rsidRPr="00FD69F5">
        <w:rPr>
          <w:rFonts w:ascii="Arial" w:hAnsi="Arial" w:cs="Arial"/>
          <w:sz w:val="20"/>
          <w:szCs w:val="20"/>
        </w:rPr>
        <w:t xml:space="preserve">: </w:t>
      </w:r>
      <w:r w:rsidRPr="00FD69F5">
        <w:rPr>
          <w:rFonts w:ascii="Arial" w:hAnsi="Arial" w:cs="Arial"/>
          <w:sz w:val="20"/>
          <w:szCs w:val="20"/>
        </w:rPr>
        <w:t>Intellij, Eclipse / Tomcat, Apache, Webseal, Docker</w:t>
      </w:r>
    </w:p>
    <w:p w14:paraId="5810B4E4" w14:textId="51795C8B" w:rsidR="00B31297" w:rsidRPr="00FD69F5" w:rsidRDefault="00B31297" w:rsidP="008D6415">
      <w:pPr>
        <w:rPr>
          <w:rFonts w:ascii="Arial" w:hAnsi="Arial" w:cs="Arial"/>
          <w:sz w:val="20"/>
          <w:szCs w:val="20"/>
        </w:rPr>
      </w:pPr>
    </w:p>
    <w:p w14:paraId="75ADF8C8" w14:textId="61E1AEFC" w:rsidR="00B31297" w:rsidRPr="00FD69F5" w:rsidRDefault="00B31297" w:rsidP="008D6415">
      <w:pPr>
        <w:rPr>
          <w:rFonts w:ascii="Arial" w:hAnsi="Arial" w:cs="Arial"/>
          <w:b/>
          <w:bCs/>
          <w:sz w:val="20"/>
          <w:szCs w:val="20"/>
        </w:rPr>
      </w:pPr>
      <w:r w:rsidRPr="00FD69F5">
        <w:rPr>
          <w:rFonts w:ascii="Arial" w:hAnsi="Arial" w:cs="Arial"/>
          <w:b/>
          <w:bCs/>
          <w:sz w:val="20"/>
          <w:szCs w:val="20"/>
        </w:rPr>
        <w:t>Bank of America Continuum, India /</w:t>
      </w:r>
      <w:r w:rsidRPr="00FD69F5">
        <w:rPr>
          <w:rFonts w:ascii="Arial" w:hAnsi="Arial" w:cs="Arial"/>
          <w:b/>
          <w:bCs/>
          <w:sz w:val="20"/>
          <w:szCs w:val="20"/>
        </w:rPr>
        <w:t xml:space="preserve"> </w:t>
      </w:r>
      <w:r w:rsidRPr="00FD69F5">
        <w:rPr>
          <w:rFonts w:ascii="Arial" w:hAnsi="Arial" w:cs="Arial"/>
          <w:b/>
          <w:bCs/>
          <w:sz w:val="20"/>
          <w:szCs w:val="20"/>
        </w:rPr>
        <w:t>Merrill Lynch (India) Technology Services</w:t>
      </w:r>
    </w:p>
    <w:p w14:paraId="2A02D4E3" w14:textId="5AF802FA" w:rsidR="00B31297" w:rsidRPr="00FD69F5" w:rsidRDefault="00B31297" w:rsidP="008D6415">
      <w:pPr>
        <w:rPr>
          <w:rFonts w:ascii="Arial" w:hAnsi="Arial" w:cs="Arial"/>
          <w:b/>
          <w:bCs/>
          <w:sz w:val="20"/>
          <w:szCs w:val="20"/>
        </w:rPr>
      </w:pPr>
      <w:r w:rsidRPr="00FD69F5">
        <w:rPr>
          <w:rFonts w:ascii="Arial" w:hAnsi="Arial" w:cs="Arial"/>
          <w:b/>
          <w:bCs/>
          <w:sz w:val="20"/>
          <w:szCs w:val="20"/>
        </w:rPr>
        <w:t>Sep 2008 – Jun 2012</w:t>
      </w:r>
    </w:p>
    <w:p w14:paraId="77971B37" w14:textId="38A47A5C" w:rsidR="00B31297" w:rsidRPr="00FD69F5" w:rsidRDefault="00B31297" w:rsidP="008D6415">
      <w:pPr>
        <w:rPr>
          <w:rFonts w:ascii="Arial" w:hAnsi="Arial" w:cs="Arial"/>
          <w:b/>
          <w:bCs/>
          <w:sz w:val="20"/>
          <w:szCs w:val="20"/>
        </w:rPr>
      </w:pPr>
      <w:r w:rsidRPr="00FD69F5">
        <w:rPr>
          <w:rFonts w:ascii="Arial" w:hAnsi="Arial" w:cs="Arial"/>
          <w:b/>
          <w:bCs/>
          <w:sz w:val="20"/>
          <w:szCs w:val="20"/>
        </w:rPr>
        <w:t xml:space="preserve">Role: Senior Developer </w:t>
      </w:r>
    </w:p>
    <w:p w14:paraId="09FC6DE9" w14:textId="77777777" w:rsidR="00B31297" w:rsidRPr="00FD69F5" w:rsidRDefault="00B31297" w:rsidP="008D6415">
      <w:pPr>
        <w:rPr>
          <w:rFonts w:ascii="Arial" w:hAnsi="Arial" w:cs="Arial"/>
          <w:sz w:val="20"/>
          <w:szCs w:val="20"/>
        </w:rPr>
      </w:pPr>
      <w:r w:rsidRPr="00FD69F5">
        <w:rPr>
          <w:rFonts w:ascii="Arial" w:hAnsi="Arial" w:cs="Arial"/>
          <w:sz w:val="20"/>
          <w:szCs w:val="20"/>
        </w:rPr>
        <w:t xml:space="preserve">TEA is the messaging middleware system which connects to different systems which includes front office systems, external broker systems, back office systems and so on. TEA has connected to external brokers like ICAP, GFI, Tzero and IDB. External brokers used to send trades as fpml and TEA will process the fpml and create trades in trade capture system. TEA has primary role in credit industry initiative like eTrading, C=C and A=C. </w:t>
      </w:r>
    </w:p>
    <w:p w14:paraId="34113D1E" w14:textId="77777777" w:rsidR="00B31297" w:rsidRPr="00FD69F5" w:rsidRDefault="00B31297" w:rsidP="008D6415">
      <w:pPr>
        <w:rPr>
          <w:rFonts w:ascii="Arial" w:hAnsi="Arial" w:cs="Arial"/>
          <w:sz w:val="20"/>
          <w:szCs w:val="20"/>
        </w:rPr>
      </w:pPr>
      <w:r w:rsidRPr="00FD69F5">
        <w:rPr>
          <w:rFonts w:ascii="Arial" w:hAnsi="Arial" w:cs="Arial"/>
          <w:sz w:val="20"/>
          <w:szCs w:val="20"/>
        </w:rPr>
        <w:t>Vblotter - a trade capture application in Bank of America to capture the credit derivative trades. The application supports the credit instruments such as Credit Default Swaps, CDS Index Tranche, Index Basket, CDS Index Options The application allows the traders to novate (assignments), terminate (terminations / unwinds) and void (cancel) the trades.</w:t>
      </w:r>
    </w:p>
    <w:p w14:paraId="14626797" w14:textId="7D7FE357" w:rsidR="00B31297" w:rsidRPr="00FD69F5" w:rsidRDefault="00B31297" w:rsidP="008D6415">
      <w:pPr>
        <w:rPr>
          <w:rFonts w:ascii="Arial" w:hAnsi="Arial" w:cs="Arial"/>
          <w:sz w:val="20"/>
          <w:szCs w:val="20"/>
        </w:rPr>
      </w:pPr>
      <w:r w:rsidRPr="00FD69F5">
        <w:rPr>
          <w:rFonts w:ascii="Arial" w:hAnsi="Arial" w:cs="Arial"/>
          <w:sz w:val="20"/>
          <w:szCs w:val="20"/>
        </w:rPr>
        <w:t>Banyan Trade Capture - a trade capture application in Merrill Lynch to capture the credit derivative trades. The application supports the credit instruments such as Credit Default Swaps, CDS Index Tranche, Index Basket, CDS Options and non-credit instruments such as Bonds, Asset Backed Securities (ABS). The application allows the traders to novate (assignments), terminate (terminations / unwinds) and void (cancel) the trades. The traders would also be able to price the trade. Once captured, the trades would be fed to the various downstream systems to calculate risk and also DTCC.</w:t>
      </w:r>
    </w:p>
    <w:p w14:paraId="2E417E90" w14:textId="39F91D22" w:rsidR="00FD69F5" w:rsidRPr="00FD69F5" w:rsidRDefault="00FD69F5" w:rsidP="008D6415">
      <w:pPr>
        <w:rPr>
          <w:rFonts w:ascii="Arial" w:hAnsi="Arial" w:cs="Arial"/>
          <w:sz w:val="20"/>
          <w:szCs w:val="20"/>
        </w:rPr>
      </w:pPr>
      <w:r w:rsidRPr="00FD69F5">
        <w:rPr>
          <w:rFonts w:ascii="Arial" w:hAnsi="Arial" w:cs="Arial"/>
          <w:sz w:val="20"/>
          <w:szCs w:val="20"/>
        </w:rPr>
        <w:t xml:space="preserve">Contribution: </w:t>
      </w:r>
    </w:p>
    <w:p w14:paraId="322D0A48" w14:textId="77777777" w:rsidR="00FD69F5" w:rsidRPr="00FD69F5" w:rsidRDefault="00FD69F5" w:rsidP="00545740">
      <w:pPr>
        <w:pStyle w:val="ListParagraph"/>
        <w:numPr>
          <w:ilvl w:val="0"/>
          <w:numId w:val="3"/>
        </w:numPr>
        <w:rPr>
          <w:rFonts w:ascii="Arial" w:hAnsi="Arial" w:cs="Arial"/>
          <w:sz w:val="20"/>
          <w:szCs w:val="20"/>
        </w:rPr>
      </w:pPr>
      <w:r w:rsidRPr="00FD69F5">
        <w:rPr>
          <w:rFonts w:ascii="Arial" w:hAnsi="Arial" w:cs="Arial"/>
          <w:sz w:val="20"/>
          <w:szCs w:val="20"/>
        </w:rPr>
        <w:t xml:space="preserve">Worked on admin GUI which will help the MO team to do the mapping and track the message flow.  </w:t>
      </w:r>
    </w:p>
    <w:p w14:paraId="04F043E7" w14:textId="77777777" w:rsidR="00FD69F5" w:rsidRPr="00FD69F5" w:rsidRDefault="00FD69F5" w:rsidP="00545740">
      <w:pPr>
        <w:pStyle w:val="ListParagraph"/>
        <w:numPr>
          <w:ilvl w:val="0"/>
          <w:numId w:val="3"/>
        </w:numPr>
        <w:rPr>
          <w:rFonts w:ascii="Arial" w:hAnsi="Arial" w:cs="Arial"/>
          <w:sz w:val="20"/>
          <w:szCs w:val="20"/>
        </w:rPr>
      </w:pPr>
      <w:r w:rsidRPr="00FD69F5">
        <w:rPr>
          <w:rFonts w:ascii="Arial" w:hAnsi="Arial" w:cs="Arial"/>
          <w:sz w:val="20"/>
          <w:szCs w:val="20"/>
        </w:rPr>
        <w:t>Worked on implementing industry initiatives like C=C, A=C</w:t>
      </w:r>
    </w:p>
    <w:p w14:paraId="10699CEF" w14:textId="31143A0C" w:rsidR="00FD69F5" w:rsidRPr="00FD69F5" w:rsidRDefault="00FD69F5" w:rsidP="00545740">
      <w:pPr>
        <w:pStyle w:val="ListParagraph"/>
        <w:numPr>
          <w:ilvl w:val="0"/>
          <w:numId w:val="3"/>
        </w:numPr>
        <w:rPr>
          <w:rFonts w:ascii="Arial" w:hAnsi="Arial" w:cs="Arial"/>
          <w:sz w:val="20"/>
          <w:szCs w:val="20"/>
        </w:rPr>
      </w:pPr>
      <w:r w:rsidRPr="00FD69F5">
        <w:rPr>
          <w:rFonts w:ascii="Arial" w:hAnsi="Arial" w:cs="Arial"/>
          <w:sz w:val="20"/>
          <w:szCs w:val="20"/>
        </w:rPr>
        <w:t xml:space="preserve">Designed, </w:t>
      </w:r>
      <w:r w:rsidRPr="00FD69F5">
        <w:rPr>
          <w:rFonts w:ascii="Arial" w:hAnsi="Arial" w:cs="Arial"/>
          <w:sz w:val="20"/>
          <w:szCs w:val="20"/>
        </w:rPr>
        <w:t>coded and</w:t>
      </w:r>
      <w:r w:rsidRPr="00FD69F5">
        <w:rPr>
          <w:rFonts w:ascii="Arial" w:hAnsi="Arial" w:cs="Arial"/>
          <w:sz w:val="20"/>
          <w:szCs w:val="20"/>
        </w:rPr>
        <w:t xml:space="preserve"> tested the Bloomberg upfront fee module. This module is responsible calculating the upfront fee for trades by connecting to Bloomberg. </w:t>
      </w:r>
    </w:p>
    <w:p w14:paraId="0C6932F9" w14:textId="3EB63027" w:rsidR="00B31297" w:rsidRPr="00FD69F5" w:rsidRDefault="00FD69F5" w:rsidP="00545740">
      <w:pPr>
        <w:pStyle w:val="ListParagraph"/>
        <w:numPr>
          <w:ilvl w:val="0"/>
          <w:numId w:val="3"/>
        </w:numPr>
        <w:rPr>
          <w:rFonts w:ascii="Arial" w:hAnsi="Arial" w:cs="Arial"/>
          <w:b/>
          <w:bCs/>
          <w:sz w:val="20"/>
          <w:szCs w:val="20"/>
        </w:rPr>
      </w:pPr>
      <w:r w:rsidRPr="00FD69F5">
        <w:rPr>
          <w:rFonts w:ascii="Arial" w:hAnsi="Arial" w:cs="Arial"/>
          <w:sz w:val="20"/>
          <w:szCs w:val="20"/>
        </w:rPr>
        <w:t>Developed enrichment module. This module is used to enrich the minimum data entered by the user by looking up reference data web services</w:t>
      </w:r>
    </w:p>
    <w:p w14:paraId="6950BDEE" w14:textId="194924FE" w:rsidR="00B31297" w:rsidRPr="00FD69F5" w:rsidRDefault="00B31297" w:rsidP="008D6415">
      <w:pPr>
        <w:autoSpaceDE w:val="0"/>
        <w:autoSpaceDN w:val="0"/>
        <w:adjustRightInd w:val="0"/>
        <w:rPr>
          <w:rFonts w:ascii="Arial" w:hAnsi="Arial" w:cs="Arial"/>
          <w:sz w:val="20"/>
          <w:szCs w:val="20"/>
          <w:lang w:val="en-GB"/>
        </w:rPr>
      </w:pPr>
      <w:r w:rsidRPr="00FD69F5">
        <w:rPr>
          <w:rFonts w:ascii="Arial" w:hAnsi="Arial" w:cs="Arial"/>
          <w:sz w:val="20"/>
          <w:szCs w:val="20"/>
        </w:rPr>
        <w:t>Technologies</w:t>
      </w:r>
      <w:r w:rsidRPr="00FD69F5">
        <w:rPr>
          <w:rFonts w:ascii="Arial" w:hAnsi="Arial" w:cs="Arial"/>
          <w:sz w:val="20"/>
          <w:szCs w:val="20"/>
        </w:rPr>
        <w:t xml:space="preserve"> : </w:t>
      </w:r>
      <w:r w:rsidRPr="00FD69F5">
        <w:rPr>
          <w:rFonts w:ascii="Arial" w:hAnsi="Arial" w:cs="Arial"/>
          <w:sz w:val="20"/>
          <w:szCs w:val="20"/>
          <w:lang w:val="en-GB"/>
        </w:rPr>
        <w:t>Struts with Tiles, Spring IOC, Spring MDB, iBATIS, Apache CXF</w:t>
      </w:r>
      <w:r w:rsidR="00FD69F5" w:rsidRPr="00FD69F5">
        <w:rPr>
          <w:rFonts w:ascii="Arial" w:hAnsi="Arial" w:cs="Arial"/>
          <w:sz w:val="20"/>
          <w:szCs w:val="20"/>
          <w:lang w:val="en-GB"/>
        </w:rPr>
        <w:t xml:space="preserve"> </w:t>
      </w:r>
      <w:r w:rsidRPr="00FD69F5">
        <w:rPr>
          <w:rFonts w:ascii="Arial" w:hAnsi="Arial" w:cs="Arial"/>
          <w:sz w:val="20"/>
          <w:szCs w:val="20"/>
          <w:lang w:val="en-GB"/>
        </w:rPr>
        <w:t>Web services, Apache CXF Web services, Session beans and</w:t>
      </w:r>
      <w:r w:rsidR="00FD69F5" w:rsidRPr="00FD69F5">
        <w:rPr>
          <w:rFonts w:ascii="Arial" w:hAnsi="Arial" w:cs="Arial"/>
          <w:sz w:val="20"/>
          <w:szCs w:val="20"/>
          <w:lang w:val="en-GB"/>
        </w:rPr>
        <w:t xml:space="preserve"> </w:t>
      </w:r>
      <w:r w:rsidRPr="00FD69F5">
        <w:rPr>
          <w:rFonts w:ascii="Arial" w:hAnsi="Arial" w:cs="Arial"/>
          <w:sz w:val="20"/>
          <w:szCs w:val="20"/>
          <w:lang w:val="en-GB"/>
        </w:rPr>
        <w:t>JMS</w:t>
      </w:r>
    </w:p>
    <w:p w14:paraId="261CEC82" w14:textId="1105A455" w:rsidR="00FD69F5" w:rsidRPr="00FD69F5" w:rsidRDefault="00FD69F5" w:rsidP="008D6415">
      <w:pPr>
        <w:autoSpaceDE w:val="0"/>
        <w:autoSpaceDN w:val="0"/>
        <w:adjustRightInd w:val="0"/>
        <w:rPr>
          <w:rFonts w:ascii="Arial" w:hAnsi="Arial" w:cs="Arial"/>
          <w:sz w:val="20"/>
          <w:szCs w:val="20"/>
          <w:lang w:val="en-GB"/>
        </w:rPr>
      </w:pPr>
      <w:r w:rsidRPr="00FD69F5">
        <w:rPr>
          <w:rFonts w:ascii="Arial" w:hAnsi="Arial" w:cs="Arial"/>
          <w:sz w:val="20"/>
          <w:szCs w:val="20"/>
          <w:lang w:val="en-GB"/>
        </w:rPr>
        <w:t>Tools / Servers</w:t>
      </w:r>
      <w:r w:rsidRPr="00FD69F5">
        <w:rPr>
          <w:rFonts w:ascii="Arial" w:hAnsi="Arial" w:cs="Arial"/>
          <w:sz w:val="20"/>
          <w:szCs w:val="20"/>
          <w:lang w:val="en-GB"/>
        </w:rPr>
        <w:t xml:space="preserve"> : </w:t>
      </w:r>
      <w:r w:rsidRPr="00FD69F5">
        <w:rPr>
          <w:rFonts w:ascii="Arial" w:hAnsi="Arial" w:cs="Arial"/>
          <w:sz w:val="20"/>
          <w:szCs w:val="20"/>
          <w:lang w:val="en-GB"/>
        </w:rPr>
        <w:t>Eclipse 3.5, Weblogic application server 10.0</w:t>
      </w:r>
    </w:p>
    <w:p w14:paraId="207E16F5" w14:textId="77777777" w:rsidR="00FD69F5" w:rsidRPr="00FD69F5" w:rsidRDefault="00FD69F5" w:rsidP="008D6415">
      <w:pPr>
        <w:autoSpaceDE w:val="0"/>
        <w:autoSpaceDN w:val="0"/>
        <w:adjustRightInd w:val="0"/>
        <w:rPr>
          <w:rFonts w:ascii="Arial" w:hAnsi="Arial" w:cs="Arial"/>
          <w:sz w:val="20"/>
          <w:szCs w:val="20"/>
          <w:lang w:val="en-GB"/>
        </w:rPr>
      </w:pPr>
    </w:p>
    <w:p w14:paraId="635DBDEE" w14:textId="780E6A37" w:rsidR="00FD69F5" w:rsidRPr="00FD69F5" w:rsidRDefault="00FD69F5" w:rsidP="008D6415">
      <w:pPr>
        <w:autoSpaceDE w:val="0"/>
        <w:autoSpaceDN w:val="0"/>
        <w:adjustRightInd w:val="0"/>
        <w:rPr>
          <w:rFonts w:ascii="Arial" w:hAnsi="Arial" w:cs="Arial"/>
          <w:sz w:val="20"/>
          <w:szCs w:val="20"/>
          <w:lang w:val="en-GB"/>
        </w:rPr>
      </w:pPr>
    </w:p>
    <w:p w14:paraId="5C0DBA30" w14:textId="5E6DB1A5" w:rsidR="00FD69F5" w:rsidRPr="00FD69F5" w:rsidRDefault="00FD69F5" w:rsidP="008D6415">
      <w:pPr>
        <w:autoSpaceDE w:val="0"/>
        <w:autoSpaceDN w:val="0"/>
        <w:adjustRightInd w:val="0"/>
        <w:rPr>
          <w:rFonts w:ascii="Arial" w:hAnsi="Arial" w:cs="Arial"/>
          <w:b/>
          <w:bCs/>
          <w:sz w:val="20"/>
          <w:szCs w:val="20"/>
          <w:lang w:val="en-GB"/>
        </w:rPr>
      </w:pPr>
      <w:r w:rsidRPr="00FD69F5">
        <w:rPr>
          <w:rFonts w:ascii="Arial" w:hAnsi="Arial" w:cs="Arial"/>
          <w:b/>
          <w:bCs/>
          <w:sz w:val="20"/>
          <w:szCs w:val="20"/>
          <w:lang w:val="en-GB"/>
        </w:rPr>
        <w:t>Pfizer U.S., Schering plough, Netherlands</w:t>
      </w:r>
      <w:r w:rsidRPr="00FD69F5">
        <w:rPr>
          <w:rFonts w:ascii="Arial" w:hAnsi="Arial" w:cs="Arial"/>
          <w:b/>
          <w:bCs/>
          <w:sz w:val="20"/>
          <w:szCs w:val="20"/>
          <w:lang w:val="en-GB"/>
        </w:rPr>
        <w:t xml:space="preserve"> (</w:t>
      </w:r>
      <w:r w:rsidRPr="00FD69F5">
        <w:rPr>
          <w:rFonts w:ascii="Arial" w:hAnsi="Arial" w:cs="Arial"/>
          <w:b/>
          <w:bCs/>
          <w:sz w:val="20"/>
          <w:szCs w:val="20"/>
          <w:lang w:val="en-GB"/>
        </w:rPr>
        <w:t>Cognizant Technology Solutions, India</w:t>
      </w:r>
      <w:r w:rsidRPr="00FD69F5">
        <w:rPr>
          <w:rFonts w:ascii="Arial" w:hAnsi="Arial" w:cs="Arial"/>
          <w:b/>
          <w:bCs/>
          <w:sz w:val="20"/>
          <w:szCs w:val="20"/>
          <w:lang w:val="en-GB"/>
        </w:rPr>
        <w:t>)</w:t>
      </w:r>
    </w:p>
    <w:p w14:paraId="3144F8AF" w14:textId="7475F267" w:rsidR="00FD69F5" w:rsidRPr="00FD69F5" w:rsidRDefault="00FD69F5" w:rsidP="008D6415">
      <w:pPr>
        <w:autoSpaceDE w:val="0"/>
        <w:autoSpaceDN w:val="0"/>
        <w:adjustRightInd w:val="0"/>
        <w:rPr>
          <w:rFonts w:ascii="Arial" w:hAnsi="Arial" w:cs="Arial"/>
          <w:b/>
          <w:bCs/>
          <w:sz w:val="20"/>
          <w:szCs w:val="20"/>
          <w:lang w:val="en-GB"/>
        </w:rPr>
      </w:pPr>
      <w:r w:rsidRPr="00FD69F5">
        <w:rPr>
          <w:rFonts w:ascii="Arial" w:hAnsi="Arial" w:cs="Arial"/>
          <w:b/>
          <w:bCs/>
          <w:sz w:val="20"/>
          <w:szCs w:val="20"/>
          <w:lang w:val="en-GB"/>
        </w:rPr>
        <w:t>Oct 2006 – Sep 2008</w:t>
      </w:r>
    </w:p>
    <w:p w14:paraId="6BE155F2" w14:textId="456759FA" w:rsidR="00FD69F5" w:rsidRPr="00FD69F5" w:rsidRDefault="008D6415" w:rsidP="008D6415">
      <w:pPr>
        <w:autoSpaceDE w:val="0"/>
        <w:autoSpaceDN w:val="0"/>
        <w:adjustRightInd w:val="0"/>
        <w:rPr>
          <w:rFonts w:ascii="Arial" w:hAnsi="Arial" w:cs="Arial"/>
          <w:b/>
          <w:bCs/>
          <w:sz w:val="20"/>
          <w:szCs w:val="20"/>
          <w:lang w:val="en-GB"/>
        </w:rPr>
      </w:pPr>
      <w:r w:rsidRPr="00FD69F5">
        <w:rPr>
          <w:rFonts w:ascii="Arial" w:hAnsi="Arial" w:cs="Arial"/>
          <w:b/>
          <w:bCs/>
          <w:sz w:val="20"/>
          <w:szCs w:val="20"/>
          <w:lang w:val="en-GB"/>
        </w:rPr>
        <w:t>Role:</w:t>
      </w:r>
      <w:r w:rsidR="00FD69F5" w:rsidRPr="00FD69F5">
        <w:rPr>
          <w:rFonts w:ascii="Arial" w:hAnsi="Arial" w:cs="Arial"/>
          <w:b/>
          <w:bCs/>
          <w:sz w:val="20"/>
          <w:szCs w:val="20"/>
          <w:lang w:val="en-GB"/>
        </w:rPr>
        <w:t xml:space="preserve"> Senior Consultant </w:t>
      </w:r>
    </w:p>
    <w:p w14:paraId="3A512653" w14:textId="195CFA5E" w:rsidR="00FD69F5" w:rsidRPr="00FD69F5" w:rsidRDefault="00FD69F5" w:rsidP="008D6415">
      <w:pPr>
        <w:rPr>
          <w:rFonts w:ascii="Arial" w:hAnsi="Arial" w:cs="Arial"/>
          <w:sz w:val="20"/>
          <w:szCs w:val="20"/>
        </w:rPr>
      </w:pPr>
      <w:r w:rsidRPr="00FD69F5">
        <w:rPr>
          <w:rFonts w:ascii="Arial" w:hAnsi="Arial" w:cs="Arial"/>
          <w:sz w:val="20"/>
          <w:szCs w:val="20"/>
        </w:rPr>
        <w:t>Pfizer a global leader in health care having uncountable medical documents maintained in different server. They wanted a Portal site to retrieve these documents based on the type of the document. The front end is MOSS and all the Service backend components are developed in Java Web Services. Few other services are meant for communicating to Business Objects and Documentum</w:t>
      </w:r>
    </w:p>
    <w:p w14:paraId="5638057C" w14:textId="77777777" w:rsidR="00FD69F5" w:rsidRPr="00FD69F5" w:rsidRDefault="00FD69F5" w:rsidP="008D6415">
      <w:pPr>
        <w:rPr>
          <w:rFonts w:ascii="Arial" w:hAnsi="Arial" w:cs="Arial"/>
          <w:sz w:val="20"/>
          <w:szCs w:val="20"/>
        </w:rPr>
      </w:pPr>
      <w:r w:rsidRPr="00FD69F5">
        <w:rPr>
          <w:rFonts w:ascii="Arial" w:hAnsi="Arial" w:cs="Arial"/>
          <w:sz w:val="20"/>
          <w:szCs w:val="20"/>
        </w:rPr>
        <w:t>Schering plough, a renowned global biopharmaceutical company having more than 250 websites to market their products. Some of the websites will be of same in design and only the content will change. This is the place where content management tool Tridion plays a vital role. It helps in creating websites with different contents and same design with very minimum effort. This project is about maintaining existing websites and developing new websites based on their requirement.</w:t>
      </w:r>
    </w:p>
    <w:p w14:paraId="37E02294" w14:textId="77777777" w:rsidR="00B31297" w:rsidRPr="00FD69F5" w:rsidRDefault="00B31297" w:rsidP="008D6415">
      <w:pPr>
        <w:rPr>
          <w:rFonts w:ascii="Arial" w:hAnsi="Arial" w:cs="Arial"/>
          <w:sz w:val="20"/>
          <w:szCs w:val="20"/>
        </w:rPr>
      </w:pPr>
    </w:p>
    <w:p w14:paraId="01954DC2" w14:textId="0A57C5D0" w:rsidR="00FD69F5" w:rsidRPr="00FD69F5" w:rsidRDefault="008D6415" w:rsidP="008D6415">
      <w:pPr>
        <w:rPr>
          <w:rFonts w:ascii="Arial" w:hAnsi="Arial" w:cs="Arial"/>
          <w:sz w:val="20"/>
          <w:szCs w:val="20"/>
        </w:rPr>
      </w:pPr>
      <w:r w:rsidRPr="00FD69F5">
        <w:rPr>
          <w:rFonts w:ascii="Arial" w:hAnsi="Arial" w:cs="Arial"/>
          <w:sz w:val="20"/>
          <w:szCs w:val="20"/>
          <w:lang w:val="en-GB"/>
        </w:rPr>
        <w:t>Technologies:</w:t>
      </w:r>
      <w:r w:rsidR="00FD69F5" w:rsidRPr="00FD69F5">
        <w:rPr>
          <w:rFonts w:ascii="Arial" w:hAnsi="Arial" w:cs="Arial"/>
          <w:sz w:val="20"/>
          <w:szCs w:val="20"/>
          <w:lang w:val="en-GB"/>
        </w:rPr>
        <w:t xml:space="preserve"> </w:t>
      </w:r>
      <w:r w:rsidR="00FD69F5" w:rsidRPr="00FD69F5">
        <w:rPr>
          <w:rFonts w:ascii="Arial" w:hAnsi="Arial" w:cs="Arial"/>
          <w:sz w:val="20"/>
          <w:szCs w:val="20"/>
        </w:rPr>
        <w:t xml:space="preserve">core Java, Web Services, Business Objects, </w:t>
      </w:r>
      <w:r w:rsidRPr="00FD69F5">
        <w:rPr>
          <w:rFonts w:ascii="Arial" w:hAnsi="Arial" w:cs="Arial"/>
          <w:sz w:val="20"/>
          <w:szCs w:val="20"/>
        </w:rPr>
        <w:t>NetBeans</w:t>
      </w:r>
      <w:r w:rsidR="00FD69F5" w:rsidRPr="00FD69F5">
        <w:rPr>
          <w:rFonts w:ascii="Arial" w:hAnsi="Arial" w:cs="Arial"/>
          <w:sz w:val="20"/>
          <w:szCs w:val="20"/>
        </w:rPr>
        <w:t xml:space="preserve"> 6.0, </w:t>
      </w:r>
      <w:r w:rsidRPr="00FD69F5">
        <w:rPr>
          <w:rFonts w:ascii="Arial" w:hAnsi="Arial" w:cs="Arial"/>
          <w:sz w:val="20"/>
          <w:szCs w:val="20"/>
        </w:rPr>
        <w:t>WebLogic</w:t>
      </w:r>
      <w:r w:rsidR="00FD69F5" w:rsidRPr="00FD69F5">
        <w:rPr>
          <w:rFonts w:ascii="Arial" w:hAnsi="Arial" w:cs="Arial"/>
          <w:sz w:val="20"/>
          <w:szCs w:val="20"/>
        </w:rPr>
        <w:t xml:space="preserve"> 9.1, Tridion R4 &amp; R5 – A web content management tool</w:t>
      </w:r>
      <w:r w:rsidR="00FD69F5" w:rsidRPr="00FD69F5">
        <w:rPr>
          <w:rFonts w:ascii="Arial" w:hAnsi="Arial" w:cs="Arial"/>
          <w:sz w:val="20"/>
          <w:szCs w:val="20"/>
        </w:rPr>
        <w:t>s.</w:t>
      </w:r>
    </w:p>
    <w:p w14:paraId="128F109E" w14:textId="05DD6D83" w:rsidR="00FD69F5" w:rsidRPr="00FD69F5" w:rsidRDefault="00FD69F5" w:rsidP="008D6415">
      <w:pPr>
        <w:rPr>
          <w:rFonts w:ascii="Arial" w:hAnsi="Arial" w:cs="Arial"/>
          <w:sz w:val="20"/>
          <w:szCs w:val="20"/>
        </w:rPr>
      </w:pPr>
    </w:p>
    <w:p w14:paraId="1ABEDB69" w14:textId="29A6EFFD" w:rsidR="00FD69F5" w:rsidRPr="00FD69F5" w:rsidRDefault="008D6415" w:rsidP="008D6415">
      <w:pPr>
        <w:rPr>
          <w:rFonts w:ascii="Arial" w:hAnsi="Arial" w:cs="Arial"/>
          <w:sz w:val="20"/>
          <w:szCs w:val="20"/>
        </w:rPr>
      </w:pPr>
      <w:r w:rsidRPr="00FD69F5">
        <w:rPr>
          <w:rFonts w:ascii="Arial" w:hAnsi="Arial" w:cs="Arial"/>
          <w:sz w:val="20"/>
          <w:szCs w:val="20"/>
        </w:rPr>
        <w:t>Contribution:</w:t>
      </w:r>
      <w:r w:rsidR="00FD69F5" w:rsidRPr="00FD69F5">
        <w:rPr>
          <w:rFonts w:ascii="Arial" w:hAnsi="Arial" w:cs="Arial"/>
          <w:sz w:val="20"/>
          <w:szCs w:val="20"/>
        </w:rPr>
        <w:t xml:space="preserve"> </w:t>
      </w:r>
    </w:p>
    <w:p w14:paraId="420941BF" w14:textId="77777777" w:rsidR="00FD69F5" w:rsidRPr="008D6415" w:rsidRDefault="00FD69F5" w:rsidP="00545740">
      <w:pPr>
        <w:pStyle w:val="ListParagraph"/>
        <w:numPr>
          <w:ilvl w:val="0"/>
          <w:numId w:val="6"/>
        </w:numPr>
        <w:rPr>
          <w:rFonts w:ascii="Arial" w:hAnsi="Arial" w:cs="Arial"/>
          <w:sz w:val="20"/>
          <w:szCs w:val="20"/>
        </w:rPr>
      </w:pPr>
      <w:r w:rsidRPr="008D6415">
        <w:rPr>
          <w:rFonts w:ascii="Arial" w:hAnsi="Arial" w:cs="Arial"/>
          <w:sz w:val="20"/>
          <w:szCs w:val="20"/>
        </w:rPr>
        <w:t>Involved in designing and developing java web service components to retrieve files, file meta attributes as XML, data from the oracle database.</w:t>
      </w:r>
    </w:p>
    <w:p w14:paraId="782C1626" w14:textId="77777777" w:rsidR="00FD69F5" w:rsidRPr="008D6415" w:rsidRDefault="00FD69F5" w:rsidP="00545740">
      <w:pPr>
        <w:pStyle w:val="ListParagraph"/>
        <w:numPr>
          <w:ilvl w:val="0"/>
          <w:numId w:val="6"/>
        </w:numPr>
        <w:rPr>
          <w:rFonts w:ascii="Arial" w:hAnsi="Arial" w:cs="Arial"/>
          <w:sz w:val="20"/>
          <w:szCs w:val="20"/>
        </w:rPr>
      </w:pPr>
      <w:r w:rsidRPr="008D6415">
        <w:rPr>
          <w:rFonts w:ascii="Arial" w:hAnsi="Arial" w:cs="Arial"/>
          <w:sz w:val="20"/>
          <w:szCs w:val="20"/>
        </w:rPr>
        <w:t>Involved in designing and developing java web service using Business Objects SDK to schedule a report and retrieve the scheduled Report based on user authentication.</w:t>
      </w:r>
    </w:p>
    <w:p w14:paraId="4E5AA0DF" w14:textId="77777777" w:rsidR="00FD69F5" w:rsidRPr="008D6415" w:rsidRDefault="00FD69F5" w:rsidP="00545740">
      <w:pPr>
        <w:pStyle w:val="ListParagraph"/>
        <w:numPr>
          <w:ilvl w:val="0"/>
          <w:numId w:val="6"/>
        </w:numPr>
        <w:rPr>
          <w:rFonts w:ascii="Arial" w:hAnsi="Arial" w:cs="Arial"/>
          <w:sz w:val="20"/>
          <w:szCs w:val="20"/>
        </w:rPr>
      </w:pPr>
      <w:r w:rsidRPr="008D6415">
        <w:rPr>
          <w:rFonts w:ascii="Arial" w:hAnsi="Arial" w:cs="Arial"/>
          <w:sz w:val="20"/>
          <w:szCs w:val="20"/>
        </w:rPr>
        <w:t>Involved in designing new websites and redesigning existing websites.</w:t>
      </w:r>
    </w:p>
    <w:p w14:paraId="05DA689A" w14:textId="77777777" w:rsidR="00FD69F5" w:rsidRPr="008D6415" w:rsidRDefault="00FD69F5" w:rsidP="00545740">
      <w:pPr>
        <w:pStyle w:val="ListParagraph"/>
        <w:numPr>
          <w:ilvl w:val="0"/>
          <w:numId w:val="6"/>
        </w:numPr>
        <w:rPr>
          <w:rFonts w:ascii="Arial" w:hAnsi="Arial" w:cs="Arial"/>
          <w:sz w:val="20"/>
          <w:szCs w:val="20"/>
        </w:rPr>
      </w:pPr>
      <w:r w:rsidRPr="008D6415">
        <w:rPr>
          <w:rFonts w:ascii="Arial" w:hAnsi="Arial" w:cs="Arial"/>
          <w:sz w:val="20"/>
          <w:szCs w:val="20"/>
        </w:rPr>
        <w:t>Training new team members in Tridion and CSS.</w:t>
      </w:r>
    </w:p>
    <w:p w14:paraId="26EB8A67" w14:textId="77777777" w:rsidR="00FD69F5" w:rsidRPr="008D6415" w:rsidRDefault="00FD69F5" w:rsidP="00545740">
      <w:pPr>
        <w:pStyle w:val="ListParagraph"/>
        <w:numPr>
          <w:ilvl w:val="0"/>
          <w:numId w:val="6"/>
        </w:numPr>
        <w:rPr>
          <w:rFonts w:ascii="Arial" w:hAnsi="Arial" w:cs="Arial"/>
          <w:sz w:val="20"/>
          <w:szCs w:val="20"/>
        </w:rPr>
      </w:pPr>
      <w:r w:rsidRPr="008D6415">
        <w:rPr>
          <w:rFonts w:ascii="Arial" w:hAnsi="Arial" w:cs="Arial"/>
          <w:sz w:val="20"/>
          <w:szCs w:val="20"/>
        </w:rPr>
        <w:t>Involved in implementing and analyzing Google Analytics and AB testing</w:t>
      </w:r>
    </w:p>
    <w:p w14:paraId="56306E42" w14:textId="427A1BB7" w:rsidR="00761FB6" w:rsidRPr="00FD69F5" w:rsidRDefault="00761FB6" w:rsidP="008D6415">
      <w:pPr>
        <w:rPr>
          <w:rFonts w:ascii="Arial" w:hAnsi="Arial" w:cs="Arial"/>
          <w:sz w:val="20"/>
          <w:szCs w:val="20"/>
        </w:rPr>
      </w:pPr>
      <w:r w:rsidRPr="00FD69F5">
        <w:rPr>
          <w:rFonts w:ascii="Arial" w:hAnsi="Arial" w:cs="Arial"/>
          <w:sz w:val="20"/>
          <w:szCs w:val="20"/>
        </w:rPr>
        <w:t xml:space="preserve">                   </w:t>
      </w:r>
    </w:p>
    <w:p w14:paraId="19C0DE4E" w14:textId="77777777" w:rsidR="00761FB6" w:rsidRPr="00FD69F5" w:rsidRDefault="00761FB6" w:rsidP="008D6415">
      <w:pPr>
        <w:rPr>
          <w:rFonts w:ascii="Arial" w:hAnsi="Arial" w:cs="Arial"/>
          <w:b/>
          <w:bCs/>
          <w:sz w:val="20"/>
          <w:szCs w:val="20"/>
          <w:lang w:val="en-GB"/>
        </w:rPr>
      </w:pPr>
    </w:p>
    <w:sectPr w:rsidR="00761FB6" w:rsidRPr="00FD69F5" w:rsidSect="00C7452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634" w:right="634" w:bottom="450" w:left="547" w:header="1077"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1C746" w14:textId="77777777" w:rsidR="00545740" w:rsidRDefault="00545740" w:rsidP="00F85DC9">
      <w:r>
        <w:separator/>
      </w:r>
    </w:p>
  </w:endnote>
  <w:endnote w:type="continuationSeparator" w:id="0">
    <w:p w14:paraId="75A9271E" w14:textId="77777777" w:rsidR="00545740" w:rsidRDefault="00545740" w:rsidP="00F8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B438" w14:textId="77777777" w:rsidR="003859E0" w:rsidRPr="00836F44" w:rsidRDefault="003859E0" w:rsidP="00AC580B">
    <w:pPr>
      <w:pBdr>
        <w:top w:val="single" w:sz="4" w:space="1" w:color="auto"/>
      </w:pBdr>
      <w:jc w:val="both"/>
    </w:pPr>
    <w:r>
      <w:rPr>
        <w:rFonts w:ascii="Book Antiqua" w:hAnsi="Book Antiqua"/>
        <w:b/>
        <w:bCs/>
        <w:i/>
        <w:iCs/>
        <w:sz w:val="22"/>
        <w:szCs w:val="22"/>
      </w:rPr>
      <w:t xml:space="preserve">Resume of </w:t>
    </w:r>
    <w:r w:rsidRPr="00AC580B">
      <w:rPr>
        <w:rFonts w:ascii="Book Antiqua" w:hAnsi="Book Antiqua"/>
        <w:b/>
        <w:bCs/>
        <w:i/>
        <w:iCs/>
        <w:sz w:val="22"/>
        <w:szCs w:val="22"/>
      </w:rPr>
      <w:t>Moayad Sewar</w:t>
    </w:r>
    <w:r>
      <w:rPr>
        <w:rFonts w:ascii="Book Antiqua" w:hAnsi="Book Antiqua"/>
        <w:b/>
        <w:bCs/>
        <w:i/>
        <w:iCs/>
        <w:sz w:val="22"/>
        <w:szCs w:val="22"/>
      </w:rPr>
      <w:t xml:space="preserve">                                      Update: Mar 2015                                                                 </w:t>
    </w:r>
    <w:r w:rsidRPr="00836F44">
      <w:rPr>
        <w:rFonts w:ascii="Book Antiqua" w:hAnsi="Book Antiqua"/>
        <w:b/>
        <w:bCs/>
        <w:i/>
        <w:iCs/>
        <w:sz w:val="22"/>
        <w:szCs w:val="22"/>
      </w:rPr>
      <w:t xml:space="preserve">Page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PAGE </w:instrText>
    </w:r>
    <w:r w:rsidRPr="00836F44">
      <w:rPr>
        <w:rFonts w:ascii="Book Antiqua" w:hAnsi="Book Antiqua"/>
        <w:b/>
        <w:bCs/>
        <w:i/>
        <w:iCs/>
        <w:sz w:val="22"/>
        <w:szCs w:val="22"/>
      </w:rPr>
      <w:fldChar w:fldCharType="separate"/>
    </w:r>
    <w:r>
      <w:rPr>
        <w:rFonts w:ascii="Book Antiqua" w:hAnsi="Book Antiqua"/>
        <w:b/>
        <w:bCs/>
        <w:i/>
        <w:iCs/>
        <w:noProof/>
        <w:sz w:val="22"/>
        <w:szCs w:val="22"/>
      </w:rPr>
      <w:t>2</w:t>
    </w:r>
    <w:r w:rsidRPr="00836F44">
      <w:rPr>
        <w:rFonts w:ascii="Book Antiqua" w:hAnsi="Book Antiqua"/>
        <w:b/>
        <w:bCs/>
        <w:i/>
        <w:iCs/>
        <w:sz w:val="22"/>
        <w:szCs w:val="22"/>
      </w:rPr>
      <w:fldChar w:fldCharType="end"/>
    </w:r>
    <w:r w:rsidRPr="00836F44">
      <w:rPr>
        <w:rFonts w:ascii="Book Antiqua" w:hAnsi="Book Antiqua"/>
        <w:b/>
        <w:bCs/>
        <w:i/>
        <w:iCs/>
        <w:sz w:val="22"/>
        <w:szCs w:val="22"/>
      </w:rPr>
      <w:t xml:space="preserve"> of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NUMPAGES  </w:instrText>
    </w:r>
    <w:r w:rsidRPr="00836F44">
      <w:rPr>
        <w:rFonts w:ascii="Book Antiqua" w:hAnsi="Book Antiqua"/>
        <w:b/>
        <w:bCs/>
        <w:i/>
        <w:iCs/>
        <w:sz w:val="22"/>
        <w:szCs w:val="22"/>
      </w:rPr>
      <w:fldChar w:fldCharType="separate"/>
    </w:r>
    <w:r>
      <w:rPr>
        <w:rFonts w:ascii="Book Antiqua" w:hAnsi="Book Antiqua"/>
        <w:b/>
        <w:bCs/>
        <w:i/>
        <w:iCs/>
        <w:noProof/>
        <w:sz w:val="22"/>
        <w:szCs w:val="22"/>
      </w:rPr>
      <w:t>3</w:t>
    </w:r>
    <w:r w:rsidRPr="00836F44">
      <w:rPr>
        <w:rFonts w:ascii="Book Antiqua" w:hAnsi="Book Antiqua"/>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3FB0" w14:textId="77777777"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5408" behindDoc="0" locked="0" layoutInCell="1" allowOverlap="1" wp14:anchorId="606AF992" wp14:editId="02F5301B">
              <wp:simplePos x="0" y="0"/>
              <wp:positionH relativeFrom="column">
                <wp:posOffset>3413760</wp:posOffset>
              </wp:positionH>
              <wp:positionV relativeFrom="page">
                <wp:posOffset>9610725</wp:posOffset>
              </wp:positionV>
              <wp:extent cx="2943225" cy="794385"/>
              <wp:effectExtent l="0" t="0" r="9525" b="571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3ED0117F"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8D6415">
                            <w:rPr>
                              <w:noProof/>
                            </w:rPr>
                            <w:instrText>3</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6AF992"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J2d+V3qAQAAtwMAAA4AAAAAAAAAAAAAAAAALgIAAGRycy9lMm9E&#10;b2MueG1sUEsBAi0AFAAGAAgAAAAhAFl0cyniAAAADgEAAA8AAAAAAAAAAAAAAAAARAQAAGRycy9k&#10;b3ducmV2LnhtbFBLBQYAAAAABAAEAPMAAABTBQAAAAA=&#10;" filled="f" stroked="f">
              <v:textbox inset="0,0,0,0">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3ED0117F"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8D6415">
                      <w:rPr>
                        <w:noProof/>
                      </w:rPr>
                      <w:instrText>3</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v:textbox>
              <w10:wrap anchory="page"/>
            </v:shape>
          </w:pict>
        </mc:Fallback>
      </mc:AlternateContent>
    </w:r>
  </w:p>
  <w:p w14:paraId="6ACE192D" w14:textId="77777777" w:rsidR="00134D31" w:rsidRDefault="00134D31" w:rsidP="00134D31">
    <w:pPr>
      <w:pStyle w:val="FooterBlue"/>
      <w:jc w:val="left"/>
      <w:rPr>
        <w:szCs w:val="16"/>
      </w:rPr>
    </w:pPr>
    <w:r>
      <w:rPr>
        <w:szCs w:val="16"/>
      </w:rPr>
      <w:t>Stanton House Pte Ltd / +65 8533 9870 (Registered No: 201733434M)</w:t>
    </w:r>
  </w:p>
  <w:p w14:paraId="7FA8D62B" w14:textId="77777777" w:rsidR="00134D31" w:rsidRPr="00F07E0C" w:rsidRDefault="00134D31" w:rsidP="00134D31">
    <w:pPr>
      <w:pStyle w:val="FooterBlue"/>
      <w:jc w:val="left"/>
      <w:rPr>
        <w:szCs w:val="16"/>
      </w:rPr>
    </w:pPr>
    <w:r>
      <w:rPr>
        <w:szCs w:val="16"/>
      </w:rPr>
      <w:t>8 Cross Street, #18-01 Singapore 048424</w:t>
    </w:r>
  </w:p>
  <w:p w14:paraId="0B2D3586" w14:textId="77777777"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 xml:space="preserve">www.stantonhouse.com </w:t>
    </w:r>
    <w:r>
      <w:rPr>
        <w:rStyle w:val="FooteraddressboldChar"/>
      </w:rPr>
      <w:tab/>
    </w:r>
  </w:p>
  <w:p w14:paraId="69CEEADC" w14:textId="77777777" w:rsidR="00134D31" w:rsidRDefault="00134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52F9" w14:textId="6C5660FD"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65032E16" wp14:editId="7D90B3C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18F1D203"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45740">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032E16" id="_x0000_t202" coordsize="21600,21600" o:spt="202" path="m,l,21600r21600,l21600,xe">
              <v:stroke joinstyle="miter"/>
              <v:path gradientshapeok="t" o:connecttype="rect"/>
            </v:shapetype>
            <v:shape id="_x0000_s1027"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18F1D203"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45740">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v:textbox>
              <w10:wrap anchory="page"/>
            </v:shape>
          </w:pict>
        </mc:Fallback>
      </mc:AlternateContent>
    </w:r>
  </w:p>
  <w:p w14:paraId="5A951A22" w14:textId="464E33B9" w:rsidR="00134D31" w:rsidRDefault="00134D31" w:rsidP="00134D31">
    <w:pPr>
      <w:pStyle w:val="FooterBlue"/>
      <w:jc w:val="left"/>
      <w:rPr>
        <w:szCs w:val="16"/>
      </w:rPr>
    </w:pPr>
    <w:bookmarkStart w:id="2" w:name="_Hlk34897843"/>
    <w:r>
      <w:rPr>
        <w:szCs w:val="16"/>
      </w:rPr>
      <w:t>Stanton House Pte Ltd / +65 8533 9870 (Registered No: 201733434M)</w:t>
    </w:r>
  </w:p>
  <w:p w14:paraId="251877F9" w14:textId="77777777" w:rsidR="00134D31" w:rsidRPr="00F07E0C" w:rsidRDefault="00134D31" w:rsidP="00134D31">
    <w:pPr>
      <w:pStyle w:val="FooterBlue"/>
      <w:jc w:val="left"/>
      <w:rPr>
        <w:szCs w:val="16"/>
      </w:rPr>
    </w:pPr>
    <w:r>
      <w:rPr>
        <w:szCs w:val="16"/>
      </w:rPr>
      <w:t>8 Cross Street, #18-01 Singapore 048424</w:t>
    </w:r>
  </w:p>
  <w:p w14:paraId="36BF5B55" w14:textId="70458A95"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www.stantonhouse.com</w:t>
    </w:r>
    <w:bookmarkEnd w:id="2"/>
    <w:r w:rsidRPr="00F07E0C">
      <w:rPr>
        <w:rStyle w:val="FooteraddressboldChar"/>
      </w:rPr>
      <w:t xml:space="preserve"> </w:t>
    </w:r>
    <w:r>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AC693" w14:textId="77777777" w:rsidR="00545740" w:rsidRDefault="00545740" w:rsidP="00F85DC9">
      <w:r>
        <w:separator/>
      </w:r>
    </w:p>
  </w:footnote>
  <w:footnote w:type="continuationSeparator" w:id="0">
    <w:p w14:paraId="56CF06B7" w14:textId="77777777" w:rsidR="00545740" w:rsidRDefault="00545740" w:rsidP="00F8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D7A7" w14:textId="77777777" w:rsidR="003859E0" w:rsidRDefault="003859E0">
    <w:pPr>
      <w:pStyle w:val="Header"/>
    </w:pPr>
  </w:p>
  <w:p w14:paraId="603C155B" w14:textId="77777777" w:rsidR="003859E0" w:rsidRPr="00F85DC9" w:rsidRDefault="003859E0" w:rsidP="00B21FE8">
    <w:pPr>
      <w:pStyle w:val="Header"/>
      <w:pBdr>
        <w:bottom w:val="single" w:sz="8" w:space="1" w:color="auto"/>
      </w:pBdr>
      <w:jc w:val="both"/>
      <w:rPr>
        <w:rFonts w:ascii="Book Antiqua" w:hAnsi="Book Antiqua"/>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85716" w14:textId="77083FE6" w:rsidR="00134D31" w:rsidRDefault="00134D31">
    <w:pPr>
      <w:pStyle w:val="Header"/>
    </w:pPr>
    <w:r>
      <w:rPr>
        <w:noProof/>
      </w:rPr>
      <w:drawing>
        <wp:anchor distT="0" distB="0" distL="114300" distR="114300" simplePos="0" relativeHeight="251663360" behindDoc="0" locked="0" layoutInCell="1" allowOverlap="1" wp14:anchorId="0479CDA7" wp14:editId="4A17837F">
          <wp:simplePos x="0" y="0"/>
          <wp:positionH relativeFrom="column">
            <wp:posOffset>5438775</wp:posOffset>
          </wp:positionH>
          <wp:positionV relativeFrom="paragraph">
            <wp:posOffset>-648335</wp:posOffset>
          </wp:positionV>
          <wp:extent cx="1898644" cy="696048"/>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E2A" w14:textId="77777777" w:rsidR="00134D31" w:rsidRDefault="00134D31" w:rsidP="00134D31">
    <w:pPr>
      <w:pStyle w:val="Header"/>
    </w:pPr>
    <w:r>
      <w:rPr>
        <w:noProof/>
      </w:rPr>
      <w:drawing>
        <wp:anchor distT="0" distB="0" distL="114300" distR="114300" simplePos="0" relativeHeight="251659264" behindDoc="0" locked="0" layoutInCell="1" allowOverlap="1" wp14:anchorId="3ECA67EC" wp14:editId="5934B757">
          <wp:simplePos x="0" y="0"/>
          <wp:positionH relativeFrom="column">
            <wp:posOffset>5476875</wp:posOffset>
          </wp:positionH>
          <wp:positionV relativeFrom="paragraph">
            <wp:posOffset>-381635</wp:posOffset>
          </wp:positionV>
          <wp:extent cx="1898644" cy="696048"/>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2230A22D" w14:textId="77777777" w:rsidR="00134D31" w:rsidRDefault="00134D31" w:rsidP="00134D31">
    <w:pPr>
      <w:pStyle w:val="Header"/>
    </w:pPr>
  </w:p>
  <w:p w14:paraId="32A3C6F7" w14:textId="77777777" w:rsidR="00134D31" w:rsidRDefault="00134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78B82A"/>
    <w:lvl w:ilvl="0">
      <w:start w:val="1"/>
      <w:numFmt w:val="bullet"/>
      <w:pStyle w:val="ListBullet"/>
      <w:lvlText w:val=""/>
      <w:lvlJc w:val="left"/>
      <w:pPr>
        <w:tabs>
          <w:tab w:val="num" w:pos="142"/>
        </w:tabs>
        <w:ind w:left="142" w:hanging="360"/>
      </w:pPr>
      <w:rPr>
        <w:rFonts w:ascii="Symbol" w:hAnsi="Symbol" w:hint="default"/>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6" w15:restartNumberingAfterBreak="0">
    <w:nsid w:val="00000007"/>
    <w:multiLevelType w:val="singleLevel"/>
    <w:tmpl w:val="276CDDE0"/>
    <w:name w:val="WW8Num13"/>
    <w:lvl w:ilvl="0">
      <w:start w:val="1"/>
      <w:numFmt w:val="bullet"/>
      <w:lvlText w:val=""/>
      <w:lvlJc w:val="left"/>
      <w:pPr>
        <w:tabs>
          <w:tab w:val="num" w:pos="360"/>
        </w:tabs>
        <w:ind w:left="360" w:hanging="360"/>
      </w:pPr>
      <w:rPr>
        <w:rFonts w:ascii="Symbol" w:hAnsi="Symbol" w:hint="default"/>
        <w:color w:val="00000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9" w15:restartNumberingAfterBreak="0">
    <w:nsid w:val="05FF31E8"/>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541C6F01"/>
    <w:multiLevelType w:val="hybridMultilevel"/>
    <w:tmpl w:val="B2840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172DE"/>
    <w:multiLevelType w:val="hybridMultilevel"/>
    <w:tmpl w:val="A4B8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666F38"/>
    <w:multiLevelType w:val="hybridMultilevel"/>
    <w:tmpl w:val="00D6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6930CB"/>
    <w:multiLevelType w:val="hybridMultilevel"/>
    <w:tmpl w:val="23EED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13"/>
  </w:num>
  <w:num w:numId="5">
    <w:abstractNumId w:val="10"/>
  </w:num>
  <w:num w:numId="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2"/>
    <w:rsid w:val="00000862"/>
    <w:rsid w:val="000010D9"/>
    <w:rsid w:val="0000113E"/>
    <w:rsid w:val="0000147A"/>
    <w:rsid w:val="000017D8"/>
    <w:rsid w:val="00001FF4"/>
    <w:rsid w:val="000021F1"/>
    <w:rsid w:val="000027FE"/>
    <w:rsid w:val="00002E81"/>
    <w:rsid w:val="000032B9"/>
    <w:rsid w:val="000033D1"/>
    <w:rsid w:val="00003870"/>
    <w:rsid w:val="00003A26"/>
    <w:rsid w:val="0000422A"/>
    <w:rsid w:val="00004379"/>
    <w:rsid w:val="00004592"/>
    <w:rsid w:val="00004742"/>
    <w:rsid w:val="00004762"/>
    <w:rsid w:val="00004949"/>
    <w:rsid w:val="0000513A"/>
    <w:rsid w:val="00005239"/>
    <w:rsid w:val="000054AC"/>
    <w:rsid w:val="00005E27"/>
    <w:rsid w:val="000060D0"/>
    <w:rsid w:val="000061EC"/>
    <w:rsid w:val="0000679A"/>
    <w:rsid w:val="00006BE2"/>
    <w:rsid w:val="00006CBC"/>
    <w:rsid w:val="00006E5B"/>
    <w:rsid w:val="00006FE6"/>
    <w:rsid w:val="00007227"/>
    <w:rsid w:val="000101FF"/>
    <w:rsid w:val="0001056D"/>
    <w:rsid w:val="0001074D"/>
    <w:rsid w:val="00010B9F"/>
    <w:rsid w:val="00010BFF"/>
    <w:rsid w:val="00011CEA"/>
    <w:rsid w:val="000120C5"/>
    <w:rsid w:val="00012452"/>
    <w:rsid w:val="0001263D"/>
    <w:rsid w:val="00012776"/>
    <w:rsid w:val="00012A58"/>
    <w:rsid w:val="00012F6E"/>
    <w:rsid w:val="000131D4"/>
    <w:rsid w:val="000139BC"/>
    <w:rsid w:val="00013ED9"/>
    <w:rsid w:val="0001456A"/>
    <w:rsid w:val="00014AFF"/>
    <w:rsid w:val="00014EFB"/>
    <w:rsid w:val="00014F17"/>
    <w:rsid w:val="000153F6"/>
    <w:rsid w:val="00015586"/>
    <w:rsid w:val="00015A03"/>
    <w:rsid w:val="00015A08"/>
    <w:rsid w:val="00015CBE"/>
    <w:rsid w:val="000160C0"/>
    <w:rsid w:val="00016E1A"/>
    <w:rsid w:val="000171B9"/>
    <w:rsid w:val="00017582"/>
    <w:rsid w:val="00017712"/>
    <w:rsid w:val="0001788F"/>
    <w:rsid w:val="00017A3D"/>
    <w:rsid w:val="00017B35"/>
    <w:rsid w:val="00017C2E"/>
    <w:rsid w:val="00017CB0"/>
    <w:rsid w:val="00020355"/>
    <w:rsid w:val="0002040A"/>
    <w:rsid w:val="000208AF"/>
    <w:rsid w:val="0002099F"/>
    <w:rsid w:val="00020B8C"/>
    <w:rsid w:val="000216C8"/>
    <w:rsid w:val="0002175A"/>
    <w:rsid w:val="00021932"/>
    <w:rsid w:val="000227B7"/>
    <w:rsid w:val="00022BAC"/>
    <w:rsid w:val="00022C35"/>
    <w:rsid w:val="00022CB8"/>
    <w:rsid w:val="00023133"/>
    <w:rsid w:val="000231B9"/>
    <w:rsid w:val="00023793"/>
    <w:rsid w:val="00023900"/>
    <w:rsid w:val="00023AEE"/>
    <w:rsid w:val="00023F44"/>
    <w:rsid w:val="00023FAA"/>
    <w:rsid w:val="000240BA"/>
    <w:rsid w:val="000250B3"/>
    <w:rsid w:val="00025231"/>
    <w:rsid w:val="00025C51"/>
    <w:rsid w:val="0002618A"/>
    <w:rsid w:val="00027064"/>
    <w:rsid w:val="000272A7"/>
    <w:rsid w:val="00027963"/>
    <w:rsid w:val="00030031"/>
    <w:rsid w:val="00031259"/>
    <w:rsid w:val="00031543"/>
    <w:rsid w:val="00031655"/>
    <w:rsid w:val="00031A5C"/>
    <w:rsid w:val="00032094"/>
    <w:rsid w:val="00032667"/>
    <w:rsid w:val="000327B5"/>
    <w:rsid w:val="00032F4A"/>
    <w:rsid w:val="00033497"/>
    <w:rsid w:val="0003383F"/>
    <w:rsid w:val="00033C80"/>
    <w:rsid w:val="000347EB"/>
    <w:rsid w:val="00034A0D"/>
    <w:rsid w:val="000354F7"/>
    <w:rsid w:val="00035B3B"/>
    <w:rsid w:val="00035E02"/>
    <w:rsid w:val="00035E1C"/>
    <w:rsid w:val="00035E3B"/>
    <w:rsid w:val="00037135"/>
    <w:rsid w:val="0003762B"/>
    <w:rsid w:val="000377ED"/>
    <w:rsid w:val="00037CEF"/>
    <w:rsid w:val="0004082F"/>
    <w:rsid w:val="00040FDE"/>
    <w:rsid w:val="0004103F"/>
    <w:rsid w:val="00041A5D"/>
    <w:rsid w:val="0004215B"/>
    <w:rsid w:val="00042504"/>
    <w:rsid w:val="000425B2"/>
    <w:rsid w:val="000426B5"/>
    <w:rsid w:val="00043324"/>
    <w:rsid w:val="00043DAE"/>
    <w:rsid w:val="00043E6D"/>
    <w:rsid w:val="00043FAE"/>
    <w:rsid w:val="00043FB1"/>
    <w:rsid w:val="00043FF7"/>
    <w:rsid w:val="000440BE"/>
    <w:rsid w:val="00044334"/>
    <w:rsid w:val="000444EC"/>
    <w:rsid w:val="000444F9"/>
    <w:rsid w:val="00044B82"/>
    <w:rsid w:val="00044F9E"/>
    <w:rsid w:val="00044FDB"/>
    <w:rsid w:val="00045276"/>
    <w:rsid w:val="00045620"/>
    <w:rsid w:val="00045790"/>
    <w:rsid w:val="0004593A"/>
    <w:rsid w:val="00045A09"/>
    <w:rsid w:val="00045C39"/>
    <w:rsid w:val="00046350"/>
    <w:rsid w:val="00046A06"/>
    <w:rsid w:val="00046FDA"/>
    <w:rsid w:val="000470D0"/>
    <w:rsid w:val="00047525"/>
    <w:rsid w:val="00047918"/>
    <w:rsid w:val="00047BA2"/>
    <w:rsid w:val="00047EC7"/>
    <w:rsid w:val="00050150"/>
    <w:rsid w:val="00050176"/>
    <w:rsid w:val="000502DB"/>
    <w:rsid w:val="0005039D"/>
    <w:rsid w:val="00050588"/>
    <w:rsid w:val="000506D5"/>
    <w:rsid w:val="00050BC5"/>
    <w:rsid w:val="00051302"/>
    <w:rsid w:val="000515D4"/>
    <w:rsid w:val="000516BC"/>
    <w:rsid w:val="00051781"/>
    <w:rsid w:val="000520D4"/>
    <w:rsid w:val="000525E6"/>
    <w:rsid w:val="00052604"/>
    <w:rsid w:val="00052605"/>
    <w:rsid w:val="00052C8E"/>
    <w:rsid w:val="00053099"/>
    <w:rsid w:val="000541FF"/>
    <w:rsid w:val="0005426A"/>
    <w:rsid w:val="00054898"/>
    <w:rsid w:val="00054BE3"/>
    <w:rsid w:val="00054F8D"/>
    <w:rsid w:val="0005504E"/>
    <w:rsid w:val="00055207"/>
    <w:rsid w:val="00055681"/>
    <w:rsid w:val="00055742"/>
    <w:rsid w:val="00055B38"/>
    <w:rsid w:val="00055C72"/>
    <w:rsid w:val="000560D1"/>
    <w:rsid w:val="000562A4"/>
    <w:rsid w:val="0005651A"/>
    <w:rsid w:val="00056979"/>
    <w:rsid w:val="00056EB6"/>
    <w:rsid w:val="00057327"/>
    <w:rsid w:val="0005741A"/>
    <w:rsid w:val="000577E9"/>
    <w:rsid w:val="00057954"/>
    <w:rsid w:val="000579DC"/>
    <w:rsid w:val="00057C24"/>
    <w:rsid w:val="00057D6C"/>
    <w:rsid w:val="00060852"/>
    <w:rsid w:val="00060C36"/>
    <w:rsid w:val="00061DCB"/>
    <w:rsid w:val="00062271"/>
    <w:rsid w:val="00063467"/>
    <w:rsid w:val="000635A3"/>
    <w:rsid w:val="00063973"/>
    <w:rsid w:val="000639E1"/>
    <w:rsid w:val="000643D8"/>
    <w:rsid w:val="00064605"/>
    <w:rsid w:val="0006466B"/>
    <w:rsid w:val="000646AF"/>
    <w:rsid w:val="00064D1E"/>
    <w:rsid w:val="000652B0"/>
    <w:rsid w:val="00065864"/>
    <w:rsid w:val="00065A9B"/>
    <w:rsid w:val="00065E04"/>
    <w:rsid w:val="00066191"/>
    <w:rsid w:val="0006660C"/>
    <w:rsid w:val="00066697"/>
    <w:rsid w:val="00067417"/>
    <w:rsid w:val="00067642"/>
    <w:rsid w:val="00067FB4"/>
    <w:rsid w:val="000706AF"/>
    <w:rsid w:val="00070813"/>
    <w:rsid w:val="0007090F"/>
    <w:rsid w:val="00070AEB"/>
    <w:rsid w:val="00070F59"/>
    <w:rsid w:val="00071344"/>
    <w:rsid w:val="000716AD"/>
    <w:rsid w:val="00071BDE"/>
    <w:rsid w:val="00071E9F"/>
    <w:rsid w:val="00072061"/>
    <w:rsid w:val="0007278F"/>
    <w:rsid w:val="00072E29"/>
    <w:rsid w:val="00073F15"/>
    <w:rsid w:val="0007564E"/>
    <w:rsid w:val="00075953"/>
    <w:rsid w:val="00075AB9"/>
    <w:rsid w:val="00075EB3"/>
    <w:rsid w:val="00076382"/>
    <w:rsid w:val="000766D0"/>
    <w:rsid w:val="000768E6"/>
    <w:rsid w:val="00077348"/>
    <w:rsid w:val="00077526"/>
    <w:rsid w:val="0007786E"/>
    <w:rsid w:val="00077D7B"/>
    <w:rsid w:val="00077D8E"/>
    <w:rsid w:val="00077F75"/>
    <w:rsid w:val="000805F8"/>
    <w:rsid w:val="0008090A"/>
    <w:rsid w:val="0008098F"/>
    <w:rsid w:val="000812C4"/>
    <w:rsid w:val="000817F9"/>
    <w:rsid w:val="000819A7"/>
    <w:rsid w:val="0008231B"/>
    <w:rsid w:val="000824D1"/>
    <w:rsid w:val="00082D39"/>
    <w:rsid w:val="00082E53"/>
    <w:rsid w:val="00083ECF"/>
    <w:rsid w:val="00083EF9"/>
    <w:rsid w:val="00084626"/>
    <w:rsid w:val="000847D2"/>
    <w:rsid w:val="0008491D"/>
    <w:rsid w:val="00084EA4"/>
    <w:rsid w:val="00084F56"/>
    <w:rsid w:val="000858EA"/>
    <w:rsid w:val="00085B5C"/>
    <w:rsid w:val="000861BB"/>
    <w:rsid w:val="00086A18"/>
    <w:rsid w:val="00086C3C"/>
    <w:rsid w:val="00086EAF"/>
    <w:rsid w:val="00087884"/>
    <w:rsid w:val="00087B1B"/>
    <w:rsid w:val="0009083A"/>
    <w:rsid w:val="0009086C"/>
    <w:rsid w:val="00091504"/>
    <w:rsid w:val="000918AB"/>
    <w:rsid w:val="000918F8"/>
    <w:rsid w:val="00091C56"/>
    <w:rsid w:val="00091F16"/>
    <w:rsid w:val="00092A44"/>
    <w:rsid w:val="00092BEA"/>
    <w:rsid w:val="00093240"/>
    <w:rsid w:val="000932A0"/>
    <w:rsid w:val="00093477"/>
    <w:rsid w:val="000937A8"/>
    <w:rsid w:val="00093A01"/>
    <w:rsid w:val="00093CE5"/>
    <w:rsid w:val="000941AE"/>
    <w:rsid w:val="000948A5"/>
    <w:rsid w:val="00094FF6"/>
    <w:rsid w:val="0009565A"/>
    <w:rsid w:val="000957C8"/>
    <w:rsid w:val="000966E4"/>
    <w:rsid w:val="00096704"/>
    <w:rsid w:val="00096793"/>
    <w:rsid w:val="00096844"/>
    <w:rsid w:val="00096ED3"/>
    <w:rsid w:val="00096F1F"/>
    <w:rsid w:val="00097829"/>
    <w:rsid w:val="00097962"/>
    <w:rsid w:val="000A025E"/>
    <w:rsid w:val="000A06A7"/>
    <w:rsid w:val="000A154F"/>
    <w:rsid w:val="000A15E2"/>
    <w:rsid w:val="000A1BA8"/>
    <w:rsid w:val="000A20BC"/>
    <w:rsid w:val="000A2647"/>
    <w:rsid w:val="000A3344"/>
    <w:rsid w:val="000A39AC"/>
    <w:rsid w:val="000A3BE5"/>
    <w:rsid w:val="000A416A"/>
    <w:rsid w:val="000A4244"/>
    <w:rsid w:val="000A4457"/>
    <w:rsid w:val="000A44F1"/>
    <w:rsid w:val="000A47B8"/>
    <w:rsid w:val="000A5C81"/>
    <w:rsid w:val="000A6430"/>
    <w:rsid w:val="000A6FC9"/>
    <w:rsid w:val="000A74C5"/>
    <w:rsid w:val="000B00E7"/>
    <w:rsid w:val="000B071F"/>
    <w:rsid w:val="000B0AF8"/>
    <w:rsid w:val="000B0E0B"/>
    <w:rsid w:val="000B16CE"/>
    <w:rsid w:val="000B1AF6"/>
    <w:rsid w:val="000B1D13"/>
    <w:rsid w:val="000B20FC"/>
    <w:rsid w:val="000B2474"/>
    <w:rsid w:val="000B2534"/>
    <w:rsid w:val="000B28A5"/>
    <w:rsid w:val="000B28F5"/>
    <w:rsid w:val="000B2956"/>
    <w:rsid w:val="000B2DE2"/>
    <w:rsid w:val="000B2EBC"/>
    <w:rsid w:val="000B3253"/>
    <w:rsid w:val="000B3290"/>
    <w:rsid w:val="000B42DA"/>
    <w:rsid w:val="000B4336"/>
    <w:rsid w:val="000B43DC"/>
    <w:rsid w:val="000B50D3"/>
    <w:rsid w:val="000B55EA"/>
    <w:rsid w:val="000B569C"/>
    <w:rsid w:val="000B5883"/>
    <w:rsid w:val="000B590A"/>
    <w:rsid w:val="000B5BCF"/>
    <w:rsid w:val="000B5C5A"/>
    <w:rsid w:val="000B68DE"/>
    <w:rsid w:val="000B735D"/>
    <w:rsid w:val="000B79D4"/>
    <w:rsid w:val="000C020A"/>
    <w:rsid w:val="000C04A2"/>
    <w:rsid w:val="000C0CF9"/>
    <w:rsid w:val="000C0E11"/>
    <w:rsid w:val="000C0EAF"/>
    <w:rsid w:val="000C1239"/>
    <w:rsid w:val="000C1575"/>
    <w:rsid w:val="000C16FE"/>
    <w:rsid w:val="000C2291"/>
    <w:rsid w:val="000C25EF"/>
    <w:rsid w:val="000C2E59"/>
    <w:rsid w:val="000C305D"/>
    <w:rsid w:val="000C39D6"/>
    <w:rsid w:val="000C3F3B"/>
    <w:rsid w:val="000C43F9"/>
    <w:rsid w:val="000C46D0"/>
    <w:rsid w:val="000C49C1"/>
    <w:rsid w:val="000C4F31"/>
    <w:rsid w:val="000C523F"/>
    <w:rsid w:val="000C5B19"/>
    <w:rsid w:val="000C6496"/>
    <w:rsid w:val="000C64BE"/>
    <w:rsid w:val="000C6E20"/>
    <w:rsid w:val="000C72ED"/>
    <w:rsid w:val="000C7692"/>
    <w:rsid w:val="000C7C5B"/>
    <w:rsid w:val="000D003A"/>
    <w:rsid w:val="000D010F"/>
    <w:rsid w:val="000D046C"/>
    <w:rsid w:val="000D04F3"/>
    <w:rsid w:val="000D06EE"/>
    <w:rsid w:val="000D0976"/>
    <w:rsid w:val="000D0FF0"/>
    <w:rsid w:val="000D1348"/>
    <w:rsid w:val="000D143B"/>
    <w:rsid w:val="000D19B9"/>
    <w:rsid w:val="000D19E1"/>
    <w:rsid w:val="000D1CA9"/>
    <w:rsid w:val="000D20CA"/>
    <w:rsid w:val="000D299E"/>
    <w:rsid w:val="000D29E6"/>
    <w:rsid w:val="000D29F3"/>
    <w:rsid w:val="000D332E"/>
    <w:rsid w:val="000D3334"/>
    <w:rsid w:val="000D35EB"/>
    <w:rsid w:val="000D3C23"/>
    <w:rsid w:val="000D3DE2"/>
    <w:rsid w:val="000D3FC4"/>
    <w:rsid w:val="000D4106"/>
    <w:rsid w:val="000D4187"/>
    <w:rsid w:val="000D437E"/>
    <w:rsid w:val="000D4401"/>
    <w:rsid w:val="000D461D"/>
    <w:rsid w:val="000D46D9"/>
    <w:rsid w:val="000D49E4"/>
    <w:rsid w:val="000D4EA1"/>
    <w:rsid w:val="000D550C"/>
    <w:rsid w:val="000D603F"/>
    <w:rsid w:val="000D636E"/>
    <w:rsid w:val="000D6A1A"/>
    <w:rsid w:val="000D6DEF"/>
    <w:rsid w:val="000D70B0"/>
    <w:rsid w:val="000D711A"/>
    <w:rsid w:val="000D76C9"/>
    <w:rsid w:val="000E058D"/>
    <w:rsid w:val="000E0848"/>
    <w:rsid w:val="000E09C3"/>
    <w:rsid w:val="000E0D5E"/>
    <w:rsid w:val="000E1026"/>
    <w:rsid w:val="000E1241"/>
    <w:rsid w:val="000E1259"/>
    <w:rsid w:val="000E126B"/>
    <w:rsid w:val="000E1891"/>
    <w:rsid w:val="000E18A0"/>
    <w:rsid w:val="000E1FB0"/>
    <w:rsid w:val="000E205A"/>
    <w:rsid w:val="000E26BB"/>
    <w:rsid w:val="000E31E3"/>
    <w:rsid w:val="000E33B2"/>
    <w:rsid w:val="000E3403"/>
    <w:rsid w:val="000E37B2"/>
    <w:rsid w:val="000E37F3"/>
    <w:rsid w:val="000E38B3"/>
    <w:rsid w:val="000E3AE9"/>
    <w:rsid w:val="000E3E30"/>
    <w:rsid w:val="000E3EBC"/>
    <w:rsid w:val="000E4570"/>
    <w:rsid w:val="000E472B"/>
    <w:rsid w:val="000E50D7"/>
    <w:rsid w:val="000E5755"/>
    <w:rsid w:val="000E58B3"/>
    <w:rsid w:val="000E5F1F"/>
    <w:rsid w:val="000E6317"/>
    <w:rsid w:val="000E64EF"/>
    <w:rsid w:val="000E6501"/>
    <w:rsid w:val="000E73A6"/>
    <w:rsid w:val="000E78C7"/>
    <w:rsid w:val="000E7A5C"/>
    <w:rsid w:val="000E7A83"/>
    <w:rsid w:val="000E7BEB"/>
    <w:rsid w:val="000F1263"/>
    <w:rsid w:val="000F12AC"/>
    <w:rsid w:val="000F12E8"/>
    <w:rsid w:val="000F1BF9"/>
    <w:rsid w:val="000F1F08"/>
    <w:rsid w:val="000F1FA0"/>
    <w:rsid w:val="000F25AB"/>
    <w:rsid w:val="000F260B"/>
    <w:rsid w:val="000F27AD"/>
    <w:rsid w:val="000F2A97"/>
    <w:rsid w:val="000F2DA6"/>
    <w:rsid w:val="000F2E6F"/>
    <w:rsid w:val="000F3721"/>
    <w:rsid w:val="000F3D55"/>
    <w:rsid w:val="000F4215"/>
    <w:rsid w:val="000F4246"/>
    <w:rsid w:val="000F4283"/>
    <w:rsid w:val="000F43A2"/>
    <w:rsid w:val="000F45AB"/>
    <w:rsid w:val="000F4884"/>
    <w:rsid w:val="000F4A3A"/>
    <w:rsid w:val="000F4B0F"/>
    <w:rsid w:val="000F533E"/>
    <w:rsid w:val="000F60C0"/>
    <w:rsid w:val="000F60C2"/>
    <w:rsid w:val="000F6170"/>
    <w:rsid w:val="000F6703"/>
    <w:rsid w:val="000F6C75"/>
    <w:rsid w:val="000F7020"/>
    <w:rsid w:val="000F72E1"/>
    <w:rsid w:val="000F7458"/>
    <w:rsid w:val="000F754A"/>
    <w:rsid w:val="000F76E6"/>
    <w:rsid w:val="001003C6"/>
    <w:rsid w:val="0010071E"/>
    <w:rsid w:val="001007BF"/>
    <w:rsid w:val="00100E6B"/>
    <w:rsid w:val="00101244"/>
    <w:rsid w:val="001013D2"/>
    <w:rsid w:val="00101761"/>
    <w:rsid w:val="0010195A"/>
    <w:rsid w:val="00101D5A"/>
    <w:rsid w:val="00101ED2"/>
    <w:rsid w:val="00102269"/>
    <w:rsid w:val="0010246D"/>
    <w:rsid w:val="00103A97"/>
    <w:rsid w:val="0010408D"/>
    <w:rsid w:val="001043EA"/>
    <w:rsid w:val="00104428"/>
    <w:rsid w:val="00104756"/>
    <w:rsid w:val="00105025"/>
    <w:rsid w:val="00105711"/>
    <w:rsid w:val="00105C19"/>
    <w:rsid w:val="00105F17"/>
    <w:rsid w:val="00106036"/>
    <w:rsid w:val="0010638B"/>
    <w:rsid w:val="00106CD9"/>
    <w:rsid w:val="00106E95"/>
    <w:rsid w:val="001074E1"/>
    <w:rsid w:val="0010759B"/>
    <w:rsid w:val="00107672"/>
    <w:rsid w:val="001078EC"/>
    <w:rsid w:val="00110431"/>
    <w:rsid w:val="00111A6C"/>
    <w:rsid w:val="00111D09"/>
    <w:rsid w:val="0011209F"/>
    <w:rsid w:val="0011222D"/>
    <w:rsid w:val="0011247C"/>
    <w:rsid w:val="001126B7"/>
    <w:rsid w:val="001128AD"/>
    <w:rsid w:val="00112E25"/>
    <w:rsid w:val="0011345B"/>
    <w:rsid w:val="0011369F"/>
    <w:rsid w:val="00113B58"/>
    <w:rsid w:val="00113BBC"/>
    <w:rsid w:val="00113C49"/>
    <w:rsid w:val="001140EB"/>
    <w:rsid w:val="0011476A"/>
    <w:rsid w:val="001147F4"/>
    <w:rsid w:val="00114B9C"/>
    <w:rsid w:val="0011623B"/>
    <w:rsid w:val="001164DC"/>
    <w:rsid w:val="0011663A"/>
    <w:rsid w:val="00116841"/>
    <w:rsid w:val="00116A0C"/>
    <w:rsid w:val="00116D50"/>
    <w:rsid w:val="00116E0F"/>
    <w:rsid w:val="001171F1"/>
    <w:rsid w:val="00117419"/>
    <w:rsid w:val="00117638"/>
    <w:rsid w:val="0011773C"/>
    <w:rsid w:val="00120449"/>
    <w:rsid w:val="00120568"/>
    <w:rsid w:val="0012056A"/>
    <w:rsid w:val="001206EF"/>
    <w:rsid w:val="00120CEB"/>
    <w:rsid w:val="00121388"/>
    <w:rsid w:val="00121390"/>
    <w:rsid w:val="00122093"/>
    <w:rsid w:val="00122149"/>
    <w:rsid w:val="00122A86"/>
    <w:rsid w:val="00122DF4"/>
    <w:rsid w:val="001231DA"/>
    <w:rsid w:val="0012325C"/>
    <w:rsid w:val="0012336F"/>
    <w:rsid w:val="001234C7"/>
    <w:rsid w:val="0012370F"/>
    <w:rsid w:val="0012375F"/>
    <w:rsid w:val="001238B6"/>
    <w:rsid w:val="00123D1E"/>
    <w:rsid w:val="00124A9C"/>
    <w:rsid w:val="00124B22"/>
    <w:rsid w:val="001251E1"/>
    <w:rsid w:val="00125275"/>
    <w:rsid w:val="00125AEB"/>
    <w:rsid w:val="001260FF"/>
    <w:rsid w:val="001261DA"/>
    <w:rsid w:val="001262A1"/>
    <w:rsid w:val="0012681F"/>
    <w:rsid w:val="00126B9D"/>
    <w:rsid w:val="00126BB9"/>
    <w:rsid w:val="00126DB0"/>
    <w:rsid w:val="00126E6A"/>
    <w:rsid w:val="00126F98"/>
    <w:rsid w:val="00127285"/>
    <w:rsid w:val="0012785C"/>
    <w:rsid w:val="00127EC8"/>
    <w:rsid w:val="00130611"/>
    <w:rsid w:val="0013096F"/>
    <w:rsid w:val="00130AF9"/>
    <w:rsid w:val="001317C1"/>
    <w:rsid w:val="00131F11"/>
    <w:rsid w:val="00131F65"/>
    <w:rsid w:val="001321DC"/>
    <w:rsid w:val="00132C7D"/>
    <w:rsid w:val="00132CDE"/>
    <w:rsid w:val="00132D1E"/>
    <w:rsid w:val="00132D91"/>
    <w:rsid w:val="00133103"/>
    <w:rsid w:val="001333BD"/>
    <w:rsid w:val="00133C9E"/>
    <w:rsid w:val="00134578"/>
    <w:rsid w:val="00134947"/>
    <w:rsid w:val="00134BE7"/>
    <w:rsid w:val="00134D31"/>
    <w:rsid w:val="001352DA"/>
    <w:rsid w:val="001352E1"/>
    <w:rsid w:val="001354F0"/>
    <w:rsid w:val="001364F7"/>
    <w:rsid w:val="00136F21"/>
    <w:rsid w:val="0013707F"/>
    <w:rsid w:val="0013711E"/>
    <w:rsid w:val="00137D75"/>
    <w:rsid w:val="0014005F"/>
    <w:rsid w:val="0014041E"/>
    <w:rsid w:val="0014043B"/>
    <w:rsid w:val="00140945"/>
    <w:rsid w:val="00140BD4"/>
    <w:rsid w:val="00140D4D"/>
    <w:rsid w:val="00140E55"/>
    <w:rsid w:val="00141263"/>
    <w:rsid w:val="001412B6"/>
    <w:rsid w:val="001416D2"/>
    <w:rsid w:val="00141E6E"/>
    <w:rsid w:val="00141F3E"/>
    <w:rsid w:val="001420B1"/>
    <w:rsid w:val="0014257D"/>
    <w:rsid w:val="0014264D"/>
    <w:rsid w:val="001426B6"/>
    <w:rsid w:val="00142CA0"/>
    <w:rsid w:val="00142D9B"/>
    <w:rsid w:val="00143010"/>
    <w:rsid w:val="001432A4"/>
    <w:rsid w:val="001435C2"/>
    <w:rsid w:val="00143DE7"/>
    <w:rsid w:val="00144C55"/>
    <w:rsid w:val="00144F0F"/>
    <w:rsid w:val="0014556E"/>
    <w:rsid w:val="001455C0"/>
    <w:rsid w:val="00145694"/>
    <w:rsid w:val="00145CF7"/>
    <w:rsid w:val="0014615E"/>
    <w:rsid w:val="001461B4"/>
    <w:rsid w:val="001461DA"/>
    <w:rsid w:val="00146F2D"/>
    <w:rsid w:val="00147753"/>
    <w:rsid w:val="00147A49"/>
    <w:rsid w:val="00147A86"/>
    <w:rsid w:val="001506DF"/>
    <w:rsid w:val="001507DC"/>
    <w:rsid w:val="00151099"/>
    <w:rsid w:val="001510C2"/>
    <w:rsid w:val="00151296"/>
    <w:rsid w:val="00151937"/>
    <w:rsid w:val="00151941"/>
    <w:rsid w:val="00151A1B"/>
    <w:rsid w:val="00151DB3"/>
    <w:rsid w:val="00151E55"/>
    <w:rsid w:val="001528A5"/>
    <w:rsid w:val="00152D0F"/>
    <w:rsid w:val="001533BC"/>
    <w:rsid w:val="00153A43"/>
    <w:rsid w:val="00153F13"/>
    <w:rsid w:val="0015467C"/>
    <w:rsid w:val="00155515"/>
    <w:rsid w:val="00155710"/>
    <w:rsid w:val="00155BAE"/>
    <w:rsid w:val="00155E3B"/>
    <w:rsid w:val="00156887"/>
    <w:rsid w:val="00156ACB"/>
    <w:rsid w:val="00157149"/>
    <w:rsid w:val="00157B0C"/>
    <w:rsid w:val="00157B2F"/>
    <w:rsid w:val="00157BF7"/>
    <w:rsid w:val="0016115F"/>
    <w:rsid w:val="00162219"/>
    <w:rsid w:val="001624C5"/>
    <w:rsid w:val="001624CA"/>
    <w:rsid w:val="00162862"/>
    <w:rsid w:val="00162ED1"/>
    <w:rsid w:val="00162EE6"/>
    <w:rsid w:val="00163309"/>
    <w:rsid w:val="0016366A"/>
    <w:rsid w:val="00163C17"/>
    <w:rsid w:val="001640EB"/>
    <w:rsid w:val="001643A5"/>
    <w:rsid w:val="00164E2F"/>
    <w:rsid w:val="0016532B"/>
    <w:rsid w:val="00165572"/>
    <w:rsid w:val="00165757"/>
    <w:rsid w:val="0016592F"/>
    <w:rsid w:val="00165A8F"/>
    <w:rsid w:val="00165B99"/>
    <w:rsid w:val="001668D2"/>
    <w:rsid w:val="00166CB1"/>
    <w:rsid w:val="0016707D"/>
    <w:rsid w:val="00167122"/>
    <w:rsid w:val="0016723E"/>
    <w:rsid w:val="001673A5"/>
    <w:rsid w:val="00167679"/>
    <w:rsid w:val="00167845"/>
    <w:rsid w:val="0016792F"/>
    <w:rsid w:val="001679AB"/>
    <w:rsid w:val="001700F9"/>
    <w:rsid w:val="00170269"/>
    <w:rsid w:val="00171D9C"/>
    <w:rsid w:val="00171FBC"/>
    <w:rsid w:val="00172868"/>
    <w:rsid w:val="00172CC2"/>
    <w:rsid w:val="001730B2"/>
    <w:rsid w:val="001734B6"/>
    <w:rsid w:val="001746A2"/>
    <w:rsid w:val="00174ECB"/>
    <w:rsid w:val="0017565F"/>
    <w:rsid w:val="0017586B"/>
    <w:rsid w:val="00175F54"/>
    <w:rsid w:val="00175FBA"/>
    <w:rsid w:val="00176929"/>
    <w:rsid w:val="0017696E"/>
    <w:rsid w:val="00176A84"/>
    <w:rsid w:val="00176C2C"/>
    <w:rsid w:val="001770C9"/>
    <w:rsid w:val="001779AB"/>
    <w:rsid w:val="00180070"/>
    <w:rsid w:val="00180282"/>
    <w:rsid w:val="001802DE"/>
    <w:rsid w:val="001805C0"/>
    <w:rsid w:val="00180BB5"/>
    <w:rsid w:val="00180F23"/>
    <w:rsid w:val="00180FD0"/>
    <w:rsid w:val="00181B69"/>
    <w:rsid w:val="00181C62"/>
    <w:rsid w:val="00181D73"/>
    <w:rsid w:val="00181DB9"/>
    <w:rsid w:val="001820F1"/>
    <w:rsid w:val="0018231F"/>
    <w:rsid w:val="0018232B"/>
    <w:rsid w:val="00182473"/>
    <w:rsid w:val="0018279E"/>
    <w:rsid w:val="00182890"/>
    <w:rsid w:val="00182919"/>
    <w:rsid w:val="0018294B"/>
    <w:rsid w:val="001829D7"/>
    <w:rsid w:val="00182C14"/>
    <w:rsid w:val="0018309D"/>
    <w:rsid w:val="0018326F"/>
    <w:rsid w:val="001833F5"/>
    <w:rsid w:val="00184310"/>
    <w:rsid w:val="00184526"/>
    <w:rsid w:val="0018499F"/>
    <w:rsid w:val="00184A99"/>
    <w:rsid w:val="00184F44"/>
    <w:rsid w:val="001850B0"/>
    <w:rsid w:val="00185249"/>
    <w:rsid w:val="00185594"/>
    <w:rsid w:val="0018565C"/>
    <w:rsid w:val="00185D16"/>
    <w:rsid w:val="001861B8"/>
    <w:rsid w:val="001865E0"/>
    <w:rsid w:val="00186DAE"/>
    <w:rsid w:val="00187665"/>
    <w:rsid w:val="00187B8D"/>
    <w:rsid w:val="00190114"/>
    <w:rsid w:val="001902EF"/>
    <w:rsid w:val="00190AF5"/>
    <w:rsid w:val="00190D8C"/>
    <w:rsid w:val="001910F7"/>
    <w:rsid w:val="00191F05"/>
    <w:rsid w:val="001923EE"/>
    <w:rsid w:val="00192568"/>
    <w:rsid w:val="00192912"/>
    <w:rsid w:val="00193161"/>
    <w:rsid w:val="0019330E"/>
    <w:rsid w:val="00193316"/>
    <w:rsid w:val="001937C3"/>
    <w:rsid w:val="0019393F"/>
    <w:rsid w:val="00193C6A"/>
    <w:rsid w:val="00193DE5"/>
    <w:rsid w:val="00193F02"/>
    <w:rsid w:val="001941D2"/>
    <w:rsid w:val="00194C49"/>
    <w:rsid w:val="00194C79"/>
    <w:rsid w:val="00194E7C"/>
    <w:rsid w:val="00195497"/>
    <w:rsid w:val="00195A06"/>
    <w:rsid w:val="00195A0C"/>
    <w:rsid w:val="0019604B"/>
    <w:rsid w:val="001963B8"/>
    <w:rsid w:val="00196B91"/>
    <w:rsid w:val="00196CF5"/>
    <w:rsid w:val="00196EC5"/>
    <w:rsid w:val="00197083"/>
    <w:rsid w:val="00197169"/>
    <w:rsid w:val="00197232"/>
    <w:rsid w:val="001973C8"/>
    <w:rsid w:val="001979D8"/>
    <w:rsid w:val="001A00C0"/>
    <w:rsid w:val="001A04AE"/>
    <w:rsid w:val="001A06BF"/>
    <w:rsid w:val="001A17C8"/>
    <w:rsid w:val="001A1A38"/>
    <w:rsid w:val="001A1DB5"/>
    <w:rsid w:val="001A1DDA"/>
    <w:rsid w:val="001A276B"/>
    <w:rsid w:val="001A2CA8"/>
    <w:rsid w:val="001A3046"/>
    <w:rsid w:val="001A31DE"/>
    <w:rsid w:val="001A33FC"/>
    <w:rsid w:val="001A39B8"/>
    <w:rsid w:val="001A3A2F"/>
    <w:rsid w:val="001A3BF2"/>
    <w:rsid w:val="001A3D8E"/>
    <w:rsid w:val="001A3E05"/>
    <w:rsid w:val="001A3E5B"/>
    <w:rsid w:val="001A40A1"/>
    <w:rsid w:val="001A4542"/>
    <w:rsid w:val="001A4C7F"/>
    <w:rsid w:val="001A4CE6"/>
    <w:rsid w:val="001A4EEF"/>
    <w:rsid w:val="001A4F2F"/>
    <w:rsid w:val="001A5474"/>
    <w:rsid w:val="001A5569"/>
    <w:rsid w:val="001A5F39"/>
    <w:rsid w:val="001A61EE"/>
    <w:rsid w:val="001A69AF"/>
    <w:rsid w:val="001A6A7E"/>
    <w:rsid w:val="001A6CCC"/>
    <w:rsid w:val="001A6EBD"/>
    <w:rsid w:val="001A7082"/>
    <w:rsid w:val="001A7100"/>
    <w:rsid w:val="001A73B4"/>
    <w:rsid w:val="001A7D0F"/>
    <w:rsid w:val="001B02C2"/>
    <w:rsid w:val="001B0414"/>
    <w:rsid w:val="001B0799"/>
    <w:rsid w:val="001B1806"/>
    <w:rsid w:val="001B2358"/>
    <w:rsid w:val="001B3310"/>
    <w:rsid w:val="001B33D7"/>
    <w:rsid w:val="001B33FE"/>
    <w:rsid w:val="001B344B"/>
    <w:rsid w:val="001B358E"/>
    <w:rsid w:val="001B3B78"/>
    <w:rsid w:val="001B49F8"/>
    <w:rsid w:val="001B4C01"/>
    <w:rsid w:val="001B54AE"/>
    <w:rsid w:val="001B5D14"/>
    <w:rsid w:val="001B5D94"/>
    <w:rsid w:val="001B5E51"/>
    <w:rsid w:val="001B5F3C"/>
    <w:rsid w:val="001B5F84"/>
    <w:rsid w:val="001B6158"/>
    <w:rsid w:val="001B64F8"/>
    <w:rsid w:val="001B65E7"/>
    <w:rsid w:val="001B668A"/>
    <w:rsid w:val="001B677C"/>
    <w:rsid w:val="001B6BE2"/>
    <w:rsid w:val="001B7587"/>
    <w:rsid w:val="001B77C4"/>
    <w:rsid w:val="001B7AF9"/>
    <w:rsid w:val="001B7CDE"/>
    <w:rsid w:val="001C000F"/>
    <w:rsid w:val="001C01FB"/>
    <w:rsid w:val="001C063B"/>
    <w:rsid w:val="001C086F"/>
    <w:rsid w:val="001C099F"/>
    <w:rsid w:val="001C1261"/>
    <w:rsid w:val="001C217A"/>
    <w:rsid w:val="001C24B9"/>
    <w:rsid w:val="001C26B1"/>
    <w:rsid w:val="001C3024"/>
    <w:rsid w:val="001C3214"/>
    <w:rsid w:val="001C3501"/>
    <w:rsid w:val="001C3711"/>
    <w:rsid w:val="001C3B66"/>
    <w:rsid w:val="001C4224"/>
    <w:rsid w:val="001C4272"/>
    <w:rsid w:val="001C4566"/>
    <w:rsid w:val="001C46DD"/>
    <w:rsid w:val="001C4A11"/>
    <w:rsid w:val="001C4D83"/>
    <w:rsid w:val="001C510C"/>
    <w:rsid w:val="001C51E0"/>
    <w:rsid w:val="001C5CF7"/>
    <w:rsid w:val="001C602F"/>
    <w:rsid w:val="001C60AE"/>
    <w:rsid w:val="001C6552"/>
    <w:rsid w:val="001C691F"/>
    <w:rsid w:val="001C6B10"/>
    <w:rsid w:val="001C7385"/>
    <w:rsid w:val="001D0530"/>
    <w:rsid w:val="001D06BE"/>
    <w:rsid w:val="001D1209"/>
    <w:rsid w:val="001D12D9"/>
    <w:rsid w:val="001D1404"/>
    <w:rsid w:val="001D17D2"/>
    <w:rsid w:val="001D2198"/>
    <w:rsid w:val="001D2BE6"/>
    <w:rsid w:val="001D2ECA"/>
    <w:rsid w:val="001D3076"/>
    <w:rsid w:val="001D31DD"/>
    <w:rsid w:val="001D345D"/>
    <w:rsid w:val="001D3D95"/>
    <w:rsid w:val="001D3F67"/>
    <w:rsid w:val="001D4037"/>
    <w:rsid w:val="001D4235"/>
    <w:rsid w:val="001D4426"/>
    <w:rsid w:val="001D4B4A"/>
    <w:rsid w:val="001D4CED"/>
    <w:rsid w:val="001D4D79"/>
    <w:rsid w:val="001D4DEF"/>
    <w:rsid w:val="001D4F81"/>
    <w:rsid w:val="001D524E"/>
    <w:rsid w:val="001D57A9"/>
    <w:rsid w:val="001D5DD9"/>
    <w:rsid w:val="001D6B29"/>
    <w:rsid w:val="001D6D56"/>
    <w:rsid w:val="001D6DBB"/>
    <w:rsid w:val="001D6FB8"/>
    <w:rsid w:val="001D73FE"/>
    <w:rsid w:val="001D7940"/>
    <w:rsid w:val="001E072C"/>
    <w:rsid w:val="001E0D73"/>
    <w:rsid w:val="001E0FCD"/>
    <w:rsid w:val="001E1512"/>
    <w:rsid w:val="001E16EF"/>
    <w:rsid w:val="001E1B5F"/>
    <w:rsid w:val="001E1C21"/>
    <w:rsid w:val="001E1D11"/>
    <w:rsid w:val="001E1E14"/>
    <w:rsid w:val="001E2C08"/>
    <w:rsid w:val="001E36CE"/>
    <w:rsid w:val="001E374C"/>
    <w:rsid w:val="001E3B0E"/>
    <w:rsid w:val="001E3CB6"/>
    <w:rsid w:val="001E4639"/>
    <w:rsid w:val="001E478E"/>
    <w:rsid w:val="001E4B48"/>
    <w:rsid w:val="001E4F62"/>
    <w:rsid w:val="001E5442"/>
    <w:rsid w:val="001E54B5"/>
    <w:rsid w:val="001E6441"/>
    <w:rsid w:val="001E69A7"/>
    <w:rsid w:val="001E6E6B"/>
    <w:rsid w:val="001E7039"/>
    <w:rsid w:val="001E71F3"/>
    <w:rsid w:val="001E777A"/>
    <w:rsid w:val="001E7C0F"/>
    <w:rsid w:val="001E7CD7"/>
    <w:rsid w:val="001F034C"/>
    <w:rsid w:val="001F0416"/>
    <w:rsid w:val="001F05CF"/>
    <w:rsid w:val="001F11C7"/>
    <w:rsid w:val="001F1398"/>
    <w:rsid w:val="001F1780"/>
    <w:rsid w:val="001F1851"/>
    <w:rsid w:val="001F19C3"/>
    <w:rsid w:val="001F1A8B"/>
    <w:rsid w:val="001F1F40"/>
    <w:rsid w:val="001F20DD"/>
    <w:rsid w:val="001F210E"/>
    <w:rsid w:val="001F2412"/>
    <w:rsid w:val="001F24BB"/>
    <w:rsid w:val="001F2C3E"/>
    <w:rsid w:val="001F33CC"/>
    <w:rsid w:val="001F3D53"/>
    <w:rsid w:val="001F3F02"/>
    <w:rsid w:val="001F45BF"/>
    <w:rsid w:val="001F4A60"/>
    <w:rsid w:val="001F4A91"/>
    <w:rsid w:val="001F4D9E"/>
    <w:rsid w:val="001F5691"/>
    <w:rsid w:val="001F58EF"/>
    <w:rsid w:val="001F59CB"/>
    <w:rsid w:val="001F5A64"/>
    <w:rsid w:val="001F5C83"/>
    <w:rsid w:val="001F699E"/>
    <w:rsid w:val="001F6FCB"/>
    <w:rsid w:val="001F7305"/>
    <w:rsid w:val="001F732A"/>
    <w:rsid w:val="001F7D0B"/>
    <w:rsid w:val="002001AF"/>
    <w:rsid w:val="00200393"/>
    <w:rsid w:val="00200914"/>
    <w:rsid w:val="002009F3"/>
    <w:rsid w:val="00200AFE"/>
    <w:rsid w:val="00201857"/>
    <w:rsid w:val="00201FCE"/>
    <w:rsid w:val="00202191"/>
    <w:rsid w:val="002027D5"/>
    <w:rsid w:val="00202A42"/>
    <w:rsid w:val="00202B52"/>
    <w:rsid w:val="00202C9F"/>
    <w:rsid w:val="00203015"/>
    <w:rsid w:val="002030D5"/>
    <w:rsid w:val="0020312A"/>
    <w:rsid w:val="00203231"/>
    <w:rsid w:val="002035F7"/>
    <w:rsid w:val="0020375F"/>
    <w:rsid w:val="00203842"/>
    <w:rsid w:val="00203CE9"/>
    <w:rsid w:val="00203CF5"/>
    <w:rsid w:val="00203DA2"/>
    <w:rsid w:val="0020486C"/>
    <w:rsid w:val="00204CC0"/>
    <w:rsid w:val="00204DDD"/>
    <w:rsid w:val="00205301"/>
    <w:rsid w:val="00205312"/>
    <w:rsid w:val="00205616"/>
    <w:rsid w:val="00205A32"/>
    <w:rsid w:val="00206056"/>
    <w:rsid w:val="00206593"/>
    <w:rsid w:val="00206770"/>
    <w:rsid w:val="0020696E"/>
    <w:rsid w:val="00206AA1"/>
    <w:rsid w:val="00206D8C"/>
    <w:rsid w:val="0020702F"/>
    <w:rsid w:val="00207048"/>
    <w:rsid w:val="002070A1"/>
    <w:rsid w:val="00207257"/>
    <w:rsid w:val="0020737D"/>
    <w:rsid w:val="002073F2"/>
    <w:rsid w:val="002075AB"/>
    <w:rsid w:val="00207C9D"/>
    <w:rsid w:val="00210315"/>
    <w:rsid w:val="0021032A"/>
    <w:rsid w:val="00211B19"/>
    <w:rsid w:val="00211E7B"/>
    <w:rsid w:val="00212509"/>
    <w:rsid w:val="002125BC"/>
    <w:rsid w:val="002128D1"/>
    <w:rsid w:val="00213118"/>
    <w:rsid w:val="0021338D"/>
    <w:rsid w:val="002136BC"/>
    <w:rsid w:val="002137D9"/>
    <w:rsid w:val="00213E1B"/>
    <w:rsid w:val="00214022"/>
    <w:rsid w:val="0021416F"/>
    <w:rsid w:val="0021463D"/>
    <w:rsid w:val="002147FB"/>
    <w:rsid w:val="00214B1C"/>
    <w:rsid w:val="00214CF3"/>
    <w:rsid w:val="00214DD4"/>
    <w:rsid w:val="002156D5"/>
    <w:rsid w:val="002156F4"/>
    <w:rsid w:val="002159DD"/>
    <w:rsid w:val="00216160"/>
    <w:rsid w:val="00216210"/>
    <w:rsid w:val="00216B16"/>
    <w:rsid w:val="00216F0A"/>
    <w:rsid w:val="00217387"/>
    <w:rsid w:val="00217398"/>
    <w:rsid w:val="00217D98"/>
    <w:rsid w:val="00220036"/>
    <w:rsid w:val="00220181"/>
    <w:rsid w:val="0022033A"/>
    <w:rsid w:val="00220498"/>
    <w:rsid w:val="002209D7"/>
    <w:rsid w:val="00220A6C"/>
    <w:rsid w:val="00220C3D"/>
    <w:rsid w:val="002210AD"/>
    <w:rsid w:val="002212BC"/>
    <w:rsid w:val="002216E8"/>
    <w:rsid w:val="00221BAA"/>
    <w:rsid w:val="00221C65"/>
    <w:rsid w:val="00221C7C"/>
    <w:rsid w:val="00221FA1"/>
    <w:rsid w:val="00222375"/>
    <w:rsid w:val="0022251E"/>
    <w:rsid w:val="00222C60"/>
    <w:rsid w:val="00222EDC"/>
    <w:rsid w:val="00222FBA"/>
    <w:rsid w:val="002233C8"/>
    <w:rsid w:val="0022341D"/>
    <w:rsid w:val="00223B4B"/>
    <w:rsid w:val="00223B58"/>
    <w:rsid w:val="00223FE9"/>
    <w:rsid w:val="0022400B"/>
    <w:rsid w:val="00225360"/>
    <w:rsid w:val="00225468"/>
    <w:rsid w:val="0022574A"/>
    <w:rsid w:val="0022593D"/>
    <w:rsid w:val="002261F9"/>
    <w:rsid w:val="00226667"/>
    <w:rsid w:val="00226A20"/>
    <w:rsid w:val="00226DD4"/>
    <w:rsid w:val="00226E75"/>
    <w:rsid w:val="00226FC2"/>
    <w:rsid w:val="00227096"/>
    <w:rsid w:val="0022711C"/>
    <w:rsid w:val="00227532"/>
    <w:rsid w:val="00227AD4"/>
    <w:rsid w:val="00227B30"/>
    <w:rsid w:val="00227B45"/>
    <w:rsid w:val="002303E8"/>
    <w:rsid w:val="00230D9D"/>
    <w:rsid w:val="00231046"/>
    <w:rsid w:val="002310F0"/>
    <w:rsid w:val="002315FF"/>
    <w:rsid w:val="00232188"/>
    <w:rsid w:val="0023236B"/>
    <w:rsid w:val="002323D2"/>
    <w:rsid w:val="00232A1E"/>
    <w:rsid w:val="00232A5C"/>
    <w:rsid w:val="002333B7"/>
    <w:rsid w:val="002334A5"/>
    <w:rsid w:val="00233554"/>
    <w:rsid w:val="002339B3"/>
    <w:rsid w:val="00234BA4"/>
    <w:rsid w:val="0023571C"/>
    <w:rsid w:val="00235D41"/>
    <w:rsid w:val="00236AAA"/>
    <w:rsid w:val="00236AE2"/>
    <w:rsid w:val="00236BB5"/>
    <w:rsid w:val="00237C67"/>
    <w:rsid w:val="00240048"/>
    <w:rsid w:val="00240742"/>
    <w:rsid w:val="00240945"/>
    <w:rsid w:val="00240C62"/>
    <w:rsid w:val="00240C90"/>
    <w:rsid w:val="002416B7"/>
    <w:rsid w:val="0024189B"/>
    <w:rsid w:val="00241949"/>
    <w:rsid w:val="00241BBC"/>
    <w:rsid w:val="0024258F"/>
    <w:rsid w:val="0024288F"/>
    <w:rsid w:val="002428EE"/>
    <w:rsid w:val="002428F8"/>
    <w:rsid w:val="00242EE3"/>
    <w:rsid w:val="00242FE0"/>
    <w:rsid w:val="002430BF"/>
    <w:rsid w:val="0024310D"/>
    <w:rsid w:val="00243177"/>
    <w:rsid w:val="00243899"/>
    <w:rsid w:val="0024397A"/>
    <w:rsid w:val="00244244"/>
    <w:rsid w:val="002442DE"/>
    <w:rsid w:val="00244494"/>
    <w:rsid w:val="002446C6"/>
    <w:rsid w:val="002447C8"/>
    <w:rsid w:val="00244A19"/>
    <w:rsid w:val="00244A28"/>
    <w:rsid w:val="00244E0B"/>
    <w:rsid w:val="00244F01"/>
    <w:rsid w:val="00245291"/>
    <w:rsid w:val="002452A2"/>
    <w:rsid w:val="00245591"/>
    <w:rsid w:val="0024562E"/>
    <w:rsid w:val="00245E97"/>
    <w:rsid w:val="002468CA"/>
    <w:rsid w:val="002469D8"/>
    <w:rsid w:val="00247270"/>
    <w:rsid w:val="00247EC4"/>
    <w:rsid w:val="00250347"/>
    <w:rsid w:val="00251022"/>
    <w:rsid w:val="0025136B"/>
    <w:rsid w:val="002513AA"/>
    <w:rsid w:val="002515DE"/>
    <w:rsid w:val="0025192B"/>
    <w:rsid w:val="00251D37"/>
    <w:rsid w:val="0025205B"/>
    <w:rsid w:val="00252141"/>
    <w:rsid w:val="0025277D"/>
    <w:rsid w:val="00252880"/>
    <w:rsid w:val="0025296D"/>
    <w:rsid w:val="002532E0"/>
    <w:rsid w:val="00253903"/>
    <w:rsid w:val="00253B32"/>
    <w:rsid w:val="0025401E"/>
    <w:rsid w:val="002540CC"/>
    <w:rsid w:val="002546DA"/>
    <w:rsid w:val="002549BA"/>
    <w:rsid w:val="00254A78"/>
    <w:rsid w:val="00254CDD"/>
    <w:rsid w:val="00254E28"/>
    <w:rsid w:val="00255106"/>
    <w:rsid w:val="00255B65"/>
    <w:rsid w:val="00255C2E"/>
    <w:rsid w:val="00256B7D"/>
    <w:rsid w:val="00256DA0"/>
    <w:rsid w:val="00256F39"/>
    <w:rsid w:val="002572E2"/>
    <w:rsid w:val="00257870"/>
    <w:rsid w:val="00257909"/>
    <w:rsid w:val="002579DE"/>
    <w:rsid w:val="00257F40"/>
    <w:rsid w:val="0026034F"/>
    <w:rsid w:val="00260840"/>
    <w:rsid w:val="00260D33"/>
    <w:rsid w:val="002612CF"/>
    <w:rsid w:val="0026134C"/>
    <w:rsid w:val="002614C5"/>
    <w:rsid w:val="00261534"/>
    <w:rsid w:val="0026174E"/>
    <w:rsid w:val="00261DE6"/>
    <w:rsid w:val="00262436"/>
    <w:rsid w:val="00262E2E"/>
    <w:rsid w:val="00263161"/>
    <w:rsid w:val="0026382B"/>
    <w:rsid w:val="00263B25"/>
    <w:rsid w:val="002642A9"/>
    <w:rsid w:val="00264774"/>
    <w:rsid w:val="00264AF9"/>
    <w:rsid w:val="00264C53"/>
    <w:rsid w:val="00264CCF"/>
    <w:rsid w:val="00265016"/>
    <w:rsid w:val="002652CE"/>
    <w:rsid w:val="002654AF"/>
    <w:rsid w:val="002654E4"/>
    <w:rsid w:val="00265990"/>
    <w:rsid w:val="00265E16"/>
    <w:rsid w:val="00265EE5"/>
    <w:rsid w:val="002660CA"/>
    <w:rsid w:val="002662A6"/>
    <w:rsid w:val="00266300"/>
    <w:rsid w:val="0026644A"/>
    <w:rsid w:val="002664C4"/>
    <w:rsid w:val="00266AEA"/>
    <w:rsid w:val="00267779"/>
    <w:rsid w:val="002677DB"/>
    <w:rsid w:val="00267F4E"/>
    <w:rsid w:val="00270031"/>
    <w:rsid w:val="00270653"/>
    <w:rsid w:val="00270B06"/>
    <w:rsid w:val="00270C2F"/>
    <w:rsid w:val="002716E2"/>
    <w:rsid w:val="00271B66"/>
    <w:rsid w:val="00271D80"/>
    <w:rsid w:val="0027215E"/>
    <w:rsid w:val="002725EE"/>
    <w:rsid w:val="00272F65"/>
    <w:rsid w:val="0027367D"/>
    <w:rsid w:val="00273B9F"/>
    <w:rsid w:val="00273C17"/>
    <w:rsid w:val="00274039"/>
    <w:rsid w:val="0027433F"/>
    <w:rsid w:val="0027507A"/>
    <w:rsid w:val="00275417"/>
    <w:rsid w:val="00275A91"/>
    <w:rsid w:val="00276078"/>
    <w:rsid w:val="00276714"/>
    <w:rsid w:val="00276737"/>
    <w:rsid w:val="00276969"/>
    <w:rsid w:val="00276FAF"/>
    <w:rsid w:val="00276FC7"/>
    <w:rsid w:val="002773A1"/>
    <w:rsid w:val="002776B5"/>
    <w:rsid w:val="00277D49"/>
    <w:rsid w:val="00277D86"/>
    <w:rsid w:val="00277F0F"/>
    <w:rsid w:val="0028013D"/>
    <w:rsid w:val="002802FD"/>
    <w:rsid w:val="0028038F"/>
    <w:rsid w:val="002803AB"/>
    <w:rsid w:val="00280ACC"/>
    <w:rsid w:val="00280CC0"/>
    <w:rsid w:val="002813CF"/>
    <w:rsid w:val="002818C8"/>
    <w:rsid w:val="00281C20"/>
    <w:rsid w:val="00281CEB"/>
    <w:rsid w:val="00281F1D"/>
    <w:rsid w:val="00282600"/>
    <w:rsid w:val="00282A48"/>
    <w:rsid w:val="00282DF6"/>
    <w:rsid w:val="00283DD7"/>
    <w:rsid w:val="0028415A"/>
    <w:rsid w:val="002842D9"/>
    <w:rsid w:val="002844A9"/>
    <w:rsid w:val="00284562"/>
    <w:rsid w:val="00284A04"/>
    <w:rsid w:val="0028552B"/>
    <w:rsid w:val="00285A07"/>
    <w:rsid w:val="00285ABA"/>
    <w:rsid w:val="00285DD5"/>
    <w:rsid w:val="0028636B"/>
    <w:rsid w:val="0028636C"/>
    <w:rsid w:val="00286781"/>
    <w:rsid w:val="00286947"/>
    <w:rsid w:val="00286E87"/>
    <w:rsid w:val="00286EE1"/>
    <w:rsid w:val="002870A0"/>
    <w:rsid w:val="0028774A"/>
    <w:rsid w:val="0028796B"/>
    <w:rsid w:val="00287C10"/>
    <w:rsid w:val="0029049A"/>
    <w:rsid w:val="002905D5"/>
    <w:rsid w:val="00290830"/>
    <w:rsid w:val="00290999"/>
    <w:rsid w:val="00290EE1"/>
    <w:rsid w:val="00291AC0"/>
    <w:rsid w:val="002920FC"/>
    <w:rsid w:val="00292156"/>
    <w:rsid w:val="00292192"/>
    <w:rsid w:val="00292241"/>
    <w:rsid w:val="00293D22"/>
    <w:rsid w:val="00294282"/>
    <w:rsid w:val="00294AB7"/>
    <w:rsid w:val="00294DE7"/>
    <w:rsid w:val="00295033"/>
    <w:rsid w:val="00295232"/>
    <w:rsid w:val="0029531A"/>
    <w:rsid w:val="00295A2B"/>
    <w:rsid w:val="00295E95"/>
    <w:rsid w:val="00296360"/>
    <w:rsid w:val="0029678A"/>
    <w:rsid w:val="00297A6A"/>
    <w:rsid w:val="00297D1B"/>
    <w:rsid w:val="00297EEF"/>
    <w:rsid w:val="002A001A"/>
    <w:rsid w:val="002A0134"/>
    <w:rsid w:val="002A05AA"/>
    <w:rsid w:val="002A0650"/>
    <w:rsid w:val="002A0847"/>
    <w:rsid w:val="002A1479"/>
    <w:rsid w:val="002A1600"/>
    <w:rsid w:val="002A1B79"/>
    <w:rsid w:val="002A1C18"/>
    <w:rsid w:val="002A1C82"/>
    <w:rsid w:val="002A1F61"/>
    <w:rsid w:val="002A21D4"/>
    <w:rsid w:val="002A2708"/>
    <w:rsid w:val="002A2897"/>
    <w:rsid w:val="002A2E87"/>
    <w:rsid w:val="002A3258"/>
    <w:rsid w:val="002A367D"/>
    <w:rsid w:val="002A41C7"/>
    <w:rsid w:val="002A4993"/>
    <w:rsid w:val="002A4B9F"/>
    <w:rsid w:val="002A54EF"/>
    <w:rsid w:val="002A5833"/>
    <w:rsid w:val="002A5B24"/>
    <w:rsid w:val="002A5BD1"/>
    <w:rsid w:val="002A5E9E"/>
    <w:rsid w:val="002A613A"/>
    <w:rsid w:val="002A71EA"/>
    <w:rsid w:val="002A75D4"/>
    <w:rsid w:val="002A7A90"/>
    <w:rsid w:val="002A7EE7"/>
    <w:rsid w:val="002B00FA"/>
    <w:rsid w:val="002B05D3"/>
    <w:rsid w:val="002B0704"/>
    <w:rsid w:val="002B0783"/>
    <w:rsid w:val="002B08E3"/>
    <w:rsid w:val="002B09FF"/>
    <w:rsid w:val="002B0AFB"/>
    <w:rsid w:val="002B0B7C"/>
    <w:rsid w:val="002B105D"/>
    <w:rsid w:val="002B1151"/>
    <w:rsid w:val="002B11A9"/>
    <w:rsid w:val="002B138B"/>
    <w:rsid w:val="002B14C8"/>
    <w:rsid w:val="002B15B6"/>
    <w:rsid w:val="002B18C7"/>
    <w:rsid w:val="002B18E2"/>
    <w:rsid w:val="002B1D04"/>
    <w:rsid w:val="002B1DED"/>
    <w:rsid w:val="002B1F8A"/>
    <w:rsid w:val="002B1FBA"/>
    <w:rsid w:val="002B20C1"/>
    <w:rsid w:val="002B23C0"/>
    <w:rsid w:val="002B26B6"/>
    <w:rsid w:val="002B27BF"/>
    <w:rsid w:val="002B2A39"/>
    <w:rsid w:val="002B2BD7"/>
    <w:rsid w:val="002B2C12"/>
    <w:rsid w:val="002B2F2E"/>
    <w:rsid w:val="002B36E9"/>
    <w:rsid w:val="002B3718"/>
    <w:rsid w:val="002B3A82"/>
    <w:rsid w:val="002B3A98"/>
    <w:rsid w:val="002B4742"/>
    <w:rsid w:val="002B497D"/>
    <w:rsid w:val="002B4FC1"/>
    <w:rsid w:val="002B52B0"/>
    <w:rsid w:val="002B542E"/>
    <w:rsid w:val="002B5AF6"/>
    <w:rsid w:val="002B6085"/>
    <w:rsid w:val="002B6833"/>
    <w:rsid w:val="002B6863"/>
    <w:rsid w:val="002B6A17"/>
    <w:rsid w:val="002B6B7E"/>
    <w:rsid w:val="002B6C45"/>
    <w:rsid w:val="002B6DB4"/>
    <w:rsid w:val="002B745B"/>
    <w:rsid w:val="002B7478"/>
    <w:rsid w:val="002B77FF"/>
    <w:rsid w:val="002B7BAF"/>
    <w:rsid w:val="002B7E3C"/>
    <w:rsid w:val="002C0C8A"/>
    <w:rsid w:val="002C14DB"/>
    <w:rsid w:val="002C1514"/>
    <w:rsid w:val="002C1809"/>
    <w:rsid w:val="002C1B71"/>
    <w:rsid w:val="002C1BD3"/>
    <w:rsid w:val="002C243D"/>
    <w:rsid w:val="002C2694"/>
    <w:rsid w:val="002C2C58"/>
    <w:rsid w:val="002C2E11"/>
    <w:rsid w:val="002C3490"/>
    <w:rsid w:val="002C3AD4"/>
    <w:rsid w:val="002C412D"/>
    <w:rsid w:val="002C4DF0"/>
    <w:rsid w:val="002C5B1D"/>
    <w:rsid w:val="002C5D03"/>
    <w:rsid w:val="002C6266"/>
    <w:rsid w:val="002C63D8"/>
    <w:rsid w:val="002C6D06"/>
    <w:rsid w:val="002C6DD0"/>
    <w:rsid w:val="002C7726"/>
    <w:rsid w:val="002C774B"/>
    <w:rsid w:val="002C798C"/>
    <w:rsid w:val="002C7C5B"/>
    <w:rsid w:val="002D00FA"/>
    <w:rsid w:val="002D0262"/>
    <w:rsid w:val="002D07B2"/>
    <w:rsid w:val="002D07BA"/>
    <w:rsid w:val="002D0AA1"/>
    <w:rsid w:val="002D0AF9"/>
    <w:rsid w:val="002D0DE8"/>
    <w:rsid w:val="002D18A9"/>
    <w:rsid w:val="002D1B9F"/>
    <w:rsid w:val="002D251C"/>
    <w:rsid w:val="002D265E"/>
    <w:rsid w:val="002D28B4"/>
    <w:rsid w:val="002D29EA"/>
    <w:rsid w:val="002D2A08"/>
    <w:rsid w:val="002D2E89"/>
    <w:rsid w:val="002D316D"/>
    <w:rsid w:val="002D36C0"/>
    <w:rsid w:val="002D3761"/>
    <w:rsid w:val="002D3783"/>
    <w:rsid w:val="002D3AAD"/>
    <w:rsid w:val="002D3C50"/>
    <w:rsid w:val="002D3C67"/>
    <w:rsid w:val="002D41BD"/>
    <w:rsid w:val="002D4704"/>
    <w:rsid w:val="002D4762"/>
    <w:rsid w:val="002D490F"/>
    <w:rsid w:val="002D491D"/>
    <w:rsid w:val="002D4B16"/>
    <w:rsid w:val="002D4F91"/>
    <w:rsid w:val="002D529E"/>
    <w:rsid w:val="002D5ACE"/>
    <w:rsid w:val="002D5C7D"/>
    <w:rsid w:val="002D701C"/>
    <w:rsid w:val="002D7144"/>
    <w:rsid w:val="002D7984"/>
    <w:rsid w:val="002D7A89"/>
    <w:rsid w:val="002D7DB3"/>
    <w:rsid w:val="002E00B2"/>
    <w:rsid w:val="002E05A8"/>
    <w:rsid w:val="002E127E"/>
    <w:rsid w:val="002E1367"/>
    <w:rsid w:val="002E1422"/>
    <w:rsid w:val="002E1D57"/>
    <w:rsid w:val="002E1E2C"/>
    <w:rsid w:val="002E2291"/>
    <w:rsid w:val="002E22AF"/>
    <w:rsid w:val="002E22B9"/>
    <w:rsid w:val="002E26DC"/>
    <w:rsid w:val="002E29AD"/>
    <w:rsid w:val="002E2DA2"/>
    <w:rsid w:val="002E30A4"/>
    <w:rsid w:val="002E3292"/>
    <w:rsid w:val="002E3EB0"/>
    <w:rsid w:val="002E41E8"/>
    <w:rsid w:val="002E43A2"/>
    <w:rsid w:val="002E481D"/>
    <w:rsid w:val="002E4826"/>
    <w:rsid w:val="002E5B10"/>
    <w:rsid w:val="002E5C7F"/>
    <w:rsid w:val="002E5C96"/>
    <w:rsid w:val="002E61E2"/>
    <w:rsid w:val="002E636C"/>
    <w:rsid w:val="002E646A"/>
    <w:rsid w:val="002E672D"/>
    <w:rsid w:val="002E6B42"/>
    <w:rsid w:val="002E6D68"/>
    <w:rsid w:val="002E72BF"/>
    <w:rsid w:val="002E7412"/>
    <w:rsid w:val="002E74F2"/>
    <w:rsid w:val="002E758D"/>
    <w:rsid w:val="002E7BF2"/>
    <w:rsid w:val="002E7CD0"/>
    <w:rsid w:val="002F043F"/>
    <w:rsid w:val="002F054E"/>
    <w:rsid w:val="002F09D5"/>
    <w:rsid w:val="002F0A7B"/>
    <w:rsid w:val="002F0BBD"/>
    <w:rsid w:val="002F0D8B"/>
    <w:rsid w:val="002F1086"/>
    <w:rsid w:val="002F141F"/>
    <w:rsid w:val="002F16EE"/>
    <w:rsid w:val="002F18A8"/>
    <w:rsid w:val="002F1CFF"/>
    <w:rsid w:val="002F2815"/>
    <w:rsid w:val="002F2824"/>
    <w:rsid w:val="002F2A7F"/>
    <w:rsid w:val="002F2D1D"/>
    <w:rsid w:val="002F2FE6"/>
    <w:rsid w:val="002F3071"/>
    <w:rsid w:val="002F31C9"/>
    <w:rsid w:val="002F338C"/>
    <w:rsid w:val="002F36C6"/>
    <w:rsid w:val="002F3AC5"/>
    <w:rsid w:val="002F3CD9"/>
    <w:rsid w:val="002F4374"/>
    <w:rsid w:val="002F4615"/>
    <w:rsid w:val="002F46FD"/>
    <w:rsid w:val="002F4742"/>
    <w:rsid w:val="002F4D80"/>
    <w:rsid w:val="002F5F5C"/>
    <w:rsid w:val="002F60A0"/>
    <w:rsid w:val="002F61CC"/>
    <w:rsid w:val="002F6495"/>
    <w:rsid w:val="002F652A"/>
    <w:rsid w:val="002F654F"/>
    <w:rsid w:val="002F6A0F"/>
    <w:rsid w:val="002F6CF0"/>
    <w:rsid w:val="002F6E05"/>
    <w:rsid w:val="002F7241"/>
    <w:rsid w:val="002F7348"/>
    <w:rsid w:val="002F7448"/>
    <w:rsid w:val="002F75C1"/>
    <w:rsid w:val="002F7647"/>
    <w:rsid w:val="002F771A"/>
    <w:rsid w:val="002F7B3C"/>
    <w:rsid w:val="002F7DEE"/>
    <w:rsid w:val="00300547"/>
    <w:rsid w:val="0030095D"/>
    <w:rsid w:val="003009F6"/>
    <w:rsid w:val="003010F1"/>
    <w:rsid w:val="0030117F"/>
    <w:rsid w:val="00301EB2"/>
    <w:rsid w:val="0030226F"/>
    <w:rsid w:val="003026FA"/>
    <w:rsid w:val="00302A79"/>
    <w:rsid w:val="00302F85"/>
    <w:rsid w:val="00303312"/>
    <w:rsid w:val="00303A22"/>
    <w:rsid w:val="0030406E"/>
    <w:rsid w:val="00304D82"/>
    <w:rsid w:val="00304F88"/>
    <w:rsid w:val="00305168"/>
    <w:rsid w:val="003054B6"/>
    <w:rsid w:val="0030576F"/>
    <w:rsid w:val="00305D95"/>
    <w:rsid w:val="00305E87"/>
    <w:rsid w:val="0030603E"/>
    <w:rsid w:val="003067E0"/>
    <w:rsid w:val="0030756D"/>
    <w:rsid w:val="003076F1"/>
    <w:rsid w:val="00307774"/>
    <w:rsid w:val="00307C6A"/>
    <w:rsid w:val="00307F78"/>
    <w:rsid w:val="00310114"/>
    <w:rsid w:val="00310230"/>
    <w:rsid w:val="0031041C"/>
    <w:rsid w:val="0031087D"/>
    <w:rsid w:val="003108F2"/>
    <w:rsid w:val="00310A47"/>
    <w:rsid w:val="00310D70"/>
    <w:rsid w:val="00311211"/>
    <w:rsid w:val="0031162D"/>
    <w:rsid w:val="00311CCC"/>
    <w:rsid w:val="003125D8"/>
    <w:rsid w:val="00312644"/>
    <w:rsid w:val="0031270D"/>
    <w:rsid w:val="00312785"/>
    <w:rsid w:val="003127F6"/>
    <w:rsid w:val="00312C21"/>
    <w:rsid w:val="00312F03"/>
    <w:rsid w:val="0031336B"/>
    <w:rsid w:val="003141C4"/>
    <w:rsid w:val="00314416"/>
    <w:rsid w:val="0031485C"/>
    <w:rsid w:val="00314B9C"/>
    <w:rsid w:val="00315399"/>
    <w:rsid w:val="00315470"/>
    <w:rsid w:val="0031597D"/>
    <w:rsid w:val="00315DBA"/>
    <w:rsid w:val="003164A8"/>
    <w:rsid w:val="0031655C"/>
    <w:rsid w:val="0031699A"/>
    <w:rsid w:val="00316C34"/>
    <w:rsid w:val="00317286"/>
    <w:rsid w:val="00317590"/>
    <w:rsid w:val="003175A1"/>
    <w:rsid w:val="003178F8"/>
    <w:rsid w:val="00320817"/>
    <w:rsid w:val="003208AB"/>
    <w:rsid w:val="003208AD"/>
    <w:rsid w:val="00320AAF"/>
    <w:rsid w:val="00320AC5"/>
    <w:rsid w:val="00320C10"/>
    <w:rsid w:val="00320E75"/>
    <w:rsid w:val="003212DB"/>
    <w:rsid w:val="00321B82"/>
    <w:rsid w:val="00321BBD"/>
    <w:rsid w:val="00322A24"/>
    <w:rsid w:val="00322C63"/>
    <w:rsid w:val="00322D53"/>
    <w:rsid w:val="00322E86"/>
    <w:rsid w:val="003235A5"/>
    <w:rsid w:val="003238E7"/>
    <w:rsid w:val="00323991"/>
    <w:rsid w:val="00323EF7"/>
    <w:rsid w:val="00324953"/>
    <w:rsid w:val="00324AA4"/>
    <w:rsid w:val="0032562F"/>
    <w:rsid w:val="003259AB"/>
    <w:rsid w:val="00325C06"/>
    <w:rsid w:val="00326086"/>
    <w:rsid w:val="00326233"/>
    <w:rsid w:val="00326262"/>
    <w:rsid w:val="003267CF"/>
    <w:rsid w:val="00326A67"/>
    <w:rsid w:val="00326AE3"/>
    <w:rsid w:val="00326AEA"/>
    <w:rsid w:val="00326E52"/>
    <w:rsid w:val="0032739C"/>
    <w:rsid w:val="00327D45"/>
    <w:rsid w:val="00327E82"/>
    <w:rsid w:val="00327F1B"/>
    <w:rsid w:val="0033056A"/>
    <w:rsid w:val="003305E7"/>
    <w:rsid w:val="00330745"/>
    <w:rsid w:val="003310E6"/>
    <w:rsid w:val="00331159"/>
    <w:rsid w:val="003311AD"/>
    <w:rsid w:val="0033176A"/>
    <w:rsid w:val="003317FC"/>
    <w:rsid w:val="00331D60"/>
    <w:rsid w:val="003320CE"/>
    <w:rsid w:val="00332111"/>
    <w:rsid w:val="0033254C"/>
    <w:rsid w:val="003326BD"/>
    <w:rsid w:val="00333BE7"/>
    <w:rsid w:val="00334AF5"/>
    <w:rsid w:val="00334FB3"/>
    <w:rsid w:val="00335B1F"/>
    <w:rsid w:val="003361FB"/>
    <w:rsid w:val="003366FB"/>
    <w:rsid w:val="00336D07"/>
    <w:rsid w:val="0033771B"/>
    <w:rsid w:val="00337A22"/>
    <w:rsid w:val="00337EEE"/>
    <w:rsid w:val="003406F8"/>
    <w:rsid w:val="003407E6"/>
    <w:rsid w:val="00340B63"/>
    <w:rsid w:val="00340E0D"/>
    <w:rsid w:val="00341537"/>
    <w:rsid w:val="003415DB"/>
    <w:rsid w:val="003421E4"/>
    <w:rsid w:val="00342695"/>
    <w:rsid w:val="0034283B"/>
    <w:rsid w:val="00342C4F"/>
    <w:rsid w:val="00342F2A"/>
    <w:rsid w:val="00343182"/>
    <w:rsid w:val="003431E5"/>
    <w:rsid w:val="003432B2"/>
    <w:rsid w:val="00343DC0"/>
    <w:rsid w:val="00343DD0"/>
    <w:rsid w:val="003446D2"/>
    <w:rsid w:val="00344F4A"/>
    <w:rsid w:val="0034567F"/>
    <w:rsid w:val="00345DFA"/>
    <w:rsid w:val="003461DE"/>
    <w:rsid w:val="003465F1"/>
    <w:rsid w:val="00346652"/>
    <w:rsid w:val="00346DC3"/>
    <w:rsid w:val="003475E2"/>
    <w:rsid w:val="00347713"/>
    <w:rsid w:val="00347A51"/>
    <w:rsid w:val="00347DDE"/>
    <w:rsid w:val="003502B1"/>
    <w:rsid w:val="003502BD"/>
    <w:rsid w:val="003505BF"/>
    <w:rsid w:val="0035150C"/>
    <w:rsid w:val="00351620"/>
    <w:rsid w:val="00351C2F"/>
    <w:rsid w:val="00352045"/>
    <w:rsid w:val="00352881"/>
    <w:rsid w:val="00352C02"/>
    <w:rsid w:val="00352FD1"/>
    <w:rsid w:val="0035321A"/>
    <w:rsid w:val="0035370C"/>
    <w:rsid w:val="003538F2"/>
    <w:rsid w:val="00353C8E"/>
    <w:rsid w:val="0035412F"/>
    <w:rsid w:val="00354185"/>
    <w:rsid w:val="00354434"/>
    <w:rsid w:val="003544B6"/>
    <w:rsid w:val="00354A47"/>
    <w:rsid w:val="00354B74"/>
    <w:rsid w:val="00354F35"/>
    <w:rsid w:val="00355055"/>
    <w:rsid w:val="00355D6A"/>
    <w:rsid w:val="00355E1D"/>
    <w:rsid w:val="0035636C"/>
    <w:rsid w:val="00356428"/>
    <w:rsid w:val="00356FF5"/>
    <w:rsid w:val="00357076"/>
    <w:rsid w:val="003571BC"/>
    <w:rsid w:val="00357417"/>
    <w:rsid w:val="00357F15"/>
    <w:rsid w:val="003600B6"/>
    <w:rsid w:val="00360368"/>
    <w:rsid w:val="0036086A"/>
    <w:rsid w:val="003611CA"/>
    <w:rsid w:val="003611DD"/>
    <w:rsid w:val="003612FF"/>
    <w:rsid w:val="00362216"/>
    <w:rsid w:val="003627B7"/>
    <w:rsid w:val="0036290A"/>
    <w:rsid w:val="00362976"/>
    <w:rsid w:val="00363396"/>
    <w:rsid w:val="00363AFD"/>
    <w:rsid w:val="00363FE0"/>
    <w:rsid w:val="003649DE"/>
    <w:rsid w:val="00364AD8"/>
    <w:rsid w:val="00364EED"/>
    <w:rsid w:val="00365295"/>
    <w:rsid w:val="00366037"/>
    <w:rsid w:val="003662D2"/>
    <w:rsid w:val="003663E2"/>
    <w:rsid w:val="003665D7"/>
    <w:rsid w:val="00366771"/>
    <w:rsid w:val="00366C16"/>
    <w:rsid w:val="00367262"/>
    <w:rsid w:val="00367D29"/>
    <w:rsid w:val="00370374"/>
    <w:rsid w:val="0037082E"/>
    <w:rsid w:val="00370B82"/>
    <w:rsid w:val="00370CC4"/>
    <w:rsid w:val="00371A09"/>
    <w:rsid w:val="00371DEB"/>
    <w:rsid w:val="0037267D"/>
    <w:rsid w:val="00372732"/>
    <w:rsid w:val="0037290C"/>
    <w:rsid w:val="003730A1"/>
    <w:rsid w:val="003731E7"/>
    <w:rsid w:val="003739D0"/>
    <w:rsid w:val="00373B4C"/>
    <w:rsid w:val="00373BB8"/>
    <w:rsid w:val="00373C24"/>
    <w:rsid w:val="00373CD4"/>
    <w:rsid w:val="00373DE2"/>
    <w:rsid w:val="00373E28"/>
    <w:rsid w:val="003743F3"/>
    <w:rsid w:val="0037490A"/>
    <w:rsid w:val="00374954"/>
    <w:rsid w:val="00374A57"/>
    <w:rsid w:val="003752F3"/>
    <w:rsid w:val="00375F7F"/>
    <w:rsid w:val="00375FA6"/>
    <w:rsid w:val="00376096"/>
    <w:rsid w:val="00376723"/>
    <w:rsid w:val="00376730"/>
    <w:rsid w:val="0037699D"/>
    <w:rsid w:val="00376A3F"/>
    <w:rsid w:val="00376A77"/>
    <w:rsid w:val="0037708C"/>
    <w:rsid w:val="003771CC"/>
    <w:rsid w:val="003772ED"/>
    <w:rsid w:val="00377344"/>
    <w:rsid w:val="003777A7"/>
    <w:rsid w:val="003800AB"/>
    <w:rsid w:val="003800E9"/>
    <w:rsid w:val="003802ED"/>
    <w:rsid w:val="0038061A"/>
    <w:rsid w:val="00380807"/>
    <w:rsid w:val="00381192"/>
    <w:rsid w:val="0038225E"/>
    <w:rsid w:val="00382CF1"/>
    <w:rsid w:val="00382E52"/>
    <w:rsid w:val="00383200"/>
    <w:rsid w:val="00383376"/>
    <w:rsid w:val="00383F08"/>
    <w:rsid w:val="003844AD"/>
    <w:rsid w:val="0038475D"/>
    <w:rsid w:val="003848EA"/>
    <w:rsid w:val="00384908"/>
    <w:rsid w:val="00384E16"/>
    <w:rsid w:val="0038532D"/>
    <w:rsid w:val="0038592A"/>
    <w:rsid w:val="003859E0"/>
    <w:rsid w:val="00385C84"/>
    <w:rsid w:val="0038614F"/>
    <w:rsid w:val="0038637E"/>
    <w:rsid w:val="00386630"/>
    <w:rsid w:val="00386D14"/>
    <w:rsid w:val="00386FB0"/>
    <w:rsid w:val="00387176"/>
    <w:rsid w:val="00387352"/>
    <w:rsid w:val="00387380"/>
    <w:rsid w:val="003875A9"/>
    <w:rsid w:val="00387BDA"/>
    <w:rsid w:val="00390A63"/>
    <w:rsid w:val="00390E1A"/>
    <w:rsid w:val="00390E2B"/>
    <w:rsid w:val="00391A9B"/>
    <w:rsid w:val="00391BFC"/>
    <w:rsid w:val="00391F3E"/>
    <w:rsid w:val="0039208F"/>
    <w:rsid w:val="00392241"/>
    <w:rsid w:val="003928E9"/>
    <w:rsid w:val="00393294"/>
    <w:rsid w:val="00393429"/>
    <w:rsid w:val="00393496"/>
    <w:rsid w:val="0039377F"/>
    <w:rsid w:val="003938CD"/>
    <w:rsid w:val="003939B4"/>
    <w:rsid w:val="00394A80"/>
    <w:rsid w:val="00394C57"/>
    <w:rsid w:val="00395086"/>
    <w:rsid w:val="00395548"/>
    <w:rsid w:val="0039562E"/>
    <w:rsid w:val="00395812"/>
    <w:rsid w:val="00395BD4"/>
    <w:rsid w:val="00395BDE"/>
    <w:rsid w:val="00396028"/>
    <w:rsid w:val="0039632B"/>
    <w:rsid w:val="003965FD"/>
    <w:rsid w:val="003968A5"/>
    <w:rsid w:val="00396926"/>
    <w:rsid w:val="003973C2"/>
    <w:rsid w:val="0039779F"/>
    <w:rsid w:val="0039799F"/>
    <w:rsid w:val="003A019C"/>
    <w:rsid w:val="003A1183"/>
    <w:rsid w:val="003A17AC"/>
    <w:rsid w:val="003A18CA"/>
    <w:rsid w:val="003A1CFD"/>
    <w:rsid w:val="003A289D"/>
    <w:rsid w:val="003A2AD9"/>
    <w:rsid w:val="003A2FF5"/>
    <w:rsid w:val="003A30B9"/>
    <w:rsid w:val="003A3294"/>
    <w:rsid w:val="003A3C32"/>
    <w:rsid w:val="003A3FF8"/>
    <w:rsid w:val="003A450E"/>
    <w:rsid w:val="003A4BA5"/>
    <w:rsid w:val="003A4E18"/>
    <w:rsid w:val="003A51AA"/>
    <w:rsid w:val="003A5373"/>
    <w:rsid w:val="003A56BB"/>
    <w:rsid w:val="003A5837"/>
    <w:rsid w:val="003A5F36"/>
    <w:rsid w:val="003A610A"/>
    <w:rsid w:val="003A6156"/>
    <w:rsid w:val="003A664E"/>
    <w:rsid w:val="003A6AC2"/>
    <w:rsid w:val="003A6B6D"/>
    <w:rsid w:val="003A70A9"/>
    <w:rsid w:val="003A7567"/>
    <w:rsid w:val="003A7ABB"/>
    <w:rsid w:val="003A7C2E"/>
    <w:rsid w:val="003B0413"/>
    <w:rsid w:val="003B066F"/>
    <w:rsid w:val="003B07DF"/>
    <w:rsid w:val="003B145E"/>
    <w:rsid w:val="003B1BAE"/>
    <w:rsid w:val="003B1C8B"/>
    <w:rsid w:val="003B2130"/>
    <w:rsid w:val="003B278B"/>
    <w:rsid w:val="003B2EBA"/>
    <w:rsid w:val="003B3218"/>
    <w:rsid w:val="003B34A5"/>
    <w:rsid w:val="003B356B"/>
    <w:rsid w:val="003B38A7"/>
    <w:rsid w:val="003B3B90"/>
    <w:rsid w:val="003B3FAE"/>
    <w:rsid w:val="003B4A48"/>
    <w:rsid w:val="003B4B1A"/>
    <w:rsid w:val="003B52C5"/>
    <w:rsid w:val="003B539B"/>
    <w:rsid w:val="003B553C"/>
    <w:rsid w:val="003B57ED"/>
    <w:rsid w:val="003B60C1"/>
    <w:rsid w:val="003B627F"/>
    <w:rsid w:val="003B6359"/>
    <w:rsid w:val="003B6722"/>
    <w:rsid w:val="003B6897"/>
    <w:rsid w:val="003B71F3"/>
    <w:rsid w:val="003B73FF"/>
    <w:rsid w:val="003B74A5"/>
    <w:rsid w:val="003C01BC"/>
    <w:rsid w:val="003C020E"/>
    <w:rsid w:val="003C09A2"/>
    <w:rsid w:val="003C0EC9"/>
    <w:rsid w:val="003C13FC"/>
    <w:rsid w:val="003C1A53"/>
    <w:rsid w:val="003C2142"/>
    <w:rsid w:val="003C21C2"/>
    <w:rsid w:val="003C235B"/>
    <w:rsid w:val="003C27B1"/>
    <w:rsid w:val="003C27CF"/>
    <w:rsid w:val="003C3A32"/>
    <w:rsid w:val="003C3DF1"/>
    <w:rsid w:val="003C448C"/>
    <w:rsid w:val="003C4580"/>
    <w:rsid w:val="003C4718"/>
    <w:rsid w:val="003C498F"/>
    <w:rsid w:val="003C533A"/>
    <w:rsid w:val="003C5888"/>
    <w:rsid w:val="003C5900"/>
    <w:rsid w:val="003C5C31"/>
    <w:rsid w:val="003C61D6"/>
    <w:rsid w:val="003C6297"/>
    <w:rsid w:val="003C6364"/>
    <w:rsid w:val="003C7029"/>
    <w:rsid w:val="003C705A"/>
    <w:rsid w:val="003C72E8"/>
    <w:rsid w:val="003C7655"/>
    <w:rsid w:val="003C76CD"/>
    <w:rsid w:val="003C77F1"/>
    <w:rsid w:val="003C7B95"/>
    <w:rsid w:val="003C7D66"/>
    <w:rsid w:val="003C7F55"/>
    <w:rsid w:val="003D0D25"/>
    <w:rsid w:val="003D1100"/>
    <w:rsid w:val="003D11FD"/>
    <w:rsid w:val="003D1D4E"/>
    <w:rsid w:val="003D20F0"/>
    <w:rsid w:val="003D26C7"/>
    <w:rsid w:val="003D29D2"/>
    <w:rsid w:val="003D2A8F"/>
    <w:rsid w:val="003D2D03"/>
    <w:rsid w:val="003D2FE1"/>
    <w:rsid w:val="003D333F"/>
    <w:rsid w:val="003D37B7"/>
    <w:rsid w:val="003D3C4D"/>
    <w:rsid w:val="003D3E32"/>
    <w:rsid w:val="003D3E8D"/>
    <w:rsid w:val="003D42FD"/>
    <w:rsid w:val="003D4348"/>
    <w:rsid w:val="003D471F"/>
    <w:rsid w:val="003D52D0"/>
    <w:rsid w:val="003D55A8"/>
    <w:rsid w:val="003D5F76"/>
    <w:rsid w:val="003D61C3"/>
    <w:rsid w:val="003D6623"/>
    <w:rsid w:val="003D66A8"/>
    <w:rsid w:val="003D6B8D"/>
    <w:rsid w:val="003D71EC"/>
    <w:rsid w:val="003D73C4"/>
    <w:rsid w:val="003D7836"/>
    <w:rsid w:val="003D7962"/>
    <w:rsid w:val="003E005A"/>
    <w:rsid w:val="003E01DA"/>
    <w:rsid w:val="003E02CD"/>
    <w:rsid w:val="003E1188"/>
    <w:rsid w:val="003E16B7"/>
    <w:rsid w:val="003E1BCC"/>
    <w:rsid w:val="003E3BDD"/>
    <w:rsid w:val="003E3ECA"/>
    <w:rsid w:val="003E4317"/>
    <w:rsid w:val="003E43FE"/>
    <w:rsid w:val="003E4C53"/>
    <w:rsid w:val="003E4ED0"/>
    <w:rsid w:val="003E4F72"/>
    <w:rsid w:val="003E5B6D"/>
    <w:rsid w:val="003E5EE7"/>
    <w:rsid w:val="003E634A"/>
    <w:rsid w:val="003E678C"/>
    <w:rsid w:val="003E681A"/>
    <w:rsid w:val="003E6861"/>
    <w:rsid w:val="003E6B4B"/>
    <w:rsid w:val="003E772D"/>
    <w:rsid w:val="003E7A72"/>
    <w:rsid w:val="003E7CED"/>
    <w:rsid w:val="003E7D79"/>
    <w:rsid w:val="003F0055"/>
    <w:rsid w:val="003F0836"/>
    <w:rsid w:val="003F0BA0"/>
    <w:rsid w:val="003F0BD8"/>
    <w:rsid w:val="003F1A8A"/>
    <w:rsid w:val="003F1BAB"/>
    <w:rsid w:val="003F1E65"/>
    <w:rsid w:val="003F24C3"/>
    <w:rsid w:val="003F255D"/>
    <w:rsid w:val="003F2999"/>
    <w:rsid w:val="003F2CDD"/>
    <w:rsid w:val="003F2E79"/>
    <w:rsid w:val="003F2F19"/>
    <w:rsid w:val="003F31D1"/>
    <w:rsid w:val="003F3B04"/>
    <w:rsid w:val="003F3C99"/>
    <w:rsid w:val="003F3CAA"/>
    <w:rsid w:val="003F3E6F"/>
    <w:rsid w:val="003F4B1F"/>
    <w:rsid w:val="003F50AF"/>
    <w:rsid w:val="003F5CAE"/>
    <w:rsid w:val="003F6084"/>
    <w:rsid w:val="003F6625"/>
    <w:rsid w:val="003F6886"/>
    <w:rsid w:val="003F68CB"/>
    <w:rsid w:val="003F6CE2"/>
    <w:rsid w:val="003F7049"/>
    <w:rsid w:val="003F75E9"/>
    <w:rsid w:val="003F7E5D"/>
    <w:rsid w:val="00400193"/>
    <w:rsid w:val="00400E2A"/>
    <w:rsid w:val="00401165"/>
    <w:rsid w:val="004011DB"/>
    <w:rsid w:val="00401BA3"/>
    <w:rsid w:val="00401DC9"/>
    <w:rsid w:val="00402298"/>
    <w:rsid w:val="00403669"/>
    <w:rsid w:val="00403DA8"/>
    <w:rsid w:val="00403F5F"/>
    <w:rsid w:val="0040404E"/>
    <w:rsid w:val="004040EF"/>
    <w:rsid w:val="004041A8"/>
    <w:rsid w:val="00404E80"/>
    <w:rsid w:val="004051A9"/>
    <w:rsid w:val="0040523B"/>
    <w:rsid w:val="00405C5C"/>
    <w:rsid w:val="00405D7A"/>
    <w:rsid w:val="004067E3"/>
    <w:rsid w:val="00406E11"/>
    <w:rsid w:val="00406EE9"/>
    <w:rsid w:val="00406F6C"/>
    <w:rsid w:val="0040712A"/>
    <w:rsid w:val="00407A4A"/>
    <w:rsid w:val="00407A69"/>
    <w:rsid w:val="00407F1E"/>
    <w:rsid w:val="00410D67"/>
    <w:rsid w:val="00410D7B"/>
    <w:rsid w:val="0041118B"/>
    <w:rsid w:val="004120AB"/>
    <w:rsid w:val="004122E1"/>
    <w:rsid w:val="004123A4"/>
    <w:rsid w:val="004128B5"/>
    <w:rsid w:val="004129F3"/>
    <w:rsid w:val="00412EBF"/>
    <w:rsid w:val="00412FDA"/>
    <w:rsid w:val="0041304C"/>
    <w:rsid w:val="00413741"/>
    <w:rsid w:val="00414795"/>
    <w:rsid w:val="00414802"/>
    <w:rsid w:val="00414C2B"/>
    <w:rsid w:val="00414CAA"/>
    <w:rsid w:val="00414D00"/>
    <w:rsid w:val="00414EF5"/>
    <w:rsid w:val="00415585"/>
    <w:rsid w:val="00415AEA"/>
    <w:rsid w:val="00415BF8"/>
    <w:rsid w:val="00416645"/>
    <w:rsid w:val="0041697A"/>
    <w:rsid w:val="00416D47"/>
    <w:rsid w:val="00416FED"/>
    <w:rsid w:val="00417AC1"/>
    <w:rsid w:val="00417ACE"/>
    <w:rsid w:val="00417E2A"/>
    <w:rsid w:val="004200B4"/>
    <w:rsid w:val="00420256"/>
    <w:rsid w:val="0042069C"/>
    <w:rsid w:val="00420883"/>
    <w:rsid w:val="004208CA"/>
    <w:rsid w:val="004208FB"/>
    <w:rsid w:val="00420995"/>
    <w:rsid w:val="004209A2"/>
    <w:rsid w:val="00420BC8"/>
    <w:rsid w:val="00420D64"/>
    <w:rsid w:val="00420EA8"/>
    <w:rsid w:val="004215E2"/>
    <w:rsid w:val="004218A4"/>
    <w:rsid w:val="004219A0"/>
    <w:rsid w:val="00421C1B"/>
    <w:rsid w:val="00421CA2"/>
    <w:rsid w:val="00421CCA"/>
    <w:rsid w:val="00421FC9"/>
    <w:rsid w:val="004227E8"/>
    <w:rsid w:val="00422A94"/>
    <w:rsid w:val="00422CA3"/>
    <w:rsid w:val="00422D50"/>
    <w:rsid w:val="00422E28"/>
    <w:rsid w:val="00422FCC"/>
    <w:rsid w:val="00423445"/>
    <w:rsid w:val="004241B6"/>
    <w:rsid w:val="004246A6"/>
    <w:rsid w:val="00424A51"/>
    <w:rsid w:val="004254C3"/>
    <w:rsid w:val="004254E2"/>
    <w:rsid w:val="00425740"/>
    <w:rsid w:val="00425A8E"/>
    <w:rsid w:val="00425AEE"/>
    <w:rsid w:val="00425ED6"/>
    <w:rsid w:val="004262F1"/>
    <w:rsid w:val="004266B4"/>
    <w:rsid w:val="00426CB8"/>
    <w:rsid w:val="00426E47"/>
    <w:rsid w:val="00427005"/>
    <w:rsid w:val="004271F0"/>
    <w:rsid w:val="00427243"/>
    <w:rsid w:val="00427643"/>
    <w:rsid w:val="004276EA"/>
    <w:rsid w:val="004278F8"/>
    <w:rsid w:val="00430603"/>
    <w:rsid w:val="00430649"/>
    <w:rsid w:val="00430873"/>
    <w:rsid w:val="00431002"/>
    <w:rsid w:val="004313CD"/>
    <w:rsid w:val="00431412"/>
    <w:rsid w:val="004315FA"/>
    <w:rsid w:val="0043176A"/>
    <w:rsid w:val="00431854"/>
    <w:rsid w:val="00431C26"/>
    <w:rsid w:val="00431E63"/>
    <w:rsid w:val="00432638"/>
    <w:rsid w:val="004326E3"/>
    <w:rsid w:val="00432B5D"/>
    <w:rsid w:val="00432BC9"/>
    <w:rsid w:val="00432C72"/>
    <w:rsid w:val="00432F97"/>
    <w:rsid w:val="00432FF9"/>
    <w:rsid w:val="00433354"/>
    <w:rsid w:val="00433545"/>
    <w:rsid w:val="0043383F"/>
    <w:rsid w:val="0043392F"/>
    <w:rsid w:val="00433E1F"/>
    <w:rsid w:val="0043402E"/>
    <w:rsid w:val="00434037"/>
    <w:rsid w:val="0043404E"/>
    <w:rsid w:val="004340A3"/>
    <w:rsid w:val="004342E1"/>
    <w:rsid w:val="004343EB"/>
    <w:rsid w:val="004346F8"/>
    <w:rsid w:val="00434758"/>
    <w:rsid w:val="00434786"/>
    <w:rsid w:val="00434C9D"/>
    <w:rsid w:val="00435241"/>
    <w:rsid w:val="0043564C"/>
    <w:rsid w:val="00435D58"/>
    <w:rsid w:val="004367F2"/>
    <w:rsid w:val="00436CB8"/>
    <w:rsid w:val="00436CBF"/>
    <w:rsid w:val="00436F6C"/>
    <w:rsid w:val="00437411"/>
    <w:rsid w:val="004374AD"/>
    <w:rsid w:val="0044038C"/>
    <w:rsid w:val="004407F9"/>
    <w:rsid w:val="0044121C"/>
    <w:rsid w:val="00441D01"/>
    <w:rsid w:val="00441EEF"/>
    <w:rsid w:val="0044278D"/>
    <w:rsid w:val="004428C1"/>
    <w:rsid w:val="00442E46"/>
    <w:rsid w:val="004447C7"/>
    <w:rsid w:val="004449DD"/>
    <w:rsid w:val="00444F9A"/>
    <w:rsid w:val="00445165"/>
    <w:rsid w:val="004451BC"/>
    <w:rsid w:val="004459D6"/>
    <w:rsid w:val="00445AA6"/>
    <w:rsid w:val="00445C5F"/>
    <w:rsid w:val="00445CE8"/>
    <w:rsid w:val="00446A7F"/>
    <w:rsid w:val="00446CAC"/>
    <w:rsid w:val="00446E40"/>
    <w:rsid w:val="00447411"/>
    <w:rsid w:val="00447981"/>
    <w:rsid w:val="00447DDB"/>
    <w:rsid w:val="00447DFF"/>
    <w:rsid w:val="00447E86"/>
    <w:rsid w:val="00447F10"/>
    <w:rsid w:val="00450028"/>
    <w:rsid w:val="004506C6"/>
    <w:rsid w:val="00450D25"/>
    <w:rsid w:val="00451D74"/>
    <w:rsid w:val="00451D7F"/>
    <w:rsid w:val="00452C4D"/>
    <w:rsid w:val="00452F1C"/>
    <w:rsid w:val="00453030"/>
    <w:rsid w:val="00453466"/>
    <w:rsid w:val="00453900"/>
    <w:rsid w:val="00453DB4"/>
    <w:rsid w:val="004546BB"/>
    <w:rsid w:val="004547AE"/>
    <w:rsid w:val="00454A22"/>
    <w:rsid w:val="00454D2B"/>
    <w:rsid w:val="0045501E"/>
    <w:rsid w:val="0045529E"/>
    <w:rsid w:val="0045539F"/>
    <w:rsid w:val="004554EE"/>
    <w:rsid w:val="00455D2E"/>
    <w:rsid w:val="00455EE5"/>
    <w:rsid w:val="00456878"/>
    <w:rsid w:val="00456EDE"/>
    <w:rsid w:val="00456FF5"/>
    <w:rsid w:val="00457443"/>
    <w:rsid w:val="00457507"/>
    <w:rsid w:val="00457605"/>
    <w:rsid w:val="004579D7"/>
    <w:rsid w:val="00457EF6"/>
    <w:rsid w:val="00460358"/>
    <w:rsid w:val="00460828"/>
    <w:rsid w:val="00460BCB"/>
    <w:rsid w:val="00460D11"/>
    <w:rsid w:val="00460DF0"/>
    <w:rsid w:val="00461472"/>
    <w:rsid w:val="0046177B"/>
    <w:rsid w:val="00461D25"/>
    <w:rsid w:val="00461EDE"/>
    <w:rsid w:val="00462597"/>
    <w:rsid w:val="00462CE4"/>
    <w:rsid w:val="00462DAE"/>
    <w:rsid w:val="00462DB6"/>
    <w:rsid w:val="00462DF9"/>
    <w:rsid w:val="004632D9"/>
    <w:rsid w:val="00463698"/>
    <w:rsid w:val="004637B5"/>
    <w:rsid w:val="004639D4"/>
    <w:rsid w:val="00463EAE"/>
    <w:rsid w:val="0046436E"/>
    <w:rsid w:val="00464670"/>
    <w:rsid w:val="00464A09"/>
    <w:rsid w:val="00464D8B"/>
    <w:rsid w:val="004650A0"/>
    <w:rsid w:val="004651B8"/>
    <w:rsid w:val="004654E2"/>
    <w:rsid w:val="004655B9"/>
    <w:rsid w:val="004655C2"/>
    <w:rsid w:val="0046561D"/>
    <w:rsid w:val="00465AF6"/>
    <w:rsid w:val="00465D10"/>
    <w:rsid w:val="00465FA2"/>
    <w:rsid w:val="00466222"/>
    <w:rsid w:val="004662CE"/>
    <w:rsid w:val="00466561"/>
    <w:rsid w:val="00466E11"/>
    <w:rsid w:val="004675FB"/>
    <w:rsid w:val="00467658"/>
    <w:rsid w:val="004700BF"/>
    <w:rsid w:val="004700FE"/>
    <w:rsid w:val="004704E5"/>
    <w:rsid w:val="00470728"/>
    <w:rsid w:val="00470995"/>
    <w:rsid w:val="00470D58"/>
    <w:rsid w:val="00470E68"/>
    <w:rsid w:val="00471B6D"/>
    <w:rsid w:val="004720DB"/>
    <w:rsid w:val="004721CC"/>
    <w:rsid w:val="0047259B"/>
    <w:rsid w:val="00472A25"/>
    <w:rsid w:val="00472C5F"/>
    <w:rsid w:val="00472E2D"/>
    <w:rsid w:val="00472EF7"/>
    <w:rsid w:val="004732C8"/>
    <w:rsid w:val="00473607"/>
    <w:rsid w:val="00473651"/>
    <w:rsid w:val="004737ED"/>
    <w:rsid w:val="00473939"/>
    <w:rsid w:val="00474201"/>
    <w:rsid w:val="00474344"/>
    <w:rsid w:val="0047453E"/>
    <w:rsid w:val="004745E9"/>
    <w:rsid w:val="00474722"/>
    <w:rsid w:val="00475052"/>
    <w:rsid w:val="004750B6"/>
    <w:rsid w:val="0047554F"/>
    <w:rsid w:val="0047556D"/>
    <w:rsid w:val="0047610A"/>
    <w:rsid w:val="0047648A"/>
    <w:rsid w:val="00476711"/>
    <w:rsid w:val="004768C7"/>
    <w:rsid w:val="00476E3A"/>
    <w:rsid w:val="00477133"/>
    <w:rsid w:val="0047714F"/>
    <w:rsid w:val="004771CE"/>
    <w:rsid w:val="004776C5"/>
    <w:rsid w:val="00477AED"/>
    <w:rsid w:val="00477E6B"/>
    <w:rsid w:val="0048014B"/>
    <w:rsid w:val="004809E0"/>
    <w:rsid w:val="00480EB0"/>
    <w:rsid w:val="0048101D"/>
    <w:rsid w:val="0048170A"/>
    <w:rsid w:val="00481982"/>
    <w:rsid w:val="00481C02"/>
    <w:rsid w:val="00481DA0"/>
    <w:rsid w:val="00482002"/>
    <w:rsid w:val="0048257D"/>
    <w:rsid w:val="00482753"/>
    <w:rsid w:val="004827D8"/>
    <w:rsid w:val="00482A66"/>
    <w:rsid w:val="00482DB6"/>
    <w:rsid w:val="00483590"/>
    <w:rsid w:val="004835AB"/>
    <w:rsid w:val="00483A1A"/>
    <w:rsid w:val="00483BA9"/>
    <w:rsid w:val="00483F84"/>
    <w:rsid w:val="00484309"/>
    <w:rsid w:val="004844EA"/>
    <w:rsid w:val="00484615"/>
    <w:rsid w:val="00484A11"/>
    <w:rsid w:val="00484A28"/>
    <w:rsid w:val="00484DCD"/>
    <w:rsid w:val="00485022"/>
    <w:rsid w:val="004862A6"/>
    <w:rsid w:val="004862FB"/>
    <w:rsid w:val="00486309"/>
    <w:rsid w:val="00486951"/>
    <w:rsid w:val="004872BD"/>
    <w:rsid w:val="00487A1A"/>
    <w:rsid w:val="00487A7F"/>
    <w:rsid w:val="0049045D"/>
    <w:rsid w:val="00490B44"/>
    <w:rsid w:val="00490BD1"/>
    <w:rsid w:val="00490C84"/>
    <w:rsid w:val="00491251"/>
    <w:rsid w:val="0049149B"/>
    <w:rsid w:val="00491720"/>
    <w:rsid w:val="004917B8"/>
    <w:rsid w:val="00491DEC"/>
    <w:rsid w:val="00491E8C"/>
    <w:rsid w:val="00492091"/>
    <w:rsid w:val="00492560"/>
    <w:rsid w:val="00492711"/>
    <w:rsid w:val="00492750"/>
    <w:rsid w:val="00492D55"/>
    <w:rsid w:val="0049323A"/>
    <w:rsid w:val="004936BC"/>
    <w:rsid w:val="00493926"/>
    <w:rsid w:val="00493B2E"/>
    <w:rsid w:val="00493B90"/>
    <w:rsid w:val="00494558"/>
    <w:rsid w:val="00494DD2"/>
    <w:rsid w:val="00495562"/>
    <w:rsid w:val="00495B91"/>
    <w:rsid w:val="00495EEB"/>
    <w:rsid w:val="004960A5"/>
    <w:rsid w:val="0049611E"/>
    <w:rsid w:val="0049615C"/>
    <w:rsid w:val="00496197"/>
    <w:rsid w:val="00497080"/>
    <w:rsid w:val="004973D1"/>
    <w:rsid w:val="004977BB"/>
    <w:rsid w:val="00497C9C"/>
    <w:rsid w:val="00497DBA"/>
    <w:rsid w:val="004A01C6"/>
    <w:rsid w:val="004A0635"/>
    <w:rsid w:val="004A074C"/>
    <w:rsid w:val="004A0EF4"/>
    <w:rsid w:val="004A10FE"/>
    <w:rsid w:val="004A1124"/>
    <w:rsid w:val="004A1168"/>
    <w:rsid w:val="004A16B6"/>
    <w:rsid w:val="004A1B92"/>
    <w:rsid w:val="004A2343"/>
    <w:rsid w:val="004A255E"/>
    <w:rsid w:val="004A25D4"/>
    <w:rsid w:val="004A303B"/>
    <w:rsid w:val="004A310A"/>
    <w:rsid w:val="004A3175"/>
    <w:rsid w:val="004A3465"/>
    <w:rsid w:val="004A352C"/>
    <w:rsid w:val="004A37AD"/>
    <w:rsid w:val="004A48EE"/>
    <w:rsid w:val="004A50F8"/>
    <w:rsid w:val="004A512B"/>
    <w:rsid w:val="004A6193"/>
    <w:rsid w:val="004A6A63"/>
    <w:rsid w:val="004A70B4"/>
    <w:rsid w:val="004A720F"/>
    <w:rsid w:val="004A7432"/>
    <w:rsid w:val="004A79DF"/>
    <w:rsid w:val="004A7E5C"/>
    <w:rsid w:val="004B0625"/>
    <w:rsid w:val="004B0764"/>
    <w:rsid w:val="004B0970"/>
    <w:rsid w:val="004B0AED"/>
    <w:rsid w:val="004B0B2D"/>
    <w:rsid w:val="004B131D"/>
    <w:rsid w:val="004B1B60"/>
    <w:rsid w:val="004B28BE"/>
    <w:rsid w:val="004B290E"/>
    <w:rsid w:val="004B2A58"/>
    <w:rsid w:val="004B2B79"/>
    <w:rsid w:val="004B2C10"/>
    <w:rsid w:val="004B30BA"/>
    <w:rsid w:val="004B3641"/>
    <w:rsid w:val="004B36F1"/>
    <w:rsid w:val="004B3C4F"/>
    <w:rsid w:val="004B3F90"/>
    <w:rsid w:val="004B44C6"/>
    <w:rsid w:val="004B470C"/>
    <w:rsid w:val="004B4B14"/>
    <w:rsid w:val="004B4CF6"/>
    <w:rsid w:val="004B4D3E"/>
    <w:rsid w:val="004B5012"/>
    <w:rsid w:val="004B5176"/>
    <w:rsid w:val="004B5C64"/>
    <w:rsid w:val="004B5D60"/>
    <w:rsid w:val="004B5E69"/>
    <w:rsid w:val="004B666E"/>
    <w:rsid w:val="004B689F"/>
    <w:rsid w:val="004B6BEF"/>
    <w:rsid w:val="004B6EEB"/>
    <w:rsid w:val="004B6F22"/>
    <w:rsid w:val="004B6FA6"/>
    <w:rsid w:val="004B7298"/>
    <w:rsid w:val="004B7356"/>
    <w:rsid w:val="004B7495"/>
    <w:rsid w:val="004B75AE"/>
    <w:rsid w:val="004B768C"/>
    <w:rsid w:val="004C0023"/>
    <w:rsid w:val="004C0178"/>
    <w:rsid w:val="004C0336"/>
    <w:rsid w:val="004C038D"/>
    <w:rsid w:val="004C04B4"/>
    <w:rsid w:val="004C0767"/>
    <w:rsid w:val="004C0CAC"/>
    <w:rsid w:val="004C12C3"/>
    <w:rsid w:val="004C1ADA"/>
    <w:rsid w:val="004C1F1F"/>
    <w:rsid w:val="004C20FC"/>
    <w:rsid w:val="004C26E2"/>
    <w:rsid w:val="004C270F"/>
    <w:rsid w:val="004C2786"/>
    <w:rsid w:val="004C27E1"/>
    <w:rsid w:val="004C2932"/>
    <w:rsid w:val="004C2E1F"/>
    <w:rsid w:val="004C2EC3"/>
    <w:rsid w:val="004C31E1"/>
    <w:rsid w:val="004C36A6"/>
    <w:rsid w:val="004C3968"/>
    <w:rsid w:val="004C3990"/>
    <w:rsid w:val="004C3991"/>
    <w:rsid w:val="004C3A2C"/>
    <w:rsid w:val="004C3EDC"/>
    <w:rsid w:val="004C40C9"/>
    <w:rsid w:val="004C42CC"/>
    <w:rsid w:val="004C4653"/>
    <w:rsid w:val="004C492E"/>
    <w:rsid w:val="004C4B77"/>
    <w:rsid w:val="004C4C1F"/>
    <w:rsid w:val="004C4CFC"/>
    <w:rsid w:val="004C522F"/>
    <w:rsid w:val="004C53D5"/>
    <w:rsid w:val="004C588C"/>
    <w:rsid w:val="004C5DC6"/>
    <w:rsid w:val="004C6060"/>
    <w:rsid w:val="004C611F"/>
    <w:rsid w:val="004C66D6"/>
    <w:rsid w:val="004C69A4"/>
    <w:rsid w:val="004C766E"/>
    <w:rsid w:val="004C77E7"/>
    <w:rsid w:val="004D0269"/>
    <w:rsid w:val="004D0693"/>
    <w:rsid w:val="004D0761"/>
    <w:rsid w:val="004D07B8"/>
    <w:rsid w:val="004D0999"/>
    <w:rsid w:val="004D0EB4"/>
    <w:rsid w:val="004D1713"/>
    <w:rsid w:val="004D234F"/>
    <w:rsid w:val="004D27E9"/>
    <w:rsid w:val="004D28B9"/>
    <w:rsid w:val="004D2E11"/>
    <w:rsid w:val="004D311A"/>
    <w:rsid w:val="004D3B0C"/>
    <w:rsid w:val="004D3F8F"/>
    <w:rsid w:val="004D4131"/>
    <w:rsid w:val="004D47ED"/>
    <w:rsid w:val="004D4D95"/>
    <w:rsid w:val="004D4E16"/>
    <w:rsid w:val="004D52C0"/>
    <w:rsid w:val="004D546F"/>
    <w:rsid w:val="004D54BB"/>
    <w:rsid w:val="004D56D2"/>
    <w:rsid w:val="004D583F"/>
    <w:rsid w:val="004D59CD"/>
    <w:rsid w:val="004D5B0E"/>
    <w:rsid w:val="004D69F4"/>
    <w:rsid w:val="004D73A8"/>
    <w:rsid w:val="004D73AB"/>
    <w:rsid w:val="004D76FA"/>
    <w:rsid w:val="004D7F59"/>
    <w:rsid w:val="004E0078"/>
    <w:rsid w:val="004E0399"/>
    <w:rsid w:val="004E0F59"/>
    <w:rsid w:val="004E1135"/>
    <w:rsid w:val="004E13F6"/>
    <w:rsid w:val="004E187F"/>
    <w:rsid w:val="004E19E2"/>
    <w:rsid w:val="004E1EBC"/>
    <w:rsid w:val="004E216B"/>
    <w:rsid w:val="004E260E"/>
    <w:rsid w:val="004E26BF"/>
    <w:rsid w:val="004E2B7E"/>
    <w:rsid w:val="004E2C5E"/>
    <w:rsid w:val="004E2D5E"/>
    <w:rsid w:val="004E2FD3"/>
    <w:rsid w:val="004E36B9"/>
    <w:rsid w:val="004E371F"/>
    <w:rsid w:val="004E3D45"/>
    <w:rsid w:val="004E404C"/>
    <w:rsid w:val="004E41D9"/>
    <w:rsid w:val="004E51A8"/>
    <w:rsid w:val="004E5421"/>
    <w:rsid w:val="004E6047"/>
    <w:rsid w:val="004E61DD"/>
    <w:rsid w:val="004E630B"/>
    <w:rsid w:val="004E6376"/>
    <w:rsid w:val="004E65BE"/>
    <w:rsid w:val="004E6DED"/>
    <w:rsid w:val="004E739A"/>
    <w:rsid w:val="004E756B"/>
    <w:rsid w:val="004E78EA"/>
    <w:rsid w:val="004E7EB7"/>
    <w:rsid w:val="004F09BE"/>
    <w:rsid w:val="004F0A75"/>
    <w:rsid w:val="004F0B16"/>
    <w:rsid w:val="004F0B72"/>
    <w:rsid w:val="004F0F37"/>
    <w:rsid w:val="004F1719"/>
    <w:rsid w:val="004F1D31"/>
    <w:rsid w:val="004F2725"/>
    <w:rsid w:val="004F2EC6"/>
    <w:rsid w:val="004F3305"/>
    <w:rsid w:val="004F35B4"/>
    <w:rsid w:val="004F3862"/>
    <w:rsid w:val="004F38F4"/>
    <w:rsid w:val="004F3A3F"/>
    <w:rsid w:val="004F3EA8"/>
    <w:rsid w:val="004F3F23"/>
    <w:rsid w:val="004F40AD"/>
    <w:rsid w:val="004F4331"/>
    <w:rsid w:val="004F4B2B"/>
    <w:rsid w:val="004F4E73"/>
    <w:rsid w:val="004F4E8B"/>
    <w:rsid w:val="004F54CA"/>
    <w:rsid w:val="004F55C6"/>
    <w:rsid w:val="004F5611"/>
    <w:rsid w:val="004F5A2A"/>
    <w:rsid w:val="004F5CAD"/>
    <w:rsid w:val="004F5DA5"/>
    <w:rsid w:val="004F6A0B"/>
    <w:rsid w:val="004F6AFD"/>
    <w:rsid w:val="004F6D5D"/>
    <w:rsid w:val="004F6EDB"/>
    <w:rsid w:val="004F7175"/>
    <w:rsid w:val="004F7301"/>
    <w:rsid w:val="004F77C8"/>
    <w:rsid w:val="004F7BFF"/>
    <w:rsid w:val="004F7D2F"/>
    <w:rsid w:val="00500333"/>
    <w:rsid w:val="0050039E"/>
    <w:rsid w:val="005004AE"/>
    <w:rsid w:val="00500798"/>
    <w:rsid w:val="00500E79"/>
    <w:rsid w:val="0050111D"/>
    <w:rsid w:val="005013A8"/>
    <w:rsid w:val="00501524"/>
    <w:rsid w:val="00501770"/>
    <w:rsid w:val="00501812"/>
    <w:rsid w:val="0050190B"/>
    <w:rsid w:val="00501CA0"/>
    <w:rsid w:val="00502681"/>
    <w:rsid w:val="00502748"/>
    <w:rsid w:val="005028B4"/>
    <w:rsid w:val="00503888"/>
    <w:rsid w:val="00503E89"/>
    <w:rsid w:val="00504A82"/>
    <w:rsid w:val="00504D0C"/>
    <w:rsid w:val="0050538D"/>
    <w:rsid w:val="00505552"/>
    <w:rsid w:val="005058B3"/>
    <w:rsid w:val="00505C3C"/>
    <w:rsid w:val="005062D0"/>
    <w:rsid w:val="005067D6"/>
    <w:rsid w:val="005076FF"/>
    <w:rsid w:val="00507934"/>
    <w:rsid w:val="00507B74"/>
    <w:rsid w:val="00507BE0"/>
    <w:rsid w:val="00507F2D"/>
    <w:rsid w:val="00510D27"/>
    <w:rsid w:val="00511085"/>
    <w:rsid w:val="00511B82"/>
    <w:rsid w:val="00511F63"/>
    <w:rsid w:val="005123EA"/>
    <w:rsid w:val="0051286D"/>
    <w:rsid w:val="005129DC"/>
    <w:rsid w:val="00512A09"/>
    <w:rsid w:val="00512B3B"/>
    <w:rsid w:val="00512D18"/>
    <w:rsid w:val="00512D4A"/>
    <w:rsid w:val="00513549"/>
    <w:rsid w:val="0051368E"/>
    <w:rsid w:val="005137A8"/>
    <w:rsid w:val="005139EA"/>
    <w:rsid w:val="00513A4B"/>
    <w:rsid w:val="00514CAB"/>
    <w:rsid w:val="00514DE3"/>
    <w:rsid w:val="005152A5"/>
    <w:rsid w:val="00515833"/>
    <w:rsid w:val="00516189"/>
    <w:rsid w:val="005166BF"/>
    <w:rsid w:val="005166C6"/>
    <w:rsid w:val="00516837"/>
    <w:rsid w:val="00516E98"/>
    <w:rsid w:val="00516F20"/>
    <w:rsid w:val="00516F56"/>
    <w:rsid w:val="00517142"/>
    <w:rsid w:val="00517290"/>
    <w:rsid w:val="00517A6A"/>
    <w:rsid w:val="00517F1D"/>
    <w:rsid w:val="005206AE"/>
    <w:rsid w:val="00520F5C"/>
    <w:rsid w:val="00521718"/>
    <w:rsid w:val="00521D19"/>
    <w:rsid w:val="005221A6"/>
    <w:rsid w:val="005222B8"/>
    <w:rsid w:val="00522321"/>
    <w:rsid w:val="005223DA"/>
    <w:rsid w:val="00522586"/>
    <w:rsid w:val="005227D7"/>
    <w:rsid w:val="00522BE2"/>
    <w:rsid w:val="00523416"/>
    <w:rsid w:val="00523D9E"/>
    <w:rsid w:val="00523E1A"/>
    <w:rsid w:val="00524108"/>
    <w:rsid w:val="00524444"/>
    <w:rsid w:val="0052450C"/>
    <w:rsid w:val="00524593"/>
    <w:rsid w:val="00524B75"/>
    <w:rsid w:val="00524B83"/>
    <w:rsid w:val="00526220"/>
    <w:rsid w:val="0052638D"/>
    <w:rsid w:val="00526551"/>
    <w:rsid w:val="005266CC"/>
    <w:rsid w:val="005267CF"/>
    <w:rsid w:val="00526AB7"/>
    <w:rsid w:val="00526D8F"/>
    <w:rsid w:val="00526E29"/>
    <w:rsid w:val="00526FAB"/>
    <w:rsid w:val="00527438"/>
    <w:rsid w:val="00527759"/>
    <w:rsid w:val="00527879"/>
    <w:rsid w:val="00527BA5"/>
    <w:rsid w:val="00527C0A"/>
    <w:rsid w:val="00527D1C"/>
    <w:rsid w:val="00530683"/>
    <w:rsid w:val="005309FD"/>
    <w:rsid w:val="00530A1E"/>
    <w:rsid w:val="00530BB7"/>
    <w:rsid w:val="00531576"/>
    <w:rsid w:val="00532211"/>
    <w:rsid w:val="005327EE"/>
    <w:rsid w:val="00532D11"/>
    <w:rsid w:val="0053309C"/>
    <w:rsid w:val="005331A4"/>
    <w:rsid w:val="00533361"/>
    <w:rsid w:val="00533622"/>
    <w:rsid w:val="005338CA"/>
    <w:rsid w:val="00533B6E"/>
    <w:rsid w:val="005342FF"/>
    <w:rsid w:val="00534549"/>
    <w:rsid w:val="0053458E"/>
    <w:rsid w:val="00534A00"/>
    <w:rsid w:val="00534DB5"/>
    <w:rsid w:val="0053500A"/>
    <w:rsid w:val="00535087"/>
    <w:rsid w:val="005352D1"/>
    <w:rsid w:val="005352E0"/>
    <w:rsid w:val="00535322"/>
    <w:rsid w:val="00535519"/>
    <w:rsid w:val="005356A4"/>
    <w:rsid w:val="00535B02"/>
    <w:rsid w:val="00535B26"/>
    <w:rsid w:val="00535B2E"/>
    <w:rsid w:val="00536079"/>
    <w:rsid w:val="00536540"/>
    <w:rsid w:val="00536B3B"/>
    <w:rsid w:val="00537475"/>
    <w:rsid w:val="0054017C"/>
    <w:rsid w:val="005401CF"/>
    <w:rsid w:val="00540554"/>
    <w:rsid w:val="00540CDE"/>
    <w:rsid w:val="0054102B"/>
    <w:rsid w:val="0054104E"/>
    <w:rsid w:val="005411A1"/>
    <w:rsid w:val="00541696"/>
    <w:rsid w:val="00541DBF"/>
    <w:rsid w:val="005424F1"/>
    <w:rsid w:val="00542724"/>
    <w:rsid w:val="005429D5"/>
    <w:rsid w:val="00542B23"/>
    <w:rsid w:val="00543276"/>
    <w:rsid w:val="00543349"/>
    <w:rsid w:val="00543B38"/>
    <w:rsid w:val="00543C68"/>
    <w:rsid w:val="00544536"/>
    <w:rsid w:val="005448E1"/>
    <w:rsid w:val="00544AB9"/>
    <w:rsid w:val="00544BB9"/>
    <w:rsid w:val="00544F1D"/>
    <w:rsid w:val="00545740"/>
    <w:rsid w:val="005458BD"/>
    <w:rsid w:val="0054598D"/>
    <w:rsid w:val="005460A8"/>
    <w:rsid w:val="00546311"/>
    <w:rsid w:val="00546BCF"/>
    <w:rsid w:val="00546C0C"/>
    <w:rsid w:val="00547A16"/>
    <w:rsid w:val="00547B36"/>
    <w:rsid w:val="00547C77"/>
    <w:rsid w:val="00547DEA"/>
    <w:rsid w:val="00550406"/>
    <w:rsid w:val="00550460"/>
    <w:rsid w:val="00550971"/>
    <w:rsid w:val="005513A1"/>
    <w:rsid w:val="0055159F"/>
    <w:rsid w:val="00551850"/>
    <w:rsid w:val="00551B08"/>
    <w:rsid w:val="00552117"/>
    <w:rsid w:val="00552377"/>
    <w:rsid w:val="0055252B"/>
    <w:rsid w:val="00552569"/>
    <w:rsid w:val="005525C3"/>
    <w:rsid w:val="0055261B"/>
    <w:rsid w:val="00553032"/>
    <w:rsid w:val="005538CA"/>
    <w:rsid w:val="00553B01"/>
    <w:rsid w:val="00553EC1"/>
    <w:rsid w:val="00554C31"/>
    <w:rsid w:val="00554DAE"/>
    <w:rsid w:val="005551A9"/>
    <w:rsid w:val="0055581A"/>
    <w:rsid w:val="00555B35"/>
    <w:rsid w:val="0055629B"/>
    <w:rsid w:val="005565F6"/>
    <w:rsid w:val="005568BA"/>
    <w:rsid w:val="005569B4"/>
    <w:rsid w:val="00556F53"/>
    <w:rsid w:val="0055704C"/>
    <w:rsid w:val="005570B1"/>
    <w:rsid w:val="005576EE"/>
    <w:rsid w:val="0055773A"/>
    <w:rsid w:val="0055783D"/>
    <w:rsid w:val="00557A3F"/>
    <w:rsid w:val="00557E9C"/>
    <w:rsid w:val="0056005A"/>
    <w:rsid w:val="00560493"/>
    <w:rsid w:val="005605C0"/>
    <w:rsid w:val="00560750"/>
    <w:rsid w:val="00560E24"/>
    <w:rsid w:val="00561347"/>
    <w:rsid w:val="005618AA"/>
    <w:rsid w:val="005619CE"/>
    <w:rsid w:val="00561CDA"/>
    <w:rsid w:val="00561D1F"/>
    <w:rsid w:val="00561D73"/>
    <w:rsid w:val="00561EC2"/>
    <w:rsid w:val="00562C55"/>
    <w:rsid w:val="00562EB9"/>
    <w:rsid w:val="00563089"/>
    <w:rsid w:val="0056327B"/>
    <w:rsid w:val="00563362"/>
    <w:rsid w:val="0056363D"/>
    <w:rsid w:val="00563B29"/>
    <w:rsid w:val="00563DC5"/>
    <w:rsid w:val="005658BE"/>
    <w:rsid w:val="005658D3"/>
    <w:rsid w:val="005658E2"/>
    <w:rsid w:val="00565973"/>
    <w:rsid w:val="00565A9C"/>
    <w:rsid w:val="00565B02"/>
    <w:rsid w:val="00565FF4"/>
    <w:rsid w:val="005660E9"/>
    <w:rsid w:val="0056618E"/>
    <w:rsid w:val="00566440"/>
    <w:rsid w:val="00566449"/>
    <w:rsid w:val="00566689"/>
    <w:rsid w:val="0056675D"/>
    <w:rsid w:val="005668E1"/>
    <w:rsid w:val="00566AD7"/>
    <w:rsid w:val="00566BD3"/>
    <w:rsid w:val="005674FE"/>
    <w:rsid w:val="00567554"/>
    <w:rsid w:val="0056766A"/>
    <w:rsid w:val="005679AD"/>
    <w:rsid w:val="00570742"/>
    <w:rsid w:val="00570B1D"/>
    <w:rsid w:val="00570C80"/>
    <w:rsid w:val="00570F3C"/>
    <w:rsid w:val="0057120E"/>
    <w:rsid w:val="005715A2"/>
    <w:rsid w:val="005715CC"/>
    <w:rsid w:val="00571718"/>
    <w:rsid w:val="00571B75"/>
    <w:rsid w:val="00571B98"/>
    <w:rsid w:val="00571CB5"/>
    <w:rsid w:val="00571CF9"/>
    <w:rsid w:val="005724F2"/>
    <w:rsid w:val="00572562"/>
    <w:rsid w:val="005728FF"/>
    <w:rsid w:val="00572E1A"/>
    <w:rsid w:val="005734BE"/>
    <w:rsid w:val="005735B1"/>
    <w:rsid w:val="005737EF"/>
    <w:rsid w:val="00573DD9"/>
    <w:rsid w:val="0057402E"/>
    <w:rsid w:val="00574044"/>
    <w:rsid w:val="0057406D"/>
    <w:rsid w:val="005743EC"/>
    <w:rsid w:val="00574536"/>
    <w:rsid w:val="005746B5"/>
    <w:rsid w:val="00574713"/>
    <w:rsid w:val="0057487A"/>
    <w:rsid w:val="005748D0"/>
    <w:rsid w:val="00574C8A"/>
    <w:rsid w:val="00574D5E"/>
    <w:rsid w:val="00574DF5"/>
    <w:rsid w:val="005750A6"/>
    <w:rsid w:val="0057521D"/>
    <w:rsid w:val="00575234"/>
    <w:rsid w:val="00575334"/>
    <w:rsid w:val="00576004"/>
    <w:rsid w:val="0057648E"/>
    <w:rsid w:val="005765C4"/>
    <w:rsid w:val="00576806"/>
    <w:rsid w:val="00577607"/>
    <w:rsid w:val="00580070"/>
    <w:rsid w:val="005802FF"/>
    <w:rsid w:val="0058039E"/>
    <w:rsid w:val="00580791"/>
    <w:rsid w:val="00581643"/>
    <w:rsid w:val="00581671"/>
    <w:rsid w:val="00581A0E"/>
    <w:rsid w:val="00581A38"/>
    <w:rsid w:val="00581A87"/>
    <w:rsid w:val="005821D6"/>
    <w:rsid w:val="005825FF"/>
    <w:rsid w:val="00582731"/>
    <w:rsid w:val="005828C0"/>
    <w:rsid w:val="00582AB7"/>
    <w:rsid w:val="00582BC4"/>
    <w:rsid w:val="00582C28"/>
    <w:rsid w:val="00582F89"/>
    <w:rsid w:val="00583094"/>
    <w:rsid w:val="00583488"/>
    <w:rsid w:val="005836E3"/>
    <w:rsid w:val="00583991"/>
    <w:rsid w:val="00583A09"/>
    <w:rsid w:val="00583CE8"/>
    <w:rsid w:val="00583CF9"/>
    <w:rsid w:val="005840B4"/>
    <w:rsid w:val="00584138"/>
    <w:rsid w:val="00584142"/>
    <w:rsid w:val="0058436C"/>
    <w:rsid w:val="00584432"/>
    <w:rsid w:val="00584B6A"/>
    <w:rsid w:val="00584CFE"/>
    <w:rsid w:val="00584E00"/>
    <w:rsid w:val="00585382"/>
    <w:rsid w:val="005854E9"/>
    <w:rsid w:val="005858F5"/>
    <w:rsid w:val="00585FD5"/>
    <w:rsid w:val="00586422"/>
    <w:rsid w:val="00586674"/>
    <w:rsid w:val="00586945"/>
    <w:rsid w:val="00586E78"/>
    <w:rsid w:val="00586ECB"/>
    <w:rsid w:val="00587074"/>
    <w:rsid w:val="00587127"/>
    <w:rsid w:val="00587584"/>
    <w:rsid w:val="005902DC"/>
    <w:rsid w:val="005909B7"/>
    <w:rsid w:val="005909EB"/>
    <w:rsid w:val="00590F64"/>
    <w:rsid w:val="00591BA7"/>
    <w:rsid w:val="00591D44"/>
    <w:rsid w:val="00591DE5"/>
    <w:rsid w:val="005928C1"/>
    <w:rsid w:val="0059294A"/>
    <w:rsid w:val="00592954"/>
    <w:rsid w:val="00593520"/>
    <w:rsid w:val="00593C34"/>
    <w:rsid w:val="0059411A"/>
    <w:rsid w:val="005942C9"/>
    <w:rsid w:val="00594332"/>
    <w:rsid w:val="00595209"/>
    <w:rsid w:val="00595512"/>
    <w:rsid w:val="00595621"/>
    <w:rsid w:val="00597265"/>
    <w:rsid w:val="0059745A"/>
    <w:rsid w:val="00597562"/>
    <w:rsid w:val="0059763A"/>
    <w:rsid w:val="005A02FF"/>
    <w:rsid w:val="005A03A1"/>
    <w:rsid w:val="005A06D6"/>
    <w:rsid w:val="005A0764"/>
    <w:rsid w:val="005A07CB"/>
    <w:rsid w:val="005A1DF7"/>
    <w:rsid w:val="005A210C"/>
    <w:rsid w:val="005A21F4"/>
    <w:rsid w:val="005A220E"/>
    <w:rsid w:val="005A255B"/>
    <w:rsid w:val="005A2F5D"/>
    <w:rsid w:val="005A329F"/>
    <w:rsid w:val="005A32FA"/>
    <w:rsid w:val="005A35C6"/>
    <w:rsid w:val="005A36F4"/>
    <w:rsid w:val="005A3A5B"/>
    <w:rsid w:val="005A4250"/>
    <w:rsid w:val="005A42B2"/>
    <w:rsid w:val="005A4477"/>
    <w:rsid w:val="005A48B3"/>
    <w:rsid w:val="005A4D2D"/>
    <w:rsid w:val="005A526C"/>
    <w:rsid w:val="005A5430"/>
    <w:rsid w:val="005A567D"/>
    <w:rsid w:val="005A5D9C"/>
    <w:rsid w:val="005A668D"/>
    <w:rsid w:val="005A6BDE"/>
    <w:rsid w:val="005A723E"/>
    <w:rsid w:val="005A75FC"/>
    <w:rsid w:val="005A7676"/>
    <w:rsid w:val="005A7756"/>
    <w:rsid w:val="005A7967"/>
    <w:rsid w:val="005A7BBA"/>
    <w:rsid w:val="005A7D3A"/>
    <w:rsid w:val="005A7DB2"/>
    <w:rsid w:val="005A7FDF"/>
    <w:rsid w:val="005B035D"/>
    <w:rsid w:val="005B0B34"/>
    <w:rsid w:val="005B0E74"/>
    <w:rsid w:val="005B1155"/>
    <w:rsid w:val="005B1402"/>
    <w:rsid w:val="005B14DE"/>
    <w:rsid w:val="005B1B05"/>
    <w:rsid w:val="005B1BF3"/>
    <w:rsid w:val="005B1C8B"/>
    <w:rsid w:val="005B2292"/>
    <w:rsid w:val="005B2381"/>
    <w:rsid w:val="005B2571"/>
    <w:rsid w:val="005B2617"/>
    <w:rsid w:val="005B27CF"/>
    <w:rsid w:val="005B28DF"/>
    <w:rsid w:val="005B2A27"/>
    <w:rsid w:val="005B2B35"/>
    <w:rsid w:val="005B2BC6"/>
    <w:rsid w:val="005B2C4C"/>
    <w:rsid w:val="005B373F"/>
    <w:rsid w:val="005B377A"/>
    <w:rsid w:val="005B3785"/>
    <w:rsid w:val="005B3E13"/>
    <w:rsid w:val="005B4E6E"/>
    <w:rsid w:val="005B5305"/>
    <w:rsid w:val="005B55CA"/>
    <w:rsid w:val="005B61B9"/>
    <w:rsid w:val="005B6512"/>
    <w:rsid w:val="005B6B34"/>
    <w:rsid w:val="005B6B76"/>
    <w:rsid w:val="005B6CDC"/>
    <w:rsid w:val="005B766E"/>
    <w:rsid w:val="005B76A0"/>
    <w:rsid w:val="005C00C3"/>
    <w:rsid w:val="005C05B1"/>
    <w:rsid w:val="005C0AAF"/>
    <w:rsid w:val="005C0BA3"/>
    <w:rsid w:val="005C112F"/>
    <w:rsid w:val="005C20DB"/>
    <w:rsid w:val="005C24AD"/>
    <w:rsid w:val="005C2916"/>
    <w:rsid w:val="005C2B7C"/>
    <w:rsid w:val="005C3CF0"/>
    <w:rsid w:val="005C3E38"/>
    <w:rsid w:val="005C3F39"/>
    <w:rsid w:val="005C41E6"/>
    <w:rsid w:val="005C42F8"/>
    <w:rsid w:val="005C4492"/>
    <w:rsid w:val="005C5154"/>
    <w:rsid w:val="005C5478"/>
    <w:rsid w:val="005C54A6"/>
    <w:rsid w:val="005C55D9"/>
    <w:rsid w:val="005C578D"/>
    <w:rsid w:val="005C59D8"/>
    <w:rsid w:val="005C628D"/>
    <w:rsid w:val="005C63F6"/>
    <w:rsid w:val="005C64F8"/>
    <w:rsid w:val="005C6C36"/>
    <w:rsid w:val="005C6D29"/>
    <w:rsid w:val="005C6FFF"/>
    <w:rsid w:val="005C79D3"/>
    <w:rsid w:val="005C7C9A"/>
    <w:rsid w:val="005D08D0"/>
    <w:rsid w:val="005D0CB9"/>
    <w:rsid w:val="005D18B6"/>
    <w:rsid w:val="005D201B"/>
    <w:rsid w:val="005D2951"/>
    <w:rsid w:val="005D297B"/>
    <w:rsid w:val="005D2B3D"/>
    <w:rsid w:val="005D32AF"/>
    <w:rsid w:val="005D32B6"/>
    <w:rsid w:val="005D3845"/>
    <w:rsid w:val="005D4A3E"/>
    <w:rsid w:val="005D5016"/>
    <w:rsid w:val="005D5CB9"/>
    <w:rsid w:val="005D61C8"/>
    <w:rsid w:val="005D65E0"/>
    <w:rsid w:val="005D6902"/>
    <w:rsid w:val="005D6C18"/>
    <w:rsid w:val="005D6DF2"/>
    <w:rsid w:val="005D6E8D"/>
    <w:rsid w:val="005D6EF1"/>
    <w:rsid w:val="005D6EFF"/>
    <w:rsid w:val="005D772B"/>
    <w:rsid w:val="005D7943"/>
    <w:rsid w:val="005D7AD0"/>
    <w:rsid w:val="005D7D7C"/>
    <w:rsid w:val="005D7F4B"/>
    <w:rsid w:val="005D7F4E"/>
    <w:rsid w:val="005E04B2"/>
    <w:rsid w:val="005E053B"/>
    <w:rsid w:val="005E055F"/>
    <w:rsid w:val="005E05A4"/>
    <w:rsid w:val="005E07A4"/>
    <w:rsid w:val="005E083F"/>
    <w:rsid w:val="005E0B50"/>
    <w:rsid w:val="005E136A"/>
    <w:rsid w:val="005E19EA"/>
    <w:rsid w:val="005E1D35"/>
    <w:rsid w:val="005E2105"/>
    <w:rsid w:val="005E238A"/>
    <w:rsid w:val="005E27D9"/>
    <w:rsid w:val="005E2BC9"/>
    <w:rsid w:val="005E2C28"/>
    <w:rsid w:val="005E2C2B"/>
    <w:rsid w:val="005E2EF8"/>
    <w:rsid w:val="005E2FCD"/>
    <w:rsid w:val="005E30CA"/>
    <w:rsid w:val="005E37DE"/>
    <w:rsid w:val="005E3BE2"/>
    <w:rsid w:val="005E3F65"/>
    <w:rsid w:val="005E442F"/>
    <w:rsid w:val="005E452E"/>
    <w:rsid w:val="005E4729"/>
    <w:rsid w:val="005E47BA"/>
    <w:rsid w:val="005E47EA"/>
    <w:rsid w:val="005E4A31"/>
    <w:rsid w:val="005E4B07"/>
    <w:rsid w:val="005E4C12"/>
    <w:rsid w:val="005E559E"/>
    <w:rsid w:val="005E56C0"/>
    <w:rsid w:val="005E621C"/>
    <w:rsid w:val="005E6465"/>
    <w:rsid w:val="005E6CFC"/>
    <w:rsid w:val="005E6E51"/>
    <w:rsid w:val="005E6EA2"/>
    <w:rsid w:val="005E7048"/>
    <w:rsid w:val="005E73E7"/>
    <w:rsid w:val="005E745C"/>
    <w:rsid w:val="005E7783"/>
    <w:rsid w:val="005E7C2F"/>
    <w:rsid w:val="005E7D75"/>
    <w:rsid w:val="005E7E5B"/>
    <w:rsid w:val="005E7EF9"/>
    <w:rsid w:val="005F0123"/>
    <w:rsid w:val="005F016C"/>
    <w:rsid w:val="005F04C3"/>
    <w:rsid w:val="005F04F0"/>
    <w:rsid w:val="005F09C9"/>
    <w:rsid w:val="005F155F"/>
    <w:rsid w:val="005F15AB"/>
    <w:rsid w:val="005F17A8"/>
    <w:rsid w:val="005F1930"/>
    <w:rsid w:val="005F1BDC"/>
    <w:rsid w:val="005F2439"/>
    <w:rsid w:val="005F278E"/>
    <w:rsid w:val="005F286A"/>
    <w:rsid w:val="005F2A4C"/>
    <w:rsid w:val="005F2B41"/>
    <w:rsid w:val="005F31AE"/>
    <w:rsid w:val="005F3A34"/>
    <w:rsid w:val="005F3B34"/>
    <w:rsid w:val="005F3F66"/>
    <w:rsid w:val="005F4180"/>
    <w:rsid w:val="005F4182"/>
    <w:rsid w:val="005F422E"/>
    <w:rsid w:val="005F44B9"/>
    <w:rsid w:val="005F464F"/>
    <w:rsid w:val="005F477F"/>
    <w:rsid w:val="005F4917"/>
    <w:rsid w:val="005F4D21"/>
    <w:rsid w:val="005F4D72"/>
    <w:rsid w:val="005F4F9F"/>
    <w:rsid w:val="005F5637"/>
    <w:rsid w:val="005F580E"/>
    <w:rsid w:val="005F5E93"/>
    <w:rsid w:val="005F6BB6"/>
    <w:rsid w:val="005F6C3F"/>
    <w:rsid w:val="005F6E8C"/>
    <w:rsid w:val="005F740A"/>
    <w:rsid w:val="005F7643"/>
    <w:rsid w:val="005F769F"/>
    <w:rsid w:val="005F77BB"/>
    <w:rsid w:val="005F7E27"/>
    <w:rsid w:val="00600C90"/>
    <w:rsid w:val="00601071"/>
    <w:rsid w:val="00601086"/>
    <w:rsid w:val="0060134B"/>
    <w:rsid w:val="00601F9E"/>
    <w:rsid w:val="00602413"/>
    <w:rsid w:val="00602871"/>
    <w:rsid w:val="00603237"/>
    <w:rsid w:val="006033BD"/>
    <w:rsid w:val="00603B47"/>
    <w:rsid w:val="00603CC2"/>
    <w:rsid w:val="00604207"/>
    <w:rsid w:val="006042A1"/>
    <w:rsid w:val="006043E6"/>
    <w:rsid w:val="0060496A"/>
    <w:rsid w:val="006050CE"/>
    <w:rsid w:val="0060524D"/>
    <w:rsid w:val="00605E7D"/>
    <w:rsid w:val="0060690A"/>
    <w:rsid w:val="00606C0F"/>
    <w:rsid w:val="00607A07"/>
    <w:rsid w:val="00607C52"/>
    <w:rsid w:val="00607DA9"/>
    <w:rsid w:val="00610B54"/>
    <w:rsid w:val="006115C4"/>
    <w:rsid w:val="00611727"/>
    <w:rsid w:val="006125F2"/>
    <w:rsid w:val="00612636"/>
    <w:rsid w:val="006126B1"/>
    <w:rsid w:val="00612AD1"/>
    <w:rsid w:val="00612BF5"/>
    <w:rsid w:val="006130E3"/>
    <w:rsid w:val="0061324F"/>
    <w:rsid w:val="0061327C"/>
    <w:rsid w:val="00613CBD"/>
    <w:rsid w:val="0061461B"/>
    <w:rsid w:val="00615036"/>
    <w:rsid w:val="00615769"/>
    <w:rsid w:val="00615A7E"/>
    <w:rsid w:val="00616016"/>
    <w:rsid w:val="0061634A"/>
    <w:rsid w:val="00616B7B"/>
    <w:rsid w:val="00616BCC"/>
    <w:rsid w:val="00617804"/>
    <w:rsid w:val="00617B93"/>
    <w:rsid w:val="00620160"/>
    <w:rsid w:val="00620348"/>
    <w:rsid w:val="006212B7"/>
    <w:rsid w:val="00621550"/>
    <w:rsid w:val="006215D7"/>
    <w:rsid w:val="00621626"/>
    <w:rsid w:val="0062195F"/>
    <w:rsid w:val="00621AD7"/>
    <w:rsid w:val="00621B5A"/>
    <w:rsid w:val="006221ED"/>
    <w:rsid w:val="006221EF"/>
    <w:rsid w:val="00622530"/>
    <w:rsid w:val="00622C9D"/>
    <w:rsid w:val="00622FF1"/>
    <w:rsid w:val="00623310"/>
    <w:rsid w:val="00623A37"/>
    <w:rsid w:val="00623B41"/>
    <w:rsid w:val="00623C13"/>
    <w:rsid w:val="00624766"/>
    <w:rsid w:val="0062480E"/>
    <w:rsid w:val="00624A7E"/>
    <w:rsid w:val="00624D50"/>
    <w:rsid w:val="0062546C"/>
    <w:rsid w:val="00625A83"/>
    <w:rsid w:val="00625BFA"/>
    <w:rsid w:val="00625C76"/>
    <w:rsid w:val="00625D21"/>
    <w:rsid w:val="0062620C"/>
    <w:rsid w:val="006267A3"/>
    <w:rsid w:val="0062722E"/>
    <w:rsid w:val="0062745F"/>
    <w:rsid w:val="00627C08"/>
    <w:rsid w:val="00627CC9"/>
    <w:rsid w:val="00630018"/>
    <w:rsid w:val="006300A2"/>
    <w:rsid w:val="006303FF"/>
    <w:rsid w:val="00630504"/>
    <w:rsid w:val="006305BE"/>
    <w:rsid w:val="006309CE"/>
    <w:rsid w:val="00630BDD"/>
    <w:rsid w:val="006312BC"/>
    <w:rsid w:val="00631AD6"/>
    <w:rsid w:val="0063215C"/>
    <w:rsid w:val="006321CB"/>
    <w:rsid w:val="0063285D"/>
    <w:rsid w:val="00632A0F"/>
    <w:rsid w:val="00633968"/>
    <w:rsid w:val="00633AB5"/>
    <w:rsid w:val="0063407E"/>
    <w:rsid w:val="00634137"/>
    <w:rsid w:val="00634B89"/>
    <w:rsid w:val="00634CFB"/>
    <w:rsid w:val="00635329"/>
    <w:rsid w:val="00635441"/>
    <w:rsid w:val="0063554A"/>
    <w:rsid w:val="0063561D"/>
    <w:rsid w:val="006356FE"/>
    <w:rsid w:val="00635C3E"/>
    <w:rsid w:val="00635E9C"/>
    <w:rsid w:val="00636490"/>
    <w:rsid w:val="00636754"/>
    <w:rsid w:val="006369BE"/>
    <w:rsid w:val="00636E96"/>
    <w:rsid w:val="0063714B"/>
    <w:rsid w:val="00637727"/>
    <w:rsid w:val="006378CB"/>
    <w:rsid w:val="00637C29"/>
    <w:rsid w:val="00637C84"/>
    <w:rsid w:val="006403AC"/>
    <w:rsid w:val="00640BE9"/>
    <w:rsid w:val="006411DA"/>
    <w:rsid w:val="006415AB"/>
    <w:rsid w:val="006416F5"/>
    <w:rsid w:val="00641D44"/>
    <w:rsid w:val="00642197"/>
    <w:rsid w:val="0064232A"/>
    <w:rsid w:val="0064253E"/>
    <w:rsid w:val="00642623"/>
    <w:rsid w:val="0064294D"/>
    <w:rsid w:val="00642A4D"/>
    <w:rsid w:val="00642E21"/>
    <w:rsid w:val="00643268"/>
    <w:rsid w:val="006433E0"/>
    <w:rsid w:val="006439B2"/>
    <w:rsid w:val="00643A3B"/>
    <w:rsid w:val="0064400E"/>
    <w:rsid w:val="006442B6"/>
    <w:rsid w:val="00644751"/>
    <w:rsid w:val="00644E0A"/>
    <w:rsid w:val="00644FB8"/>
    <w:rsid w:val="00645499"/>
    <w:rsid w:val="006456C6"/>
    <w:rsid w:val="00645A5D"/>
    <w:rsid w:val="006467EF"/>
    <w:rsid w:val="00646851"/>
    <w:rsid w:val="00646A07"/>
    <w:rsid w:val="0064708E"/>
    <w:rsid w:val="006472D0"/>
    <w:rsid w:val="006475B6"/>
    <w:rsid w:val="00650392"/>
    <w:rsid w:val="006505AE"/>
    <w:rsid w:val="00650653"/>
    <w:rsid w:val="0065075B"/>
    <w:rsid w:val="00650CD1"/>
    <w:rsid w:val="00651234"/>
    <w:rsid w:val="006513CD"/>
    <w:rsid w:val="00651E1F"/>
    <w:rsid w:val="00652064"/>
    <w:rsid w:val="006529A5"/>
    <w:rsid w:val="0065332F"/>
    <w:rsid w:val="006533A1"/>
    <w:rsid w:val="006534B4"/>
    <w:rsid w:val="0065379D"/>
    <w:rsid w:val="00653A69"/>
    <w:rsid w:val="00653F8F"/>
    <w:rsid w:val="0065401A"/>
    <w:rsid w:val="0065424B"/>
    <w:rsid w:val="006550EB"/>
    <w:rsid w:val="006553E6"/>
    <w:rsid w:val="00655B0B"/>
    <w:rsid w:val="006561E0"/>
    <w:rsid w:val="00656C79"/>
    <w:rsid w:val="00657069"/>
    <w:rsid w:val="0065763F"/>
    <w:rsid w:val="0065793F"/>
    <w:rsid w:val="00657D7D"/>
    <w:rsid w:val="00660302"/>
    <w:rsid w:val="00660454"/>
    <w:rsid w:val="00660A50"/>
    <w:rsid w:val="00661139"/>
    <w:rsid w:val="00661383"/>
    <w:rsid w:val="0066145A"/>
    <w:rsid w:val="0066194F"/>
    <w:rsid w:val="00661CC0"/>
    <w:rsid w:val="0066243C"/>
    <w:rsid w:val="00662453"/>
    <w:rsid w:val="00662872"/>
    <w:rsid w:val="00662A09"/>
    <w:rsid w:val="00662C35"/>
    <w:rsid w:val="00663191"/>
    <w:rsid w:val="00663318"/>
    <w:rsid w:val="00663844"/>
    <w:rsid w:val="00664192"/>
    <w:rsid w:val="006646B0"/>
    <w:rsid w:val="006646CC"/>
    <w:rsid w:val="006647E9"/>
    <w:rsid w:val="00664DD6"/>
    <w:rsid w:val="006653B1"/>
    <w:rsid w:val="006653CB"/>
    <w:rsid w:val="006657B2"/>
    <w:rsid w:val="0066585C"/>
    <w:rsid w:val="00665D33"/>
    <w:rsid w:val="00665D7C"/>
    <w:rsid w:val="00665DDD"/>
    <w:rsid w:val="00665FFD"/>
    <w:rsid w:val="006667E3"/>
    <w:rsid w:val="00666A7B"/>
    <w:rsid w:val="00666DBB"/>
    <w:rsid w:val="0066751D"/>
    <w:rsid w:val="0066760F"/>
    <w:rsid w:val="006701E6"/>
    <w:rsid w:val="006708B4"/>
    <w:rsid w:val="00670B83"/>
    <w:rsid w:val="00670D77"/>
    <w:rsid w:val="00671049"/>
    <w:rsid w:val="00671249"/>
    <w:rsid w:val="006714B5"/>
    <w:rsid w:val="006715B2"/>
    <w:rsid w:val="00671997"/>
    <w:rsid w:val="00671C23"/>
    <w:rsid w:val="006722FF"/>
    <w:rsid w:val="00672398"/>
    <w:rsid w:val="00672945"/>
    <w:rsid w:val="006729C1"/>
    <w:rsid w:val="00672ED9"/>
    <w:rsid w:val="00673242"/>
    <w:rsid w:val="006732D1"/>
    <w:rsid w:val="006735A6"/>
    <w:rsid w:val="00673CB5"/>
    <w:rsid w:val="00673EC7"/>
    <w:rsid w:val="006744AA"/>
    <w:rsid w:val="00674842"/>
    <w:rsid w:val="00675AD2"/>
    <w:rsid w:val="00675C0F"/>
    <w:rsid w:val="00675F96"/>
    <w:rsid w:val="0067615C"/>
    <w:rsid w:val="00676650"/>
    <w:rsid w:val="00676E4A"/>
    <w:rsid w:val="006772F2"/>
    <w:rsid w:val="00677C60"/>
    <w:rsid w:val="006802A3"/>
    <w:rsid w:val="00680832"/>
    <w:rsid w:val="00680CE2"/>
    <w:rsid w:val="0068141A"/>
    <w:rsid w:val="0068162E"/>
    <w:rsid w:val="006820AF"/>
    <w:rsid w:val="00682170"/>
    <w:rsid w:val="00682403"/>
    <w:rsid w:val="00682C3A"/>
    <w:rsid w:val="00682D7D"/>
    <w:rsid w:val="00682E8C"/>
    <w:rsid w:val="00683798"/>
    <w:rsid w:val="00683AED"/>
    <w:rsid w:val="00683E41"/>
    <w:rsid w:val="006844B5"/>
    <w:rsid w:val="00684BEF"/>
    <w:rsid w:val="00684CE4"/>
    <w:rsid w:val="00684E1C"/>
    <w:rsid w:val="00685300"/>
    <w:rsid w:val="0068541E"/>
    <w:rsid w:val="00685567"/>
    <w:rsid w:val="006855E1"/>
    <w:rsid w:val="00685F46"/>
    <w:rsid w:val="00686A1B"/>
    <w:rsid w:val="00686E82"/>
    <w:rsid w:val="0068713D"/>
    <w:rsid w:val="006909EB"/>
    <w:rsid w:val="00690F78"/>
    <w:rsid w:val="006910AA"/>
    <w:rsid w:val="00691194"/>
    <w:rsid w:val="006913BC"/>
    <w:rsid w:val="00691924"/>
    <w:rsid w:val="00691E2F"/>
    <w:rsid w:val="00692B8F"/>
    <w:rsid w:val="00692EFB"/>
    <w:rsid w:val="00693110"/>
    <w:rsid w:val="00693344"/>
    <w:rsid w:val="0069346E"/>
    <w:rsid w:val="006939DA"/>
    <w:rsid w:val="006940DF"/>
    <w:rsid w:val="00694A68"/>
    <w:rsid w:val="00694A80"/>
    <w:rsid w:val="00694ACF"/>
    <w:rsid w:val="00694DDE"/>
    <w:rsid w:val="006951AB"/>
    <w:rsid w:val="00695760"/>
    <w:rsid w:val="00695A2F"/>
    <w:rsid w:val="00695DC2"/>
    <w:rsid w:val="00695EC8"/>
    <w:rsid w:val="00696E2E"/>
    <w:rsid w:val="00696E52"/>
    <w:rsid w:val="006975B2"/>
    <w:rsid w:val="00697698"/>
    <w:rsid w:val="00697D23"/>
    <w:rsid w:val="006A05D6"/>
    <w:rsid w:val="006A0D00"/>
    <w:rsid w:val="006A0F6E"/>
    <w:rsid w:val="006A20C6"/>
    <w:rsid w:val="006A3050"/>
    <w:rsid w:val="006A334C"/>
    <w:rsid w:val="006A353D"/>
    <w:rsid w:val="006A387B"/>
    <w:rsid w:val="006A391B"/>
    <w:rsid w:val="006A392A"/>
    <w:rsid w:val="006A3BA0"/>
    <w:rsid w:val="006A3C72"/>
    <w:rsid w:val="006A3F86"/>
    <w:rsid w:val="006A4091"/>
    <w:rsid w:val="006A4167"/>
    <w:rsid w:val="006A42FD"/>
    <w:rsid w:val="006A4325"/>
    <w:rsid w:val="006A4863"/>
    <w:rsid w:val="006A49F5"/>
    <w:rsid w:val="006A4A53"/>
    <w:rsid w:val="006A4D5C"/>
    <w:rsid w:val="006A5769"/>
    <w:rsid w:val="006A581D"/>
    <w:rsid w:val="006A584B"/>
    <w:rsid w:val="006A5C15"/>
    <w:rsid w:val="006A6078"/>
    <w:rsid w:val="006A60BD"/>
    <w:rsid w:val="006A6107"/>
    <w:rsid w:val="006A6E08"/>
    <w:rsid w:val="006A6F02"/>
    <w:rsid w:val="006A71D3"/>
    <w:rsid w:val="006A7457"/>
    <w:rsid w:val="006A7540"/>
    <w:rsid w:val="006B02F8"/>
    <w:rsid w:val="006B06A6"/>
    <w:rsid w:val="006B09DC"/>
    <w:rsid w:val="006B0C43"/>
    <w:rsid w:val="006B0DAE"/>
    <w:rsid w:val="006B0F72"/>
    <w:rsid w:val="006B136F"/>
    <w:rsid w:val="006B14EB"/>
    <w:rsid w:val="006B1871"/>
    <w:rsid w:val="006B1987"/>
    <w:rsid w:val="006B1993"/>
    <w:rsid w:val="006B1C21"/>
    <w:rsid w:val="006B1D5B"/>
    <w:rsid w:val="006B1E69"/>
    <w:rsid w:val="006B1E86"/>
    <w:rsid w:val="006B207C"/>
    <w:rsid w:val="006B23F5"/>
    <w:rsid w:val="006B2792"/>
    <w:rsid w:val="006B283B"/>
    <w:rsid w:val="006B2B0A"/>
    <w:rsid w:val="006B2DA1"/>
    <w:rsid w:val="006B2F7E"/>
    <w:rsid w:val="006B37EC"/>
    <w:rsid w:val="006B39F9"/>
    <w:rsid w:val="006B3A70"/>
    <w:rsid w:val="006B404E"/>
    <w:rsid w:val="006B4783"/>
    <w:rsid w:val="006B47D6"/>
    <w:rsid w:val="006B4811"/>
    <w:rsid w:val="006B4D2A"/>
    <w:rsid w:val="006B4E4E"/>
    <w:rsid w:val="006B51CC"/>
    <w:rsid w:val="006B5E9C"/>
    <w:rsid w:val="006B6106"/>
    <w:rsid w:val="006B656E"/>
    <w:rsid w:val="006B6632"/>
    <w:rsid w:val="006B669F"/>
    <w:rsid w:val="006B6F4E"/>
    <w:rsid w:val="006B749C"/>
    <w:rsid w:val="006B7551"/>
    <w:rsid w:val="006C0911"/>
    <w:rsid w:val="006C0AFC"/>
    <w:rsid w:val="006C0FDC"/>
    <w:rsid w:val="006C112E"/>
    <w:rsid w:val="006C1430"/>
    <w:rsid w:val="006C143B"/>
    <w:rsid w:val="006C155E"/>
    <w:rsid w:val="006C1EB1"/>
    <w:rsid w:val="006C2405"/>
    <w:rsid w:val="006C31E4"/>
    <w:rsid w:val="006C33F6"/>
    <w:rsid w:val="006C36AE"/>
    <w:rsid w:val="006C3E4A"/>
    <w:rsid w:val="006C44E4"/>
    <w:rsid w:val="006C47B0"/>
    <w:rsid w:val="006C50D3"/>
    <w:rsid w:val="006C5140"/>
    <w:rsid w:val="006C5841"/>
    <w:rsid w:val="006C5900"/>
    <w:rsid w:val="006C5934"/>
    <w:rsid w:val="006C5CE2"/>
    <w:rsid w:val="006C5DC5"/>
    <w:rsid w:val="006C5FC9"/>
    <w:rsid w:val="006C6D66"/>
    <w:rsid w:val="006C74E6"/>
    <w:rsid w:val="006C756F"/>
    <w:rsid w:val="006C75EB"/>
    <w:rsid w:val="006C77E6"/>
    <w:rsid w:val="006C78DF"/>
    <w:rsid w:val="006C7C04"/>
    <w:rsid w:val="006C7D9D"/>
    <w:rsid w:val="006D01A4"/>
    <w:rsid w:val="006D0502"/>
    <w:rsid w:val="006D0632"/>
    <w:rsid w:val="006D072E"/>
    <w:rsid w:val="006D0F8F"/>
    <w:rsid w:val="006D12D6"/>
    <w:rsid w:val="006D18BE"/>
    <w:rsid w:val="006D1AD3"/>
    <w:rsid w:val="006D1F21"/>
    <w:rsid w:val="006D28EE"/>
    <w:rsid w:val="006D29AB"/>
    <w:rsid w:val="006D2A15"/>
    <w:rsid w:val="006D2C9A"/>
    <w:rsid w:val="006D33B9"/>
    <w:rsid w:val="006D3483"/>
    <w:rsid w:val="006D3626"/>
    <w:rsid w:val="006D3A50"/>
    <w:rsid w:val="006D3F7D"/>
    <w:rsid w:val="006D4058"/>
    <w:rsid w:val="006D4137"/>
    <w:rsid w:val="006D43D0"/>
    <w:rsid w:val="006D4470"/>
    <w:rsid w:val="006D4513"/>
    <w:rsid w:val="006D454A"/>
    <w:rsid w:val="006D4C72"/>
    <w:rsid w:val="006D5CCD"/>
    <w:rsid w:val="006D5F9E"/>
    <w:rsid w:val="006D6588"/>
    <w:rsid w:val="006D7534"/>
    <w:rsid w:val="006D7BD8"/>
    <w:rsid w:val="006D7D63"/>
    <w:rsid w:val="006D7DBB"/>
    <w:rsid w:val="006D7DE3"/>
    <w:rsid w:val="006D7EBF"/>
    <w:rsid w:val="006E0980"/>
    <w:rsid w:val="006E0CB0"/>
    <w:rsid w:val="006E0D98"/>
    <w:rsid w:val="006E0E01"/>
    <w:rsid w:val="006E10A2"/>
    <w:rsid w:val="006E11B8"/>
    <w:rsid w:val="006E1403"/>
    <w:rsid w:val="006E1A7B"/>
    <w:rsid w:val="006E1ECA"/>
    <w:rsid w:val="006E1F54"/>
    <w:rsid w:val="006E215C"/>
    <w:rsid w:val="006E21D4"/>
    <w:rsid w:val="006E2EE9"/>
    <w:rsid w:val="006E314D"/>
    <w:rsid w:val="006E317B"/>
    <w:rsid w:val="006E3305"/>
    <w:rsid w:val="006E3F3B"/>
    <w:rsid w:val="006E496D"/>
    <w:rsid w:val="006E4A87"/>
    <w:rsid w:val="006E4CE8"/>
    <w:rsid w:val="006E4F85"/>
    <w:rsid w:val="006E5813"/>
    <w:rsid w:val="006E661D"/>
    <w:rsid w:val="006E6738"/>
    <w:rsid w:val="006E7080"/>
    <w:rsid w:val="006E730B"/>
    <w:rsid w:val="006E76D3"/>
    <w:rsid w:val="006E76E1"/>
    <w:rsid w:val="006E7859"/>
    <w:rsid w:val="006E7F1B"/>
    <w:rsid w:val="006F00ED"/>
    <w:rsid w:val="006F08BE"/>
    <w:rsid w:val="006F0BDD"/>
    <w:rsid w:val="006F0C17"/>
    <w:rsid w:val="006F1136"/>
    <w:rsid w:val="006F1277"/>
    <w:rsid w:val="006F1315"/>
    <w:rsid w:val="006F1D9B"/>
    <w:rsid w:val="006F281D"/>
    <w:rsid w:val="006F290C"/>
    <w:rsid w:val="006F3AC1"/>
    <w:rsid w:val="006F3F2D"/>
    <w:rsid w:val="006F3F5F"/>
    <w:rsid w:val="006F3F70"/>
    <w:rsid w:val="006F4532"/>
    <w:rsid w:val="006F4557"/>
    <w:rsid w:val="006F4BCF"/>
    <w:rsid w:val="006F56E0"/>
    <w:rsid w:val="006F5707"/>
    <w:rsid w:val="006F5836"/>
    <w:rsid w:val="006F6265"/>
    <w:rsid w:val="006F6285"/>
    <w:rsid w:val="006F6B41"/>
    <w:rsid w:val="006F6FEC"/>
    <w:rsid w:val="006F75C7"/>
    <w:rsid w:val="007001C2"/>
    <w:rsid w:val="00700CA8"/>
    <w:rsid w:val="0070119E"/>
    <w:rsid w:val="00701919"/>
    <w:rsid w:val="00701943"/>
    <w:rsid w:val="007019FE"/>
    <w:rsid w:val="00701CF2"/>
    <w:rsid w:val="00701EC5"/>
    <w:rsid w:val="00701F59"/>
    <w:rsid w:val="0070215C"/>
    <w:rsid w:val="00702431"/>
    <w:rsid w:val="00702B18"/>
    <w:rsid w:val="00702C42"/>
    <w:rsid w:val="00702CD7"/>
    <w:rsid w:val="0070309E"/>
    <w:rsid w:val="00703B77"/>
    <w:rsid w:val="0070487E"/>
    <w:rsid w:val="00704C86"/>
    <w:rsid w:val="00704D78"/>
    <w:rsid w:val="00704ED8"/>
    <w:rsid w:val="00704F98"/>
    <w:rsid w:val="00705343"/>
    <w:rsid w:val="00705821"/>
    <w:rsid w:val="0070599C"/>
    <w:rsid w:val="00705EE5"/>
    <w:rsid w:val="00706267"/>
    <w:rsid w:val="007062E7"/>
    <w:rsid w:val="007068E1"/>
    <w:rsid w:val="00707044"/>
    <w:rsid w:val="0070754D"/>
    <w:rsid w:val="00707654"/>
    <w:rsid w:val="007101F9"/>
    <w:rsid w:val="007102CD"/>
    <w:rsid w:val="00710857"/>
    <w:rsid w:val="007112A4"/>
    <w:rsid w:val="00711324"/>
    <w:rsid w:val="007118D7"/>
    <w:rsid w:val="00711935"/>
    <w:rsid w:val="00711CE9"/>
    <w:rsid w:val="00711E1A"/>
    <w:rsid w:val="00711E39"/>
    <w:rsid w:val="00711E56"/>
    <w:rsid w:val="00712100"/>
    <w:rsid w:val="00712264"/>
    <w:rsid w:val="00712272"/>
    <w:rsid w:val="00712299"/>
    <w:rsid w:val="00712836"/>
    <w:rsid w:val="007128A7"/>
    <w:rsid w:val="0071292D"/>
    <w:rsid w:val="0071296A"/>
    <w:rsid w:val="0071311C"/>
    <w:rsid w:val="00713223"/>
    <w:rsid w:val="00713875"/>
    <w:rsid w:val="007138EE"/>
    <w:rsid w:val="0071413D"/>
    <w:rsid w:val="007148D6"/>
    <w:rsid w:val="00714A57"/>
    <w:rsid w:val="00714AF3"/>
    <w:rsid w:val="00714DC3"/>
    <w:rsid w:val="00715719"/>
    <w:rsid w:val="00715F5F"/>
    <w:rsid w:val="00716115"/>
    <w:rsid w:val="007163EE"/>
    <w:rsid w:val="00716787"/>
    <w:rsid w:val="0071692C"/>
    <w:rsid w:val="00716CAC"/>
    <w:rsid w:val="00716D74"/>
    <w:rsid w:val="0071710A"/>
    <w:rsid w:val="00717C1B"/>
    <w:rsid w:val="00717C23"/>
    <w:rsid w:val="00717D66"/>
    <w:rsid w:val="007200C5"/>
    <w:rsid w:val="00720133"/>
    <w:rsid w:val="00720524"/>
    <w:rsid w:val="00720A8E"/>
    <w:rsid w:val="00720B18"/>
    <w:rsid w:val="00720DBD"/>
    <w:rsid w:val="0072127A"/>
    <w:rsid w:val="0072133B"/>
    <w:rsid w:val="00721923"/>
    <w:rsid w:val="00721F2C"/>
    <w:rsid w:val="00722157"/>
    <w:rsid w:val="00722164"/>
    <w:rsid w:val="00722333"/>
    <w:rsid w:val="00722D50"/>
    <w:rsid w:val="00722F6C"/>
    <w:rsid w:val="00723A91"/>
    <w:rsid w:val="00723D37"/>
    <w:rsid w:val="00724D56"/>
    <w:rsid w:val="00725487"/>
    <w:rsid w:val="007257FC"/>
    <w:rsid w:val="0072609A"/>
    <w:rsid w:val="00726129"/>
    <w:rsid w:val="00726F1F"/>
    <w:rsid w:val="00730012"/>
    <w:rsid w:val="00730673"/>
    <w:rsid w:val="00730ACE"/>
    <w:rsid w:val="00730E6D"/>
    <w:rsid w:val="0073109C"/>
    <w:rsid w:val="00731238"/>
    <w:rsid w:val="00731268"/>
    <w:rsid w:val="00731F1B"/>
    <w:rsid w:val="0073225E"/>
    <w:rsid w:val="00732D11"/>
    <w:rsid w:val="007330A4"/>
    <w:rsid w:val="00733282"/>
    <w:rsid w:val="007332C6"/>
    <w:rsid w:val="007333FE"/>
    <w:rsid w:val="00733AB3"/>
    <w:rsid w:val="007342CB"/>
    <w:rsid w:val="007347C2"/>
    <w:rsid w:val="00734C3E"/>
    <w:rsid w:val="00735270"/>
    <w:rsid w:val="00735C00"/>
    <w:rsid w:val="00735CC3"/>
    <w:rsid w:val="007369B1"/>
    <w:rsid w:val="00736FC9"/>
    <w:rsid w:val="007370F3"/>
    <w:rsid w:val="00737B61"/>
    <w:rsid w:val="00737D55"/>
    <w:rsid w:val="007400EE"/>
    <w:rsid w:val="0074020D"/>
    <w:rsid w:val="00740300"/>
    <w:rsid w:val="007403AC"/>
    <w:rsid w:val="0074058F"/>
    <w:rsid w:val="00740736"/>
    <w:rsid w:val="007409B6"/>
    <w:rsid w:val="00740B67"/>
    <w:rsid w:val="00740BEE"/>
    <w:rsid w:val="00740CBF"/>
    <w:rsid w:val="00740DE7"/>
    <w:rsid w:val="0074101B"/>
    <w:rsid w:val="00741360"/>
    <w:rsid w:val="007416A0"/>
    <w:rsid w:val="00741E11"/>
    <w:rsid w:val="007428D9"/>
    <w:rsid w:val="00742A9C"/>
    <w:rsid w:val="007430CA"/>
    <w:rsid w:val="00743279"/>
    <w:rsid w:val="0074390A"/>
    <w:rsid w:val="00743954"/>
    <w:rsid w:val="0074404C"/>
    <w:rsid w:val="007441DF"/>
    <w:rsid w:val="0074427B"/>
    <w:rsid w:val="007443B0"/>
    <w:rsid w:val="00744620"/>
    <w:rsid w:val="00744672"/>
    <w:rsid w:val="00744E1B"/>
    <w:rsid w:val="00744ED3"/>
    <w:rsid w:val="00745BC4"/>
    <w:rsid w:val="0074610A"/>
    <w:rsid w:val="007476C0"/>
    <w:rsid w:val="00747C91"/>
    <w:rsid w:val="00750651"/>
    <w:rsid w:val="00750856"/>
    <w:rsid w:val="00750F3A"/>
    <w:rsid w:val="00751806"/>
    <w:rsid w:val="0075183F"/>
    <w:rsid w:val="00751FA5"/>
    <w:rsid w:val="00751FD5"/>
    <w:rsid w:val="007522AF"/>
    <w:rsid w:val="00752D26"/>
    <w:rsid w:val="007534B6"/>
    <w:rsid w:val="007540CD"/>
    <w:rsid w:val="0075413A"/>
    <w:rsid w:val="00754439"/>
    <w:rsid w:val="0075497E"/>
    <w:rsid w:val="00754B2A"/>
    <w:rsid w:val="00754C71"/>
    <w:rsid w:val="0075542C"/>
    <w:rsid w:val="00755754"/>
    <w:rsid w:val="0075578A"/>
    <w:rsid w:val="007566EE"/>
    <w:rsid w:val="0075682E"/>
    <w:rsid w:val="00756AB7"/>
    <w:rsid w:val="00756ED1"/>
    <w:rsid w:val="00757151"/>
    <w:rsid w:val="007571E7"/>
    <w:rsid w:val="00757212"/>
    <w:rsid w:val="007578D6"/>
    <w:rsid w:val="00757C5A"/>
    <w:rsid w:val="00757DB1"/>
    <w:rsid w:val="00760231"/>
    <w:rsid w:val="00760D97"/>
    <w:rsid w:val="0076157B"/>
    <w:rsid w:val="00761DB0"/>
    <w:rsid w:val="00761E1A"/>
    <w:rsid w:val="00761FB6"/>
    <w:rsid w:val="00762070"/>
    <w:rsid w:val="00762153"/>
    <w:rsid w:val="007625D0"/>
    <w:rsid w:val="00762AA1"/>
    <w:rsid w:val="00762E25"/>
    <w:rsid w:val="00763137"/>
    <w:rsid w:val="00763242"/>
    <w:rsid w:val="007634F7"/>
    <w:rsid w:val="00763873"/>
    <w:rsid w:val="00763979"/>
    <w:rsid w:val="00763A78"/>
    <w:rsid w:val="00763D71"/>
    <w:rsid w:val="007642C4"/>
    <w:rsid w:val="007644AC"/>
    <w:rsid w:val="00764AAC"/>
    <w:rsid w:val="00764B46"/>
    <w:rsid w:val="00764FCA"/>
    <w:rsid w:val="00765B94"/>
    <w:rsid w:val="00765C47"/>
    <w:rsid w:val="00765F08"/>
    <w:rsid w:val="00766287"/>
    <w:rsid w:val="007664C6"/>
    <w:rsid w:val="00766584"/>
    <w:rsid w:val="00766DD3"/>
    <w:rsid w:val="00767989"/>
    <w:rsid w:val="00767C11"/>
    <w:rsid w:val="00767D84"/>
    <w:rsid w:val="00770031"/>
    <w:rsid w:val="00770837"/>
    <w:rsid w:val="00770E1F"/>
    <w:rsid w:val="00771120"/>
    <w:rsid w:val="00771560"/>
    <w:rsid w:val="007715EB"/>
    <w:rsid w:val="00771769"/>
    <w:rsid w:val="00771CFE"/>
    <w:rsid w:val="00771F9A"/>
    <w:rsid w:val="00771FB9"/>
    <w:rsid w:val="00772020"/>
    <w:rsid w:val="007727F5"/>
    <w:rsid w:val="00773063"/>
    <w:rsid w:val="007730E9"/>
    <w:rsid w:val="00773F3E"/>
    <w:rsid w:val="007744B1"/>
    <w:rsid w:val="007747DC"/>
    <w:rsid w:val="00774E1D"/>
    <w:rsid w:val="00774ED3"/>
    <w:rsid w:val="00775096"/>
    <w:rsid w:val="0077524A"/>
    <w:rsid w:val="00775D8E"/>
    <w:rsid w:val="00775F03"/>
    <w:rsid w:val="00776095"/>
    <w:rsid w:val="00776FFC"/>
    <w:rsid w:val="0077781A"/>
    <w:rsid w:val="00780063"/>
    <w:rsid w:val="007803C4"/>
    <w:rsid w:val="007805BA"/>
    <w:rsid w:val="007807E5"/>
    <w:rsid w:val="00780DA2"/>
    <w:rsid w:val="00781019"/>
    <w:rsid w:val="007810C7"/>
    <w:rsid w:val="007814FA"/>
    <w:rsid w:val="00781C43"/>
    <w:rsid w:val="00782740"/>
    <w:rsid w:val="00782B51"/>
    <w:rsid w:val="00783295"/>
    <w:rsid w:val="0078370C"/>
    <w:rsid w:val="00783D35"/>
    <w:rsid w:val="00783DF5"/>
    <w:rsid w:val="0078411F"/>
    <w:rsid w:val="007844D4"/>
    <w:rsid w:val="00784556"/>
    <w:rsid w:val="00784746"/>
    <w:rsid w:val="007848D6"/>
    <w:rsid w:val="00784A6D"/>
    <w:rsid w:val="0078592E"/>
    <w:rsid w:val="00785A0E"/>
    <w:rsid w:val="00785CC1"/>
    <w:rsid w:val="00785D55"/>
    <w:rsid w:val="0078613B"/>
    <w:rsid w:val="007861BA"/>
    <w:rsid w:val="00786274"/>
    <w:rsid w:val="00786427"/>
    <w:rsid w:val="00786601"/>
    <w:rsid w:val="0078665E"/>
    <w:rsid w:val="007868D5"/>
    <w:rsid w:val="00786FB2"/>
    <w:rsid w:val="00787217"/>
    <w:rsid w:val="0078779C"/>
    <w:rsid w:val="0078799E"/>
    <w:rsid w:val="00787ACC"/>
    <w:rsid w:val="00787BE9"/>
    <w:rsid w:val="00787C0A"/>
    <w:rsid w:val="00787C49"/>
    <w:rsid w:val="00787DDA"/>
    <w:rsid w:val="00787F23"/>
    <w:rsid w:val="00787F25"/>
    <w:rsid w:val="00790B76"/>
    <w:rsid w:val="007910A8"/>
    <w:rsid w:val="00791546"/>
    <w:rsid w:val="007915CB"/>
    <w:rsid w:val="00791979"/>
    <w:rsid w:val="007919E6"/>
    <w:rsid w:val="00791F07"/>
    <w:rsid w:val="00792105"/>
    <w:rsid w:val="007924B5"/>
    <w:rsid w:val="00792655"/>
    <w:rsid w:val="007926DF"/>
    <w:rsid w:val="00792796"/>
    <w:rsid w:val="00792814"/>
    <w:rsid w:val="0079305B"/>
    <w:rsid w:val="007933FC"/>
    <w:rsid w:val="007938FD"/>
    <w:rsid w:val="00793E08"/>
    <w:rsid w:val="0079458F"/>
    <w:rsid w:val="00794C1C"/>
    <w:rsid w:val="007954E2"/>
    <w:rsid w:val="00795657"/>
    <w:rsid w:val="007957FC"/>
    <w:rsid w:val="0079598E"/>
    <w:rsid w:val="00796214"/>
    <w:rsid w:val="007969A7"/>
    <w:rsid w:val="00796E74"/>
    <w:rsid w:val="00797A74"/>
    <w:rsid w:val="00797BE4"/>
    <w:rsid w:val="007A0686"/>
    <w:rsid w:val="007A0AAC"/>
    <w:rsid w:val="007A1210"/>
    <w:rsid w:val="007A1233"/>
    <w:rsid w:val="007A2041"/>
    <w:rsid w:val="007A20ED"/>
    <w:rsid w:val="007A2CEC"/>
    <w:rsid w:val="007A32C9"/>
    <w:rsid w:val="007A393E"/>
    <w:rsid w:val="007A3DFC"/>
    <w:rsid w:val="007A4483"/>
    <w:rsid w:val="007A4A14"/>
    <w:rsid w:val="007A4BD4"/>
    <w:rsid w:val="007A563F"/>
    <w:rsid w:val="007A5B94"/>
    <w:rsid w:val="007A5E03"/>
    <w:rsid w:val="007A6062"/>
    <w:rsid w:val="007A6149"/>
    <w:rsid w:val="007A6675"/>
    <w:rsid w:val="007A7B05"/>
    <w:rsid w:val="007A7B2C"/>
    <w:rsid w:val="007B008B"/>
    <w:rsid w:val="007B01E8"/>
    <w:rsid w:val="007B04D4"/>
    <w:rsid w:val="007B0880"/>
    <w:rsid w:val="007B0D8F"/>
    <w:rsid w:val="007B0DCC"/>
    <w:rsid w:val="007B0E07"/>
    <w:rsid w:val="007B0E7E"/>
    <w:rsid w:val="007B128C"/>
    <w:rsid w:val="007B193D"/>
    <w:rsid w:val="007B1B87"/>
    <w:rsid w:val="007B1D96"/>
    <w:rsid w:val="007B2295"/>
    <w:rsid w:val="007B22B6"/>
    <w:rsid w:val="007B2667"/>
    <w:rsid w:val="007B26F8"/>
    <w:rsid w:val="007B2852"/>
    <w:rsid w:val="007B2991"/>
    <w:rsid w:val="007B2B6A"/>
    <w:rsid w:val="007B2CB1"/>
    <w:rsid w:val="007B2E17"/>
    <w:rsid w:val="007B3186"/>
    <w:rsid w:val="007B3208"/>
    <w:rsid w:val="007B40B5"/>
    <w:rsid w:val="007B4272"/>
    <w:rsid w:val="007B4811"/>
    <w:rsid w:val="007B4A86"/>
    <w:rsid w:val="007B4DE7"/>
    <w:rsid w:val="007B4EDF"/>
    <w:rsid w:val="007B4F29"/>
    <w:rsid w:val="007B52DC"/>
    <w:rsid w:val="007B5416"/>
    <w:rsid w:val="007B5847"/>
    <w:rsid w:val="007B585F"/>
    <w:rsid w:val="007B6511"/>
    <w:rsid w:val="007B667C"/>
    <w:rsid w:val="007B690F"/>
    <w:rsid w:val="007B6C2B"/>
    <w:rsid w:val="007B7384"/>
    <w:rsid w:val="007B78B3"/>
    <w:rsid w:val="007B7BA1"/>
    <w:rsid w:val="007B7D00"/>
    <w:rsid w:val="007C0D11"/>
    <w:rsid w:val="007C0F90"/>
    <w:rsid w:val="007C13AC"/>
    <w:rsid w:val="007C153F"/>
    <w:rsid w:val="007C1743"/>
    <w:rsid w:val="007C1792"/>
    <w:rsid w:val="007C196E"/>
    <w:rsid w:val="007C1C2B"/>
    <w:rsid w:val="007C20F6"/>
    <w:rsid w:val="007C2E41"/>
    <w:rsid w:val="007C2E6E"/>
    <w:rsid w:val="007C3100"/>
    <w:rsid w:val="007C3AF7"/>
    <w:rsid w:val="007C49DF"/>
    <w:rsid w:val="007C4E89"/>
    <w:rsid w:val="007C56B7"/>
    <w:rsid w:val="007C5884"/>
    <w:rsid w:val="007C5D10"/>
    <w:rsid w:val="007C6531"/>
    <w:rsid w:val="007C7050"/>
    <w:rsid w:val="007C70C1"/>
    <w:rsid w:val="007C70DD"/>
    <w:rsid w:val="007C7259"/>
    <w:rsid w:val="007C7553"/>
    <w:rsid w:val="007C772F"/>
    <w:rsid w:val="007C7730"/>
    <w:rsid w:val="007C784C"/>
    <w:rsid w:val="007C79BF"/>
    <w:rsid w:val="007D01C0"/>
    <w:rsid w:val="007D04D7"/>
    <w:rsid w:val="007D0586"/>
    <w:rsid w:val="007D0940"/>
    <w:rsid w:val="007D0EF2"/>
    <w:rsid w:val="007D1277"/>
    <w:rsid w:val="007D1373"/>
    <w:rsid w:val="007D153C"/>
    <w:rsid w:val="007D15C1"/>
    <w:rsid w:val="007D19F7"/>
    <w:rsid w:val="007D1DAD"/>
    <w:rsid w:val="007D22F8"/>
    <w:rsid w:val="007D2D99"/>
    <w:rsid w:val="007D3259"/>
    <w:rsid w:val="007D3B36"/>
    <w:rsid w:val="007D4394"/>
    <w:rsid w:val="007D4695"/>
    <w:rsid w:val="007D4E22"/>
    <w:rsid w:val="007D4E7B"/>
    <w:rsid w:val="007D5342"/>
    <w:rsid w:val="007D543C"/>
    <w:rsid w:val="007D57CD"/>
    <w:rsid w:val="007D5A47"/>
    <w:rsid w:val="007D5B90"/>
    <w:rsid w:val="007D5C28"/>
    <w:rsid w:val="007D6506"/>
    <w:rsid w:val="007D6A5A"/>
    <w:rsid w:val="007D6AD1"/>
    <w:rsid w:val="007D6C85"/>
    <w:rsid w:val="007D6E22"/>
    <w:rsid w:val="007D7033"/>
    <w:rsid w:val="007D70D6"/>
    <w:rsid w:val="007D72F4"/>
    <w:rsid w:val="007D7503"/>
    <w:rsid w:val="007D76AF"/>
    <w:rsid w:val="007D7CEB"/>
    <w:rsid w:val="007D7DC4"/>
    <w:rsid w:val="007D7FFB"/>
    <w:rsid w:val="007E073E"/>
    <w:rsid w:val="007E09BC"/>
    <w:rsid w:val="007E0EC2"/>
    <w:rsid w:val="007E14BA"/>
    <w:rsid w:val="007E2675"/>
    <w:rsid w:val="007E2708"/>
    <w:rsid w:val="007E27F6"/>
    <w:rsid w:val="007E2AC1"/>
    <w:rsid w:val="007E2D11"/>
    <w:rsid w:val="007E2D70"/>
    <w:rsid w:val="007E2FFE"/>
    <w:rsid w:val="007E3D2C"/>
    <w:rsid w:val="007E41F1"/>
    <w:rsid w:val="007E4644"/>
    <w:rsid w:val="007E47CF"/>
    <w:rsid w:val="007E4CCD"/>
    <w:rsid w:val="007E4CD2"/>
    <w:rsid w:val="007E4E93"/>
    <w:rsid w:val="007E4EF1"/>
    <w:rsid w:val="007E4F77"/>
    <w:rsid w:val="007E54A1"/>
    <w:rsid w:val="007E564F"/>
    <w:rsid w:val="007E579B"/>
    <w:rsid w:val="007E5DD7"/>
    <w:rsid w:val="007E5F0F"/>
    <w:rsid w:val="007E6321"/>
    <w:rsid w:val="007E6C31"/>
    <w:rsid w:val="007E6DCA"/>
    <w:rsid w:val="007E7387"/>
    <w:rsid w:val="007E76EE"/>
    <w:rsid w:val="007E789C"/>
    <w:rsid w:val="007E7CF7"/>
    <w:rsid w:val="007E7FCF"/>
    <w:rsid w:val="007F003C"/>
    <w:rsid w:val="007F02B9"/>
    <w:rsid w:val="007F078B"/>
    <w:rsid w:val="007F0DD6"/>
    <w:rsid w:val="007F0F98"/>
    <w:rsid w:val="007F17E1"/>
    <w:rsid w:val="007F1CA1"/>
    <w:rsid w:val="007F1DF1"/>
    <w:rsid w:val="007F2141"/>
    <w:rsid w:val="007F247C"/>
    <w:rsid w:val="007F271C"/>
    <w:rsid w:val="007F2948"/>
    <w:rsid w:val="007F2C54"/>
    <w:rsid w:val="007F2DDA"/>
    <w:rsid w:val="007F3082"/>
    <w:rsid w:val="007F3243"/>
    <w:rsid w:val="007F387C"/>
    <w:rsid w:val="007F3BA7"/>
    <w:rsid w:val="007F3BBC"/>
    <w:rsid w:val="007F40E7"/>
    <w:rsid w:val="007F47B7"/>
    <w:rsid w:val="007F507C"/>
    <w:rsid w:val="007F51DB"/>
    <w:rsid w:val="007F544C"/>
    <w:rsid w:val="007F5598"/>
    <w:rsid w:val="007F5AA4"/>
    <w:rsid w:val="007F5E69"/>
    <w:rsid w:val="007F6291"/>
    <w:rsid w:val="007F63F2"/>
    <w:rsid w:val="007F694F"/>
    <w:rsid w:val="007F7008"/>
    <w:rsid w:val="007F711D"/>
    <w:rsid w:val="007F71EB"/>
    <w:rsid w:val="007F74EB"/>
    <w:rsid w:val="007F76E6"/>
    <w:rsid w:val="008000FA"/>
    <w:rsid w:val="00800911"/>
    <w:rsid w:val="00800F1B"/>
    <w:rsid w:val="0080131A"/>
    <w:rsid w:val="0080187C"/>
    <w:rsid w:val="00801BC6"/>
    <w:rsid w:val="00802417"/>
    <w:rsid w:val="008026FA"/>
    <w:rsid w:val="008027E5"/>
    <w:rsid w:val="00802C36"/>
    <w:rsid w:val="008039A0"/>
    <w:rsid w:val="00803E55"/>
    <w:rsid w:val="0080455B"/>
    <w:rsid w:val="008045B6"/>
    <w:rsid w:val="00804E8D"/>
    <w:rsid w:val="0080522B"/>
    <w:rsid w:val="00805475"/>
    <w:rsid w:val="00805753"/>
    <w:rsid w:val="00806261"/>
    <w:rsid w:val="0080681D"/>
    <w:rsid w:val="00806924"/>
    <w:rsid w:val="00806A6A"/>
    <w:rsid w:val="00807E94"/>
    <w:rsid w:val="008101D6"/>
    <w:rsid w:val="008106F5"/>
    <w:rsid w:val="00810ED0"/>
    <w:rsid w:val="00811072"/>
    <w:rsid w:val="00811518"/>
    <w:rsid w:val="00811C12"/>
    <w:rsid w:val="00812099"/>
    <w:rsid w:val="008129FE"/>
    <w:rsid w:val="00812E6D"/>
    <w:rsid w:val="008130EC"/>
    <w:rsid w:val="0081331F"/>
    <w:rsid w:val="008137F0"/>
    <w:rsid w:val="00813872"/>
    <w:rsid w:val="00813A77"/>
    <w:rsid w:val="00813D81"/>
    <w:rsid w:val="008140BA"/>
    <w:rsid w:val="00814A4D"/>
    <w:rsid w:val="00814A75"/>
    <w:rsid w:val="00814A7E"/>
    <w:rsid w:val="00814B4B"/>
    <w:rsid w:val="00814C5D"/>
    <w:rsid w:val="008156F4"/>
    <w:rsid w:val="00815A04"/>
    <w:rsid w:val="00816001"/>
    <w:rsid w:val="00816002"/>
    <w:rsid w:val="0081637E"/>
    <w:rsid w:val="008163BF"/>
    <w:rsid w:val="00816718"/>
    <w:rsid w:val="008167F5"/>
    <w:rsid w:val="00816941"/>
    <w:rsid w:val="008169EB"/>
    <w:rsid w:val="008170FE"/>
    <w:rsid w:val="00817115"/>
    <w:rsid w:val="00817266"/>
    <w:rsid w:val="008172BC"/>
    <w:rsid w:val="00817348"/>
    <w:rsid w:val="00817A4B"/>
    <w:rsid w:val="00820131"/>
    <w:rsid w:val="00820294"/>
    <w:rsid w:val="0082056B"/>
    <w:rsid w:val="00820B26"/>
    <w:rsid w:val="00820C89"/>
    <w:rsid w:val="00820DD3"/>
    <w:rsid w:val="00821379"/>
    <w:rsid w:val="0082165F"/>
    <w:rsid w:val="0082186A"/>
    <w:rsid w:val="0082196C"/>
    <w:rsid w:val="00822040"/>
    <w:rsid w:val="00822052"/>
    <w:rsid w:val="00822720"/>
    <w:rsid w:val="00822A7F"/>
    <w:rsid w:val="00822B4D"/>
    <w:rsid w:val="00822F6E"/>
    <w:rsid w:val="00823222"/>
    <w:rsid w:val="00823882"/>
    <w:rsid w:val="00823D15"/>
    <w:rsid w:val="00824237"/>
    <w:rsid w:val="0082436E"/>
    <w:rsid w:val="0082487C"/>
    <w:rsid w:val="0082494D"/>
    <w:rsid w:val="00825401"/>
    <w:rsid w:val="00825654"/>
    <w:rsid w:val="00825880"/>
    <w:rsid w:val="00825E97"/>
    <w:rsid w:val="00827122"/>
    <w:rsid w:val="00827326"/>
    <w:rsid w:val="008303EE"/>
    <w:rsid w:val="008304BF"/>
    <w:rsid w:val="008309E8"/>
    <w:rsid w:val="00830E43"/>
    <w:rsid w:val="00831044"/>
    <w:rsid w:val="00831649"/>
    <w:rsid w:val="0083169C"/>
    <w:rsid w:val="00831A1D"/>
    <w:rsid w:val="00831AE1"/>
    <w:rsid w:val="00831D20"/>
    <w:rsid w:val="00831DD5"/>
    <w:rsid w:val="008325C0"/>
    <w:rsid w:val="00832959"/>
    <w:rsid w:val="00832FBE"/>
    <w:rsid w:val="008333F6"/>
    <w:rsid w:val="00833759"/>
    <w:rsid w:val="00833AE2"/>
    <w:rsid w:val="00833CFB"/>
    <w:rsid w:val="0083465B"/>
    <w:rsid w:val="0083627A"/>
    <w:rsid w:val="008364B6"/>
    <w:rsid w:val="00836A34"/>
    <w:rsid w:val="00836D1C"/>
    <w:rsid w:val="00836E18"/>
    <w:rsid w:val="00836F44"/>
    <w:rsid w:val="00837BD6"/>
    <w:rsid w:val="0084006B"/>
    <w:rsid w:val="008403C4"/>
    <w:rsid w:val="008405B5"/>
    <w:rsid w:val="008405E7"/>
    <w:rsid w:val="00840723"/>
    <w:rsid w:val="008407D8"/>
    <w:rsid w:val="00840B86"/>
    <w:rsid w:val="00840DE7"/>
    <w:rsid w:val="008411B1"/>
    <w:rsid w:val="00841220"/>
    <w:rsid w:val="00841383"/>
    <w:rsid w:val="00841516"/>
    <w:rsid w:val="00842342"/>
    <w:rsid w:val="00842CF1"/>
    <w:rsid w:val="00842ECE"/>
    <w:rsid w:val="00843126"/>
    <w:rsid w:val="00843350"/>
    <w:rsid w:val="00843383"/>
    <w:rsid w:val="0084373F"/>
    <w:rsid w:val="00843B10"/>
    <w:rsid w:val="00843E5A"/>
    <w:rsid w:val="00844464"/>
    <w:rsid w:val="00844662"/>
    <w:rsid w:val="008448B6"/>
    <w:rsid w:val="00844CDB"/>
    <w:rsid w:val="00844CEC"/>
    <w:rsid w:val="008462FE"/>
    <w:rsid w:val="008465F3"/>
    <w:rsid w:val="0084671A"/>
    <w:rsid w:val="00846ADE"/>
    <w:rsid w:val="00846B98"/>
    <w:rsid w:val="00846F53"/>
    <w:rsid w:val="00847186"/>
    <w:rsid w:val="008474FC"/>
    <w:rsid w:val="00847C24"/>
    <w:rsid w:val="00850333"/>
    <w:rsid w:val="00850BA8"/>
    <w:rsid w:val="00850C4F"/>
    <w:rsid w:val="00851071"/>
    <w:rsid w:val="008511C5"/>
    <w:rsid w:val="00851427"/>
    <w:rsid w:val="00851F9E"/>
    <w:rsid w:val="00852BF2"/>
    <w:rsid w:val="00852CD2"/>
    <w:rsid w:val="0085384A"/>
    <w:rsid w:val="00853B80"/>
    <w:rsid w:val="00854592"/>
    <w:rsid w:val="0085459F"/>
    <w:rsid w:val="008547B1"/>
    <w:rsid w:val="00854B1A"/>
    <w:rsid w:val="00854B86"/>
    <w:rsid w:val="00855264"/>
    <w:rsid w:val="00855827"/>
    <w:rsid w:val="0085596F"/>
    <w:rsid w:val="00855B77"/>
    <w:rsid w:val="00855BEC"/>
    <w:rsid w:val="00855F1D"/>
    <w:rsid w:val="00855FC0"/>
    <w:rsid w:val="00855FFA"/>
    <w:rsid w:val="00856824"/>
    <w:rsid w:val="008578F8"/>
    <w:rsid w:val="008579AF"/>
    <w:rsid w:val="00857E7E"/>
    <w:rsid w:val="00857F35"/>
    <w:rsid w:val="00860299"/>
    <w:rsid w:val="00860669"/>
    <w:rsid w:val="00860A31"/>
    <w:rsid w:val="00860BF4"/>
    <w:rsid w:val="00860D74"/>
    <w:rsid w:val="00860DBD"/>
    <w:rsid w:val="0086174A"/>
    <w:rsid w:val="00862746"/>
    <w:rsid w:val="00862F40"/>
    <w:rsid w:val="008630D4"/>
    <w:rsid w:val="0086351B"/>
    <w:rsid w:val="00863DD0"/>
    <w:rsid w:val="0086578C"/>
    <w:rsid w:val="008657E3"/>
    <w:rsid w:val="00865A7B"/>
    <w:rsid w:val="008666D1"/>
    <w:rsid w:val="00866ABD"/>
    <w:rsid w:val="00866BA3"/>
    <w:rsid w:val="00866D6E"/>
    <w:rsid w:val="00866F16"/>
    <w:rsid w:val="008679C4"/>
    <w:rsid w:val="00867BA3"/>
    <w:rsid w:val="00867C64"/>
    <w:rsid w:val="00867C73"/>
    <w:rsid w:val="008705D6"/>
    <w:rsid w:val="0087094E"/>
    <w:rsid w:val="00870D11"/>
    <w:rsid w:val="008712B7"/>
    <w:rsid w:val="00871444"/>
    <w:rsid w:val="008719EA"/>
    <w:rsid w:val="00873277"/>
    <w:rsid w:val="008733C2"/>
    <w:rsid w:val="00873495"/>
    <w:rsid w:val="008737E8"/>
    <w:rsid w:val="00874E66"/>
    <w:rsid w:val="00874EAD"/>
    <w:rsid w:val="0087580A"/>
    <w:rsid w:val="00875D08"/>
    <w:rsid w:val="008760C1"/>
    <w:rsid w:val="0087622A"/>
    <w:rsid w:val="0087627B"/>
    <w:rsid w:val="0087640B"/>
    <w:rsid w:val="0087648F"/>
    <w:rsid w:val="00876B3A"/>
    <w:rsid w:val="00876BF4"/>
    <w:rsid w:val="00877481"/>
    <w:rsid w:val="0087778A"/>
    <w:rsid w:val="0087783C"/>
    <w:rsid w:val="008778F9"/>
    <w:rsid w:val="008802FA"/>
    <w:rsid w:val="008806FF"/>
    <w:rsid w:val="00880A2B"/>
    <w:rsid w:val="00880CE2"/>
    <w:rsid w:val="00881002"/>
    <w:rsid w:val="008810C8"/>
    <w:rsid w:val="008812E2"/>
    <w:rsid w:val="008815BD"/>
    <w:rsid w:val="00881638"/>
    <w:rsid w:val="0088187D"/>
    <w:rsid w:val="0088245E"/>
    <w:rsid w:val="00882DAA"/>
    <w:rsid w:val="00882E6E"/>
    <w:rsid w:val="008831E5"/>
    <w:rsid w:val="008831F0"/>
    <w:rsid w:val="008837F2"/>
    <w:rsid w:val="00883AE5"/>
    <w:rsid w:val="00883CB0"/>
    <w:rsid w:val="0088421D"/>
    <w:rsid w:val="00884282"/>
    <w:rsid w:val="00884E79"/>
    <w:rsid w:val="00885619"/>
    <w:rsid w:val="0088580F"/>
    <w:rsid w:val="00885ACA"/>
    <w:rsid w:val="00886261"/>
    <w:rsid w:val="008864BC"/>
    <w:rsid w:val="008867A1"/>
    <w:rsid w:val="00886EF1"/>
    <w:rsid w:val="00887191"/>
    <w:rsid w:val="0088746E"/>
    <w:rsid w:val="00887F5E"/>
    <w:rsid w:val="008900A3"/>
    <w:rsid w:val="00890CF4"/>
    <w:rsid w:val="00890F29"/>
    <w:rsid w:val="00891581"/>
    <w:rsid w:val="008915BD"/>
    <w:rsid w:val="00891B05"/>
    <w:rsid w:val="0089205D"/>
    <w:rsid w:val="00892406"/>
    <w:rsid w:val="00892ACB"/>
    <w:rsid w:val="00892EB6"/>
    <w:rsid w:val="00893021"/>
    <w:rsid w:val="0089329A"/>
    <w:rsid w:val="00893664"/>
    <w:rsid w:val="0089371F"/>
    <w:rsid w:val="00893888"/>
    <w:rsid w:val="008944C7"/>
    <w:rsid w:val="008947DD"/>
    <w:rsid w:val="00894A1B"/>
    <w:rsid w:val="00894C65"/>
    <w:rsid w:val="00895423"/>
    <w:rsid w:val="0089576B"/>
    <w:rsid w:val="00895E7C"/>
    <w:rsid w:val="00896295"/>
    <w:rsid w:val="00896700"/>
    <w:rsid w:val="00896D7B"/>
    <w:rsid w:val="008976BB"/>
    <w:rsid w:val="0089795E"/>
    <w:rsid w:val="00897B74"/>
    <w:rsid w:val="008A086C"/>
    <w:rsid w:val="008A0ED2"/>
    <w:rsid w:val="008A105A"/>
    <w:rsid w:val="008A15F6"/>
    <w:rsid w:val="008A160B"/>
    <w:rsid w:val="008A1612"/>
    <w:rsid w:val="008A1675"/>
    <w:rsid w:val="008A18E7"/>
    <w:rsid w:val="008A1E53"/>
    <w:rsid w:val="008A274F"/>
    <w:rsid w:val="008A27BC"/>
    <w:rsid w:val="008A2A31"/>
    <w:rsid w:val="008A2A3D"/>
    <w:rsid w:val="008A2BCF"/>
    <w:rsid w:val="008A2ED6"/>
    <w:rsid w:val="008A2F18"/>
    <w:rsid w:val="008A30BA"/>
    <w:rsid w:val="008A3A19"/>
    <w:rsid w:val="008A4106"/>
    <w:rsid w:val="008A41AF"/>
    <w:rsid w:val="008A45CE"/>
    <w:rsid w:val="008A58C5"/>
    <w:rsid w:val="008A5F36"/>
    <w:rsid w:val="008A666B"/>
    <w:rsid w:val="008A6A14"/>
    <w:rsid w:val="008A6C47"/>
    <w:rsid w:val="008A6F96"/>
    <w:rsid w:val="008A714B"/>
    <w:rsid w:val="008A788E"/>
    <w:rsid w:val="008A7978"/>
    <w:rsid w:val="008A7A0B"/>
    <w:rsid w:val="008A7D93"/>
    <w:rsid w:val="008A7E77"/>
    <w:rsid w:val="008A7EFC"/>
    <w:rsid w:val="008B0802"/>
    <w:rsid w:val="008B08AA"/>
    <w:rsid w:val="008B1997"/>
    <w:rsid w:val="008B1E71"/>
    <w:rsid w:val="008B243C"/>
    <w:rsid w:val="008B2A3B"/>
    <w:rsid w:val="008B2F20"/>
    <w:rsid w:val="008B39F1"/>
    <w:rsid w:val="008B3B91"/>
    <w:rsid w:val="008B3D4E"/>
    <w:rsid w:val="008B3F64"/>
    <w:rsid w:val="008B41CC"/>
    <w:rsid w:val="008B47FA"/>
    <w:rsid w:val="008B49AC"/>
    <w:rsid w:val="008B4A6D"/>
    <w:rsid w:val="008B4A9E"/>
    <w:rsid w:val="008B50CF"/>
    <w:rsid w:val="008B51A0"/>
    <w:rsid w:val="008B5680"/>
    <w:rsid w:val="008B5AC6"/>
    <w:rsid w:val="008B5F8D"/>
    <w:rsid w:val="008B6285"/>
    <w:rsid w:val="008B636F"/>
    <w:rsid w:val="008B6628"/>
    <w:rsid w:val="008B689C"/>
    <w:rsid w:val="008B6AC2"/>
    <w:rsid w:val="008B6ACC"/>
    <w:rsid w:val="008B6C59"/>
    <w:rsid w:val="008B6D2E"/>
    <w:rsid w:val="008B712D"/>
    <w:rsid w:val="008B73D0"/>
    <w:rsid w:val="008B7B0B"/>
    <w:rsid w:val="008C0188"/>
    <w:rsid w:val="008C05BB"/>
    <w:rsid w:val="008C08DB"/>
    <w:rsid w:val="008C0AA9"/>
    <w:rsid w:val="008C0AB4"/>
    <w:rsid w:val="008C1147"/>
    <w:rsid w:val="008C1AA7"/>
    <w:rsid w:val="008C1DE9"/>
    <w:rsid w:val="008C2536"/>
    <w:rsid w:val="008C295B"/>
    <w:rsid w:val="008C29F2"/>
    <w:rsid w:val="008C2F9F"/>
    <w:rsid w:val="008C310C"/>
    <w:rsid w:val="008C3228"/>
    <w:rsid w:val="008C340C"/>
    <w:rsid w:val="008C35C5"/>
    <w:rsid w:val="008C387B"/>
    <w:rsid w:val="008C3B76"/>
    <w:rsid w:val="008C41EE"/>
    <w:rsid w:val="008C4CAB"/>
    <w:rsid w:val="008C515A"/>
    <w:rsid w:val="008C56A9"/>
    <w:rsid w:val="008C58E0"/>
    <w:rsid w:val="008C58F8"/>
    <w:rsid w:val="008C593F"/>
    <w:rsid w:val="008C5F8D"/>
    <w:rsid w:val="008C6468"/>
    <w:rsid w:val="008C6593"/>
    <w:rsid w:val="008C6A06"/>
    <w:rsid w:val="008C6AB7"/>
    <w:rsid w:val="008C6EEF"/>
    <w:rsid w:val="008C7114"/>
    <w:rsid w:val="008C7861"/>
    <w:rsid w:val="008C7BFE"/>
    <w:rsid w:val="008C7C02"/>
    <w:rsid w:val="008C7F45"/>
    <w:rsid w:val="008D00DD"/>
    <w:rsid w:val="008D0582"/>
    <w:rsid w:val="008D06F0"/>
    <w:rsid w:val="008D0C88"/>
    <w:rsid w:val="008D0F39"/>
    <w:rsid w:val="008D1B1A"/>
    <w:rsid w:val="008D1B1C"/>
    <w:rsid w:val="008D1DF4"/>
    <w:rsid w:val="008D2280"/>
    <w:rsid w:val="008D24F0"/>
    <w:rsid w:val="008D27B0"/>
    <w:rsid w:val="008D28EF"/>
    <w:rsid w:val="008D2908"/>
    <w:rsid w:val="008D2C74"/>
    <w:rsid w:val="008D3689"/>
    <w:rsid w:val="008D36F8"/>
    <w:rsid w:val="008D3783"/>
    <w:rsid w:val="008D3A89"/>
    <w:rsid w:val="008D40E3"/>
    <w:rsid w:val="008D4364"/>
    <w:rsid w:val="008D44CD"/>
    <w:rsid w:val="008D4BBC"/>
    <w:rsid w:val="008D4C80"/>
    <w:rsid w:val="008D50A4"/>
    <w:rsid w:val="008D51CF"/>
    <w:rsid w:val="008D5311"/>
    <w:rsid w:val="008D5467"/>
    <w:rsid w:val="008D5984"/>
    <w:rsid w:val="008D6415"/>
    <w:rsid w:val="008D6684"/>
    <w:rsid w:val="008D6E8E"/>
    <w:rsid w:val="008D6EB7"/>
    <w:rsid w:val="008D7283"/>
    <w:rsid w:val="008D760E"/>
    <w:rsid w:val="008D7739"/>
    <w:rsid w:val="008D789E"/>
    <w:rsid w:val="008D7F56"/>
    <w:rsid w:val="008E035A"/>
    <w:rsid w:val="008E04CC"/>
    <w:rsid w:val="008E0782"/>
    <w:rsid w:val="008E0916"/>
    <w:rsid w:val="008E0F09"/>
    <w:rsid w:val="008E0F2B"/>
    <w:rsid w:val="008E0F6A"/>
    <w:rsid w:val="008E1139"/>
    <w:rsid w:val="008E12A1"/>
    <w:rsid w:val="008E166F"/>
    <w:rsid w:val="008E1D34"/>
    <w:rsid w:val="008E1E27"/>
    <w:rsid w:val="008E1E52"/>
    <w:rsid w:val="008E201A"/>
    <w:rsid w:val="008E25A6"/>
    <w:rsid w:val="008E25B8"/>
    <w:rsid w:val="008E265D"/>
    <w:rsid w:val="008E2676"/>
    <w:rsid w:val="008E2BA4"/>
    <w:rsid w:val="008E3076"/>
    <w:rsid w:val="008E3FEF"/>
    <w:rsid w:val="008E4012"/>
    <w:rsid w:val="008E404E"/>
    <w:rsid w:val="008E44F7"/>
    <w:rsid w:val="008E4719"/>
    <w:rsid w:val="008E4878"/>
    <w:rsid w:val="008E4B6B"/>
    <w:rsid w:val="008E4DCA"/>
    <w:rsid w:val="008E4E98"/>
    <w:rsid w:val="008E52EE"/>
    <w:rsid w:val="008E56E5"/>
    <w:rsid w:val="008E5E97"/>
    <w:rsid w:val="008E63A1"/>
    <w:rsid w:val="008E6E32"/>
    <w:rsid w:val="008E6F1C"/>
    <w:rsid w:val="008E72A0"/>
    <w:rsid w:val="008E7417"/>
    <w:rsid w:val="008E79D7"/>
    <w:rsid w:val="008E7DA5"/>
    <w:rsid w:val="008F05B9"/>
    <w:rsid w:val="008F0D84"/>
    <w:rsid w:val="008F0D9B"/>
    <w:rsid w:val="008F0DAE"/>
    <w:rsid w:val="008F0F35"/>
    <w:rsid w:val="008F101B"/>
    <w:rsid w:val="008F11A8"/>
    <w:rsid w:val="008F19D9"/>
    <w:rsid w:val="008F1A6A"/>
    <w:rsid w:val="008F1C2C"/>
    <w:rsid w:val="008F1D91"/>
    <w:rsid w:val="008F1F2C"/>
    <w:rsid w:val="008F1FAB"/>
    <w:rsid w:val="008F212D"/>
    <w:rsid w:val="008F3286"/>
    <w:rsid w:val="008F3667"/>
    <w:rsid w:val="008F37A6"/>
    <w:rsid w:val="008F3ECB"/>
    <w:rsid w:val="008F4A3C"/>
    <w:rsid w:val="008F4D5F"/>
    <w:rsid w:val="008F52A9"/>
    <w:rsid w:val="008F5426"/>
    <w:rsid w:val="008F5783"/>
    <w:rsid w:val="008F5CD0"/>
    <w:rsid w:val="008F60DC"/>
    <w:rsid w:val="008F6344"/>
    <w:rsid w:val="008F64F9"/>
    <w:rsid w:val="008F699C"/>
    <w:rsid w:val="008F6CC6"/>
    <w:rsid w:val="00900424"/>
    <w:rsid w:val="00900A12"/>
    <w:rsid w:val="00900EE2"/>
    <w:rsid w:val="00900FB3"/>
    <w:rsid w:val="00901892"/>
    <w:rsid w:val="00901C26"/>
    <w:rsid w:val="00901D73"/>
    <w:rsid w:val="00901E74"/>
    <w:rsid w:val="00901E9E"/>
    <w:rsid w:val="00901F9B"/>
    <w:rsid w:val="009029D3"/>
    <w:rsid w:val="00902D0A"/>
    <w:rsid w:val="0090335C"/>
    <w:rsid w:val="00903AFB"/>
    <w:rsid w:val="00903F5A"/>
    <w:rsid w:val="00904010"/>
    <w:rsid w:val="00904214"/>
    <w:rsid w:val="00904247"/>
    <w:rsid w:val="0090438F"/>
    <w:rsid w:val="009048AF"/>
    <w:rsid w:val="009049E7"/>
    <w:rsid w:val="00904A8A"/>
    <w:rsid w:val="00905592"/>
    <w:rsid w:val="009056DA"/>
    <w:rsid w:val="00905796"/>
    <w:rsid w:val="00905AE2"/>
    <w:rsid w:val="00905EAF"/>
    <w:rsid w:val="00906022"/>
    <w:rsid w:val="00906026"/>
    <w:rsid w:val="0090617B"/>
    <w:rsid w:val="0090652D"/>
    <w:rsid w:val="009066C0"/>
    <w:rsid w:val="0090679C"/>
    <w:rsid w:val="00907693"/>
    <w:rsid w:val="00910007"/>
    <w:rsid w:val="009103D3"/>
    <w:rsid w:val="009104D3"/>
    <w:rsid w:val="00910FC6"/>
    <w:rsid w:val="0091160B"/>
    <w:rsid w:val="00911895"/>
    <w:rsid w:val="00911A13"/>
    <w:rsid w:val="00911D84"/>
    <w:rsid w:val="009120FE"/>
    <w:rsid w:val="00912197"/>
    <w:rsid w:val="009123C7"/>
    <w:rsid w:val="009129B9"/>
    <w:rsid w:val="00912AFB"/>
    <w:rsid w:val="00912D54"/>
    <w:rsid w:val="00912FF0"/>
    <w:rsid w:val="0091309F"/>
    <w:rsid w:val="00914555"/>
    <w:rsid w:val="009149EA"/>
    <w:rsid w:val="009149F2"/>
    <w:rsid w:val="00914CD1"/>
    <w:rsid w:val="00915117"/>
    <w:rsid w:val="009152EF"/>
    <w:rsid w:val="009154EB"/>
    <w:rsid w:val="00915547"/>
    <w:rsid w:val="00915CF5"/>
    <w:rsid w:val="00916463"/>
    <w:rsid w:val="009165FF"/>
    <w:rsid w:val="009168BA"/>
    <w:rsid w:val="00916D18"/>
    <w:rsid w:val="009171EF"/>
    <w:rsid w:val="00917427"/>
    <w:rsid w:val="009174B3"/>
    <w:rsid w:val="009179BD"/>
    <w:rsid w:val="00917DA0"/>
    <w:rsid w:val="00917E87"/>
    <w:rsid w:val="00917FB6"/>
    <w:rsid w:val="00920193"/>
    <w:rsid w:val="009203D3"/>
    <w:rsid w:val="00920B41"/>
    <w:rsid w:val="00920D04"/>
    <w:rsid w:val="00920D47"/>
    <w:rsid w:val="00921318"/>
    <w:rsid w:val="009213F8"/>
    <w:rsid w:val="0092160C"/>
    <w:rsid w:val="00921A01"/>
    <w:rsid w:val="00921A13"/>
    <w:rsid w:val="00921C1E"/>
    <w:rsid w:val="00922113"/>
    <w:rsid w:val="009221FD"/>
    <w:rsid w:val="009226D0"/>
    <w:rsid w:val="00922D17"/>
    <w:rsid w:val="009230EA"/>
    <w:rsid w:val="00923E9F"/>
    <w:rsid w:val="00923F0F"/>
    <w:rsid w:val="0092401A"/>
    <w:rsid w:val="00924959"/>
    <w:rsid w:val="00924D51"/>
    <w:rsid w:val="00924E8F"/>
    <w:rsid w:val="009252F7"/>
    <w:rsid w:val="00925B02"/>
    <w:rsid w:val="0092606B"/>
    <w:rsid w:val="0092622A"/>
    <w:rsid w:val="009263B2"/>
    <w:rsid w:val="009269B8"/>
    <w:rsid w:val="00926D9B"/>
    <w:rsid w:val="00926F18"/>
    <w:rsid w:val="0092703A"/>
    <w:rsid w:val="00927418"/>
    <w:rsid w:val="00931376"/>
    <w:rsid w:val="009322DA"/>
    <w:rsid w:val="0093251F"/>
    <w:rsid w:val="0093278C"/>
    <w:rsid w:val="009327CE"/>
    <w:rsid w:val="009329E3"/>
    <w:rsid w:val="00932AA7"/>
    <w:rsid w:val="00932AE2"/>
    <w:rsid w:val="00932B99"/>
    <w:rsid w:val="00932BB4"/>
    <w:rsid w:val="00932E0D"/>
    <w:rsid w:val="009345FD"/>
    <w:rsid w:val="00934781"/>
    <w:rsid w:val="00934983"/>
    <w:rsid w:val="00935D01"/>
    <w:rsid w:val="00935F05"/>
    <w:rsid w:val="009360E2"/>
    <w:rsid w:val="00936252"/>
    <w:rsid w:val="0093698E"/>
    <w:rsid w:val="00937951"/>
    <w:rsid w:val="00937A43"/>
    <w:rsid w:val="00937B35"/>
    <w:rsid w:val="0094038B"/>
    <w:rsid w:val="0094089E"/>
    <w:rsid w:val="0094091F"/>
    <w:rsid w:val="00940DD2"/>
    <w:rsid w:val="00940E82"/>
    <w:rsid w:val="00941317"/>
    <w:rsid w:val="009416F1"/>
    <w:rsid w:val="009417B6"/>
    <w:rsid w:val="00941DD5"/>
    <w:rsid w:val="009426AA"/>
    <w:rsid w:val="009426BF"/>
    <w:rsid w:val="0094340A"/>
    <w:rsid w:val="009434E0"/>
    <w:rsid w:val="00943677"/>
    <w:rsid w:val="009445C8"/>
    <w:rsid w:val="009456CC"/>
    <w:rsid w:val="00945A75"/>
    <w:rsid w:val="00945D74"/>
    <w:rsid w:val="009461FE"/>
    <w:rsid w:val="009465DE"/>
    <w:rsid w:val="0094686E"/>
    <w:rsid w:val="009469D5"/>
    <w:rsid w:val="00946C69"/>
    <w:rsid w:val="00946E41"/>
    <w:rsid w:val="00946F7E"/>
    <w:rsid w:val="009500AB"/>
    <w:rsid w:val="009501BE"/>
    <w:rsid w:val="00950259"/>
    <w:rsid w:val="0095039F"/>
    <w:rsid w:val="00950414"/>
    <w:rsid w:val="0095053E"/>
    <w:rsid w:val="009507A2"/>
    <w:rsid w:val="00950C8E"/>
    <w:rsid w:val="00950DCC"/>
    <w:rsid w:val="00950EAD"/>
    <w:rsid w:val="00950F40"/>
    <w:rsid w:val="00950FC4"/>
    <w:rsid w:val="009512CD"/>
    <w:rsid w:val="009512E8"/>
    <w:rsid w:val="00951EB5"/>
    <w:rsid w:val="00952CA2"/>
    <w:rsid w:val="00952EAD"/>
    <w:rsid w:val="00953018"/>
    <w:rsid w:val="0095397F"/>
    <w:rsid w:val="00953F28"/>
    <w:rsid w:val="009541D7"/>
    <w:rsid w:val="009542BA"/>
    <w:rsid w:val="00954B65"/>
    <w:rsid w:val="00954EF4"/>
    <w:rsid w:val="009550CA"/>
    <w:rsid w:val="0095524B"/>
    <w:rsid w:val="00955961"/>
    <w:rsid w:val="00955A7F"/>
    <w:rsid w:val="009560BB"/>
    <w:rsid w:val="009560D5"/>
    <w:rsid w:val="009560EC"/>
    <w:rsid w:val="009566C6"/>
    <w:rsid w:val="00957074"/>
    <w:rsid w:val="00957154"/>
    <w:rsid w:val="00957465"/>
    <w:rsid w:val="0095763B"/>
    <w:rsid w:val="009576F4"/>
    <w:rsid w:val="0096003C"/>
    <w:rsid w:val="009601A1"/>
    <w:rsid w:val="0096027F"/>
    <w:rsid w:val="0096029C"/>
    <w:rsid w:val="009609AB"/>
    <w:rsid w:val="00960F76"/>
    <w:rsid w:val="009611C4"/>
    <w:rsid w:val="00961635"/>
    <w:rsid w:val="00961CCF"/>
    <w:rsid w:val="009624C8"/>
    <w:rsid w:val="00962504"/>
    <w:rsid w:val="00962820"/>
    <w:rsid w:val="00962CB6"/>
    <w:rsid w:val="00963593"/>
    <w:rsid w:val="00963667"/>
    <w:rsid w:val="0096382C"/>
    <w:rsid w:val="00963943"/>
    <w:rsid w:val="00963E56"/>
    <w:rsid w:val="00964915"/>
    <w:rsid w:val="009651A5"/>
    <w:rsid w:val="009660B2"/>
    <w:rsid w:val="009666C9"/>
    <w:rsid w:val="00967C7B"/>
    <w:rsid w:val="009702F7"/>
    <w:rsid w:val="00970323"/>
    <w:rsid w:val="00970AA0"/>
    <w:rsid w:val="00970D99"/>
    <w:rsid w:val="009717E8"/>
    <w:rsid w:val="0097185A"/>
    <w:rsid w:val="009718E0"/>
    <w:rsid w:val="00971B4B"/>
    <w:rsid w:val="0097215B"/>
    <w:rsid w:val="009732A7"/>
    <w:rsid w:val="009736FE"/>
    <w:rsid w:val="0097408F"/>
    <w:rsid w:val="009740F9"/>
    <w:rsid w:val="009748F9"/>
    <w:rsid w:val="00974AE3"/>
    <w:rsid w:val="00974CF5"/>
    <w:rsid w:val="00974F0D"/>
    <w:rsid w:val="00975528"/>
    <w:rsid w:val="00975CD5"/>
    <w:rsid w:val="00975F8C"/>
    <w:rsid w:val="0097692B"/>
    <w:rsid w:val="00976A9A"/>
    <w:rsid w:val="00976BA5"/>
    <w:rsid w:val="00976E87"/>
    <w:rsid w:val="009800BB"/>
    <w:rsid w:val="00980170"/>
    <w:rsid w:val="0098028F"/>
    <w:rsid w:val="0098052D"/>
    <w:rsid w:val="00980795"/>
    <w:rsid w:val="00980812"/>
    <w:rsid w:val="00980B9F"/>
    <w:rsid w:val="009817B0"/>
    <w:rsid w:val="00981B77"/>
    <w:rsid w:val="009823A3"/>
    <w:rsid w:val="00982500"/>
    <w:rsid w:val="0098257F"/>
    <w:rsid w:val="00982EEB"/>
    <w:rsid w:val="00983208"/>
    <w:rsid w:val="00983394"/>
    <w:rsid w:val="009837E1"/>
    <w:rsid w:val="00983CD0"/>
    <w:rsid w:val="00983EE2"/>
    <w:rsid w:val="00984066"/>
    <w:rsid w:val="0098421A"/>
    <w:rsid w:val="009842CA"/>
    <w:rsid w:val="00984317"/>
    <w:rsid w:val="00984506"/>
    <w:rsid w:val="00984739"/>
    <w:rsid w:val="009847AC"/>
    <w:rsid w:val="0098494F"/>
    <w:rsid w:val="00984B2A"/>
    <w:rsid w:val="00984C82"/>
    <w:rsid w:val="00984DF6"/>
    <w:rsid w:val="00985601"/>
    <w:rsid w:val="00985E98"/>
    <w:rsid w:val="009862AF"/>
    <w:rsid w:val="009868F4"/>
    <w:rsid w:val="00986D43"/>
    <w:rsid w:val="00986E25"/>
    <w:rsid w:val="00986E79"/>
    <w:rsid w:val="00986F40"/>
    <w:rsid w:val="00987270"/>
    <w:rsid w:val="0098746C"/>
    <w:rsid w:val="009878DA"/>
    <w:rsid w:val="00987C3F"/>
    <w:rsid w:val="00987F13"/>
    <w:rsid w:val="00990589"/>
    <w:rsid w:val="009908B5"/>
    <w:rsid w:val="009914A7"/>
    <w:rsid w:val="00991A38"/>
    <w:rsid w:val="00991CF4"/>
    <w:rsid w:val="00991DB6"/>
    <w:rsid w:val="00991DF5"/>
    <w:rsid w:val="00992198"/>
    <w:rsid w:val="00992B7D"/>
    <w:rsid w:val="00992BF3"/>
    <w:rsid w:val="00992CF6"/>
    <w:rsid w:val="0099324D"/>
    <w:rsid w:val="00993C59"/>
    <w:rsid w:val="00993CC5"/>
    <w:rsid w:val="00993D7C"/>
    <w:rsid w:val="00993EC7"/>
    <w:rsid w:val="009946B2"/>
    <w:rsid w:val="00994CC7"/>
    <w:rsid w:val="0099510E"/>
    <w:rsid w:val="00995790"/>
    <w:rsid w:val="00995BC7"/>
    <w:rsid w:val="009964ED"/>
    <w:rsid w:val="00996D47"/>
    <w:rsid w:val="00996E33"/>
    <w:rsid w:val="00997115"/>
    <w:rsid w:val="0099754D"/>
    <w:rsid w:val="0099782E"/>
    <w:rsid w:val="00997B85"/>
    <w:rsid w:val="009A1053"/>
    <w:rsid w:val="009A144E"/>
    <w:rsid w:val="009A16A6"/>
    <w:rsid w:val="009A1B30"/>
    <w:rsid w:val="009A1C44"/>
    <w:rsid w:val="009A2449"/>
    <w:rsid w:val="009A2A84"/>
    <w:rsid w:val="009A2E30"/>
    <w:rsid w:val="009A2FD2"/>
    <w:rsid w:val="009A3096"/>
    <w:rsid w:val="009A30EB"/>
    <w:rsid w:val="009A3252"/>
    <w:rsid w:val="009A340B"/>
    <w:rsid w:val="009A3672"/>
    <w:rsid w:val="009A3C31"/>
    <w:rsid w:val="009A3DCC"/>
    <w:rsid w:val="009A4D26"/>
    <w:rsid w:val="009A4EE7"/>
    <w:rsid w:val="009A5261"/>
    <w:rsid w:val="009A5277"/>
    <w:rsid w:val="009A54A6"/>
    <w:rsid w:val="009A561E"/>
    <w:rsid w:val="009A58BA"/>
    <w:rsid w:val="009A6060"/>
    <w:rsid w:val="009A6392"/>
    <w:rsid w:val="009A6953"/>
    <w:rsid w:val="009A697C"/>
    <w:rsid w:val="009A6BD8"/>
    <w:rsid w:val="009A6F74"/>
    <w:rsid w:val="009A77B9"/>
    <w:rsid w:val="009A7BFD"/>
    <w:rsid w:val="009A7C0C"/>
    <w:rsid w:val="009B0501"/>
    <w:rsid w:val="009B05C4"/>
    <w:rsid w:val="009B0887"/>
    <w:rsid w:val="009B0A75"/>
    <w:rsid w:val="009B0D12"/>
    <w:rsid w:val="009B0DF9"/>
    <w:rsid w:val="009B1079"/>
    <w:rsid w:val="009B1696"/>
    <w:rsid w:val="009B1C32"/>
    <w:rsid w:val="009B1C9B"/>
    <w:rsid w:val="009B1FC1"/>
    <w:rsid w:val="009B202D"/>
    <w:rsid w:val="009B202F"/>
    <w:rsid w:val="009B212A"/>
    <w:rsid w:val="009B2590"/>
    <w:rsid w:val="009B294A"/>
    <w:rsid w:val="009B2B55"/>
    <w:rsid w:val="009B2E03"/>
    <w:rsid w:val="009B2F33"/>
    <w:rsid w:val="009B31D7"/>
    <w:rsid w:val="009B3E8F"/>
    <w:rsid w:val="009B419F"/>
    <w:rsid w:val="009B43A4"/>
    <w:rsid w:val="009B46E9"/>
    <w:rsid w:val="009B4827"/>
    <w:rsid w:val="009B4A73"/>
    <w:rsid w:val="009B4BD4"/>
    <w:rsid w:val="009B52C4"/>
    <w:rsid w:val="009B5D00"/>
    <w:rsid w:val="009B5E3A"/>
    <w:rsid w:val="009B6220"/>
    <w:rsid w:val="009B65BD"/>
    <w:rsid w:val="009B6ECB"/>
    <w:rsid w:val="009B70F2"/>
    <w:rsid w:val="009B722E"/>
    <w:rsid w:val="009B732D"/>
    <w:rsid w:val="009B76AA"/>
    <w:rsid w:val="009B7C90"/>
    <w:rsid w:val="009C0416"/>
    <w:rsid w:val="009C0521"/>
    <w:rsid w:val="009C10B2"/>
    <w:rsid w:val="009C13A3"/>
    <w:rsid w:val="009C1A42"/>
    <w:rsid w:val="009C1D5E"/>
    <w:rsid w:val="009C2066"/>
    <w:rsid w:val="009C2295"/>
    <w:rsid w:val="009C2998"/>
    <w:rsid w:val="009C2D82"/>
    <w:rsid w:val="009C310C"/>
    <w:rsid w:val="009C31D9"/>
    <w:rsid w:val="009C334B"/>
    <w:rsid w:val="009C347E"/>
    <w:rsid w:val="009C3CD2"/>
    <w:rsid w:val="009C3D9F"/>
    <w:rsid w:val="009C3EEF"/>
    <w:rsid w:val="009C4611"/>
    <w:rsid w:val="009C48AD"/>
    <w:rsid w:val="009C4AD2"/>
    <w:rsid w:val="009C4BB0"/>
    <w:rsid w:val="009C4E1B"/>
    <w:rsid w:val="009C4E71"/>
    <w:rsid w:val="009C5070"/>
    <w:rsid w:val="009C51F0"/>
    <w:rsid w:val="009C529C"/>
    <w:rsid w:val="009C536B"/>
    <w:rsid w:val="009C54E8"/>
    <w:rsid w:val="009C5D58"/>
    <w:rsid w:val="009C671B"/>
    <w:rsid w:val="009C69B9"/>
    <w:rsid w:val="009C6C2F"/>
    <w:rsid w:val="009C6CF5"/>
    <w:rsid w:val="009C71B2"/>
    <w:rsid w:val="009C73B1"/>
    <w:rsid w:val="009C75E2"/>
    <w:rsid w:val="009C79E7"/>
    <w:rsid w:val="009C79FA"/>
    <w:rsid w:val="009C7AC0"/>
    <w:rsid w:val="009D00CA"/>
    <w:rsid w:val="009D0761"/>
    <w:rsid w:val="009D0BD4"/>
    <w:rsid w:val="009D0E95"/>
    <w:rsid w:val="009D1297"/>
    <w:rsid w:val="009D14A2"/>
    <w:rsid w:val="009D164C"/>
    <w:rsid w:val="009D1DA2"/>
    <w:rsid w:val="009D1DB2"/>
    <w:rsid w:val="009D20CA"/>
    <w:rsid w:val="009D2186"/>
    <w:rsid w:val="009D24DB"/>
    <w:rsid w:val="009D26F6"/>
    <w:rsid w:val="009D2A99"/>
    <w:rsid w:val="009D2BA4"/>
    <w:rsid w:val="009D2D0A"/>
    <w:rsid w:val="009D2DB5"/>
    <w:rsid w:val="009D34F3"/>
    <w:rsid w:val="009D376B"/>
    <w:rsid w:val="009D3CFF"/>
    <w:rsid w:val="009D3D38"/>
    <w:rsid w:val="009D3F1B"/>
    <w:rsid w:val="009D3FAF"/>
    <w:rsid w:val="009D5113"/>
    <w:rsid w:val="009D5192"/>
    <w:rsid w:val="009D561A"/>
    <w:rsid w:val="009D5821"/>
    <w:rsid w:val="009D58C7"/>
    <w:rsid w:val="009D5D22"/>
    <w:rsid w:val="009D6AB0"/>
    <w:rsid w:val="009D6C57"/>
    <w:rsid w:val="009D6FC5"/>
    <w:rsid w:val="009D729B"/>
    <w:rsid w:val="009D7A99"/>
    <w:rsid w:val="009D7D7F"/>
    <w:rsid w:val="009E0A2A"/>
    <w:rsid w:val="009E0AC2"/>
    <w:rsid w:val="009E0B5B"/>
    <w:rsid w:val="009E0D63"/>
    <w:rsid w:val="009E0DFE"/>
    <w:rsid w:val="009E116A"/>
    <w:rsid w:val="009E14E2"/>
    <w:rsid w:val="009E20AF"/>
    <w:rsid w:val="009E227B"/>
    <w:rsid w:val="009E2568"/>
    <w:rsid w:val="009E2946"/>
    <w:rsid w:val="009E2C5C"/>
    <w:rsid w:val="009E2C8B"/>
    <w:rsid w:val="009E31B3"/>
    <w:rsid w:val="009E4076"/>
    <w:rsid w:val="009E40F4"/>
    <w:rsid w:val="009E44BB"/>
    <w:rsid w:val="009E450D"/>
    <w:rsid w:val="009E48F4"/>
    <w:rsid w:val="009E4B46"/>
    <w:rsid w:val="009E4C6F"/>
    <w:rsid w:val="009E503E"/>
    <w:rsid w:val="009E6111"/>
    <w:rsid w:val="009E6356"/>
    <w:rsid w:val="009E719C"/>
    <w:rsid w:val="009E76E8"/>
    <w:rsid w:val="009E7EAC"/>
    <w:rsid w:val="009E7F97"/>
    <w:rsid w:val="009E7FFC"/>
    <w:rsid w:val="009F07CD"/>
    <w:rsid w:val="009F0A25"/>
    <w:rsid w:val="009F0B02"/>
    <w:rsid w:val="009F0E6F"/>
    <w:rsid w:val="009F1479"/>
    <w:rsid w:val="009F1DB7"/>
    <w:rsid w:val="009F205D"/>
    <w:rsid w:val="009F2159"/>
    <w:rsid w:val="009F2272"/>
    <w:rsid w:val="009F2398"/>
    <w:rsid w:val="009F2A7F"/>
    <w:rsid w:val="009F2BDB"/>
    <w:rsid w:val="009F2D14"/>
    <w:rsid w:val="009F31EF"/>
    <w:rsid w:val="009F3769"/>
    <w:rsid w:val="009F3908"/>
    <w:rsid w:val="009F3AAD"/>
    <w:rsid w:val="009F3B88"/>
    <w:rsid w:val="009F3CC2"/>
    <w:rsid w:val="009F3E8C"/>
    <w:rsid w:val="009F3E93"/>
    <w:rsid w:val="009F493E"/>
    <w:rsid w:val="009F4965"/>
    <w:rsid w:val="009F4C02"/>
    <w:rsid w:val="009F5F4D"/>
    <w:rsid w:val="009F61F0"/>
    <w:rsid w:val="009F62BF"/>
    <w:rsid w:val="009F65B1"/>
    <w:rsid w:val="009F6856"/>
    <w:rsid w:val="009F7044"/>
    <w:rsid w:val="009F7CDD"/>
    <w:rsid w:val="00A0026E"/>
    <w:rsid w:val="00A00448"/>
    <w:rsid w:val="00A0072B"/>
    <w:rsid w:val="00A01053"/>
    <w:rsid w:val="00A01357"/>
    <w:rsid w:val="00A015FC"/>
    <w:rsid w:val="00A017A4"/>
    <w:rsid w:val="00A02015"/>
    <w:rsid w:val="00A020DD"/>
    <w:rsid w:val="00A021AB"/>
    <w:rsid w:val="00A021DA"/>
    <w:rsid w:val="00A022F7"/>
    <w:rsid w:val="00A02466"/>
    <w:rsid w:val="00A02CD3"/>
    <w:rsid w:val="00A030DE"/>
    <w:rsid w:val="00A03554"/>
    <w:rsid w:val="00A03D1F"/>
    <w:rsid w:val="00A03E93"/>
    <w:rsid w:val="00A03EE3"/>
    <w:rsid w:val="00A042CD"/>
    <w:rsid w:val="00A04706"/>
    <w:rsid w:val="00A047E1"/>
    <w:rsid w:val="00A0569F"/>
    <w:rsid w:val="00A0595B"/>
    <w:rsid w:val="00A0651C"/>
    <w:rsid w:val="00A06F6F"/>
    <w:rsid w:val="00A07223"/>
    <w:rsid w:val="00A07358"/>
    <w:rsid w:val="00A07655"/>
    <w:rsid w:val="00A07A65"/>
    <w:rsid w:val="00A07CFB"/>
    <w:rsid w:val="00A11161"/>
    <w:rsid w:val="00A11E79"/>
    <w:rsid w:val="00A12049"/>
    <w:rsid w:val="00A120EC"/>
    <w:rsid w:val="00A12112"/>
    <w:rsid w:val="00A122A6"/>
    <w:rsid w:val="00A1252E"/>
    <w:rsid w:val="00A12CEA"/>
    <w:rsid w:val="00A12D03"/>
    <w:rsid w:val="00A12D73"/>
    <w:rsid w:val="00A12E8B"/>
    <w:rsid w:val="00A12F41"/>
    <w:rsid w:val="00A130D8"/>
    <w:rsid w:val="00A13704"/>
    <w:rsid w:val="00A13979"/>
    <w:rsid w:val="00A13F94"/>
    <w:rsid w:val="00A14351"/>
    <w:rsid w:val="00A14395"/>
    <w:rsid w:val="00A148E6"/>
    <w:rsid w:val="00A15249"/>
    <w:rsid w:val="00A15713"/>
    <w:rsid w:val="00A15952"/>
    <w:rsid w:val="00A15BD0"/>
    <w:rsid w:val="00A15C41"/>
    <w:rsid w:val="00A15D64"/>
    <w:rsid w:val="00A164E7"/>
    <w:rsid w:val="00A176CC"/>
    <w:rsid w:val="00A178D3"/>
    <w:rsid w:val="00A17A58"/>
    <w:rsid w:val="00A17ACB"/>
    <w:rsid w:val="00A17E6C"/>
    <w:rsid w:val="00A2075F"/>
    <w:rsid w:val="00A20953"/>
    <w:rsid w:val="00A20D8A"/>
    <w:rsid w:val="00A21634"/>
    <w:rsid w:val="00A21A34"/>
    <w:rsid w:val="00A21E9C"/>
    <w:rsid w:val="00A21FBC"/>
    <w:rsid w:val="00A22081"/>
    <w:rsid w:val="00A22AFF"/>
    <w:rsid w:val="00A22C03"/>
    <w:rsid w:val="00A231AB"/>
    <w:rsid w:val="00A2349D"/>
    <w:rsid w:val="00A2365E"/>
    <w:rsid w:val="00A23C5F"/>
    <w:rsid w:val="00A2485B"/>
    <w:rsid w:val="00A24A4C"/>
    <w:rsid w:val="00A24CF4"/>
    <w:rsid w:val="00A2576D"/>
    <w:rsid w:val="00A258E7"/>
    <w:rsid w:val="00A25D9A"/>
    <w:rsid w:val="00A2661C"/>
    <w:rsid w:val="00A26C0E"/>
    <w:rsid w:val="00A2778D"/>
    <w:rsid w:val="00A302D1"/>
    <w:rsid w:val="00A30418"/>
    <w:rsid w:val="00A30731"/>
    <w:rsid w:val="00A30793"/>
    <w:rsid w:val="00A30802"/>
    <w:rsid w:val="00A30B04"/>
    <w:rsid w:val="00A30B08"/>
    <w:rsid w:val="00A30FD4"/>
    <w:rsid w:val="00A3134A"/>
    <w:rsid w:val="00A314D6"/>
    <w:rsid w:val="00A31E07"/>
    <w:rsid w:val="00A3206C"/>
    <w:rsid w:val="00A324E4"/>
    <w:rsid w:val="00A32C85"/>
    <w:rsid w:val="00A32E5D"/>
    <w:rsid w:val="00A32EB6"/>
    <w:rsid w:val="00A33058"/>
    <w:rsid w:val="00A33127"/>
    <w:rsid w:val="00A334A0"/>
    <w:rsid w:val="00A336EB"/>
    <w:rsid w:val="00A33EB5"/>
    <w:rsid w:val="00A34548"/>
    <w:rsid w:val="00A348B5"/>
    <w:rsid w:val="00A34924"/>
    <w:rsid w:val="00A34B43"/>
    <w:rsid w:val="00A35177"/>
    <w:rsid w:val="00A3595F"/>
    <w:rsid w:val="00A35CFF"/>
    <w:rsid w:val="00A35DDA"/>
    <w:rsid w:val="00A362D7"/>
    <w:rsid w:val="00A362E8"/>
    <w:rsid w:val="00A362FF"/>
    <w:rsid w:val="00A36994"/>
    <w:rsid w:val="00A36DC7"/>
    <w:rsid w:val="00A37861"/>
    <w:rsid w:val="00A378EB"/>
    <w:rsid w:val="00A37B0F"/>
    <w:rsid w:val="00A4012E"/>
    <w:rsid w:val="00A4053F"/>
    <w:rsid w:val="00A4087F"/>
    <w:rsid w:val="00A40995"/>
    <w:rsid w:val="00A41397"/>
    <w:rsid w:val="00A4186F"/>
    <w:rsid w:val="00A42326"/>
    <w:rsid w:val="00A426C3"/>
    <w:rsid w:val="00A42DDE"/>
    <w:rsid w:val="00A433A7"/>
    <w:rsid w:val="00A4341F"/>
    <w:rsid w:val="00A435BD"/>
    <w:rsid w:val="00A43B0A"/>
    <w:rsid w:val="00A43DB5"/>
    <w:rsid w:val="00A43E8B"/>
    <w:rsid w:val="00A44172"/>
    <w:rsid w:val="00A444F6"/>
    <w:rsid w:val="00A44751"/>
    <w:rsid w:val="00A44828"/>
    <w:rsid w:val="00A44A3A"/>
    <w:rsid w:val="00A45E51"/>
    <w:rsid w:val="00A467E0"/>
    <w:rsid w:val="00A468DF"/>
    <w:rsid w:val="00A46963"/>
    <w:rsid w:val="00A46DE7"/>
    <w:rsid w:val="00A46EC5"/>
    <w:rsid w:val="00A47007"/>
    <w:rsid w:val="00A4755B"/>
    <w:rsid w:val="00A47812"/>
    <w:rsid w:val="00A47C3B"/>
    <w:rsid w:val="00A5070C"/>
    <w:rsid w:val="00A508D7"/>
    <w:rsid w:val="00A50B83"/>
    <w:rsid w:val="00A50ED0"/>
    <w:rsid w:val="00A50F00"/>
    <w:rsid w:val="00A5164A"/>
    <w:rsid w:val="00A518BF"/>
    <w:rsid w:val="00A518E3"/>
    <w:rsid w:val="00A51F97"/>
    <w:rsid w:val="00A52DF6"/>
    <w:rsid w:val="00A535FF"/>
    <w:rsid w:val="00A539C2"/>
    <w:rsid w:val="00A53CC9"/>
    <w:rsid w:val="00A53CF9"/>
    <w:rsid w:val="00A54BE8"/>
    <w:rsid w:val="00A54C7A"/>
    <w:rsid w:val="00A5523D"/>
    <w:rsid w:val="00A5654D"/>
    <w:rsid w:val="00A56892"/>
    <w:rsid w:val="00A56B93"/>
    <w:rsid w:val="00A56CBC"/>
    <w:rsid w:val="00A56D10"/>
    <w:rsid w:val="00A57316"/>
    <w:rsid w:val="00A5731B"/>
    <w:rsid w:val="00A57AB5"/>
    <w:rsid w:val="00A57DD0"/>
    <w:rsid w:val="00A605EB"/>
    <w:rsid w:val="00A60872"/>
    <w:rsid w:val="00A60898"/>
    <w:rsid w:val="00A610B8"/>
    <w:rsid w:val="00A6164A"/>
    <w:rsid w:val="00A618D4"/>
    <w:rsid w:val="00A62D17"/>
    <w:rsid w:val="00A62EAF"/>
    <w:rsid w:val="00A62EC2"/>
    <w:rsid w:val="00A635B9"/>
    <w:rsid w:val="00A638C2"/>
    <w:rsid w:val="00A63F47"/>
    <w:rsid w:val="00A63FEA"/>
    <w:rsid w:val="00A640C4"/>
    <w:rsid w:val="00A64242"/>
    <w:rsid w:val="00A64303"/>
    <w:rsid w:val="00A644B7"/>
    <w:rsid w:val="00A64C2F"/>
    <w:rsid w:val="00A64C8E"/>
    <w:rsid w:val="00A652E1"/>
    <w:rsid w:val="00A6567C"/>
    <w:rsid w:val="00A66192"/>
    <w:rsid w:val="00A66740"/>
    <w:rsid w:val="00A66C79"/>
    <w:rsid w:val="00A66C8D"/>
    <w:rsid w:val="00A67C74"/>
    <w:rsid w:val="00A67CC8"/>
    <w:rsid w:val="00A7013A"/>
    <w:rsid w:val="00A7050C"/>
    <w:rsid w:val="00A70511"/>
    <w:rsid w:val="00A70D7D"/>
    <w:rsid w:val="00A71196"/>
    <w:rsid w:val="00A7223C"/>
    <w:rsid w:val="00A72533"/>
    <w:rsid w:val="00A72B5E"/>
    <w:rsid w:val="00A72BB9"/>
    <w:rsid w:val="00A732AD"/>
    <w:rsid w:val="00A736DA"/>
    <w:rsid w:val="00A73BB3"/>
    <w:rsid w:val="00A73D0F"/>
    <w:rsid w:val="00A74781"/>
    <w:rsid w:val="00A74C97"/>
    <w:rsid w:val="00A75038"/>
    <w:rsid w:val="00A75292"/>
    <w:rsid w:val="00A75A9B"/>
    <w:rsid w:val="00A75E12"/>
    <w:rsid w:val="00A7672D"/>
    <w:rsid w:val="00A76E90"/>
    <w:rsid w:val="00A771D8"/>
    <w:rsid w:val="00A77822"/>
    <w:rsid w:val="00A77952"/>
    <w:rsid w:val="00A77978"/>
    <w:rsid w:val="00A77B6A"/>
    <w:rsid w:val="00A80959"/>
    <w:rsid w:val="00A80A94"/>
    <w:rsid w:val="00A80E01"/>
    <w:rsid w:val="00A81646"/>
    <w:rsid w:val="00A81712"/>
    <w:rsid w:val="00A81831"/>
    <w:rsid w:val="00A81F96"/>
    <w:rsid w:val="00A82540"/>
    <w:rsid w:val="00A82728"/>
    <w:rsid w:val="00A82769"/>
    <w:rsid w:val="00A827B8"/>
    <w:rsid w:val="00A829E9"/>
    <w:rsid w:val="00A82B27"/>
    <w:rsid w:val="00A82E82"/>
    <w:rsid w:val="00A8330A"/>
    <w:rsid w:val="00A83327"/>
    <w:rsid w:val="00A8337A"/>
    <w:rsid w:val="00A835CC"/>
    <w:rsid w:val="00A838F2"/>
    <w:rsid w:val="00A83B3D"/>
    <w:rsid w:val="00A83D0A"/>
    <w:rsid w:val="00A83DB1"/>
    <w:rsid w:val="00A83F62"/>
    <w:rsid w:val="00A84064"/>
    <w:rsid w:val="00A84126"/>
    <w:rsid w:val="00A84364"/>
    <w:rsid w:val="00A846D0"/>
    <w:rsid w:val="00A84A40"/>
    <w:rsid w:val="00A84F90"/>
    <w:rsid w:val="00A8529B"/>
    <w:rsid w:val="00A85529"/>
    <w:rsid w:val="00A8556B"/>
    <w:rsid w:val="00A85D8F"/>
    <w:rsid w:val="00A85FCD"/>
    <w:rsid w:val="00A867CD"/>
    <w:rsid w:val="00A86A1E"/>
    <w:rsid w:val="00A874AC"/>
    <w:rsid w:val="00A87811"/>
    <w:rsid w:val="00A87F88"/>
    <w:rsid w:val="00A90655"/>
    <w:rsid w:val="00A90984"/>
    <w:rsid w:val="00A90A90"/>
    <w:rsid w:val="00A90DDE"/>
    <w:rsid w:val="00A90FD5"/>
    <w:rsid w:val="00A91041"/>
    <w:rsid w:val="00A915AD"/>
    <w:rsid w:val="00A916E4"/>
    <w:rsid w:val="00A91863"/>
    <w:rsid w:val="00A91F29"/>
    <w:rsid w:val="00A92954"/>
    <w:rsid w:val="00A93284"/>
    <w:rsid w:val="00A9336A"/>
    <w:rsid w:val="00A935DC"/>
    <w:rsid w:val="00A935DE"/>
    <w:rsid w:val="00A935F5"/>
    <w:rsid w:val="00A937DB"/>
    <w:rsid w:val="00A93F7C"/>
    <w:rsid w:val="00A93FC2"/>
    <w:rsid w:val="00A9429A"/>
    <w:rsid w:val="00A948B3"/>
    <w:rsid w:val="00A956F4"/>
    <w:rsid w:val="00A957AA"/>
    <w:rsid w:val="00A959D7"/>
    <w:rsid w:val="00A95BD3"/>
    <w:rsid w:val="00A95F0E"/>
    <w:rsid w:val="00A96B7F"/>
    <w:rsid w:val="00A96D66"/>
    <w:rsid w:val="00A970FA"/>
    <w:rsid w:val="00A971FF"/>
    <w:rsid w:val="00A9728D"/>
    <w:rsid w:val="00A975C6"/>
    <w:rsid w:val="00A977EC"/>
    <w:rsid w:val="00A97BE9"/>
    <w:rsid w:val="00A97F30"/>
    <w:rsid w:val="00AA050A"/>
    <w:rsid w:val="00AA0760"/>
    <w:rsid w:val="00AA1171"/>
    <w:rsid w:val="00AA1181"/>
    <w:rsid w:val="00AA1373"/>
    <w:rsid w:val="00AA13C3"/>
    <w:rsid w:val="00AA1416"/>
    <w:rsid w:val="00AA1CC3"/>
    <w:rsid w:val="00AA34F7"/>
    <w:rsid w:val="00AA3C57"/>
    <w:rsid w:val="00AA3D9F"/>
    <w:rsid w:val="00AA4A4E"/>
    <w:rsid w:val="00AA4CE9"/>
    <w:rsid w:val="00AA4D38"/>
    <w:rsid w:val="00AA5188"/>
    <w:rsid w:val="00AA5CC1"/>
    <w:rsid w:val="00AA5EB0"/>
    <w:rsid w:val="00AA60C2"/>
    <w:rsid w:val="00AA64E6"/>
    <w:rsid w:val="00AA64F7"/>
    <w:rsid w:val="00AA6574"/>
    <w:rsid w:val="00AA65A4"/>
    <w:rsid w:val="00AA6B12"/>
    <w:rsid w:val="00AA726D"/>
    <w:rsid w:val="00AA7981"/>
    <w:rsid w:val="00AA7AB3"/>
    <w:rsid w:val="00AA7BDE"/>
    <w:rsid w:val="00AA7DAA"/>
    <w:rsid w:val="00AA7FA0"/>
    <w:rsid w:val="00AB0037"/>
    <w:rsid w:val="00AB035C"/>
    <w:rsid w:val="00AB0496"/>
    <w:rsid w:val="00AB0FAF"/>
    <w:rsid w:val="00AB0FC5"/>
    <w:rsid w:val="00AB117D"/>
    <w:rsid w:val="00AB1384"/>
    <w:rsid w:val="00AB163C"/>
    <w:rsid w:val="00AB1741"/>
    <w:rsid w:val="00AB1822"/>
    <w:rsid w:val="00AB1A0F"/>
    <w:rsid w:val="00AB1C74"/>
    <w:rsid w:val="00AB2026"/>
    <w:rsid w:val="00AB2373"/>
    <w:rsid w:val="00AB2763"/>
    <w:rsid w:val="00AB2978"/>
    <w:rsid w:val="00AB29EC"/>
    <w:rsid w:val="00AB2A60"/>
    <w:rsid w:val="00AB305B"/>
    <w:rsid w:val="00AB38FA"/>
    <w:rsid w:val="00AB39FF"/>
    <w:rsid w:val="00AB436B"/>
    <w:rsid w:val="00AB498A"/>
    <w:rsid w:val="00AB4A9C"/>
    <w:rsid w:val="00AB4B88"/>
    <w:rsid w:val="00AB4F62"/>
    <w:rsid w:val="00AB4F92"/>
    <w:rsid w:val="00AB63DD"/>
    <w:rsid w:val="00AB66AA"/>
    <w:rsid w:val="00AB6CC2"/>
    <w:rsid w:val="00AB6CE5"/>
    <w:rsid w:val="00AB7042"/>
    <w:rsid w:val="00AB70DA"/>
    <w:rsid w:val="00AB7B2C"/>
    <w:rsid w:val="00AB7C99"/>
    <w:rsid w:val="00AB7CE8"/>
    <w:rsid w:val="00AB7D1D"/>
    <w:rsid w:val="00AC0268"/>
    <w:rsid w:val="00AC0A16"/>
    <w:rsid w:val="00AC1C9D"/>
    <w:rsid w:val="00AC2A1B"/>
    <w:rsid w:val="00AC2C01"/>
    <w:rsid w:val="00AC2D06"/>
    <w:rsid w:val="00AC318E"/>
    <w:rsid w:val="00AC3C07"/>
    <w:rsid w:val="00AC3E08"/>
    <w:rsid w:val="00AC3F54"/>
    <w:rsid w:val="00AC4736"/>
    <w:rsid w:val="00AC4966"/>
    <w:rsid w:val="00AC5470"/>
    <w:rsid w:val="00AC56F0"/>
    <w:rsid w:val="00AC580B"/>
    <w:rsid w:val="00AC5F97"/>
    <w:rsid w:val="00AC6454"/>
    <w:rsid w:val="00AC6593"/>
    <w:rsid w:val="00AC682B"/>
    <w:rsid w:val="00AC68F7"/>
    <w:rsid w:val="00AC6B28"/>
    <w:rsid w:val="00AC6F2F"/>
    <w:rsid w:val="00AC6F65"/>
    <w:rsid w:val="00AC6F7E"/>
    <w:rsid w:val="00AC7178"/>
    <w:rsid w:val="00AC719A"/>
    <w:rsid w:val="00AC7384"/>
    <w:rsid w:val="00AC765D"/>
    <w:rsid w:val="00AD0655"/>
    <w:rsid w:val="00AD0C13"/>
    <w:rsid w:val="00AD1930"/>
    <w:rsid w:val="00AD1ABE"/>
    <w:rsid w:val="00AD2B70"/>
    <w:rsid w:val="00AD39AE"/>
    <w:rsid w:val="00AD411C"/>
    <w:rsid w:val="00AD4271"/>
    <w:rsid w:val="00AD460B"/>
    <w:rsid w:val="00AD4824"/>
    <w:rsid w:val="00AD49E1"/>
    <w:rsid w:val="00AD4DA7"/>
    <w:rsid w:val="00AD5111"/>
    <w:rsid w:val="00AD5174"/>
    <w:rsid w:val="00AD55B8"/>
    <w:rsid w:val="00AD60E7"/>
    <w:rsid w:val="00AD6411"/>
    <w:rsid w:val="00AD663F"/>
    <w:rsid w:val="00AD6B4D"/>
    <w:rsid w:val="00AD71D6"/>
    <w:rsid w:val="00AD735B"/>
    <w:rsid w:val="00AD7B20"/>
    <w:rsid w:val="00AD7E4D"/>
    <w:rsid w:val="00AE1143"/>
    <w:rsid w:val="00AE187B"/>
    <w:rsid w:val="00AE1DB2"/>
    <w:rsid w:val="00AE2658"/>
    <w:rsid w:val="00AE2B1D"/>
    <w:rsid w:val="00AE2C2F"/>
    <w:rsid w:val="00AE2DAD"/>
    <w:rsid w:val="00AE2EFF"/>
    <w:rsid w:val="00AE363B"/>
    <w:rsid w:val="00AE4607"/>
    <w:rsid w:val="00AE468D"/>
    <w:rsid w:val="00AE4DE5"/>
    <w:rsid w:val="00AE4F76"/>
    <w:rsid w:val="00AE4FCC"/>
    <w:rsid w:val="00AE4FFA"/>
    <w:rsid w:val="00AE5AC8"/>
    <w:rsid w:val="00AE5DB9"/>
    <w:rsid w:val="00AE6187"/>
    <w:rsid w:val="00AE663F"/>
    <w:rsid w:val="00AE67F7"/>
    <w:rsid w:val="00AE68C8"/>
    <w:rsid w:val="00AE6D72"/>
    <w:rsid w:val="00AE6EB7"/>
    <w:rsid w:val="00AE73A4"/>
    <w:rsid w:val="00AE7875"/>
    <w:rsid w:val="00AE793A"/>
    <w:rsid w:val="00AE7B38"/>
    <w:rsid w:val="00AE7C97"/>
    <w:rsid w:val="00AE7DE2"/>
    <w:rsid w:val="00AF089A"/>
    <w:rsid w:val="00AF0A58"/>
    <w:rsid w:val="00AF0D56"/>
    <w:rsid w:val="00AF1972"/>
    <w:rsid w:val="00AF1E4B"/>
    <w:rsid w:val="00AF1E60"/>
    <w:rsid w:val="00AF23B3"/>
    <w:rsid w:val="00AF23EC"/>
    <w:rsid w:val="00AF2C9C"/>
    <w:rsid w:val="00AF2E1A"/>
    <w:rsid w:val="00AF2F7A"/>
    <w:rsid w:val="00AF3460"/>
    <w:rsid w:val="00AF3567"/>
    <w:rsid w:val="00AF3A80"/>
    <w:rsid w:val="00AF3B77"/>
    <w:rsid w:val="00AF3BBE"/>
    <w:rsid w:val="00AF3E3C"/>
    <w:rsid w:val="00AF4178"/>
    <w:rsid w:val="00AF4888"/>
    <w:rsid w:val="00AF495F"/>
    <w:rsid w:val="00AF4BB3"/>
    <w:rsid w:val="00AF502F"/>
    <w:rsid w:val="00AF54C6"/>
    <w:rsid w:val="00AF5614"/>
    <w:rsid w:val="00AF59C7"/>
    <w:rsid w:val="00AF5A59"/>
    <w:rsid w:val="00AF5AAA"/>
    <w:rsid w:val="00AF5B4B"/>
    <w:rsid w:val="00AF5CC7"/>
    <w:rsid w:val="00AF61A4"/>
    <w:rsid w:val="00AF668F"/>
    <w:rsid w:val="00AF6981"/>
    <w:rsid w:val="00AF6AFC"/>
    <w:rsid w:val="00AF6E1F"/>
    <w:rsid w:val="00AF72B8"/>
    <w:rsid w:val="00AF74C4"/>
    <w:rsid w:val="00AF7CB8"/>
    <w:rsid w:val="00B00311"/>
    <w:rsid w:val="00B003CB"/>
    <w:rsid w:val="00B008EB"/>
    <w:rsid w:val="00B00B2C"/>
    <w:rsid w:val="00B00E7F"/>
    <w:rsid w:val="00B00F9A"/>
    <w:rsid w:val="00B015FA"/>
    <w:rsid w:val="00B01FDF"/>
    <w:rsid w:val="00B023FF"/>
    <w:rsid w:val="00B02753"/>
    <w:rsid w:val="00B02B60"/>
    <w:rsid w:val="00B02FE1"/>
    <w:rsid w:val="00B0347A"/>
    <w:rsid w:val="00B0390A"/>
    <w:rsid w:val="00B03CEC"/>
    <w:rsid w:val="00B0432B"/>
    <w:rsid w:val="00B045A3"/>
    <w:rsid w:val="00B047EF"/>
    <w:rsid w:val="00B049F2"/>
    <w:rsid w:val="00B0570C"/>
    <w:rsid w:val="00B06A0F"/>
    <w:rsid w:val="00B07002"/>
    <w:rsid w:val="00B0718C"/>
    <w:rsid w:val="00B10549"/>
    <w:rsid w:val="00B10990"/>
    <w:rsid w:val="00B10994"/>
    <w:rsid w:val="00B10D54"/>
    <w:rsid w:val="00B1127C"/>
    <w:rsid w:val="00B11399"/>
    <w:rsid w:val="00B1145C"/>
    <w:rsid w:val="00B117E0"/>
    <w:rsid w:val="00B11BF2"/>
    <w:rsid w:val="00B11D05"/>
    <w:rsid w:val="00B11D73"/>
    <w:rsid w:val="00B123C3"/>
    <w:rsid w:val="00B12431"/>
    <w:rsid w:val="00B12460"/>
    <w:rsid w:val="00B12611"/>
    <w:rsid w:val="00B1287A"/>
    <w:rsid w:val="00B12DC8"/>
    <w:rsid w:val="00B12ED9"/>
    <w:rsid w:val="00B135AF"/>
    <w:rsid w:val="00B1372B"/>
    <w:rsid w:val="00B1404E"/>
    <w:rsid w:val="00B1432A"/>
    <w:rsid w:val="00B1433B"/>
    <w:rsid w:val="00B14647"/>
    <w:rsid w:val="00B14940"/>
    <w:rsid w:val="00B14D0E"/>
    <w:rsid w:val="00B15555"/>
    <w:rsid w:val="00B1584E"/>
    <w:rsid w:val="00B159D7"/>
    <w:rsid w:val="00B15A9D"/>
    <w:rsid w:val="00B16043"/>
    <w:rsid w:val="00B16148"/>
    <w:rsid w:val="00B162B4"/>
    <w:rsid w:val="00B16573"/>
    <w:rsid w:val="00B16680"/>
    <w:rsid w:val="00B16B9D"/>
    <w:rsid w:val="00B16DBD"/>
    <w:rsid w:val="00B177B0"/>
    <w:rsid w:val="00B17F1D"/>
    <w:rsid w:val="00B2043F"/>
    <w:rsid w:val="00B20526"/>
    <w:rsid w:val="00B21092"/>
    <w:rsid w:val="00B2111D"/>
    <w:rsid w:val="00B21BD7"/>
    <w:rsid w:val="00B21C14"/>
    <w:rsid w:val="00B21FE8"/>
    <w:rsid w:val="00B220C9"/>
    <w:rsid w:val="00B22198"/>
    <w:rsid w:val="00B2235A"/>
    <w:rsid w:val="00B2254D"/>
    <w:rsid w:val="00B229D2"/>
    <w:rsid w:val="00B234C5"/>
    <w:rsid w:val="00B23684"/>
    <w:rsid w:val="00B23F6D"/>
    <w:rsid w:val="00B240E0"/>
    <w:rsid w:val="00B242D0"/>
    <w:rsid w:val="00B24736"/>
    <w:rsid w:val="00B248E5"/>
    <w:rsid w:val="00B24B2E"/>
    <w:rsid w:val="00B24B74"/>
    <w:rsid w:val="00B25173"/>
    <w:rsid w:val="00B25803"/>
    <w:rsid w:val="00B25C8B"/>
    <w:rsid w:val="00B25DE2"/>
    <w:rsid w:val="00B264D5"/>
    <w:rsid w:val="00B26B7F"/>
    <w:rsid w:val="00B27326"/>
    <w:rsid w:val="00B27FE6"/>
    <w:rsid w:val="00B300DA"/>
    <w:rsid w:val="00B30518"/>
    <w:rsid w:val="00B30554"/>
    <w:rsid w:val="00B305C6"/>
    <w:rsid w:val="00B3103E"/>
    <w:rsid w:val="00B31297"/>
    <w:rsid w:val="00B312EB"/>
    <w:rsid w:val="00B3130B"/>
    <w:rsid w:val="00B31807"/>
    <w:rsid w:val="00B323A0"/>
    <w:rsid w:val="00B32BC0"/>
    <w:rsid w:val="00B32FA8"/>
    <w:rsid w:val="00B32FB8"/>
    <w:rsid w:val="00B330CB"/>
    <w:rsid w:val="00B332BD"/>
    <w:rsid w:val="00B334B1"/>
    <w:rsid w:val="00B33915"/>
    <w:rsid w:val="00B33CA3"/>
    <w:rsid w:val="00B34EC2"/>
    <w:rsid w:val="00B35395"/>
    <w:rsid w:val="00B355FE"/>
    <w:rsid w:val="00B35981"/>
    <w:rsid w:val="00B35B43"/>
    <w:rsid w:val="00B360E7"/>
    <w:rsid w:val="00B36121"/>
    <w:rsid w:val="00B36726"/>
    <w:rsid w:val="00B36CE8"/>
    <w:rsid w:val="00B37032"/>
    <w:rsid w:val="00B37182"/>
    <w:rsid w:val="00B374EE"/>
    <w:rsid w:val="00B37AD7"/>
    <w:rsid w:val="00B37CD3"/>
    <w:rsid w:val="00B40179"/>
    <w:rsid w:val="00B4047C"/>
    <w:rsid w:val="00B40865"/>
    <w:rsid w:val="00B40C28"/>
    <w:rsid w:val="00B41347"/>
    <w:rsid w:val="00B4148E"/>
    <w:rsid w:val="00B417DB"/>
    <w:rsid w:val="00B41905"/>
    <w:rsid w:val="00B42190"/>
    <w:rsid w:val="00B427E4"/>
    <w:rsid w:val="00B427F9"/>
    <w:rsid w:val="00B42B68"/>
    <w:rsid w:val="00B42DF2"/>
    <w:rsid w:val="00B43390"/>
    <w:rsid w:val="00B436CB"/>
    <w:rsid w:val="00B43763"/>
    <w:rsid w:val="00B43F00"/>
    <w:rsid w:val="00B44374"/>
    <w:rsid w:val="00B44442"/>
    <w:rsid w:val="00B44756"/>
    <w:rsid w:val="00B44816"/>
    <w:rsid w:val="00B44B9F"/>
    <w:rsid w:val="00B44DA1"/>
    <w:rsid w:val="00B44E94"/>
    <w:rsid w:val="00B4583E"/>
    <w:rsid w:val="00B46278"/>
    <w:rsid w:val="00B466BA"/>
    <w:rsid w:val="00B46824"/>
    <w:rsid w:val="00B469AE"/>
    <w:rsid w:val="00B469BF"/>
    <w:rsid w:val="00B46A5F"/>
    <w:rsid w:val="00B46AF9"/>
    <w:rsid w:val="00B46D21"/>
    <w:rsid w:val="00B46FB6"/>
    <w:rsid w:val="00B47009"/>
    <w:rsid w:val="00B47079"/>
    <w:rsid w:val="00B47CF5"/>
    <w:rsid w:val="00B5038A"/>
    <w:rsid w:val="00B506F5"/>
    <w:rsid w:val="00B508C0"/>
    <w:rsid w:val="00B513ED"/>
    <w:rsid w:val="00B5174C"/>
    <w:rsid w:val="00B51A73"/>
    <w:rsid w:val="00B51E94"/>
    <w:rsid w:val="00B520F9"/>
    <w:rsid w:val="00B526CB"/>
    <w:rsid w:val="00B52D00"/>
    <w:rsid w:val="00B53681"/>
    <w:rsid w:val="00B54167"/>
    <w:rsid w:val="00B54465"/>
    <w:rsid w:val="00B5469B"/>
    <w:rsid w:val="00B54710"/>
    <w:rsid w:val="00B54D7A"/>
    <w:rsid w:val="00B54FCB"/>
    <w:rsid w:val="00B55838"/>
    <w:rsid w:val="00B558CC"/>
    <w:rsid w:val="00B55A75"/>
    <w:rsid w:val="00B5631F"/>
    <w:rsid w:val="00B56609"/>
    <w:rsid w:val="00B5711C"/>
    <w:rsid w:val="00B572EE"/>
    <w:rsid w:val="00B5767D"/>
    <w:rsid w:val="00B57870"/>
    <w:rsid w:val="00B57B51"/>
    <w:rsid w:val="00B60150"/>
    <w:rsid w:val="00B6047E"/>
    <w:rsid w:val="00B60FCE"/>
    <w:rsid w:val="00B61036"/>
    <w:rsid w:val="00B61114"/>
    <w:rsid w:val="00B614A0"/>
    <w:rsid w:val="00B61AFE"/>
    <w:rsid w:val="00B62280"/>
    <w:rsid w:val="00B623CD"/>
    <w:rsid w:val="00B627F2"/>
    <w:rsid w:val="00B62DD3"/>
    <w:rsid w:val="00B6344E"/>
    <w:rsid w:val="00B63EF7"/>
    <w:rsid w:val="00B63FDC"/>
    <w:rsid w:val="00B64A91"/>
    <w:rsid w:val="00B6501E"/>
    <w:rsid w:val="00B65577"/>
    <w:rsid w:val="00B656B3"/>
    <w:rsid w:val="00B65B6C"/>
    <w:rsid w:val="00B66594"/>
    <w:rsid w:val="00B670B0"/>
    <w:rsid w:val="00B671CD"/>
    <w:rsid w:val="00B67C83"/>
    <w:rsid w:val="00B67FAF"/>
    <w:rsid w:val="00B700DE"/>
    <w:rsid w:val="00B705E4"/>
    <w:rsid w:val="00B70DE5"/>
    <w:rsid w:val="00B70E10"/>
    <w:rsid w:val="00B70EAB"/>
    <w:rsid w:val="00B713A3"/>
    <w:rsid w:val="00B71412"/>
    <w:rsid w:val="00B71FBE"/>
    <w:rsid w:val="00B720C8"/>
    <w:rsid w:val="00B729B7"/>
    <w:rsid w:val="00B72D64"/>
    <w:rsid w:val="00B72F75"/>
    <w:rsid w:val="00B72F82"/>
    <w:rsid w:val="00B7301F"/>
    <w:rsid w:val="00B73586"/>
    <w:rsid w:val="00B73F29"/>
    <w:rsid w:val="00B744C2"/>
    <w:rsid w:val="00B747E9"/>
    <w:rsid w:val="00B74B8B"/>
    <w:rsid w:val="00B74B97"/>
    <w:rsid w:val="00B74D88"/>
    <w:rsid w:val="00B75257"/>
    <w:rsid w:val="00B753EF"/>
    <w:rsid w:val="00B7543D"/>
    <w:rsid w:val="00B75A6D"/>
    <w:rsid w:val="00B75C42"/>
    <w:rsid w:val="00B76037"/>
    <w:rsid w:val="00B76301"/>
    <w:rsid w:val="00B7688D"/>
    <w:rsid w:val="00B769CF"/>
    <w:rsid w:val="00B770E7"/>
    <w:rsid w:val="00B77135"/>
    <w:rsid w:val="00B77381"/>
    <w:rsid w:val="00B7749B"/>
    <w:rsid w:val="00B77551"/>
    <w:rsid w:val="00B7761D"/>
    <w:rsid w:val="00B77C85"/>
    <w:rsid w:val="00B77D36"/>
    <w:rsid w:val="00B77F84"/>
    <w:rsid w:val="00B81669"/>
    <w:rsid w:val="00B8198D"/>
    <w:rsid w:val="00B81BD7"/>
    <w:rsid w:val="00B821D5"/>
    <w:rsid w:val="00B823E4"/>
    <w:rsid w:val="00B825B0"/>
    <w:rsid w:val="00B825E2"/>
    <w:rsid w:val="00B82842"/>
    <w:rsid w:val="00B82C34"/>
    <w:rsid w:val="00B82C56"/>
    <w:rsid w:val="00B8335B"/>
    <w:rsid w:val="00B833E2"/>
    <w:rsid w:val="00B84715"/>
    <w:rsid w:val="00B85C41"/>
    <w:rsid w:val="00B85CC0"/>
    <w:rsid w:val="00B86578"/>
    <w:rsid w:val="00B866B9"/>
    <w:rsid w:val="00B874C9"/>
    <w:rsid w:val="00B90186"/>
    <w:rsid w:val="00B90267"/>
    <w:rsid w:val="00B90610"/>
    <w:rsid w:val="00B90742"/>
    <w:rsid w:val="00B908BB"/>
    <w:rsid w:val="00B90CD4"/>
    <w:rsid w:val="00B91065"/>
    <w:rsid w:val="00B912D6"/>
    <w:rsid w:val="00B9170C"/>
    <w:rsid w:val="00B917D0"/>
    <w:rsid w:val="00B91CB2"/>
    <w:rsid w:val="00B91D4D"/>
    <w:rsid w:val="00B92046"/>
    <w:rsid w:val="00B928D7"/>
    <w:rsid w:val="00B92F06"/>
    <w:rsid w:val="00B92FBF"/>
    <w:rsid w:val="00B93820"/>
    <w:rsid w:val="00B938B1"/>
    <w:rsid w:val="00B93B1E"/>
    <w:rsid w:val="00B9420B"/>
    <w:rsid w:val="00B942E8"/>
    <w:rsid w:val="00B94D5E"/>
    <w:rsid w:val="00B94DCB"/>
    <w:rsid w:val="00B94FB3"/>
    <w:rsid w:val="00B9560A"/>
    <w:rsid w:val="00B95F5E"/>
    <w:rsid w:val="00B96013"/>
    <w:rsid w:val="00B9627D"/>
    <w:rsid w:val="00B96449"/>
    <w:rsid w:val="00B9647A"/>
    <w:rsid w:val="00B96CEF"/>
    <w:rsid w:val="00B97049"/>
    <w:rsid w:val="00B97323"/>
    <w:rsid w:val="00B973AD"/>
    <w:rsid w:val="00B97A1A"/>
    <w:rsid w:val="00B97A9C"/>
    <w:rsid w:val="00B97BE5"/>
    <w:rsid w:val="00BA0583"/>
    <w:rsid w:val="00BA0890"/>
    <w:rsid w:val="00BA0B66"/>
    <w:rsid w:val="00BA139F"/>
    <w:rsid w:val="00BA1CF8"/>
    <w:rsid w:val="00BA1EC6"/>
    <w:rsid w:val="00BA2235"/>
    <w:rsid w:val="00BA24A4"/>
    <w:rsid w:val="00BA2727"/>
    <w:rsid w:val="00BA283F"/>
    <w:rsid w:val="00BA2A00"/>
    <w:rsid w:val="00BA2E63"/>
    <w:rsid w:val="00BA2F3B"/>
    <w:rsid w:val="00BA3482"/>
    <w:rsid w:val="00BA3698"/>
    <w:rsid w:val="00BA3FAF"/>
    <w:rsid w:val="00BA438B"/>
    <w:rsid w:val="00BA4416"/>
    <w:rsid w:val="00BA45AC"/>
    <w:rsid w:val="00BA4CE3"/>
    <w:rsid w:val="00BA4D76"/>
    <w:rsid w:val="00BA60AC"/>
    <w:rsid w:val="00BA6199"/>
    <w:rsid w:val="00BA6265"/>
    <w:rsid w:val="00BA67D0"/>
    <w:rsid w:val="00BA6C66"/>
    <w:rsid w:val="00BA6FC3"/>
    <w:rsid w:val="00BA76A0"/>
    <w:rsid w:val="00BA782A"/>
    <w:rsid w:val="00BB019C"/>
    <w:rsid w:val="00BB0429"/>
    <w:rsid w:val="00BB1470"/>
    <w:rsid w:val="00BB169C"/>
    <w:rsid w:val="00BB1820"/>
    <w:rsid w:val="00BB1A09"/>
    <w:rsid w:val="00BB1AB1"/>
    <w:rsid w:val="00BB2430"/>
    <w:rsid w:val="00BB2822"/>
    <w:rsid w:val="00BB289A"/>
    <w:rsid w:val="00BB2A9E"/>
    <w:rsid w:val="00BB2E40"/>
    <w:rsid w:val="00BB2E80"/>
    <w:rsid w:val="00BB2F05"/>
    <w:rsid w:val="00BB33AE"/>
    <w:rsid w:val="00BB37C9"/>
    <w:rsid w:val="00BB396B"/>
    <w:rsid w:val="00BB3CF1"/>
    <w:rsid w:val="00BB4C36"/>
    <w:rsid w:val="00BB4CF1"/>
    <w:rsid w:val="00BB53D3"/>
    <w:rsid w:val="00BB59F5"/>
    <w:rsid w:val="00BB5AC1"/>
    <w:rsid w:val="00BB5BE6"/>
    <w:rsid w:val="00BB5F96"/>
    <w:rsid w:val="00BB6705"/>
    <w:rsid w:val="00BB73CB"/>
    <w:rsid w:val="00BB73E7"/>
    <w:rsid w:val="00BB78BA"/>
    <w:rsid w:val="00BB7C68"/>
    <w:rsid w:val="00BB7FAE"/>
    <w:rsid w:val="00BC0127"/>
    <w:rsid w:val="00BC032A"/>
    <w:rsid w:val="00BC0819"/>
    <w:rsid w:val="00BC0A40"/>
    <w:rsid w:val="00BC0D27"/>
    <w:rsid w:val="00BC127F"/>
    <w:rsid w:val="00BC12EF"/>
    <w:rsid w:val="00BC152C"/>
    <w:rsid w:val="00BC170A"/>
    <w:rsid w:val="00BC1A20"/>
    <w:rsid w:val="00BC1AF2"/>
    <w:rsid w:val="00BC28EE"/>
    <w:rsid w:val="00BC2CCB"/>
    <w:rsid w:val="00BC2E98"/>
    <w:rsid w:val="00BC3195"/>
    <w:rsid w:val="00BC3AC8"/>
    <w:rsid w:val="00BC445B"/>
    <w:rsid w:val="00BC48AB"/>
    <w:rsid w:val="00BC4929"/>
    <w:rsid w:val="00BC4E41"/>
    <w:rsid w:val="00BC54EC"/>
    <w:rsid w:val="00BC5938"/>
    <w:rsid w:val="00BC5A59"/>
    <w:rsid w:val="00BC6007"/>
    <w:rsid w:val="00BC62B4"/>
    <w:rsid w:val="00BC62F6"/>
    <w:rsid w:val="00BC645B"/>
    <w:rsid w:val="00BC64C3"/>
    <w:rsid w:val="00BC6944"/>
    <w:rsid w:val="00BC697D"/>
    <w:rsid w:val="00BC6BF4"/>
    <w:rsid w:val="00BC6DE5"/>
    <w:rsid w:val="00BC6FC7"/>
    <w:rsid w:val="00BC7158"/>
    <w:rsid w:val="00BC77D4"/>
    <w:rsid w:val="00BC7CCC"/>
    <w:rsid w:val="00BC7D3B"/>
    <w:rsid w:val="00BC7DC0"/>
    <w:rsid w:val="00BD00EA"/>
    <w:rsid w:val="00BD0859"/>
    <w:rsid w:val="00BD0D23"/>
    <w:rsid w:val="00BD0E26"/>
    <w:rsid w:val="00BD0EB4"/>
    <w:rsid w:val="00BD19D0"/>
    <w:rsid w:val="00BD1CE7"/>
    <w:rsid w:val="00BD20E6"/>
    <w:rsid w:val="00BD2CDF"/>
    <w:rsid w:val="00BD2E62"/>
    <w:rsid w:val="00BD33FE"/>
    <w:rsid w:val="00BD3C8C"/>
    <w:rsid w:val="00BD3EDC"/>
    <w:rsid w:val="00BD4332"/>
    <w:rsid w:val="00BD445A"/>
    <w:rsid w:val="00BD44B1"/>
    <w:rsid w:val="00BD4523"/>
    <w:rsid w:val="00BD457C"/>
    <w:rsid w:val="00BD46C5"/>
    <w:rsid w:val="00BD46E4"/>
    <w:rsid w:val="00BD49E4"/>
    <w:rsid w:val="00BD516D"/>
    <w:rsid w:val="00BD5584"/>
    <w:rsid w:val="00BD57B4"/>
    <w:rsid w:val="00BD5982"/>
    <w:rsid w:val="00BD59A4"/>
    <w:rsid w:val="00BD5D93"/>
    <w:rsid w:val="00BD5DBD"/>
    <w:rsid w:val="00BD62B8"/>
    <w:rsid w:val="00BD6484"/>
    <w:rsid w:val="00BD684D"/>
    <w:rsid w:val="00BD6B1B"/>
    <w:rsid w:val="00BD6F13"/>
    <w:rsid w:val="00BD7356"/>
    <w:rsid w:val="00BD742D"/>
    <w:rsid w:val="00BD7474"/>
    <w:rsid w:val="00BD7605"/>
    <w:rsid w:val="00BD786F"/>
    <w:rsid w:val="00BD79F8"/>
    <w:rsid w:val="00BD7D4F"/>
    <w:rsid w:val="00BE03C1"/>
    <w:rsid w:val="00BE042A"/>
    <w:rsid w:val="00BE065C"/>
    <w:rsid w:val="00BE0BEE"/>
    <w:rsid w:val="00BE0DCB"/>
    <w:rsid w:val="00BE0FD0"/>
    <w:rsid w:val="00BE143F"/>
    <w:rsid w:val="00BE16D3"/>
    <w:rsid w:val="00BE18B5"/>
    <w:rsid w:val="00BE1B94"/>
    <w:rsid w:val="00BE1CA1"/>
    <w:rsid w:val="00BE2109"/>
    <w:rsid w:val="00BE2277"/>
    <w:rsid w:val="00BE23FC"/>
    <w:rsid w:val="00BE270A"/>
    <w:rsid w:val="00BE3075"/>
    <w:rsid w:val="00BE3166"/>
    <w:rsid w:val="00BE3189"/>
    <w:rsid w:val="00BE3357"/>
    <w:rsid w:val="00BE363C"/>
    <w:rsid w:val="00BE3C72"/>
    <w:rsid w:val="00BE3D11"/>
    <w:rsid w:val="00BE3EFD"/>
    <w:rsid w:val="00BE4AE7"/>
    <w:rsid w:val="00BE5007"/>
    <w:rsid w:val="00BE5062"/>
    <w:rsid w:val="00BE5527"/>
    <w:rsid w:val="00BE5F8D"/>
    <w:rsid w:val="00BE6085"/>
    <w:rsid w:val="00BE6706"/>
    <w:rsid w:val="00BE6806"/>
    <w:rsid w:val="00BE6DE8"/>
    <w:rsid w:val="00BE70EB"/>
    <w:rsid w:val="00BE738C"/>
    <w:rsid w:val="00BE749E"/>
    <w:rsid w:val="00BE7F17"/>
    <w:rsid w:val="00BF0342"/>
    <w:rsid w:val="00BF036F"/>
    <w:rsid w:val="00BF0435"/>
    <w:rsid w:val="00BF096C"/>
    <w:rsid w:val="00BF0C6E"/>
    <w:rsid w:val="00BF0DBC"/>
    <w:rsid w:val="00BF0E07"/>
    <w:rsid w:val="00BF0EBB"/>
    <w:rsid w:val="00BF0FDC"/>
    <w:rsid w:val="00BF16EC"/>
    <w:rsid w:val="00BF193A"/>
    <w:rsid w:val="00BF1AD9"/>
    <w:rsid w:val="00BF211F"/>
    <w:rsid w:val="00BF2A46"/>
    <w:rsid w:val="00BF2AAA"/>
    <w:rsid w:val="00BF2B33"/>
    <w:rsid w:val="00BF2FD4"/>
    <w:rsid w:val="00BF30E3"/>
    <w:rsid w:val="00BF364E"/>
    <w:rsid w:val="00BF39E4"/>
    <w:rsid w:val="00BF3A92"/>
    <w:rsid w:val="00BF3DFB"/>
    <w:rsid w:val="00BF3FE5"/>
    <w:rsid w:val="00BF4269"/>
    <w:rsid w:val="00BF480A"/>
    <w:rsid w:val="00BF4E1A"/>
    <w:rsid w:val="00BF4E22"/>
    <w:rsid w:val="00BF5058"/>
    <w:rsid w:val="00BF5B0B"/>
    <w:rsid w:val="00BF5F09"/>
    <w:rsid w:val="00BF6056"/>
    <w:rsid w:val="00BF60BC"/>
    <w:rsid w:val="00BF61AE"/>
    <w:rsid w:val="00BF66A1"/>
    <w:rsid w:val="00BF6C6E"/>
    <w:rsid w:val="00BF7576"/>
    <w:rsid w:val="00BF7822"/>
    <w:rsid w:val="00BF78E6"/>
    <w:rsid w:val="00BF7FAF"/>
    <w:rsid w:val="00C00202"/>
    <w:rsid w:val="00C002A2"/>
    <w:rsid w:val="00C0048F"/>
    <w:rsid w:val="00C00A55"/>
    <w:rsid w:val="00C00A83"/>
    <w:rsid w:val="00C00CBF"/>
    <w:rsid w:val="00C01E6D"/>
    <w:rsid w:val="00C01F9B"/>
    <w:rsid w:val="00C0215A"/>
    <w:rsid w:val="00C0260C"/>
    <w:rsid w:val="00C0297F"/>
    <w:rsid w:val="00C02A41"/>
    <w:rsid w:val="00C02D0D"/>
    <w:rsid w:val="00C02E23"/>
    <w:rsid w:val="00C032A1"/>
    <w:rsid w:val="00C032F6"/>
    <w:rsid w:val="00C0355B"/>
    <w:rsid w:val="00C04551"/>
    <w:rsid w:val="00C04A70"/>
    <w:rsid w:val="00C04A90"/>
    <w:rsid w:val="00C05042"/>
    <w:rsid w:val="00C0505B"/>
    <w:rsid w:val="00C0512B"/>
    <w:rsid w:val="00C056F4"/>
    <w:rsid w:val="00C05E32"/>
    <w:rsid w:val="00C05ED0"/>
    <w:rsid w:val="00C062BD"/>
    <w:rsid w:val="00C0645E"/>
    <w:rsid w:val="00C06811"/>
    <w:rsid w:val="00C06A17"/>
    <w:rsid w:val="00C0727D"/>
    <w:rsid w:val="00C0739C"/>
    <w:rsid w:val="00C07547"/>
    <w:rsid w:val="00C07672"/>
    <w:rsid w:val="00C076E9"/>
    <w:rsid w:val="00C07FA6"/>
    <w:rsid w:val="00C100E0"/>
    <w:rsid w:val="00C1022B"/>
    <w:rsid w:val="00C10780"/>
    <w:rsid w:val="00C109FC"/>
    <w:rsid w:val="00C10A4B"/>
    <w:rsid w:val="00C10C40"/>
    <w:rsid w:val="00C10DD6"/>
    <w:rsid w:val="00C10F0B"/>
    <w:rsid w:val="00C10F1A"/>
    <w:rsid w:val="00C11C63"/>
    <w:rsid w:val="00C12015"/>
    <w:rsid w:val="00C12054"/>
    <w:rsid w:val="00C12413"/>
    <w:rsid w:val="00C12430"/>
    <w:rsid w:val="00C12A35"/>
    <w:rsid w:val="00C12B82"/>
    <w:rsid w:val="00C12DC2"/>
    <w:rsid w:val="00C12F42"/>
    <w:rsid w:val="00C12FFF"/>
    <w:rsid w:val="00C1326F"/>
    <w:rsid w:val="00C132C7"/>
    <w:rsid w:val="00C1345D"/>
    <w:rsid w:val="00C136C2"/>
    <w:rsid w:val="00C1401C"/>
    <w:rsid w:val="00C14268"/>
    <w:rsid w:val="00C142A7"/>
    <w:rsid w:val="00C144EE"/>
    <w:rsid w:val="00C14A97"/>
    <w:rsid w:val="00C14CFC"/>
    <w:rsid w:val="00C15136"/>
    <w:rsid w:val="00C1514A"/>
    <w:rsid w:val="00C153D8"/>
    <w:rsid w:val="00C160B3"/>
    <w:rsid w:val="00C168DD"/>
    <w:rsid w:val="00C16A15"/>
    <w:rsid w:val="00C16E7D"/>
    <w:rsid w:val="00C16F81"/>
    <w:rsid w:val="00C177FF"/>
    <w:rsid w:val="00C209C4"/>
    <w:rsid w:val="00C20A07"/>
    <w:rsid w:val="00C20AAB"/>
    <w:rsid w:val="00C20B48"/>
    <w:rsid w:val="00C20F45"/>
    <w:rsid w:val="00C2169A"/>
    <w:rsid w:val="00C21AE3"/>
    <w:rsid w:val="00C2206C"/>
    <w:rsid w:val="00C220CD"/>
    <w:rsid w:val="00C222E1"/>
    <w:rsid w:val="00C2251E"/>
    <w:rsid w:val="00C22573"/>
    <w:rsid w:val="00C2258B"/>
    <w:rsid w:val="00C2267E"/>
    <w:rsid w:val="00C22EC1"/>
    <w:rsid w:val="00C22F4A"/>
    <w:rsid w:val="00C2310C"/>
    <w:rsid w:val="00C23CEF"/>
    <w:rsid w:val="00C248C2"/>
    <w:rsid w:val="00C24DBD"/>
    <w:rsid w:val="00C24FD0"/>
    <w:rsid w:val="00C25BB7"/>
    <w:rsid w:val="00C25C97"/>
    <w:rsid w:val="00C268EB"/>
    <w:rsid w:val="00C26B0F"/>
    <w:rsid w:val="00C26B27"/>
    <w:rsid w:val="00C26B97"/>
    <w:rsid w:val="00C26FEB"/>
    <w:rsid w:val="00C272CB"/>
    <w:rsid w:val="00C274DC"/>
    <w:rsid w:val="00C27B8B"/>
    <w:rsid w:val="00C30450"/>
    <w:rsid w:val="00C3054E"/>
    <w:rsid w:val="00C307FC"/>
    <w:rsid w:val="00C30C75"/>
    <w:rsid w:val="00C30D4C"/>
    <w:rsid w:val="00C31813"/>
    <w:rsid w:val="00C3183D"/>
    <w:rsid w:val="00C318BE"/>
    <w:rsid w:val="00C32567"/>
    <w:rsid w:val="00C32756"/>
    <w:rsid w:val="00C32864"/>
    <w:rsid w:val="00C32A95"/>
    <w:rsid w:val="00C32EF5"/>
    <w:rsid w:val="00C32F13"/>
    <w:rsid w:val="00C3312D"/>
    <w:rsid w:val="00C33290"/>
    <w:rsid w:val="00C336EF"/>
    <w:rsid w:val="00C338BA"/>
    <w:rsid w:val="00C33AEC"/>
    <w:rsid w:val="00C33E16"/>
    <w:rsid w:val="00C34563"/>
    <w:rsid w:val="00C34F0A"/>
    <w:rsid w:val="00C35798"/>
    <w:rsid w:val="00C35872"/>
    <w:rsid w:val="00C35AA8"/>
    <w:rsid w:val="00C35FFC"/>
    <w:rsid w:val="00C36882"/>
    <w:rsid w:val="00C3742A"/>
    <w:rsid w:val="00C37D54"/>
    <w:rsid w:val="00C37E12"/>
    <w:rsid w:val="00C37FD0"/>
    <w:rsid w:val="00C407DA"/>
    <w:rsid w:val="00C407E6"/>
    <w:rsid w:val="00C40835"/>
    <w:rsid w:val="00C40C98"/>
    <w:rsid w:val="00C40FA2"/>
    <w:rsid w:val="00C416E0"/>
    <w:rsid w:val="00C41800"/>
    <w:rsid w:val="00C418F5"/>
    <w:rsid w:val="00C419CC"/>
    <w:rsid w:val="00C41A94"/>
    <w:rsid w:val="00C41B0F"/>
    <w:rsid w:val="00C41CC8"/>
    <w:rsid w:val="00C41ECC"/>
    <w:rsid w:val="00C423AA"/>
    <w:rsid w:val="00C42726"/>
    <w:rsid w:val="00C42EA3"/>
    <w:rsid w:val="00C42EB8"/>
    <w:rsid w:val="00C430B7"/>
    <w:rsid w:val="00C430FB"/>
    <w:rsid w:val="00C43475"/>
    <w:rsid w:val="00C4351B"/>
    <w:rsid w:val="00C43CE7"/>
    <w:rsid w:val="00C43E93"/>
    <w:rsid w:val="00C43FE0"/>
    <w:rsid w:val="00C443B6"/>
    <w:rsid w:val="00C44508"/>
    <w:rsid w:val="00C445E0"/>
    <w:rsid w:val="00C44799"/>
    <w:rsid w:val="00C44C6F"/>
    <w:rsid w:val="00C44F46"/>
    <w:rsid w:val="00C44F7F"/>
    <w:rsid w:val="00C45345"/>
    <w:rsid w:val="00C4558A"/>
    <w:rsid w:val="00C45644"/>
    <w:rsid w:val="00C45B3B"/>
    <w:rsid w:val="00C4624F"/>
    <w:rsid w:val="00C462FD"/>
    <w:rsid w:val="00C46CE9"/>
    <w:rsid w:val="00C47391"/>
    <w:rsid w:val="00C4775A"/>
    <w:rsid w:val="00C47A46"/>
    <w:rsid w:val="00C50464"/>
    <w:rsid w:val="00C505EF"/>
    <w:rsid w:val="00C508A8"/>
    <w:rsid w:val="00C508BB"/>
    <w:rsid w:val="00C50B46"/>
    <w:rsid w:val="00C50F48"/>
    <w:rsid w:val="00C517AA"/>
    <w:rsid w:val="00C51862"/>
    <w:rsid w:val="00C518B1"/>
    <w:rsid w:val="00C51D4D"/>
    <w:rsid w:val="00C51EA2"/>
    <w:rsid w:val="00C52471"/>
    <w:rsid w:val="00C52CE5"/>
    <w:rsid w:val="00C52E7C"/>
    <w:rsid w:val="00C53CFA"/>
    <w:rsid w:val="00C54A69"/>
    <w:rsid w:val="00C54BB6"/>
    <w:rsid w:val="00C558D0"/>
    <w:rsid w:val="00C558FA"/>
    <w:rsid w:val="00C55A73"/>
    <w:rsid w:val="00C5605B"/>
    <w:rsid w:val="00C56245"/>
    <w:rsid w:val="00C563E6"/>
    <w:rsid w:val="00C565D0"/>
    <w:rsid w:val="00C56D25"/>
    <w:rsid w:val="00C570AA"/>
    <w:rsid w:val="00C57324"/>
    <w:rsid w:val="00C5762A"/>
    <w:rsid w:val="00C57C49"/>
    <w:rsid w:val="00C57CA6"/>
    <w:rsid w:val="00C60396"/>
    <w:rsid w:val="00C60837"/>
    <w:rsid w:val="00C60CD0"/>
    <w:rsid w:val="00C60DD7"/>
    <w:rsid w:val="00C617EF"/>
    <w:rsid w:val="00C6221A"/>
    <w:rsid w:val="00C62640"/>
    <w:rsid w:val="00C62763"/>
    <w:rsid w:val="00C62EA7"/>
    <w:rsid w:val="00C635B7"/>
    <w:rsid w:val="00C63621"/>
    <w:rsid w:val="00C63C42"/>
    <w:rsid w:val="00C63CB8"/>
    <w:rsid w:val="00C63D5F"/>
    <w:rsid w:val="00C64049"/>
    <w:rsid w:val="00C64593"/>
    <w:rsid w:val="00C645F9"/>
    <w:rsid w:val="00C6475F"/>
    <w:rsid w:val="00C6478A"/>
    <w:rsid w:val="00C64956"/>
    <w:rsid w:val="00C64AA1"/>
    <w:rsid w:val="00C64DBB"/>
    <w:rsid w:val="00C653DB"/>
    <w:rsid w:val="00C6549D"/>
    <w:rsid w:val="00C655DB"/>
    <w:rsid w:val="00C65639"/>
    <w:rsid w:val="00C65C16"/>
    <w:rsid w:val="00C663E0"/>
    <w:rsid w:val="00C665DB"/>
    <w:rsid w:val="00C6667D"/>
    <w:rsid w:val="00C66884"/>
    <w:rsid w:val="00C6692E"/>
    <w:rsid w:val="00C66937"/>
    <w:rsid w:val="00C66D29"/>
    <w:rsid w:val="00C66FA2"/>
    <w:rsid w:val="00C67425"/>
    <w:rsid w:val="00C67ABC"/>
    <w:rsid w:val="00C67AEE"/>
    <w:rsid w:val="00C67F9A"/>
    <w:rsid w:val="00C70119"/>
    <w:rsid w:val="00C7084D"/>
    <w:rsid w:val="00C70E1E"/>
    <w:rsid w:val="00C70E79"/>
    <w:rsid w:val="00C70E8F"/>
    <w:rsid w:val="00C7125C"/>
    <w:rsid w:val="00C71334"/>
    <w:rsid w:val="00C716BB"/>
    <w:rsid w:val="00C71B53"/>
    <w:rsid w:val="00C71C73"/>
    <w:rsid w:val="00C72199"/>
    <w:rsid w:val="00C72F22"/>
    <w:rsid w:val="00C732DC"/>
    <w:rsid w:val="00C738D7"/>
    <w:rsid w:val="00C73B93"/>
    <w:rsid w:val="00C73E0E"/>
    <w:rsid w:val="00C74132"/>
    <w:rsid w:val="00C7452D"/>
    <w:rsid w:val="00C7465A"/>
    <w:rsid w:val="00C753B7"/>
    <w:rsid w:val="00C75FF1"/>
    <w:rsid w:val="00C76ACF"/>
    <w:rsid w:val="00C77042"/>
    <w:rsid w:val="00C77255"/>
    <w:rsid w:val="00C77B4B"/>
    <w:rsid w:val="00C77D33"/>
    <w:rsid w:val="00C80039"/>
    <w:rsid w:val="00C8055F"/>
    <w:rsid w:val="00C80B5B"/>
    <w:rsid w:val="00C80E16"/>
    <w:rsid w:val="00C81334"/>
    <w:rsid w:val="00C818A1"/>
    <w:rsid w:val="00C81B07"/>
    <w:rsid w:val="00C81BAB"/>
    <w:rsid w:val="00C81EDD"/>
    <w:rsid w:val="00C8200D"/>
    <w:rsid w:val="00C8201F"/>
    <w:rsid w:val="00C82051"/>
    <w:rsid w:val="00C82154"/>
    <w:rsid w:val="00C824A2"/>
    <w:rsid w:val="00C82768"/>
    <w:rsid w:val="00C828AE"/>
    <w:rsid w:val="00C8296E"/>
    <w:rsid w:val="00C82E51"/>
    <w:rsid w:val="00C82E6A"/>
    <w:rsid w:val="00C8325C"/>
    <w:rsid w:val="00C833E9"/>
    <w:rsid w:val="00C8392D"/>
    <w:rsid w:val="00C83D56"/>
    <w:rsid w:val="00C8439B"/>
    <w:rsid w:val="00C847C4"/>
    <w:rsid w:val="00C84B7C"/>
    <w:rsid w:val="00C8561D"/>
    <w:rsid w:val="00C8581F"/>
    <w:rsid w:val="00C85C31"/>
    <w:rsid w:val="00C85E85"/>
    <w:rsid w:val="00C86EAD"/>
    <w:rsid w:val="00C87091"/>
    <w:rsid w:val="00C877CA"/>
    <w:rsid w:val="00C87A99"/>
    <w:rsid w:val="00C87C2A"/>
    <w:rsid w:val="00C87CDC"/>
    <w:rsid w:val="00C87DE0"/>
    <w:rsid w:val="00C87F85"/>
    <w:rsid w:val="00C90492"/>
    <w:rsid w:val="00C908EA"/>
    <w:rsid w:val="00C9092F"/>
    <w:rsid w:val="00C90CF4"/>
    <w:rsid w:val="00C90E05"/>
    <w:rsid w:val="00C91416"/>
    <w:rsid w:val="00C918AE"/>
    <w:rsid w:val="00C91998"/>
    <w:rsid w:val="00C921EC"/>
    <w:rsid w:val="00C925C6"/>
    <w:rsid w:val="00C929D3"/>
    <w:rsid w:val="00C929E0"/>
    <w:rsid w:val="00C92CC7"/>
    <w:rsid w:val="00C92E06"/>
    <w:rsid w:val="00C9328E"/>
    <w:rsid w:val="00C93704"/>
    <w:rsid w:val="00C93A26"/>
    <w:rsid w:val="00C93E1C"/>
    <w:rsid w:val="00C93FDD"/>
    <w:rsid w:val="00C94346"/>
    <w:rsid w:val="00C943B5"/>
    <w:rsid w:val="00C946C1"/>
    <w:rsid w:val="00C94909"/>
    <w:rsid w:val="00C9492F"/>
    <w:rsid w:val="00C9550C"/>
    <w:rsid w:val="00C9554C"/>
    <w:rsid w:val="00C95BE6"/>
    <w:rsid w:val="00C95BED"/>
    <w:rsid w:val="00C961BC"/>
    <w:rsid w:val="00C96220"/>
    <w:rsid w:val="00C96C70"/>
    <w:rsid w:val="00C97116"/>
    <w:rsid w:val="00C97562"/>
    <w:rsid w:val="00C975F2"/>
    <w:rsid w:val="00C97863"/>
    <w:rsid w:val="00C97CE6"/>
    <w:rsid w:val="00C97E79"/>
    <w:rsid w:val="00CA07AD"/>
    <w:rsid w:val="00CA0881"/>
    <w:rsid w:val="00CA105D"/>
    <w:rsid w:val="00CA1304"/>
    <w:rsid w:val="00CA1A3F"/>
    <w:rsid w:val="00CA1B7C"/>
    <w:rsid w:val="00CA1E7A"/>
    <w:rsid w:val="00CA23C1"/>
    <w:rsid w:val="00CA2687"/>
    <w:rsid w:val="00CA2873"/>
    <w:rsid w:val="00CA2B31"/>
    <w:rsid w:val="00CA2C4C"/>
    <w:rsid w:val="00CA3534"/>
    <w:rsid w:val="00CA37FC"/>
    <w:rsid w:val="00CA4308"/>
    <w:rsid w:val="00CA436D"/>
    <w:rsid w:val="00CA44FC"/>
    <w:rsid w:val="00CA46D2"/>
    <w:rsid w:val="00CA46D7"/>
    <w:rsid w:val="00CA490B"/>
    <w:rsid w:val="00CA4924"/>
    <w:rsid w:val="00CA4B60"/>
    <w:rsid w:val="00CA4C1B"/>
    <w:rsid w:val="00CA4D1A"/>
    <w:rsid w:val="00CA7313"/>
    <w:rsid w:val="00CA763B"/>
    <w:rsid w:val="00CA7D65"/>
    <w:rsid w:val="00CB0727"/>
    <w:rsid w:val="00CB083D"/>
    <w:rsid w:val="00CB0A68"/>
    <w:rsid w:val="00CB0EFF"/>
    <w:rsid w:val="00CB1A1A"/>
    <w:rsid w:val="00CB1C12"/>
    <w:rsid w:val="00CB1FC3"/>
    <w:rsid w:val="00CB28AA"/>
    <w:rsid w:val="00CB2917"/>
    <w:rsid w:val="00CB2A50"/>
    <w:rsid w:val="00CB2AAB"/>
    <w:rsid w:val="00CB2CAC"/>
    <w:rsid w:val="00CB34DB"/>
    <w:rsid w:val="00CB3639"/>
    <w:rsid w:val="00CB365E"/>
    <w:rsid w:val="00CB3768"/>
    <w:rsid w:val="00CB43EA"/>
    <w:rsid w:val="00CB48EC"/>
    <w:rsid w:val="00CB4A46"/>
    <w:rsid w:val="00CB5419"/>
    <w:rsid w:val="00CB5B4E"/>
    <w:rsid w:val="00CB5D61"/>
    <w:rsid w:val="00CB61CE"/>
    <w:rsid w:val="00CB6284"/>
    <w:rsid w:val="00CB6481"/>
    <w:rsid w:val="00CB64C4"/>
    <w:rsid w:val="00CB64DA"/>
    <w:rsid w:val="00CB6690"/>
    <w:rsid w:val="00CB66D4"/>
    <w:rsid w:val="00CB6FAC"/>
    <w:rsid w:val="00CB6FF3"/>
    <w:rsid w:val="00CB70DE"/>
    <w:rsid w:val="00CB70F1"/>
    <w:rsid w:val="00CC0186"/>
    <w:rsid w:val="00CC05AE"/>
    <w:rsid w:val="00CC0C0C"/>
    <w:rsid w:val="00CC0EED"/>
    <w:rsid w:val="00CC0F25"/>
    <w:rsid w:val="00CC1EF1"/>
    <w:rsid w:val="00CC21FA"/>
    <w:rsid w:val="00CC236F"/>
    <w:rsid w:val="00CC275C"/>
    <w:rsid w:val="00CC2860"/>
    <w:rsid w:val="00CC2F9F"/>
    <w:rsid w:val="00CC2FBA"/>
    <w:rsid w:val="00CC3415"/>
    <w:rsid w:val="00CC38E8"/>
    <w:rsid w:val="00CC3C96"/>
    <w:rsid w:val="00CC3E0F"/>
    <w:rsid w:val="00CC3E58"/>
    <w:rsid w:val="00CC3F8C"/>
    <w:rsid w:val="00CC409B"/>
    <w:rsid w:val="00CC41B2"/>
    <w:rsid w:val="00CC4448"/>
    <w:rsid w:val="00CC4CFF"/>
    <w:rsid w:val="00CC536E"/>
    <w:rsid w:val="00CC55D2"/>
    <w:rsid w:val="00CC57EA"/>
    <w:rsid w:val="00CC5BB6"/>
    <w:rsid w:val="00CC5EBC"/>
    <w:rsid w:val="00CC5FEF"/>
    <w:rsid w:val="00CC6377"/>
    <w:rsid w:val="00CC649A"/>
    <w:rsid w:val="00CC6639"/>
    <w:rsid w:val="00CC6BE5"/>
    <w:rsid w:val="00CC6D04"/>
    <w:rsid w:val="00CC6E01"/>
    <w:rsid w:val="00CC6EEB"/>
    <w:rsid w:val="00CC71CD"/>
    <w:rsid w:val="00CD00C7"/>
    <w:rsid w:val="00CD01F0"/>
    <w:rsid w:val="00CD0418"/>
    <w:rsid w:val="00CD058E"/>
    <w:rsid w:val="00CD14B4"/>
    <w:rsid w:val="00CD164C"/>
    <w:rsid w:val="00CD1941"/>
    <w:rsid w:val="00CD1A42"/>
    <w:rsid w:val="00CD1F04"/>
    <w:rsid w:val="00CD2E81"/>
    <w:rsid w:val="00CD30B5"/>
    <w:rsid w:val="00CD3A8C"/>
    <w:rsid w:val="00CD468A"/>
    <w:rsid w:val="00CD4E33"/>
    <w:rsid w:val="00CD53E1"/>
    <w:rsid w:val="00CD56C3"/>
    <w:rsid w:val="00CD5989"/>
    <w:rsid w:val="00CD7114"/>
    <w:rsid w:val="00CD722E"/>
    <w:rsid w:val="00CD7805"/>
    <w:rsid w:val="00CD7E4B"/>
    <w:rsid w:val="00CD7E8F"/>
    <w:rsid w:val="00CD7EA2"/>
    <w:rsid w:val="00CE03F9"/>
    <w:rsid w:val="00CE0522"/>
    <w:rsid w:val="00CE05A2"/>
    <w:rsid w:val="00CE072A"/>
    <w:rsid w:val="00CE0BAE"/>
    <w:rsid w:val="00CE112E"/>
    <w:rsid w:val="00CE146D"/>
    <w:rsid w:val="00CE1FA0"/>
    <w:rsid w:val="00CE2406"/>
    <w:rsid w:val="00CE2440"/>
    <w:rsid w:val="00CE2793"/>
    <w:rsid w:val="00CE2BF6"/>
    <w:rsid w:val="00CE30E7"/>
    <w:rsid w:val="00CE314F"/>
    <w:rsid w:val="00CE3C71"/>
    <w:rsid w:val="00CE3D77"/>
    <w:rsid w:val="00CE3F6A"/>
    <w:rsid w:val="00CE4E61"/>
    <w:rsid w:val="00CE516E"/>
    <w:rsid w:val="00CE5790"/>
    <w:rsid w:val="00CE5CE9"/>
    <w:rsid w:val="00CE6208"/>
    <w:rsid w:val="00CE6376"/>
    <w:rsid w:val="00CE6925"/>
    <w:rsid w:val="00CE6AB8"/>
    <w:rsid w:val="00CE6EEB"/>
    <w:rsid w:val="00CE71CB"/>
    <w:rsid w:val="00CE7507"/>
    <w:rsid w:val="00CE7687"/>
    <w:rsid w:val="00CE7951"/>
    <w:rsid w:val="00CE7AC7"/>
    <w:rsid w:val="00CF0411"/>
    <w:rsid w:val="00CF1BE2"/>
    <w:rsid w:val="00CF1BE8"/>
    <w:rsid w:val="00CF1C68"/>
    <w:rsid w:val="00CF3443"/>
    <w:rsid w:val="00CF3978"/>
    <w:rsid w:val="00CF3EE4"/>
    <w:rsid w:val="00CF4CFC"/>
    <w:rsid w:val="00CF54E6"/>
    <w:rsid w:val="00CF6535"/>
    <w:rsid w:val="00CF6665"/>
    <w:rsid w:val="00CF6836"/>
    <w:rsid w:val="00CF68E4"/>
    <w:rsid w:val="00CF6AEC"/>
    <w:rsid w:val="00CF6B32"/>
    <w:rsid w:val="00CF70A8"/>
    <w:rsid w:val="00CF779B"/>
    <w:rsid w:val="00CF7804"/>
    <w:rsid w:val="00CF7B14"/>
    <w:rsid w:val="00D001E2"/>
    <w:rsid w:val="00D004A6"/>
    <w:rsid w:val="00D004F0"/>
    <w:rsid w:val="00D01D72"/>
    <w:rsid w:val="00D01E90"/>
    <w:rsid w:val="00D01F02"/>
    <w:rsid w:val="00D028A8"/>
    <w:rsid w:val="00D03466"/>
    <w:rsid w:val="00D035EA"/>
    <w:rsid w:val="00D03767"/>
    <w:rsid w:val="00D038E9"/>
    <w:rsid w:val="00D03C9D"/>
    <w:rsid w:val="00D045B4"/>
    <w:rsid w:val="00D04F01"/>
    <w:rsid w:val="00D0537C"/>
    <w:rsid w:val="00D05C02"/>
    <w:rsid w:val="00D06246"/>
    <w:rsid w:val="00D06356"/>
    <w:rsid w:val="00D0636E"/>
    <w:rsid w:val="00D06434"/>
    <w:rsid w:val="00D07B2E"/>
    <w:rsid w:val="00D07DA7"/>
    <w:rsid w:val="00D07DEF"/>
    <w:rsid w:val="00D1012B"/>
    <w:rsid w:val="00D103E2"/>
    <w:rsid w:val="00D1043F"/>
    <w:rsid w:val="00D1051A"/>
    <w:rsid w:val="00D10734"/>
    <w:rsid w:val="00D1094C"/>
    <w:rsid w:val="00D10DD7"/>
    <w:rsid w:val="00D10E09"/>
    <w:rsid w:val="00D11E04"/>
    <w:rsid w:val="00D11ED8"/>
    <w:rsid w:val="00D121DD"/>
    <w:rsid w:val="00D12203"/>
    <w:rsid w:val="00D1265F"/>
    <w:rsid w:val="00D1295E"/>
    <w:rsid w:val="00D12DFF"/>
    <w:rsid w:val="00D13274"/>
    <w:rsid w:val="00D139B4"/>
    <w:rsid w:val="00D13B93"/>
    <w:rsid w:val="00D13F65"/>
    <w:rsid w:val="00D1417F"/>
    <w:rsid w:val="00D143E4"/>
    <w:rsid w:val="00D14485"/>
    <w:rsid w:val="00D14636"/>
    <w:rsid w:val="00D14746"/>
    <w:rsid w:val="00D14BAF"/>
    <w:rsid w:val="00D14DDC"/>
    <w:rsid w:val="00D15195"/>
    <w:rsid w:val="00D153B2"/>
    <w:rsid w:val="00D15F42"/>
    <w:rsid w:val="00D160D8"/>
    <w:rsid w:val="00D16142"/>
    <w:rsid w:val="00D16278"/>
    <w:rsid w:val="00D16759"/>
    <w:rsid w:val="00D16C9C"/>
    <w:rsid w:val="00D16CDB"/>
    <w:rsid w:val="00D16CFF"/>
    <w:rsid w:val="00D17142"/>
    <w:rsid w:val="00D17979"/>
    <w:rsid w:val="00D20083"/>
    <w:rsid w:val="00D20A10"/>
    <w:rsid w:val="00D2128B"/>
    <w:rsid w:val="00D2195C"/>
    <w:rsid w:val="00D21DC4"/>
    <w:rsid w:val="00D222AF"/>
    <w:rsid w:val="00D2248D"/>
    <w:rsid w:val="00D22623"/>
    <w:rsid w:val="00D22ED0"/>
    <w:rsid w:val="00D2348E"/>
    <w:rsid w:val="00D23B19"/>
    <w:rsid w:val="00D240C7"/>
    <w:rsid w:val="00D2417E"/>
    <w:rsid w:val="00D2468C"/>
    <w:rsid w:val="00D248C9"/>
    <w:rsid w:val="00D24D90"/>
    <w:rsid w:val="00D25880"/>
    <w:rsid w:val="00D25ECF"/>
    <w:rsid w:val="00D25FD7"/>
    <w:rsid w:val="00D26954"/>
    <w:rsid w:val="00D269C4"/>
    <w:rsid w:val="00D2710F"/>
    <w:rsid w:val="00D27568"/>
    <w:rsid w:val="00D27AAA"/>
    <w:rsid w:val="00D30585"/>
    <w:rsid w:val="00D30660"/>
    <w:rsid w:val="00D30C08"/>
    <w:rsid w:val="00D315DD"/>
    <w:rsid w:val="00D31667"/>
    <w:rsid w:val="00D31788"/>
    <w:rsid w:val="00D3183E"/>
    <w:rsid w:val="00D3197E"/>
    <w:rsid w:val="00D31DB3"/>
    <w:rsid w:val="00D31E2A"/>
    <w:rsid w:val="00D320EC"/>
    <w:rsid w:val="00D321A2"/>
    <w:rsid w:val="00D321D1"/>
    <w:rsid w:val="00D32256"/>
    <w:rsid w:val="00D32956"/>
    <w:rsid w:val="00D32D77"/>
    <w:rsid w:val="00D32EFE"/>
    <w:rsid w:val="00D3348B"/>
    <w:rsid w:val="00D334C0"/>
    <w:rsid w:val="00D33691"/>
    <w:rsid w:val="00D33976"/>
    <w:rsid w:val="00D33A0A"/>
    <w:rsid w:val="00D33D3D"/>
    <w:rsid w:val="00D33F05"/>
    <w:rsid w:val="00D34414"/>
    <w:rsid w:val="00D347B4"/>
    <w:rsid w:val="00D35DB8"/>
    <w:rsid w:val="00D35FE9"/>
    <w:rsid w:val="00D36333"/>
    <w:rsid w:val="00D36386"/>
    <w:rsid w:val="00D366A4"/>
    <w:rsid w:val="00D36BB0"/>
    <w:rsid w:val="00D36CBE"/>
    <w:rsid w:val="00D36D12"/>
    <w:rsid w:val="00D37344"/>
    <w:rsid w:val="00D373C3"/>
    <w:rsid w:val="00D377FC"/>
    <w:rsid w:val="00D37B24"/>
    <w:rsid w:val="00D37C16"/>
    <w:rsid w:val="00D37C28"/>
    <w:rsid w:val="00D40512"/>
    <w:rsid w:val="00D40F06"/>
    <w:rsid w:val="00D41288"/>
    <w:rsid w:val="00D41786"/>
    <w:rsid w:val="00D418CD"/>
    <w:rsid w:val="00D419F7"/>
    <w:rsid w:val="00D41A12"/>
    <w:rsid w:val="00D42846"/>
    <w:rsid w:val="00D429C5"/>
    <w:rsid w:val="00D42E87"/>
    <w:rsid w:val="00D43442"/>
    <w:rsid w:val="00D43A7E"/>
    <w:rsid w:val="00D43B51"/>
    <w:rsid w:val="00D43CFF"/>
    <w:rsid w:val="00D43D12"/>
    <w:rsid w:val="00D43DFB"/>
    <w:rsid w:val="00D44622"/>
    <w:rsid w:val="00D4546E"/>
    <w:rsid w:val="00D45470"/>
    <w:rsid w:val="00D4589E"/>
    <w:rsid w:val="00D45977"/>
    <w:rsid w:val="00D45FCF"/>
    <w:rsid w:val="00D460D0"/>
    <w:rsid w:val="00D46572"/>
    <w:rsid w:val="00D465AA"/>
    <w:rsid w:val="00D46CD5"/>
    <w:rsid w:val="00D46D1A"/>
    <w:rsid w:val="00D46DD5"/>
    <w:rsid w:val="00D470C1"/>
    <w:rsid w:val="00D470F3"/>
    <w:rsid w:val="00D47584"/>
    <w:rsid w:val="00D47CC4"/>
    <w:rsid w:val="00D503BE"/>
    <w:rsid w:val="00D5066F"/>
    <w:rsid w:val="00D50B2A"/>
    <w:rsid w:val="00D51820"/>
    <w:rsid w:val="00D519DD"/>
    <w:rsid w:val="00D5207E"/>
    <w:rsid w:val="00D52083"/>
    <w:rsid w:val="00D52090"/>
    <w:rsid w:val="00D5224B"/>
    <w:rsid w:val="00D52859"/>
    <w:rsid w:val="00D529E7"/>
    <w:rsid w:val="00D53077"/>
    <w:rsid w:val="00D5310D"/>
    <w:rsid w:val="00D53512"/>
    <w:rsid w:val="00D53854"/>
    <w:rsid w:val="00D53A09"/>
    <w:rsid w:val="00D53E67"/>
    <w:rsid w:val="00D53EB4"/>
    <w:rsid w:val="00D5435D"/>
    <w:rsid w:val="00D54695"/>
    <w:rsid w:val="00D547D8"/>
    <w:rsid w:val="00D5488D"/>
    <w:rsid w:val="00D54AC6"/>
    <w:rsid w:val="00D54B36"/>
    <w:rsid w:val="00D54C08"/>
    <w:rsid w:val="00D5500B"/>
    <w:rsid w:val="00D55189"/>
    <w:rsid w:val="00D5537C"/>
    <w:rsid w:val="00D556A0"/>
    <w:rsid w:val="00D55A7C"/>
    <w:rsid w:val="00D55B72"/>
    <w:rsid w:val="00D55BA0"/>
    <w:rsid w:val="00D55C34"/>
    <w:rsid w:val="00D55D12"/>
    <w:rsid w:val="00D55F0A"/>
    <w:rsid w:val="00D5716F"/>
    <w:rsid w:val="00D57416"/>
    <w:rsid w:val="00D57751"/>
    <w:rsid w:val="00D577C4"/>
    <w:rsid w:val="00D57903"/>
    <w:rsid w:val="00D57AA5"/>
    <w:rsid w:val="00D57D8D"/>
    <w:rsid w:val="00D57DAA"/>
    <w:rsid w:val="00D57DCD"/>
    <w:rsid w:val="00D606E6"/>
    <w:rsid w:val="00D607CF"/>
    <w:rsid w:val="00D60804"/>
    <w:rsid w:val="00D60CCE"/>
    <w:rsid w:val="00D61203"/>
    <w:rsid w:val="00D62645"/>
    <w:rsid w:val="00D6268C"/>
    <w:rsid w:val="00D62AE9"/>
    <w:rsid w:val="00D63B4B"/>
    <w:rsid w:val="00D63C32"/>
    <w:rsid w:val="00D64048"/>
    <w:rsid w:val="00D64B31"/>
    <w:rsid w:val="00D657FC"/>
    <w:rsid w:val="00D6594A"/>
    <w:rsid w:val="00D66029"/>
    <w:rsid w:val="00D660EE"/>
    <w:rsid w:val="00D660F3"/>
    <w:rsid w:val="00D6637C"/>
    <w:rsid w:val="00D663D5"/>
    <w:rsid w:val="00D668D0"/>
    <w:rsid w:val="00D66A87"/>
    <w:rsid w:val="00D67732"/>
    <w:rsid w:val="00D6794C"/>
    <w:rsid w:val="00D67EB7"/>
    <w:rsid w:val="00D67EC5"/>
    <w:rsid w:val="00D7085F"/>
    <w:rsid w:val="00D7089B"/>
    <w:rsid w:val="00D70A9B"/>
    <w:rsid w:val="00D70DD6"/>
    <w:rsid w:val="00D70F32"/>
    <w:rsid w:val="00D710BC"/>
    <w:rsid w:val="00D71677"/>
    <w:rsid w:val="00D72194"/>
    <w:rsid w:val="00D722DA"/>
    <w:rsid w:val="00D72623"/>
    <w:rsid w:val="00D73501"/>
    <w:rsid w:val="00D7364B"/>
    <w:rsid w:val="00D737FF"/>
    <w:rsid w:val="00D739E2"/>
    <w:rsid w:val="00D740D0"/>
    <w:rsid w:val="00D749FB"/>
    <w:rsid w:val="00D74B7E"/>
    <w:rsid w:val="00D74EC2"/>
    <w:rsid w:val="00D75416"/>
    <w:rsid w:val="00D75752"/>
    <w:rsid w:val="00D758D7"/>
    <w:rsid w:val="00D75B51"/>
    <w:rsid w:val="00D75C50"/>
    <w:rsid w:val="00D75DC4"/>
    <w:rsid w:val="00D75F93"/>
    <w:rsid w:val="00D75FAF"/>
    <w:rsid w:val="00D7678A"/>
    <w:rsid w:val="00D770B5"/>
    <w:rsid w:val="00D7714A"/>
    <w:rsid w:val="00D7719F"/>
    <w:rsid w:val="00D7725E"/>
    <w:rsid w:val="00D77579"/>
    <w:rsid w:val="00D7765D"/>
    <w:rsid w:val="00D8099C"/>
    <w:rsid w:val="00D809AD"/>
    <w:rsid w:val="00D80BB2"/>
    <w:rsid w:val="00D8111C"/>
    <w:rsid w:val="00D811A3"/>
    <w:rsid w:val="00D812BB"/>
    <w:rsid w:val="00D8133B"/>
    <w:rsid w:val="00D81481"/>
    <w:rsid w:val="00D81BD2"/>
    <w:rsid w:val="00D81F70"/>
    <w:rsid w:val="00D81F9D"/>
    <w:rsid w:val="00D823C5"/>
    <w:rsid w:val="00D831B2"/>
    <w:rsid w:val="00D8347F"/>
    <w:rsid w:val="00D836F3"/>
    <w:rsid w:val="00D8382F"/>
    <w:rsid w:val="00D8390A"/>
    <w:rsid w:val="00D84083"/>
    <w:rsid w:val="00D84D4B"/>
    <w:rsid w:val="00D858F9"/>
    <w:rsid w:val="00D85928"/>
    <w:rsid w:val="00D85A11"/>
    <w:rsid w:val="00D85BA5"/>
    <w:rsid w:val="00D861DC"/>
    <w:rsid w:val="00D863F7"/>
    <w:rsid w:val="00D866EC"/>
    <w:rsid w:val="00D86E96"/>
    <w:rsid w:val="00D875AA"/>
    <w:rsid w:val="00D878FD"/>
    <w:rsid w:val="00D87AC0"/>
    <w:rsid w:val="00D87C5D"/>
    <w:rsid w:val="00D90334"/>
    <w:rsid w:val="00D90EFF"/>
    <w:rsid w:val="00D90F26"/>
    <w:rsid w:val="00D90FE4"/>
    <w:rsid w:val="00D911C4"/>
    <w:rsid w:val="00D91222"/>
    <w:rsid w:val="00D9158A"/>
    <w:rsid w:val="00D91BDD"/>
    <w:rsid w:val="00D91C38"/>
    <w:rsid w:val="00D91C96"/>
    <w:rsid w:val="00D91E33"/>
    <w:rsid w:val="00D92418"/>
    <w:rsid w:val="00D9299A"/>
    <w:rsid w:val="00D9333D"/>
    <w:rsid w:val="00D93763"/>
    <w:rsid w:val="00D93AC0"/>
    <w:rsid w:val="00D93B02"/>
    <w:rsid w:val="00D93FDD"/>
    <w:rsid w:val="00D94212"/>
    <w:rsid w:val="00D94275"/>
    <w:rsid w:val="00D943EB"/>
    <w:rsid w:val="00D94729"/>
    <w:rsid w:val="00D949D2"/>
    <w:rsid w:val="00D94BF2"/>
    <w:rsid w:val="00D94C6C"/>
    <w:rsid w:val="00D95A77"/>
    <w:rsid w:val="00D96126"/>
    <w:rsid w:val="00D9653B"/>
    <w:rsid w:val="00D965A8"/>
    <w:rsid w:val="00D969CC"/>
    <w:rsid w:val="00D96A0D"/>
    <w:rsid w:val="00D96F2E"/>
    <w:rsid w:val="00D971D8"/>
    <w:rsid w:val="00D9782A"/>
    <w:rsid w:val="00D97A7F"/>
    <w:rsid w:val="00D97C26"/>
    <w:rsid w:val="00D97DCA"/>
    <w:rsid w:val="00D97F5B"/>
    <w:rsid w:val="00DA08AF"/>
    <w:rsid w:val="00DA0922"/>
    <w:rsid w:val="00DA0986"/>
    <w:rsid w:val="00DA0B5A"/>
    <w:rsid w:val="00DA0DE3"/>
    <w:rsid w:val="00DA0E61"/>
    <w:rsid w:val="00DA0F2D"/>
    <w:rsid w:val="00DA0F48"/>
    <w:rsid w:val="00DA0FE6"/>
    <w:rsid w:val="00DA15D3"/>
    <w:rsid w:val="00DA19FB"/>
    <w:rsid w:val="00DA1A32"/>
    <w:rsid w:val="00DA1D5C"/>
    <w:rsid w:val="00DA2017"/>
    <w:rsid w:val="00DA21E8"/>
    <w:rsid w:val="00DA2A14"/>
    <w:rsid w:val="00DA32A5"/>
    <w:rsid w:val="00DA337B"/>
    <w:rsid w:val="00DA33E4"/>
    <w:rsid w:val="00DA3D1B"/>
    <w:rsid w:val="00DA3F4D"/>
    <w:rsid w:val="00DA4162"/>
    <w:rsid w:val="00DA4295"/>
    <w:rsid w:val="00DA4742"/>
    <w:rsid w:val="00DA4747"/>
    <w:rsid w:val="00DA4CA8"/>
    <w:rsid w:val="00DA5359"/>
    <w:rsid w:val="00DA56BA"/>
    <w:rsid w:val="00DA5BF6"/>
    <w:rsid w:val="00DA5D95"/>
    <w:rsid w:val="00DA6A04"/>
    <w:rsid w:val="00DA6A60"/>
    <w:rsid w:val="00DA6C86"/>
    <w:rsid w:val="00DA70C9"/>
    <w:rsid w:val="00DA72BF"/>
    <w:rsid w:val="00DA76E0"/>
    <w:rsid w:val="00DA79CC"/>
    <w:rsid w:val="00DA7A9F"/>
    <w:rsid w:val="00DA7BC5"/>
    <w:rsid w:val="00DA7D8C"/>
    <w:rsid w:val="00DB0739"/>
    <w:rsid w:val="00DB07CF"/>
    <w:rsid w:val="00DB09ED"/>
    <w:rsid w:val="00DB0F37"/>
    <w:rsid w:val="00DB1142"/>
    <w:rsid w:val="00DB14C6"/>
    <w:rsid w:val="00DB2AA7"/>
    <w:rsid w:val="00DB2B59"/>
    <w:rsid w:val="00DB2E72"/>
    <w:rsid w:val="00DB31EE"/>
    <w:rsid w:val="00DB3235"/>
    <w:rsid w:val="00DB37D4"/>
    <w:rsid w:val="00DB38A3"/>
    <w:rsid w:val="00DB38FE"/>
    <w:rsid w:val="00DB3BFE"/>
    <w:rsid w:val="00DB4191"/>
    <w:rsid w:val="00DB4856"/>
    <w:rsid w:val="00DB4BA8"/>
    <w:rsid w:val="00DB4F04"/>
    <w:rsid w:val="00DB4F58"/>
    <w:rsid w:val="00DB4FE8"/>
    <w:rsid w:val="00DB5053"/>
    <w:rsid w:val="00DB5228"/>
    <w:rsid w:val="00DB5DC2"/>
    <w:rsid w:val="00DB607A"/>
    <w:rsid w:val="00DB6103"/>
    <w:rsid w:val="00DB6770"/>
    <w:rsid w:val="00DB68F8"/>
    <w:rsid w:val="00DB69B7"/>
    <w:rsid w:val="00DB7153"/>
    <w:rsid w:val="00DB75E4"/>
    <w:rsid w:val="00DB7771"/>
    <w:rsid w:val="00DB7A9B"/>
    <w:rsid w:val="00DC011B"/>
    <w:rsid w:val="00DC06F8"/>
    <w:rsid w:val="00DC0971"/>
    <w:rsid w:val="00DC0AE2"/>
    <w:rsid w:val="00DC0B82"/>
    <w:rsid w:val="00DC0BCC"/>
    <w:rsid w:val="00DC0F3E"/>
    <w:rsid w:val="00DC199C"/>
    <w:rsid w:val="00DC1A4F"/>
    <w:rsid w:val="00DC1E4D"/>
    <w:rsid w:val="00DC23FB"/>
    <w:rsid w:val="00DC243C"/>
    <w:rsid w:val="00DC2501"/>
    <w:rsid w:val="00DC27D7"/>
    <w:rsid w:val="00DC28A2"/>
    <w:rsid w:val="00DC3103"/>
    <w:rsid w:val="00DC3552"/>
    <w:rsid w:val="00DC3678"/>
    <w:rsid w:val="00DC3700"/>
    <w:rsid w:val="00DC5449"/>
    <w:rsid w:val="00DC5480"/>
    <w:rsid w:val="00DC55C7"/>
    <w:rsid w:val="00DC5B9C"/>
    <w:rsid w:val="00DC71FE"/>
    <w:rsid w:val="00DC78E9"/>
    <w:rsid w:val="00DC7C2E"/>
    <w:rsid w:val="00DC7C4C"/>
    <w:rsid w:val="00DC7DD7"/>
    <w:rsid w:val="00DD06D8"/>
    <w:rsid w:val="00DD093A"/>
    <w:rsid w:val="00DD0E40"/>
    <w:rsid w:val="00DD0FEF"/>
    <w:rsid w:val="00DD17B9"/>
    <w:rsid w:val="00DD1969"/>
    <w:rsid w:val="00DD19F7"/>
    <w:rsid w:val="00DD1BDC"/>
    <w:rsid w:val="00DD1E2A"/>
    <w:rsid w:val="00DD2236"/>
    <w:rsid w:val="00DD31A3"/>
    <w:rsid w:val="00DD3285"/>
    <w:rsid w:val="00DD34AF"/>
    <w:rsid w:val="00DD34DF"/>
    <w:rsid w:val="00DD3607"/>
    <w:rsid w:val="00DD376F"/>
    <w:rsid w:val="00DD3A66"/>
    <w:rsid w:val="00DD3AAD"/>
    <w:rsid w:val="00DD3C39"/>
    <w:rsid w:val="00DD3D2B"/>
    <w:rsid w:val="00DD4213"/>
    <w:rsid w:val="00DD44C7"/>
    <w:rsid w:val="00DD4B18"/>
    <w:rsid w:val="00DD4CC1"/>
    <w:rsid w:val="00DD4FBA"/>
    <w:rsid w:val="00DD5A3F"/>
    <w:rsid w:val="00DD5AD8"/>
    <w:rsid w:val="00DD613D"/>
    <w:rsid w:val="00DD63CE"/>
    <w:rsid w:val="00DD7390"/>
    <w:rsid w:val="00DD74BB"/>
    <w:rsid w:val="00DD7634"/>
    <w:rsid w:val="00DD76B9"/>
    <w:rsid w:val="00DD7B98"/>
    <w:rsid w:val="00DD7DBB"/>
    <w:rsid w:val="00DD7EB3"/>
    <w:rsid w:val="00DE0224"/>
    <w:rsid w:val="00DE023E"/>
    <w:rsid w:val="00DE085E"/>
    <w:rsid w:val="00DE1689"/>
    <w:rsid w:val="00DE1C9F"/>
    <w:rsid w:val="00DE1FF4"/>
    <w:rsid w:val="00DE2223"/>
    <w:rsid w:val="00DE23FC"/>
    <w:rsid w:val="00DE2534"/>
    <w:rsid w:val="00DE25EA"/>
    <w:rsid w:val="00DE2918"/>
    <w:rsid w:val="00DE2933"/>
    <w:rsid w:val="00DE2D9B"/>
    <w:rsid w:val="00DE3323"/>
    <w:rsid w:val="00DE36FB"/>
    <w:rsid w:val="00DE3A81"/>
    <w:rsid w:val="00DE3A98"/>
    <w:rsid w:val="00DE45F5"/>
    <w:rsid w:val="00DE46AD"/>
    <w:rsid w:val="00DE48B4"/>
    <w:rsid w:val="00DE513B"/>
    <w:rsid w:val="00DE555F"/>
    <w:rsid w:val="00DE5797"/>
    <w:rsid w:val="00DE58E6"/>
    <w:rsid w:val="00DE5CC4"/>
    <w:rsid w:val="00DE5FFE"/>
    <w:rsid w:val="00DE61E3"/>
    <w:rsid w:val="00DE6220"/>
    <w:rsid w:val="00DE664E"/>
    <w:rsid w:val="00DE6C6C"/>
    <w:rsid w:val="00DE73B0"/>
    <w:rsid w:val="00DE7AD5"/>
    <w:rsid w:val="00DE7D76"/>
    <w:rsid w:val="00DE7F02"/>
    <w:rsid w:val="00DE7F0E"/>
    <w:rsid w:val="00DF01A5"/>
    <w:rsid w:val="00DF0796"/>
    <w:rsid w:val="00DF0EB1"/>
    <w:rsid w:val="00DF0F5A"/>
    <w:rsid w:val="00DF16DB"/>
    <w:rsid w:val="00DF1ACA"/>
    <w:rsid w:val="00DF27FB"/>
    <w:rsid w:val="00DF2A71"/>
    <w:rsid w:val="00DF3AD6"/>
    <w:rsid w:val="00DF3E55"/>
    <w:rsid w:val="00DF3F29"/>
    <w:rsid w:val="00DF41AF"/>
    <w:rsid w:val="00DF41E3"/>
    <w:rsid w:val="00DF4D10"/>
    <w:rsid w:val="00DF4FE0"/>
    <w:rsid w:val="00DF55C1"/>
    <w:rsid w:val="00DF55DE"/>
    <w:rsid w:val="00DF5632"/>
    <w:rsid w:val="00DF5AC6"/>
    <w:rsid w:val="00DF5B5E"/>
    <w:rsid w:val="00DF5E77"/>
    <w:rsid w:val="00DF6142"/>
    <w:rsid w:val="00DF62A6"/>
    <w:rsid w:val="00DF6720"/>
    <w:rsid w:val="00DF6F82"/>
    <w:rsid w:val="00DF6FE0"/>
    <w:rsid w:val="00DF7593"/>
    <w:rsid w:val="00DF75B0"/>
    <w:rsid w:val="00DF79DC"/>
    <w:rsid w:val="00DF7C2B"/>
    <w:rsid w:val="00DF7CC3"/>
    <w:rsid w:val="00DF7E58"/>
    <w:rsid w:val="00E00A80"/>
    <w:rsid w:val="00E00D6B"/>
    <w:rsid w:val="00E00FDF"/>
    <w:rsid w:val="00E0116F"/>
    <w:rsid w:val="00E0122C"/>
    <w:rsid w:val="00E01438"/>
    <w:rsid w:val="00E01BFC"/>
    <w:rsid w:val="00E01DB1"/>
    <w:rsid w:val="00E01F08"/>
    <w:rsid w:val="00E024CE"/>
    <w:rsid w:val="00E026BB"/>
    <w:rsid w:val="00E026CB"/>
    <w:rsid w:val="00E02B58"/>
    <w:rsid w:val="00E02C7C"/>
    <w:rsid w:val="00E03397"/>
    <w:rsid w:val="00E03949"/>
    <w:rsid w:val="00E03BC2"/>
    <w:rsid w:val="00E03E55"/>
    <w:rsid w:val="00E04C8F"/>
    <w:rsid w:val="00E0579A"/>
    <w:rsid w:val="00E0597C"/>
    <w:rsid w:val="00E05993"/>
    <w:rsid w:val="00E05CB6"/>
    <w:rsid w:val="00E05DE3"/>
    <w:rsid w:val="00E05EA4"/>
    <w:rsid w:val="00E073F3"/>
    <w:rsid w:val="00E074BD"/>
    <w:rsid w:val="00E078B7"/>
    <w:rsid w:val="00E07BCD"/>
    <w:rsid w:val="00E10214"/>
    <w:rsid w:val="00E1081E"/>
    <w:rsid w:val="00E108D5"/>
    <w:rsid w:val="00E10E74"/>
    <w:rsid w:val="00E1100A"/>
    <w:rsid w:val="00E115D5"/>
    <w:rsid w:val="00E11BEF"/>
    <w:rsid w:val="00E11D0D"/>
    <w:rsid w:val="00E12113"/>
    <w:rsid w:val="00E12287"/>
    <w:rsid w:val="00E12394"/>
    <w:rsid w:val="00E12DDC"/>
    <w:rsid w:val="00E1372B"/>
    <w:rsid w:val="00E137BE"/>
    <w:rsid w:val="00E138BE"/>
    <w:rsid w:val="00E13E84"/>
    <w:rsid w:val="00E13FA8"/>
    <w:rsid w:val="00E1411C"/>
    <w:rsid w:val="00E147A1"/>
    <w:rsid w:val="00E14838"/>
    <w:rsid w:val="00E14A3E"/>
    <w:rsid w:val="00E14EA9"/>
    <w:rsid w:val="00E14F40"/>
    <w:rsid w:val="00E14F5A"/>
    <w:rsid w:val="00E15357"/>
    <w:rsid w:val="00E1543C"/>
    <w:rsid w:val="00E15E19"/>
    <w:rsid w:val="00E15EAF"/>
    <w:rsid w:val="00E15F7A"/>
    <w:rsid w:val="00E16696"/>
    <w:rsid w:val="00E17073"/>
    <w:rsid w:val="00E1733E"/>
    <w:rsid w:val="00E17D70"/>
    <w:rsid w:val="00E207D5"/>
    <w:rsid w:val="00E20808"/>
    <w:rsid w:val="00E209FA"/>
    <w:rsid w:val="00E20B33"/>
    <w:rsid w:val="00E210D5"/>
    <w:rsid w:val="00E220E4"/>
    <w:rsid w:val="00E2266F"/>
    <w:rsid w:val="00E22D4B"/>
    <w:rsid w:val="00E234CE"/>
    <w:rsid w:val="00E236F4"/>
    <w:rsid w:val="00E23D05"/>
    <w:rsid w:val="00E23FC4"/>
    <w:rsid w:val="00E2490C"/>
    <w:rsid w:val="00E24EF1"/>
    <w:rsid w:val="00E24F7A"/>
    <w:rsid w:val="00E25006"/>
    <w:rsid w:val="00E250C2"/>
    <w:rsid w:val="00E250D1"/>
    <w:rsid w:val="00E2539C"/>
    <w:rsid w:val="00E25A85"/>
    <w:rsid w:val="00E26999"/>
    <w:rsid w:val="00E26B0E"/>
    <w:rsid w:val="00E27371"/>
    <w:rsid w:val="00E2798B"/>
    <w:rsid w:val="00E27E01"/>
    <w:rsid w:val="00E30C58"/>
    <w:rsid w:val="00E30E6D"/>
    <w:rsid w:val="00E31523"/>
    <w:rsid w:val="00E31ACD"/>
    <w:rsid w:val="00E31AF5"/>
    <w:rsid w:val="00E31DE6"/>
    <w:rsid w:val="00E31F0A"/>
    <w:rsid w:val="00E32087"/>
    <w:rsid w:val="00E320C6"/>
    <w:rsid w:val="00E32655"/>
    <w:rsid w:val="00E32762"/>
    <w:rsid w:val="00E3278D"/>
    <w:rsid w:val="00E32AC3"/>
    <w:rsid w:val="00E32BA4"/>
    <w:rsid w:val="00E32FDA"/>
    <w:rsid w:val="00E335DE"/>
    <w:rsid w:val="00E3463C"/>
    <w:rsid w:val="00E34832"/>
    <w:rsid w:val="00E352B6"/>
    <w:rsid w:val="00E3540E"/>
    <w:rsid w:val="00E35E13"/>
    <w:rsid w:val="00E35E90"/>
    <w:rsid w:val="00E3603A"/>
    <w:rsid w:val="00E36262"/>
    <w:rsid w:val="00E363BC"/>
    <w:rsid w:val="00E363DF"/>
    <w:rsid w:val="00E36721"/>
    <w:rsid w:val="00E3696A"/>
    <w:rsid w:val="00E36ACA"/>
    <w:rsid w:val="00E36D2A"/>
    <w:rsid w:val="00E37721"/>
    <w:rsid w:val="00E4007E"/>
    <w:rsid w:val="00E406A7"/>
    <w:rsid w:val="00E40AC8"/>
    <w:rsid w:val="00E40B77"/>
    <w:rsid w:val="00E40B7D"/>
    <w:rsid w:val="00E41CD3"/>
    <w:rsid w:val="00E41FBE"/>
    <w:rsid w:val="00E420FF"/>
    <w:rsid w:val="00E422F8"/>
    <w:rsid w:val="00E42468"/>
    <w:rsid w:val="00E4273E"/>
    <w:rsid w:val="00E42FC1"/>
    <w:rsid w:val="00E434C9"/>
    <w:rsid w:val="00E439E1"/>
    <w:rsid w:val="00E43F5B"/>
    <w:rsid w:val="00E43FBF"/>
    <w:rsid w:val="00E4465F"/>
    <w:rsid w:val="00E44A42"/>
    <w:rsid w:val="00E44BBF"/>
    <w:rsid w:val="00E44C87"/>
    <w:rsid w:val="00E44D67"/>
    <w:rsid w:val="00E44FAC"/>
    <w:rsid w:val="00E44FCD"/>
    <w:rsid w:val="00E45A29"/>
    <w:rsid w:val="00E46050"/>
    <w:rsid w:val="00E4608D"/>
    <w:rsid w:val="00E46092"/>
    <w:rsid w:val="00E46366"/>
    <w:rsid w:val="00E4641B"/>
    <w:rsid w:val="00E464EF"/>
    <w:rsid w:val="00E46960"/>
    <w:rsid w:val="00E46CBF"/>
    <w:rsid w:val="00E46EE0"/>
    <w:rsid w:val="00E4753E"/>
    <w:rsid w:val="00E4780A"/>
    <w:rsid w:val="00E47820"/>
    <w:rsid w:val="00E47BEC"/>
    <w:rsid w:val="00E47EE7"/>
    <w:rsid w:val="00E50518"/>
    <w:rsid w:val="00E50648"/>
    <w:rsid w:val="00E506BE"/>
    <w:rsid w:val="00E50862"/>
    <w:rsid w:val="00E511DC"/>
    <w:rsid w:val="00E51712"/>
    <w:rsid w:val="00E51854"/>
    <w:rsid w:val="00E5188E"/>
    <w:rsid w:val="00E51F72"/>
    <w:rsid w:val="00E52356"/>
    <w:rsid w:val="00E5252D"/>
    <w:rsid w:val="00E528FA"/>
    <w:rsid w:val="00E52E5B"/>
    <w:rsid w:val="00E53134"/>
    <w:rsid w:val="00E534A2"/>
    <w:rsid w:val="00E535C4"/>
    <w:rsid w:val="00E53D26"/>
    <w:rsid w:val="00E53D66"/>
    <w:rsid w:val="00E53EE7"/>
    <w:rsid w:val="00E53F0B"/>
    <w:rsid w:val="00E54393"/>
    <w:rsid w:val="00E54700"/>
    <w:rsid w:val="00E548B3"/>
    <w:rsid w:val="00E54F87"/>
    <w:rsid w:val="00E550C1"/>
    <w:rsid w:val="00E554CF"/>
    <w:rsid w:val="00E55A64"/>
    <w:rsid w:val="00E55C0E"/>
    <w:rsid w:val="00E566A5"/>
    <w:rsid w:val="00E566B4"/>
    <w:rsid w:val="00E570FA"/>
    <w:rsid w:val="00E574C6"/>
    <w:rsid w:val="00E5771E"/>
    <w:rsid w:val="00E57848"/>
    <w:rsid w:val="00E579DD"/>
    <w:rsid w:val="00E57ADC"/>
    <w:rsid w:val="00E57E5D"/>
    <w:rsid w:val="00E60027"/>
    <w:rsid w:val="00E60D79"/>
    <w:rsid w:val="00E60DCE"/>
    <w:rsid w:val="00E60F50"/>
    <w:rsid w:val="00E614E7"/>
    <w:rsid w:val="00E617EA"/>
    <w:rsid w:val="00E6187F"/>
    <w:rsid w:val="00E61886"/>
    <w:rsid w:val="00E61CB8"/>
    <w:rsid w:val="00E61D06"/>
    <w:rsid w:val="00E621D0"/>
    <w:rsid w:val="00E6234C"/>
    <w:rsid w:val="00E62609"/>
    <w:rsid w:val="00E62833"/>
    <w:rsid w:val="00E6313B"/>
    <w:rsid w:val="00E6327A"/>
    <w:rsid w:val="00E63C35"/>
    <w:rsid w:val="00E642C9"/>
    <w:rsid w:val="00E6435B"/>
    <w:rsid w:val="00E64AB4"/>
    <w:rsid w:val="00E64D87"/>
    <w:rsid w:val="00E64E33"/>
    <w:rsid w:val="00E65583"/>
    <w:rsid w:val="00E656CD"/>
    <w:rsid w:val="00E65919"/>
    <w:rsid w:val="00E65C82"/>
    <w:rsid w:val="00E6604F"/>
    <w:rsid w:val="00E66236"/>
    <w:rsid w:val="00E66421"/>
    <w:rsid w:val="00E66467"/>
    <w:rsid w:val="00E66CC1"/>
    <w:rsid w:val="00E66D2D"/>
    <w:rsid w:val="00E66F68"/>
    <w:rsid w:val="00E677F7"/>
    <w:rsid w:val="00E67B75"/>
    <w:rsid w:val="00E67F47"/>
    <w:rsid w:val="00E7006A"/>
    <w:rsid w:val="00E7011C"/>
    <w:rsid w:val="00E703A9"/>
    <w:rsid w:val="00E7056B"/>
    <w:rsid w:val="00E709DD"/>
    <w:rsid w:val="00E70B9E"/>
    <w:rsid w:val="00E70C8E"/>
    <w:rsid w:val="00E712FA"/>
    <w:rsid w:val="00E71505"/>
    <w:rsid w:val="00E715AE"/>
    <w:rsid w:val="00E72147"/>
    <w:rsid w:val="00E721C7"/>
    <w:rsid w:val="00E727F7"/>
    <w:rsid w:val="00E72B36"/>
    <w:rsid w:val="00E72DDA"/>
    <w:rsid w:val="00E73377"/>
    <w:rsid w:val="00E7377C"/>
    <w:rsid w:val="00E73989"/>
    <w:rsid w:val="00E73A17"/>
    <w:rsid w:val="00E73B37"/>
    <w:rsid w:val="00E743F7"/>
    <w:rsid w:val="00E7441F"/>
    <w:rsid w:val="00E748AC"/>
    <w:rsid w:val="00E751B2"/>
    <w:rsid w:val="00E75379"/>
    <w:rsid w:val="00E764D9"/>
    <w:rsid w:val="00E7654A"/>
    <w:rsid w:val="00E7683B"/>
    <w:rsid w:val="00E76B22"/>
    <w:rsid w:val="00E77A07"/>
    <w:rsid w:val="00E77C4A"/>
    <w:rsid w:val="00E77F8D"/>
    <w:rsid w:val="00E80178"/>
    <w:rsid w:val="00E805AE"/>
    <w:rsid w:val="00E8060E"/>
    <w:rsid w:val="00E8063C"/>
    <w:rsid w:val="00E808F1"/>
    <w:rsid w:val="00E809EE"/>
    <w:rsid w:val="00E80F87"/>
    <w:rsid w:val="00E812CB"/>
    <w:rsid w:val="00E81B80"/>
    <w:rsid w:val="00E81DED"/>
    <w:rsid w:val="00E8236B"/>
    <w:rsid w:val="00E825A4"/>
    <w:rsid w:val="00E825BA"/>
    <w:rsid w:val="00E828BD"/>
    <w:rsid w:val="00E82B7D"/>
    <w:rsid w:val="00E82EC9"/>
    <w:rsid w:val="00E82F15"/>
    <w:rsid w:val="00E83393"/>
    <w:rsid w:val="00E8348B"/>
    <w:rsid w:val="00E834BB"/>
    <w:rsid w:val="00E83650"/>
    <w:rsid w:val="00E837ED"/>
    <w:rsid w:val="00E838B5"/>
    <w:rsid w:val="00E83BFD"/>
    <w:rsid w:val="00E8446B"/>
    <w:rsid w:val="00E845D8"/>
    <w:rsid w:val="00E84CF8"/>
    <w:rsid w:val="00E854DA"/>
    <w:rsid w:val="00E85566"/>
    <w:rsid w:val="00E858C8"/>
    <w:rsid w:val="00E85B14"/>
    <w:rsid w:val="00E85DAD"/>
    <w:rsid w:val="00E860CF"/>
    <w:rsid w:val="00E86180"/>
    <w:rsid w:val="00E8634D"/>
    <w:rsid w:val="00E863CF"/>
    <w:rsid w:val="00E86BCC"/>
    <w:rsid w:val="00E86EB7"/>
    <w:rsid w:val="00E86EEC"/>
    <w:rsid w:val="00E870AE"/>
    <w:rsid w:val="00E87569"/>
    <w:rsid w:val="00E87624"/>
    <w:rsid w:val="00E87779"/>
    <w:rsid w:val="00E9093A"/>
    <w:rsid w:val="00E90AD8"/>
    <w:rsid w:val="00E90BAF"/>
    <w:rsid w:val="00E90EF7"/>
    <w:rsid w:val="00E910D0"/>
    <w:rsid w:val="00E91933"/>
    <w:rsid w:val="00E91F0B"/>
    <w:rsid w:val="00E92015"/>
    <w:rsid w:val="00E92D80"/>
    <w:rsid w:val="00E92E51"/>
    <w:rsid w:val="00E93D75"/>
    <w:rsid w:val="00E93DCB"/>
    <w:rsid w:val="00E94029"/>
    <w:rsid w:val="00E94A11"/>
    <w:rsid w:val="00E94AB1"/>
    <w:rsid w:val="00E953A7"/>
    <w:rsid w:val="00E95580"/>
    <w:rsid w:val="00E9573B"/>
    <w:rsid w:val="00E95D9D"/>
    <w:rsid w:val="00E96894"/>
    <w:rsid w:val="00E96A61"/>
    <w:rsid w:val="00E97110"/>
    <w:rsid w:val="00E971AC"/>
    <w:rsid w:val="00E97663"/>
    <w:rsid w:val="00E978A6"/>
    <w:rsid w:val="00E978C9"/>
    <w:rsid w:val="00EA00ED"/>
    <w:rsid w:val="00EA08B3"/>
    <w:rsid w:val="00EA0B64"/>
    <w:rsid w:val="00EA11F6"/>
    <w:rsid w:val="00EA121D"/>
    <w:rsid w:val="00EA13CE"/>
    <w:rsid w:val="00EA14CE"/>
    <w:rsid w:val="00EA18B7"/>
    <w:rsid w:val="00EA1B01"/>
    <w:rsid w:val="00EA1B4C"/>
    <w:rsid w:val="00EA1F50"/>
    <w:rsid w:val="00EA20A8"/>
    <w:rsid w:val="00EA2727"/>
    <w:rsid w:val="00EA2B5A"/>
    <w:rsid w:val="00EA2E36"/>
    <w:rsid w:val="00EA31A0"/>
    <w:rsid w:val="00EA3B61"/>
    <w:rsid w:val="00EA3C1D"/>
    <w:rsid w:val="00EA3ECB"/>
    <w:rsid w:val="00EA4DA4"/>
    <w:rsid w:val="00EA4E06"/>
    <w:rsid w:val="00EA5A2A"/>
    <w:rsid w:val="00EA618E"/>
    <w:rsid w:val="00EA6419"/>
    <w:rsid w:val="00EA6692"/>
    <w:rsid w:val="00EA6959"/>
    <w:rsid w:val="00EA6A48"/>
    <w:rsid w:val="00EA6B49"/>
    <w:rsid w:val="00EA6C91"/>
    <w:rsid w:val="00EA6DE4"/>
    <w:rsid w:val="00EA73B8"/>
    <w:rsid w:val="00EA767B"/>
    <w:rsid w:val="00EA7B1F"/>
    <w:rsid w:val="00EA7C97"/>
    <w:rsid w:val="00EA7DD3"/>
    <w:rsid w:val="00EA7ECC"/>
    <w:rsid w:val="00EA7F27"/>
    <w:rsid w:val="00EB00D3"/>
    <w:rsid w:val="00EB08F2"/>
    <w:rsid w:val="00EB0C26"/>
    <w:rsid w:val="00EB1056"/>
    <w:rsid w:val="00EB127C"/>
    <w:rsid w:val="00EB1668"/>
    <w:rsid w:val="00EB17D5"/>
    <w:rsid w:val="00EB17DB"/>
    <w:rsid w:val="00EB1870"/>
    <w:rsid w:val="00EB1DF7"/>
    <w:rsid w:val="00EB2D22"/>
    <w:rsid w:val="00EB2D28"/>
    <w:rsid w:val="00EB2E33"/>
    <w:rsid w:val="00EB2F00"/>
    <w:rsid w:val="00EB31FE"/>
    <w:rsid w:val="00EB34FB"/>
    <w:rsid w:val="00EB38AD"/>
    <w:rsid w:val="00EB39F1"/>
    <w:rsid w:val="00EB3F08"/>
    <w:rsid w:val="00EB46C7"/>
    <w:rsid w:val="00EB4C98"/>
    <w:rsid w:val="00EB52C8"/>
    <w:rsid w:val="00EB54B8"/>
    <w:rsid w:val="00EB56ED"/>
    <w:rsid w:val="00EB5739"/>
    <w:rsid w:val="00EB5883"/>
    <w:rsid w:val="00EB59B7"/>
    <w:rsid w:val="00EB5A63"/>
    <w:rsid w:val="00EB5BCA"/>
    <w:rsid w:val="00EB5C8E"/>
    <w:rsid w:val="00EB5ED3"/>
    <w:rsid w:val="00EB6181"/>
    <w:rsid w:val="00EB6503"/>
    <w:rsid w:val="00EB66E2"/>
    <w:rsid w:val="00EB6A1C"/>
    <w:rsid w:val="00EB6DC8"/>
    <w:rsid w:val="00EB7000"/>
    <w:rsid w:val="00EB70A6"/>
    <w:rsid w:val="00EB72F4"/>
    <w:rsid w:val="00EB74BC"/>
    <w:rsid w:val="00EB74DD"/>
    <w:rsid w:val="00EB792F"/>
    <w:rsid w:val="00EB79C5"/>
    <w:rsid w:val="00EB79CD"/>
    <w:rsid w:val="00EB7BBF"/>
    <w:rsid w:val="00EB7ED4"/>
    <w:rsid w:val="00EC101A"/>
    <w:rsid w:val="00EC176F"/>
    <w:rsid w:val="00EC17D6"/>
    <w:rsid w:val="00EC1DA4"/>
    <w:rsid w:val="00EC1DB1"/>
    <w:rsid w:val="00EC2952"/>
    <w:rsid w:val="00EC2973"/>
    <w:rsid w:val="00EC2E92"/>
    <w:rsid w:val="00EC3029"/>
    <w:rsid w:val="00EC3414"/>
    <w:rsid w:val="00EC3998"/>
    <w:rsid w:val="00EC3C3E"/>
    <w:rsid w:val="00EC3C90"/>
    <w:rsid w:val="00EC3DE3"/>
    <w:rsid w:val="00EC3F6B"/>
    <w:rsid w:val="00EC4700"/>
    <w:rsid w:val="00EC4DAC"/>
    <w:rsid w:val="00EC4ED6"/>
    <w:rsid w:val="00EC4EEF"/>
    <w:rsid w:val="00EC5464"/>
    <w:rsid w:val="00EC54D6"/>
    <w:rsid w:val="00EC567C"/>
    <w:rsid w:val="00EC5A9B"/>
    <w:rsid w:val="00EC5CBE"/>
    <w:rsid w:val="00EC617C"/>
    <w:rsid w:val="00EC61B2"/>
    <w:rsid w:val="00EC6241"/>
    <w:rsid w:val="00EC62FF"/>
    <w:rsid w:val="00EC6FE1"/>
    <w:rsid w:val="00EC7147"/>
    <w:rsid w:val="00EC7228"/>
    <w:rsid w:val="00EC7F8C"/>
    <w:rsid w:val="00ED0477"/>
    <w:rsid w:val="00ED0664"/>
    <w:rsid w:val="00ED0B6C"/>
    <w:rsid w:val="00ED0E09"/>
    <w:rsid w:val="00ED1266"/>
    <w:rsid w:val="00ED129E"/>
    <w:rsid w:val="00ED155F"/>
    <w:rsid w:val="00ED1589"/>
    <w:rsid w:val="00ED1D19"/>
    <w:rsid w:val="00ED2737"/>
    <w:rsid w:val="00ED283B"/>
    <w:rsid w:val="00ED2BBC"/>
    <w:rsid w:val="00ED2C37"/>
    <w:rsid w:val="00ED35C8"/>
    <w:rsid w:val="00ED3B3C"/>
    <w:rsid w:val="00ED3CC2"/>
    <w:rsid w:val="00ED3D45"/>
    <w:rsid w:val="00ED3E88"/>
    <w:rsid w:val="00ED4611"/>
    <w:rsid w:val="00ED46B8"/>
    <w:rsid w:val="00ED473A"/>
    <w:rsid w:val="00ED4D04"/>
    <w:rsid w:val="00ED4F94"/>
    <w:rsid w:val="00ED4FB4"/>
    <w:rsid w:val="00ED5305"/>
    <w:rsid w:val="00ED544B"/>
    <w:rsid w:val="00ED5623"/>
    <w:rsid w:val="00ED586E"/>
    <w:rsid w:val="00ED590B"/>
    <w:rsid w:val="00ED6087"/>
    <w:rsid w:val="00ED74D4"/>
    <w:rsid w:val="00ED77AA"/>
    <w:rsid w:val="00ED7DDF"/>
    <w:rsid w:val="00ED7F82"/>
    <w:rsid w:val="00ED7FD6"/>
    <w:rsid w:val="00EE0520"/>
    <w:rsid w:val="00EE103D"/>
    <w:rsid w:val="00EE12F1"/>
    <w:rsid w:val="00EE1353"/>
    <w:rsid w:val="00EE1A4E"/>
    <w:rsid w:val="00EE1CBE"/>
    <w:rsid w:val="00EE1CE2"/>
    <w:rsid w:val="00EE1CEB"/>
    <w:rsid w:val="00EE1D01"/>
    <w:rsid w:val="00EE2361"/>
    <w:rsid w:val="00EE277B"/>
    <w:rsid w:val="00EE3369"/>
    <w:rsid w:val="00EE35AF"/>
    <w:rsid w:val="00EE3D4B"/>
    <w:rsid w:val="00EE48CC"/>
    <w:rsid w:val="00EE53C1"/>
    <w:rsid w:val="00EE54A8"/>
    <w:rsid w:val="00EE54BA"/>
    <w:rsid w:val="00EE5584"/>
    <w:rsid w:val="00EE573B"/>
    <w:rsid w:val="00EE58ED"/>
    <w:rsid w:val="00EE5CE3"/>
    <w:rsid w:val="00EE5DB8"/>
    <w:rsid w:val="00EE69C5"/>
    <w:rsid w:val="00EE6BB3"/>
    <w:rsid w:val="00EE6D63"/>
    <w:rsid w:val="00EE6F1A"/>
    <w:rsid w:val="00EE70BF"/>
    <w:rsid w:val="00EE72C9"/>
    <w:rsid w:val="00EE735B"/>
    <w:rsid w:val="00EE7455"/>
    <w:rsid w:val="00EE74D9"/>
    <w:rsid w:val="00EE7635"/>
    <w:rsid w:val="00EE7821"/>
    <w:rsid w:val="00EE78F5"/>
    <w:rsid w:val="00EE7A70"/>
    <w:rsid w:val="00EF0796"/>
    <w:rsid w:val="00EF0E32"/>
    <w:rsid w:val="00EF1188"/>
    <w:rsid w:val="00EF1EF7"/>
    <w:rsid w:val="00EF23CD"/>
    <w:rsid w:val="00EF2900"/>
    <w:rsid w:val="00EF2B47"/>
    <w:rsid w:val="00EF3501"/>
    <w:rsid w:val="00EF3C35"/>
    <w:rsid w:val="00EF3C3F"/>
    <w:rsid w:val="00EF3F0C"/>
    <w:rsid w:val="00EF3F56"/>
    <w:rsid w:val="00EF4B19"/>
    <w:rsid w:val="00EF4BBE"/>
    <w:rsid w:val="00EF4DFC"/>
    <w:rsid w:val="00EF5025"/>
    <w:rsid w:val="00EF5725"/>
    <w:rsid w:val="00EF5CE2"/>
    <w:rsid w:val="00EF6BAF"/>
    <w:rsid w:val="00EF7028"/>
    <w:rsid w:val="00EF762B"/>
    <w:rsid w:val="00EF788F"/>
    <w:rsid w:val="00EF7D70"/>
    <w:rsid w:val="00EF7EDA"/>
    <w:rsid w:val="00EF7FE8"/>
    <w:rsid w:val="00F0026B"/>
    <w:rsid w:val="00F002AE"/>
    <w:rsid w:val="00F002C1"/>
    <w:rsid w:val="00F004EA"/>
    <w:rsid w:val="00F00B47"/>
    <w:rsid w:val="00F00D53"/>
    <w:rsid w:val="00F00DD5"/>
    <w:rsid w:val="00F010D2"/>
    <w:rsid w:val="00F01A36"/>
    <w:rsid w:val="00F021C4"/>
    <w:rsid w:val="00F02217"/>
    <w:rsid w:val="00F0222F"/>
    <w:rsid w:val="00F023F4"/>
    <w:rsid w:val="00F02580"/>
    <w:rsid w:val="00F02CFF"/>
    <w:rsid w:val="00F02E5F"/>
    <w:rsid w:val="00F02FB8"/>
    <w:rsid w:val="00F031E5"/>
    <w:rsid w:val="00F0332C"/>
    <w:rsid w:val="00F03450"/>
    <w:rsid w:val="00F03965"/>
    <w:rsid w:val="00F039BB"/>
    <w:rsid w:val="00F03DC3"/>
    <w:rsid w:val="00F043A5"/>
    <w:rsid w:val="00F05047"/>
    <w:rsid w:val="00F052BC"/>
    <w:rsid w:val="00F05780"/>
    <w:rsid w:val="00F05A55"/>
    <w:rsid w:val="00F05D1A"/>
    <w:rsid w:val="00F05F06"/>
    <w:rsid w:val="00F061F8"/>
    <w:rsid w:val="00F063AD"/>
    <w:rsid w:val="00F068A5"/>
    <w:rsid w:val="00F06D38"/>
    <w:rsid w:val="00F06DD3"/>
    <w:rsid w:val="00F073EE"/>
    <w:rsid w:val="00F074FB"/>
    <w:rsid w:val="00F07602"/>
    <w:rsid w:val="00F07C8B"/>
    <w:rsid w:val="00F07CEE"/>
    <w:rsid w:val="00F07E1B"/>
    <w:rsid w:val="00F07E91"/>
    <w:rsid w:val="00F101D6"/>
    <w:rsid w:val="00F10320"/>
    <w:rsid w:val="00F1054C"/>
    <w:rsid w:val="00F10D36"/>
    <w:rsid w:val="00F116A6"/>
    <w:rsid w:val="00F116C6"/>
    <w:rsid w:val="00F11BD7"/>
    <w:rsid w:val="00F11E31"/>
    <w:rsid w:val="00F1259D"/>
    <w:rsid w:val="00F12999"/>
    <w:rsid w:val="00F12A7C"/>
    <w:rsid w:val="00F1300B"/>
    <w:rsid w:val="00F13616"/>
    <w:rsid w:val="00F13F13"/>
    <w:rsid w:val="00F14545"/>
    <w:rsid w:val="00F14D34"/>
    <w:rsid w:val="00F15007"/>
    <w:rsid w:val="00F15084"/>
    <w:rsid w:val="00F15692"/>
    <w:rsid w:val="00F157B5"/>
    <w:rsid w:val="00F15861"/>
    <w:rsid w:val="00F158A6"/>
    <w:rsid w:val="00F15ADF"/>
    <w:rsid w:val="00F16086"/>
    <w:rsid w:val="00F16092"/>
    <w:rsid w:val="00F16370"/>
    <w:rsid w:val="00F1716B"/>
    <w:rsid w:val="00F179EB"/>
    <w:rsid w:val="00F20170"/>
    <w:rsid w:val="00F208EF"/>
    <w:rsid w:val="00F209DD"/>
    <w:rsid w:val="00F21573"/>
    <w:rsid w:val="00F2162D"/>
    <w:rsid w:val="00F21D62"/>
    <w:rsid w:val="00F22095"/>
    <w:rsid w:val="00F224D3"/>
    <w:rsid w:val="00F226AD"/>
    <w:rsid w:val="00F226B4"/>
    <w:rsid w:val="00F232B1"/>
    <w:rsid w:val="00F238AC"/>
    <w:rsid w:val="00F2391B"/>
    <w:rsid w:val="00F23944"/>
    <w:rsid w:val="00F23D80"/>
    <w:rsid w:val="00F24405"/>
    <w:rsid w:val="00F24AE6"/>
    <w:rsid w:val="00F24C30"/>
    <w:rsid w:val="00F24D16"/>
    <w:rsid w:val="00F25BB6"/>
    <w:rsid w:val="00F25EE2"/>
    <w:rsid w:val="00F26127"/>
    <w:rsid w:val="00F261E3"/>
    <w:rsid w:val="00F2644F"/>
    <w:rsid w:val="00F265B8"/>
    <w:rsid w:val="00F26810"/>
    <w:rsid w:val="00F26BC4"/>
    <w:rsid w:val="00F26CE0"/>
    <w:rsid w:val="00F26D6E"/>
    <w:rsid w:val="00F274DA"/>
    <w:rsid w:val="00F2792F"/>
    <w:rsid w:val="00F27B96"/>
    <w:rsid w:val="00F27EA1"/>
    <w:rsid w:val="00F30443"/>
    <w:rsid w:val="00F3092B"/>
    <w:rsid w:val="00F30C63"/>
    <w:rsid w:val="00F30F3B"/>
    <w:rsid w:val="00F313A9"/>
    <w:rsid w:val="00F31464"/>
    <w:rsid w:val="00F31572"/>
    <w:rsid w:val="00F31628"/>
    <w:rsid w:val="00F316C4"/>
    <w:rsid w:val="00F31886"/>
    <w:rsid w:val="00F31C7E"/>
    <w:rsid w:val="00F32605"/>
    <w:rsid w:val="00F327CC"/>
    <w:rsid w:val="00F32C5E"/>
    <w:rsid w:val="00F32E8E"/>
    <w:rsid w:val="00F32EF1"/>
    <w:rsid w:val="00F3378B"/>
    <w:rsid w:val="00F33B2D"/>
    <w:rsid w:val="00F33F79"/>
    <w:rsid w:val="00F342FC"/>
    <w:rsid w:val="00F34506"/>
    <w:rsid w:val="00F3453D"/>
    <w:rsid w:val="00F348E3"/>
    <w:rsid w:val="00F34AE8"/>
    <w:rsid w:val="00F34C11"/>
    <w:rsid w:val="00F34C7A"/>
    <w:rsid w:val="00F34DC0"/>
    <w:rsid w:val="00F354A8"/>
    <w:rsid w:val="00F355E5"/>
    <w:rsid w:val="00F35D9C"/>
    <w:rsid w:val="00F361A7"/>
    <w:rsid w:val="00F3651B"/>
    <w:rsid w:val="00F3657D"/>
    <w:rsid w:val="00F36E5C"/>
    <w:rsid w:val="00F37E82"/>
    <w:rsid w:val="00F40B53"/>
    <w:rsid w:val="00F40C02"/>
    <w:rsid w:val="00F41159"/>
    <w:rsid w:val="00F411EA"/>
    <w:rsid w:val="00F4133F"/>
    <w:rsid w:val="00F41840"/>
    <w:rsid w:val="00F41A0D"/>
    <w:rsid w:val="00F41EEF"/>
    <w:rsid w:val="00F41EFE"/>
    <w:rsid w:val="00F4213A"/>
    <w:rsid w:val="00F42748"/>
    <w:rsid w:val="00F42F8B"/>
    <w:rsid w:val="00F43411"/>
    <w:rsid w:val="00F4385D"/>
    <w:rsid w:val="00F43A89"/>
    <w:rsid w:val="00F43B6E"/>
    <w:rsid w:val="00F43D17"/>
    <w:rsid w:val="00F43EFE"/>
    <w:rsid w:val="00F43F63"/>
    <w:rsid w:val="00F4465E"/>
    <w:rsid w:val="00F44757"/>
    <w:rsid w:val="00F45264"/>
    <w:rsid w:val="00F4541B"/>
    <w:rsid w:val="00F45F54"/>
    <w:rsid w:val="00F461F8"/>
    <w:rsid w:val="00F463F9"/>
    <w:rsid w:val="00F4655E"/>
    <w:rsid w:val="00F467F8"/>
    <w:rsid w:val="00F46C42"/>
    <w:rsid w:val="00F4749C"/>
    <w:rsid w:val="00F474F6"/>
    <w:rsid w:val="00F47691"/>
    <w:rsid w:val="00F476D9"/>
    <w:rsid w:val="00F477D6"/>
    <w:rsid w:val="00F47FAB"/>
    <w:rsid w:val="00F5064A"/>
    <w:rsid w:val="00F50702"/>
    <w:rsid w:val="00F50D77"/>
    <w:rsid w:val="00F50EFE"/>
    <w:rsid w:val="00F511D1"/>
    <w:rsid w:val="00F51625"/>
    <w:rsid w:val="00F53552"/>
    <w:rsid w:val="00F53597"/>
    <w:rsid w:val="00F5367B"/>
    <w:rsid w:val="00F53985"/>
    <w:rsid w:val="00F53CCC"/>
    <w:rsid w:val="00F5436A"/>
    <w:rsid w:val="00F5443A"/>
    <w:rsid w:val="00F5461B"/>
    <w:rsid w:val="00F54A41"/>
    <w:rsid w:val="00F54BD1"/>
    <w:rsid w:val="00F5553C"/>
    <w:rsid w:val="00F55890"/>
    <w:rsid w:val="00F558FD"/>
    <w:rsid w:val="00F55E37"/>
    <w:rsid w:val="00F55EF1"/>
    <w:rsid w:val="00F55F03"/>
    <w:rsid w:val="00F560AE"/>
    <w:rsid w:val="00F56DDA"/>
    <w:rsid w:val="00F57002"/>
    <w:rsid w:val="00F57284"/>
    <w:rsid w:val="00F57540"/>
    <w:rsid w:val="00F57C23"/>
    <w:rsid w:val="00F57DAF"/>
    <w:rsid w:val="00F602FA"/>
    <w:rsid w:val="00F604CC"/>
    <w:rsid w:val="00F60534"/>
    <w:rsid w:val="00F60590"/>
    <w:rsid w:val="00F60D54"/>
    <w:rsid w:val="00F60E17"/>
    <w:rsid w:val="00F60F6C"/>
    <w:rsid w:val="00F61220"/>
    <w:rsid w:val="00F619BD"/>
    <w:rsid w:val="00F62145"/>
    <w:rsid w:val="00F6243E"/>
    <w:rsid w:val="00F62536"/>
    <w:rsid w:val="00F62BA3"/>
    <w:rsid w:val="00F6331B"/>
    <w:rsid w:val="00F635A4"/>
    <w:rsid w:val="00F636C8"/>
    <w:rsid w:val="00F63E05"/>
    <w:rsid w:val="00F63F7F"/>
    <w:rsid w:val="00F6407F"/>
    <w:rsid w:val="00F642E8"/>
    <w:rsid w:val="00F64522"/>
    <w:rsid w:val="00F6481C"/>
    <w:rsid w:val="00F64AAD"/>
    <w:rsid w:val="00F64C9D"/>
    <w:rsid w:val="00F653ED"/>
    <w:rsid w:val="00F6665C"/>
    <w:rsid w:val="00F666F3"/>
    <w:rsid w:val="00F67509"/>
    <w:rsid w:val="00F6757B"/>
    <w:rsid w:val="00F67695"/>
    <w:rsid w:val="00F67965"/>
    <w:rsid w:val="00F67983"/>
    <w:rsid w:val="00F67D72"/>
    <w:rsid w:val="00F67D7E"/>
    <w:rsid w:val="00F706AC"/>
    <w:rsid w:val="00F708FC"/>
    <w:rsid w:val="00F70A59"/>
    <w:rsid w:val="00F70BB2"/>
    <w:rsid w:val="00F719DA"/>
    <w:rsid w:val="00F724E9"/>
    <w:rsid w:val="00F72B37"/>
    <w:rsid w:val="00F73051"/>
    <w:rsid w:val="00F734EB"/>
    <w:rsid w:val="00F736EE"/>
    <w:rsid w:val="00F73920"/>
    <w:rsid w:val="00F7394D"/>
    <w:rsid w:val="00F7399D"/>
    <w:rsid w:val="00F746E8"/>
    <w:rsid w:val="00F7485B"/>
    <w:rsid w:val="00F74B51"/>
    <w:rsid w:val="00F74EBE"/>
    <w:rsid w:val="00F74EF4"/>
    <w:rsid w:val="00F75714"/>
    <w:rsid w:val="00F760BC"/>
    <w:rsid w:val="00F7639A"/>
    <w:rsid w:val="00F766A9"/>
    <w:rsid w:val="00F767F7"/>
    <w:rsid w:val="00F76F12"/>
    <w:rsid w:val="00F773A9"/>
    <w:rsid w:val="00F77E06"/>
    <w:rsid w:val="00F77FFA"/>
    <w:rsid w:val="00F801A3"/>
    <w:rsid w:val="00F80263"/>
    <w:rsid w:val="00F80488"/>
    <w:rsid w:val="00F804D8"/>
    <w:rsid w:val="00F8081F"/>
    <w:rsid w:val="00F80C09"/>
    <w:rsid w:val="00F80C1B"/>
    <w:rsid w:val="00F80C23"/>
    <w:rsid w:val="00F80D3C"/>
    <w:rsid w:val="00F80F6D"/>
    <w:rsid w:val="00F810A9"/>
    <w:rsid w:val="00F811B8"/>
    <w:rsid w:val="00F816EC"/>
    <w:rsid w:val="00F8174C"/>
    <w:rsid w:val="00F81B14"/>
    <w:rsid w:val="00F81CC0"/>
    <w:rsid w:val="00F81E37"/>
    <w:rsid w:val="00F81EB0"/>
    <w:rsid w:val="00F8242B"/>
    <w:rsid w:val="00F82BDB"/>
    <w:rsid w:val="00F82EDD"/>
    <w:rsid w:val="00F8330A"/>
    <w:rsid w:val="00F83530"/>
    <w:rsid w:val="00F83B53"/>
    <w:rsid w:val="00F83C00"/>
    <w:rsid w:val="00F83D27"/>
    <w:rsid w:val="00F83FD9"/>
    <w:rsid w:val="00F846E4"/>
    <w:rsid w:val="00F84C41"/>
    <w:rsid w:val="00F84E4A"/>
    <w:rsid w:val="00F84FD0"/>
    <w:rsid w:val="00F85029"/>
    <w:rsid w:val="00F850C9"/>
    <w:rsid w:val="00F85385"/>
    <w:rsid w:val="00F854A4"/>
    <w:rsid w:val="00F856C2"/>
    <w:rsid w:val="00F85830"/>
    <w:rsid w:val="00F85ADE"/>
    <w:rsid w:val="00F85DC9"/>
    <w:rsid w:val="00F876E9"/>
    <w:rsid w:val="00F87954"/>
    <w:rsid w:val="00F87BF6"/>
    <w:rsid w:val="00F87E88"/>
    <w:rsid w:val="00F87EE0"/>
    <w:rsid w:val="00F90786"/>
    <w:rsid w:val="00F909FA"/>
    <w:rsid w:val="00F91212"/>
    <w:rsid w:val="00F91546"/>
    <w:rsid w:val="00F9190D"/>
    <w:rsid w:val="00F91E3A"/>
    <w:rsid w:val="00F92A1D"/>
    <w:rsid w:val="00F92E6A"/>
    <w:rsid w:val="00F93006"/>
    <w:rsid w:val="00F932D6"/>
    <w:rsid w:val="00F93720"/>
    <w:rsid w:val="00F94116"/>
    <w:rsid w:val="00F9453C"/>
    <w:rsid w:val="00F948EE"/>
    <w:rsid w:val="00F94A77"/>
    <w:rsid w:val="00F94ED7"/>
    <w:rsid w:val="00F951AB"/>
    <w:rsid w:val="00F95383"/>
    <w:rsid w:val="00F95515"/>
    <w:rsid w:val="00F95951"/>
    <w:rsid w:val="00F95D2A"/>
    <w:rsid w:val="00F95F33"/>
    <w:rsid w:val="00F964A4"/>
    <w:rsid w:val="00F965AB"/>
    <w:rsid w:val="00F965DF"/>
    <w:rsid w:val="00F97568"/>
    <w:rsid w:val="00F97621"/>
    <w:rsid w:val="00FA0358"/>
    <w:rsid w:val="00FA08E6"/>
    <w:rsid w:val="00FA0DF4"/>
    <w:rsid w:val="00FA15FE"/>
    <w:rsid w:val="00FA1818"/>
    <w:rsid w:val="00FA1A8D"/>
    <w:rsid w:val="00FA248A"/>
    <w:rsid w:val="00FA2596"/>
    <w:rsid w:val="00FA27E7"/>
    <w:rsid w:val="00FA2CC8"/>
    <w:rsid w:val="00FA2DE9"/>
    <w:rsid w:val="00FA325E"/>
    <w:rsid w:val="00FA3793"/>
    <w:rsid w:val="00FA37B4"/>
    <w:rsid w:val="00FA3A55"/>
    <w:rsid w:val="00FA4511"/>
    <w:rsid w:val="00FA4915"/>
    <w:rsid w:val="00FA5098"/>
    <w:rsid w:val="00FA50F3"/>
    <w:rsid w:val="00FA5AF4"/>
    <w:rsid w:val="00FA5C39"/>
    <w:rsid w:val="00FA6184"/>
    <w:rsid w:val="00FA6462"/>
    <w:rsid w:val="00FA654A"/>
    <w:rsid w:val="00FA69FB"/>
    <w:rsid w:val="00FA6F1C"/>
    <w:rsid w:val="00FA750C"/>
    <w:rsid w:val="00FB0451"/>
    <w:rsid w:val="00FB0CE5"/>
    <w:rsid w:val="00FB1769"/>
    <w:rsid w:val="00FB1774"/>
    <w:rsid w:val="00FB18FC"/>
    <w:rsid w:val="00FB1F6F"/>
    <w:rsid w:val="00FB263D"/>
    <w:rsid w:val="00FB2742"/>
    <w:rsid w:val="00FB369F"/>
    <w:rsid w:val="00FB3A82"/>
    <w:rsid w:val="00FB446C"/>
    <w:rsid w:val="00FB46D1"/>
    <w:rsid w:val="00FB49B7"/>
    <w:rsid w:val="00FB4B34"/>
    <w:rsid w:val="00FB4B71"/>
    <w:rsid w:val="00FB54C0"/>
    <w:rsid w:val="00FB5531"/>
    <w:rsid w:val="00FB5916"/>
    <w:rsid w:val="00FB5D76"/>
    <w:rsid w:val="00FB68D7"/>
    <w:rsid w:val="00FB6B29"/>
    <w:rsid w:val="00FB6E7A"/>
    <w:rsid w:val="00FB7156"/>
    <w:rsid w:val="00FB72B4"/>
    <w:rsid w:val="00FB7521"/>
    <w:rsid w:val="00FB76FA"/>
    <w:rsid w:val="00FB7BC3"/>
    <w:rsid w:val="00FB7F0B"/>
    <w:rsid w:val="00FC022F"/>
    <w:rsid w:val="00FC06B0"/>
    <w:rsid w:val="00FC0FB3"/>
    <w:rsid w:val="00FC14A9"/>
    <w:rsid w:val="00FC17A0"/>
    <w:rsid w:val="00FC1ADD"/>
    <w:rsid w:val="00FC1EE6"/>
    <w:rsid w:val="00FC1F75"/>
    <w:rsid w:val="00FC244B"/>
    <w:rsid w:val="00FC27A6"/>
    <w:rsid w:val="00FC2B36"/>
    <w:rsid w:val="00FC3C0F"/>
    <w:rsid w:val="00FC4011"/>
    <w:rsid w:val="00FC4175"/>
    <w:rsid w:val="00FC4471"/>
    <w:rsid w:val="00FC5616"/>
    <w:rsid w:val="00FC5678"/>
    <w:rsid w:val="00FC5B49"/>
    <w:rsid w:val="00FC63E3"/>
    <w:rsid w:val="00FC64B2"/>
    <w:rsid w:val="00FC69AE"/>
    <w:rsid w:val="00FC6C54"/>
    <w:rsid w:val="00FC72ED"/>
    <w:rsid w:val="00FC77ED"/>
    <w:rsid w:val="00FC7E97"/>
    <w:rsid w:val="00FC7F37"/>
    <w:rsid w:val="00FD06B1"/>
    <w:rsid w:val="00FD1052"/>
    <w:rsid w:val="00FD13F8"/>
    <w:rsid w:val="00FD14D8"/>
    <w:rsid w:val="00FD15C1"/>
    <w:rsid w:val="00FD16D5"/>
    <w:rsid w:val="00FD180E"/>
    <w:rsid w:val="00FD1B47"/>
    <w:rsid w:val="00FD1DC4"/>
    <w:rsid w:val="00FD265B"/>
    <w:rsid w:val="00FD2765"/>
    <w:rsid w:val="00FD2FB4"/>
    <w:rsid w:val="00FD3179"/>
    <w:rsid w:val="00FD329E"/>
    <w:rsid w:val="00FD3322"/>
    <w:rsid w:val="00FD336E"/>
    <w:rsid w:val="00FD393C"/>
    <w:rsid w:val="00FD3AA8"/>
    <w:rsid w:val="00FD3E0F"/>
    <w:rsid w:val="00FD4267"/>
    <w:rsid w:val="00FD489F"/>
    <w:rsid w:val="00FD4D9E"/>
    <w:rsid w:val="00FD4F44"/>
    <w:rsid w:val="00FD54F5"/>
    <w:rsid w:val="00FD57E3"/>
    <w:rsid w:val="00FD5861"/>
    <w:rsid w:val="00FD5B7A"/>
    <w:rsid w:val="00FD5E05"/>
    <w:rsid w:val="00FD61DF"/>
    <w:rsid w:val="00FD69F5"/>
    <w:rsid w:val="00FD6C6D"/>
    <w:rsid w:val="00FD6FA1"/>
    <w:rsid w:val="00FD7791"/>
    <w:rsid w:val="00FD797E"/>
    <w:rsid w:val="00FD7A84"/>
    <w:rsid w:val="00FD7DC6"/>
    <w:rsid w:val="00FD7EEA"/>
    <w:rsid w:val="00FE0055"/>
    <w:rsid w:val="00FE008F"/>
    <w:rsid w:val="00FE022F"/>
    <w:rsid w:val="00FE046D"/>
    <w:rsid w:val="00FE058A"/>
    <w:rsid w:val="00FE07DA"/>
    <w:rsid w:val="00FE111A"/>
    <w:rsid w:val="00FE12C0"/>
    <w:rsid w:val="00FE13C1"/>
    <w:rsid w:val="00FE14A8"/>
    <w:rsid w:val="00FE2108"/>
    <w:rsid w:val="00FE2603"/>
    <w:rsid w:val="00FE2886"/>
    <w:rsid w:val="00FE2D67"/>
    <w:rsid w:val="00FE2D9B"/>
    <w:rsid w:val="00FE2E24"/>
    <w:rsid w:val="00FE3065"/>
    <w:rsid w:val="00FE30F2"/>
    <w:rsid w:val="00FE31C4"/>
    <w:rsid w:val="00FE3786"/>
    <w:rsid w:val="00FE392C"/>
    <w:rsid w:val="00FE439A"/>
    <w:rsid w:val="00FE4FB7"/>
    <w:rsid w:val="00FE51CE"/>
    <w:rsid w:val="00FE5354"/>
    <w:rsid w:val="00FE58FB"/>
    <w:rsid w:val="00FE5974"/>
    <w:rsid w:val="00FE5A39"/>
    <w:rsid w:val="00FE675E"/>
    <w:rsid w:val="00FE6A65"/>
    <w:rsid w:val="00FE6BD9"/>
    <w:rsid w:val="00FE70DB"/>
    <w:rsid w:val="00FE71EC"/>
    <w:rsid w:val="00FE7688"/>
    <w:rsid w:val="00FE7756"/>
    <w:rsid w:val="00FE78B8"/>
    <w:rsid w:val="00FE7B34"/>
    <w:rsid w:val="00FF019C"/>
    <w:rsid w:val="00FF0217"/>
    <w:rsid w:val="00FF0ADF"/>
    <w:rsid w:val="00FF0BDB"/>
    <w:rsid w:val="00FF1020"/>
    <w:rsid w:val="00FF117E"/>
    <w:rsid w:val="00FF11FA"/>
    <w:rsid w:val="00FF12FF"/>
    <w:rsid w:val="00FF1385"/>
    <w:rsid w:val="00FF13C1"/>
    <w:rsid w:val="00FF1551"/>
    <w:rsid w:val="00FF198C"/>
    <w:rsid w:val="00FF1A86"/>
    <w:rsid w:val="00FF1AEE"/>
    <w:rsid w:val="00FF1DC9"/>
    <w:rsid w:val="00FF2000"/>
    <w:rsid w:val="00FF2087"/>
    <w:rsid w:val="00FF27A9"/>
    <w:rsid w:val="00FF294C"/>
    <w:rsid w:val="00FF323E"/>
    <w:rsid w:val="00FF3706"/>
    <w:rsid w:val="00FF3B3E"/>
    <w:rsid w:val="00FF3D9B"/>
    <w:rsid w:val="00FF3F46"/>
    <w:rsid w:val="00FF400D"/>
    <w:rsid w:val="00FF406B"/>
    <w:rsid w:val="00FF43C8"/>
    <w:rsid w:val="00FF44D9"/>
    <w:rsid w:val="00FF5141"/>
    <w:rsid w:val="00FF5167"/>
    <w:rsid w:val="00FF5500"/>
    <w:rsid w:val="00FF5F88"/>
    <w:rsid w:val="00FF6F93"/>
    <w:rsid w:val="00FF7380"/>
    <w:rsid w:val="00FF7668"/>
    <w:rsid w:val="00FF7955"/>
    <w:rsid w:val="00FF7C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E2C07"/>
  <w15:docId w15:val="{38EC0805-30CE-48A7-9E73-EDE1744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AB4"/>
    <w:rPr>
      <w:sz w:val="24"/>
      <w:szCs w:val="24"/>
      <w:lang w:bidi="ar-SA"/>
    </w:rPr>
  </w:style>
  <w:style w:type="paragraph" w:styleId="Heading2">
    <w:name w:val="heading 2"/>
    <w:basedOn w:val="Normal"/>
    <w:next w:val="Normal"/>
    <w:link w:val="Heading2Char"/>
    <w:semiHidden/>
    <w:unhideWhenUsed/>
    <w:qFormat/>
    <w:rsid w:val="00774ED3"/>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1333BD"/>
    <w:pPr>
      <w:keepNext/>
      <w:ind w:left="4320" w:hanging="4320"/>
      <w:jc w:val="both"/>
      <w:outlineLvl w:val="4"/>
    </w:pPr>
    <w:rPr>
      <w:b/>
      <w:bCs/>
      <w:lang w:val="en-GB"/>
    </w:rPr>
  </w:style>
  <w:style w:type="paragraph" w:styleId="Heading9">
    <w:name w:val="heading 9"/>
    <w:basedOn w:val="Normal"/>
    <w:next w:val="Normal"/>
    <w:link w:val="Heading9Char"/>
    <w:qFormat/>
    <w:rsid w:val="00DC5449"/>
    <w:pPr>
      <w:autoSpaceDE w:val="0"/>
      <w:autoSpaceDN w:val="0"/>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481"/>
    <w:pPr>
      <w:jc w:val="both"/>
    </w:pPr>
    <w:rPr>
      <w:rFonts w:ascii="Arial" w:hAnsi="Arial"/>
      <w:sz w:val="22"/>
      <w:szCs w:val="20"/>
    </w:rPr>
  </w:style>
  <w:style w:type="character" w:customStyle="1" w:styleId="BodyTextChar">
    <w:name w:val="Body Text Char"/>
    <w:basedOn w:val="DefaultParagraphFont"/>
    <w:link w:val="BodyText"/>
    <w:rsid w:val="00CB6481"/>
    <w:rPr>
      <w:rFonts w:ascii="Arial" w:hAnsi="Arial"/>
      <w:sz w:val="22"/>
      <w:lang w:val="en-US" w:eastAsia="en-US"/>
    </w:rPr>
  </w:style>
  <w:style w:type="table" w:styleId="TableGrid">
    <w:name w:val="Table Grid"/>
    <w:basedOn w:val="TableNormal"/>
    <w:uiPriority w:val="59"/>
    <w:rsid w:val="00974A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974A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1"/>
    <w:qFormat/>
    <w:rsid w:val="00050150"/>
    <w:rPr>
      <w:sz w:val="24"/>
      <w:szCs w:val="24"/>
      <w:lang w:bidi="ar-SA"/>
    </w:rPr>
  </w:style>
  <w:style w:type="paragraph" w:styleId="ListParagraph">
    <w:name w:val="List Paragraph"/>
    <w:basedOn w:val="Normal"/>
    <w:uiPriority w:val="34"/>
    <w:qFormat/>
    <w:rsid w:val="00862F40"/>
    <w:pPr>
      <w:ind w:left="720"/>
    </w:pPr>
  </w:style>
  <w:style w:type="table" w:styleId="TableContemporary">
    <w:name w:val="Table Contemporary"/>
    <w:basedOn w:val="TableNormal"/>
    <w:rsid w:val="000E084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126F98"/>
    <w:rPr>
      <w:color w:val="0000FF"/>
      <w:u w:val="single"/>
    </w:rPr>
  </w:style>
  <w:style w:type="character" w:customStyle="1" w:styleId="Heading5Char">
    <w:name w:val="Heading 5 Char"/>
    <w:basedOn w:val="DefaultParagraphFont"/>
    <w:link w:val="Heading5"/>
    <w:rsid w:val="001333BD"/>
    <w:rPr>
      <w:b/>
      <w:bCs/>
      <w:sz w:val="24"/>
      <w:szCs w:val="24"/>
      <w:lang w:eastAsia="en-US"/>
    </w:rPr>
  </w:style>
  <w:style w:type="paragraph" w:styleId="NormalWeb">
    <w:name w:val="Normal (Web)"/>
    <w:basedOn w:val="Normal"/>
    <w:rsid w:val="00476711"/>
  </w:style>
  <w:style w:type="character" w:customStyle="1" w:styleId="Heading2Char">
    <w:name w:val="Heading 2 Char"/>
    <w:basedOn w:val="DefaultParagraphFont"/>
    <w:link w:val="Heading2"/>
    <w:semiHidden/>
    <w:rsid w:val="00774ED3"/>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3F3C99"/>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basedOn w:val="DefaultParagraphFont"/>
    <w:link w:val="PlainText"/>
    <w:rsid w:val="003F3C99"/>
    <w:rPr>
      <w:rFonts w:ascii="Courier New" w:hAnsi="Courier New"/>
      <w:lang w:val="en-US" w:eastAsia="en-US"/>
    </w:rPr>
  </w:style>
  <w:style w:type="paragraph" w:customStyle="1" w:styleId="ResExpSummary">
    <w:name w:val="Res Exp Summary"/>
    <w:rsid w:val="005F3F66"/>
    <w:pPr>
      <w:spacing w:before="60" w:after="60"/>
    </w:pPr>
    <w:rPr>
      <w:rFonts w:cs="Arial"/>
      <w:lang w:bidi="ar-SA"/>
    </w:rPr>
  </w:style>
  <w:style w:type="paragraph" w:styleId="DocumentMap">
    <w:name w:val="Document Map"/>
    <w:basedOn w:val="Normal"/>
    <w:link w:val="DocumentMapChar"/>
    <w:rsid w:val="001779AB"/>
    <w:rPr>
      <w:rFonts w:ascii="Tahoma" w:hAnsi="Tahoma" w:cs="Tahoma"/>
      <w:sz w:val="16"/>
      <w:szCs w:val="16"/>
    </w:rPr>
  </w:style>
  <w:style w:type="character" w:customStyle="1" w:styleId="DocumentMapChar">
    <w:name w:val="Document Map Char"/>
    <w:basedOn w:val="DefaultParagraphFont"/>
    <w:link w:val="DocumentMap"/>
    <w:rsid w:val="001779AB"/>
    <w:rPr>
      <w:rFonts w:ascii="Tahoma" w:hAnsi="Tahoma" w:cs="Tahoma"/>
      <w:sz w:val="16"/>
      <w:szCs w:val="16"/>
      <w:lang w:val="en-US" w:eastAsia="en-US"/>
    </w:rPr>
  </w:style>
  <w:style w:type="paragraph" w:styleId="NormalIndent">
    <w:name w:val="Normal Indent"/>
    <w:basedOn w:val="Normal"/>
    <w:rsid w:val="005E083F"/>
    <w:pPr>
      <w:ind w:left="720"/>
    </w:pPr>
    <w:rPr>
      <w:sz w:val="20"/>
      <w:szCs w:val="20"/>
    </w:rPr>
  </w:style>
  <w:style w:type="numbering" w:customStyle="1" w:styleId="Style1">
    <w:name w:val="Style1"/>
    <w:rsid w:val="002B14C8"/>
    <w:pPr>
      <w:numPr>
        <w:numId w:val="1"/>
      </w:numPr>
    </w:pPr>
  </w:style>
  <w:style w:type="character" w:customStyle="1" w:styleId="Heading9Char">
    <w:name w:val="Heading 9 Char"/>
    <w:basedOn w:val="DefaultParagraphFont"/>
    <w:link w:val="Heading9"/>
    <w:rsid w:val="00DC5449"/>
    <w:rPr>
      <w:rFonts w:ascii="Arial" w:hAnsi="Arial" w:cs="Arial"/>
      <w:sz w:val="22"/>
      <w:szCs w:val="22"/>
      <w:lang w:val="en-US" w:eastAsia="en-US"/>
    </w:rPr>
  </w:style>
  <w:style w:type="paragraph" w:styleId="BodyTextIndent3">
    <w:name w:val="Body Text Indent 3"/>
    <w:basedOn w:val="Normal"/>
    <w:link w:val="BodyTextIndent3Char"/>
    <w:uiPriority w:val="99"/>
    <w:unhideWhenUsed/>
    <w:rsid w:val="00DD0E40"/>
    <w:pPr>
      <w:spacing w:after="120"/>
      <w:ind w:left="360"/>
    </w:pPr>
    <w:rPr>
      <w:sz w:val="16"/>
      <w:szCs w:val="16"/>
    </w:rPr>
  </w:style>
  <w:style w:type="character" w:customStyle="1" w:styleId="BodyTextIndent3Char">
    <w:name w:val="Body Text Indent 3 Char"/>
    <w:basedOn w:val="DefaultParagraphFont"/>
    <w:link w:val="BodyTextIndent3"/>
    <w:uiPriority w:val="99"/>
    <w:rsid w:val="00DD0E40"/>
    <w:rPr>
      <w:sz w:val="16"/>
      <w:szCs w:val="16"/>
      <w:lang w:val="en-US" w:eastAsia="en-US"/>
    </w:rPr>
  </w:style>
  <w:style w:type="character" w:styleId="HTMLTypewriter">
    <w:name w:val="HTML Typewriter"/>
    <w:basedOn w:val="DefaultParagraphFont"/>
    <w:rsid w:val="00DF3AD6"/>
    <w:rPr>
      <w:sz w:val="20"/>
    </w:rPr>
  </w:style>
  <w:style w:type="paragraph" w:styleId="HTMLPreformatted">
    <w:name w:val="HTML Preformatted"/>
    <w:basedOn w:val="Normal"/>
    <w:link w:val="HTMLPreformattedChar"/>
    <w:rsid w:val="002C6D06"/>
    <w:rPr>
      <w:rFonts w:ascii="Courier New" w:hAnsi="Courier New" w:cs="Courier New"/>
      <w:sz w:val="20"/>
      <w:szCs w:val="20"/>
    </w:rPr>
  </w:style>
  <w:style w:type="character" w:customStyle="1" w:styleId="HTMLPreformattedChar">
    <w:name w:val="HTML Preformatted Char"/>
    <w:basedOn w:val="DefaultParagraphFont"/>
    <w:link w:val="HTMLPreformatted"/>
    <w:rsid w:val="002C6D06"/>
    <w:rPr>
      <w:rFonts w:ascii="Courier New" w:hAnsi="Courier New" w:cs="Courier New"/>
      <w:lang w:val="en-US" w:eastAsia="en-US"/>
    </w:rPr>
  </w:style>
  <w:style w:type="paragraph" w:styleId="Header">
    <w:name w:val="header"/>
    <w:basedOn w:val="Normal"/>
    <w:link w:val="HeaderChar"/>
    <w:uiPriority w:val="99"/>
    <w:rsid w:val="003F6886"/>
    <w:pPr>
      <w:tabs>
        <w:tab w:val="center" w:pos="4513"/>
        <w:tab w:val="right" w:pos="9026"/>
      </w:tabs>
    </w:pPr>
  </w:style>
  <w:style w:type="character" w:customStyle="1" w:styleId="HeaderChar">
    <w:name w:val="Header Char"/>
    <w:basedOn w:val="DefaultParagraphFont"/>
    <w:link w:val="Header"/>
    <w:uiPriority w:val="99"/>
    <w:rsid w:val="003F6886"/>
    <w:rPr>
      <w:sz w:val="24"/>
      <w:szCs w:val="24"/>
      <w:lang w:val="en-US" w:eastAsia="en-US"/>
    </w:rPr>
  </w:style>
  <w:style w:type="paragraph" w:styleId="ListBullet">
    <w:name w:val="List Bullet"/>
    <w:basedOn w:val="Normal"/>
    <w:rsid w:val="003B6359"/>
    <w:pPr>
      <w:numPr>
        <w:numId w:val="2"/>
      </w:numPr>
      <w:contextualSpacing/>
    </w:pPr>
  </w:style>
  <w:style w:type="paragraph" w:styleId="BalloonText">
    <w:name w:val="Balloon Text"/>
    <w:basedOn w:val="Normal"/>
    <w:link w:val="BalloonTextChar"/>
    <w:rsid w:val="00082E53"/>
    <w:rPr>
      <w:rFonts w:ascii="Tahoma" w:hAnsi="Tahoma" w:cs="Tahoma"/>
      <w:sz w:val="16"/>
      <w:szCs w:val="16"/>
    </w:rPr>
  </w:style>
  <w:style w:type="character" w:customStyle="1" w:styleId="BalloonTextChar">
    <w:name w:val="Balloon Text Char"/>
    <w:basedOn w:val="DefaultParagraphFont"/>
    <w:link w:val="BalloonText"/>
    <w:rsid w:val="00082E53"/>
    <w:rPr>
      <w:rFonts w:ascii="Tahoma" w:hAnsi="Tahoma" w:cs="Tahoma"/>
      <w:sz w:val="16"/>
      <w:szCs w:val="16"/>
      <w:lang w:val="en-US" w:eastAsia="en-US"/>
    </w:rPr>
  </w:style>
  <w:style w:type="paragraph" w:styleId="Footer">
    <w:name w:val="footer"/>
    <w:basedOn w:val="Normal"/>
    <w:link w:val="FooterChar"/>
    <w:rsid w:val="00F85DC9"/>
    <w:pPr>
      <w:tabs>
        <w:tab w:val="center" w:pos="4680"/>
        <w:tab w:val="right" w:pos="9360"/>
      </w:tabs>
    </w:pPr>
  </w:style>
  <w:style w:type="character" w:customStyle="1" w:styleId="FooterChar">
    <w:name w:val="Footer Char"/>
    <w:basedOn w:val="DefaultParagraphFont"/>
    <w:link w:val="Footer"/>
    <w:uiPriority w:val="4"/>
    <w:rsid w:val="00F85DC9"/>
    <w:rPr>
      <w:sz w:val="24"/>
      <w:szCs w:val="24"/>
      <w:lang w:val="en-US" w:eastAsia="en-US"/>
    </w:rPr>
  </w:style>
  <w:style w:type="character" w:styleId="CommentReference">
    <w:name w:val="annotation reference"/>
    <w:basedOn w:val="DefaultParagraphFont"/>
    <w:rsid w:val="003859E0"/>
    <w:rPr>
      <w:sz w:val="16"/>
      <w:szCs w:val="16"/>
    </w:rPr>
  </w:style>
  <w:style w:type="paragraph" w:styleId="CommentText">
    <w:name w:val="annotation text"/>
    <w:basedOn w:val="Normal"/>
    <w:link w:val="CommentTextChar"/>
    <w:rsid w:val="003859E0"/>
    <w:rPr>
      <w:sz w:val="20"/>
      <w:szCs w:val="20"/>
    </w:rPr>
  </w:style>
  <w:style w:type="character" w:customStyle="1" w:styleId="CommentTextChar">
    <w:name w:val="Comment Text Char"/>
    <w:basedOn w:val="DefaultParagraphFont"/>
    <w:link w:val="CommentText"/>
    <w:rsid w:val="003859E0"/>
    <w:rPr>
      <w:lang w:bidi="ar-SA"/>
    </w:rPr>
  </w:style>
  <w:style w:type="paragraph" w:styleId="CommentSubject">
    <w:name w:val="annotation subject"/>
    <w:basedOn w:val="CommentText"/>
    <w:next w:val="CommentText"/>
    <w:link w:val="CommentSubjectChar"/>
    <w:rsid w:val="003859E0"/>
    <w:rPr>
      <w:b/>
      <w:bCs/>
    </w:rPr>
  </w:style>
  <w:style w:type="character" w:customStyle="1" w:styleId="CommentSubjectChar">
    <w:name w:val="Comment Subject Char"/>
    <w:basedOn w:val="CommentTextChar"/>
    <w:link w:val="CommentSubject"/>
    <w:rsid w:val="003859E0"/>
    <w:rPr>
      <w:b/>
      <w:bCs/>
      <w:lang w:bidi="ar-SA"/>
    </w:rPr>
  </w:style>
  <w:style w:type="paragraph" w:customStyle="1" w:styleId="Footeraddress">
    <w:name w:val="Footer address"/>
    <w:basedOn w:val="Footer"/>
    <w:link w:val="FooteraddressChar"/>
    <w:qFormat/>
    <w:rsid w:val="00134D31"/>
    <w:pPr>
      <w:tabs>
        <w:tab w:val="clear" w:pos="4680"/>
        <w:tab w:val="clear" w:pos="9360"/>
        <w:tab w:val="left" w:pos="170"/>
        <w:tab w:val="center" w:pos="4513"/>
        <w:tab w:val="right" w:pos="9026"/>
      </w:tabs>
      <w:spacing w:after="260" w:line="260" w:lineRule="exact"/>
    </w:pPr>
    <w:rPr>
      <w:rFonts w:ascii="Arial" w:eastAsia="Calibri" w:hAnsi="Arial"/>
      <w:color w:val="80A1B6"/>
      <w:sz w:val="20"/>
      <w:szCs w:val="18"/>
      <w:lang w:val="en-GB"/>
    </w:rPr>
  </w:style>
  <w:style w:type="paragraph" w:customStyle="1" w:styleId="Footeraddressbold">
    <w:name w:val="Footer address bold"/>
    <w:basedOn w:val="Footeraddress"/>
    <w:link w:val="FooteraddressboldChar"/>
    <w:qFormat/>
    <w:rsid w:val="00134D31"/>
    <w:rPr>
      <w:b/>
    </w:rPr>
  </w:style>
  <w:style w:type="character" w:customStyle="1" w:styleId="FooteraddressChar">
    <w:name w:val="Footer address Char"/>
    <w:link w:val="Footeraddress"/>
    <w:rsid w:val="00134D31"/>
    <w:rPr>
      <w:rFonts w:ascii="Arial" w:eastAsia="Calibri" w:hAnsi="Arial"/>
      <w:color w:val="80A1B6"/>
      <w:szCs w:val="18"/>
      <w:lang w:val="en-GB" w:bidi="ar-SA"/>
    </w:rPr>
  </w:style>
  <w:style w:type="character" w:customStyle="1" w:styleId="FooteraddressboldChar">
    <w:name w:val="Footer address bold Char"/>
    <w:link w:val="Footeraddressbold"/>
    <w:rsid w:val="00134D31"/>
    <w:rPr>
      <w:rFonts w:ascii="Arial" w:eastAsia="Calibri" w:hAnsi="Arial"/>
      <w:b/>
      <w:color w:val="80A1B6"/>
      <w:szCs w:val="18"/>
      <w:lang w:val="en-GB" w:bidi="ar-SA"/>
    </w:rPr>
  </w:style>
  <w:style w:type="paragraph" w:customStyle="1" w:styleId="FooterBlue">
    <w:name w:val="Footer Blue"/>
    <w:basedOn w:val="Footer"/>
    <w:qFormat/>
    <w:rsid w:val="00134D31"/>
    <w:pPr>
      <w:tabs>
        <w:tab w:val="clear" w:pos="4680"/>
        <w:tab w:val="clear" w:pos="9360"/>
        <w:tab w:val="left" w:pos="170"/>
        <w:tab w:val="center" w:pos="4513"/>
        <w:tab w:val="right" w:pos="9026"/>
      </w:tabs>
      <w:spacing w:line="220" w:lineRule="exact"/>
      <w:jc w:val="right"/>
    </w:pPr>
    <w:rPr>
      <w:rFonts w:ascii="Arial" w:eastAsia="Calibri" w:hAnsi="Arial"/>
      <w:color w:val="80A1B6"/>
      <w:sz w:val="16"/>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8612">
      <w:bodyDiv w:val="1"/>
      <w:marLeft w:val="0"/>
      <w:marRight w:val="0"/>
      <w:marTop w:val="0"/>
      <w:marBottom w:val="0"/>
      <w:divBdr>
        <w:top w:val="none" w:sz="0" w:space="0" w:color="auto"/>
        <w:left w:val="none" w:sz="0" w:space="0" w:color="auto"/>
        <w:bottom w:val="none" w:sz="0" w:space="0" w:color="auto"/>
        <w:right w:val="none" w:sz="0" w:space="0" w:color="auto"/>
      </w:divBdr>
    </w:div>
    <w:div w:id="94635432">
      <w:bodyDiv w:val="1"/>
      <w:marLeft w:val="0"/>
      <w:marRight w:val="0"/>
      <w:marTop w:val="0"/>
      <w:marBottom w:val="0"/>
      <w:divBdr>
        <w:top w:val="none" w:sz="0" w:space="0" w:color="auto"/>
        <w:left w:val="none" w:sz="0" w:space="0" w:color="auto"/>
        <w:bottom w:val="none" w:sz="0" w:space="0" w:color="auto"/>
        <w:right w:val="none" w:sz="0" w:space="0" w:color="auto"/>
      </w:divBdr>
    </w:div>
    <w:div w:id="211381898">
      <w:bodyDiv w:val="1"/>
      <w:marLeft w:val="0"/>
      <w:marRight w:val="0"/>
      <w:marTop w:val="0"/>
      <w:marBottom w:val="0"/>
      <w:divBdr>
        <w:top w:val="none" w:sz="0" w:space="0" w:color="auto"/>
        <w:left w:val="none" w:sz="0" w:space="0" w:color="auto"/>
        <w:bottom w:val="none" w:sz="0" w:space="0" w:color="auto"/>
        <w:right w:val="none" w:sz="0" w:space="0" w:color="auto"/>
      </w:divBdr>
    </w:div>
    <w:div w:id="218366757">
      <w:bodyDiv w:val="1"/>
      <w:marLeft w:val="0"/>
      <w:marRight w:val="0"/>
      <w:marTop w:val="0"/>
      <w:marBottom w:val="0"/>
      <w:divBdr>
        <w:top w:val="none" w:sz="0" w:space="0" w:color="auto"/>
        <w:left w:val="none" w:sz="0" w:space="0" w:color="auto"/>
        <w:bottom w:val="none" w:sz="0" w:space="0" w:color="auto"/>
        <w:right w:val="none" w:sz="0" w:space="0" w:color="auto"/>
      </w:divBdr>
    </w:div>
    <w:div w:id="269432090">
      <w:bodyDiv w:val="1"/>
      <w:marLeft w:val="0"/>
      <w:marRight w:val="0"/>
      <w:marTop w:val="0"/>
      <w:marBottom w:val="0"/>
      <w:divBdr>
        <w:top w:val="none" w:sz="0" w:space="0" w:color="auto"/>
        <w:left w:val="none" w:sz="0" w:space="0" w:color="auto"/>
        <w:bottom w:val="none" w:sz="0" w:space="0" w:color="auto"/>
        <w:right w:val="none" w:sz="0" w:space="0" w:color="auto"/>
      </w:divBdr>
    </w:div>
    <w:div w:id="303510700">
      <w:bodyDiv w:val="1"/>
      <w:marLeft w:val="0"/>
      <w:marRight w:val="0"/>
      <w:marTop w:val="0"/>
      <w:marBottom w:val="0"/>
      <w:divBdr>
        <w:top w:val="none" w:sz="0" w:space="0" w:color="auto"/>
        <w:left w:val="none" w:sz="0" w:space="0" w:color="auto"/>
        <w:bottom w:val="none" w:sz="0" w:space="0" w:color="auto"/>
        <w:right w:val="none" w:sz="0" w:space="0" w:color="auto"/>
      </w:divBdr>
    </w:div>
    <w:div w:id="369183230">
      <w:bodyDiv w:val="1"/>
      <w:marLeft w:val="0"/>
      <w:marRight w:val="0"/>
      <w:marTop w:val="0"/>
      <w:marBottom w:val="0"/>
      <w:divBdr>
        <w:top w:val="none" w:sz="0" w:space="0" w:color="auto"/>
        <w:left w:val="none" w:sz="0" w:space="0" w:color="auto"/>
        <w:bottom w:val="none" w:sz="0" w:space="0" w:color="auto"/>
        <w:right w:val="none" w:sz="0" w:space="0" w:color="auto"/>
      </w:divBdr>
    </w:div>
    <w:div w:id="395393985">
      <w:bodyDiv w:val="1"/>
      <w:marLeft w:val="0"/>
      <w:marRight w:val="0"/>
      <w:marTop w:val="0"/>
      <w:marBottom w:val="0"/>
      <w:divBdr>
        <w:top w:val="none" w:sz="0" w:space="0" w:color="auto"/>
        <w:left w:val="none" w:sz="0" w:space="0" w:color="auto"/>
        <w:bottom w:val="none" w:sz="0" w:space="0" w:color="auto"/>
        <w:right w:val="none" w:sz="0" w:space="0" w:color="auto"/>
      </w:divBdr>
    </w:div>
    <w:div w:id="463231493">
      <w:bodyDiv w:val="1"/>
      <w:marLeft w:val="0"/>
      <w:marRight w:val="0"/>
      <w:marTop w:val="0"/>
      <w:marBottom w:val="0"/>
      <w:divBdr>
        <w:top w:val="none" w:sz="0" w:space="0" w:color="auto"/>
        <w:left w:val="none" w:sz="0" w:space="0" w:color="auto"/>
        <w:bottom w:val="none" w:sz="0" w:space="0" w:color="auto"/>
        <w:right w:val="none" w:sz="0" w:space="0" w:color="auto"/>
      </w:divBdr>
    </w:div>
    <w:div w:id="707416158">
      <w:bodyDiv w:val="1"/>
      <w:marLeft w:val="0"/>
      <w:marRight w:val="0"/>
      <w:marTop w:val="0"/>
      <w:marBottom w:val="0"/>
      <w:divBdr>
        <w:top w:val="none" w:sz="0" w:space="0" w:color="auto"/>
        <w:left w:val="none" w:sz="0" w:space="0" w:color="auto"/>
        <w:bottom w:val="none" w:sz="0" w:space="0" w:color="auto"/>
        <w:right w:val="none" w:sz="0" w:space="0" w:color="auto"/>
      </w:divBdr>
    </w:div>
    <w:div w:id="729309873">
      <w:bodyDiv w:val="1"/>
      <w:marLeft w:val="0"/>
      <w:marRight w:val="0"/>
      <w:marTop w:val="0"/>
      <w:marBottom w:val="0"/>
      <w:divBdr>
        <w:top w:val="none" w:sz="0" w:space="0" w:color="auto"/>
        <w:left w:val="none" w:sz="0" w:space="0" w:color="auto"/>
        <w:bottom w:val="none" w:sz="0" w:space="0" w:color="auto"/>
        <w:right w:val="none" w:sz="0" w:space="0" w:color="auto"/>
      </w:divBdr>
    </w:div>
    <w:div w:id="739520792">
      <w:bodyDiv w:val="1"/>
      <w:marLeft w:val="0"/>
      <w:marRight w:val="0"/>
      <w:marTop w:val="0"/>
      <w:marBottom w:val="0"/>
      <w:divBdr>
        <w:top w:val="none" w:sz="0" w:space="0" w:color="auto"/>
        <w:left w:val="none" w:sz="0" w:space="0" w:color="auto"/>
        <w:bottom w:val="none" w:sz="0" w:space="0" w:color="auto"/>
        <w:right w:val="none" w:sz="0" w:space="0" w:color="auto"/>
      </w:divBdr>
    </w:div>
    <w:div w:id="813832814">
      <w:bodyDiv w:val="1"/>
      <w:marLeft w:val="0"/>
      <w:marRight w:val="0"/>
      <w:marTop w:val="0"/>
      <w:marBottom w:val="0"/>
      <w:divBdr>
        <w:top w:val="none" w:sz="0" w:space="0" w:color="auto"/>
        <w:left w:val="none" w:sz="0" w:space="0" w:color="auto"/>
        <w:bottom w:val="none" w:sz="0" w:space="0" w:color="auto"/>
        <w:right w:val="none" w:sz="0" w:space="0" w:color="auto"/>
      </w:divBdr>
    </w:div>
    <w:div w:id="853804029">
      <w:bodyDiv w:val="1"/>
      <w:marLeft w:val="0"/>
      <w:marRight w:val="0"/>
      <w:marTop w:val="0"/>
      <w:marBottom w:val="0"/>
      <w:divBdr>
        <w:top w:val="none" w:sz="0" w:space="0" w:color="auto"/>
        <w:left w:val="none" w:sz="0" w:space="0" w:color="auto"/>
        <w:bottom w:val="none" w:sz="0" w:space="0" w:color="auto"/>
        <w:right w:val="none" w:sz="0" w:space="0" w:color="auto"/>
      </w:divBdr>
    </w:div>
    <w:div w:id="899830952">
      <w:bodyDiv w:val="1"/>
      <w:marLeft w:val="0"/>
      <w:marRight w:val="0"/>
      <w:marTop w:val="0"/>
      <w:marBottom w:val="0"/>
      <w:divBdr>
        <w:top w:val="none" w:sz="0" w:space="0" w:color="auto"/>
        <w:left w:val="none" w:sz="0" w:space="0" w:color="auto"/>
        <w:bottom w:val="none" w:sz="0" w:space="0" w:color="auto"/>
        <w:right w:val="none" w:sz="0" w:space="0" w:color="auto"/>
      </w:divBdr>
    </w:div>
    <w:div w:id="1138910465">
      <w:bodyDiv w:val="1"/>
      <w:marLeft w:val="0"/>
      <w:marRight w:val="0"/>
      <w:marTop w:val="0"/>
      <w:marBottom w:val="0"/>
      <w:divBdr>
        <w:top w:val="none" w:sz="0" w:space="0" w:color="auto"/>
        <w:left w:val="none" w:sz="0" w:space="0" w:color="auto"/>
        <w:bottom w:val="none" w:sz="0" w:space="0" w:color="auto"/>
        <w:right w:val="none" w:sz="0" w:space="0" w:color="auto"/>
      </w:divBdr>
    </w:div>
    <w:div w:id="1229733152">
      <w:bodyDiv w:val="1"/>
      <w:marLeft w:val="0"/>
      <w:marRight w:val="0"/>
      <w:marTop w:val="0"/>
      <w:marBottom w:val="0"/>
      <w:divBdr>
        <w:top w:val="none" w:sz="0" w:space="0" w:color="auto"/>
        <w:left w:val="none" w:sz="0" w:space="0" w:color="auto"/>
        <w:bottom w:val="none" w:sz="0" w:space="0" w:color="auto"/>
        <w:right w:val="none" w:sz="0" w:space="0" w:color="auto"/>
      </w:divBdr>
    </w:div>
    <w:div w:id="1263953765">
      <w:bodyDiv w:val="1"/>
      <w:marLeft w:val="0"/>
      <w:marRight w:val="0"/>
      <w:marTop w:val="0"/>
      <w:marBottom w:val="0"/>
      <w:divBdr>
        <w:top w:val="none" w:sz="0" w:space="0" w:color="auto"/>
        <w:left w:val="none" w:sz="0" w:space="0" w:color="auto"/>
        <w:bottom w:val="none" w:sz="0" w:space="0" w:color="auto"/>
        <w:right w:val="none" w:sz="0" w:space="0" w:color="auto"/>
      </w:divBdr>
    </w:div>
    <w:div w:id="1443377398">
      <w:bodyDiv w:val="1"/>
      <w:marLeft w:val="0"/>
      <w:marRight w:val="0"/>
      <w:marTop w:val="0"/>
      <w:marBottom w:val="0"/>
      <w:divBdr>
        <w:top w:val="none" w:sz="0" w:space="0" w:color="auto"/>
        <w:left w:val="none" w:sz="0" w:space="0" w:color="auto"/>
        <w:bottom w:val="none" w:sz="0" w:space="0" w:color="auto"/>
        <w:right w:val="none" w:sz="0" w:space="0" w:color="auto"/>
      </w:divBdr>
    </w:div>
    <w:div w:id="1528761680">
      <w:bodyDiv w:val="1"/>
      <w:marLeft w:val="0"/>
      <w:marRight w:val="0"/>
      <w:marTop w:val="0"/>
      <w:marBottom w:val="0"/>
      <w:divBdr>
        <w:top w:val="none" w:sz="0" w:space="0" w:color="auto"/>
        <w:left w:val="none" w:sz="0" w:space="0" w:color="auto"/>
        <w:bottom w:val="none" w:sz="0" w:space="0" w:color="auto"/>
        <w:right w:val="none" w:sz="0" w:space="0" w:color="auto"/>
      </w:divBdr>
    </w:div>
    <w:div w:id="1585527340">
      <w:bodyDiv w:val="1"/>
      <w:marLeft w:val="0"/>
      <w:marRight w:val="0"/>
      <w:marTop w:val="0"/>
      <w:marBottom w:val="0"/>
      <w:divBdr>
        <w:top w:val="none" w:sz="0" w:space="0" w:color="auto"/>
        <w:left w:val="none" w:sz="0" w:space="0" w:color="auto"/>
        <w:bottom w:val="none" w:sz="0" w:space="0" w:color="auto"/>
        <w:right w:val="none" w:sz="0" w:space="0" w:color="auto"/>
      </w:divBdr>
    </w:div>
    <w:div w:id="1761482977">
      <w:bodyDiv w:val="1"/>
      <w:marLeft w:val="0"/>
      <w:marRight w:val="0"/>
      <w:marTop w:val="0"/>
      <w:marBottom w:val="0"/>
      <w:divBdr>
        <w:top w:val="none" w:sz="0" w:space="0" w:color="auto"/>
        <w:left w:val="none" w:sz="0" w:space="0" w:color="auto"/>
        <w:bottom w:val="none" w:sz="0" w:space="0" w:color="auto"/>
        <w:right w:val="none" w:sz="0" w:space="0" w:color="auto"/>
      </w:divBdr>
    </w:div>
    <w:div w:id="1764641293">
      <w:bodyDiv w:val="1"/>
      <w:marLeft w:val="0"/>
      <w:marRight w:val="0"/>
      <w:marTop w:val="0"/>
      <w:marBottom w:val="0"/>
      <w:divBdr>
        <w:top w:val="none" w:sz="0" w:space="0" w:color="auto"/>
        <w:left w:val="none" w:sz="0" w:space="0" w:color="auto"/>
        <w:bottom w:val="none" w:sz="0" w:space="0" w:color="auto"/>
        <w:right w:val="none" w:sz="0" w:space="0" w:color="auto"/>
      </w:divBdr>
    </w:div>
    <w:div w:id="1867284239">
      <w:bodyDiv w:val="1"/>
      <w:marLeft w:val="0"/>
      <w:marRight w:val="0"/>
      <w:marTop w:val="0"/>
      <w:marBottom w:val="0"/>
      <w:divBdr>
        <w:top w:val="none" w:sz="0" w:space="0" w:color="auto"/>
        <w:left w:val="none" w:sz="0" w:space="0" w:color="auto"/>
        <w:bottom w:val="none" w:sz="0" w:space="0" w:color="auto"/>
        <w:right w:val="none" w:sz="0" w:space="0" w:color="auto"/>
      </w:divBdr>
    </w:div>
    <w:div w:id="2096511846">
      <w:bodyDiv w:val="1"/>
      <w:marLeft w:val="0"/>
      <w:marRight w:val="0"/>
      <w:marTop w:val="0"/>
      <w:marBottom w:val="0"/>
      <w:divBdr>
        <w:top w:val="none" w:sz="0" w:space="0" w:color="auto"/>
        <w:left w:val="none" w:sz="0" w:space="0" w:color="auto"/>
        <w:bottom w:val="none" w:sz="0" w:space="0" w:color="auto"/>
        <w:right w:val="none" w:sz="0" w:space="0" w:color="auto"/>
      </w:divBdr>
    </w:div>
    <w:div w:id="2102598300">
      <w:bodyDiv w:val="1"/>
      <w:marLeft w:val="0"/>
      <w:marRight w:val="0"/>
      <w:marTop w:val="0"/>
      <w:marBottom w:val="0"/>
      <w:divBdr>
        <w:top w:val="none" w:sz="0" w:space="0" w:color="auto"/>
        <w:left w:val="none" w:sz="0" w:space="0" w:color="auto"/>
        <w:bottom w:val="none" w:sz="0" w:space="0" w:color="auto"/>
        <w:right w:val="none" w:sz="0" w:space="0" w:color="auto"/>
      </w:divBdr>
    </w:div>
    <w:div w:id="21401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54D3B-FFA4-4350-88AF-D148A8D6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Sameer Kulkarni</cp:lastModifiedBy>
  <cp:revision>2</cp:revision>
  <dcterms:created xsi:type="dcterms:W3CDTF">2020-05-15T09:29:00Z</dcterms:created>
  <dcterms:modified xsi:type="dcterms:W3CDTF">2020-05-15T09:29:00Z</dcterms:modified>
</cp:coreProperties>
</file>