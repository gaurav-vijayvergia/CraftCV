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80A1B6"/>
        </w:tblBorders>
        <w:tblCellMar>
          <w:left w:w="0" w:type="dxa"/>
          <w:right w:w="0" w:type="dxa"/>
        </w:tblCellMar>
        <w:tblLook w:val="04A0" w:firstRow="1" w:lastRow="0" w:firstColumn="1" w:lastColumn="0" w:noHBand="0" w:noVBand="1"/>
      </w:tblPr>
      <w:tblGrid>
        <w:gridCol w:w="4111"/>
        <w:gridCol w:w="4253"/>
      </w:tblGrid>
      <w:tr w:rsidR="00766F7F" w:rsidRPr="00881C91" w14:paraId="3AF8EC61" w14:textId="77777777" w:rsidTr="00AE5AE4">
        <w:trPr>
          <w:trHeight w:val="744"/>
        </w:trPr>
        <w:tc>
          <w:tcPr>
            <w:tcW w:w="8364" w:type="dxa"/>
            <w:gridSpan w:val="2"/>
            <w:tcBorders>
              <w:top w:val="nil"/>
              <w:bottom w:val="single" w:sz="4" w:space="0" w:color="80A1B6"/>
            </w:tcBorders>
          </w:tcPr>
          <w:p w14:paraId="3C12DEC4" w14:textId="42E4F081" w:rsidR="00430578" w:rsidRPr="00881C91" w:rsidRDefault="00FB6544" w:rsidP="00AE29D1">
            <w:pPr>
              <w:pStyle w:val="TechCandidateName"/>
              <w:rPr>
                <w:b/>
                <w:bCs/>
                <w:sz w:val="24"/>
                <w:szCs w:val="24"/>
              </w:rPr>
            </w:pPr>
            <w:r w:rsidRPr="00881C91">
              <w:rPr>
                <w:b/>
                <w:bCs/>
                <w:sz w:val="24"/>
                <w:szCs w:val="24"/>
              </w:rPr>
              <w:t xml:space="preserve">Karthik </w:t>
            </w:r>
            <w:proofErr w:type="spellStart"/>
            <w:r w:rsidRPr="00881C91">
              <w:rPr>
                <w:b/>
                <w:bCs/>
                <w:sz w:val="24"/>
                <w:szCs w:val="24"/>
              </w:rPr>
              <w:t>Lingasamy</w:t>
            </w:r>
            <w:proofErr w:type="spellEnd"/>
          </w:p>
        </w:tc>
      </w:tr>
      <w:tr w:rsidR="00965B0D" w:rsidRPr="00881C91" w14:paraId="106AF2FC" w14:textId="77777777" w:rsidTr="00F26212">
        <w:tc>
          <w:tcPr>
            <w:tcW w:w="8364" w:type="dxa"/>
            <w:gridSpan w:val="2"/>
            <w:tcBorders>
              <w:top w:val="single" w:sz="4" w:space="0" w:color="80A1B6"/>
            </w:tcBorders>
          </w:tcPr>
          <w:p w14:paraId="7A9123A5" w14:textId="544AD33B" w:rsidR="00825B6C" w:rsidRPr="00881C91" w:rsidRDefault="00766F7F" w:rsidP="00AE29D1">
            <w:pPr>
              <w:pStyle w:val="TechProfile"/>
              <w:rPr>
                <w:b/>
                <w:bCs/>
                <w:sz w:val="20"/>
                <w:szCs w:val="20"/>
                <w:lang w:eastAsia="en-GB"/>
              </w:rPr>
            </w:pPr>
            <w:r w:rsidRPr="00881C91">
              <w:rPr>
                <w:b/>
                <w:bCs/>
                <w:sz w:val="20"/>
                <w:szCs w:val="20"/>
              </w:rPr>
              <w:t>Profile</w:t>
            </w:r>
            <w:r w:rsidR="00935DCA" w:rsidRPr="00881C91">
              <w:rPr>
                <w:b/>
                <w:bCs/>
                <w:sz w:val="20"/>
                <w:szCs w:val="20"/>
              </w:rPr>
              <w:t xml:space="preserve"> </w:t>
            </w:r>
            <w:r w:rsidR="00D155E2" w:rsidRPr="00881C91">
              <w:rPr>
                <w:b/>
                <w:bCs/>
                <w:sz w:val="20"/>
                <w:szCs w:val="20"/>
              </w:rPr>
              <w:t>Summary:</w:t>
            </w:r>
          </w:p>
          <w:p w14:paraId="130C7B64" w14:textId="08C38DFC" w:rsidR="004A0AA5" w:rsidRPr="00881C91" w:rsidRDefault="004A0AA5" w:rsidP="004A0AA5">
            <w:pPr>
              <w:pStyle w:val="TechCandidateIntro"/>
              <w:rPr>
                <w:rFonts w:cs="Arial"/>
                <w:sz w:val="20"/>
                <w:szCs w:val="20"/>
              </w:rPr>
            </w:pPr>
            <w:r w:rsidRPr="00881C91">
              <w:rPr>
                <w:rFonts w:cs="Arial"/>
                <w:sz w:val="20"/>
                <w:szCs w:val="20"/>
              </w:rPr>
              <w:t>Lead</w:t>
            </w:r>
            <w:r w:rsidR="00E33616" w:rsidRPr="00881C91">
              <w:rPr>
                <w:rFonts w:cs="Arial"/>
                <w:sz w:val="20"/>
                <w:szCs w:val="20"/>
              </w:rPr>
              <w:t xml:space="preserve"> – </w:t>
            </w:r>
            <w:r w:rsidRPr="00881C91">
              <w:rPr>
                <w:rFonts w:cs="Arial"/>
                <w:sz w:val="20"/>
                <w:szCs w:val="20"/>
              </w:rPr>
              <w:t>Projects with 12+ Years of experience in Performance testing of applications and products for various domains such Banking, Telecom and Insurance domains</w:t>
            </w:r>
          </w:p>
          <w:p w14:paraId="300EB52A" w14:textId="12690877" w:rsidR="00E33616" w:rsidRPr="00881C91" w:rsidRDefault="004A0AA5" w:rsidP="004A0AA5">
            <w:pPr>
              <w:pStyle w:val="TechCandidateIntro"/>
              <w:rPr>
                <w:rFonts w:cs="Arial"/>
                <w:sz w:val="20"/>
                <w:szCs w:val="20"/>
              </w:rPr>
            </w:pPr>
            <w:r w:rsidRPr="00881C91">
              <w:rPr>
                <w:rFonts w:cs="Arial"/>
                <w:sz w:val="20"/>
                <w:szCs w:val="20"/>
              </w:rPr>
              <w:t xml:space="preserve">Managed project in Singapore – </w:t>
            </w:r>
            <w:proofErr w:type="spellStart"/>
            <w:r w:rsidRPr="00881C91">
              <w:rPr>
                <w:rFonts w:cs="Arial"/>
                <w:sz w:val="20"/>
                <w:szCs w:val="20"/>
              </w:rPr>
              <w:t>StartHub</w:t>
            </w:r>
            <w:proofErr w:type="spellEnd"/>
            <w:r w:rsidRPr="00881C91">
              <w:rPr>
                <w:rFonts w:cs="Arial"/>
                <w:sz w:val="20"/>
                <w:szCs w:val="20"/>
              </w:rPr>
              <w:t xml:space="preserve"> Telecom, GIRD Mobile, Ministry </w:t>
            </w:r>
            <w:r w:rsidR="005307AD" w:rsidRPr="00881C91">
              <w:rPr>
                <w:rFonts w:cs="Arial"/>
                <w:sz w:val="20"/>
                <w:szCs w:val="20"/>
              </w:rPr>
              <w:t>o</w:t>
            </w:r>
            <w:r w:rsidRPr="00881C91">
              <w:rPr>
                <w:rFonts w:cs="Arial"/>
                <w:sz w:val="20"/>
                <w:szCs w:val="20"/>
              </w:rPr>
              <w:t xml:space="preserve">f Education (MOE), Government Cloud (G-Cloud), The Australia and New Zealand Bank Group (ANZ Bank), AVAIVA Insurance, Sing Post, Sentosa Development Corp (SDC), Singapore </w:t>
            </w:r>
            <w:proofErr w:type="spellStart"/>
            <w:r w:rsidRPr="00881C91">
              <w:rPr>
                <w:rFonts w:cs="Arial"/>
                <w:sz w:val="20"/>
                <w:szCs w:val="20"/>
              </w:rPr>
              <w:t>iSOS</w:t>
            </w:r>
            <w:proofErr w:type="spellEnd"/>
            <w:r w:rsidRPr="00881C91">
              <w:rPr>
                <w:rFonts w:cs="Arial"/>
                <w:sz w:val="20"/>
                <w:szCs w:val="20"/>
              </w:rPr>
              <w:t xml:space="preserve">, The Singapore Institute of Technology (SIT), </w:t>
            </w:r>
            <w:proofErr w:type="spellStart"/>
            <w:r w:rsidRPr="00881C91">
              <w:rPr>
                <w:rFonts w:cs="Arial"/>
                <w:sz w:val="20"/>
                <w:szCs w:val="20"/>
              </w:rPr>
              <w:t>Mapletree</w:t>
            </w:r>
            <w:proofErr w:type="spellEnd"/>
            <w:r w:rsidRPr="00881C91">
              <w:rPr>
                <w:rFonts w:cs="Arial"/>
                <w:sz w:val="20"/>
                <w:szCs w:val="20"/>
              </w:rPr>
              <w:t xml:space="preserve"> and Great American Insurance (GAI), THALES, CIMB Bank – Malaysia and Standard Charted Bank (SCB) -India</w:t>
            </w:r>
          </w:p>
          <w:p w14:paraId="0C1A478B" w14:textId="77777777" w:rsidR="00E33616" w:rsidRPr="00881C91" w:rsidRDefault="004A0AA5" w:rsidP="004A0AA5">
            <w:pPr>
              <w:pStyle w:val="TechCandidateIntro"/>
              <w:rPr>
                <w:rFonts w:cs="Arial"/>
                <w:sz w:val="20"/>
                <w:szCs w:val="20"/>
              </w:rPr>
            </w:pPr>
            <w:r w:rsidRPr="00881C91">
              <w:rPr>
                <w:rFonts w:cs="Arial"/>
                <w:sz w:val="20"/>
                <w:szCs w:val="20"/>
              </w:rPr>
              <w:t xml:space="preserve">Expertise in performance testing tools like HP </w:t>
            </w:r>
            <w:proofErr w:type="spellStart"/>
            <w:r w:rsidRPr="00881C91">
              <w:rPr>
                <w:rFonts w:cs="Arial"/>
                <w:sz w:val="20"/>
                <w:szCs w:val="20"/>
              </w:rPr>
              <w:t>Stormrunner</w:t>
            </w:r>
            <w:proofErr w:type="spellEnd"/>
            <w:r w:rsidRPr="00881C91">
              <w:rPr>
                <w:rFonts w:cs="Arial"/>
                <w:sz w:val="20"/>
                <w:szCs w:val="20"/>
              </w:rPr>
              <w:t xml:space="preserve">, HP </w:t>
            </w:r>
            <w:proofErr w:type="spellStart"/>
            <w:r w:rsidRPr="00881C91">
              <w:rPr>
                <w:rFonts w:cs="Arial"/>
                <w:sz w:val="20"/>
                <w:szCs w:val="20"/>
              </w:rPr>
              <w:t>Loadrunner</w:t>
            </w:r>
            <w:proofErr w:type="spellEnd"/>
            <w:r w:rsidRPr="00881C91">
              <w:rPr>
                <w:rFonts w:cs="Arial"/>
                <w:sz w:val="20"/>
                <w:szCs w:val="20"/>
              </w:rPr>
              <w:t xml:space="preserve">, HP Performance </w:t>
            </w:r>
            <w:proofErr w:type="spellStart"/>
            <w:r w:rsidRPr="00881C91">
              <w:rPr>
                <w:rFonts w:cs="Arial"/>
                <w:sz w:val="20"/>
                <w:szCs w:val="20"/>
              </w:rPr>
              <w:t>Center</w:t>
            </w:r>
            <w:proofErr w:type="spellEnd"/>
            <w:r w:rsidRPr="00881C91">
              <w:rPr>
                <w:rFonts w:cs="Arial"/>
                <w:sz w:val="20"/>
                <w:szCs w:val="20"/>
              </w:rPr>
              <w:t xml:space="preserve">, HP ALM, </w:t>
            </w:r>
            <w:proofErr w:type="spellStart"/>
            <w:r w:rsidRPr="00881C91">
              <w:rPr>
                <w:rFonts w:cs="Arial"/>
                <w:sz w:val="20"/>
                <w:szCs w:val="20"/>
              </w:rPr>
              <w:t>Jmeter</w:t>
            </w:r>
            <w:proofErr w:type="spellEnd"/>
            <w:r w:rsidRPr="00881C91">
              <w:rPr>
                <w:rFonts w:cs="Arial"/>
                <w:sz w:val="20"/>
                <w:szCs w:val="20"/>
              </w:rPr>
              <w:t xml:space="preserve"> &amp; RPT</w:t>
            </w:r>
          </w:p>
          <w:p w14:paraId="4F69C2CE" w14:textId="6E2492A2" w:rsidR="00E33616" w:rsidRPr="00881C91" w:rsidRDefault="004A0AA5" w:rsidP="004A0AA5">
            <w:pPr>
              <w:pStyle w:val="TechCandidateIntro"/>
              <w:rPr>
                <w:rFonts w:cs="Arial"/>
                <w:sz w:val="20"/>
                <w:szCs w:val="20"/>
              </w:rPr>
            </w:pPr>
            <w:r w:rsidRPr="00881C91">
              <w:rPr>
                <w:rFonts w:cs="Arial"/>
                <w:sz w:val="20"/>
                <w:szCs w:val="20"/>
              </w:rPr>
              <w:t>Programming Skills: Python (Data Science libraries Pandas and Matplotlib) &amp; JAVA Script</w:t>
            </w:r>
          </w:p>
          <w:p w14:paraId="7E50EC92" w14:textId="140CF042" w:rsidR="004A0AA5" w:rsidRPr="00881C91" w:rsidRDefault="004A0AA5" w:rsidP="004A0AA5">
            <w:pPr>
              <w:pStyle w:val="TechCandidateIntro"/>
              <w:rPr>
                <w:rFonts w:cs="Arial"/>
                <w:sz w:val="20"/>
                <w:szCs w:val="20"/>
              </w:rPr>
            </w:pPr>
            <w:r w:rsidRPr="00881C91">
              <w:rPr>
                <w:rFonts w:cs="Arial"/>
                <w:sz w:val="20"/>
                <w:szCs w:val="20"/>
              </w:rPr>
              <w:t xml:space="preserve">Robotic Process Automation (RPA): </w:t>
            </w:r>
            <w:proofErr w:type="spellStart"/>
            <w:r w:rsidRPr="00881C91">
              <w:rPr>
                <w:rFonts w:cs="Arial"/>
                <w:sz w:val="20"/>
                <w:szCs w:val="20"/>
              </w:rPr>
              <w:t>UiPath</w:t>
            </w:r>
            <w:proofErr w:type="spellEnd"/>
            <w:r w:rsidRPr="00881C91">
              <w:rPr>
                <w:rFonts w:cs="Arial"/>
                <w:sz w:val="20"/>
                <w:szCs w:val="20"/>
              </w:rPr>
              <w:t xml:space="preserve"> &amp; Selenium WebDriver</w:t>
            </w:r>
          </w:p>
          <w:p w14:paraId="26A125BC" w14:textId="77777777" w:rsidR="00E33616" w:rsidRPr="00881C91" w:rsidRDefault="004A0AA5" w:rsidP="004A0AA5">
            <w:pPr>
              <w:pStyle w:val="TechCandidateIntro"/>
              <w:rPr>
                <w:rFonts w:cs="Arial"/>
                <w:sz w:val="20"/>
                <w:szCs w:val="20"/>
              </w:rPr>
            </w:pPr>
            <w:r w:rsidRPr="00881C91">
              <w:rPr>
                <w:rFonts w:cs="Arial"/>
                <w:sz w:val="20"/>
                <w:szCs w:val="20"/>
              </w:rPr>
              <w:t>Worked on client locations India, Singapore &amp; Malaysia for Project Requirement gathering Initiation, and execution</w:t>
            </w:r>
          </w:p>
          <w:p w14:paraId="2288B54F" w14:textId="6C7EF58F" w:rsidR="004A0AA5" w:rsidRPr="00881C91" w:rsidRDefault="004A0AA5" w:rsidP="004A0AA5">
            <w:pPr>
              <w:pStyle w:val="TechCandidateIntro"/>
              <w:rPr>
                <w:rFonts w:cs="Arial"/>
                <w:sz w:val="20"/>
                <w:szCs w:val="20"/>
              </w:rPr>
            </w:pPr>
            <w:r w:rsidRPr="00881C91">
              <w:rPr>
                <w:rFonts w:cs="Arial"/>
                <w:sz w:val="20"/>
                <w:szCs w:val="20"/>
              </w:rPr>
              <w:t>Strong Client Interaction skills</w:t>
            </w:r>
            <w:r w:rsidR="00E33616" w:rsidRPr="00881C91">
              <w:rPr>
                <w:rFonts w:cs="Arial"/>
                <w:sz w:val="20"/>
                <w:szCs w:val="20"/>
              </w:rPr>
              <w:t xml:space="preserve"> – </w:t>
            </w:r>
            <w:r w:rsidRPr="00881C91">
              <w:rPr>
                <w:rFonts w:cs="Arial"/>
                <w:sz w:val="20"/>
                <w:szCs w:val="20"/>
              </w:rPr>
              <w:t>worked with the Client’s Technical, Business, and Testing teams to validate and determine Test requirements</w:t>
            </w:r>
          </w:p>
          <w:p w14:paraId="727BA785" w14:textId="77777777" w:rsidR="00E33616" w:rsidRPr="00881C91" w:rsidRDefault="004A0AA5" w:rsidP="004A0AA5">
            <w:pPr>
              <w:pStyle w:val="TechCandidateIntro"/>
              <w:rPr>
                <w:rFonts w:cs="Arial"/>
                <w:sz w:val="20"/>
                <w:szCs w:val="20"/>
              </w:rPr>
            </w:pPr>
            <w:r w:rsidRPr="00881C91">
              <w:rPr>
                <w:rFonts w:cs="Arial"/>
                <w:sz w:val="20"/>
                <w:szCs w:val="20"/>
              </w:rPr>
              <w:t>Experience in End-to-End Performance Testing lifecycle</w:t>
            </w:r>
          </w:p>
          <w:p w14:paraId="30425A10" w14:textId="0F31544C" w:rsidR="004A0AA5" w:rsidRPr="00881C91" w:rsidRDefault="004A0AA5" w:rsidP="004A0AA5">
            <w:pPr>
              <w:pStyle w:val="TechCandidateIntro"/>
              <w:rPr>
                <w:rFonts w:cs="Arial"/>
                <w:sz w:val="20"/>
                <w:szCs w:val="20"/>
              </w:rPr>
            </w:pPr>
            <w:r w:rsidRPr="00881C91">
              <w:rPr>
                <w:rFonts w:cs="Arial"/>
                <w:sz w:val="20"/>
                <w:szCs w:val="20"/>
              </w:rPr>
              <w:t>Involved in all the phases of performance testing which includes Requirement gathering, Effort Estimation, Test plan preparation, Scripting, Test execution, Monitoring, Profiling, Result analysis and Report preparation</w:t>
            </w:r>
          </w:p>
          <w:p w14:paraId="1F733900" w14:textId="77777777" w:rsidR="00E33616" w:rsidRPr="00881C91" w:rsidRDefault="004A0AA5" w:rsidP="004A0AA5">
            <w:pPr>
              <w:pStyle w:val="TechCandidateIntro"/>
              <w:rPr>
                <w:rFonts w:cs="Arial"/>
                <w:sz w:val="20"/>
                <w:szCs w:val="20"/>
              </w:rPr>
            </w:pPr>
            <w:r w:rsidRPr="00881C91">
              <w:rPr>
                <w:rFonts w:cs="Arial"/>
                <w:sz w:val="20"/>
                <w:szCs w:val="20"/>
              </w:rPr>
              <w:t>Involved in Performance Engineering</w:t>
            </w:r>
          </w:p>
          <w:p w14:paraId="36304C66" w14:textId="0CD69733" w:rsidR="004A0AA5" w:rsidRPr="00881C91" w:rsidRDefault="004A0AA5" w:rsidP="004A0AA5">
            <w:pPr>
              <w:pStyle w:val="TechCandidateIntro"/>
              <w:rPr>
                <w:rFonts w:cs="Arial"/>
                <w:sz w:val="20"/>
                <w:szCs w:val="20"/>
              </w:rPr>
            </w:pPr>
            <w:r w:rsidRPr="00881C91">
              <w:rPr>
                <w:rFonts w:cs="Arial"/>
                <w:sz w:val="20"/>
                <w:szCs w:val="20"/>
              </w:rPr>
              <w:t xml:space="preserve">Involved in </w:t>
            </w:r>
            <w:proofErr w:type="spellStart"/>
            <w:r w:rsidRPr="00881C91">
              <w:rPr>
                <w:rFonts w:cs="Arial"/>
                <w:sz w:val="20"/>
                <w:szCs w:val="20"/>
              </w:rPr>
              <w:t>analyzing</w:t>
            </w:r>
            <w:proofErr w:type="spellEnd"/>
            <w:r w:rsidRPr="00881C91">
              <w:rPr>
                <w:rFonts w:cs="Arial"/>
                <w:sz w:val="20"/>
                <w:szCs w:val="20"/>
              </w:rPr>
              <w:t xml:space="preserve"> the CPU, Memory, IO (Disk and Network) Utilization Problems by using the Open source tools as well with In-house tools</w:t>
            </w:r>
          </w:p>
          <w:p w14:paraId="1CAF6CEA" w14:textId="77777777" w:rsidR="00E33616" w:rsidRPr="00881C91" w:rsidRDefault="004A0AA5" w:rsidP="004A0AA5">
            <w:pPr>
              <w:pStyle w:val="TechCandidateIntro"/>
              <w:rPr>
                <w:rFonts w:cs="Arial"/>
                <w:sz w:val="20"/>
                <w:szCs w:val="20"/>
              </w:rPr>
            </w:pPr>
            <w:r w:rsidRPr="00881C91">
              <w:rPr>
                <w:rFonts w:cs="Arial"/>
                <w:sz w:val="20"/>
                <w:szCs w:val="20"/>
              </w:rPr>
              <w:t>Hands-on experience on Java profiling tools (Thread dump analysis, Heap dump analysis), HP Diagnostics (JAVA &amp; Dot Net Profiling tools and Database Profiling tools), HP Site Scope</w:t>
            </w:r>
          </w:p>
          <w:p w14:paraId="0633CEA1" w14:textId="225E74B1" w:rsidR="004A0AA5" w:rsidRPr="00881C91" w:rsidRDefault="004A0AA5" w:rsidP="004A0AA5">
            <w:pPr>
              <w:pStyle w:val="TechCandidateIntro"/>
              <w:rPr>
                <w:rFonts w:cs="Arial"/>
                <w:sz w:val="20"/>
                <w:szCs w:val="20"/>
              </w:rPr>
            </w:pPr>
            <w:r w:rsidRPr="00881C91">
              <w:rPr>
                <w:rFonts w:cs="Arial"/>
                <w:sz w:val="20"/>
                <w:szCs w:val="20"/>
              </w:rPr>
              <w:lastRenderedPageBreak/>
              <w:t>Experienced working towards building a strong team/work environment, and can acclimate to new technologies and situations with ease</w:t>
            </w:r>
          </w:p>
          <w:p w14:paraId="2D116C0D" w14:textId="0C8AB7C1" w:rsidR="00511FFD" w:rsidRPr="00881C91" w:rsidRDefault="004A0AA5" w:rsidP="004A0AA5">
            <w:pPr>
              <w:pStyle w:val="TechCandidateIntro"/>
              <w:rPr>
                <w:rFonts w:cs="Arial"/>
                <w:sz w:val="20"/>
                <w:szCs w:val="20"/>
              </w:rPr>
            </w:pPr>
            <w:r w:rsidRPr="00881C91">
              <w:rPr>
                <w:rFonts w:cs="Arial"/>
                <w:sz w:val="20"/>
                <w:szCs w:val="20"/>
              </w:rPr>
              <w:t>Best and Industry standard practices are being followed across all the project teams</w:t>
            </w:r>
          </w:p>
        </w:tc>
      </w:tr>
      <w:tr w:rsidR="00DE6BB7" w:rsidRPr="00881C91" w14:paraId="676DB8D3" w14:textId="77777777" w:rsidTr="00F26212">
        <w:trPr>
          <w:trHeight w:val="2889"/>
        </w:trPr>
        <w:tc>
          <w:tcPr>
            <w:tcW w:w="4111" w:type="dxa"/>
            <w:tcBorders>
              <w:top w:val="single" w:sz="4" w:space="0" w:color="595959"/>
            </w:tcBorders>
          </w:tcPr>
          <w:p w14:paraId="71F8733A" w14:textId="77777777" w:rsidR="00DE6BB7" w:rsidRPr="00881C91" w:rsidRDefault="00DE6BB7" w:rsidP="00033163">
            <w:pPr>
              <w:pStyle w:val="Detailshead"/>
              <w:rPr>
                <w:rFonts w:ascii="Arial" w:hAnsi="Arial" w:cs="Arial"/>
                <w:b/>
                <w:bCs/>
                <w:color w:val="auto"/>
                <w:sz w:val="20"/>
                <w:szCs w:val="20"/>
              </w:rPr>
            </w:pPr>
            <w:r w:rsidRPr="00881C91">
              <w:rPr>
                <w:rFonts w:ascii="Arial" w:hAnsi="Arial" w:cs="Arial"/>
                <w:b/>
                <w:bCs/>
                <w:color w:val="auto"/>
                <w:sz w:val="20"/>
                <w:szCs w:val="20"/>
              </w:rPr>
              <w:lastRenderedPageBreak/>
              <w:t>Personal details</w:t>
            </w:r>
          </w:p>
          <w:p w14:paraId="6369756C" w14:textId="77777777" w:rsidR="00DE6BB7" w:rsidRPr="00881C91" w:rsidRDefault="00DE6BB7" w:rsidP="00033163">
            <w:pPr>
              <w:pStyle w:val="Heading2"/>
              <w:rPr>
                <w:rFonts w:cs="Arial"/>
                <w:color w:val="auto"/>
                <w:sz w:val="20"/>
                <w:szCs w:val="20"/>
              </w:rPr>
            </w:pPr>
            <w:r w:rsidRPr="00881C91">
              <w:rPr>
                <w:rFonts w:cs="Arial"/>
                <w:color w:val="auto"/>
                <w:sz w:val="20"/>
                <w:szCs w:val="20"/>
              </w:rPr>
              <w:t>Nationality</w:t>
            </w:r>
          </w:p>
          <w:p w14:paraId="5FCAAC17" w14:textId="6965B18F" w:rsidR="003F0BE3" w:rsidRPr="00881C91" w:rsidRDefault="00D155E2" w:rsidP="004F244B">
            <w:pPr>
              <w:pStyle w:val="BodyText"/>
              <w:rPr>
                <w:rFonts w:cs="Arial"/>
                <w:color w:val="auto"/>
                <w:sz w:val="20"/>
                <w:szCs w:val="20"/>
              </w:rPr>
            </w:pPr>
            <w:r w:rsidRPr="00881C91">
              <w:rPr>
                <w:rFonts w:cs="Arial"/>
                <w:color w:val="auto"/>
                <w:sz w:val="20"/>
                <w:szCs w:val="20"/>
              </w:rPr>
              <w:t>Indian</w:t>
            </w:r>
          </w:p>
          <w:p w14:paraId="7D38D1DB" w14:textId="6AE47458" w:rsidR="00AE5AE4" w:rsidRPr="00881C91" w:rsidRDefault="00EE0B78" w:rsidP="00904135">
            <w:pPr>
              <w:pStyle w:val="Heading2"/>
              <w:tabs>
                <w:tab w:val="left" w:pos="2700"/>
              </w:tabs>
              <w:rPr>
                <w:rFonts w:cs="Arial"/>
                <w:color w:val="auto"/>
                <w:sz w:val="20"/>
                <w:szCs w:val="20"/>
              </w:rPr>
            </w:pPr>
            <w:r w:rsidRPr="00881C91">
              <w:rPr>
                <w:rFonts w:cs="Arial"/>
                <w:color w:val="auto"/>
                <w:sz w:val="20"/>
                <w:szCs w:val="20"/>
              </w:rPr>
              <w:t>Location</w:t>
            </w:r>
          </w:p>
          <w:p w14:paraId="07D7C728" w14:textId="63F08CDE" w:rsidR="003B5576" w:rsidRPr="00881C91" w:rsidRDefault="009509CF" w:rsidP="003B5576">
            <w:pPr>
              <w:pStyle w:val="BodyText"/>
              <w:rPr>
                <w:rFonts w:cs="Arial"/>
                <w:color w:val="auto"/>
                <w:sz w:val="20"/>
                <w:szCs w:val="20"/>
              </w:rPr>
            </w:pPr>
            <w:r w:rsidRPr="00881C91">
              <w:rPr>
                <w:rFonts w:cs="Arial"/>
                <w:color w:val="auto"/>
                <w:sz w:val="20"/>
                <w:szCs w:val="20"/>
              </w:rPr>
              <w:t>Singapore</w:t>
            </w:r>
          </w:p>
          <w:p w14:paraId="7C000219" w14:textId="77777777" w:rsidR="004F244B" w:rsidRPr="00881C91" w:rsidRDefault="00AE5AE4" w:rsidP="001C49CA">
            <w:pPr>
              <w:pStyle w:val="Heading2"/>
              <w:rPr>
                <w:rFonts w:cs="Arial"/>
                <w:color w:val="auto"/>
                <w:sz w:val="20"/>
                <w:szCs w:val="20"/>
              </w:rPr>
            </w:pPr>
            <w:r w:rsidRPr="00881C91">
              <w:rPr>
                <w:rFonts w:cs="Arial"/>
                <w:color w:val="auto"/>
                <w:sz w:val="20"/>
                <w:szCs w:val="20"/>
              </w:rPr>
              <w:t>Languages</w:t>
            </w:r>
          </w:p>
          <w:p w14:paraId="275D7E9B" w14:textId="6557B19A" w:rsidR="003B14F4" w:rsidRPr="00881C91" w:rsidRDefault="002A3845" w:rsidP="004C0839">
            <w:pPr>
              <w:pStyle w:val="BodyText"/>
              <w:rPr>
                <w:rFonts w:cs="Arial"/>
                <w:color w:val="auto"/>
                <w:sz w:val="20"/>
                <w:szCs w:val="20"/>
              </w:rPr>
            </w:pPr>
            <w:r w:rsidRPr="00881C91">
              <w:rPr>
                <w:rFonts w:cs="Arial"/>
                <w:color w:val="auto"/>
                <w:sz w:val="20"/>
                <w:szCs w:val="20"/>
              </w:rPr>
              <w:t>English, Tamil</w:t>
            </w:r>
          </w:p>
          <w:p w14:paraId="48CECE29" w14:textId="77777777" w:rsidR="00DE6BB7" w:rsidRPr="00881C91" w:rsidRDefault="0080534C" w:rsidP="00033163">
            <w:pPr>
              <w:pStyle w:val="Heading2"/>
              <w:jc w:val="both"/>
              <w:rPr>
                <w:rFonts w:cs="Arial"/>
                <w:color w:val="auto"/>
                <w:sz w:val="20"/>
                <w:szCs w:val="20"/>
              </w:rPr>
            </w:pPr>
            <w:r w:rsidRPr="00881C91">
              <w:rPr>
                <w:rFonts w:cs="Arial"/>
                <w:color w:val="auto"/>
                <w:sz w:val="20"/>
                <w:szCs w:val="20"/>
              </w:rPr>
              <w:t>Stanton House Contact</w:t>
            </w:r>
            <w:r w:rsidR="00DE6BB7" w:rsidRPr="00881C91">
              <w:rPr>
                <w:rFonts w:cs="Arial"/>
                <w:color w:val="auto"/>
                <w:sz w:val="20"/>
                <w:szCs w:val="20"/>
              </w:rPr>
              <w:t xml:space="preserve"> Name</w:t>
            </w:r>
          </w:p>
          <w:p w14:paraId="40C7CA2B" w14:textId="1963DFA2" w:rsidR="0026673A" w:rsidRPr="00881C91" w:rsidRDefault="00D155E2" w:rsidP="00511FFD">
            <w:pPr>
              <w:pStyle w:val="BodyText"/>
              <w:rPr>
                <w:rFonts w:cs="Arial"/>
                <w:sz w:val="20"/>
                <w:szCs w:val="20"/>
              </w:rPr>
            </w:pPr>
            <w:r w:rsidRPr="00881C91">
              <w:rPr>
                <w:rFonts w:cs="Arial"/>
                <w:color w:val="000000" w:themeColor="text1"/>
                <w:sz w:val="20"/>
                <w:szCs w:val="20"/>
              </w:rPr>
              <w:t>Laura Taylor</w:t>
            </w:r>
          </w:p>
        </w:tc>
        <w:tc>
          <w:tcPr>
            <w:tcW w:w="4253" w:type="dxa"/>
            <w:tcBorders>
              <w:top w:val="single" w:sz="4" w:space="0" w:color="595959"/>
            </w:tcBorders>
          </w:tcPr>
          <w:p w14:paraId="4BA3B434" w14:textId="77777777" w:rsidR="00F9588B" w:rsidRPr="00881C91" w:rsidRDefault="00844107" w:rsidP="00F9588B">
            <w:pPr>
              <w:pStyle w:val="Detailshead"/>
              <w:rPr>
                <w:rFonts w:ascii="Arial" w:hAnsi="Arial" w:cs="Arial"/>
                <w:b/>
                <w:bCs/>
                <w:color w:val="auto"/>
                <w:sz w:val="20"/>
                <w:szCs w:val="20"/>
              </w:rPr>
            </w:pPr>
            <w:r w:rsidRPr="00881C91">
              <w:rPr>
                <w:rFonts w:ascii="Arial" w:hAnsi="Arial" w:cs="Arial"/>
                <w:b/>
                <w:bCs/>
                <w:color w:val="auto"/>
                <w:sz w:val="20"/>
                <w:szCs w:val="20"/>
              </w:rPr>
              <w:t>Education &amp; Qualifications</w:t>
            </w:r>
          </w:p>
          <w:p w14:paraId="151D24AA" w14:textId="62537A18" w:rsidR="00E94B22" w:rsidRPr="00881C91" w:rsidRDefault="00E94B22" w:rsidP="00E94B22">
            <w:pPr>
              <w:pStyle w:val="Heading2"/>
              <w:rPr>
                <w:rFonts w:cs="Arial"/>
                <w:color w:val="auto"/>
                <w:sz w:val="20"/>
                <w:szCs w:val="20"/>
              </w:rPr>
            </w:pPr>
            <w:r w:rsidRPr="00881C91">
              <w:rPr>
                <w:rFonts w:cs="Arial"/>
                <w:color w:val="auto"/>
                <w:sz w:val="20"/>
                <w:szCs w:val="20"/>
              </w:rPr>
              <w:t>B.E –</w:t>
            </w:r>
            <w:r w:rsidR="00BF589E" w:rsidRPr="00881C91">
              <w:rPr>
                <w:rFonts w:cs="Arial"/>
                <w:color w:val="auto"/>
                <w:sz w:val="20"/>
                <w:szCs w:val="20"/>
              </w:rPr>
              <w:t xml:space="preserve"> </w:t>
            </w:r>
            <w:r w:rsidRPr="00881C91">
              <w:rPr>
                <w:rFonts w:cs="Arial"/>
                <w:color w:val="auto"/>
                <w:sz w:val="20"/>
                <w:szCs w:val="20"/>
              </w:rPr>
              <w:t>ECE</w:t>
            </w:r>
          </w:p>
          <w:p w14:paraId="181D3A01" w14:textId="44E0264D" w:rsidR="00E94B22" w:rsidRPr="00881C91" w:rsidRDefault="00E94B22" w:rsidP="00E94B22">
            <w:pPr>
              <w:pStyle w:val="BodyText"/>
              <w:rPr>
                <w:rFonts w:cs="Arial"/>
                <w:color w:val="auto"/>
                <w:sz w:val="20"/>
                <w:szCs w:val="20"/>
              </w:rPr>
            </w:pPr>
            <w:r w:rsidRPr="00881C91">
              <w:rPr>
                <w:rFonts w:cs="Arial"/>
                <w:color w:val="auto"/>
                <w:sz w:val="20"/>
                <w:szCs w:val="20"/>
              </w:rPr>
              <w:t>2003 – 2007: P.S.R Engineering College</w:t>
            </w:r>
            <w:r w:rsidR="00E33616" w:rsidRPr="00881C91">
              <w:rPr>
                <w:rFonts w:cs="Arial"/>
                <w:color w:val="auto"/>
                <w:sz w:val="20"/>
                <w:szCs w:val="20"/>
              </w:rPr>
              <w:t xml:space="preserve"> – </w:t>
            </w:r>
            <w:r w:rsidRPr="00881C91">
              <w:rPr>
                <w:rFonts w:cs="Arial"/>
                <w:color w:val="auto"/>
                <w:sz w:val="20"/>
                <w:szCs w:val="20"/>
              </w:rPr>
              <w:t>ANNA University</w:t>
            </w:r>
          </w:p>
          <w:p w14:paraId="0EE9238B" w14:textId="77777777" w:rsidR="00E94B22" w:rsidRPr="00881C91" w:rsidRDefault="00E94B22" w:rsidP="00E94B22">
            <w:pPr>
              <w:pStyle w:val="Heading2"/>
              <w:rPr>
                <w:rFonts w:cs="Arial"/>
                <w:color w:val="auto"/>
                <w:sz w:val="20"/>
                <w:szCs w:val="20"/>
              </w:rPr>
            </w:pPr>
            <w:r w:rsidRPr="00881C91">
              <w:rPr>
                <w:rFonts w:cs="Arial"/>
                <w:color w:val="auto"/>
                <w:sz w:val="20"/>
                <w:szCs w:val="20"/>
              </w:rPr>
              <w:t>XII</w:t>
            </w:r>
          </w:p>
          <w:p w14:paraId="3446E818" w14:textId="7928085D" w:rsidR="00E94B22" w:rsidRPr="00881C91" w:rsidRDefault="00E94B22" w:rsidP="00E94B22">
            <w:pPr>
              <w:pStyle w:val="BodyText"/>
              <w:rPr>
                <w:rFonts w:cs="Arial"/>
                <w:color w:val="auto"/>
                <w:sz w:val="20"/>
                <w:szCs w:val="20"/>
              </w:rPr>
            </w:pPr>
            <w:r w:rsidRPr="00881C91">
              <w:rPr>
                <w:rFonts w:cs="Arial"/>
                <w:color w:val="auto"/>
                <w:sz w:val="20"/>
                <w:szCs w:val="20"/>
              </w:rPr>
              <w:t xml:space="preserve">2002 – 2003: S.H.N Edward Higher Secondary School, </w:t>
            </w:r>
            <w:proofErr w:type="spellStart"/>
            <w:r w:rsidRPr="00881C91">
              <w:rPr>
                <w:rFonts w:cs="Arial"/>
                <w:color w:val="auto"/>
                <w:sz w:val="20"/>
                <w:szCs w:val="20"/>
              </w:rPr>
              <w:t>Sattur</w:t>
            </w:r>
            <w:proofErr w:type="spellEnd"/>
            <w:r w:rsidR="00E33616" w:rsidRPr="00881C91">
              <w:rPr>
                <w:rFonts w:cs="Arial"/>
                <w:color w:val="auto"/>
                <w:sz w:val="20"/>
                <w:szCs w:val="20"/>
              </w:rPr>
              <w:t xml:space="preserve"> – </w:t>
            </w:r>
            <w:r w:rsidRPr="00881C91">
              <w:rPr>
                <w:rFonts w:cs="Arial"/>
                <w:color w:val="auto"/>
                <w:sz w:val="20"/>
                <w:szCs w:val="20"/>
              </w:rPr>
              <w:t>State Board</w:t>
            </w:r>
          </w:p>
          <w:p w14:paraId="652F3C8C" w14:textId="77777777" w:rsidR="00E94B22" w:rsidRPr="00881C91" w:rsidRDefault="00E94B22" w:rsidP="00E94B22">
            <w:pPr>
              <w:pStyle w:val="Heading2"/>
              <w:rPr>
                <w:rFonts w:cs="Arial"/>
                <w:color w:val="auto"/>
                <w:sz w:val="20"/>
                <w:szCs w:val="20"/>
              </w:rPr>
            </w:pPr>
            <w:r w:rsidRPr="00881C91">
              <w:rPr>
                <w:rFonts w:cs="Arial"/>
                <w:color w:val="auto"/>
                <w:sz w:val="20"/>
                <w:szCs w:val="20"/>
              </w:rPr>
              <w:t>X</w:t>
            </w:r>
          </w:p>
          <w:p w14:paraId="0A0B1D3F" w14:textId="19E5B56C" w:rsidR="00EF10F8" w:rsidRPr="00881C91" w:rsidRDefault="00E94B22" w:rsidP="00643D6F">
            <w:pPr>
              <w:pStyle w:val="BodyText"/>
              <w:rPr>
                <w:rFonts w:cs="Arial"/>
                <w:sz w:val="20"/>
                <w:szCs w:val="20"/>
              </w:rPr>
            </w:pPr>
            <w:r w:rsidRPr="00881C91">
              <w:rPr>
                <w:rFonts w:cs="Arial"/>
                <w:color w:val="auto"/>
                <w:sz w:val="20"/>
                <w:szCs w:val="20"/>
              </w:rPr>
              <w:t xml:space="preserve">2000 – 2001: S.H.N Edward Higher Secondary School, </w:t>
            </w:r>
            <w:proofErr w:type="spellStart"/>
            <w:r w:rsidRPr="00881C91">
              <w:rPr>
                <w:rFonts w:cs="Arial"/>
                <w:color w:val="auto"/>
                <w:sz w:val="20"/>
                <w:szCs w:val="20"/>
              </w:rPr>
              <w:t>Sattur</w:t>
            </w:r>
            <w:proofErr w:type="spellEnd"/>
            <w:r w:rsidR="00E33616" w:rsidRPr="00881C91">
              <w:rPr>
                <w:rFonts w:cs="Arial"/>
                <w:color w:val="auto"/>
                <w:sz w:val="20"/>
                <w:szCs w:val="20"/>
              </w:rPr>
              <w:t xml:space="preserve"> – </w:t>
            </w:r>
            <w:r w:rsidRPr="00881C91">
              <w:rPr>
                <w:rFonts w:cs="Arial"/>
                <w:color w:val="auto"/>
                <w:sz w:val="20"/>
                <w:szCs w:val="20"/>
              </w:rPr>
              <w:t>State Board</w:t>
            </w:r>
          </w:p>
        </w:tc>
      </w:tr>
    </w:tbl>
    <w:p w14:paraId="775866AB" w14:textId="6A1B463A" w:rsidR="006A2223" w:rsidRPr="00881C91" w:rsidRDefault="006A2223" w:rsidP="006A2223">
      <w:pPr>
        <w:rPr>
          <w:rFonts w:cs="Arial"/>
          <w:sz w:val="20"/>
          <w:szCs w:val="20"/>
        </w:rPr>
      </w:pPr>
    </w:p>
    <w:p w14:paraId="15679D2B" w14:textId="77777777" w:rsidR="0023022D" w:rsidRPr="00881C91" w:rsidRDefault="0038251F" w:rsidP="00AE29D1">
      <w:pPr>
        <w:pStyle w:val="TechDetail"/>
        <w:rPr>
          <w:b/>
          <w:bCs/>
          <w:sz w:val="20"/>
          <w:szCs w:val="20"/>
        </w:rPr>
      </w:pPr>
      <w:r w:rsidRPr="00881C91">
        <w:rPr>
          <w:b/>
          <w:bCs/>
          <w:sz w:val="20"/>
          <w:szCs w:val="20"/>
        </w:rPr>
        <w:t>Employment History</w:t>
      </w:r>
    </w:p>
    <w:p w14:paraId="5244F175" w14:textId="77777777" w:rsidR="00E53CAE" w:rsidRPr="00881C91" w:rsidRDefault="00E53CAE" w:rsidP="00E53CAE">
      <w:pPr>
        <w:pStyle w:val="TechCompanyName"/>
        <w:rPr>
          <w:rFonts w:cs="Arial"/>
        </w:rPr>
      </w:pPr>
      <w:r w:rsidRPr="00881C91">
        <w:rPr>
          <w:rFonts w:cs="Arial"/>
        </w:rPr>
        <w:t>Newton</w:t>
      </w:r>
    </w:p>
    <w:p w14:paraId="0C66AEA5" w14:textId="77777777" w:rsidR="00E53CAE" w:rsidRPr="00881C91" w:rsidRDefault="00E53CAE" w:rsidP="00E53CAE">
      <w:pPr>
        <w:pStyle w:val="TechCompanyName"/>
        <w:rPr>
          <w:rFonts w:cs="Arial"/>
        </w:rPr>
      </w:pPr>
      <w:r w:rsidRPr="00881C91">
        <w:rPr>
          <w:rFonts w:cs="Arial"/>
        </w:rPr>
        <w:t>Technical Lead</w:t>
      </w:r>
    </w:p>
    <w:p w14:paraId="6165A3A6" w14:textId="4ED8FEC0" w:rsidR="00E53CAE" w:rsidRPr="00881C91" w:rsidRDefault="00E53CAE" w:rsidP="00E53CAE">
      <w:pPr>
        <w:pStyle w:val="TechCompanyName"/>
        <w:rPr>
          <w:rFonts w:cs="Arial"/>
        </w:rPr>
      </w:pPr>
      <w:r w:rsidRPr="00881C91">
        <w:rPr>
          <w:rFonts w:cs="Arial"/>
        </w:rPr>
        <w:t>Mar 2020</w:t>
      </w:r>
      <w:r w:rsidR="00E33616" w:rsidRPr="00881C91">
        <w:rPr>
          <w:rFonts w:cs="Arial"/>
        </w:rPr>
        <w:t xml:space="preserve"> – </w:t>
      </w:r>
      <w:r w:rsidRPr="00881C91">
        <w:rPr>
          <w:rFonts w:cs="Arial"/>
        </w:rPr>
        <w:t>to date</w:t>
      </w:r>
    </w:p>
    <w:p w14:paraId="0F1623E4" w14:textId="14A0999E" w:rsidR="00E53CAE" w:rsidRPr="00881C91" w:rsidRDefault="00E53CAE" w:rsidP="00E53CAE">
      <w:pPr>
        <w:pStyle w:val="Heading2"/>
        <w:rPr>
          <w:rFonts w:cs="Arial"/>
          <w:sz w:val="20"/>
          <w:szCs w:val="20"/>
        </w:rPr>
      </w:pPr>
      <w:r w:rsidRPr="00881C91">
        <w:rPr>
          <w:rFonts w:cs="Arial"/>
          <w:sz w:val="20"/>
          <w:szCs w:val="20"/>
        </w:rPr>
        <w:t>Responsibilities:</w:t>
      </w:r>
    </w:p>
    <w:p w14:paraId="049E0351" w14:textId="14501E81" w:rsidR="00E33616" w:rsidRPr="00881C91" w:rsidRDefault="00E53CAE" w:rsidP="001F51F1">
      <w:pPr>
        <w:pStyle w:val="SGBullets1"/>
        <w:rPr>
          <w:rFonts w:cs="Arial"/>
        </w:rPr>
      </w:pPr>
      <w:r w:rsidRPr="00881C91">
        <w:rPr>
          <w:rFonts w:cs="Arial"/>
        </w:rPr>
        <w:t>Testing Areas</w:t>
      </w:r>
      <w:r w:rsidR="00357BB1" w:rsidRPr="00881C91">
        <w:rPr>
          <w:rFonts w:cs="Arial"/>
        </w:rPr>
        <w:t xml:space="preserve">: </w:t>
      </w:r>
      <w:r w:rsidRPr="00881C91">
        <w:rPr>
          <w:rFonts w:cs="Arial"/>
        </w:rPr>
        <w:t>Performance Testing &amp; Performance Engineering</w:t>
      </w:r>
    </w:p>
    <w:p w14:paraId="5F60ED50" w14:textId="2B69603E" w:rsidR="00E53CAE" w:rsidRPr="00881C91" w:rsidRDefault="00E53CAE" w:rsidP="00E53CAE">
      <w:pPr>
        <w:pStyle w:val="Heading2"/>
        <w:rPr>
          <w:rFonts w:cs="Arial"/>
          <w:sz w:val="20"/>
          <w:szCs w:val="20"/>
        </w:rPr>
      </w:pPr>
      <w:r w:rsidRPr="00881C91">
        <w:rPr>
          <w:rFonts w:cs="Arial"/>
          <w:sz w:val="20"/>
          <w:szCs w:val="20"/>
        </w:rPr>
        <w:t>Achievements:</w:t>
      </w:r>
    </w:p>
    <w:p w14:paraId="44A93A56" w14:textId="310B367D" w:rsidR="00E53CAE" w:rsidRPr="00881C91" w:rsidRDefault="00E53CAE" w:rsidP="00E53CAE">
      <w:pPr>
        <w:pStyle w:val="TechCompanyName"/>
        <w:rPr>
          <w:rFonts w:cs="Arial"/>
        </w:rPr>
      </w:pPr>
      <w:proofErr w:type="spellStart"/>
      <w:r w:rsidRPr="00881C91">
        <w:rPr>
          <w:rFonts w:cs="Arial"/>
        </w:rPr>
        <w:t>Qassure</w:t>
      </w:r>
      <w:proofErr w:type="spellEnd"/>
      <w:r w:rsidRPr="00881C91">
        <w:rPr>
          <w:rFonts w:cs="Arial"/>
        </w:rPr>
        <w:t xml:space="preserve"> Technologies Pte </w:t>
      </w:r>
      <w:proofErr w:type="spellStart"/>
      <w:r w:rsidRPr="00881C91">
        <w:rPr>
          <w:rFonts w:cs="Arial"/>
        </w:rPr>
        <w:t>Ltd, Si</w:t>
      </w:r>
      <w:proofErr w:type="spellEnd"/>
      <w:r w:rsidRPr="00881C91">
        <w:rPr>
          <w:rFonts w:cs="Arial"/>
        </w:rPr>
        <w:t>ngapore</w:t>
      </w:r>
    </w:p>
    <w:p w14:paraId="0F85071D" w14:textId="77777777" w:rsidR="00E53CAE" w:rsidRPr="00881C91" w:rsidRDefault="00E53CAE" w:rsidP="00E53CAE">
      <w:pPr>
        <w:pStyle w:val="TechCompanyName"/>
        <w:rPr>
          <w:rFonts w:cs="Arial"/>
        </w:rPr>
      </w:pPr>
      <w:r w:rsidRPr="00881C91">
        <w:rPr>
          <w:rFonts w:cs="Arial"/>
        </w:rPr>
        <w:t>Technical Lead</w:t>
      </w:r>
    </w:p>
    <w:p w14:paraId="274777A3" w14:textId="05DBD53B" w:rsidR="00E53CAE" w:rsidRPr="00881C91" w:rsidRDefault="00E53CAE" w:rsidP="00E53CAE">
      <w:pPr>
        <w:pStyle w:val="TechCompanyName"/>
        <w:rPr>
          <w:rFonts w:cs="Arial"/>
        </w:rPr>
      </w:pPr>
      <w:r w:rsidRPr="00881C91">
        <w:rPr>
          <w:rFonts w:cs="Arial"/>
        </w:rPr>
        <w:t>Oct 2011 – Mar 2020</w:t>
      </w:r>
    </w:p>
    <w:p w14:paraId="79AE82EE" w14:textId="36E1CDE3" w:rsidR="00E53CAE" w:rsidRPr="00881C91" w:rsidRDefault="00E53CAE" w:rsidP="00E53CAE">
      <w:pPr>
        <w:pStyle w:val="Heading2"/>
        <w:rPr>
          <w:rFonts w:cs="Arial"/>
          <w:sz w:val="20"/>
          <w:szCs w:val="20"/>
        </w:rPr>
      </w:pPr>
      <w:r w:rsidRPr="00881C91">
        <w:rPr>
          <w:rFonts w:cs="Arial"/>
          <w:sz w:val="20"/>
          <w:szCs w:val="20"/>
        </w:rPr>
        <w:t>Responsibilities:</w:t>
      </w:r>
    </w:p>
    <w:p w14:paraId="29A7D86D" w14:textId="4393D396" w:rsidR="00E33616" w:rsidRPr="00881C91" w:rsidRDefault="00E53CAE" w:rsidP="00C56633">
      <w:pPr>
        <w:pStyle w:val="SGBullets1"/>
        <w:rPr>
          <w:rFonts w:cs="Arial"/>
        </w:rPr>
      </w:pPr>
      <w:r w:rsidRPr="00881C91">
        <w:rPr>
          <w:rFonts w:cs="Arial"/>
        </w:rPr>
        <w:t>Testing Areas</w:t>
      </w:r>
      <w:r w:rsidR="00357BB1" w:rsidRPr="00881C91">
        <w:rPr>
          <w:rFonts w:cs="Arial"/>
        </w:rPr>
        <w:t xml:space="preserve">: </w:t>
      </w:r>
      <w:r w:rsidRPr="00881C91">
        <w:rPr>
          <w:rFonts w:cs="Arial"/>
        </w:rPr>
        <w:t>Performance Testing &amp; Performance Engineering</w:t>
      </w:r>
    </w:p>
    <w:p w14:paraId="0393E906" w14:textId="3CF1F745" w:rsidR="00E53CAE" w:rsidRPr="00881C91" w:rsidRDefault="00E53CAE" w:rsidP="00E53CAE">
      <w:pPr>
        <w:pStyle w:val="Heading2"/>
        <w:rPr>
          <w:rFonts w:cs="Arial"/>
          <w:sz w:val="20"/>
          <w:szCs w:val="20"/>
        </w:rPr>
      </w:pPr>
      <w:r w:rsidRPr="00881C91">
        <w:rPr>
          <w:rFonts w:cs="Arial"/>
          <w:sz w:val="20"/>
          <w:szCs w:val="20"/>
        </w:rPr>
        <w:t>Achievements:</w:t>
      </w:r>
    </w:p>
    <w:p w14:paraId="75C090CC" w14:textId="77777777" w:rsidR="00E53CAE" w:rsidRPr="00881C91" w:rsidRDefault="00E53CAE" w:rsidP="00E53CAE">
      <w:pPr>
        <w:pStyle w:val="TechCompanyName"/>
        <w:rPr>
          <w:rFonts w:cs="Arial"/>
        </w:rPr>
      </w:pPr>
      <w:r w:rsidRPr="00881C91">
        <w:rPr>
          <w:rFonts w:cs="Arial"/>
        </w:rPr>
        <w:t>Cognizant Technologies</w:t>
      </w:r>
    </w:p>
    <w:p w14:paraId="4A5AE0E7" w14:textId="21480B4A" w:rsidR="00E53CAE" w:rsidRPr="00881C91" w:rsidRDefault="00E53CAE" w:rsidP="00E53CAE">
      <w:pPr>
        <w:pStyle w:val="TechCompanyName"/>
        <w:rPr>
          <w:rFonts w:cs="Arial"/>
        </w:rPr>
      </w:pPr>
      <w:r w:rsidRPr="00881C91">
        <w:rPr>
          <w:rFonts w:cs="Arial"/>
        </w:rPr>
        <w:t>Associate – Project</w:t>
      </w:r>
    </w:p>
    <w:p w14:paraId="63E5E05C" w14:textId="381362D7" w:rsidR="00E53CAE" w:rsidRPr="00881C91" w:rsidRDefault="00E53CAE" w:rsidP="00E53CAE">
      <w:pPr>
        <w:pStyle w:val="TechCompanyName"/>
        <w:rPr>
          <w:rFonts w:cs="Arial"/>
        </w:rPr>
      </w:pPr>
      <w:r w:rsidRPr="00881C91">
        <w:rPr>
          <w:rFonts w:cs="Arial"/>
        </w:rPr>
        <w:t>Mar 2010 – Oct 2011</w:t>
      </w:r>
    </w:p>
    <w:p w14:paraId="67C96231" w14:textId="5AC3AB58" w:rsidR="00E53CAE" w:rsidRPr="00881C91" w:rsidRDefault="00E53CAE" w:rsidP="00E53CAE">
      <w:pPr>
        <w:pStyle w:val="Heading2"/>
        <w:rPr>
          <w:rFonts w:cs="Arial"/>
          <w:sz w:val="20"/>
          <w:szCs w:val="20"/>
        </w:rPr>
      </w:pPr>
      <w:r w:rsidRPr="00881C91">
        <w:rPr>
          <w:rFonts w:cs="Arial"/>
          <w:sz w:val="20"/>
          <w:szCs w:val="20"/>
        </w:rPr>
        <w:t>Responsibilities:</w:t>
      </w:r>
    </w:p>
    <w:p w14:paraId="0E6B8276" w14:textId="764E7E03" w:rsidR="00E33616" w:rsidRPr="00881C91" w:rsidRDefault="00E53CAE" w:rsidP="00EF4672">
      <w:pPr>
        <w:pStyle w:val="SGBullets1"/>
        <w:rPr>
          <w:rFonts w:cs="Arial"/>
        </w:rPr>
      </w:pPr>
      <w:r w:rsidRPr="00881C91">
        <w:rPr>
          <w:rFonts w:cs="Arial"/>
        </w:rPr>
        <w:t>Testing Areas</w:t>
      </w:r>
      <w:r w:rsidR="00357BB1" w:rsidRPr="00881C91">
        <w:rPr>
          <w:rFonts w:cs="Arial"/>
        </w:rPr>
        <w:t xml:space="preserve">: </w:t>
      </w:r>
      <w:r w:rsidRPr="00881C91">
        <w:rPr>
          <w:rFonts w:cs="Arial"/>
        </w:rPr>
        <w:t>Performance Testing &amp; Performance Engineering</w:t>
      </w:r>
    </w:p>
    <w:p w14:paraId="04DD1865" w14:textId="27269694" w:rsidR="00E53CAE" w:rsidRPr="00881C91" w:rsidRDefault="00E53CAE" w:rsidP="00E53CAE">
      <w:pPr>
        <w:pStyle w:val="Heading2"/>
        <w:rPr>
          <w:rFonts w:cs="Arial"/>
          <w:sz w:val="20"/>
          <w:szCs w:val="20"/>
        </w:rPr>
      </w:pPr>
      <w:r w:rsidRPr="00881C91">
        <w:rPr>
          <w:rFonts w:cs="Arial"/>
          <w:sz w:val="20"/>
          <w:szCs w:val="20"/>
        </w:rPr>
        <w:t>Achievements:</w:t>
      </w:r>
    </w:p>
    <w:p w14:paraId="67BFFCAF" w14:textId="77777777" w:rsidR="00E53CAE" w:rsidRPr="00881C91" w:rsidRDefault="00E53CAE" w:rsidP="00E53CAE">
      <w:pPr>
        <w:pStyle w:val="TechCompanyName"/>
        <w:rPr>
          <w:rFonts w:cs="Arial"/>
        </w:rPr>
      </w:pPr>
      <w:proofErr w:type="spellStart"/>
      <w:r w:rsidRPr="00881C91">
        <w:rPr>
          <w:rFonts w:cs="Arial"/>
        </w:rPr>
        <w:t>Qassure</w:t>
      </w:r>
      <w:proofErr w:type="spellEnd"/>
      <w:r w:rsidRPr="00881C91">
        <w:rPr>
          <w:rFonts w:cs="Arial"/>
        </w:rPr>
        <w:t xml:space="preserve"> Technologies (India) Pvt Ltd</w:t>
      </w:r>
    </w:p>
    <w:p w14:paraId="5586DF66" w14:textId="77777777" w:rsidR="00E53CAE" w:rsidRPr="00881C91" w:rsidRDefault="00E53CAE" w:rsidP="00E53CAE">
      <w:pPr>
        <w:pStyle w:val="TechCompanyName"/>
        <w:rPr>
          <w:rFonts w:cs="Arial"/>
        </w:rPr>
      </w:pPr>
      <w:r w:rsidRPr="00881C91">
        <w:rPr>
          <w:rFonts w:cs="Arial"/>
        </w:rPr>
        <w:t>Test Analyst</w:t>
      </w:r>
    </w:p>
    <w:p w14:paraId="3AB6CDF1" w14:textId="16FA9941" w:rsidR="00E53CAE" w:rsidRPr="00881C91" w:rsidRDefault="00E53CAE" w:rsidP="00E53CAE">
      <w:pPr>
        <w:pStyle w:val="TechCompanyName"/>
        <w:rPr>
          <w:rFonts w:cs="Arial"/>
        </w:rPr>
      </w:pPr>
      <w:r w:rsidRPr="00881C91">
        <w:rPr>
          <w:rFonts w:cs="Arial"/>
        </w:rPr>
        <w:t>May 2007 – Feb 2010</w:t>
      </w:r>
    </w:p>
    <w:p w14:paraId="5C6ABB86" w14:textId="26D61C92" w:rsidR="00E53CAE" w:rsidRPr="00881C91" w:rsidRDefault="00E53CAE" w:rsidP="00E53CAE">
      <w:pPr>
        <w:pStyle w:val="Heading2"/>
        <w:rPr>
          <w:rFonts w:cs="Arial"/>
          <w:sz w:val="20"/>
          <w:szCs w:val="20"/>
        </w:rPr>
      </w:pPr>
      <w:r w:rsidRPr="00881C91">
        <w:rPr>
          <w:rFonts w:cs="Arial"/>
          <w:sz w:val="20"/>
          <w:szCs w:val="20"/>
        </w:rPr>
        <w:t>Responsibilities:</w:t>
      </w:r>
    </w:p>
    <w:p w14:paraId="27FB832B" w14:textId="4266164F" w:rsidR="00E33616" w:rsidRPr="00881C91" w:rsidRDefault="00E53CAE" w:rsidP="00E540B4">
      <w:pPr>
        <w:pStyle w:val="SGBullets1"/>
        <w:rPr>
          <w:rFonts w:cs="Arial"/>
        </w:rPr>
      </w:pPr>
      <w:r w:rsidRPr="00881C91">
        <w:rPr>
          <w:rFonts w:cs="Arial"/>
        </w:rPr>
        <w:t>Testing Areas</w:t>
      </w:r>
      <w:r w:rsidR="00357BB1" w:rsidRPr="00881C91">
        <w:rPr>
          <w:rFonts w:cs="Arial"/>
        </w:rPr>
        <w:t xml:space="preserve">: </w:t>
      </w:r>
      <w:r w:rsidRPr="00881C91">
        <w:rPr>
          <w:rFonts w:cs="Arial"/>
        </w:rPr>
        <w:t>Performance Testing</w:t>
      </w:r>
    </w:p>
    <w:p w14:paraId="2D5D2689" w14:textId="4D78A269" w:rsidR="00A220D7" w:rsidRPr="00881C91" w:rsidRDefault="00E53CAE" w:rsidP="00E53CAE">
      <w:pPr>
        <w:pStyle w:val="Heading2"/>
        <w:rPr>
          <w:rFonts w:cs="Arial"/>
          <w:sz w:val="20"/>
          <w:szCs w:val="20"/>
        </w:rPr>
      </w:pPr>
      <w:r w:rsidRPr="00881C91">
        <w:rPr>
          <w:rFonts w:cs="Arial"/>
          <w:sz w:val="20"/>
          <w:szCs w:val="20"/>
        </w:rPr>
        <w:lastRenderedPageBreak/>
        <w:t>Achievements:</w:t>
      </w:r>
    </w:p>
    <w:p w14:paraId="0251511C" w14:textId="0485FC66" w:rsidR="00A220D7" w:rsidRPr="00881C91" w:rsidRDefault="008E51AC" w:rsidP="008E51AC">
      <w:pPr>
        <w:pStyle w:val="TechCompanyName"/>
        <w:rPr>
          <w:rFonts w:cs="Arial"/>
        </w:rPr>
      </w:pPr>
      <w:r w:rsidRPr="00881C91">
        <w:rPr>
          <w:rFonts w:cs="Arial"/>
        </w:rPr>
        <w:t xml:space="preserve">Summary of Projects Handled- </w:t>
      </w:r>
      <w:proofErr w:type="spellStart"/>
      <w:r w:rsidRPr="00881C91">
        <w:rPr>
          <w:rFonts w:cs="Arial"/>
        </w:rPr>
        <w:t>QASSURe</w:t>
      </w:r>
      <w:proofErr w:type="spellEnd"/>
      <w:r w:rsidRPr="00881C91">
        <w:rPr>
          <w:rFonts w:cs="Arial"/>
        </w:rPr>
        <w:t>, Singapore</w:t>
      </w:r>
    </w:p>
    <w:p w14:paraId="7ADD8DD9" w14:textId="25D05ED2" w:rsidR="008E51AC" w:rsidRPr="00881C91" w:rsidRDefault="008E51AC" w:rsidP="008E51AC">
      <w:pPr>
        <w:pStyle w:val="TechCompanyName"/>
        <w:rPr>
          <w:rFonts w:cs="Arial"/>
        </w:rPr>
      </w:pPr>
      <w:r w:rsidRPr="00881C91">
        <w:rPr>
          <w:rFonts w:cs="Arial"/>
        </w:rPr>
        <w:t xml:space="preserve">Client: </w:t>
      </w:r>
      <w:proofErr w:type="spellStart"/>
      <w:r w:rsidRPr="00881C91">
        <w:rPr>
          <w:rFonts w:cs="Arial"/>
        </w:rPr>
        <w:t>StarHub</w:t>
      </w:r>
      <w:proofErr w:type="spellEnd"/>
      <w:r w:rsidRPr="00881C91">
        <w:rPr>
          <w:rFonts w:cs="Arial"/>
        </w:rPr>
        <w:t>, Singapore</w:t>
      </w:r>
    </w:p>
    <w:p w14:paraId="78E0AB53" w14:textId="6E2FED78" w:rsidR="008E51AC" w:rsidRPr="00881C91" w:rsidRDefault="008E51AC" w:rsidP="008E51AC">
      <w:pPr>
        <w:pStyle w:val="TechCompanyName"/>
        <w:rPr>
          <w:rFonts w:cs="Arial"/>
        </w:rPr>
      </w:pPr>
      <w:r w:rsidRPr="00881C91">
        <w:rPr>
          <w:rFonts w:cs="Arial"/>
        </w:rPr>
        <w:t>Test Lead</w:t>
      </w:r>
    </w:p>
    <w:p w14:paraId="3FB60C08" w14:textId="77777777" w:rsidR="008E51AC" w:rsidRPr="00881C91" w:rsidRDefault="008E51AC" w:rsidP="008E51AC">
      <w:pPr>
        <w:spacing w:after="0"/>
        <w:rPr>
          <w:rFonts w:cs="Arial"/>
          <w:sz w:val="20"/>
          <w:szCs w:val="20"/>
        </w:rPr>
      </w:pPr>
    </w:p>
    <w:p w14:paraId="63CB2FA4" w14:textId="77777777" w:rsidR="008E51AC" w:rsidRPr="00881C91" w:rsidRDefault="008E51AC" w:rsidP="008E51AC">
      <w:pPr>
        <w:pStyle w:val="SGBullets1"/>
        <w:rPr>
          <w:rFonts w:cs="Arial"/>
        </w:rPr>
      </w:pPr>
      <w:r w:rsidRPr="00881C91">
        <w:rPr>
          <w:rFonts w:cs="Arial"/>
        </w:rPr>
        <w:t>Project Title: IDEAL, Sonic, Web Form, EAI Upgrade, Siebel Upgraded, Order Priority, RMS, Any Time TV &amp; Reunion</w:t>
      </w:r>
    </w:p>
    <w:p w14:paraId="6330D794" w14:textId="04EF8F7B" w:rsidR="008E51AC" w:rsidRPr="00881C91" w:rsidRDefault="008E51AC" w:rsidP="008E51AC">
      <w:pPr>
        <w:pStyle w:val="Heading2"/>
        <w:rPr>
          <w:rFonts w:cs="Arial"/>
          <w:sz w:val="20"/>
          <w:szCs w:val="20"/>
        </w:rPr>
      </w:pPr>
      <w:r w:rsidRPr="00881C91">
        <w:rPr>
          <w:rFonts w:cs="Arial"/>
          <w:sz w:val="20"/>
          <w:szCs w:val="20"/>
        </w:rPr>
        <w:t>Responsibilities:</w:t>
      </w:r>
    </w:p>
    <w:p w14:paraId="5E197A00" w14:textId="03CD83EA" w:rsidR="008E51AC" w:rsidRPr="00881C91" w:rsidRDefault="008E51AC" w:rsidP="008E51AC">
      <w:pPr>
        <w:pStyle w:val="SGBullets1"/>
        <w:rPr>
          <w:rFonts w:cs="Arial"/>
        </w:rPr>
      </w:pPr>
      <w:r w:rsidRPr="00881C91">
        <w:rPr>
          <w:rFonts w:cs="Arial"/>
        </w:rPr>
        <w:t>Managed multiple Projects simultaneously</w:t>
      </w:r>
    </w:p>
    <w:p w14:paraId="126A2CBE" w14:textId="77777777" w:rsidR="008E51AC" w:rsidRPr="00881C91" w:rsidRDefault="008E51AC" w:rsidP="008E51AC">
      <w:pPr>
        <w:pStyle w:val="SGBullets1"/>
        <w:rPr>
          <w:rFonts w:cs="Arial"/>
        </w:rPr>
      </w:pPr>
      <w:r w:rsidRPr="00881C91">
        <w:rPr>
          <w:rFonts w:cs="Arial"/>
        </w:rPr>
        <w:t>Interacted stakeholders and Application groups for engagements</w:t>
      </w:r>
    </w:p>
    <w:p w14:paraId="0E43273B" w14:textId="77777777" w:rsidR="008E51AC" w:rsidRPr="00881C91" w:rsidRDefault="008E51AC" w:rsidP="008E51AC">
      <w:pPr>
        <w:pStyle w:val="SGBullets1"/>
        <w:rPr>
          <w:rFonts w:cs="Arial"/>
        </w:rPr>
      </w:pPr>
      <w:r w:rsidRPr="00881C91">
        <w:rPr>
          <w:rFonts w:cs="Arial"/>
        </w:rPr>
        <w:t>Responsible for Creating Project team and defining the individual Roles and Responsibilities</w:t>
      </w:r>
    </w:p>
    <w:p w14:paraId="4144AA5F" w14:textId="77777777" w:rsidR="008E51AC" w:rsidRPr="00881C91" w:rsidRDefault="008E51AC" w:rsidP="008E51AC">
      <w:pPr>
        <w:pStyle w:val="SGBullets1"/>
        <w:rPr>
          <w:rFonts w:cs="Arial"/>
        </w:rPr>
      </w:pPr>
      <w:r w:rsidRPr="00881C91">
        <w:rPr>
          <w:rFonts w:cs="Arial"/>
        </w:rPr>
        <w:t>Ensure Process document are followed as per Company Norms</w:t>
      </w:r>
    </w:p>
    <w:p w14:paraId="0248D13D" w14:textId="77777777" w:rsidR="008E51AC" w:rsidRPr="00881C91" w:rsidRDefault="008E51AC" w:rsidP="008E51AC">
      <w:pPr>
        <w:pStyle w:val="SGBullets1"/>
        <w:rPr>
          <w:rFonts w:cs="Arial"/>
        </w:rPr>
      </w:pPr>
      <w:r w:rsidRPr="00881C91">
        <w:rPr>
          <w:rFonts w:cs="Arial"/>
        </w:rPr>
        <w:t>Ensure all Quality and Audit metrics are implemented</w:t>
      </w:r>
    </w:p>
    <w:p w14:paraId="3E8FB2A7" w14:textId="650DC1E3" w:rsidR="008E51AC" w:rsidRPr="00881C91" w:rsidRDefault="008E51AC" w:rsidP="008E51AC">
      <w:pPr>
        <w:pStyle w:val="SGBullets1"/>
        <w:rPr>
          <w:rFonts w:cs="Arial"/>
        </w:rPr>
      </w:pPr>
      <w:r w:rsidRPr="00881C91">
        <w:rPr>
          <w:rFonts w:cs="Arial"/>
        </w:rPr>
        <w:t>Communicating the Status, dependencies, risks and setting expectations to the stakeholders constantly</w:t>
      </w:r>
    </w:p>
    <w:p w14:paraId="29C591EE" w14:textId="77777777" w:rsidR="008E51AC" w:rsidRPr="00881C91" w:rsidRDefault="008E51AC" w:rsidP="008E51AC">
      <w:pPr>
        <w:pStyle w:val="SGBullets1"/>
        <w:rPr>
          <w:rFonts w:cs="Arial"/>
        </w:rPr>
      </w:pPr>
      <w:r w:rsidRPr="00881C91">
        <w:rPr>
          <w:rFonts w:cs="Arial"/>
        </w:rPr>
        <w:t>Managed day to day Team's work allocation, prioritizing the issues and mentoring</w:t>
      </w:r>
    </w:p>
    <w:p w14:paraId="1B7C191A" w14:textId="77777777" w:rsidR="008E51AC" w:rsidRPr="00881C91" w:rsidRDefault="008E51AC" w:rsidP="008E51AC">
      <w:pPr>
        <w:pStyle w:val="SGBullets1"/>
        <w:rPr>
          <w:rFonts w:cs="Arial"/>
        </w:rPr>
      </w:pPr>
      <w:r w:rsidRPr="00881C91">
        <w:rPr>
          <w:rFonts w:cs="Arial"/>
        </w:rPr>
        <w:t>Provided regular status of the projects to the Delivery Head</w:t>
      </w:r>
    </w:p>
    <w:p w14:paraId="02DBB26C" w14:textId="03B60BF7" w:rsidR="008E51AC" w:rsidRPr="00881C91" w:rsidRDefault="008E51AC" w:rsidP="008E51AC">
      <w:pPr>
        <w:pStyle w:val="SGBullets1"/>
        <w:rPr>
          <w:rFonts w:cs="Arial"/>
        </w:rPr>
      </w:pPr>
      <w:r w:rsidRPr="00881C91">
        <w:rPr>
          <w:rFonts w:cs="Arial"/>
        </w:rPr>
        <w:t>Conducting Weekly team meetings, Technical Scrum Meetings, Daily Stand-up calls and customer conference calls</w:t>
      </w:r>
    </w:p>
    <w:p w14:paraId="415880A6" w14:textId="77777777" w:rsidR="008E51AC" w:rsidRPr="00881C91" w:rsidRDefault="008E51AC" w:rsidP="008E51AC">
      <w:pPr>
        <w:pStyle w:val="SGBullets1"/>
        <w:rPr>
          <w:rFonts w:cs="Arial"/>
        </w:rPr>
      </w:pPr>
      <w:r w:rsidRPr="00881C91">
        <w:rPr>
          <w:rFonts w:cs="Arial"/>
        </w:rPr>
        <w:t>Identify and drive automation opportunities that will improve operational efficiency and service effectiveness</w:t>
      </w:r>
    </w:p>
    <w:p w14:paraId="7B4C289C" w14:textId="77777777" w:rsidR="008E51AC" w:rsidRPr="00881C91" w:rsidRDefault="008E51AC" w:rsidP="008E51AC">
      <w:pPr>
        <w:pStyle w:val="SGBullets1"/>
        <w:rPr>
          <w:rFonts w:cs="Arial"/>
        </w:rPr>
      </w:pPr>
      <w:r w:rsidRPr="00881C91">
        <w:rPr>
          <w:rFonts w:cs="Arial"/>
        </w:rPr>
        <w:t>Handled direct interaction with users and their expectations in issue resolution, within their SLA in short duration time</w:t>
      </w:r>
    </w:p>
    <w:p w14:paraId="33BEE461" w14:textId="77777777" w:rsidR="008E51AC" w:rsidRPr="00881C91" w:rsidRDefault="008E51AC" w:rsidP="008E51AC">
      <w:pPr>
        <w:pStyle w:val="SGBullets1"/>
        <w:rPr>
          <w:rFonts w:cs="Arial"/>
        </w:rPr>
      </w:pPr>
      <w:r w:rsidRPr="00881C91">
        <w:rPr>
          <w:rFonts w:cs="Arial"/>
        </w:rPr>
        <w:t>Evaluated many the Open source software and customaries to the internal needs</w:t>
      </w:r>
    </w:p>
    <w:p w14:paraId="6F93230A" w14:textId="77777777" w:rsidR="008E51AC" w:rsidRPr="00881C91" w:rsidRDefault="008E51AC" w:rsidP="008E51AC">
      <w:pPr>
        <w:pStyle w:val="SGBullets1"/>
        <w:rPr>
          <w:rFonts w:cs="Arial"/>
        </w:rPr>
      </w:pPr>
      <w:r w:rsidRPr="00881C91">
        <w:rPr>
          <w:rFonts w:cs="Arial"/>
        </w:rPr>
        <w:t>Project</w:t>
      </w:r>
    </w:p>
    <w:p w14:paraId="2F48D32E" w14:textId="14B02EA1" w:rsidR="008E51AC" w:rsidRPr="00881C91" w:rsidRDefault="008E51AC" w:rsidP="008E51AC">
      <w:pPr>
        <w:pStyle w:val="SGBullets2"/>
        <w:rPr>
          <w:rFonts w:cs="Arial"/>
        </w:rPr>
      </w:pPr>
      <w:r w:rsidRPr="00881C91">
        <w:rPr>
          <w:rFonts w:cs="Arial"/>
        </w:rPr>
        <w:t>EAI application integrates other system IOM and Billing stubs. Its uses Siebel as a front end to load the orders.</w:t>
      </w:r>
      <w:r w:rsidR="00E33616" w:rsidRPr="00881C91">
        <w:rPr>
          <w:rFonts w:cs="Arial"/>
        </w:rPr>
        <w:t xml:space="preserve"> </w:t>
      </w:r>
      <w:r w:rsidRPr="00881C91">
        <w:rPr>
          <w:rFonts w:cs="Arial"/>
        </w:rPr>
        <w:t xml:space="preserve">The IOM (Integration Order Management) application captures service orders, generates their associated flows, and drives and monitors the processes required to get the services fulfilled also integrates and seamlessly puts together the parties involved in the end to end </w:t>
      </w:r>
      <w:proofErr w:type="spellStart"/>
      <w:r w:rsidRPr="00881C91">
        <w:rPr>
          <w:rFonts w:cs="Arial"/>
        </w:rPr>
        <w:t>fulfillment</w:t>
      </w:r>
      <w:proofErr w:type="spellEnd"/>
      <w:r w:rsidRPr="00881C91">
        <w:rPr>
          <w:rFonts w:cs="Arial"/>
        </w:rPr>
        <w:t xml:space="preserve"> processes, providing a unified view of the order through all the systems involved, allowing also tracking its status and metrics consistently along the </w:t>
      </w:r>
      <w:proofErr w:type="spellStart"/>
      <w:r w:rsidRPr="00881C91">
        <w:rPr>
          <w:rFonts w:cs="Arial"/>
        </w:rPr>
        <w:t>fulfillment</w:t>
      </w:r>
      <w:proofErr w:type="spellEnd"/>
      <w:r w:rsidRPr="00881C91">
        <w:rPr>
          <w:rFonts w:cs="Arial"/>
        </w:rPr>
        <w:t xml:space="preserve"> chain</w:t>
      </w:r>
    </w:p>
    <w:p w14:paraId="17DA65B4" w14:textId="239A67F3" w:rsidR="008E51AC" w:rsidRPr="00881C91" w:rsidRDefault="008E51AC" w:rsidP="008E51AC">
      <w:pPr>
        <w:pStyle w:val="SGBullets1"/>
        <w:rPr>
          <w:rFonts w:cs="Arial"/>
        </w:rPr>
      </w:pPr>
      <w:r w:rsidRPr="00881C91">
        <w:rPr>
          <w:rFonts w:cs="Arial"/>
        </w:rPr>
        <w:t>Team Size: 4</w:t>
      </w:r>
    </w:p>
    <w:p w14:paraId="233098B8" w14:textId="0F99973B" w:rsidR="008E51AC" w:rsidRPr="00881C91" w:rsidRDefault="008E51AC" w:rsidP="008E51AC">
      <w:pPr>
        <w:pStyle w:val="SGBullets1"/>
        <w:rPr>
          <w:rFonts w:cs="Arial"/>
        </w:rPr>
      </w:pPr>
      <w:r w:rsidRPr="00881C91">
        <w:rPr>
          <w:rFonts w:cs="Arial"/>
        </w:rPr>
        <w:t>Tools: HP LoadRunner 12.53, web</w:t>
      </w:r>
      <w:r w:rsidR="00E33616" w:rsidRPr="00881C91">
        <w:rPr>
          <w:rFonts w:cs="Arial"/>
        </w:rPr>
        <w:t xml:space="preserve"> </w:t>
      </w:r>
      <w:r w:rsidRPr="00881C91">
        <w:rPr>
          <w:rFonts w:cs="Arial"/>
        </w:rPr>
        <w:t>(HTTP/HTML), Web Services, MQ Scripting and Siebel Web</w:t>
      </w:r>
    </w:p>
    <w:p w14:paraId="31AF7C5D" w14:textId="75E45D23" w:rsidR="008E51AC" w:rsidRPr="00881C91" w:rsidRDefault="008E51AC" w:rsidP="008E51AC">
      <w:pPr>
        <w:pStyle w:val="Heading2"/>
        <w:rPr>
          <w:rFonts w:cs="Arial"/>
          <w:sz w:val="20"/>
          <w:szCs w:val="20"/>
        </w:rPr>
      </w:pPr>
      <w:r w:rsidRPr="00881C91">
        <w:rPr>
          <w:rFonts w:cs="Arial"/>
          <w:sz w:val="20"/>
          <w:szCs w:val="20"/>
        </w:rPr>
        <w:t>Achievements:</w:t>
      </w:r>
    </w:p>
    <w:p w14:paraId="71895767" w14:textId="40084FD0" w:rsidR="008E51AC" w:rsidRPr="00881C91" w:rsidRDefault="008E51AC" w:rsidP="008E51AC">
      <w:pPr>
        <w:pStyle w:val="TechCompanyName"/>
        <w:rPr>
          <w:rFonts w:cs="Arial"/>
        </w:rPr>
      </w:pPr>
      <w:r w:rsidRPr="00881C91">
        <w:rPr>
          <w:rFonts w:cs="Arial"/>
        </w:rPr>
        <w:t xml:space="preserve">Summary of Projects Handled- </w:t>
      </w:r>
      <w:proofErr w:type="spellStart"/>
      <w:r w:rsidRPr="00881C91">
        <w:rPr>
          <w:rFonts w:cs="Arial"/>
        </w:rPr>
        <w:t>QASSURe</w:t>
      </w:r>
      <w:proofErr w:type="spellEnd"/>
      <w:r w:rsidRPr="00881C91">
        <w:rPr>
          <w:rFonts w:cs="Arial"/>
        </w:rPr>
        <w:t>, Singapore</w:t>
      </w:r>
    </w:p>
    <w:p w14:paraId="6393E952" w14:textId="011CAF70" w:rsidR="008E51AC" w:rsidRPr="00881C91" w:rsidRDefault="008E51AC" w:rsidP="008E51AC">
      <w:pPr>
        <w:pStyle w:val="TechCompanyName"/>
        <w:rPr>
          <w:rFonts w:cs="Arial"/>
        </w:rPr>
      </w:pPr>
      <w:r w:rsidRPr="00881C91">
        <w:rPr>
          <w:rFonts w:cs="Arial"/>
        </w:rPr>
        <w:t>Client: Ministry of Education, Singapore</w:t>
      </w:r>
    </w:p>
    <w:p w14:paraId="6C3A2522" w14:textId="118543A0" w:rsidR="008E51AC" w:rsidRPr="00881C91" w:rsidRDefault="008E51AC" w:rsidP="008E51AC">
      <w:pPr>
        <w:pStyle w:val="TechCompanyName"/>
        <w:rPr>
          <w:rFonts w:cs="Arial"/>
        </w:rPr>
      </w:pPr>
      <w:r w:rsidRPr="00881C91">
        <w:rPr>
          <w:rFonts w:cs="Arial"/>
        </w:rPr>
        <w:t>Test Lead</w:t>
      </w:r>
    </w:p>
    <w:p w14:paraId="40800D84" w14:textId="77777777" w:rsidR="008E51AC" w:rsidRPr="00881C91" w:rsidRDefault="008E51AC" w:rsidP="008E51AC">
      <w:pPr>
        <w:spacing w:after="0"/>
        <w:rPr>
          <w:rFonts w:cs="Arial"/>
          <w:sz w:val="20"/>
          <w:szCs w:val="20"/>
        </w:rPr>
      </w:pPr>
    </w:p>
    <w:p w14:paraId="1B5A69BF" w14:textId="77777777" w:rsidR="00E33616" w:rsidRPr="00881C91" w:rsidRDefault="008E51AC" w:rsidP="008E51AC">
      <w:pPr>
        <w:pStyle w:val="SGBullets1"/>
        <w:rPr>
          <w:rFonts w:cs="Arial"/>
        </w:rPr>
      </w:pPr>
      <w:r w:rsidRPr="00881C91">
        <w:rPr>
          <w:rFonts w:cs="Arial"/>
        </w:rPr>
        <w:t>Project Title: iFAAS2</w:t>
      </w:r>
    </w:p>
    <w:p w14:paraId="0B936A3B" w14:textId="76E3C71C" w:rsidR="008E51AC" w:rsidRPr="00881C91" w:rsidRDefault="008E51AC" w:rsidP="008E51AC">
      <w:pPr>
        <w:pStyle w:val="Heading2"/>
        <w:rPr>
          <w:rFonts w:cs="Arial"/>
          <w:sz w:val="20"/>
          <w:szCs w:val="20"/>
        </w:rPr>
      </w:pPr>
      <w:r w:rsidRPr="00881C91">
        <w:rPr>
          <w:rFonts w:cs="Arial"/>
          <w:sz w:val="20"/>
          <w:szCs w:val="20"/>
        </w:rPr>
        <w:t>Responsibilities:</w:t>
      </w:r>
    </w:p>
    <w:p w14:paraId="0DAF8776" w14:textId="79766970" w:rsidR="008E51AC" w:rsidRPr="00881C91" w:rsidRDefault="008E51AC" w:rsidP="008E51AC">
      <w:pPr>
        <w:pStyle w:val="SGBullets1"/>
        <w:rPr>
          <w:rFonts w:cs="Arial"/>
        </w:rPr>
      </w:pPr>
      <w:r w:rsidRPr="00881C91">
        <w:rPr>
          <w:rFonts w:cs="Arial"/>
        </w:rPr>
        <w:t>Managed multiple Projects simultaneously</w:t>
      </w:r>
    </w:p>
    <w:p w14:paraId="21EC61F5" w14:textId="77777777" w:rsidR="008E51AC" w:rsidRPr="00881C91" w:rsidRDefault="008E51AC" w:rsidP="008E51AC">
      <w:pPr>
        <w:pStyle w:val="SGBullets1"/>
        <w:rPr>
          <w:rFonts w:cs="Arial"/>
        </w:rPr>
      </w:pPr>
      <w:r w:rsidRPr="00881C91">
        <w:rPr>
          <w:rFonts w:cs="Arial"/>
        </w:rPr>
        <w:t>Interacted stakeholders and Application groups for engagements</w:t>
      </w:r>
    </w:p>
    <w:p w14:paraId="0476AE4D" w14:textId="77777777" w:rsidR="008E51AC" w:rsidRPr="00881C91" w:rsidRDefault="008E51AC" w:rsidP="008E51AC">
      <w:pPr>
        <w:pStyle w:val="SGBullets1"/>
        <w:rPr>
          <w:rFonts w:cs="Arial"/>
        </w:rPr>
      </w:pPr>
      <w:r w:rsidRPr="00881C91">
        <w:rPr>
          <w:rFonts w:cs="Arial"/>
        </w:rPr>
        <w:t>Responsible for Creating Project team and defining the individual Roles and Responsibilities</w:t>
      </w:r>
    </w:p>
    <w:p w14:paraId="58097F96" w14:textId="77777777" w:rsidR="008E51AC" w:rsidRPr="00881C91" w:rsidRDefault="008E51AC" w:rsidP="008E51AC">
      <w:pPr>
        <w:pStyle w:val="SGBullets1"/>
        <w:rPr>
          <w:rFonts w:cs="Arial"/>
        </w:rPr>
      </w:pPr>
      <w:r w:rsidRPr="00881C91">
        <w:rPr>
          <w:rFonts w:cs="Arial"/>
        </w:rPr>
        <w:t>Ensure Process document are followed as per Company Norms</w:t>
      </w:r>
    </w:p>
    <w:p w14:paraId="7F707F7F" w14:textId="77777777" w:rsidR="008E51AC" w:rsidRPr="00881C91" w:rsidRDefault="008E51AC" w:rsidP="008E51AC">
      <w:pPr>
        <w:pStyle w:val="SGBullets1"/>
        <w:rPr>
          <w:rFonts w:cs="Arial"/>
        </w:rPr>
      </w:pPr>
      <w:r w:rsidRPr="00881C91">
        <w:rPr>
          <w:rFonts w:cs="Arial"/>
        </w:rPr>
        <w:t>Ensure all Quality and Audit metrics are implemented</w:t>
      </w:r>
    </w:p>
    <w:p w14:paraId="19D81B75" w14:textId="4AA61072" w:rsidR="008E51AC" w:rsidRPr="00881C91" w:rsidRDefault="008E51AC" w:rsidP="008E51AC">
      <w:pPr>
        <w:pStyle w:val="SGBullets1"/>
        <w:rPr>
          <w:rFonts w:cs="Arial"/>
        </w:rPr>
      </w:pPr>
      <w:r w:rsidRPr="00881C91">
        <w:rPr>
          <w:rFonts w:cs="Arial"/>
        </w:rPr>
        <w:t>Communicating the Status, dependencies, risks and setting expectations to the stakeholders constantly</w:t>
      </w:r>
    </w:p>
    <w:p w14:paraId="12A215C6" w14:textId="77777777" w:rsidR="008E51AC" w:rsidRPr="00881C91" w:rsidRDefault="008E51AC" w:rsidP="008E51AC">
      <w:pPr>
        <w:pStyle w:val="SGBullets1"/>
        <w:rPr>
          <w:rFonts w:cs="Arial"/>
        </w:rPr>
      </w:pPr>
      <w:r w:rsidRPr="00881C91">
        <w:rPr>
          <w:rFonts w:cs="Arial"/>
        </w:rPr>
        <w:t>Managed day to day Team's work allocation, prioritizing the issues and mentoring</w:t>
      </w:r>
    </w:p>
    <w:p w14:paraId="6F29FE3B" w14:textId="77777777" w:rsidR="008E51AC" w:rsidRPr="00881C91" w:rsidRDefault="008E51AC" w:rsidP="008E51AC">
      <w:pPr>
        <w:pStyle w:val="SGBullets1"/>
        <w:rPr>
          <w:rFonts w:cs="Arial"/>
        </w:rPr>
      </w:pPr>
      <w:r w:rsidRPr="00881C91">
        <w:rPr>
          <w:rFonts w:cs="Arial"/>
        </w:rPr>
        <w:lastRenderedPageBreak/>
        <w:t>Provided regular status of the projects to the Delivery Head</w:t>
      </w:r>
    </w:p>
    <w:p w14:paraId="390B0B34" w14:textId="012575E4" w:rsidR="008E51AC" w:rsidRPr="00881C91" w:rsidRDefault="008E51AC" w:rsidP="008E51AC">
      <w:pPr>
        <w:pStyle w:val="SGBullets1"/>
        <w:rPr>
          <w:rFonts w:cs="Arial"/>
        </w:rPr>
      </w:pPr>
      <w:r w:rsidRPr="00881C91">
        <w:rPr>
          <w:rFonts w:cs="Arial"/>
        </w:rPr>
        <w:t>Conducting Weekly team meetings, Technical Scrum Meetings, Daily Stand-up calls and customer conference calls</w:t>
      </w:r>
    </w:p>
    <w:p w14:paraId="77B9A7C6" w14:textId="77777777" w:rsidR="008E51AC" w:rsidRPr="00881C91" w:rsidRDefault="008E51AC" w:rsidP="008E51AC">
      <w:pPr>
        <w:pStyle w:val="SGBullets1"/>
        <w:rPr>
          <w:rFonts w:cs="Arial"/>
        </w:rPr>
      </w:pPr>
      <w:r w:rsidRPr="00881C91">
        <w:rPr>
          <w:rFonts w:cs="Arial"/>
        </w:rPr>
        <w:t>Identify and drive automation opportunities that will improve operational efficiency and service effectiveness</w:t>
      </w:r>
    </w:p>
    <w:p w14:paraId="286647A0" w14:textId="77777777" w:rsidR="008E51AC" w:rsidRPr="00881C91" w:rsidRDefault="008E51AC" w:rsidP="008E51AC">
      <w:pPr>
        <w:pStyle w:val="SGBullets1"/>
        <w:rPr>
          <w:rFonts w:cs="Arial"/>
        </w:rPr>
      </w:pPr>
      <w:r w:rsidRPr="00881C91">
        <w:rPr>
          <w:rFonts w:cs="Arial"/>
        </w:rPr>
        <w:t>Handled direct interaction with users and their expectations in issue resolution, within their SLA in short duration time</w:t>
      </w:r>
    </w:p>
    <w:p w14:paraId="76D67FCA" w14:textId="77777777" w:rsidR="008E51AC" w:rsidRPr="00881C91" w:rsidRDefault="008E51AC" w:rsidP="008E51AC">
      <w:pPr>
        <w:pStyle w:val="SGBullets1"/>
        <w:rPr>
          <w:rFonts w:cs="Arial"/>
        </w:rPr>
      </w:pPr>
      <w:r w:rsidRPr="00881C91">
        <w:rPr>
          <w:rFonts w:cs="Arial"/>
        </w:rPr>
        <w:t>Evaluated many the Open source software and customaries to the internal needs</w:t>
      </w:r>
    </w:p>
    <w:p w14:paraId="0DD5147A" w14:textId="77777777" w:rsidR="008E51AC" w:rsidRPr="00881C91" w:rsidRDefault="008E51AC" w:rsidP="008E51AC">
      <w:pPr>
        <w:pStyle w:val="SGBullets1"/>
        <w:rPr>
          <w:rFonts w:cs="Arial"/>
        </w:rPr>
      </w:pPr>
      <w:r w:rsidRPr="00881C91">
        <w:rPr>
          <w:rFonts w:cs="Arial"/>
        </w:rPr>
        <w:t>Project</w:t>
      </w:r>
    </w:p>
    <w:p w14:paraId="2D035DC4" w14:textId="77777777" w:rsidR="00E33616" w:rsidRPr="00881C91" w:rsidRDefault="008E51AC" w:rsidP="008E51AC">
      <w:pPr>
        <w:pStyle w:val="SGBullets2"/>
        <w:rPr>
          <w:rFonts w:cs="Arial"/>
        </w:rPr>
      </w:pPr>
      <w:r w:rsidRPr="00881C91">
        <w:rPr>
          <w:rFonts w:cs="Arial"/>
        </w:rPr>
        <w:t>Performance Test carried out on Oracle E business solutions, Oracle Hyperion and Oracle Business Intelligent</w:t>
      </w:r>
    </w:p>
    <w:p w14:paraId="1227B9D1" w14:textId="76977F81" w:rsidR="008E51AC" w:rsidRPr="00881C91" w:rsidRDefault="008E51AC" w:rsidP="008E51AC">
      <w:pPr>
        <w:pStyle w:val="SGBullets1"/>
        <w:rPr>
          <w:rFonts w:cs="Arial"/>
        </w:rPr>
      </w:pPr>
      <w:r w:rsidRPr="00881C91">
        <w:rPr>
          <w:rFonts w:cs="Arial"/>
        </w:rPr>
        <w:t>Team Size: 4</w:t>
      </w:r>
    </w:p>
    <w:p w14:paraId="19EAB110" w14:textId="6464F1B5" w:rsidR="008E51AC" w:rsidRPr="00881C91" w:rsidRDefault="008E51AC" w:rsidP="008E51AC">
      <w:pPr>
        <w:pStyle w:val="SGBullets1"/>
        <w:rPr>
          <w:rFonts w:cs="Arial"/>
        </w:rPr>
      </w:pPr>
      <w:r w:rsidRPr="00881C91">
        <w:rPr>
          <w:rFonts w:cs="Arial"/>
        </w:rPr>
        <w:t>Tools: HP LoadRunner 12.53, web</w:t>
      </w:r>
      <w:r w:rsidR="00E33616" w:rsidRPr="00881C91">
        <w:rPr>
          <w:rFonts w:cs="Arial"/>
        </w:rPr>
        <w:t xml:space="preserve"> </w:t>
      </w:r>
      <w:r w:rsidRPr="00881C91">
        <w:rPr>
          <w:rFonts w:cs="Arial"/>
        </w:rPr>
        <w:t>(HTTP/HTML), Oracle NCA Protocol</w:t>
      </w:r>
    </w:p>
    <w:p w14:paraId="54D602E5" w14:textId="7DCE8287" w:rsidR="008E51AC" w:rsidRPr="00881C91" w:rsidRDefault="008E51AC" w:rsidP="008E51AC">
      <w:pPr>
        <w:pStyle w:val="Heading2"/>
        <w:rPr>
          <w:rFonts w:cs="Arial"/>
          <w:sz w:val="20"/>
          <w:szCs w:val="20"/>
        </w:rPr>
      </w:pPr>
      <w:r w:rsidRPr="00881C91">
        <w:rPr>
          <w:rFonts w:cs="Arial"/>
          <w:sz w:val="20"/>
          <w:szCs w:val="20"/>
        </w:rPr>
        <w:t>Achievements:</w:t>
      </w:r>
    </w:p>
    <w:p w14:paraId="3139FCB6" w14:textId="4E0081D3" w:rsidR="008E51AC" w:rsidRPr="00881C91" w:rsidRDefault="008E51AC" w:rsidP="008E51AC">
      <w:pPr>
        <w:pStyle w:val="TechCompanyName"/>
        <w:rPr>
          <w:rFonts w:cs="Arial"/>
        </w:rPr>
      </w:pPr>
      <w:r w:rsidRPr="00881C91">
        <w:rPr>
          <w:rFonts w:cs="Arial"/>
        </w:rPr>
        <w:t xml:space="preserve">Summary of Projects Handled- </w:t>
      </w:r>
      <w:proofErr w:type="spellStart"/>
      <w:r w:rsidRPr="00881C91">
        <w:rPr>
          <w:rFonts w:cs="Arial"/>
        </w:rPr>
        <w:t>QASSURe</w:t>
      </w:r>
      <w:proofErr w:type="spellEnd"/>
      <w:r w:rsidRPr="00881C91">
        <w:rPr>
          <w:rFonts w:cs="Arial"/>
        </w:rPr>
        <w:t>, Singapore</w:t>
      </w:r>
    </w:p>
    <w:p w14:paraId="761DC87F" w14:textId="05DDD7E1" w:rsidR="008E51AC" w:rsidRPr="00881C91" w:rsidRDefault="008E51AC" w:rsidP="008E51AC">
      <w:pPr>
        <w:pStyle w:val="TechCompanyName"/>
        <w:rPr>
          <w:rFonts w:cs="Arial"/>
        </w:rPr>
      </w:pPr>
      <w:r w:rsidRPr="00881C91">
        <w:rPr>
          <w:rFonts w:cs="Arial"/>
        </w:rPr>
        <w:t>Client: ANZ Bank, Singapore</w:t>
      </w:r>
    </w:p>
    <w:p w14:paraId="2A4A07A2" w14:textId="4BD5FD38" w:rsidR="008E51AC" w:rsidRPr="00881C91" w:rsidRDefault="008E51AC" w:rsidP="008E51AC">
      <w:pPr>
        <w:pStyle w:val="TechCompanyName"/>
        <w:rPr>
          <w:rFonts w:cs="Arial"/>
        </w:rPr>
      </w:pPr>
      <w:r w:rsidRPr="00881C91">
        <w:rPr>
          <w:rFonts w:cs="Arial"/>
        </w:rPr>
        <w:t>Test Lead</w:t>
      </w:r>
    </w:p>
    <w:p w14:paraId="6B603711" w14:textId="77777777" w:rsidR="008E51AC" w:rsidRPr="00881C91" w:rsidRDefault="008E51AC" w:rsidP="008E51AC">
      <w:pPr>
        <w:spacing w:after="0"/>
        <w:rPr>
          <w:rFonts w:cs="Arial"/>
          <w:sz w:val="20"/>
          <w:szCs w:val="20"/>
        </w:rPr>
      </w:pPr>
    </w:p>
    <w:p w14:paraId="73057725" w14:textId="77777777" w:rsidR="008E51AC" w:rsidRPr="00881C91" w:rsidRDefault="008E51AC" w:rsidP="008E51AC">
      <w:pPr>
        <w:pStyle w:val="SGBullets1"/>
        <w:rPr>
          <w:rFonts w:cs="Arial"/>
        </w:rPr>
      </w:pPr>
      <w:r w:rsidRPr="00881C91">
        <w:rPr>
          <w:rFonts w:cs="Arial"/>
        </w:rPr>
        <w:t>Project Title: RCE HK</w:t>
      </w:r>
    </w:p>
    <w:p w14:paraId="0A04BE4E" w14:textId="33B8CB37" w:rsidR="008E51AC" w:rsidRPr="00881C91" w:rsidRDefault="008E51AC" w:rsidP="008E51AC">
      <w:pPr>
        <w:pStyle w:val="Heading2"/>
        <w:rPr>
          <w:rFonts w:cs="Arial"/>
          <w:sz w:val="20"/>
          <w:szCs w:val="20"/>
        </w:rPr>
      </w:pPr>
      <w:r w:rsidRPr="00881C91">
        <w:rPr>
          <w:rFonts w:cs="Arial"/>
          <w:sz w:val="20"/>
          <w:szCs w:val="20"/>
        </w:rPr>
        <w:t>Responsibilities:</w:t>
      </w:r>
    </w:p>
    <w:p w14:paraId="7513974F" w14:textId="117290C2" w:rsidR="008E51AC" w:rsidRPr="00881C91" w:rsidRDefault="008E51AC" w:rsidP="008E51AC">
      <w:pPr>
        <w:pStyle w:val="SGBullets1"/>
        <w:rPr>
          <w:rFonts w:cs="Arial"/>
        </w:rPr>
      </w:pPr>
      <w:r w:rsidRPr="00881C91">
        <w:rPr>
          <w:rFonts w:cs="Arial"/>
        </w:rPr>
        <w:t>Handled different projects Requirements gathering till the projects get Signed- Off</w:t>
      </w:r>
    </w:p>
    <w:p w14:paraId="0BA09A27" w14:textId="77777777" w:rsidR="008E51AC" w:rsidRPr="00881C91" w:rsidRDefault="008E51AC" w:rsidP="008E51AC">
      <w:pPr>
        <w:pStyle w:val="SGBullets1"/>
        <w:rPr>
          <w:rFonts w:cs="Arial"/>
        </w:rPr>
      </w:pPr>
      <w:r w:rsidRPr="00881C91">
        <w:rPr>
          <w:rFonts w:cs="Arial"/>
        </w:rPr>
        <w:t>Managing offshore team members for the projects effectively and completed the project before the given deadline and project management related activities</w:t>
      </w:r>
    </w:p>
    <w:p w14:paraId="2B4685BD" w14:textId="77777777" w:rsidR="008E51AC" w:rsidRPr="00881C91" w:rsidRDefault="008E51AC" w:rsidP="008E51AC">
      <w:pPr>
        <w:pStyle w:val="SGBullets1"/>
        <w:rPr>
          <w:rFonts w:cs="Arial"/>
        </w:rPr>
      </w:pPr>
      <w:r w:rsidRPr="00881C91">
        <w:rPr>
          <w:rFonts w:cs="Arial"/>
        </w:rPr>
        <w:t>Gathered Performance Testing questionnaire, Business Process Monitoring questionnaire and project estimates for PT and BPM related services</w:t>
      </w:r>
    </w:p>
    <w:p w14:paraId="4B8566A5" w14:textId="77777777" w:rsidR="008E51AC" w:rsidRPr="00881C91" w:rsidRDefault="008E51AC" w:rsidP="008E51AC">
      <w:pPr>
        <w:pStyle w:val="SGBullets1"/>
        <w:rPr>
          <w:rFonts w:cs="Arial"/>
        </w:rPr>
      </w:pPr>
      <w:r w:rsidRPr="00881C91">
        <w:rPr>
          <w:rFonts w:cs="Arial"/>
        </w:rPr>
        <w:t xml:space="preserve">Proactively participated in </w:t>
      </w:r>
      <w:proofErr w:type="spellStart"/>
      <w:r w:rsidRPr="00881C91">
        <w:rPr>
          <w:rFonts w:cs="Arial"/>
        </w:rPr>
        <w:t>CoE</w:t>
      </w:r>
      <w:proofErr w:type="spellEnd"/>
      <w:r w:rsidRPr="00881C91">
        <w:rPr>
          <w:rFonts w:cs="Arial"/>
        </w:rPr>
        <w:t xml:space="preserve"> related activities, given presentation to the different business team and to the Application and Business Team</w:t>
      </w:r>
    </w:p>
    <w:p w14:paraId="57BFB09D" w14:textId="77777777" w:rsidR="008E51AC" w:rsidRPr="00881C91" w:rsidRDefault="008E51AC" w:rsidP="008E51AC">
      <w:pPr>
        <w:pStyle w:val="SGBullets1"/>
        <w:rPr>
          <w:rFonts w:cs="Arial"/>
        </w:rPr>
      </w:pPr>
      <w:r w:rsidRPr="00881C91">
        <w:rPr>
          <w:rFonts w:cs="Arial"/>
        </w:rPr>
        <w:t>Addressed and Coordinated PT related issues with different business stakeholders of the projects</w:t>
      </w:r>
    </w:p>
    <w:p w14:paraId="6FE76DB8" w14:textId="77777777" w:rsidR="008E51AC" w:rsidRPr="00881C91" w:rsidRDefault="008E51AC" w:rsidP="008E51AC">
      <w:pPr>
        <w:pStyle w:val="SGBullets1"/>
        <w:rPr>
          <w:rFonts w:cs="Arial"/>
        </w:rPr>
      </w:pPr>
      <w:r w:rsidRPr="00881C91">
        <w:rPr>
          <w:rFonts w:cs="Arial"/>
        </w:rPr>
        <w:t xml:space="preserve">Involved in </w:t>
      </w:r>
      <w:proofErr w:type="gramStart"/>
      <w:r w:rsidRPr="00881C91">
        <w:rPr>
          <w:rFonts w:cs="Arial"/>
        </w:rPr>
        <w:t>server side</w:t>
      </w:r>
      <w:proofErr w:type="gramEnd"/>
      <w:r w:rsidRPr="00881C91">
        <w:rPr>
          <w:rFonts w:cs="Arial"/>
        </w:rPr>
        <w:t xml:space="preserve"> monitoring and executing load tests</w:t>
      </w:r>
    </w:p>
    <w:p w14:paraId="1C692142" w14:textId="77777777" w:rsidR="008E51AC" w:rsidRPr="00881C91" w:rsidRDefault="008E51AC" w:rsidP="008E51AC">
      <w:pPr>
        <w:pStyle w:val="SGBullets1"/>
        <w:rPr>
          <w:rFonts w:cs="Arial"/>
        </w:rPr>
      </w:pPr>
      <w:r w:rsidRPr="00881C91">
        <w:rPr>
          <w:rFonts w:cs="Arial"/>
        </w:rPr>
        <w:t>Provided AWR report analysis to the application team</w:t>
      </w:r>
    </w:p>
    <w:p w14:paraId="082DACBC" w14:textId="77777777" w:rsidR="008E51AC" w:rsidRPr="00881C91" w:rsidRDefault="008E51AC" w:rsidP="008E51AC">
      <w:pPr>
        <w:pStyle w:val="SGBullets1"/>
        <w:rPr>
          <w:rFonts w:cs="Arial"/>
        </w:rPr>
      </w:pPr>
      <w:r w:rsidRPr="00881C91">
        <w:rPr>
          <w:rFonts w:cs="Arial"/>
        </w:rPr>
        <w:t xml:space="preserve">Measured </w:t>
      </w:r>
      <w:proofErr w:type="gramStart"/>
      <w:r w:rsidRPr="00881C91">
        <w:rPr>
          <w:rFonts w:cs="Arial"/>
        </w:rPr>
        <w:t>client side</w:t>
      </w:r>
      <w:proofErr w:type="gramEnd"/>
      <w:r w:rsidRPr="00881C91">
        <w:rPr>
          <w:rFonts w:cs="Arial"/>
        </w:rPr>
        <w:t xml:space="preserve"> activities using HTTP watch tool and provided client side analysis to the application team</w:t>
      </w:r>
    </w:p>
    <w:p w14:paraId="74562F99" w14:textId="77777777" w:rsidR="00E33616" w:rsidRPr="00881C91" w:rsidRDefault="008E51AC" w:rsidP="008E51AC">
      <w:pPr>
        <w:pStyle w:val="SGBullets1"/>
        <w:rPr>
          <w:rFonts w:cs="Arial"/>
        </w:rPr>
      </w:pPr>
      <w:r w:rsidRPr="00881C91">
        <w:rPr>
          <w:rFonts w:cs="Arial"/>
        </w:rPr>
        <w:t>Attending Performance Engineering call in a weekly basis and suggested the required PE services</w:t>
      </w:r>
    </w:p>
    <w:p w14:paraId="658E2FE9" w14:textId="7531033D" w:rsidR="008E51AC" w:rsidRPr="00881C91" w:rsidRDefault="008E51AC" w:rsidP="008E51AC">
      <w:pPr>
        <w:pStyle w:val="SGBullets1"/>
        <w:rPr>
          <w:rFonts w:cs="Arial"/>
        </w:rPr>
      </w:pPr>
      <w:r w:rsidRPr="00881C91">
        <w:rPr>
          <w:rFonts w:cs="Arial"/>
        </w:rPr>
        <w:t>Project</w:t>
      </w:r>
    </w:p>
    <w:p w14:paraId="31C9A709" w14:textId="77777777" w:rsidR="00E33616" w:rsidRPr="00881C91" w:rsidRDefault="008E51AC" w:rsidP="008E51AC">
      <w:pPr>
        <w:pStyle w:val="SGBullets2"/>
        <w:rPr>
          <w:rFonts w:cs="Arial"/>
        </w:rPr>
      </w:pPr>
      <w:r w:rsidRPr="00881C91">
        <w:rPr>
          <w:rFonts w:cs="Arial"/>
        </w:rPr>
        <w:t xml:space="preserve">RCE HK is </w:t>
      </w:r>
      <w:proofErr w:type="spellStart"/>
      <w:r w:rsidRPr="00881C91">
        <w:rPr>
          <w:rFonts w:cs="Arial"/>
        </w:rPr>
        <w:t>ebanking</w:t>
      </w:r>
      <w:proofErr w:type="spellEnd"/>
      <w:r w:rsidRPr="00881C91">
        <w:rPr>
          <w:rFonts w:cs="Arial"/>
        </w:rPr>
        <w:t xml:space="preserve"> system with over 1 million customers, the key to ANZ bank success is its ability to deliver new products and continuously improve customer management. With 1000 online users requiring access to </w:t>
      </w:r>
      <w:proofErr w:type="spellStart"/>
      <w:r w:rsidRPr="00881C91">
        <w:rPr>
          <w:rFonts w:cs="Arial"/>
        </w:rPr>
        <w:t>ebanking</w:t>
      </w:r>
      <w:proofErr w:type="spellEnd"/>
      <w:r w:rsidRPr="00881C91">
        <w:rPr>
          <w:rFonts w:cs="Arial"/>
        </w:rPr>
        <w:t xml:space="preserve"> </w:t>
      </w:r>
      <w:proofErr w:type="gramStart"/>
      <w:r w:rsidRPr="00881C91">
        <w:rPr>
          <w:rFonts w:cs="Arial"/>
        </w:rPr>
        <w:t>systems(</w:t>
      </w:r>
      <w:proofErr w:type="gramEnd"/>
      <w:r w:rsidRPr="00881C91">
        <w:rPr>
          <w:rFonts w:cs="Arial"/>
        </w:rPr>
        <w:t>RCE), and 50 end customer requiting access to back office and other sources like FINACLE hose systems were becoming increasingly complex and in need of streamlining</w:t>
      </w:r>
    </w:p>
    <w:p w14:paraId="133D4391" w14:textId="10F212D8" w:rsidR="008E51AC" w:rsidRPr="00881C91" w:rsidRDefault="008E51AC" w:rsidP="008E51AC">
      <w:pPr>
        <w:pStyle w:val="SGBullets1"/>
        <w:rPr>
          <w:rFonts w:cs="Arial"/>
        </w:rPr>
      </w:pPr>
      <w:r w:rsidRPr="00881C91">
        <w:rPr>
          <w:rFonts w:cs="Arial"/>
        </w:rPr>
        <w:t>Team Size: 2</w:t>
      </w:r>
    </w:p>
    <w:p w14:paraId="04816767" w14:textId="29420274" w:rsidR="008E51AC" w:rsidRPr="00881C91" w:rsidRDefault="008E51AC" w:rsidP="008E51AC">
      <w:pPr>
        <w:pStyle w:val="SGBullets1"/>
        <w:rPr>
          <w:rFonts w:cs="Arial"/>
        </w:rPr>
      </w:pPr>
      <w:r w:rsidRPr="00881C91">
        <w:rPr>
          <w:rFonts w:cs="Arial"/>
        </w:rPr>
        <w:t xml:space="preserve">Tools: Performance </w:t>
      </w:r>
      <w:proofErr w:type="spellStart"/>
      <w:r w:rsidRPr="00881C91">
        <w:rPr>
          <w:rFonts w:cs="Arial"/>
        </w:rPr>
        <w:t>Center</w:t>
      </w:r>
      <w:proofErr w:type="spellEnd"/>
      <w:r w:rsidRPr="00881C91">
        <w:rPr>
          <w:rFonts w:cs="Arial"/>
        </w:rPr>
        <w:t xml:space="preserve"> 9.5, web</w:t>
      </w:r>
      <w:r w:rsidR="00E33616" w:rsidRPr="00881C91">
        <w:rPr>
          <w:rFonts w:cs="Arial"/>
        </w:rPr>
        <w:t xml:space="preserve"> </w:t>
      </w:r>
      <w:r w:rsidRPr="00881C91">
        <w:rPr>
          <w:rFonts w:cs="Arial"/>
        </w:rPr>
        <w:t>(HTTP/HTML)</w:t>
      </w:r>
    </w:p>
    <w:p w14:paraId="767274F1" w14:textId="5596B221" w:rsidR="008E51AC" w:rsidRPr="00881C91" w:rsidRDefault="008E51AC" w:rsidP="008E51AC">
      <w:pPr>
        <w:pStyle w:val="Heading2"/>
        <w:rPr>
          <w:rFonts w:cs="Arial"/>
          <w:sz w:val="20"/>
          <w:szCs w:val="20"/>
        </w:rPr>
      </w:pPr>
      <w:r w:rsidRPr="00881C91">
        <w:rPr>
          <w:rFonts w:cs="Arial"/>
          <w:sz w:val="20"/>
          <w:szCs w:val="20"/>
        </w:rPr>
        <w:t>Achievements:</w:t>
      </w:r>
    </w:p>
    <w:p w14:paraId="75057BDE" w14:textId="06C7FCA1" w:rsidR="008E51AC" w:rsidRPr="00881C91" w:rsidRDefault="008E51AC" w:rsidP="008E51AC">
      <w:pPr>
        <w:pStyle w:val="TechCompanyName"/>
        <w:rPr>
          <w:rFonts w:cs="Arial"/>
        </w:rPr>
      </w:pPr>
      <w:r w:rsidRPr="00881C91">
        <w:rPr>
          <w:rFonts w:cs="Arial"/>
        </w:rPr>
        <w:t xml:space="preserve">Summary of Projects Handled- </w:t>
      </w:r>
      <w:proofErr w:type="spellStart"/>
      <w:r w:rsidRPr="00881C91">
        <w:rPr>
          <w:rFonts w:cs="Arial"/>
        </w:rPr>
        <w:t>QASSURe</w:t>
      </w:r>
      <w:proofErr w:type="spellEnd"/>
      <w:r w:rsidRPr="00881C91">
        <w:rPr>
          <w:rFonts w:cs="Arial"/>
        </w:rPr>
        <w:t>, Singapore</w:t>
      </w:r>
    </w:p>
    <w:p w14:paraId="1FD5BF04" w14:textId="72982E6C" w:rsidR="008E51AC" w:rsidRPr="00881C91" w:rsidRDefault="008E51AC" w:rsidP="008E51AC">
      <w:pPr>
        <w:pStyle w:val="TechCompanyName"/>
        <w:rPr>
          <w:rFonts w:cs="Arial"/>
        </w:rPr>
      </w:pPr>
      <w:r w:rsidRPr="00881C91">
        <w:rPr>
          <w:rFonts w:cs="Arial"/>
        </w:rPr>
        <w:t>Client: ANZ Bank, Singapore</w:t>
      </w:r>
    </w:p>
    <w:p w14:paraId="3AE0188F" w14:textId="53E4499C" w:rsidR="008E51AC" w:rsidRPr="00881C91" w:rsidRDefault="008E51AC" w:rsidP="008E51AC">
      <w:pPr>
        <w:pStyle w:val="TechCompanyName"/>
        <w:rPr>
          <w:rFonts w:cs="Arial"/>
        </w:rPr>
      </w:pPr>
      <w:r w:rsidRPr="00881C91">
        <w:rPr>
          <w:rFonts w:cs="Arial"/>
        </w:rPr>
        <w:t>Test Lead</w:t>
      </w:r>
    </w:p>
    <w:p w14:paraId="77E8C367" w14:textId="77777777" w:rsidR="008E51AC" w:rsidRPr="00881C91" w:rsidRDefault="008E51AC" w:rsidP="008E51AC">
      <w:pPr>
        <w:spacing w:after="0"/>
        <w:rPr>
          <w:rFonts w:cs="Arial"/>
          <w:sz w:val="20"/>
          <w:szCs w:val="20"/>
        </w:rPr>
      </w:pPr>
    </w:p>
    <w:p w14:paraId="29012432" w14:textId="77777777" w:rsidR="008E51AC" w:rsidRPr="00881C91" w:rsidRDefault="008E51AC" w:rsidP="008E51AC">
      <w:pPr>
        <w:pStyle w:val="SGBullets1"/>
        <w:rPr>
          <w:rFonts w:cs="Arial"/>
        </w:rPr>
      </w:pPr>
      <w:r w:rsidRPr="00881C91">
        <w:rPr>
          <w:rFonts w:cs="Arial"/>
        </w:rPr>
        <w:t>Project Title: TAS</w:t>
      </w:r>
    </w:p>
    <w:p w14:paraId="379D4F8A" w14:textId="2BD65B72" w:rsidR="008E51AC" w:rsidRPr="00881C91" w:rsidRDefault="008E51AC" w:rsidP="008E51AC">
      <w:pPr>
        <w:pStyle w:val="Heading2"/>
        <w:rPr>
          <w:rFonts w:cs="Arial"/>
          <w:sz w:val="20"/>
          <w:szCs w:val="20"/>
        </w:rPr>
      </w:pPr>
      <w:r w:rsidRPr="00881C91">
        <w:rPr>
          <w:rFonts w:cs="Arial"/>
          <w:sz w:val="20"/>
          <w:szCs w:val="20"/>
        </w:rPr>
        <w:t>Responsibilities:</w:t>
      </w:r>
    </w:p>
    <w:p w14:paraId="421AF29A" w14:textId="75E1ACD2" w:rsidR="008E51AC" w:rsidRPr="00881C91" w:rsidRDefault="008E51AC" w:rsidP="008E51AC">
      <w:pPr>
        <w:pStyle w:val="SGBullets1"/>
        <w:rPr>
          <w:rFonts w:cs="Arial"/>
        </w:rPr>
      </w:pPr>
      <w:r w:rsidRPr="00881C91">
        <w:rPr>
          <w:rFonts w:cs="Arial"/>
        </w:rPr>
        <w:t>Participate in meetings with client to come up with new Performance test scenarios</w:t>
      </w:r>
    </w:p>
    <w:p w14:paraId="1ED9D0D1" w14:textId="77777777" w:rsidR="008E51AC" w:rsidRPr="00881C91" w:rsidRDefault="008E51AC" w:rsidP="008E51AC">
      <w:pPr>
        <w:pStyle w:val="SGBullets1"/>
        <w:rPr>
          <w:rFonts w:cs="Arial"/>
        </w:rPr>
      </w:pPr>
      <w:r w:rsidRPr="00881C91">
        <w:rPr>
          <w:rFonts w:cs="Arial"/>
        </w:rPr>
        <w:lastRenderedPageBreak/>
        <w:t>Involved in Requirement gathering, Test strategy &amp; Estimating test efforts and managing test efforts</w:t>
      </w:r>
    </w:p>
    <w:p w14:paraId="252CB7B8" w14:textId="77777777" w:rsidR="008E51AC" w:rsidRPr="00881C91" w:rsidRDefault="008E51AC" w:rsidP="008E51AC">
      <w:pPr>
        <w:pStyle w:val="SGBullets1"/>
        <w:rPr>
          <w:rFonts w:cs="Arial"/>
        </w:rPr>
      </w:pPr>
      <w:r w:rsidRPr="00881C91">
        <w:rPr>
          <w:rFonts w:cs="Arial"/>
        </w:rPr>
        <w:t>Responsible to build application server for performance testing</w:t>
      </w:r>
    </w:p>
    <w:p w14:paraId="3F90E6DC" w14:textId="77777777" w:rsidR="008E51AC" w:rsidRPr="00881C91" w:rsidRDefault="008E51AC" w:rsidP="008E51AC">
      <w:pPr>
        <w:pStyle w:val="SGBullets1"/>
        <w:rPr>
          <w:rFonts w:cs="Arial"/>
        </w:rPr>
      </w:pPr>
      <w:r w:rsidRPr="00881C91">
        <w:rPr>
          <w:rFonts w:cs="Arial"/>
        </w:rPr>
        <w:t>Raise outages and follow-up with on-call team to resolve all errors across Performance test servers</w:t>
      </w:r>
    </w:p>
    <w:p w14:paraId="34F557AB" w14:textId="77777777" w:rsidR="008E51AC" w:rsidRPr="00881C91" w:rsidRDefault="008E51AC" w:rsidP="008E51AC">
      <w:pPr>
        <w:pStyle w:val="SGBullets1"/>
        <w:rPr>
          <w:rFonts w:cs="Arial"/>
        </w:rPr>
      </w:pPr>
      <w:r w:rsidRPr="00881C91">
        <w:rPr>
          <w:rFonts w:cs="Arial"/>
        </w:rPr>
        <w:t xml:space="preserve">Develop test scripts for Performance test using </w:t>
      </w:r>
      <w:proofErr w:type="spellStart"/>
      <w:r w:rsidRPr="00881C91">
        <w:rPr>
          <w:rFonts w:cs="Arial"/>
        </w:rPr>
        <w:t>Vugen</w:t>
      </w:r>
      <w:proofErr w:type="spellEnd"/>
    </w:p>
    <w:p w14:paraId="43311B7B" w14:textId="77777777" w:rsidR="008E51AC" w:rsidRPr="00881C91" w:rsidRDefault="008E51AC" w:rsidP="008E51AC">
      <w:pPr>
        <w:pStyle w:val="SGBullets1"/>
        <w:rPr>
          <w:rFonts w:cs="Arial"/>
        </w:rPr>
      </w:pPr>
      <w:r w:rsidRPr="00881C91">
        <w:rPr>
          <w:rFonts w:cs="Arial"/>
        </w:rPr>
        <w:t xml:space="preserve">Responsible in running the </w:t>
      </w:r>
      <w:proofErr w:type="spellStart"/>
      <w:r w:rsidRPr="00881C91">
        <w:rPr>
          <w:rFonts w:cs="Arial"/>
        </w:rPr>
        <w:t>Vugen</w:t>
      </w:r>
      <w:proofErr w:type="spellEnd"/>
      <w:r w:rsidRPr="00881C91">
        <w:rPr>
          <w:rFonts w:cs="Arial"/>
        </w:rPr>
        <w:t xml:space="preserve"> script in </w:t>
      </w:r>
      <w:proofErr w:type="gramStart"/>
      <w:r w:rsidRPr="00881C91">
        <w:rPr>
          <w:rFonts w:cs="Arial"/>
        </w:rPr>
        <w:t>Multi User</w:t>
      </w:r>
      <w:proofErr w:type="gramEnd"/>
      <w:r w:rsidRPr="00881C91">
        <w:rPr>
          <w:rFonts w:cs="Arial"/>
        </w:rPr>
        <w:t xml:space="preserve"> mode using the HP ALM</w:t>
      </w:r>
    </w:p>
    <w:p w14:paraId="4DF807CA" w14:textId="77777777" w:rsidR="008E51AC" w:rsidRPr="00881C91" w:rsidRDefault="008E51AC" w:rsidP="008E51AC">
      <w:pPr>
        <w:pStyle w:val="SGBullets1"/>
        <w:rPr>
          <w:rFonts w:cs="Arial"/>
        </w:rPr>
      </w:pPr>
      <w:r w:rsidRPr="00881C91">
        <w:rPr>
          <w:rFonts w:cs="Arial"/>
        </w:rPr>
        <w:t xml:space="preserve">Used </w:t>
      </w:r>
      <w:proofErr w:type="spellStart"/>
      <w:r w:rsidRPr="00881C91">
        <w:rPr>
          <w:rFonts w:cs="Arial"/>
        </w:rPr>
        <w:t>vmstat</w:t>
      </w:r>
      <w:proofErr w:type="spellEnd"/>
      <w:r w:rsidRPr="00881C91">
        <w:rPr>
          <w:rFonts w:cs="Arial"/>
        </w:rPr>
        <w:t xml:space="preserve"> for monitoring the Server utilization during Performance test execution</w:t>
      </w:r>
    </w:p>
    <w:p w14:paraId="3F4F9C83" w14:textId="77777777" w:rsidR="008E51AC" w:rsidRPr="00881C91" w:rsidRDefault="008E51AC" w:rsidP="008E51AC">
      <w:pPr>
        <w:pStyle w:val="SGBullets1"/>
        <w:rPr>
          <w:rFonts w:cs="Arial"/>
        </w:rPr>
      </w:pPr>
      <w:r w:rsidRPr="00881C91">
        <w:rPr>
          <w:rFonts w:cs="Arial"/>
        </w:rPr>
        <w:t xml:space="preserve">Performance test execution and </w:t>
      </w:r>
      <w:proofErr w:type="spellStart"/>
      <w:r w:rsidRPr="00881C91">
        <w:rPr>
          <w:rFonts w:cs="Arial"/>
        </w:rPr>
        <w:t>analyze</w:t>
      </w:r>
      <w:proofErr w:type="spellEnd"/>
      <w:r w:rsidRPr="00881C91">
        <w:rPr>
          <w:rFonts w:cs="Arial"/>
        </w:rPr>
        <w:t xml:space="preserve"> the capability of the application</w:t>
      </w:r>
    </w:p>
    <w:p w14:paraId="6C34160B" w14:textId="77777777" w:rsidR="008E51AC" w:rsidRPr="00881C91" w:rsidRDefault="008E51AC" w:rsidP="008E51AC">
      <w:pPr>
        <w:pStyle w:val="SGBullets1"/>
        <w:rPr>
          <w:rFonts w:cs="Arial"/>
        </w:rPr>
      </w:pPr>
      <w:r w:rsidRPr="00881C91">
        <w:rPr>
          <w:rFonts w:cs="Arial"/>
        </w:rPr>
        <w:t>Given recommendation for bottleneck of the application using AWR monitoring data</w:t>
      </w:r>
    </w:p>
    <w:p w14:paraId="253E96A3" w14:textId="77777777" w:rsidR="008E51AC" w:rsidRPr="00881C91" w:rsidRDefault="008E51AC" w:rsidP="008E51AC">
      <w:pPr>
        <w:pStyle w:val="SGBullets1"/>
        <w:rPr>
          <w:rFonts w:cs="Arial"/>
        </w:rPr>
      </w:pPr>
      <w:proofErr w:type="spellStart"/>
      <w:r w:rsidRPr="00881C91">
        <w:rPr>
          <w:rFonts w:cs="Arial"/>
        </w:rPr>
        <w:t>Analyzed</w:t>
      </w:r>
      <w:proofErr w:type="spellEnd"/>
      <w:r w:rsidRPr="00881C91">
        <w:rPr>
          <w:rFonts w:cs="Arial"/>
        </w:rPr>
        <w:t xml:space="preserve"> and shared recommendations for the page rendering issues using HTTP Watch and Fiddler tools</w:t>
      </w:r>
    </w:p>
    <w:p w14:paraId="0F9CF60B" w14:textId="77777777" w:rsidR="008E51AC" w:rsidRPr="00881C91" w:rsidRDefault="008E51AC" w:rsidP="008E51AC">
      <w:pPr>
        <w:pStyle w:val="SGBullets1"/>
        <w:rPr>
          <w:rFonts w:cs="Arial"/>
        </w:rPr>
      </w:pPr>
      <w:r w:rsidRPr="00881C91">
        <w:rPr>
          <w:rFonts w:cs="Arial"/>
        </w:rPr>
        <w:t>Project</w:t>
      </w:r>
    </w:p>
    <w:p w14:paraId="6D25C1C1" w14:textId="47624544" w:rsidR="008E51AC" w:rsidRPr="00881C91" w:rsidRDefault="008E51AC" w:rsidP="008E51AC">
      <w:pPr>
        <w:pStyle w:val="SGBullets2"/>
        <w:rPr>
          <w:rFonts w:cs="Arial"/>
        </w:rPr>
      </w:pPr>
      <w:r w:rsidRPr="00881C91">
        <w:rPr>
          <w:rFonts w:cs="Arial"/>
        </w:rPr>
        <w:t>ANZ Bank is implementing ANZ Transactive Asia program to provide Cash Management Services to their corporate customers. The Transactive Asia (TAS) Program has two cash management applications</w:t>
      </w:r>
      <w:r w:rsidR="00E33616" w:rsidRPr="00881C91">
        <w:rPr>
          <w:rFonts w:cs="Arial"/>
        </w:rPr>
        <w:t xml:space="preserve"> – </w:t>
      </w:r>
      <w:r w:rsidRPr="00881C91">
        <w:rPr>
          <w:rFonts w:cs="Arial"/>
        </w:rPr>
        <w:t>GCP (Global Cash Plus) and LM (Liquidity Management) we are doing the performance and volume testing of both the GCP and the LM applications. The P&amp;V testing includes load, stress and volume scenarios. The P&amp;V testing is done in terms of No. of concurrent users, Transaction response and Transaction volume. The testing would be done for the most critical business functionalities to ensure that the system performs as expected under load, stress and volume conditions</w:t>
      </w:r>
    </w:p>
    <w:p w14:paraId="5C870172" w14:textId="18194F4F" w:rsidR="008E51AC" w:rsidRPr="00881C91" w:rsidRDefault="008E51AC" w:rsidP="008E51AC">
      <w:pPr>
        <w:pStyle w:val="SGBullets1"/>
        <w:rPr>
          <w:rFonts w:cs="Arial"/>
        </w:rPr>
      </w:pPr>
      <w:r w:rsidRPr="00881C91">
        <w:rPr>
          <w:rFonts w:cs="Arial"/>
        </w:rPr>
        <w:t>Team Size: 4</w:t>
      </w:r>
    </w:p>
    <w:p w14:paraId="41335387" w14:textId="3494D157" w:rsidR="008E51AC" w:rsidRPr="00881C91" w:rsidRDefault="008E51AC" w:rsidP="008E51AC">
      <w:pPr>
        <w:pStyle w:val="SGBullets1"/>
        <w:rPr>
          <w:rFonts w:cs="Arial"/>
        </w:rPr>
      </w:pPr>
      <w:r w:rsidRPr="00881C91">
        <w:rPr>
          <w:rFonts w:cs="Arial"/>
        </w:rPr>
        <w:t xml:space="preserve">Tools: Performance </w:t>
      </w:r>
      <w:proofErr w:type="spellStart"/>
      <w:r w:rsidRPr="00881C91">
        <w:rPr>
          <w:rFonts w:cs="Arial"/>
        </w:rPr>
        <w:t>Center</w:t>
      </w:r>
      <w:proofErr w:type="spellEnd"/>
      <w:r w:rsidRPr="00881C91">
        <w:rPr>
          <w:rFonts w:cs="Arial"/>
        </w:rPr>
        <w:t xml:space="preserve"> 9.5, web (HTTP/ HTML)</w:t>
      </w:r>
    </w:p>
    <w:p w14:paraId="113C89FC" w14:textId="268F8AA0" w:rsidR="008E51AC" w:rsidRPr="00881C91" w:rsidRDefault="008E51AC" w:rsidP="008E51AC">
      <w:pPr>
        <w:pStyle w:val="Heading2"/>
        <w:rPr>
          <w:rFonts w:cs="Arial"/>
          <w:sz w:val="20"/>
          <w:szCs w:val="20"/>
        </w:rPr>
      </w:pPr>
      <w:r w:rsidRPr="00881C91">
        <w:rPr>
          <w:rFonts w:cs="Arial"/>
          <w:sz w:val="20"/>
          <w:szCs w:val="20"/>
        </w:rPr>
        <w:t>Achievements:</w:t>
      </w:r>
    </w:p>
    <w:p w14:paraId="4C2FD23E" w14:textId="6FBFFE5A" w:rsidR="008E51AC" w:rsidRPr="00881C91" w:rsidRDefault="008E51AC" w:rsidP="008E51AC">
      <w:pPr>
        <w:pStyle w:val="TechCompanyName"/>
        <w:rPr>
          <w:rFonts w:cs="Arial"/>
        </w:rPr>
      </w:pPr>
      <w:r w:rsidRPr="00881C91">
        <w:rPr>
          <w:rFonts w:cs="Arial"/>
        </w:rPr>
        <w:t xml:space="preserve">Summary of Projects Handled- </w:t>
      </w:r>
      <w:proofErr w:type="spellStart"/>
      <w:r w:rsidRPr="00881C91">
        <w:rPr>
          <w:rFonts w:cs="Arial"/>
        </w:rPr>
        <w:t>QASSURe</w:t>
      </w:r>
      <w:proofErr w:type="spellEnd"/>
      <w:r w:rsidRPr="00881C91">
        <w:rPr>
          <w:rFonts w:cs="Arial"/>
        </w:rPr>
        <w:t>, Malaysia</w:t>
      </w:r>
    </w:p>
    <w:p w14:paraId="414A037F" w14:textId="04B440E3" w:rsidR="008E51AC" w:rsidRPr="00881C91" w:rsidRDefault="008E51AC" w:rsidP="008E51AC">
      <w:pPr>
        <w:pStyle w:val="TechCompanyName"/>
        <w:rPr>
          <w:rFonts w:cs="Arial"/>
        </w:rPr>
      </w:pPr>
      <w:r w:rsidRPr="00881C91">
        <w:rPr>
          <w:rFonts w:cs="Arial"/>
        </w:rPr>
        <w:t>Client: CIMB Bank, Malaysia</w:t>
      </w:r>
    </w:p>
    <w:p w14:paraId="5618B9A3" w14:textId="4C117C51" w:rsidR="008E51AC" w:rsidRPr="00881C91" w:rsidRDefault="008E51AC" w:rsidP="008E51AC">
      <w:pPr>
        <w:pStyle w:val="TechCompanyName"/>
        <w:rPr>
          <w:rFonts w:cs="Arial"/>
        </w:rPr>
      </w:pPr>
      <w:r w:rsidRPr="00881C91">
        <w:rPr>
          <w:rFonts w:cs="Arial"/>
        </w:rPr>
        <w:t>Test Lead</w:t>
      </w:r>
    </w:p>
    <w:p w14:paraId="55DAFC60" w14:textId="77777777" w:rsidR="008E51AC" w:rsidRPr="00881C91" w:rsidRDefault="008E51AC" w:rsidP="008E51AC">
      <w:pPr>
        <w:spacing w:after="0"/>
        <w:rPr>
          <w:rFonts w:cs="Arial"/>
          <w:sz w:val="20"/>
          <w:szCs w:val="20"/>
        </w:rPr>
      </w:pPr>
    </w:p>
    <w:p w14:paraId="1B12E213" w14:textId="77777777" w:rsidR="008E51AC" w:rsidRPr="00881C91" w:rsidRDefault="008E51AC" w:rsidP="008E51AC">
      <w:pPr>
        <w:pStyle w:val="SGBullets1"/>
        <w:rPr>
          <w:rFonts w:cs="Arial"/>
        </w:rPr>
      </w:pPr>
      <w:r w:rsidRPr="00881C91">
        <w:rPr>
          <w:rFonts w:cs="Arial"/>
        </w:rPr>
        <w:t>Project Title: 1Platform / BDS</w:t>
      </w:r>
    </w:p>
    <w:p w14:paraId="4D10DD9E" w14:textId="3E77A70E" w:rsidR="008E51AC" w:rsidRPr="00881C91" w:rsidRDefault="008E51AC" w:rsidP="008E51AC">
      <w:pPr>
        <w:pStyle w:val="Heading2"/>
        <w:rPr>
          <w:rFonts w:cs="Arial"/>
          <w:sz w:val="20"/>
          <w:szCs w:val="20"/>
        </w:rPr>
      </w:pPr>
      <w:r w:rsidRPr="00881C91">
        <w:rPr>
          <w:rFonts w:cs="Arial"/>
          <w:sz w:val="20"/>
          <w:szCs w:val="20"/>
        </w:rPr>
        <w:t>Responsibilities:</w:t>
      </w:r>
    </w:p>
    <w:p w14:paraId="0D96875F" w14:textId="1F74850D" w:rsidR="008E51AC" w:rsidRPr="00881C91" w:rsidRDefault="008E51AC" w:rsidP="008E51AC">
      <w:pPr>
        <w:pStyle w:val="SGBullets1"/>
        <w:rPr>
          <w:rFonts w:cs="Arial"/>
        </w:rPr>
      </w:pPr>
      <w:r w:rsidRPr="00881C91">
        <w:rPr>
          <w:rFonts w:cs="Arial"/>
        </w:rPr>
        <w:t xml:space="preserve">Lead the performance testing team with a team of 5 which includes Testing team, Architecture team, </w:t>
      </w:r>
      <w:proofErr w:type="spellStart"/>
      <w:r w:rsidRPr="00881C91">
        <w:rPr>
          <w:rFonts w:cs="Arial"/>
        </w:rPr>
        <w:t>CoE</w:t>
      </w:r>
      <w:proofErr w:type="spellEnd"/>
      <w:r w:rsidRPr="00881C91">
        <w:rPr>
          <w:rFonts w:cs="Arial"/>
        </w:rPr>
        <w:t xml:space="preserve"> team, development team, Database team, Environment support team and Interface team</w:t>
      </w:r>
    </w:p>
    <w:p w14:paraId="62D4033A" w14:textId="77777777" w:rsidR="008E51AC" w:rsidRPr="00881C91" w:rsidRDefault="008E51AC" w:rsidP="008E51AC">
      <w:pPr>
        <w:pStyle w:val="SGBullets1"/>
        <w:rPr>
          <w:rFonts w:cs="Arial"/>
        </w:rPr>
      </w:pPr>
      <w:r w:rsidRPr="00881C91">
        <w:rPr>
          <w:rFonts w:cs="Arial"/>
        </w:rPr>
        <w:t>Closely worked with business personnel and gathered the performance test requirements</w:t>
      </w:r>
    </w:p>
    <w:p w14:paraId="7A8CBF5A" w14:textId="77777777" w:rsidR="008E51AC" w:rsidRPr="00881C91" w:rsidRDefault="008E51AC" w:rsidP="008E51AC">
      <w:pPr>
        <w:pStyle w:val="SGBullets1"/>
        <w:rPr>
          <w:rFonts w:cs="Arial"/>
        </w:rPr>
      </w:pPr>
      <w:r w:rsidRPr="00881C91">
        <w:rPr>
          <w:rFonts w:cs="Arial"/>
        </w:rPr>
        <w:t>Involved in preparation of Budgeting, Test Strategy, Run Plan, Test Scenario and Business Intelligible Test Report</w:t>
      </w:r>
    </w:p>
    <w:p w14:paraId="0495E67F" w14:textId="77777777" w:rsidR="008E51AC" w:rsidRPr="00881C91" w:rsidRDefault="008E51AC" w:rsidP="008E51AC">
      <w:pPr>
        <w:pStyle w:val="SGBullets1"/>
        <w:rPr>
          <w:rFonts w:cs="Arial"/>
        </w:rPr>
      </w:pPr>
      <w:r w:rsidRPr="00881C91">
        <w:rPr>
          <w:rFonts w:cs="Arial"/>
        </w:rPr>
        <w:t>Timely provided the project status report, weekly status report and interim test reports to senior management</w:t>
      </w:r>
    </w:p>
    <w:p w14:paraId="05B840ED" w14:textId="77777777" w:rsidR="008E51AC" w:rsidRPr="00881C91" w:rsidRDefault="008E51AC" w:rsidP="008E51AC">
      <w:pPr>
        <w:pStyle w:val="SGBullets1"/>
        <w:rPr>
          <w:rFonts w:cs="Arial"/>
        </w:rPr>
      </w:pPr>
      <w:r w:rsidRPr="00881C91">
        <w:rPr>
          <w:rFonts w:cs="Arial"/>
        </w:rPr>
        <w:t>Responsible to build application server for performance testing</w:t>
      </w:r>
    </w:p>
    <w:p w14:paraId="1984DFB4" w14:textId="77777777" w:rsidR="00E33616" w:rsidRPr="00881C91" w:rsidRDefault="008E51AC" w:rsidP="008E51AC">
      <w:pPr>
        <w:pStyle w:val="SGBullets1"/>
        <w:rPr>
          <w:rFonts w:cs="Arial"/>
        </w:rPr>
      </w:pPr>
      <w:r w:rsidRPr="00881C91">
        <w:rPr>
          <w:rFonts w:cs="Arial"/>
        </w:rPr>
        <w:t>Apart from Online user access performance test different tests conducted such as bandwidth testing, interface testing, batch testing and volume testing</w:t>
      </w:r>
    </w:p>
    <w:p w14:paraId="671A46D3" w14:textId="2019D173" w:rsidR="008E51AC" w:rsidRPr="00881C91" w:rsidRDefault="008E51AC" w:rsidP="008E51AC">
      <w:pPr>
        <w:pStyle w:val="SGBullets1"/>
        <w:rPr>
          <w:rFonts w:cs="Arial"/>
        </w:rPr>
      </w:pPr>
      <w:r w:rsidRPr="00881C91">
        <w:rPr>
          <w:rFonts w:cs="Arial"/>
        </w:rPr>
        <w:t xml:space="preserve">Involved in the Script development and carried load testing using </w:t>
      </w:r>
      <w:proofErr w:type="spellStart"/>
      <w:r w:rsidRPr="00881C91">
        <w:rPr>
          <w:rFonts w:cs="Arial"/>
        </w:rPr>
        <w:t>Loadrunner</w:t>
      </w:r>
      <w:proofErr w:type="spellEnd"/>
      <w:r w:rsidRPr="00881C91">
        <w:rPr>
          <w:rFonts w:cs="Arial"/>
        </w:rPr>
        <w:t xml:space="preserve"> 11</w:t>
      </w:r>
    </w:p>
    <w:p w14:paraId="761BFC25" w14:textId="77777777" w:rsidR="008E51AC" w:rsidRPr="00881C91" w:rsidRDefault="008E51AC" w:rsidP="008E51AC">
      <w:pPr>
        <w:pStyle w:val="SGBullets1"/>
        <w:rPr>
          <w:rFonts w:cs="Arial"/>
        </w:rPr>
      </w:pPr>
      <w:r w:rsidRPr="00881C91">
        <w:rPr>
          <w:rFonts w:cs="Arial"/>
        </w:rPr>
        <w:t xml:space="preserve">Given Recommendation for the bottleneck identified (Memory Leakage and Database) during the performance test and eliminated the issues using HP Diagnostics &amp; </w:t>
      </w:r>
      <w:proofErr w:type="spellStart"/>
      <w:r w:rsidRPr="00881C91">
        <w:rPr>
          <w:rFonts w:cs="Arial"/>
        </w:rPr>
        <w:t>Nmon</w:t>
      </w:r>
      <w:proofErr w:type="spellEnd"/>
      <w:r w:rsidRPr="00881C91">
        <w:rPr>
          <w:rFonts w:cs="Arial"/>
        </w:rPr>
        <w:t xml:space="preserve"> Analyzer</w:t>
      </w:r>
    </w:p>
    <w:p w14:paraId="2AA4FC12" w14:textId="77777777" w:rsidR="008E51AC" w:rsidRPr="00881C91" w:rsidRDefault="008E51AC" w:rsidP="008E51AC">
      <w:pPr>
        <w:pStyle w:val="SGBullets1"/>
        <w:rPr>
          <w:rFonts w:cs="Arial"/>
        </w:rPr>
      </w:pPr>
      <w:r w:rsidRPr="00881C91">
        <w:rPr>
          <w:rFonts w:cs="Arial"/>
        </w:rPr>
        <w:t xml:space="preserve">Done </w:t>
      </w:r>
      <w:proofErr w:type="gramStart"/>
      <w:r w:rsidRPr="00881C91">
        <w:rPr>
          <w:rFonts w:cs="Arial"/>
        </w:rPr>
        <w:t>Server Side</w:t>
      </w:r>
      <w:proofErr w:type="gramEnd"/>
      <w:r w:rsidRPr="00881C91">
        <w:rPr>
          <w:rFonts w:cs="Arial"/>
        </w:rPr>
        <w:t xml:space="preserve"> Monitoring during performance test execution</w:t>
      </w:r>
    </w:p>
    <w:p w14:paraId="16671648" w14:textId="77777777" w:rsidR="008E51AC" w:rsidRPr="00881C91" w:rsidRDefault="008E51AC" w:rsidP="008E51AC">
      <w:pPr>
        <w:pStyle w:val="SGBullets1"/>
        <w:rPr>
          <w:rFonts w:cs="Arial"/>
        </w:rPr>
      </w:pPr>
      <w:r w:rsidRPr="00881C91">
        <w:rPr>
          <w:rFonts w:cs="Arial"/>
        </w:rPr>
        <w:t xml:space="preserve">Performance test execution and </w:t>
      </w:r>
      <w:proofErr w:type="spellStart"/>
      <w:r w:rsidRPr="00881C91">
        <w:rPr>
          <w:rFonts w:cs="Arial"/>
        </w:rPr>
        <w:t>analyzing</w:t>
      </w:r>
      <w:proofErr w:type="spellEnd"/>
      <w:r w:rsidRPr="00881C91">
        <w:rPr>
          <w:rFonts w:cs="Arial"/>
        </w:rPr>
        <w:t xml:space="preserve"> the capability of the application</w:t>
      </w:r>
    </w:p>
    <w:p w14:paraId="42D5AC68" w14:textId="77777777" w:rsidR="008E51AC" w:rsidRPr="00881C91" w:rsidRDefault="008E51AC" w:rsidP="008E51AC">
      <w:pPr>
        <w:pStyle w:val="SGBullets1"/>
        <w:rPr>
          <w:rFonts w:cs="Arial"/>
        </w:rPr>
      </w:pPr>
      <w:r w:rsidRPr="00881C91">
        <w:rPr>
          <w:rFonts w:cs="Arial"/>
        </w:rPr>
        <w:t>Project</w:t>
      </w:r>
    </w:p>
    <w:p w14:paraId="5FE77FE1" w14:textId="77777777" w:rsidR="00E33616" w:rsidRPr="00881C91" w:rsidRDefault="008E51AC" w:rsidP="008E51AC">
      <w:pPr>
        <w:pStyle w:val="SGBullets2"/>
        <w:rPr>
          <w:rFonts w:cs="Arial"/>
        </w:rPr>
      </w:pPr>
      <w:r w:rsidRPr="00881C91">
        <w:rPr>
          <w:rFonts w:cs="Arial"/>
        </w:rPr>
        <w:t xml:space="preserve">BDS is a heterogeneous core banking system with over 10 million customers, the key to CIMB bank success is its ability to deliver new products and continuously improve customer management. With 3,000 employees requiring access to internal core banking </w:t>
      </w:r>
      <w:proofErr w:type="gramStart"/>
      <w:r w:rsidRPr="00881C91">
        <w:rPr>
          <w:rFonts w:cs="Arial"/>
        </w:rPr>
        <w:t>systems(</w:t>
      </w:r>
      <w:proofErr w:type="gramEnd"/>
      <w:r w:rsidRPr="00881C91">
        <w:rPr>
          <w:rFonts w:cs="Arial"/>
        </w:rPr>
        <w:t xml:space="preserve">BDS), and 3000 end customer requiting access to ATM Servers and </w:t>
      </w:r>
      <w:r w:rsidRPr="00881C91">
        <w:rPr>
          <w:rFonts w:cs="Arial"/>
        </w:rPr>
        <w:lastRenderedPageBreak/>
        <w:t>other sources like ESB, CBDS and SIBS</w:t>
      </w:r>
      <w:r w:rsidR="00E33616" w:rsidRPr="00881C91">
        <w:rPr>
          <w:rFonts w:cs="Arial"/>
        </w:rPr>
        <w:t xml:space="preserve"> </w:t>
      </w:r>
      <w:r w:rsidRPr="00881C91">
        <w:rPr>
          <w:rFonts w:cs="Arial"/>
        </w:rPr>
        <w:t>those systems were becoming increasingly complex and in need of streamlining</w:t>
      </w:r>
    </w:p>
    <w:p w14:paraId="0F71B919" w14:textId="1986B557" w:rsidR="008E51AC" w:rsidRPr="00881C91" w:rsidRDefault="008E51AC" w:rsidP="008E51AC">
      <w:pPr>
        <w:pStyle w:val="SGBullets1"/>
        <w:rPr>
          <w:rFonts w:cs="Arial"/>
        </w:rPr>
      </w:pPr>
      <w:r w:rsidRPr="00881C91">
        <w:rPr>
          <w:rFonts w:cs="Arial"/>
        </w:rPr>
        <w:t>Team Size: 6</w:t>
      </w:r>
    </w:p>
    <w:p w14:paraId="338DAEF8" w14:textId="68D075E0" w:rsidR="008E51AC" w:rsidRPr="00881C91" w:rsidRDefault="008E51AC" w:rsidP="008E51AC">
      <w:pPr>
        <w:pStyle w:val="SGBullets1"/>
        <w:rPr>
          <w:rFonts w:cs="Arial"/>
        </w:rPr>
      </w:pPr>
      <w:r w:rsidRPr="00881C91">
        <w:rPr>
          <w:rFonts w:cs="Arial"/>
        </w:rPr>
        <w:t>Tools: HP ALM, Winsock and Web Services</w:t>
      </w:r>
    </w:p>
    <w:p w14:paraId="61A173FB" w14:textId="6B8C180F" w:rsidR="008E51AC" w:rsidRPr="00881C91" w:rsidRDefault="008E51AC" w:rsidP="008E51AC">
      <w:pPr>
        <w:pStyle w:val="Heading2"/>
        <w:rPr>
          <w:rFonts w:cs="Arial"/>
          <w:sz w:val="20"/>
          <w:szCs w:val="20"/>
        </w:rPr>
      </w:pPr>
      <w:r w:rsidRPr="00881C91">
        <w:rPr>
          <w:rFonts w:cs="Arial"/>
          <w:sz w:val="20"/>
          <w:szCs w:val="20"/>
        </w:rPr>
        <w:t>Achievements:</w:t>
      </w:r>
    </w:p>
    <w:p w14:paraId="1FFD4427" w14:textId="6A537F7A" w:rsidR="008E51AC" w:rsidRPr="00881C91" w:rsidRDefault="008E51AC" w:rsidP="008E51AC">
      <w:pPr>
        <w:pStyle w:val="TechCompanyName"/>
        <w:rPr>
          <w:rFonts w:cs="Arial"/>
        </w:rPr>
      </w:pPr>
      <w:r w:rsidRPr="00881C91">
        <w:rPr>
          <w:rFonts w:cs="Arial"/>
        </w:rPr>
        <w:t xml:space="preserve">Summary of Projects Handled- </w:t>
      </w:r>
      <w:proofErr w:type="spellStart"/>
      <w:r w:rsidRPr="00881C91">
        <w:rPr>
          <w:rFonts w:cs="Arial"/>
        </w:rPr>
        <w:t>QASSURe</w:t>
      </w:r>
      <w:proofErr w:type="spellEnd"/>
      <w:r w:rsidRPr="00881C91">
        <w:rPr>
          <w:rFonts w:cs="Arial"/>
        </w:rPr>
        <w:t>, Singapore</w:t>
      </w:r>
    </w:p>
    <w:p w14:paraId="0722D7EE" w14:textId="4CC09FB4" w:rsidR="008E51AC" w:rsidRPr="00881C91" w:rsidRDefault="008E51AC" w:rsidP="008E51AC">
      <w:pPr>
        <w:pStyle w:val="TechCompanyName"/>
        <w:rPr>
          <w:rFonts w:cs="Arial"/>
        </w:rPr>
      </w:pPr>
      <w:r w:rsidRPr="00881C91">
        <w:rPr>
          <w:rFonts w:cs="Arial"/>
        </w:rPr>
        <w:t>Client: IDA, Singapore</w:t>
      </w:r>
    </w:p>
    <w:p w14:paraId="67444E3C" w14:textId="1C5F70D1" w:rsidR="008E51AC" w:rsidRPr="00881C91" w:rsidRDefault="008E51AC" w:rsidP="008E51AC">
      <w:pPr>
        <w:pStyle w:val="TechCompanyName"/>
        <w:rPr>
          <w:rFonts w:cs="Arial"/>
        </w:rPr>
      </w:pPr>
      <w:r w:rsidRPr="00881C91">
        <w:rPr>
          <w:rFonts w:cs="Arial"/>
        </w:rPr>
        <w:t>Test Lead</w:t>
      </w:r>
    </w:p>
    <w:p w14:paraId="1477B04F" w14:textId="77777777" w:rsidR="008E51AC" w:rsidRPr="00881C91" w:rsidRDefault="008E51AC" w:rsidP="008E51AC">
      <w:pPr>
        <w:spacing w:after="0"/>
        <w:rPr>
          <w:rFonts w:cs="Arial"/>
          <w:sz w:val="20"/>
          <w:szCs w:val="20"/>
        </w:rPr>
      </w:pPr>
    </w:p>
    <w:p w14:paraId="58E3E52E" w14:textId="77777777" w:rsidR="008E51AC" w:rsidRPr="00881C91" w:rsidRDefault="008E51AC" w:rsidP="008E51AC">
      <w:pPr>
        <w:pStyle w:val="SGBullets1"/>
        <w:rPr>
          <w:rFonts w:cs="Arial"/>
        </w:rPr>
      </w:pPr>
      <w:r w:rsidRPr="00881C91">
        <w:rPr>
          <w:rFonts w:cs="Arial"/>
        </w:rPr>
        <w:t>Project Title: G Cloud</w:t>
      </w:r>
    </w:p>
    <w:p w14:paraId="4EB38AE2" w14:textId="39DBF0D3" w:rsidR="008E51AC" w:rsidRPr="00881C91" w:rsidRDefault="008E51AC" w:rsidP="008E51AC">
      <w:pPr>
        <w:pStyle w:val="Heading2"/>
        <w:rPr>
          <w:rFonts w:cs="Arial"/>
          <w:sz w:val="20"/>
          <w:szCs w:val="20"/>
        </w:rPr>
      </w:pPr>
      <w:r w:rsidRPr="00881C91">
        <w:rPr>
          <w:rFonts w:cs="Arial"/>
          <w:sz w:val="20"/>
          <w:szCs w:val="20"/>
        </w:rPr>
        <w:t>Responsibilities:</w:t>
      </w:r>
    </w:p>
    <w:p w14:paraId="427A4191" w14:textId="713EC3B8" w:rsidR="008E51AC" w:rsidRPr="00881C91" w:rsidRDefault="008E51AC" w:rsidP="008E51AC">
      <w:pPr>
        <w:pStyle w:val="SGBullets1"/>
        <w:rPr>
          <w:rFonts w:cs="Arial"/>
        </w:rPr>
      </w:pPr>
      <w:r w:rsidRPr="00881C91">
        <w:rPr>
          <w:rFonts w:cs="Arial"/>
        </w:rPr>
        <w:t>Understand the application technology, architecture and its workload model</w:t>
      </w:r>
    </w:p>
    <w:p w14:paraId="277EE944" w14:textId="77777777" w:rsidR="00E33616" w:rsidRPr="00881C91" w:rsidRDefault="008E51AC" w:rsidP="008E51AC">
      <w:pPr>
        <w:pStyle w:val="SGBullets1"/>
        <w:rPr>
          <w:rFonts w:cs="Arial"/>
        </w:rPr>
      </w:pPr>
      <w:r w:rsidRPr="00881C91">
        <w:rPr>
          <w:rFonts w:cs="Arial"/>
        </w:rPr>
        <w:t>Finalizing the application performance requirements</w:t>
      </w:r>
    </w:p>
    <w:p w14:paraId="5BF0F9BD" w14:textId="77777777" w:rsidR="00E33616" w:rsidRPr="00881C91" w:rsidRDefault="008E51AC" w:rsidP="008E51AC">
      <w:pPr>
        <w:pStyle w:val="SGBullets1"/>
        <w:rPr>
          <w:rFonts w:cs="Arial"/>
        </w:rPr>
      </w:pPr>
      <w:r w:rsidRPr="00881C91">
        <w:rPr>
          <w:rFonts w:cs="Arial"/>
        </w:rPr>
        <w:t>Parameterize and correlate the test scripts for dynamic parameters and session handling to execute in various environments</w:t>
      </w:r>
    </w:p>
    <w:p w14:paraId="44DBCDB8" w14:textId="4F21BA32" w:rsidR="008E51AC" w:rsidRPr="00881C91" w:rsidRDefault="008E51AC" w:rsidP="008E51AC">
      <w:pPr>
        <w:pStyle w:val="SGBullets1"/>
        <w:rPr>
          <w:rFonts w:cs="Arial"/>
        </w:rPr>
      </w:pPr>
      <w:r w:rsidRPr="00881C91">
        <w:rPr>
          <w:rFonts w:cs="Arial"/>
        </w:rPr>
        <w:t>Designing and executing the scenarios as per the usage patterns determined using Load Runner controller (or) Performance Centre</w:t>
      </w:r>
    </w:p>
    <w:p w14:paraId="3F6FEDED" w14:textId="77777777" w:rsidR="008E51AC" w:rsidRPr="00881C91" w:rsidRDefault="008E51AC" w:rsidP="008E51AC">
      <w:pPr>
        <w:pStyle w:val="SGBullets1"/>
        <w:rPr>
          <w:rFonts w:cs="Arial"/>
        </w:rPr>
      </w:pPr>
      <w:r w:rsidRPr="00881C91">
        <w:rPr>
          <w:rFonts w:cs="Arial"/>
        </w:rPr>
        <w:t>Monitor the web resource utilizations and the average response time for all the business transactions using Load Runner monitors</w:t>
      </w:r>
    </w:p>
    <w:p w14:paraId="44076E05" w14:textId="77777777" w:rsidR="008E51AC" w:rsidRPr="00881C91" w:rsidRDefault="008E51AC" w:rsidP="008E51AC">
      <w:pPr>
        <w:pStyle w:val="SGBullets1"/>
        <w:rPr>
          <w:rFonts w:cs="Arial"/>
        </w:rPr>
      </w:pPr>
      <w:r w:rsidRPr="00881C91">
        <w:rPr>
          <w:rFonts w:cs="Arial"/>
        </w:rPr>
        <w:t>The server resource utilizations were monitored during the execution period using the Perfmon (in windows) and VMSTAT (in UNIX)</w:t>
      </w:r>
    </w:p>
    <w:p w14:paraId="6C14963F" w14:textId="77777777" w:rsidR="008E51AC" w:rsidRPr="00881C91" w:rsidRDefault="008E51AC" w:rsidP="008E51AC">
      <w:pPr>
        <w:pStyle w:val="SGBullets1"/>
        <w:rPr>
          <w:rFonts w:cs="Arial"/>
        </w:rPr>
      </w:pPr>
      <w:r w:rsidRPr="00881C91">
        <w:rPr>
          <w:rFonts w:cs="Arial"/>
        </w:rPr>
        <w:t>Generate interim performance test reports and results for analysis</w:t>
      </w:r>
    </w:p>
    <w:p w14:paraId="6CD4E652" w14:textId="77777777" w:rsidR="008E51AC" w:rsidRPr="00881C91" w:rsidRDefault="008E51AC" w:rsidP="008E51AC">
      <w:pPr>
        <w:pStyle w:val="SGBullets1"/>
        <w:rPr>
          <w:rFonts w:cs="Arial"/>
        </w:rPr>
      </w:pPr>
      <w:proofErr w:type="spellStart"/>
      <w:r w:rsidRPr="00881C91">
        <w:rPr>
          <w:rFonts w:cs="Arial"/>
        </w:rPr>
        <w:t>Analyze</w:t>
      </w:r>
      <w:proofErr w:type="spellEnd"/>
      <w:r w:rsidRPr="00881C91">
        <w:rPr>
          <w:rFonts w:cs="Arial"/>
        </w:rPr>
        <w:t xml:space="preserve"> the reports and shared the observations to application team</w:t>
      </w:r>
    </w:p>
    <w:p w14:paraId="3E94C64F" w14:textId="77777777" w:rsidR="008E51AC" w:rsidRPr="00881C91" w:rsidRDefault="008E51AC" w:rsidP="008E51AC">
      <w:pPr>
        <w:pStyle w:val="SGBullets1"/>
        <w:rPr>
          <w:rFonts w:cs="Arial"/>
        </w:rPr>
      </w:pPr>
      <w:r w:rsidRPr="00881C91">
        <w:rPr>
          <w:rFonts w:cs="Arial"/>
        </w:rPr>
        <w:t>Participated in regular update meetings on the project status with all stakeholders</w:t>
      </w:r>
    </w:p>
    <w:p w14:paraId="6C889B8A" w14:textId="77777777" w:rsidR="008E51AC" w:rsidRPr="00881C91" w:rsidRDefault="008E51AC" w:rsidP="008E51AC">
      <w:pPr>
        <w:pStyle w:val="SGBullets1"/>
        <w:rPr>
          <w:rFonts w:cs="Arial"/>
        </w:rPr>
      </w:pPr>
      <w:r w:rsidRPr="00881C91">
        <w:rPr>
          <w:rFonts w:cs="Arial"/>
        </w:rPr>
        <w:t>Publishing the Final Test Report to all the stake holders along with the observations and recommendations</w:t>
      </w:r>
    </w:p>
    <w:p w14:paraId="4FC3EAFA" w14:textId="77777777" w:rsidR="008E51AC" w:rsidRPr="00881C91" w:rsidRDefault="008E51AC" w:rsidP="008E51AC">
      <w:pPr>
        <w:pStyle w:val="SGBullets1"/>
        <w:rPr>
          <w:rFonts w:cs="Arial"/>
        </w:rPr>
      </w:pPr>
      <w:r w:rsidRPr="00881C91">
        <w:rPr>
          <w:rFonts w:cs="Arial"/>
        </w:rPr>
        <w:t>Collect network statistics of the application using Application Vantage</w:t>
      </w:r>
    </w:p>
    <w:p w14:paraId="3B12E929" w14:textId="77777777" w:rsidR="008E51AC" w:rsidRPr="00881C91" w:rsidRDefault="008E51AC" w:rsidP="008E51AC">
      <w:pPr>
        <w:pStyle w:val="SGBullets1"/>
        <w:rPr>
          <w:rFonts w:cs="Arial"/>
        </w:rPr>
      </w:pPr>
      <w:r w:rsidRPr="00881C91">
        <w:rPr>
          <w:rFonts w:cs="Arial"/>
        </w:rPr>
        <w:t>Project</w:t>
      </w:r>
    </w:p>
    <w:p w14:paraId="2A1A5DC0" w14:textId="5F8797D1" w:rsidR="008E51AC" w:rsidRPr="00881C91" w:rsidRDefault="008E51AC" w:rsidP="008E51AC">
      <w:pPr>
        <w:pStyle w:val="SGBullets2"/>
        <w:rPr>
          <w:rFonts w:cs="Arial"/>
        </w:rPr>
      </w:pPr>
      <w:r w:rsidRPr="00881C91">
        <w:rPr>
          <w:rFonts w:cs="Arial"/>
        </w:rPr>
        <w:t>G-Cloud is the next generation whole-of-government infrastructure. It will provide efficient, scalable and resilient cloud computing resources and will be designed to meet different levels of security and governance requirements</w:t>
      </w:r>
    </w:p>
    <w:p w14:paraId="508B5BED" w14:textId="6FD82987" w:rsidR="008E51AC" w:rsidRPr="00881C91" w:rsidRDefault="008E51AC" w:rsidP="00160AA3">
      <w:pPr>
        <w:pStyle w:val="TechBullets3"/>
        <w:rPr>
          <w:rFonts w:cs="Arial"/>
        </w:rPr>
      </w:pPr>
      <w:r w:rsidRPr="00881C91">
        <w:rPr>
          <w:rFonts w:cs="Arial"/>
        </w:rPr>
        <w:t>High Assurance Zone – a physically dedicated computing resource pool which will only be used by Government to serve its high assurance needs</w:t>
      </w:r>
    </w:p>
    <w:p w14:paraId="0D527063" w14:textId="634C7E2E" w:rsidR="008E51AC" w:rsidRPr="00881C91" w:rsidRDefault="008E51AC" w:rsidP="00160AA3">
      <w:pPr>
        <w:pStyle w:val="TechBullets3"/>
        <w:rPr>
          <w:rFonts w:cs="Arial"/>
        </w:rPr>
      </w:pPr>
      <w:r w:rsidRPr="00881C91">
        <w:rPr>
          <w:rFonts w:cs="Arial"/>
        </w:rPr>
        <w:t>Medium Assurance Zone – a computing resource pool which will be shared with non-government cloud users to lower cost of computing resources for Government</w:t>
      </w:r>
    </w:p>
    <w:p w14:paraId="2EAE3EE9" w14:textId="08919B42" w:rsidR="008E51AC" w:rsidRPr="00881C91" w:rsidRDefault="008E51AC" w:rsidP="00160AA3">
      <w:pPr>
        <w:pStyle w:val="TechBullets3"/>
        <w:rPr>
          <w:rFonts w:cs="Arial"/>
        </w:rPr>
      </w:pPr>
      <w:r w:rsidRPr="00881C91">
        <w:rPr>
          <w:rFonts w:cs="Arial"/>
        </w:rPr>
        <w:t>Basic Assurance Zone – a computing resource pool which is shared with public cloud users</w:t>
      </w:r>
    </w:p>
    <w:p w14:paraId="6DB04C48" w14:textId="741CE7CA" w:rsidR="008E51AC" w:rsidRPr="00881C91" w:rsidRDefault="008E51AC" w:rsidP="008E51AC">
      <w:pPr>
        <w:pStyle w:val="SGBullets1"/>
        <w:rPr>
          <w:rFonts w:cs="Arial"/>
        </w:rPr>
      </w:pPr>
      <w:r w:rsidRPr="00881C91">
        <w:rPr>
          <w:rFonts w:cs="Arial"/>
        </w:rPr>
        <w:t>Team Size: 8</w:t>
      </w:r>
    </w:p>
    <w:p w14:paraId="204E6142" w14:textId="3A7157CC" w:rsidR="008E51AC" w:rsidRPr="00881C91" w:rsidRDefault="008E51AC" w:rsidP="008E51AC">
      <w:pPr>
        <w:pStyle w:val="SGBullets1"/>
        <w:rPr>
          <w:rFonts w:cs="Arial"/>
        </w:rPr>
      </w:pPr>
      <w:r w:rsidRPr="00881C91">
        <w:rPr>
          <w:rFonts w:cs="Arial"/>
        </w:rPr>
        <w:t>Tools: HP LoadRunner 11.52, web</w:t>
      </w:r>
      <w:r w:rsidR="00E33616" w:rsidRPr="00881C91">
        <w:rPr>
          <w:rFonts w:cs="Arial"/>
        </w:rPr>
        <w:t xml:space="preserve"> </w:t>
      </w:r>
      <w:r w:rsidRPr="00881C91">
        <w:rPr>
          <w:rFonts w:cs="Arial"/>
        </w:rPr>
        <w:t>(HTTP/HTML)</w:t>
      </w:r>
    </w:p>
    <w:p w14:paraId="7883DDA6" w14:textId="2983222C" w:rsidR="008E51AC" w:rsidRPr="00881C91" w:rsidRDefault="008E51AC" w:rsidP="008E51AC">
      <w:pPr>
        <w:pStyle w:val="Heading2"/>
        <w:rPr>
          <w:rFonts w:cs="Arial"/>
          <w:sz w:val="20"/>
          <w:szCs w:val="20"/>
        </w:rPr>
      </w:pPr>
      <w:r w:rsidRPr="00881C91">
        <w:rPr>
          <w:rFonts w:cs="Arial"/>
          <w:sz w:val="20"/>
          <w:szCs w:val="20"/>
        </w:rPr>
        <w:t>Achievements:</w:t>
      </w:r>
    </w:p>
    <w:p w14:paraId="05620F75" w14:textId="629C3288" w:rsidR="008E51AC" w:rsidRPr="00881C91" w:rsidRDefault="008E51AC" w:rsidP="008E51AC">
      <w:pPr>
        <w:pStyle w:val="TechCompanyName"/>
        <w:rPr>
          <w:rFonts w:cs="Arial"/>
        </w:rPr>
      </w:pPr>
      <w:r w:rsidRPr="00881C91">
        <w:rPr>
          <w:rFonts w:cs="Arial"/>
        </w:rPr>
        <w:t>Summary of Projects Handled- Cognizant, India</w:t>
      </w:r>
    </w:p>
    <w:p w14:paraId="4120BE01" w14:textId="2AA59FC1" w:rsidR="008E51AC" w:rsidRPr="00881C91" w:rsidRDefault="008E51AC" w:rsidP="008E51AC">
      <w:pPr>
        <w:pStyle w:val="TechCompanyName"/>
        <w:rPr>
          <w:rFonts w:cs="Arial"/>
        </w:rPr>
      </w:pPr>
      <w:r w:rsidRPr="00881C91">
        <w:rPr>
          <w:rFonts w:cs="Arial"/>
        </w:rPr>
        <w:t>Client: MetLife Insurance, USA</w:t>
      </w:r>
    </w:p>
    <w:p w14:paraId="6EDF9E04" w14:textId="713AFEFE" w:rsidR="008E51AC" w:rsidRPr="00881C91" w:rsidRDefault="008E51AC" w:rsidP="008E51AC">
      <w:pPr>
        <w:pStyle w:val="TechCompanyName"/>
        <w:rPr>
          <w:rFonts w:cs="Arial"/>
        </w:rPr>
      </w:pPr>
      <w:r w:rsidRPr="00881C91">
        <w:rPr>
          <w:rFonts w:cs="Arial"/>
        </w:rPr>
        <w:t>Associate</w:t>
      </w:r>
      <w:r w:rsidR="00E33616" w:rsidRPr="00881C91">
        <w:rPr>
          <w:rFonts w:cs="Arial"/>
        </w:rPr>
        <w:t xml:space="preserve"> – </w:t>
      </w:r>
      <w:r w:rsidRPr="00881C91">
        <w:rPr>
          <w:rFonts w:cs="Arial"/>
        </w:rPr>
        <w:t>Project</w:t>
      </w:r>
    </w:p>
    <w:p w14:paraId="7FEDC11A" w14:textId="77777777" w:rsidR="008E51AC" w:rsidRPr="00881C91" w:rsidRDefault="008E51AC" w:rsidP="008E51AC">
      <w:pPr>
        <w:spacing w:after="0"/>
        <w:rPr>
          <w:rFonts w:cs="Arial"/>
          <w:sz w:val="20"/>
          <w:szCs w:val="20"/>
        </w:rPr>
      </w:pPr>
    </w:p>
    <w:p w14:paraId="682326A3" w14:textId="77777777" w:rsidR="008E51AC" w:rsidRPr="00881C91" w:rsidRDefault="008E51AC" w:rsidP="008E51AC">
      <w:pPr>
        <w:pStyle w:val="SGBullets1"/>
        <w:rPr>
          <w:rFonts w:cs="Arial"/>
        </w:rPr>
      </w:pPr>
      <w:r w:rsidRPr="00881C91">
        <w:rPr>
          <w:rFonts w:cs="Arial"/>
        </w:rPr>
        <w:t>Project Title: Order Priority</w:t>
      </w:r>
    </w:p>
    <w:p w14:paraId="5F15F349" w14:textId="278E235E" w:rsidR="008E51AC" w:rsidRPr="00881C91" w:rsidRDefault="008E51AC" w:rsidP="008E51AC">
      <w:pPr>
        <w:pStyle w:val="Heading2"/>
        <w:rPr>
          <w:rFonts w:cs="Arial"/>
          <w:sz w:val="20"/>
          <w:szCs w:val="20"/>
        </w:rPr>
      </w:pPr>
      <w:r w:rsidRPr="00881C91">
        <w:rPr>
          <w:rFonts w:cs="Arial"/>
          <w:sz w:val="20"/>
          <w:szCs w:val="20"/>
        </w:rPr>
        <w:t>Responsibilities:</w:t>
      </w:r>
    </w:p>
    <w:p w14:paraId="13BDEF19" w14:textId="0BE96BFC" w:rsidR="008E51AC" w:rsidRPr="00881C91" w:rsidRDefault="008E51AC" w:rsidP="008E51AC">
      <w:pPr>
        <w:pStyle w:val="SGBullets1"/>
        <w:rPr>
          <w:rFonts w:cs="Arial"/>
        </w:rPr>
      </w:pPr>
      <w:r w:rsidRPr="00881C91">
        <w:rPr>
          <w:rFonts w:cs="Arial"/>
        </w:rPr>
        <w:t xml:space="preserve">Worked as an offshore lead and reviewed all test deliverables on a daily basis and followed performance testing process in Quality </w:t>
      </w:r>
      <w:proofErr w:type="spellStart"/>
      <w:r w:rsidRPr="00881C91">
        <w:rPr>
          <w:rFonts w:cs="Arial"/>
        </w:rPr>
        <w:t>center</w:t>
      </w:r>
      <w:proofErr w:type="spellEnd"/>
    </w:p>
    <w:p w14:paraId="788A5E6E" w14:textId="77777777" w:rsidR="008E51AC" w:rsidRPr="00881C91" w:rsidRDefault="008E51AC" w:rsidP="008E51AC">
      <w:pPr>
        <w:pStyle w:val="SGBullets1"/>
        <w:rPr>
          <w:rFonts w:cs="Arial"/>
        </w:rPr>
      </w:pPr>
      <w:r w:rsidRPr="00881C91">
        <w:rPr>
          <w:rFonts w:cs="Arial"/>
        </w:rPr>
        <w:t xml:space="preserve">Involved in </w:t>
      </w:r>
      <w:proofErr w:type="gramStart"/>
      <w:r w:rsidRPr="00881C91">
        <w:rPr>
          <w:rFonts w:cs="Arial"/>
        </w:rPr>
        <w:t>Server side</w:t>
      </w:r>
      <w:proofErr w:type="gramEnd"/>
      <w:r w:rsidRPr="00881C91">
        <w:rPr>
          <w:rFonts w:cs="Arial"/>
        </w:rPr>
        <w:t xml:space="preserve"> analysis and given recommendation to the client once the load and endurance test executed on MetLife test environment</w:t>
      </w:r>
    </w:p>
    <w:p w14:paraId="645ED9FA" w14:textId="77777777" w:rsidR="00E33616" w:rsidRPr="00881C91" w:rsidRDefault="008E51AC" w:rsidP="008E51AC">
      <w:pPr>
        <w:pStyle w:val="SGBullets1"/>
        <w:rPr>
          <w:rFonts w:cs="Arial"/>
        </w:rPr>
      </w:pPr>
      <w:r w:rsidRPr="00881C91">
        <w:rPr>
          <w:rFonts w:cs="Arial"/>
        </w:rPr>
        <w:t>Created LoadRunner scripts using Citrix ICA protocol, Flex protocol</w:t>
      </w:r>
    </w:p>
    <w:p w14:paraId="43C21100" w14:textId="4AC78C51" w:rsidR="008E51AC" w:rsidRPr="00881C91" w:rsidRDefault="008E51AC" w:rsidP="008E51AC">
      <w:pPr>
        <w:pStyle w:val="SGBullets1"/>
        <w:rPr>
          <w:rFonts w:cs="Arial"/>
        </w:rPr>
      </w:pPr>
      <w:r w:rsidRPr="00881C91">
        <w:rPr>
          <w:rFonts w:cs="Arial"/>
        </w:rPr>
        <w:lastRenderedPageBreak/>
        <w:t>Created LoadRunner scripts using SAP – GUI, SAP-web protocol</w:t>
      </w:r>
    </w:p>
    <w:p w14:paraId="07131288" w14:textId="77777777" w:rsidR="008E51AC" w:rsidRPr="00881C91" w:rsidRDefault="008E51AC" w:rsidP="008E51AC">
      <w:pPr>
        <w:pStyle w:val="SGBullets1"/>
        <w:rPr>
          <w:rFonts w:cs="Arial"/>
        </w:rPr>
      </w:pPr>
      <w:r w:rsidRPr="00881C91">
        <w:rPr>
          <w:rFonts w:cs="Arial"/>
        </w:rPr>
        <w:t>Involved in performance test Plan creation. Traversal flow document creation</w:t>
      </w:r>
    </w:p>
    <w:p w14:paraId="008CD09C" w14:textId="77777777" w:rsidR="008E51AC" w:rsidRPr="00881C91" w:rsidRDefault="008E51AC" w:rsidP="008E51AC">
      <w:pPr>
        <w:pStyle w:val="SGBullets1"/>
        <w:rPr>
          <w:rFonts w:cs="Arial"/>
        </w:rPr>
      </w:pPr>
      <w:r w:rsidRPr="00881C91">
        <w:rPr>
          <w:rFonts w:cs="Arial"/>
        </w:rPr>
        <w:t>Project</w:t>
      </w:r>
    </w:p>
    <w:p w14:paraId="70232DA0" w14:textId="352BA619" w:rsidR="008E51AC" w:rsidRPr="00881C91" w:rsidRDefault="008E51AC" w:rsidP="008E51AC">
      <w:pPr>
        <w:pStyle w:val="SGBullets2"/>
        <w:rPr>
          <w:rFonts w:cs="Arial"/>
        </w:rPr>
      </w:pPr>
      <w:r w:rsidRPr="00881C91">
        <w:rPr>
          <w:rFonts w:cs="Arial"/>
        </w:rPr>
        <w:t>Metropolitan Life Insurance Company (MetLife) is one of the top insurance companies in the world and leading insurance company in USA. It has a wide range of enterprise applications including legacy, ERP and eBusiness supported in multiple languages. The Company, through its subsidiaries and affiliates, is a provider of insurance and other financial services to individual and institutional customers; offers life insurance, annuities, automobile and homeowner's insurance and retail banking services</w:t>
      </w:r>
    </w:p>
    <w:p w14:paraId="109A3570" w14:textId="631081CC" w:rsidR="008E51AC" w:rsidRPr="00881C91" w:rsidRDefault="008E51AC" w:rsidP="008E51AC">
      <w:pPr>
        <w:pStyle w:val="SGBullets1"/>
        <w:rPr>
          <w:rFonts w:cs="Arial"/>
        </w:rPr>
      </w:pPr>
      <w:r w:rsidRPr="00881C91">
        <w:rPr>
          <w:rFonts w:cs="Arial"/>
        </w:rPr>
        <w:t>Team Size: 4</w:t>
      </w:r>
    </w:p>
    <w:p w14:paraId="1D4B6C11" w14:textId="1D65BF38" w:rsidR="008E51AC" w:rsidRPr="00881C91" w:rsidRDefault="008E51AC" w:rsidP="008E51AC">
      <w:pPr>
        <w:pStyle w:val="SGBullets1"/>
        <w:rPr>
          <w:rFonts w:cs="Arial"/>
        </w:rPr>
      </w:pPr>
      <w:r w:rsidRPr="00881C91">
        <w:rPr>
          <w:rFonts w:cs="Arial"/>
        </w:rPr>
        <w:t>Tools: HP LoadRunner 11, SAP – GUI, SAP-web protocol, Citrix ICA protocol, Flex protocol</w:t>
      </w:r>
    </w:p>
    <w:p w14:paraId="1DF7B640" w14:textId="5E2598C5" w:rsidR="008E51AC" w:rsidRPr="00881C91" w:rsidRDefault="006A38B4" w:rsidP="006A38B4">
      <w:pPr>
        <w:pStyle w:val="Heading2"/>
        <w:rPr>
          <w:rFonts w:cs="Arial"/>
          <w:sz w:val="20"/>
          <w:szCs w:val="20"/>
        </w:rPr>
      </w:pPr>
      <w:r w:rsidRPr="00881C91">
        <w:rPr>
          <w:rFonts w:cs="Arial"/>
          <w:sz w:val="20"/>
          <w:szCs w:val="20"/>
        </w:rPr>
        <w:t>Achievements:</w:t>
      </w:r>
    </w:p>
    <w:p w14:paraId="134369D6" w14:textId="7AE34173" w:rsidR="006A38B4" w:rsidRPr="00881C91" w:rsidRDefault="00752734" w:rsidP="00752734">
      <w:pPr>
        <w:pStyle w:val="TechCompanyName"/>
        <w:rPr>
          <w:rFonts w:cs="Arial"/>
        </w:rPr>
      </w:pPr>
      <w:r w:rsidRPr="00881C91">
        <w:rPr>
          <w:rFonts w:cs="Arial"/>
        </w:rPr>
        <w:t xml:space="preserve">Summary of Projects Handled- </w:t>
      </w:r>
      <w:proofErr w:type="spellStart"/>
      <w:r w:rsidRPr="00881C91">
        <w:rPr>
          <w:rFonts w:cs="Arial"/>
        </w:rPr>
        <w:t>QASSURe</w:t>
      </w:r>
      <w:proofErr w:type="spellEnd"/>
      <w:r w:rsidRPr="00881C91">
        <w:rPr>
          <w:rFonts w:cs="Arial"/>
        </w:rPr>
        <w:t>, India</w:t>
      </w:r>
    </w:p>
    <w:p w14:paraId="4F60DCE7" w14:textId="17BFDBE1" w:rsidR="00752734" w:rsidRPr="00881C91" w:rsidRDefault="00752734" w:rsidP="00752734">
      <w:pPr>
        <w:pStyle w:val="TechCompanyName"/>
        <w:rPr>
          <w:rFonts w:cs="Arial"/>
        </w:rPr>
      </w:pPr>
      <w:r w:rsidRPr="00881C91">
        <w:rPr>
          <w:rFonts w:cs="Arial"/>
        </w:rPr>
        <w:t>Client: Standard Charted Bank, India</w:t>
      </w:r>
    </w:p>
    <w:p w14:paraId="01375365" w14:textId="7524C1DF" w:rsidR="00752734" w:rsidRPr="00881C91" w:rsidRDefault="00752734" w:rsidP="00752734">
      <w:pPr>
        <w:pStyle w:val="TechCompanyName"/>
        <w:rPr>
          <w:rFonts w:cs="Arial"/>
        </w:rPr>
      </w:pPr>
      <w:r w:rsidRPr="00881C91">
        <w:rPr>
          <w:rFonts w:cs="Arial"/>
        </w:rPr>
        <w:t>Test Analyst</w:t>
      </w:r>
    </w:p>
    <w:p w14:paraId="1E2E81DA" w14:textId="77777777" w:rsidR="00752734" w:rsidRPr="00881C91" w:rsidRDefault="00752734" w:rsidP="00752734">
      <w:pPr>
        <w:spacing w:after="0"/>
        <w:rPr>
          <w:rFonts w:cs="Arial"/>
          <w:sz w:val="20"/>
          <w:szCs w:val="20"/>
        </w:rPr>
      </w:pPr>
    </w:p>
    <w:p w14:paraId="7D0B4A84" w14:textId="77777777" w:rsidR="00752734" w:rsidRPr="00881C91" w:rsidRDefault="00752734" w:rsidP="00752734">
      <w:pPr>
        <w:pStyle w:val="SGBullets1"/>
        <w:rPr>
          <w:rFonts w:cs="Arial"/>
        </w:rPr>
      </w:pPr>
      <w:r w:rsidRPr="00881C91">
        <w:rPr>
          <w:rFonts w:cs="Arial"/>
        </w:rPr>
        <w:t xml:space="preserve">Project Title: </w:t>
      </w:r>
      <w:proofErr w:type="spellStart"/>
      <w:r w:rsidRPr="00881C91">
        <w:rPr>
          <w:rFonts w:cs="Arial"/>
        </w:rPr>
        <w:t>eBBS</w:t>
      </w:r>
      <w:proofErr w:type="spellEnd"/>
    </w:p>
    <w:p w14:paraId="793839B8" w14:textId="3536A1C4" w:rsidR="00752734" w:rsidRPr="00881C91" w:rsidRDefault="00752734" w:rsidP="00752734">
      <w:pPr>
        <w:pStyle w:val="Heading2"/>
        <w:rPr>
          <w:rFonts w:cs="Arial"/>
          <w:sz w:val="20"/>
          <w:szCs w:val="20"/>
        </w:rPr>
      </w:pPr>
      <w:r w:rsidRPr="00881C91">
        <w:rPr>
          <w:rFonts w:cs="Arial"/>
          <w:sz w:val="20"/>
          <w:szCs w:val="20"/>
        </w:rPr>
        <w:t>Responsibilities:</w:t>
      </w:r>
    </w:p>
    <w:p w14:paraId="4286EBA2" w14:textId="766C3A65" w:rsidR="00752734" w:rsidRPr="00881C91" w:rsidRDefault="00752734" w:rsidP="00752734">
      <w:pPr>
        <w:pStyle w:val="SGBullets1"/>
        <w:rPr>
          <w:rFonts w:cs="Arial"/>
        </w:rPr>
      </w:pPr>
      <w:r w:rsidRPr="00881C91">
        <w:rPr>
          <w:rFonts w:cs="Arial"/>
        </w:rPr>
        <w:t>Worked as a team member and involved in the test plan creation</w:t>
      </w:r>
    </w:p>
    <w:p w14:paraId="4D0A8A8E" w14:textId="77777777" w:rsidR="00752734" w:rsidRPr="00881C91" w:rsidRDefault="00752734" w:rsidP="00752734">
      <w:pPr>
        <w:pStyle w:val="SGBullets1"/>
        <w:rPr>
          <w:rFonts w:cs="Arial"/>
        </w:rPr>
      </w:pPr>
      <w:r w:rsidRPr="00881C91">
        <w:rPr>
          <w:rFonts w:cs="Arial"/>
        </w:rPr>
        <w:t xml:space="preserve">Preparation of Test Scripts for the Performance test by </w:t>
      </w:r>
      <w:proofErr w:type="spellStart"/>
      <w:r w:rsidRPr="00881C91">
        <w:rPr>
          <w:rFonts w:cs="Arial"/>
        </w:rPr>
        <w:t>Loadrunner</w:t>
      </w:r>
      <w:proofErr w:type="spellEnd"/>
    </w:p>
    <w:p w14:paraId="287253B0" w14:textId="77777777" w:rsidR="00752734" w:rsidRPr="00881C91" w:rsidRDefault="00752734" w:rsidP="00752734">
      <w:pPr>
        <w:pStyle w:val="SGBullets1"/>
        <w:rPr>
          <w:rFonts w:cs="Arial"/>
        </w:rPr>
      </w:pPr>
      <w:r w:rsidRPr="00881C91">
        <w:rPr>
          <w:rFonts w:cs="Arial"/>
        </w:rPr>
        <w:t>Performance test execution and analysis the capability of the application</w:t>
      </w:r>
    </w:p>
    <w:p w14:paraId="45014235" w14:textId="77777777" w:rsidR="00752734" w:rsidRPr="00881C91" w:rsidRDefault="00752734" w:rsidP="00752734">
      <w:pPr>
        <w:pStyle w:val="SGBullets1"/>
        <w:rPr>
          <w:rFonts w:cs="Arial"/>
        </w:rPr>
      </w:pPr>
      <w:r w:rsidRPr="00881C91">
        <w:rPr>
          <w:rFonts w:cs="Arial"/>
        </w:rPr>
        <w:t xml:space="preserve">Done </w:t>
      </w:r>
      <w:proofErr w:type="gramStart"/>
      <w:r w:rsidRPr="00881C91">
        <w:rPr>
          <w:rFonts w:cs="Arial"/>
        </w:rPr>
        <w:t>Server Side</w:t>
      </w:r>
      <w:proofErr w:type="gramEnd"/>
      <w:r w:rsidRPr="00881C91">
        <w:rPr>
          <w:rFonts w:cs="Arial"/>
        </w:rPr>
        <w:t xml:space="preserve"> Monitoring during performance test execution</w:t>
      </w:r>
    </w:p>
    <w:p w14:paraId="5C55B8BA" w14:textId="77777777" w:rsidR="00752734" w:rsidRPr="00881C91" w:rsidRDefault="00752734" w:rsidP="00752734">
      <w:pPr>
        <w:pStyle w:val="SGBullets1"/>
        <w:rPr>
          <w:rFonts w:cs="Arial"/>
        </w:rPr>
      </w:pPr>
      <w:r w:rsidRPr="00881C91">
        <w:rPr>
          <w:rFonts w:cs="Arial"/>
        </w:rPr>
        <w:t>Native OS commands are used for monitoring the Server usage activities</w:t>
      </w:r>
    </w:p>
    <w:p w14:paraId="372E77CA" w14:textId="77777777" w:rsidR="00752734" w:rsidRPr="00881C91" w:rsidRDefault="00752734" w:rsidP="00752734">
      <w:pPr>
        <w:pStyle w:val="SGBullets1"/>
        <w:rPr>
          <w:rFonts w:cs="Arial"/>
        </w:rPr>
      </w:pPr>
      <w:r w:rsidRPr="00881C91">
        <w:rPr>
          <w:rFonts w:cs="Arial"/>
        </w:rPr>
        <w:t>Project</w:t>
      </w:r>
    </w:p>
    <w:p w14:paraId="1934C4C3" w14:textId="7EAABF9C" w:rsidR="00752734" w:rsidRPr="00881C91" w:rsidRDefault="00752734" w:rsidP="00752734">
      <w:pPr>
        <w:pStyle w:val="SGBullets2"/>
        <w:rPr>
          <w:rFonts w:cs="Arial"/>
        </w:rPr>
      </w:pPr>
      <w:r w:rsidRPr="00881C91">
        <w:rPr>
          <w:rFonts w:cs="Arial"/>
        </w:rPr>
        <w:t>Ebbs are a core banking product based on n tier architecture. It uses Java applets/JSP for presentation layer and j2ee for Application layer and Db2 for presentation layer. It also uses crystal as reporting architecture and CMOD as archival solution. It uses a customized compression technique which requires a different technique to co-relate</w:t>
      </w:r>
    </w:p>
    <w:p w14:paraId="186D239D" w14:textId="791BB02E" w:rsidR="00752734" w:rsidRPr="00881C91" w:rsidRDefault="00752734" w:rsidP="00752734">
      <w:pPr>
        <w:pStyle w:val="SGBullets1"/>
        <w:rPr>
          <w:rFonts w:cs="Arial"/>
        </w:rPr>
      </w:pPr>
      <w:r w:rsidRPr="00881C91">
        <w:rPr>
          <w:rFonts w:cs="Arial"/>
        </w:rPr>
        <w:t>Team Size: 4</w:t>
      </w:r>
    </w:p>
    <w:p w14:paraId="7B52DB39" w14:textId="3472A40B" w:rsidR="00752734" w:rsidRPr="00881C91" w:rsidRDefault="00752734" w:rsidP="00752734">
      <w:pPr>
        <w:pStyle w:val="SGBullets1"/>
        <w:rPr>
          <w:rFonts w:cs="Arial"/>
        </w:rPr>
      </w:pPr>
      <w:r w:rsidRPr="00881C91">
        <w:rPr>
          <w:rFonts w:cs="Arial"/>
        </w:rPr>
        <w:t>Tools: HP LoadRunner 9.1, web</w:t>
      </w:r>
      <w:r w:rsidR="00E33616" w:rsidRPr="00881C91">
        <w:rPr>
          <w:rFonts w:cs="Arial"/>
        </w:rPr>
        <w:t xml:space="preserve"> </w:t>
      </w:r>
      <w:r w:rsidRPr="00881C91">
        <w:rPr>
          <w:rFonts w:cs="Arial"/>
        </w:rPr>
        <w:t>(HTTP/</w:t>
      </w:r>
      <w:r w:rsidR="00467240" w:rsidRPr="00881C91">
        <w:rPr>
          <w:rFonts w:cs="Arial"/>
        </w:rPr>
        <w:t xml:space="preserve"> </w:t>
      </w:r>
      <w:r w:rsidRPr="00881C91">
        <w:rPr>
          <w:rFonts w:cs="Arial"/>
        </w:rPr>
        <w:t>HTML)</w:t>
      </w:r>
    </w:p>
    <w:p w14:paraId="2A356DE5" w14:textId="1B3617B5" w:rsidR="00752734" w:rsidRPr="00881C91" w:rsidRDefault="00752734" w:rsidP="00752734">
      <w:pPr>
        <w:pStyle w:val="Heading2"/>
        <w:rPr>
          <w:rFonts w:cs="Arial"/>
          <w:sz w:val="20"/>
          <w:szCs w:val="20"/>
        </w:rPr>
      </w:pPr>
      <w:r w:rsidRPr="00881C91">
        <w:rPr>
          <w:rFonts w:cs="Arial"/>
          <w:sz w:val="20"/>
          <w:szCs w:val="20"/>
        </w:rPr>
        <w:t>Achievements:</w:t>
      </w:r>
    </w:p>
    <w:p w14:paraId="4CDDB31C" w14:textId="26B1FA89" w:rsidR="00752734" w:rsidRPr="00881C91" w:rsidRDefault="00752734" w:rsidP="00752734">
      <w:pPr>
        <w:pStyle w:val="TechCompanyName"/>
        <w:rPr>
          <w:rFonts w:cs="Arial"/>
        </w:rPr>
      </w:pPr>
      <w:r w:rsidRPr="00881C91">
        <w:rPr>
          <w:rFonts w:cs="Arial"/>
        </w:rPr>
        <w:t xml:space="preserve">Summary of Projects Handled- </w:t>
      </w:r>
      <w:proofErr w:type="spellStart"/>
      <w:r w:rsidRPr="00881C91">
        <w:rPr>
          <w:rFonts w:cs="Arial"/>
        </w:rPr>
        <w:t>QASSURe</w:t>
      </w:r>
      <w:proofErr w:type="spellEnd"/>
      <w:r w:rsidRPr="00881C91">
        <w:rPr>
          <w:rFonts w:cs="Arial"/>
        </w:rPr>
        <w:t>, India</w:t>
      </w:r>
    </w:p>
    <w:p w14:paraId="77E7A75C" w14:textId="5548EADF" w:rsidR="00752734" w:rsidRPr="00881C91" w:rsidRDefault="00752734" w:rsidP="00752734">
      <w:pPr>
        <w:pStyle w:val="TechCompanyName"/>
        <w:rPr>
          <w:rFonts w:cs="Arial"/>
        </w:rPr>
      </w:pPr>
      <w:r w:rsidRPr="00881C91">
        <w:rPr>
          <w:rFonts w:cs="Arial"/>
        </w:rPr>
        <w:t>Client: Standard Charted Bank, India</w:t>
      </w:r>
    </w:p>
    <w:p w14:paraId="2E0BDC1A" w14:textId="330A2A6E" w:rsidR="00752734" w:rsidRPr="00881C91" w:rsidRDefault="00752734" w:rsidP="00752734">
      <w:pPr>
        <w:pStyle w:val="TechCompanyName"/>
        <w:rPr>
          <w:rFonts w:cs="Arial"/>
        </w:rPr>
      </w:pPr>
      <w:r w:rsidRPr="00881C91">
        <w:rPr>
          <w:rFonts w:cs="Arial"/>
        </w:rPr>
        <w:t>Test Analyst</w:t>
      </w:r>
    </w:p>
    <w:p w14:paraId="280A7DF4" w14:textId="77777777" w:rsidR="00752734" w:rsidRPr="00881C91" w:rsidRDefault="00752734" w:rsidP="00752734">
      <w:pPr>
        <w:spacing w:after="0"/>
        <w:rPr>
          <w:rFonts w:cs="Arial"/>
          <w:sz w:val="20"/>
          <w:szCs w:val="20"/>
        </w:rPr>
      </w:pPr>
    </w:p>
    <w:p w14:paraId="41B8D9D9" w14:textId="77777777" w:rsidR="00752734" w:rsidRPr="00881C91" w:rsidRDefault="00752734" w:rsidP="00752734">
      <w:pPr>
        <w:pStyle w:val="SGBullets1"/>
        <w:rPr>
          <w:rFonts w:cs="Arial"/>
        </w:rPr>
      </w:pPr>
      <w:r w:rsidRPr="00881C91">
        <w:rPr>
          <w:rFonts w:cs="Arial"/>
        </w:rPr>
        <w:t>Project Title: PeopleSoft HRMS</w:t>
      </w:r>
    </w:p>
    <w:p w14:paraId="358EC8C4" w14:textId="6B8A4115" w:rsidR="00752734" w:rsidRPr="00881C91" w:rsidRDefault="00752734" w:rsidP="00752734">
      <w:pPr>
        <w:pStyle w:val="Heading2"/>
        <w:rPr>
          <w:rFonts w:cs="Arial"/>
          <w:sz w:val="20"/>
          <w:szCs w:val="20"/>
        </w:rPr>
      </w:pPr>
      <w:r w:rsidRPr="00881C91">
        <w:rPr>
          <w:rFonts w:cs="Arial"/>
          <w:sz w:val="20"/>
          <w:szCs w:val="20"/>
        </w:rPr>
        <w:t>Responsibilities:</w:t>
      </w:r>
    </w:p>
    <w:p w14:paraId="7440E1B2" w14:textId="77777777" w:rsidR="00E33616" w:rsidRPr="00881C91" w:rsidRDefault="00752734" w:rsidP="00752734">
      <w:pPr>
        <w:pStyle w:val="SGBullets1"/>
        <w:rPr>
          <w:rFonts w:cs="Arial"/>
        </w:rPr>
      </w:pPr>
      <w:r w:rsidRPr="00881C91">
        <w:rPr>
          <w:rFonts w:cs="Arial"/>
        </w:rPr>
        <w:t>Performance Test Script preparation in Web (HTTP/HTML)</w:t>
      </w:r>
    </w:p>
    <w:p w14:paraId="78BBC744" w14:textId="46A99EE0" w:rsidR="00752734" w:rsidRPr="00881C91" w:rsidRDefault="00752734" w:rsidP="00752734">
      <w:pPr>
        <w:pStyle w:val="SGBullets1"/>
        <w:rPr>
          <w:rFonts w:cs="Arial"/>
        </w:rPr>
      </w:pPr>
      <w:r w:rsidRPr="00881C91">
        <w:rPr>
          <w:rFonts w:cs="Arial"/>
        </w:rPr>
        <w:t>Test Execution</w:t>
      </w:r>
    </w:p>
    <w:p w14:paraId="56D87D54" w14:textId="77777777" w:rsidR="00752734" w:rsidRPr="00881C91" w:rsidRDefault="00752734" w:rsidP="00752734">
      <w:pPr>
        <w:pStyle w:val="SGBullets1"/>
        <w:rPr>
          <w:rFonts w:cs="Arial"/>
        </w:rPr>
      </w:pPr>
      <w:r w:rsidRPr="00881C91">
        <w:rPr>
          <w:rFonts w:cs="Arial"/>
        </w:rPr>
        <w:t>Report Preparation</w:t>
      </w:r>
    </w:p>
    <w:p w14:paraId="66BA6C27" w14:textId="77777777" w:rsidR="00E33616" w:rsidRPr="00881C91" w:rsidRDefault="00752734" w:rsidP="00752734">
      <w:pPr>
        <w:pStyle w:val="SGBullets1"/>
        <w:rPr>
          <w:rFonts w:cs="Arial"/>
        </w:rPr>
      </w:pPr>
      <w:r w:rsidRPr="00881C91">
        <w:rPr>
          <w:rFonts w:cs="Arial"/>
        </w:rPr>
        <w:t>Analysis</w:t>
      </w:r>
    </w:p>
    <w:p w14:paraId="032FB311" w14:textId="781F6033" w:rsidR="00752734" w:rsidRPr="00881C91" w:rsidRDefault="00752734" w:rsidP="00752734">
      <w:pPr>
        <w:pStyle w:val="SGBullets1"/>
        <w:rPr>
          <w:rFonts w:cs="Arial"/>
        </w:rPr>
      </w:pPr>
      <w:r w:rsidRPr="00881C91">
        <w:rPr>
          <w:rFonts w:cs="Arial"/>
        </w:rPr>
        <w:t>Project</w:t>
      </w:r>
    </w:p>
    <w:p w14:paraId="1695066F" w14:textId="77777777" w:rsidR="00E33616" w:rsidRPr="00881C91" w:rsidRDefault="00752734" w:rsidP="00752734">
      <w:pPr>
        <w:pStyle w:val="SGBullets2"/>
        <w:rPr>
          <w:rFonts w:cs="Arial"/>
        </w:rPr>
      </w:pPr>
      <w:r w:rsidRPr="00881C91">
        <w:rPr>
          <w:rFonts w:cs="Arial"/>
        </w:rPr>
        <w:t>PeopleSoft HRMS is an integrated suite of applications and business processes that are based on PeopleSoft’s Pure Internet Architecture (PIA) and enterprise portal technologies. The sophisticated features and collaborative, self-service functionality available in PeopleSoft HRMS enable to manage the human resources from recruitment to retirement while aligning the workforce initiatives with strategic business goals and objectives</w:t>
      </w:r>
    </w:p>
    <w:p w14:paraId="56746B86" w14:textId="18D3F61A" w:rsidR="00752734" w:rsidRPr="00881C91" w:rsidRDefault="00752734" w:rsidP="00752734">
      <w:pPr>
        <w:pStyle w:val="SGBullets1"/>
        <w:rPr>
          <w:rFonts w:cs="Arial"/>
        </w:rPr>
      </w:pPr>
      <w:r w:rsidRPr="00881C91">
        <w:rPr>
          <w:rFonts w:cs="Arial"/>
        </w:rPr>
        <w:t>Team Size: 4</w:t>
      </w:r>
    </w:p>
    <w:p w14:paraId="14E5309D" w14:textId="63C159B9" w:rsidR="00752734" w:rsidRPr="00881C91" w:rsidRDefault="00752734" w:rsidP="00752734">
      <w:pPr>
        <w:pStyle w:val="SGBullets1"/>
        <w:rPr>
          <w:rFonts w:cs="Arial"/>
        </w:rPr>
      </w:pPr>
      <w:r w:rsidRPr="00881C91">
        <w:rPr>
          <w:rFonts w:cs="Arial"/>
        </w:rPr>
        <w:t>Tools: HP LoadRunner 9.1, web</w:t>
      </w:r>
      <w:r w:rsidR="00BC0A22" w:rsidRPr="00881C91">
        <w:rPr>
          <w:rFonts w:cs="Arial"/>
        </w:rPr>
        <w:t xml:space="preserve"> </w:t>
      </w:r>
      <w:r w:rsidRPr="00881C91">
        <w:rPr>
          <w:rFonts w:cs="Arial"/>
        </w:rPr>
        <w:t>(HTTP/HTML)</w:t>
      </w:r>
    </w:p>
    <w:p w14:paraId="053830DB" w14:textId="7AA33F53" w:rsidR="00752734" w:rsidRPr="00881C91" w:rsidRDefault="00BC0A22" w:rsidP="00BC0A22">
      <w:pPr>
        <w:pStyle w:val="Heading2"/>
        <w:rPr>
          <w:rFonts w:cs="Arial"/>
          <w:sz w:val="20"/>
          <w:szCs w:val="20"/>
        </w:rPr>
      </w:pPr>
      <w:r w:rsidRPr="00881C91">
        <w:rPr>
          <w:rFonts w:cs="Arial"/>
          <w:sz w:val="20"/>
          <w:szCs w:val="20"/>
        </w:rPr>
        <w:lastRenderedPageBreak/>
        <w:t>Achievements:</w:t>
      </w:r>
    </w:p>
    <w:p w14:paraId="17E1539E" w14:textId="74A516DC" w:rsidR="00846D8D" w:rsidRPr="00881C91" w:rsidRDefault="00846D8D" w:rsidP="00445065">
      <w:pPr>
        <w:pStyle w:val="Detailshead"/>
        <w:rPr>
          <w:rFonts w:ascii="Arial" w:hAnsi="Arial" w:cs="Arial"/>
          <w:color w:val="auto"/>
          <w:sz w:val="20"/>
          <w:szCs w:val="20"/>
        </w:rPr>
      </w:pPr>
      <w:r w:rsidRPr="00881C91">
        <w:rPr>
          <w:rFonts w:ascii="Arial" w:hAnsi="Arial" w:cs="Arial"/>
          <w:color w:val="auto"/>
          <w:sz w:val="20"/>
          <w:szCs w:val="20"/>
        </w:rPr>
        <w:t>Certifications</w:t>
      </w:r>
    </w:p>
    <w:p w14:paraId="0B74522E" w14:textId="77777777" w:rsidR="00F4199A" w:rsidRPr="00881C91" w:rsidRDefault="00F4199A" w:rsidP="00F4199A">
      <w:pPr>
        <w:pStyle w:val="SGBullets1"/>
        <w:rPr>
          <w:rFonts w:cs="Arial"/>
        </w:rPr>
      </w:pPr>
      <w:r w:rsidRPr="00881C91">
        <w:rPr>
          <w:rFonts w:cs="Arial"/>
        </w:rPr>
        <w:t>HP Accredited Solution Expert Load Runner 11</w:t>
      </w:r>
    </w:p>
    <w:p w14:paraId="08817513" w14:textId="77777777" w:rsidR="00F4199A" w:rsidRPr="00881C91" w:rsidRDefault="00F4199A" w:rsidP="00F4199A">
      <w:pPr>
        <w:pStyle w:val="SGBullets1"/>
        <w:rPr>
          <w:rFonts w:cs="Arial"/>
        </w:rPr>
      </w:pPr>
      <w:r w:rsidRPr="00881C91">
        <w:rPr>
          <w:rFonts w:cs="Arial"/>
        </w:rPr>
        <w:t>HP Accredited Integration Specialist Load Runner 11</w:t>
      </w:r>
    </w:p>
    <w:p w14:paraId="6974FC84" w14:textId="77777777" w:rsidR="00F4199A" w:rsidRPr="00881C91" w:rsidRDefault="00F4199A" w:rsidP="00F4199A">
      <w:pPr>
        <w:pStyle w:val="SGBullets1"/>
        <w:rPr>
          <w:rFonts w:cs="Arial"/>
        </w:rPr>
      </w:pPr>
      <w:proofErr w:type="spellStart"/>
      <w:r w:rsidRPr="00881C91">
        <w:rPr>
          <w:rFonts w:cs="Arial"/>
        </w:rPr>
        <w:t>NewRelic</w:t>
      </w:r>
      <w:proofErr w:type="spellEnd"/>
    </w:p>
    <w:p w14:paraId="4433EE63" w14:textId="48085102" w:rsidR="00EE0B78" w:rsidRPr="00881C91" w:rsidRDefault="00F4199A" w:rsidP="00BC776B">
      <w:pPr>
        <w:pStyle w:val="SGBullets1"/>
        <w:rPr>
          <w:rFonts w:cs="Arial"/>
        </w:rPr>
      </w:pPr>
      <w:r w:rsidRPr="00881C91">
        <w:rPr>
          <w:rFonts w:cs="Arial"/>
        </w:rPr>
        <w:t>Sun Certification in Java Technology</w:t>
      </w:r>
    </w:p>
    <w:p w14:paraId="3A3A4AE7" w14:textId="77777777" w:rsidR="00C246E4" w:rsidRPr="00881C91" w:rsidRDefault="00C246E4" w:rsidP="00C246E4">
      <w:pPr>
        <w:pStyle w:val="Detailshead"/>
        <w:rPr>
          <w:rFonts w:ascii="Arial" w:hAnsi="Arial" w:cs="Arial"/>
          <w:color w:val="auto"/>
          <w:sz w:val="20"/>
          <w:szCs w:val="20"/>
        </w:rPr>
      </w:pPr>
      <w:r w:rsidRPr="00881C91">
        <w:rPr>
          <w:rFonts w:ascii="Arial" w:hAnsi="Arial" w:cs="Arial"/>
          <w:color w:val="auto"/>
          <w:sz w:val="20"/>
          <w:szCs w:val="20"/>
        </w:rPr>
        <w:t>Travel Summary</w:t>
      </w:r>
    </w:p>
    <w:p w14:paraId="69585ACE" w14:textId="77777777" w:rsidR="00C246E4" w:rsidRPr="00881C91" w:rsidRDefault="00C246E4" w:rsidP="00C246E4">
      <w:pPr>
        <w:pStyle w:val="SGBullets1"/>
        <w:rPr>
          <w:rFonts w:cs="Arial"/>
        </w:rPr>
      </w:pPr>
      <w:r w:rsidRPr="00881C91">
        <w:rPr>
          <w:rFonts w:cs="Arial"/>
        </w:rPr>
        <w:t>Country: Singapore</w:t>
      </w:r>
    </w:p>
    <w:p w14:paraId="7DA07756" w14:textId="77777777" w:rsidR="00C246E4" w:rsidRPr="00881C91" w:rsidRDefault="00C246E4" w:rsidP="00C246E4">
      <w:pPr>
        <w:pStyle w:val="SGBullets2"/>
        <w:rPr>
          <w:rFonts w:cs="Arial"/>
        </w:rPr>
      </w:pPr>
      <w:r w:rsidRPr="00881C91">
        <w:rPr>
          <w:rFonts w:cs="Arial"/>
        </w:rPr>
        <w:t>Visa Type: EP</w:t>
      </w:r>
    </w:p>
    <w:p w14:paraId="100F0AAB" w14:textId="77777777" w:rsidR="00C246E4" w:rsidRPr="00881C91" w:rsidRDefault="00C246E4" w:rsidP="00C246E4">
      <w:pPr>
        <w:pStyle w:val="SGBullets2"/>
        <w:rPr>
          <w:rFonts w:cs="Arial"/>
        </w:rPr>
      </w:pPr>
      <w:r w:rsidRPr="00881C91">
        <w:rPr>
          <w:rFonts w:cs="Arial"/>
        </w:rPr>
        <w:t>Duration: 8.5 Years</w:t>
      </w:r>
    </w:p>
    <w:p w14:paraId="2C18EF4E" w14:textId="77777777" w:rsidR="00C246E4" w:rsidRPr="00881C91" w:rsidRDefault="00C246E4" w:rsidP="00C246E4">
      <w:pPr>
        <w:pStyle w:val="SGBullets2"/>
        <w:rPr>
          <w:rFonts w:cs="Arial"/>
        </w:rPr>
      </w:pPr>
      <w:r w:rsidRPr="00881C91">
        <w:rPr>
          <w:rFonts w:cs="Arial"/>
        </w:rPr>
        <w:t>Remarks: End to End Performance Testing</w:t>
      </w:r>
    </w:p>
    <w:p w14:paraId="53A14B1E" w14:textId="77777777" w:rsidR="00C246E4" w:rsidRPr="00881C91" w:rsidRDefault="00C246E4" w:rsidP="00C246E4">
      <w:pPr>
        <w:pStyle w:val="SGBullets2"/>
        <w:rPr>
          <w:rFonts w:cs="Arial"/>
        </w:rPr>
      </w:pPr>
      <w:r w:rsidRPr="00881C91">
        <w:rPr>
          <w:rFonts w:cs="Arial"/>
        </w:rPr>
        <w:t xml:space="preserve">Client: </w:t>
      </w:r>
      <w:proofErr w:type="spellStart"/>
      <w:r w:rsidRPr="00881C91">
        <w:rPr>
          <w:rFonts w:cs="Arial"/>
        </w:rPr>
        <w:t>StarHub</w:t>
      </w:r>
      <w:proofErr w:type="spellEnd"/>
      <w:r w:rsidRPr="00881C91">
        <w:rPr>
          <w:rFonts w:cs="Arial"/>
        </w:rPr>
        <w:t xml:space="preserve">, GRID Mobile Ministry of Education, G-Cloud (HP &amp; NCS), Singapore Post, Sentosa Development </w:t>
      </w:r>
      <w:proofErr w:type="spellStart"/>
      <w:r w:rsidRPr="00881C91">
        <w:rPr>
          <w:rFonts w:cs="Arial"/>
        </w:rPr>
        <w:t>Center</w:t>
      </w:r>
      <w:proofErr w:type="spellEnd"/>
      <w:r w:rsidRPr="00881C91">
        <w:rPr>
          <w:rFonts w:cs="Arial"/>
        </w:rPr>
        <w:t xml:space="preserve">, ANZ Bank, IDA, SIT, AVAIVA &amp; </w:t>
      </w:r>
      <w:proofErr w:type="spellStart"/>
      <w:r w:rsidRPr="00881C91">
        <w:rPr>
          <w:rFonts w:cs="Arial"/>
        </w:rPr>
        <w:t>iSOS</w:t>
      </w:r>
      <w:proofErr w:type="spellEnd"/>
    </w:p>
    <w:p w14:paraId="01A074F0" w14:textId="77777777" w:rsidR="0071352E" w:rsidRPr="00881C91" w:rsidRDefault="0071352E" w:rsidP="0071352E">
      <w:pPr>
        <w:pStyle w:val="SGBullets1"/>
        <w:rPr>
          <w:rFonts w:cs="Arial"/>
        </w:rPr>
      </w:pPr>
      <w:r w:rsidRPr="00881C91">
        <w:rPr>
          <w:rFonts w:cs="Arial"/>
        </w:rPr>
        <w:t>Country: Malaysia</w:t>
      </w:r>
    </w:p>
    <w:p w14:paraId="46EC9A67" w14:textId="77777777" w:rsidR="0071352E" w:rsidRPr="00881C91" w:rsidRDefault="0071352E" w:rsidP="0071352E">
      <w:pPr>
        <w:pStyle w:val="SGBullets2"/>
        <w:rPr>
          <w:rFonts w:cs="Arial"/>
        </w:rPr>
      </w:pPr>
      <w:r w:rsidRPr="00881C91">
        <w:rPr>
          <w:rFonts w:cs="Arial"/>
        </w:rPr>
        <w:t>Visa Type: Business Visa</w:t>
      </w:r>
    </w:p>
    <w:p w14:paraId="72E6BB38" w14:textId="77777777" w:rsidR="0071352E" w:rsidRPr="00881C91" w:rsidRDefault="0071352E" w:rsidP="0071352E">
      <w:pPr>
        <w:pStyle w:val="SGBullets2"/>
        <w:rPr>
          <w:rFonts w:cs="Arial"/>
        </w:rPr>
      </w:pPr>
      <w:r w:rsidRPr="00881C91">
        <w:rPr>
          <w:rFonts w:cs="Arial"/>
        </w:rPr>
        <w:t>Duration: 8 Month</w:t>
      </w:r>
    </w:p>
    <w:p w14:paraId="33E77907" w14:textId="77777777" w:rsidR="0071352E" w:rsidRPr="00881C91" w:rsidRDefault="0071352E" w:rsidP="0071352E">
      <w:pPr>
        <w:pStyle w:val="SGBullets2"/>
        <w:rPr>
          <w:rFonts w:cs="Arial"/>
        </w:rPr>
      </w:pPr>
      <w:r w:rsidRPr="00881C91">
        <w:rPr>
          <w:rFonts w:cs="Arial"/>
        </w:rPr>
        <w:t>Remarks: End to End Performance Testing</w:t>
      </w:r>
    </w:p>
    <w:p w14:paraId="20326245" w14:textId="521ADE3A" w:rsidR="0071352E" w:rsidRPr="00881C91" w:rsidRDefault="0071352E" w:rsidP="0071352E">
      <w:pPr>
        <w:pStyle w:val="SGBullets2"/>
        <w:rPr>
          <w:rFonts w:cs="Arial"/>
        </w:rPr>
      </w:pPr>
      <w:r w:rsidRPr="00881C91">
        <w:rPr>
          <w:rFonts w:cs="Arial"/>
        </w:rPr>
        <w:t>Client: CIMB Bank</w:t>
      </w:r>
    </w:p>
    <w:p w14:paraId="219CC036" w14:textId="73016735" w:rsidR="00445065" w:rsidRPr="00881C91" w:rsidRDefault="00445065" w:rsidP="00445065">
      <w:pPr>
        <w:pStyle w:val="Detailshead"/>
        <w:rPr>
          <w:rFonts w:ascii="Arial" w:hAnsi="Arial" w:cs="Arial"/>
          <w:color w:val="auto"/>
          <w:sz w:val="20"/>
          <w:szCs w:val="20"/>
        </w:rPr>
      </w:pPr>
      <w:r w:rsidRPr="00881C91">
        <w:rPr>
          <w:rFonts w:ascii="Arial" w:hAnsi="Arial" w:cs="Arial"/>
          <w:color w:val="auto"/>
          <w:sz w:val="20"/>
          <w:szCs w:val="20"/>
        </w:rPr>
        <w:t>Systems Skills</w:t>
      </w:r>
    </w:p>
    <w:p w14:paraId="2C1224D3" w14:textId="43D1B719" w:rsidR="001252F8" w:rsidRPr="00881C91" w:rsidRDefault="001252F8" w:rsidP="001252F8">
      <w:pPr>
        <w:pStyle w:val="SGBullets1"/>
        <w:rPr>
          <w:rFonts w:cs="Arial"/>
        </w:rPr>
      </w:pPr>
      <w:r w:rsidRPr="00881C91">
        <w:rPr>
          <w:rFonts w:cs="Arial"/>
        </w:rPr>
        <w:t>Hardware/ Platforms: Windows 2000, Windows XP, Windows 7, Unix</w:t>
      </w:r>
    </w:p>
    <w:p w14:paraId="4F1B71AB" w14:textId="24C72054" w:rsidR="001252F8" w:rsidRPr="00881C91" w:rsidRDefault="001252F8" w:rsidP="001252F8">
      <w:pPr>
        <w:pStyle w:val="SGBullets1"/>
        <w:rPr>
          <w:rFonts w:cs="Arial"/>
        </w:rPr>
      </w:pPr>
      <w:r w:rsidRPr="00881C91">
        <w:rPr>
          <w:rFonts w:cs="Arial"/>
        </w:rPr>
        <w:t>Technology:</w:t>
      </w:r>
      <w:r w:rsidR="00E33616" w:rsidRPr="00881C91">
        <w:rPr>
          <w:rFonts w:cs="Arial"/>
        </w:rPr>
        <w:t xml:space="preserve"> </w:t>
      </w:r>
      <w:r w:rsidRPr="00881C91">
        <w:rPr>
          <w:rFonts w:cs="Arial"/>
        </w:rPr>
        <w:t xml:space="preserve">HP </w:t>
      </w:r>
      <w:proofErr w:type="spellStart"/>
      <w:r w:rsidRPr="00881C91">
        <w:rPr>
          <w:rFonts w:cs="Arial"/>
        </w:rPr>
        <w:t>Loadrunner</w:t>
      </w:r>
      <w:proofErr w:type="spellEnd"/>
      <w:r w:rsidRPr="00881C91">
        <w:rPr>
          <w:rFonts w:cs="Arial"/>
        </w:rPr>
        <w:t xml:space="preserve">, </w:t>
      </w:r>
      <w:proofErr w:type="spellStart"/>
      <w:r w:rsidRPr="00881C91">
        <w:rPr>
          <w:rFonts w:cs="Arial"/>
        </w:rPr>
        <w:t>Jmeter</w:t>
      </w:r>
      <w:proofErr w:type="spellEnd"/>
      <w:r w:rsidRPr="00881C91">
        <w:rPr>
          <w:rFonts w:cs="Arial"/>
        </w:rPr>
        <w:t xml:space="preserve"> and Java</w:t>
      </w:r>
    </w:p>
    <w:p w14:paraId="6AE47DBE" w14:textId="4715E356" w:rsidR="001252F8" w:rsidRPr="00881C91" w:rsidRDefault="001252F8" w:rsidP="001252F8">
      <w:pPr>
        <w:pStyle w:val="SGBullets1"/>
        <w:rPr>
          <w:rFonts w:cs="Arial"/>
        </w:rPr>
      </w:pPr>
      <w:r w:rsidRPr="00881C91">
        <w:rPr>
          <w:rFonts w:cs="Arial"/>
        </w:rPr>
        <w:t>Programming Languages: C/C++, Java</w:t>
      </w:r>
    </w:p>
    <w:p w14:paraId="5AB8CCF2" w14:textId="295E462C" w:rsidR="001252F8" w:rsidRPr="00881C91" w:rsidRDefault="001252F8" w:rsidP="001252F8">
      <w:pPr>
        <w:pStyle w:val="SGBullets1"/>
        <w:rPr>
          <w:rFonts w:cs="Arial"/>
        </w:rPr>
      </w:pPr>
      <w:r w:rsidRPr="00881C91">
        <w:rPr>
          <w:rFonts w:cs="Arial"/>
        </w:rPr>
        <w:t>Databases: MS-Access, Oracle, SQL Server</w:t>
      </w:r>
    </w:p>
    <w:p w14:paraId="7E9B418B" w14:textId="51C05E8D" w:rsidR="001252F8" w:rsidRPr="00881C91" w:rsidRDefault="001252F8" w:rsidP="001252F8">
      <w:pPr>
        <w:pStyle w:val="SGBullets1"/>
        <w:rPr>
          <w:rFonts w:cs="Arial"/>
        </w:rPr>
      </w:pPr>
      <w:r w:rsidRPr="00881C91">
        <w:rPr>
          <w:rFonts w:cs="Arial"/>
        </w:rPr>
        <w:t xml:space="preserve">Testing tools: </w:t>
      </w:r>
      <w:proofErr w:type="spellStart"/>
      <w:r w:rsidRPr="00881C91">
        <w:rPr>
          <w:rFonts w:cs="Arial"/>
        </w:rPr>
        <w:t>Loadrunner</w:t>
      </w:r>
      <w:proofErr w:type="spellEnd"/>
      <w:r w:rsidRPr="00881C91">
        <w:rPr>
          <w:rFonts w:cs="Arial"/>
        </w:rPr>
        <w:t xml:space="preserve">, Performance </w:t>
      </w:r>
      <w:proofErr w:type="spellStart"/>
      <w:r w:rsidRPr="00881C91">
        <w:rPr>
          <w:rFonts w:cs="Arial"/>
        </w:rPr>
        <w:t>center</w:t>
      </w:r>
      <w:proofErr w:type="spellEnd"/>
      <w:r w:rsidRPr="00881C91">
        <w:rPr>
          <w:rFonts w:cs="Arial"/>
        </w:rPr>
        <w:t xml:space="preserve">, ALM and </w:t>
      </w:r>
      <w:proofErr w:type="spellStart"/>
      <w:r w:rsidRPr="00881C91">
        <w:rPr>
          <w:rFonts w:cs="Arial"/>
        </w:rPr>
        <w:t>Jmeter</w:t>
      </w:r>
      <w:proofErr w:type="spellEnd"/>
    </w:p>
    <w:p w14:paraId="27227C64" w14:textId="66584B77" w:rsidR="001252F8" w:rsidRPr="00881C91" w:rsidRDefault="001252F8" w:rsidP="001252F8">
      <w:pPr>
        <w:pStyle w:val="SGBullets1"/>
        <w:rPr>
          <w:rFonts w:cs="Arial"/>
        </w:rPr>
      </w:pPr>
      <w:r w:rsidRPr="00881C91">
        <w:rPr>
          <w:rFonts w:cs="Arial"/>
        </w:rPr>
        <w:t xml:space="preserve">Profiling Tools: HP Site Scope, HP Diagnostics </w:t>
      </w:r>
      <w:proofErr w:type="spellStart"/>
      <w:r w:rsidRPr="00881C91">
        <w:rPr>
          <w:rFonts w:cs="Arial"/>
        </w:rPr>
        <w:t>JProfiler</w:t>
      </w:r>
      <w:proofErr w:type="spellEnd"/>
      <w:r w:rsidRPr="00881C91">
        <w:rPr>
          <w:rFonts w:cs="Arial"/>
        </w:rPr>
        <w:t xml:space="preserve">, </w:t>
      </w:r>
      <w:proofErr w:type="spellStart"/>
      <w:r w:rsidRPr="00881C91">
        <w:rPr>
          <w:rFonts w:cs="Arial"/>
        </w:rPr>
        <w:t>JConsole</w:t>
      </w:r>
      <w:proofErr w:type="spellEnd"/>
      <w:r w:rsidRPr="00881C91">
        <w:rPr>
          <w:rFonts w:cs="Arial"/>
        </w:rPr>
        <w:t xml:space="preserve"> and SQL Profiler</w:t>
      </w:r>
    </w:p>
    <w:p w14:paraId="5B3E482C" w14:textId="77777777" w:rsidR="001252F8" w:rsidRPr="00881C91" w:rsidRDefault="001252F8" w:rsidP="00EE0B78">
      <w:pPr>
        <w:spacing w:after="0"/>
        <w:rPr>
          <w:rFonts w:cs="Arial"/>
          <w:sz w:val="20"/>
          <w:szCs w:val="20"/>
        </w:rPr>
      </w:pPr>
    </w:p>
    <w:p w14:paraId="4B7824AC" w14:textId="6C1A7521" w:rsidR="005356B2" w:rsidRPr="00881C91" w:rsidRDefault="005356B2" w:rsidP="00EE0B78">
      <w:pPr>
        <w:spacing w:after="0"/>
        <w:rPr>
          <w:rFonts w:cs="Arial"/>
          <w:sz w:val="20"/>
          <w:szCs w:val="20"/>
        </w:rPr>
      </w:pPr>
    </w:p>
    <w:p w14:paraId="4E0C6507" w14:textId="77777777" w:rsidR="009C6EEE" w:rsidRPr="00881C91" w:rsidRDefault="009C6EEE" w:rsidP="00EE0B78">
      <w:pPr>
        <w:spacing w:after="0"/>
        <w:rPr>
          <w:rFonts w:cs="Arial"/>
          <w:sz w:val="20"/>
          <w:szCs w:val="20"/>
        </w:rPr>
      </w:pPr>
    </w:p>
    <w:sectPr w:rsidR="009C6EEE" w:rsidRPr="00881C91" w:rsidSect="009B04B0">
      <w:headerReference w:type="default" r:id="rId11"/>
      <w:footerReference w:type="default" r:id="rId12"/>
      <w:headerReference w:type="first" r:id="rId13"/>
      <w:footerReference w:type="first" r:id="rId14"/>
      <w:pgSz w:w="11906" w:h="16838" w:code="9"/>
      <w:pgMar w:top="567" w:right="2268" w:bottom="2268" w:left="1134" w:header="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9830A" w14:textId="77777777" w:rsidR="00FB3DE1" w:rsidRDefault="00FB3DE1" w:rsidP="00BE6D07">
      <w:pPr>
        <w:spacing w:after="0" w:line="240" w:lineRule="auto"/>
      </w:pPr>
      <w:r>
        <w:separator/>
      </w:r>
    </w:p>
  </w:endnote>
  <w:endnote w:type="continuationSeparator" w:id="0">
    <w:p w14:paraId="40D94A14" w14:textId="77777777" w:rsidR="00FB3DE1" w:rsidRDefault="00FB3DE1" w:rsidP="00BE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Yu Gothic"/>
    <w:panose1 w:val="020B0604020202020204"/>
    <w:charset w:val="8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taBoldLF-Roman">
    <w:altName w:val="Century Gothic"/>
    <w:panose1 w:val="020B0604020202020204"/>
    <w:charset w:val="00"/>
    <w:family w:val="swiss"/>
    <w:pitch w:val="variable"/>
    <w:sig w:usb0="00000003" w:usb1="4000004A" w:usb2="00000000" w:usb3="00000000" w:csb0="00000001" w:csb1="00000000"/>
  </w:font>
  <w:font w:name="PMingLiU">
    <w:altName w:val="新細明體"/>
    <w:panose1 w:val="02020500000000000000"/>
    <w:charset w:val="88"/>
    <w:family w:val="roman"/>
    <w:notTrueType/>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HelveticaNeueLT Std Lt">
    <w:panose1 w:val="020B0604020202020204"/>
    <w:charset w:val="00"/>
    <w:family w:val="swiss"/>
    <w:notTrueType/>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etaBookLF-Roman">
    <w:altName w:val="Segoe UI"/>
    <w:panose1 w:val="020B0604020202020204"/>
    <w:charset w:val="00"/>
    <w:family w:val="swiss"/>
    <w:pitch w:val="variable"/>
    <w:sig w:usb0="00000003" w:usb1="40000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7FA76" w14:textId="54776275" w:rsidR="00E7568A" w:rsidRDefault="0076077D">
    <w:pPr>
      <w:pStyle w:val="Footer"/>
    </w:pPr>
    <w:r>
      <w:rPr>
        <w:noProof/>
        <w:lang w:val="en-US"/>
      </w:rPr>
      <mc:AlternateContent>
        <mc:Choice Requires="wps">
          <w:drawing>
            <wp:anchor distT="0" distB="0" distL="114300" distR="114300" simplePos="0" relativeHeight="251657728" behindDoc="0" locked="0" layoutInCell="1" allowOverlap="1" wp14:anchorId="24065243" wp14:editId="223A8254">
              <wp:simplePos x="0" y="0"/>
              <wp:positionH relativeFrom="column">
                <wp:posOffset>1956435</wp:posOffset>
              </wp:positionH>
              <wp:positionV relativeFrom="page">
                <wp:posOffset>9515475</wp:posOffset>
              </wp:positionV>
              <wp:extent cx="4391025" cy="1043940"/>
              <wp:effectExtent l="0" t="0" r="9525" b="381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0439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8B19E9A" w14:textId="4486BCDA" w:rsidR="00E7568A" w:rsidRDefault="004570A8" w:rsidP="009207E8">
                          <w:pPr>
                            <w:pStyle w:val="FooterBlue"/>
                          </w:pPr>
                          <w:r w:rsidRPr="004570A8">
                            <w:t xml:space="preserve">Karthik </w:t>
                          </w:r>
                          <w:proofErr w:type="spellStart"/>
                          <w:r w:rsidRPr="004570A8">
                            <w:t>Lingasamy</w:t>
                          </w:r>
                          <w:proofErr w:type="spellEnd"/>
                          <w:r w:rsidR="00E7568A" w:rsidRPr="007D4EBE">
                            <w:t>:</w:t>
                          </w:r>
                          <w:r w:rsidR="00E7568A">
                            <w:t xml:space="preserve"> Page </w:t>
                          </w:r>
                          <w:r w:rsidR="00E7568A">
                            <w:fldChar w:fldCharType="begin"/>
                          </w:r>
                          <w:r w:rsidR="00E7568A">
                            <w:instrText xml:space="preserve"> PAGE </w:instrText>
                          </w:r>
                          <w:r w:rsidR="00E7568A">
                            <w:fldChar w:fldCharType="separate"/>
                          </w:r>
                          <w:r w:rsidR="00160AA3">
                            <w:rPr>
                              <w:noProof/>
                            </w:rPr>
                            <w:t>8</w:t>
                          </w:r>
                          <w:r w:rsidR="00E7568A">
                            <w:rPr>
                              <w:noProof/>
                            </w:rPr>
                            <w:fldChar w:fldCharType="end"/>
                          </w:r>
                          <w:r w:rsidR="00E7568A">
                            <w:t xml:space="preserve"> of </w:t>
                          </w:r>
                          <w:r w:rsidR="00E7568A">
                            <w:fldChar w:fldCharType="begin"/>
                          </w:r>
                          <w:r w:rsidR="00E7568A">
                            <w:instrText xml:space="preserve"> NUMPAGES  </w:instrText>
                          </w:r>
                          <w:r w:rsidR="00E7568A">
                            <w:fldChar w:fldCharType="separate"/>
                          </w:r>
                          <w:r w:rsidR="00160AA3">
                            <w:rPr>
                              <w:noProof/>
                            </w:rPr>
                            <w:t>8</w:t>
                          </w:r>
                          <w:r w:rsidR="00E7568A">
                            <w:rPr>
                              <w:noProof/>
                            </w:rPr>
                            <w:fldChar w:fldCharType="end"/>
                          </w:r>
                        </w:p>
                        <w:p w14:paraId="47CDFBDC" w14:textId="77777777" w:rsidR="00F07E0C" w:rsidRDefault="00F07E0C" w:rsidP="009207E8">
                          <w:pPr>
                            <w:pStyle w:val="Footer"/>
                          </w:pPr>
                        </w:p>
                        <w:p w14:paraId="411E3BCF" w14:textId="1AAF267B" w:rsidR="00E7568A" w:rsidRDefault="00E7568A" w:rsidP="009207E8">
                          <w:pPr>
                            <w:pStyle w:val="Footer"/>
                          </w:pPr>
                          <w:r>
                            <w:fldChar w:fldCharType="begin"/>
                          </w:r>
                          <w:r>
                            <w:instrText xml:space="preserve"> </w:instrText>
                          </w:r>
                          <w:r>
                            <w:fldChar w:fldCharType="begin"/>
                          </w:r>
                          <w:r>
                            <w:instrText>NUMPAGES</w:instrText>
                          </w:r>
                          <w:r>
                            <w:fldChar w:fldCharType="separate"/>
                          </w:r>
                          <w:r w:rsidR="00881C91">
                            <w:rPr>
                              <w:noProof/>
                            </w:rPr>
                            <w:instrText>8</w:instrText>
                          </w:r>
                          <w:r>
                            <w:rPr>
                              <w:noProof/>
                            </w:rPr>
                            <w:fldChar w:fldCharType="end"/>
                          </w:r>
                          <w:r>
                            <w:instrText xml:space="preserve"> </w:instrText>
                          </w:r>
                          <w:r>
                            <w:fldChar w:fldCharType="end"/>
                          </w:r>
                          <w:r w:rsidRPr="00522F9C">
                            <w:t>Registered Name: Stanton House Ltd. R</w:t>
                          </w:r>
                          <w:r>
                            <w:t>egistered No.1573967. Registered in Hong Kong SAR</w:t>
                          </w:r>
                        </w:p>
                        <w:p w14:paraId="40DB8B7E" w14:textId="7C855A2C" w:rsidR="00F07E0C" w:rsidRPr="00821197" w:rsidRDefault="00F07E0C" w:rsidP="009207E8">
                          <w:pPr>
                            <w:pStyle w:val="Footer"/>
                          </w:pPr>
                          <w:r>
                            <w:t>Registered Name: Stanton House Pte Ltd. Registered No: 201733434M. Registered in Singapore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065243" id="_x0000_t202" coordsize="21600,21600" o:spt="202" path="m,l,21600r21600,l21600,xe">
              <v:stroke joinstyle="miter"/>
              <v:path gradientshapeok="t" o:connecttype="rect"/>
            </v:shapetype>
            <v:shape id="Text Box 18" o:spid="_x0000_s1026" type="#_x0000_t202" style="position:absolute;left:0;text-align:left;margin-left:154.05pt;margin-top:749.25pt;width:345.75pt;height:8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" filled="f" stroked="f">
              <v:textbox inset="0,0,0,0">
                <w:txbxContent>
                  <w:p w14:paraId="28B19E9A" w14:textId="4486BCDA" w:rsidR="00E7568A" w:rsidRDefault="004570A8" w:rsidP="009207E8">
                    <w:pPr>
                      <w:pStyle w:val="FooterBlue"/>
                    </w:pPr>
                    <w:r w:rsidRPr="004570A8">
                      <w:t xml:space="preserve">Karthik </w:t>
                    </w:r>
                    <w:proofErr w:type="spellStart"/>
                    <w:r w:rsidRPr="004570A8">
                      <w:t>Lingasamy</w:t>
                    </w:r>
                    <w:proofErr w:type="spellEnd"/>
                    <w:r w:rsidR="00E7568A" w:rsidRPr="007D4EBE">
                      <w:t>:</w:t>
                    </w:r>
                    <w:r w:rsidR="00E7568A">
                      <w:t xml:space="preserve"> Page </w:t>
                    </w:r>
                    <w:r w:rsidR="00E7568A">
                      <w:fldChar w:fldCharType="begin"/>
                    </w:r>
                    <w:r w:rsidR="00E7568A">
                      <w:instrText xml:space="preserve"> PAGE </w:instrText>
                    </w:r>
                    <w:r w:rsidR="00E7568A">
                      <w:fldChar w:fldCharType="separate"/>
                    </w:r>
                    <w:r w:rsidR="00160AA3">
                      <w:rPr>
                        <w:noProof/>
                      </w:rPr>
                      <w:t>8</w:t>
                    </w:r>
                    <w:r w:rsidR="00E7568A">
                      <w:rPr>
                        <w:noProof/>
                      </w:rPr>
                      <w:fldChar w:fldCharType="end"/>
                    </w:r>
                    <w:r w:rsidR="00E7568A">
                      <w:t xml:space="preserve"> of </w:t>
                    </w:r>
                    <w:r w:rsidR="00E7568A">
                      <w:fldChar w:fldCharType="begin"/>
                    </w:r>
                    <w:r w:rsidR="00E7568A">
                      <w:instrText xml:space="preserve"> NUMPAGES  </w:instrText>
                    </w:r>
                    <w:r w:rsidR="00E7568A">
                      <w:fldChar w:fldCharType="separate"/>
                    </w:r>
                    <w:r w:rsidR="00160AA3">
                      <w:rPr>
                        <w:noProof/>
                      </w:rPr>
                      <w:t>8</w:t>
                    </w:r>
                    <w:r w:rsidR="00E7568A">
                      <w:rPr>
                        <w:noProof/>
                      </w:rPr>
                      <w:fldChar w:fldCharType="end"/>
                    </w:r>
                  </w:p>
                  <w:p w14:paraId="47CDFBDC" w14:textId="77777777" w:rsidR="00F07E0C" w:rsidRDefault="00F07E0C" w:rsidP="009207E8">
                    <w:pPr>
                      <w:pStyle w:val="Footer"/>
                    </w:pPr>
                  </w:p>
                  <w:p w14:paraId="411E3BCF" w14:textId="1AAF267B" w:rsidR="00E7568A" w:rsidRDefault="00E7568A" w:rsidP="009207E8">
                    <w:pPr>
                      <w:pStyle w:val="Footer"/>
                    </w:pPr>
                    <w:r>
                      <w:fldChar w:fldCharType="begin"/>
                    </w:r>
                    <w:r>
                      <w:instrText xml:space="preserve"> </w:instrText>
                    </w:r>
                    <w:r>
                      <w:fldChar w:fldCharType="begin"/>
                    </w:r>
                    <w:r>
                      <w:instrText>NUMPAGES</w:instrText>
                    </w:r>
                    <w:r>
                      <w:fldChar w:fldCharType="separate"/>
                    </w:r>
                    <w:r w:rsidR="00881C91">
                      <w:rPr>
                        <w:noProof/>
                      </w:rPr>
                      <w:instrText>8</w:instrText>
                    </w:r>
                    <w:r>
                      <w:rPr>
                        <w:noProof/>
                      </w:rPr>
                      <w:fldChar w:fldCharType="end"/>
                    </w:r>
                    <w:r>
                      <w:instrText xml:space="preserve"> </w:instrText>
                    </w:r>
                    <w:r>
                      <w:fldChar w:fldCharType="end"/>
                    </w:r>
                    <w:r w:rsidRPr="00522F9C">
                      <w:t>Registered Name: Stanton House Ltd. R</w:t>
                    </w:r>
                    <w:r>
                      <w:t>egistered No.1573967. Registered in Hong Kong SAR</w:t>
                    </w:r>
                  </w:p>
                  <w:p w14:paraId="40DB8B7E" w14:textId="7C855A2C" w:rsidR="00F07E0C" w:rsidRPr="00821197" w:rsidRDefault="00F07E0C" w:rsidP="009207E8">
                    <w:pPr>
                      <w:pStyle w:val="Footer"/>
                    </w:pPr>
                    <w:r>
                      <w:t>Registered Name: Stanton House Pte Ltd. Registered No: 201733434M. Registered in Singapore</w:t>
                    </w:r>
                  </w:p>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76028" w14:textId="77777777" w:rsidR="00E7568A" w:rsidRDefault="00E7568A" w:rsidP="00E05E98">
    <w:pPr>
      <w:pStyle w:val="Footeraddress"/>
    </w:pPr>
  </w:p>
  <w:p w14:paraId="1060C8DC" w14:textId="515E671B" w:rsidR="00E7568A" w:rsidRPr="00F07E0C" w:rsidRDefault="0076077D" w:rsidP="00797399">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56704" behindDoc="0" locked="0" layoutInCell="1" allowOverlap="1" wp14:anchorId="795E10A6" wp14:editId="6B4367A2">
              <wp:simplePos x="0" y="0"/>
              <wp:positionH relativeFrom="column">
                <wp:posOffset>3413760</wp:posOffset>
              </wp:positionH>
              <wp:positionV relativeFrom="page">
                <wp:posOffset>9610725</wp:posOffset>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725DAD" w14:textId="4570807E" w:rsidR="00E7568A" w:rsidRDefault="004570A8" w:rsidP="009207E8">
                          <w:pPr>
                            <w:pStyle w:val="FooterBlue"/>
                          </w:pPr>
                          <w:r w:rsidRPr="004570A8">
                            <w:t xml:space="preserve">Karthik </w:t>
                          </w:r>
                          <w:proofErr w:type="spellStart"/>
                          <w:r w:rsidRPr="004570A8">
                            <w:t>Lingasamy</w:t>
                          </w:r>
                          <w:proofErr w:type="spellEnd"/>
                          <w:r w:rsidR="00E7568A">
                            <w:t xml:space="preserve">: Page </w:t>
                          </w:r>
                          <w:r w:rsidR="00E7568A">
                            <w:fldChar w:fldCharType="begin"/>
                          </w:r>
                          <w:r w:rsidR="00E7568A">
                            <w:instrText xml:space="preserve"> PAGE </w:instrText>
                          </w:r>
                          <w:r w:rsidR="00E7568A">
                            <w:fldChar w:fldCharType="separate"/>
                          </w:r>
                          <w:r w:rsidR="00160AA3">
                            <w:rPr>
                              <w:noProof/>
                            </w:rPr>
                            <w:t>1</w:t>
                          </w:r>
                          <w:r w:rsidR="00E7568A">
                            <w:rPr>
                              <w:noProof/>
                            </w:rPr>
                            <w:fldChar w:fldCharType="end"/>
                          </w:r>
                          <w:r w:rsidR="00E7568A">
                            <w:t xml:space="preserve"> of </w:t>
                          </w:r>
                          <w:r w:rsidR="00E7568A">
                            <w:fldChar w:fldCharType="begin"/>
                          </w:r>
                          <w:r w:rsidR="00E7568A">
                            <w:instrText xml:space="preserve"> NUMPAGES  </w:instrText>
                          </w:r>
                          <w:r w:rsidR="00E7568A">
                            <w:fldChar w:fldCharType="separate"/>
                          </w:r>
                          <w:r w:rsidR="00160AA3">
                            <w:rPr>
                              <w:noProof/>
                            </w:rPr>
                            <w:t>8</w:t>
                          </w:r>
                          <w:r w:rsidR="00E7568A">
                            <w:rPr>
                              <w:noProof/>
                            </w:rPr>
                            <w:fldChar w:fldCharType="end"/>
                          </w:r>
                        </w:p>
                        <w:p w14:paraId="2880A5A4" w14:textId="4B50A6D7" w:rsidR="00E7568A" w:rsidRDefault="00E7568A" w:rsidP="002753ED">
                          <w:pPr>
                            <w:pStyle w:val="FooterBlue"/>
                            <w:rPr>
                              <w:i/>
                              <w:lang w:eastAsia="en-GB"/>
                            </w:rPr>
                          </w:pPr>
                          <w:r>
                            <w:fldChar w:fldCharType="begin"/>
                          </w:r>
                          <w:r>
                            <w:instrText xml:space="preserve"> </w:instrText>
                          </w:r>
                          <w:r>
                            <w:fldChar w:fldCharType="begin"/>
                          </w:r>
                          <w:r>
                            <w:instrText>NUMPAGES</w:instrText>
                          </w:r>
                          <w:r>
                            <w:fldChar w:fldCharType="separate"/>
                          </w:r>
                          <w:r w:rsidR="00881C91">
                            <w:rPr>
                              <w:noProof/>
                            </w:rPr>
                            <w:instrText>8</w:instrText>
                          </w:r>
                          <w:r>
                            <w:rPr>
                              <w:noProof/>
                            </w:rPr>
                            <w:fldChar w:fldCharType="end"/>
                          </w:r>
                          <w:r>
                            <w:instrText xml:space="preserve"> </w:instrText>
                          </w:r>
                          <w:r>
                            <w:fldChar w:fldCharType="end"/>
                          </w:r>
                        </w:p>
                        <w:p w14:paraId="0B622240" w14:textId="77777777" w:rsidR="00F07E0C" w:rsidRDefault="00F07E0C" w:rsidP="002753ED">
                          <w:pPr>
                            <w:pStyle w:val="FooterBlue"/>
                            <w:rPr>
                              <w:i/>
                              <w:lang w:eastAsia="en-GB"/>
                            </w:rPr>
                          </w:pPr>
                        </w:p>
                        <w:p w14:paraId="61C59074" w14:textId="77777777" w:rsidR="00F07E0C" w:rsidRDefault="00F07E0C" w:rsidP="002753ED">
                          <w:pPr>
                            <w:pStyle w:val="FooterBlue"/>
                            <w:rPr>
                              <w:i/>
                              <w:lang w:eastAsia="en-GB"/>
                            </w:rPr>
                          </w:pPr>
                        </w:p>
                        <w:p w14:paraId="6A5F5EB7" w14:textId="2FA82CA5" w:rsidR="00E7568A" w:rsidRPr="00341877" w:rsidRDefault="00E7568A" w:rsidP="002753ED">
                          <w:pPr>
                            <w:pStyle w:val="FooterBlue"/>
                            <w:rPr>
                              <w:i/>
                              <w:lang w:eastAsia="en-GB"/>
                            </w:rPr>
                          </w:pPr>
                          <w:r w:rsidRPr="00341877">
                            <w:rPr>
                              <w:i/>
                              <w:lang w:eastAsia="en-GB"/>
                            </w:rPr>
                            <w:t>This CV is presented in line with our standard terms of business</w:t>
                          </w:r>
                        </w:p>
                        <w:p w14:paraId="107139C9" w14:textId="77777777" w:rsidR="00F07E0C" w:rsidRPr="00522F9C" w:rsidRDefault="00F07E0C" w:rsidP="002753ED">
                          <w:pPr>
                            <w:pStyle w:val="Footer"/>
                          </w:pPr>
                        </w:p>
                        <w:p w14:paraId="05595574" w14:textId="77777777" w:rsidR="00E7568A" w:rsidRDefault="00E7568A"/>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5E10A6" id="_x0000_t202" coordsize="21600,21600" o:spt="202" path="m,l,21600r21600,l21600,xe">
              <v:stroke joinstyle="miter"/>
              <v:path gradientshapeok="t" o:connecttype="rect"/>
            </v:shapetype>
            <v:shape id="Text Box 17" o:spid="_x0000_s1027" type="#_x0000_t202" style="position:absolute;margin-left:268.8pt;margin-top:756.75pt;width:231.75pt;height:6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" filled="f" stroked="f">
              <v:textbox inset="0,0,0,0">
                <w:txbxContent>
                  <w:p w14:paraId="72725DAD" w14:textId="4570807E" w:rsidR="00E7568A" w:rsidRDefault="004570A8" w:rsidP="009207E8">
                    <w:pPr>
                      <w:pStyle w:val="FooterBlue"/>
                    </w:pPr>
                    <w:r w:rsidRPr="004570A8">
                      <w:t xml:space="preserve">Karthik </w:t>
                    </w:r>
                    <w:proofErr w:type="spellStart"/>
                    <w:r w:rsidRPr="004570A8">
                      <w:t>Lingasamy</w:t>
                    </w:r>
                    <w:proofErr w:type="spellEnd"/>
                    <w:r w:rsidR="00E7568A">
                      <w:t xml:space="preserve">: Page </w:t>
                    </w:r>
                    <w:r w:rsidR="00E7568A">
                      <w:fldChar w:fldCharType="begin"/>
                    </w:r>
                    <w:r w:rsidR="00E7568A">
                      <w:instrText xml:space="preserve"> PAGE </w:instrText>
                    </w:r>
                    <w:r w:rsidR="00E7568A">
                      <w:fldChar w:fldCharType="separate"/>
                    </w:r>
                    <w:r w:rsidR="00160AA3">
                      <w:rPr>
                        <w:noProof/>
                      </w:rPr>
                      <w:t>1</w:t>
                    </w:r>
                    <w:r w:rsidR="00E7568A">
                      <w:rPr>
                        <w:noProof/>
                      </w:rPr>
                      <w:fldChar w:fldCharType="end"/>
                    </w:r>
                    <w:r w:rsidR="00E7568A">
                      <w:t xml:space="preserve"> of </w:t>
                    </w:r>
                    <w:r w:rsidR="00E7568A">
                      <w:fldChar w:fldCharType="begin"/>
                    </w:r>
                    <w:r w:rsidR="00E7568A">
                      <w:instrText xml:space="preserve"> NUMPAGES  </w:instrText>
                    </w:r>
                    <w:r w:rsidR="00E7568A">
                      <w:fldChar w:fldCharType="separate"/>
                    </w:r>
                    <w:r w:rsidR="00160AA3">
                      <w:rPr>
                        <w:noProof/>
                      </w:rPr>
                      <w:t>8</w:t>
                    </w:r>
                    <w:r w:rsidR="00E7568A">
                      <w:rPr>
                        <w:noProof/>
                      </w:rPr>
                      <w:fldChar w:fldCharType="end"/>
                    </w:r>
                  </w:p>
                  <w:p w14:paraId="2880A5A4" w14:textId="4B50A6D7" w:rsidR="00E7568A" w:rsidRDefault="00E7568A" w:rsidP="002753ED">
                    <w:pPr>
                      <w:pStyle w:val="FooterBlue"/>
                      <w:rPr>
                        <w:i/>
                        <w:lang w:eastAsia="en-GB"/>
                      </w:rPr>
                    </w:pPr>
                    <w:r>
                      <w:fldChar w:fldCharType="begin"/>
                    </w:r>
                    <w:r>
                      <w:instrText xml:space="preserve"> </w:instrText>
                    </w:r>
                    <w:r>
                      <w:fldChar w:fldCharType="begin"/>
                    </w:r>
                    <w:r>
                      <w:instrText>NUMPAGES</w:instrText>
                    </w:r>
                    <w:r>
                      <w:fldChar w:fldCharType="separate"/>
                    </w:r>
                    <w:r w:rsidR="00881C91">
                      <w:rPr>
                        <w:noProof/>
                      </w:rPr>
                      <w:instrText>8</w:instrText>
                    </w:r>
                    <w:r>
                      <w:rPr>
                        <w:noProof/>
                      </w:rPr>
                      <w:fldChar w:fldCharType="end"/>
                    </w:r>
                    <w:r>
                      <w:instrText xml:space="preserve"> </w:instrText>
                    </w:r>
                    <w:r>
                      <w:fldChar w:fldCharType="end"/>
                    </w:r>
                  </w:p>
                  <w:p w14:paraId="0B622240" w14:textId="77777777" w:rsidR="00F07E0C" w:rsidRDefault="00F07E0C" w:rsidP="002753ED">
                    <w:pPr>
                      <w:pStyle w:val="FooterBlue"/>
                      <w:rPr>
                        <w:i/>
                        <w:lang w:eastAsia="en-GB"/>
                      </w:rPr>
                    </w:pPr>
                  </w:p>
                  <w:p w14:paraId="61C59074" w14:textId="77777777" w:rsidR="00F07E0C" w:rsidRDefault="00F07E0C" w:rsidP="002753ED">
                    <w:pPr>
                      <w:pStyle w:val="FooterBlue"/>
                      <w:rPr>
                        <w:i/>
                        <w:lang w:eastAsia="en-GB"/>
                      </w:rPr>
                    </w:pPr>
                  </w:p>
                  <w:p w14:paraId="6A5F5EB7" w14:textId="2FA82CA5" w:rsidR="00E7568A" w:rsidRPr="00341877" w:rsidRDefault="00E7568A" w:rsidP="002753ED">
                    <w:pPr>
                      <w:pStyle w:val="FooterBlue"/>
                      <w:rPr>
                        <w:i/>
                        <w:lang w:eastAsia="en-GB"/>
                      </w:rPr>
                    </w:pPr>
                    <w:r w:rsidRPr="00341877">
                      <w:rPr>
                        <w:i/>
                        <w:lang w:eastAsia="en-GB"/>
                      </w:rPr>
                      <w:t>This CV is presented in line with our standard terms of business</w:t>
                    </w:r>
                  </w:p>
                  <w:p w14:paraId="107139C9" w14:textId="77777777" w:rsidR="00F07E0C" w:rsidRPr="00522F9C" w:rsidRDefault="00F07E0C" w:rsidP="002753ED">
                    <w:pPr>
                      <w:pStyle w:val="Footer"/>
                    </w:pPr>
                  </w:p>
                  <w:p w14:paraId="05595574" w14:textId="77777777" w:rsidR="00E7568A" w:rsidRDefault="00E7568A"/>
                </w:txbxContent>
              </v:textbox>
              <w10:wrap anchory="page"/>
            </v:shape>
          </w:pict>
        </mc:Fallback>
      </mc:AlternateContent>
    </w:r>
    <w:bookmarkStart w:id="0" w:name="_Hlk34897796"/>
    <w:r w:rsidR="00E7568A" w:rsidRPr="00F07E0C">
      <w:rPr>
        <w:sz w:val="16"/>
        <w:szCs w:val="16"/>
      </w:rPr>
      <w:t>Stanton House</w:t>
    </w:r>
    <w:r w:rsidR="00F07E0C" w:rsidRPr="00F07E0C">
      <w:rPr>
        <w:sz w:val="16"/>
        <w:szCs w:val="16"/>
      </w:rPr>
      <w:t xml:space="preserve"> Ltd</w:t>
    </w:r>
    <w:r w:rsidR="00F07E0C">
      <w:rPr>
        <w:sz w:val="16"/>
        <w:szCs w:val="16"/>
      </w:rPr>
      <w:t xml:space="preserve"> / +852 3955 0333 (Registered No: 1573967)</w:t>
    </w:r>
    <w:r w:rsidR="00E7568A" w:rsidRPr="00F07E0C">
      <w:rPr>
        <w:sz w:val="16"/>
        <w:szCs w:val="16"/>
      </w:rPr>
      <w:br/>
    </w:r>
    <w:r w:rsidR="00E7568A" w:rsidRPr="00F07E0C">
      <w:rPr>
        <w:bCs/>
        <w:sz w:val="16"/>
        <w:szCs w:val="16"/>
      </w:rPr>
      <w:t xml:space="preserve">1203/4, </w:t>
    </w:r>
    <w:proofErr w:type="spellStart"/>
    <w:r w:rsidR="00E7568A" w:rsidRPr="00F07E0C">
      <w:rPr>
        <w:bCs/>
        <w:sz w:val="16"/>
        <w:szCs w:val="16"/>
      </w:rPr>
      <w:t>Chinachem</w:t>
    </w:r>
    <w:proofErr w:type="spellEnd"/>
    <w:r w:rsidR="00E7568A" w:rsidRPr="00F07E0C">
      <w:rPr>
        <w:bCs/>
        <w:sz w:val="16"/>
        <w:szCs w:val="16"/>
      </w:rPr>
      <w:t xml:space="preserve"> Hollywood Centre</w:t>
    </w:r>
    <w:r w:rsidR="00F07E0C">
      <w:rPr>
        <w:bCs/>
        <w:sz w:val="16"/>
        <w:szCs w:val="16"/>
      </w:rPr>
      <w:t xml:space="preserve">, </w:t>
    </w:r>
    <w:r w:rsidR="00E7568A" w:rsidRPr="00F07E0C">
      <w:rPr>
        <w:bCs/>
        <w:sz w:val="16"/>
        <w:szCs w:val="16"/>
      </w:rPr>
      <w:t>1-13 Hollywood Road, Central</w:t>
    </w:r>
    <w:bookmarkEnd w:id="0"/>
    <w:r w:rsidR="00E7568A" w:rsidRPr="00F07E0C">
      <w:rPr>
        <w:bCs/>
        <w:sz w:val="16"/>
        <w:szCs w:val="16"/>
      </w:rPr>
      <w:t>, Hong Kong</w:t>
    </w:r>
  </w:p>
  <w:p w14:paraId="6C0649BB" w14:textId="4FDFA3F3" w:rsidR="00E7568A" w:rsidRDefault="00F07E0C" w:rsidP="00E05E98">
    <w:pPr>
      <w:pStyle w:val="FooterBlue"/>
      <w:jc w:val="left"/>
      <w:rPr>
        <w:szCs w:val="16"/>
      </w:rPr>
    </w:pPr>
    <w:bookmarkStart w:id="1" w:name="_Hlk34897843"/>
    <w:r>
      <w:rPr>
        <w:szCs w:val="16"/>
      </w:rPr>
      <w:t>Stanton House Pte Ltd / +65 8533 9870 (Registered No: 201733434M)</w:t>
    </w:r>
  </w:p>
  <w:p w14:paraId="31210BC5" w14:textId="6EE5CB64" w:rsidR="00F07E0C" w:rsidRPr="00F07E0C" w:rsidRDefault="00F07E0C" w:rsidP="00E05E98">
    <w:pPr>
      <w:pStyle w:val="FooterBlue"/>
      <w:jc w:val="left"/>
      <w:rPr>
        <w:szCs w:val="16"/>
      </w:rPr>
    </w:pPr>
    <w:r>
      <w:rPr>
        <w:szCs w:val="16"/>
      </w:rPr>
      <w:t>8 Cross Street, #18-01 Singapore 048424</w:t>
    </w:r>
  </w:p>
  <w:p w14:paraId="48477269" w14:textId="3010FB51" w:rsidR="00E7568A" w:rsidRPr="00F07E0C" w:rsidRDefault="00E7568A" w:rsidP="00E05E98">
    <w:pPr>
      <w:pStyle w:val="FooterBlue"/>
      <w:jc w:val="left"/>
      <w:rPr>
        <w:rStyle w:val="FooteraddressboldChar"/>
        <w:szCs w:val="16"/>
      </w:rPr>
    </w:pPr>
    <w:r w:rsidRPr="00F07E0C">
      <w:rPr>
        <w:rStyle w:val="FooteraddressboldChar"/>
        <w:szCs w:val="16"/>
      </w:rPr>
      <w:t>www.stantonhouse.com</w:t>
    </w:r>
    <w:bookmarkEnd w:id="1"/>
    <w:r w:rsidRPr="00F07E0C">
      <w:rPr>
        <w:rStyle w:val="FooteraddressboldChar"/>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2A08E" w14:textId="77777777" w:rsidR="00FB3DE1" w:rsidRDefault="00FB3DE1" w:rsidP="00BE6D07">
      <w:pPr>
        <w:spacing w:after="0" w:line="240" w:lineRule="auto"/>
      </w:pPr>
      <w:r>
        <w:separator/>
      </w:r>
    </w:p>
  </w:footnote>
  <w:footnote w:type="continuationSeparator" w:id="0">
    <w:p w14:paraId="4CAE9EF7" w14:textId="77777777" w:rsidR="00FB3DE1" w:rsidRDefault="00FB3DE1" w:rsidP="00BE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553ED" w14:textId="77777777" w:rsidR="00E7568A" w:rsidRDefault="00E7568A" w:rsidP="00BF0AC7">
    <w:pPr>
      <w:pStyle w:val="Header"/>
      <w:tabs>
        <w:tab w:val="clear" w:pos="4513"/>
        <w:tab w:val="clear" w:pos="9026"/>
        <w:tab w:val="left" w:pos="1080"/>
      </w:tabs>
      <w:spacing w:before="120"/>
    </w:pPr>
  </w:p>
  <w:p w14:paraId="44E173B4" w14:textId="77777777" w:rsidR="00E7568A" w:rsidRPr="00370970" w:rsidRDefault="00E7568A" w:rsidP="0026673A">
    <w:pPr>
      <w:pStyle w:val="Header"/>
      <w:tabs>
        <w:tab w:val="clear" w:pos="4513"/>
        <w:tab w:val="clear" w:pos="9026"/>
        <w:tab w:val="left" w:pos="1080"/>
        <w:tab w:val="right" w:pos="8504"/>
      </w:tabs>
      <w:spacing w:before="120"/>
      <w:rPr>
        <w:color w:val="FFFFFF"/>
      </w:rPr>
    </w:pPr>
    <w:r w:rsidRPr="00370970">
      <w:rPr>
        <w:color w:val="FFFFFF"/>
      </w:rPr>
      <w:t>Space</w:t>
    </w:r>
    <w:r>
      <w:rPr>
        <w:color w:val="FFFFFF"/>
      </w:rPr>
      <w:tab/>
    </w:r>
    <w:r>
      <w:rPr>
        <w:color w:val="FFFFFF"/>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CE7C4" w14:textId="359098AA" w:rsidR="00E7568A" w:rsidRDefault="0076077D">
    <w:pPr>
      <w:pStyle w:val="Header"/>
    </w:pPr>
    <w:r>
      <w:rPr>
        <w:noProof/>
        <w:lang w:val="en-US"/>
      </w:rPr>
      <w:drawing>
        <wp:anchor distT="0" distB="0" distL="114300" distR="114300" simplePos="0" relativeHeight="251658752" behindDoc="0" locked="0" layoutInCell="1" allowOverlap="1" wp14:anchorId="218EABB5" wp14:editId="7E9F0505">
          <wp:simplePos x="0" y="0"/>
          <wp:positionH relativeFrom="page">
            <wp:posOffset>5598795</wp:posOffset>
          </wp:positionH>
          <wp:positionV relativeFrom="page">
            <wp:posOffset>360045</wp:posOffset>
          </wp:positionV>
          <wp:extent cx="1602105" cy="587375"/>
          <wp:effectExtent l="0" t="0" r="0" b="0"/>
          <wp:wrapTopAndBottom/>
          <wp:docPr id="4" name="Picture 19" descr="Description: Stanto House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Stanto House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2105" cy="587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3"/>
    <w:lvl w:ilvl="0">
      <w:start w:val="1"/>
      <w:numFmt w:val="bullet"/>
      <w:lvlText w:val=""/>
      <w:lvlJc w:val="left"/>
      <w:pPr>
        <w:tabs>
          <w:tab w:val="num" w:pos="0"/>
        </w:tabs>
        <w:ind w:left="900" w:hanging="480"/>
      </w:pPr>
      <w:rPr>
        <w:rFonts w:ascii="Wingdings" w:hAnsi="Wingdings" w:cs="Times New Roman"/>
      </w:rPr>
    </w:lvl>
  </w:abstractNum>
  <w:abstractNum w:abstractNumId="1" w15:restartNumberingAfterBreak="0">
    <w:nsid w:val="00000004"/>
    <w:multiLevelType w:val="singleLevel"/>
    <w:tmpl w:val="00000004"/>
    <w:name w:val="WW8Num5"/>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5C74C72"/>
    <w:multiLevelType w:val="singleLevel"/>
    <w:tmpl w:val="E3303768"/>
    <w:lvl w:ilvl="0">
      <w:start w:val="1"/>
      <w:numFmt w:val="bullet"/>
      <w:pStyle w:val="N2Normalindenttiret"/>
      <w:lvlText w:val="─"/>
      <w:lvlJc w:val="left"/>
      <w:pPr>
        <w:tabs>
          <w:tab w:val="num" w:pos="360"/>
        </w:tabs>
        <w:ind w:left="360" w:hanging="360"/>
      </w:pPr>
      <w:rPr>
        <w:rFonts w:ascii="Times New Roman" w:hAnsi="Times New Roman" w:hint="default"/>
        <w:sz w:val="16"/>
        <w:effect w:val="none"/>
      </w:rPr>
    </w:lvl>
  </w:abstractNum>
  <w:abstractNum w:abstractNumId="17" w15:restartNumberingAfterBreak="0">
    <w:nsid w:val="23594449"/>
    <w:multiLevelType w:val="hybridMultilevel"/>
    <w:tmpl w:val="8E642504"/>
    <w:lvl w:ilvl="0" w:tplc="604EE370">
      <w:start w:val="1"/>
      <w:numFmt w:val="bullet"/>
      <w:pStyle w:val="BulletsBlue"/>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63F7056"/>
    <w:multiLevelType w:val="hybridMultilevel"/>
    <w:tmpl w:val="6D76D8C6"/>
    <w:lvl w:ilvl="0" w:tplc="9F4CC14A">
      <w:numFmt w:val="bullet"/>
      <w:pStyle w:val="SGBullets1"/>
      <w:lvlText w:val="•"/>
      <w:lvlJc w:val="left"/>
      <w:pPr>
        <w:ind w:left="530" w:hanging="360"/>
      </w:pPr>
      <w:rPr>
        <w:rFonts w:hint="default"/>
        <w:lang w:val="en-US" w:eastAsia="en-US" w:bidi="en-US"/>
      </w:rPr>
    </w:lvl>
    <w:lvl w:ilvl="1" w:tplc="3C090003">
      <w:start w:val="1"/>
      <w:numFmt w:val="bullet"/>
      <w:lvlText w:val="o"/>
      <w:lvlJc w:val="left"/>
      <w:pPr>
        <w:ind w:left="1250" w:hanging="360"/>
      </w:pPr>
      <w:rPr>
        <w:rFonts w:ascii="Courier New" w:hAnsi="Courier New" w:cs="Courier New" w:hint="default"/>
      </w:rPr>
    </w:lvl>
    <w:lvl w:ilvl="2" w:tplc="3C090005">
      <w:start w:val="1"/>
      <w:numFmt w:val="bullet"/>
      <w:lvlText w:val=""/>
      <w:lvlJc w:val="left"/>
      <w:pPr>
        <w:ind w:left="1970" w:hanging="360"/>
      </w:pPr>
      <w:rPr>
        <w:rFonts w:ascii="Wingdings" w:hAnsi="Wingdings" w:hint="default"/>
      </w:rPr>
    </w:lvl>
    <w:lvl w:ilvl="3" w:tplc="3C090001">
      <w:start w:val="1"/>
      <w:numFmt w:val="bullet"/>
      <w:lvlText w:val=""/>
      <w:lvlJc w:val="left"/>
      <w:pPr>
        <w:ind w:left="2690" w:hanging="360"/>
      </w:pPr>
      <w:rPr>
        <w:rFonts w:ascii="Symbol" w:hAnsi="Symbol" w:hint="default"/>
      </w:rPr>
    </w:lvl>
    <w:lvl w:ilvl="4" w:tplc="3C090003" w:tentative="1">
      <w:start w:val="1"/>
      <w:numFmt w:val="bullet"/>
      <w:lvlText w:val="o"/>
      <w:lvlJc w:val="left"/>
      <w:pPr>
        <w:ind w:left="3410" w:hanging="360"/>
      </w:pPr>
      <w:rPr>
        <w:rFonts w:ascii="Courier New" w:hAnsi="Courier New" w:cs="Courier New" w:hint="default"/>
      </w:rPr>
    </w:lvl>
    <w:lvl w:ilvl="5" w:tplc="3C090005" w:tentative="1">
      <w:start w:val="1"/>
      <w:numFmt w:val="bullet"/>
      <w:lvlText w:val=""/>
      <w:lvlJc w:val="left"/>
      <w:pPr>
        <w:ind w:left="4130" w:hanging="360"/>
      </w:pPr>
      <w:rPr>
        <w:rFonts w:ascii="Wingdings" w:hAnsi="Wingdings" w:hint="default"/>
      </w:rPr>
    </w:lvl>
    <w:lvl w:ilvl="6" w:tplc="3C090001" w:tentative="1">
      <w:start w:val="1"/>
      <w:numFmt w:val="bullet"/>
      <w:lvlText w:val=""/>
      <w:lvlJc w:val="left"/>
      <w:pPr>
        <w:ind w:left="4850" w:hanging="360"/>
      </w:pPr>
      <w:rPr>
        <w:rFonts w:ascii="Symbol" w:hAnsi="Symbol" w:hint="default"/>
      </w:rPr>
    </w:lvl>
    <w:lvl w:ilvl="7" w:tplc="3C090003" w:tentative="1">
      <w:start w:val="1"/>
      <w:numFmt w:val="bullet"/>
      <w:lvlText w:val="o"/>
      <w:lvlJc w:val="left"/>
      <w:pPr>
        <w:ind w:left="5570" w:hanging="360"/>
      </w:pPr>
      <w:rPr>
        <w:rFonts w:ascii="Courier New" w:hAnsi="Courier New" w:cs="Courier New" w:hint="default"/>
      </w:rPr>
    </w:lvl>
    <w:lvl w:ilvl="8" w:tplc="3C090005" w:tentative="1">
      <w:start w:val="1"/>
      <w:numFmt w:val="bullet"/>
      <w:lvlText w:val=""/>
      <w:lvlJc w:val="left"/>
      <w:pPr>
        <w:ind w:left="6290" w:hanging="360"/>
      </w:pPr>
      <w:rPr>
        <w:rFonts w:ascii="Wingdings" w:hAnsi="Wingdings" w:hint="default"/>
      </w:rPr>
    </w:lvl>
  </w:abstractNum>
  <w:abstractNum w:abstractNumId="19" w15:restartNumberingAfterBreak="0">
    <w:nsid w:val="3D78586F"/>
    <w:multiLevelType w:val="hybridMultilevel"/>
    <w:tmpl w:val="362A5B8A"/>
    <w:lvl w:ilvl="0" w:tplc="30CA12B4">
      <w:numFmt w:val="bullet"/>
      <w:pStyle w:val="TechBullets3"/>
      <w:lvlText w:val="•"/>
      <w:lvlJc w:val="left"/>
      <w:pPr>
        <w:ind w:left="1080" w:hanging="360"/>
      </w:pPr>
      <w:rPr>
        <w:rFonts w:hint="default"/>
        <w:lang w:val="en-US" w:eastAsia="en-US" w:bidi="ar-SA"/>
      </w:rPr>
    </w:lvl>
    <w:lvl w:ilvl="1" w:tplc="8390A2BE">
      <w:numFmt w:val="bullet"/>
      <w:lvlText w:val="•"/>
      <w:lvlJc w:val="left"/>
      <w:pPr>
        <w:ind w:left="1800" w:hanging="360"/>
      </w:pPr>
      <w:rPr>
        <w:rFonts w:ascii="MetaBoldLF-Roman" w:eastAsia="PMingLiU" w:hAnsi="MetaBoldLF-Roman" w:cs="Times New Roman" w:hint="default"/>
      </w:rPr>
    </w:lvl>
    <w:lvl w:ilvl="2" w:tplc="3C090005">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20" w15:restartNumberingAfterBreak="0">
    <w:nsid w:val="457C63DC"/>
    <w:multiLevelType w:val="hybridMultilevel"/>
    <w:tmpl w:val="232233C0"/>
    <w:lvl w:ilvl="0" w:tplc="5D46AC94">
      <w:start w:val="1"/>
      <w:numFmt w:val="bullet"/>
      <w:pStyle w:val="Resumelevel1"/>
      <w:lvlText w:val=""/>
      <w:lvlJc w:val="left"/>
      <w:pPr>
        <w:tabs>
          <w:tab w:val="num" w:pos="360"/>
        </w:tabs>
        <w:ind w:left="360" w:hanging="360"/>
      </w:pPr>
      <w:rPr>
        <w:rFonts w:ascii="Symbol" w:hAnsi="Symbol" w:hint="default"/>
        <w:color w:val="2C95DD"/>
        <w:sz w:val="20"/>
      </w:rPr>
    </w:lvl>
    <w:lvl w:ilvl="1" w:tplc="ECF406AA">
      <w:start w:val="1"/>
      <w:numFmt w:val="bullet"/>
      <w:lvlText w:val=""/>
      <w:lvlJc w:val="left"/>
      <w:pPr>
        <w:tabs>
          <w:tab w:val="num" w:pos="410"/>
        </w:tabs>
        <w:ind w:left="50" w:firstLine="360"/>
      </w:pPr>
      <w:rPr>
        <w:rFonts w:ascii="Symbol" w:hAnsi="Symbol" w:hint="default"/>
        <w:color w:val="FF6600"/>
        <w:sz w:val="22"/>
        <w:szCs w:val="22"/>
      </w:rPr>
    </w:lvl>
    <w:lvl w:ilvl="2" w:tplc="8E0498AE">
      <w:start w:val="1"/>
      <w:numFmt w:val="bullet"/>
      <w:lvlText w:val=""/>
      <w:lvlJc w:val="left"/>
      <w:pPr>
        <w:tabs>
          <w:tab w:val="num" w:pos="410"/>
        </w:tabs>
        <w:ind w:left="-670" w:firstLine="720"/>
      </w:pPr>
      <w:rPr>
        <w:rFonts w:ascii="Wingdings" w:hAnsi="Wingdings" w:hint="default"/>
        <w:color w:val="FF6600"/>
        <w:sz w:val="20"/>
      </w:rPr>
    </w:lvl>
    <w:lvl w:ilvl="3" w:tplc="04090001" w:tentative="1">
      <w:start w:val="1"/>
      <w:numFmt w:val="bullet"/>
      <w:lvlText w:val=""/>
      <w:lvlJc w:val="left"/>
      <w:pPr>
        <w:tabs>
          <w:tab w:val="num" w:pos="2210"/>
        </w:tabs>
        <w:ind w:left="2210" w:hanging="360"/>
      </w:pPr>
      <w:rPr>
        <w:rFonts w:ascii="Symbol" w:hAnsi="Symbol" w:hint="default"/>
      </w:rPr>
    </w:lvl>
    <w:lvl w:ilvl="4" w:tplc="04090003" w:tentative="1">
      <w:start w:val="1"/>
      <w:numFmt w:val="bullet"/>
      <w:lvlText w:val="o"/>
      <w:lvlJc w:val="left"/>
      <w:pPr>
        <w:tabs>
          <w:tab w:val="num" w:pos="2930"/>
        </w:tabs>
        <w:ind w:left="2930" w:hanging="360"/>
      </w:pPr>
      <w:rPr>
        <w:rFonts w:ascii="Courier New" w:hAnsi="Courier New" w:cs="Courier New" w:hint="default"/>
      </w:rPr>
    </w:lvl>
    <w:lvl w:ilvl="5" w:tplc="04090005" w:tentative="1">
      <w:start w:val="1"/>
      <w:numFmt w:val="bullet"/>
      <w:lvlText w:val=""/>
      <w:lvlJc w:val="left"/>
      <w:pPr>
        <w:tabs>
          <w:tab w:val="num" w:pos="3650"/>
        </w:tabs>
        <w:ind w:left="3650" w:hanging="360"/>
      </w:pPr>
      <w:rPr>
        <w:rFonts w:ascii="Wingdings" w:hAnsi="Wingdings" w:hint="default"/>
      </w:rPr>
    </w:lvl>
    <w:lvl w:ilvl="6" w:tplc="04090001" w:tentative="1">
      <w:start w:val="1"/>
      <w:numFmt w:val="bullet"/>
      <w:lvlText w:val=""/>
      <w:lvlJc w:val="left"/>
      <w:pPr>
        <w:tabs>
          <w:tab w:val="num" w:pos="4370"/>
        </w:tabs>
        <w:ind w:left="4370" w:hanging="360"/>
      </w:pPr>
      <w:rPr>
        <w:rFonts w:ascii="Symbol" w:hAnsi="Symbol" w:hint="default"/>
      </w:rPr>
    </w:lvl>
    <w:lvl w:ilvl="7" w:tplc="04090003" w:tentative="1">
      <w:start w:val="1"/>
      <w:numFmt w:val="bullet"/>
      <w:lvlText w:val="o"/>
      <w:lvlJc w:val="left"/>
      <w:pPr>
        <w:tabs>
          <w:tab w:val="num" w:pos="5090"/>
        </w:tabs>
        <w:ind w:left="5090" w:hanging="360"/>
      </w:pPr>
      <w:rPr>
        <w:rFonts w:ascii="Courier New" w:hAnsi="Courier New" w:cs="Courier New" w:hint="default"/>
      </w:rPr>
    </w:lvl>
    <w:lvl w:ilvl="8" w:tplc="04090005" w:tentative="1">
      <w:start w:val="1"/>
      <w:numFmt w:val="bullet"/>
      <w:lvlText w:val=""/>
      <w:lvlJc w:val="left"/>
      <w:pPr>
        <w:tabs>
          <w:tab w:val="num" w:pos="5810"/>
        </w:tabs>
        <w:ind w:left="5810" w:hanging="360"/>
      </w:pPr>
      <w:rPr>
        <w:rFonts w:ascii="Wingdings" w:hAnsi="Wingdings" w:hint="default"/>
      </w:rPr>
    </w:lvl>
  </w:abstractNum>
  <w:abstractNum w:abstractNumId="21" w15:restartNumberingAfterBreak="0">
    <w:nsid w:val="4C366BB1"/>
    <w:multiLevelType w:val="hybridMultilevel"/>
    <w:tmpl w:val="D8AE0958"/>
    <w:lvl w:ilvl="0" w:tplc="5386C3C2">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22" w15:restartNumberingAfterBreak="0">
    <w:nsid w:val="756324F1"/>
    <w:multiLevelType w:val="hybridMultilevel"/>
    <w:tmpl w:val="1E26FE42"/>
    <w:lvl w:ilvl="0" w:tplc="DE70F80A">
      <w:numFmt w:val="bullet"/>
      <w:pStyle w:val="SGBullets2"/>
      <w:lvlText w:val="•"/>
      <w:lvlJc w:val="left"/>
      <w:pPr>
        <w:ind w:left="890" w:hanging="360"/>
      </w:pPr>
      <w:rPr>
        <w:rFonts w:hint="default"/>
        <w:lang w:val="en-US" w:eastAsia="en-US" w:bidi="ar-SA"/>
      </w:rPr>
    </w:lvl>
    <w:lvl w:ilvl="1" w:tplc="3C090003">
      <w:start w:val="1"/>
      <w:numFmt w:val="bullet"/>
      <w:lvlText w:val="o"/>
      <w:lvlJc w:val="left"/>
      <w:pPr>
        <w:ind w:left="1610" w:hanging="360"/>
      </w:pPr>
      <w:rPr>
        <w:rFonts w:ascii="Courier New" w:hAnsi="Courier New" w:cs="Courier New" w:hint="default"/>
      </w:rPr>
    </w:lvl>
    <w:lvl w:ilvl="2" w:tplc="3C090005" w:tentative="1">
      <w:start w:val="1"/>
      <w:numFmt w:val="bullet"/>
      <w:lvlText w:val=""/>
      <w:lvlJc w:val="left"/>
      <w:pPr>
        <w:ind w:left="2330" w:hanging="360"/>
      </w:pPr>
      <w:rPr>
        <w:rFonts w:ascii="Wingdings" w:hAnsi="Wingdings" w:hint="default"/>
      </w:rPr>
    </w:lvl>
    <w:lvl w:ilvl="3" w:tplc="3C090001" w:tentative="1">
      <w:start w:val="1"/>
      <w:numFmt w:val="bullet"/>
      <w:lvlText w:val=""/>
      <w:lvlJc w:val="left"/>
      <w:pPr>
        <w:ind w:left="3050" w:hanging="360"/>
      </w:pPr>
      <w:rPr>
        <w:rFonts w:ascii="Symbol" w:hAnsi="Symbol" w:hint="default"/>
      </w:rPr>
    </w:lvl>
    <w:lvl w:ilvl="4" w:tplc="3C090003" w:tentative="1">
      <w:start w:val="1"/>
      <w:numFmt w:val="bullet"/>
      <w:lvlText w:val="o"/>
      <w:lvlJc w:val="left"/>
      <w:pPr>
        <w:ind w:left="3770" w:hanging="360"/>
      </w:pPr>
      <w:rPr>
        <w:rFonts w:ascii="Courier New" w:hAnsi="Courier New" w:cs="Courier New" w:hint="default"/>
      </w:rPr>
    </w:lvl>
    <w:lvl w:ilvl="5" w:tplc="3C090005" w:tentative="1">
      <w:start w:val="1"/>
      <w:numFmt w:val="bullet"/>
      <w:lvlText w:val=""/>
      <w:lvlJc w:val="left"/>
      <w:pPr>
        <w:ind w:left="4490" w:hanging="360"/>
      </w:pPr>
      <w:rPr>
        <w:rFonts w:ascii="Wingdings" w:hAnsi="Wingdings" w:hint="default"/>
      </w:rPr>
    </w:lvl>
    <w:lvl w:ilvl="6" w:tplc="3C090001" w:tentative="1">
      <w:start w:val="1"/>
      <w:numFmt w:val="bullet"/>
      <w:lvlText w:val=""/>
      <w:lvlJc w:val="left"/>
      <w:pPr>
        <w:ind w:left="5210" w:hanging="360"/>
      </w:pPr>
      <w:rPr>
        <w:rFonts w:ascii="Symbol" w:hAnsi="Symbol" w:hint="default"/>
      </w:rPr>
    </w:lvl>
    <w:lvl w:ilvl="7" w:tplc="3C090003" w:tentative="1">
      <w:start w:val="1"/>
      <w:numFmt w:val="bullet"/>
      <w:lvlText w:val="o"/>
      <w:lvlJc w:val="left"/>
      <w:pPr>
        <w:ind w:left="5930" w:hanging="360"/>
      </w:pPr>
      <w:rPr>
        <w:rFonts w:ascii="Courier New" w:hAnsi="Courier New" w:cs="Courier New" w:hint="default"/>
      </w:rPr>
    </w:lvl>
    <w:lvl w:ilvl="8" w:tplc="3C090005" w:tentative="1">
      <w:start w:val="1"/>
      <w:numFmt w:val="bullet"/>
      <w:lvlText w:val=""/>
      <w:lvlJc w:val="left"/>
      <w:pPr>
        <w:ind w:left="6650" w:hanging="360"/>
      </w:pPr>
      <w:rPr>
        <w:rFonts w:ascii="Wingdings" w:hAnsi="Wingdings" w:hint="default"/>
      </w:rPr>
    </w:lvl>
  </w:abstractNum>
  <w:num w:numId="1">
    <w:abstractNumId w:val="17"/>
  </w:num>
  <w:num w:numId="2">
    <w:abstractNumId w:val="21"/>
  </w:num>
  <w:num w:numId="3">
    <w:abstractNumId w:val="16"/>
  </w:num>
  <w:num w:numId="4">
    <w:abstractNumId w:val="2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22"/>
  </w:num>
  <w:num w:numId="7">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515"/>
    <w:rsid w:val="00001F52"/>
    <w:rsid w:val="00002847"/>
    <w:rsid w:val="00004415"/>
    <w:rsid w:val="000050BA"/>
    <w:rsid w:val="0001167A"/>
    <w:rsid w:val="00013381"/>
    <w:rsid w:val="00016894"/>
    <w:rsid w:val="00021CF9"/>
    <w:rsid w:val="000301A7"/>
    <w:rsid w:val="00033163"/>
    <w:rsid w:val="00043EF1"/>
    <w:rsid w:val="000450F0"/>
    <w:rsid w:val="00052513"/>
    <w:rsid w:val="0005538B"/>
    <w:rsid w:val="00056FDB"/>
    <w:rsid w:val="00074A05"/>
    <w:rsid w:val="000827EF"/>
    <w:rsid w:val="00084C53"/>
    <w:rsid w:val="00086C91"/>
    <w:rsid w:val="00093A2A"/>
    <w:rsid w:val="00093FA0"/>
    <w:rsid w:val="0009403A"/>
    <w:rsid w:val="00096D31"/>
    <w:rsid w:val="000A0E2A"/>
    <w:rsid w:val="000A357D"/>
    <w:rsid w:val="000A3C14"/>
    <w:rsid w:val="000A6436"/>
    <w:rsid w:val="000B0A00"/>
    <w:rsid w:val="000B1B67"/>
    <w:rsid w:val="000B5837"/>
    <w:rsid w:val="000C33E9"/>
    <w:rsid w:val="000C395D"/>
    <w:rsid w:val="000D066F"/>
    <w:rsid w:val="000D6991"/>
    <w:rsid w:val="000D7D3E"/>
    <w:rsid w:val="000E4C62"/>
    <w:rsid w:val="000E7CF3"/>
    <w:rsid w:val="000F29F4"/>
    <w:rsid w:val="000F2E46"/>
    <w:rsid w:val="000F6BD6"/>
    <w:rsid w:val="001010C6"/>
    <w:rsid w:val="00113545"/>
    <w:rsid w:val="00114F84"/>
    <w:rsid w:val="001166E9"/>
    <w:rsid w:val="001176E5"/>
    <w:rsid w:val="001252F8"/>
    <w:rsid w:val="001257B9"/>
    <w:rsid w:val="001268A6"/>
    <w:rsid w:val="001337AD"/>
    <w:rsid w:val="0013651F"/>
    <w:rsid w:val="0013793B"/>
    <w:rsid w:val="00137F21"/>
    <w:rsid w:val="00140C13"/>
    <w:rsid w:val="0014185D"/>
    <w:rsid w:val="001440AC"/>
    <w:rsid w:val="00145B04"/>
    <w:rsid w:val="00147D85"/>
    <w:rsid w:val="001501EC"/>
    <w:rsid w:val="001509BC"/>
    <w:rsid w:val="00153C4B"/>
    <w:rsid w:val="00153C50"/>
    <w:rsid w:val="00155AE5"/>
    <w:rsid w:val="00160AA3"/>
    <w:rsid w:val="00161653"/>
    <w:rsid w:val="001802E3"/>
    <w:rsid w:val="00185F1D"/>
    <w:rsid w:val="00186F5F"/>
    <w:rsid w:val="0019370E"/>
    <w:rsid w:val="0019406B"/>
    <w:rsid w:val="001A1025"/>
    <w:rsid w:val="001A7E93"/>
    <w:rsid w:val="001B6E6B"/>
    <w:rsid w:val="001B7AE3"/>
    <w:rsid w:val="001C1DCF"/>
    <w:rsid w:val="001C49CA"/>
    <w:rsid w:val="001C5BAE"/>
    <w:rsid w:val="001E0EF2"/>
    <w:rsid w:val="001E1233"/>
    <w:rsid w:val="001E3F67"/>
    <w:rsid w:val="001E5710"/>
    <w:rsid w:val="001E58C5"/>
    <w:rsid w:val="001E5E8D"/>
    <w:rsid w:val="001E636E"/>
    <w:rsid w:val="002002CD"/>
    <w:rsid w:val="00203CF8"/>
    <w:rsid w:val="00203D61"/>
    <w:rsid w:val="002057BE"/>
    <w:rsid w:val="00210750"/>
    <w:rsid w:val="00213189"/>
    <w:rsid w:val="00214411"/>
    <w:rsid w:val="0021518B"/>
    <w:rsid w:val="002220F6"/>
    <w:rsid w:val="00223145"/>
    <w:rsid w:val="002246D5"/>
    <w:rsid w:val="0022494A"/>
    <w:rsid w:val="00226082"/>
    <w:rsid w:val="00226FF2"/>
    <w:rsid w:val="0023022D"/>
    <w:rsid w:val="0023269B"/>
    <w:rsid w:val="0023378C"/>
    <w:rsid w:val="00235CEF"/>
    <w:rsid w:val="002367DB"/>
    <w:rsid w:val="00236CA1"/>
    <w:rsid w:val="00243008"/>
    <w:rsid w:val="002437B0"/>
    <w:rsid w:val="0024671C"/>
    <w:rsid w:val="00251667"/>
    <w:rsid w:val="002523F0"/>
    <w:rsid w:val="002526FC"/>
    <w:rsid w:val="002572D0"/>
    <w:rsid w:val="00261415"/>
    <w:rsid w:val="00262AF4"/>
    <w:rsid w:val="0026673A"/>
    <w:rsid w:val="00271A0A"/>
    <w:rsid w:val="00272BB3"/>
    <w:rsid w:val="002753ED"/>
    <w:rsid w:val="00275E5E"/>
    <w:rsid w:val="00277DD1"/>
    <w:rsid w:val="00284E76"/>
    <w:rsid w:val="002855A6"/>
    <w:rsid w:val="0028729F"/>
    <w:rsid w:val="00290558"/>
    <w:rsid w:val="00290C29"/>
    <w:rsid w:val="00292194"/>
    <w:rsid w:val="00294B73"/>
    <w:rsid w:val="002957CD"/>
    <w:rsid w:val="002A3845"/>
    <w:rsid w:val="002A5E30"/>
    <w:rsid w:val="002A68D4"/>
    <w:rsid w:val="002A7072"/>
    <w:rsid w:val="002B11A1"/>
    <w:rsid w:val="002B1CC0"/>
    <w:rsid w:val="002B1E93"/>
    <w:rsid w:val="002C33EE"/>
    <w:rsid w:val="002C4436"/>
    <w:rsid w:val="002C6791"/>
    <w:rsid w:val="002C75CA"/>
    <w:rsid w:val="002D0872"/>
    <w:rsid w:val="002D35DD"/>
    <w:rsid w:val="002D4320"/>
    <w:rsid w:val="002D500C"/>
    <w:rsid w:val="002D6D44"/>
    <w:rsid w:val="002E34E9"/>
    <w:rsid w:val="002E4FAD"/>
    <w:rsid w:val="002E7A9A"/>
    <w:rsid w:val="002F1285"/>
    <w:rsid w:val="002F7326"/>
    <w:rsid w:val="00300A46"/>
    <w:rsid w:val="00305435"/>
    <w:rsid w:val="003123B0"/>
    <w:rsid w:val="00313B6A"/>
    <w:rsid w:val="003153B8"/>
    <w:rsid w:val="0032456E"/>
    <w:rsid w:val="00324885"/>
    <w:rsid w:val="003308EE"/>
    <w:rsid w:val="00331B5E"/>
    <w:rsid w:val="0033730D"/>
    <w:rsid w:val="003452AF"/>
    <w:rsid w:val="003452D0"/>
    <w:rsid w:val="003529D0"/>
    <w:rsid w:val="00354BE5"/>
    <w:rsid w:val="00356545"/>
    <w:rsid w:val="00357BB1"/>
    <w:rsid w:val="003649A5"/>
    <w:rsid w:val="00370970"/>
    <w:rsid w:val="003717AA"/>
    <w:rsid w:val="0037393C"/>
    <w:rsid w:val="00381096"/>
    <w:rsid w:val="0038251F"/>
    <w:rsid w:val="00382816"/>
    <w:rsid w:val="00382BF1"/>
    <w:rsid w:val="00382F89"/>
    <w:rsid w:val="00384D33"/>
    <w:rsid w:val="003962F1"/>
    <w:rsid w:val="003965F7"/>
    <w:rsid w:val="00396E36"/>
    <w:rsid w:val="003A1B5C"/>
    <w:rsid w:val="003A6B20"/>
    <w:rsid w:val="003B14F4"/>
    <w:rsid w:val="003B15C7"/>
    <w:rsid w:val="003B1DDD"/>
    <w:rsid w:val="003B5576"/>
    <w:rsid w:val="003B6383"/>
    <w:rsid w:val="003B7431"/>
    <w:rsid w:val="003C197A"/>
    <w:rsid w:val="003C47F3"/>
    <w:rsid w:val="003C74CE"/>
    <w:rsid w:val="003D4337"/>
    <w:rsid w:val="003D4A1B"/>
    <w:rsid w:val="003E38F5"/>
    <w:rsid w:val="003E6488"/>
    <w:rsid w:val="003F08A9"/>
    <w:rsid w:val="003F0B54"/>
    <w:rsid w:val="003F0BE3"/>
    <w:rsid w:val="003F7952"/>
    <w:rsid w:val="00400063"/>
    <w:rsid w:val="004041DC"/>
    <w:rsid w:val="00405013"/>
    <w:rsid w:val="004065E4"/>
    <w:rsid w:val="004100AE"/>
    <w:rsid w:val="00410793"/>
    <w:rsid w:val="004219A3"/>
    <w:rsid w:val="00422829"/>
    <w:rsid w:val="00430578"/>
    <w:rsid w:val="004321CA"/>
    <w:rsid w:val="00433102"/>
    <w:rsid w:val="004423F6"/>
    <w:rsid w:val="00444BD5"/>
    <w:rsid w:val="00445065"/>
    <w:rsid w:val="00445F0F"/>
    <w:rsid w:val="00446229"/>
    <w:rsid w:val="004469D1"/>
    <w:rsid w:val="00446A80"/>
    <w:rsid w:val="00453257"/>
    <w:rsid w:val="00454EBF"/>
    <w:rsid w:val="004570A8"/>
    <w:rsid w:val="0045712B"/>
    <w:rsid w:val="00457EC1"/>
    <w:rsid w:val="00460383"/>
    <w:rsid w:val="00465967"/>
    <w:rsid w:val="00465BBE"/>
    <w:rsid w:val="00467240"/>
    <w:rsid w:val="00470C9F"/>
    <w:rsid w:val="00474B4D"/>
    <w:rsid w:val="004750A4"/>
    <w:rsid w:val="00476679"/>
    <w:rsid w:val="00476ADC"/>
    <w:rsid w:val="00481C25"/>
    <w:rsid w:val="004907B9"/>
    <w:rsid w:val="00490FA7"/>
    <w:rsid w:val="00491F17"/>
    <w:rsid w:val="004A0AA5"/>
    <w:rsid w:val="004A1499"/>
    <w:rsid w:val="004A1D0E"/>
    <w:rsid w:val="004A6947"/>
    <w:rsid w:val="004C0839"/>
    <w:rsid w:val="004C32EA"/>
    <w:rsid w:val="004D211A"/>
    <w:rsid w:val="004D4655"/>
    <w:rsid w:val="004D64FA"/>
    <w:rsid w:val="004E07EB"/>
    <w:rsid w:val="004E188B"/>
    <w:rsid w:val="004E541C"/>
    <w:rsid w:val="004E5A5C"/>
    <w:rsid w:val="004F244B"/>
    <w:rsid w:val="004F47D3"/>
    <w:rsid w:val="005052F2"/>
    <w:rsid w:val="00506483"/>
    <w:rsid w:val="00507001"/>
    <w:rsid w:val="00511FFD"/>
    <w:rsid w:val="00512A47"/>
    <w:rsid w:val="00513FD8"/>
    <w:rsid w:val="00514A77"/>
    <w:rsid w:val="00514D8A"/>
    <w:rsid w:val="00515218"/>
    <w:rsid w:val="00520227"/>
    <w:rsid w:val="00522F9C"/>
    <w:rsid w:val="005307AD"/>
    <w:rsid w:val="00531FBF"/>
    <w:rsid w:val="005356B2"/>
    <w:rsid w:val="0053615C"/>
    <w:rsid w:val="005365FB"/>
    <w:rsid w:val="005416B0"/>
    <w:rsid w:val="00542B71"/>
    <w:rsid w:val="00544A8E"/>
    <w:rsid w:val="00546749"/>
    <w:rsid w:val="005507C7"/>
    <w:rsid w:val="00551EA4"/>
    <w:rsid w:val="00554A91"/>
    <w:rsid w:val="00557862"/>
    <w:rsid w:val="005660A6"/>
    <w:rsid w:val="005716A4"/>
    <w:rsid w:val="00571C75"/>
    <w:rsid w:val="00572A53"/>
    <w:rsid w:val="00573658"/>
    <w:rsid w:val="00580701"/>
    <w:rsid w:val="00581202"/>
    <w:rsid w:val="005815DB"/>
    <w:rsid w:val="00585C0A"/>
    <w:rsid w:val="00586D66"/>
    <w:rsid w:val="00597197"/>
    <w:rsid w:val="005974DA"/>
    <w:rsid w:val="005A4043"/>
    <w:rsid w:val="005B079D"/>
    <w:rsid w:val="005B278C"/>
    <w:rsid w:val="005B374C"/>
    <w:rsid w:val="005B4C5C"/>
    <w:rsid w:val="005B4DFB"/>
    <w:rsid w:val="005C7353"/>
    <w:rsid w:val="005D0FFA"/>
    <w:rsid w:val="005D279A"/>
    <w:rsid w:val="005D3C40"/>
    <w:rsid w:val="005D7285"/>
    <w:rsid w:val="005E706B"/>
    <w:rsid w:val="005E7F9E"/>
    <w:rsid w:val="005F035E"/>
    <w:rsid w:val="005F3FB5"/>
    <w:rsid w:val="005F44B1"/>
    <w:rsid w:val="005F58B5"/>
    <w:rsid w:val="00600FEA"/>
    <w:rsid w:val="006015B9"/>
    <w:rsid w:val="00601FE0"/>
    <w:rsid w:val="00602D3E"/>
    <w:rsid w:val="00604E11"/>
    <w:rsid w:val="006059F2"/>
    <w:rsid w:val="00615DAD"/>
    <w:rsid w:val="00620E88"/>
    <w:rsid w:val="00620FA1"/>
    <w:rsid w:val="00621347"/>
    <w:rsid w:val="006230E2"/>
    <w:rsid w:val="0062488E"/>
    <w:rsid w:val="00627126"/>
    <w:rsid w:val="00632A4F"/>
    <w:rsid w:val="00636834"/>
    <w:rsid w:val="00640A92"/>
    <w:rsid w:val="00642CC7"/>
    <w:rsid w:val="00643D6F"/>
    <w:rsid w:val="006440FA"/>
    <w:rsid w:val="00645A60"/>
    <w:rsid w:val="00645D68"/>
    <w:rsid w:val="00650B5F"/>
    <w:rsid w:val="00654266"/>
    <w:rsid w:val="00654EBA"/>
    <w:rsid w:val="00655884"/>
    <w:rsid w:val="006634D2"/>
    <w:rsid w:val="00663BE1"/>
    <w:rsid w:val="00663CF8"/>
    <w:rsid w:val="00665420"/>
    <w:rsid w:val="00665F13"/>
    <w:rsid w:val="00665F1C"/>
    <w:rsid w:val="006675AC"/>
    <w:rsid w:val="00671464"/>
    <w:rsid w:val="006748D9"/>
    <w:rsid w:val="006808B3"/>
    <w:rsid w:val="00682DFB"/>
    <w:rsid w:val="006861C3"/>
    <w:rsid w:val="006864CF"/>
    <w:rsid w:val="00693224"/>
    <w:rsid w:val="00697C70"/>
    <w:rsid w:val="006A0AD8"/>
    <w:rsid w:val="006A2223"/>
    <w:rsid w:val="006A38B4"/>
    <w:rsid w:val="006A522D"/>
    <w:rsid w:val="006A5365"/>
    <w:rsid w:val="006A55FA"/>
    <w:rsid w:val="006A6936"/>
    <w:rsid w:val="006A7D86"/>
    <w:rsid w:val="006B016B"/>
    <w:rsid w:val="006B17D5"/>
    <w:rsid w:val="006C0868"/>
    <w:rsid w:val="006D0DC7"/>
    <w:rsid w:val="006D68AB"/>
    <w:rsid w:val="006E23C1"/>
    <w:rsid w:val="006E31AA"/>
    <w:rsid w:val="0071352E"/>
    <w:rsid w:val="007262F3"/>
    <w:rsid w:val="00727389"/>
    <w:rsid w:val="00730537"/>
    <w:rsid w:val="007333F7"/>
    <w:rsid w:val="00735F1C"/>
    <w:rsid w:val="007367B8"/>
    <w:rsid w:val="00736E09"/>
    <w:rsid w:val="007377B3"/>
    <w:rsid w:val="007429CC"/>
    <w:rsid w:val="007438BD"/>
    <w:rsid w:val="00743C8F"/>
    <w:rsid w:val="00745CDC"/>
    <w:rsid w:val="007469B7"/>
    <w:rsid w:val="00752734"/>
    <w:rsid w:val="00755ADC"/>
    <w:rsid w:val="0076077D"/>
    <w:rsid w:val="00766B05"/>
    <w:rsid w:val="00766F7F"/>
    <w:rsid w:val="007705A5"/>
    <w:rsid w:val="007723B1"/>
    <w:rsid w:val="00777CCD"/>
    <w:rsid w:val="00781E65"/>
    <w:rsid w:val="007842A3"/>
    <w:rsid w:val="0078566E"/>
    <w:rsid w:val="007867B3"/>
    <w:rsid w:val="00787614"/>
    <w:rsid w:val="007932DD"/>
    <w:rsid w:val="0079561A"/>
    <w:rsid w:val="00797399"/>
    <w:rsid w:val="007A7CA0"/>
    <w:rsid w:val="007B1DBB"/>
    <w:rsid w:val="007B5388"/>
    <w:rsid w:val="007B5E1A"/>
    <w:rsid w:val="007C4927"/>
    <w:rsid w:val="007C5173"/>
    <w:rsid w:val="007C6426"/>
    <w:rsid w:val="007D1FBC"/>
    <w:rsid w:val="007D304F"/>
    <w:rsid w:val="007D4EBE"/>
    <w:rsid w:val="007D55D9"/>
    <w:rsid w:val="007D6ACE"/>
    <w:rsid w:val="007F1FE9"/>
    <w:rsid w:val="007F77FF"/>
    <w:rsid w:val="008026E5"/>
    <w:rsid w:val="00803C08"/>
    <w:rsid w:val="00804BA4"/>
    <w:rsid w:val="0080534C"/>
    <w:rsid w:val="00807DC3"/>
    <w:rsid w:val="00812716"/>
    <w:rsid w:val="008151D6"/>
    <w:rsid w:val="0081767E"/>
    <w:rsid w:val="00821197"/>
    <w:rsid w:val="00824F37"/>
    <w:rsid w:val="0082544A"/>
    <w:rsid w:val="00825B6C"/>
    <w:rsid w:val="008332BE"/>
    <w:rsid w:val="00833E4D"/>
    <w:rsid w:val="00843973"/>
    <w:rsid w:val="00844107"/>
    <w:rsid w:val="00846D8D"/>
    <w:rsid w:val="00852504"/>
    <w:rsid w:val="00855B3B"/>
    <w:rsid w:val="008721E7"/>
    <w:rsid w:val="008731AA"/>
    <w:rsid w:val="0087351A"/>
    <w:rsid w:val="00874330"/>
    <w:rsid w:val="00881374"/>
    <w:rsid w:val="00881440"/>
    <w:rsid w:val="00881C91"/>
    <w:rsid w:val="008841A3"/>
    <w:rsid w:val="00885C6A"/>
    <w:rsid w:val="00886EF2"/>
    <w:rsid w:val="008951D7"/>
    <w:rsid w:val="00897417"/>
    <w:rsid w:val="008A65C7"/>
    <w:rsid w:val="008A7F90"/>
    <w:rsid w:val="008B0D49"/>
    <w:rsid w:val="008B1E9E"/>
    <w:rsid w:val="008B60A7"/>
    <w:rsid w:val="008B6989"/>
    <w:rsid w:val="008C0C05"/>
    <w:rsid w:val="008C48C1"/>
    <w:rsid w:val="008C4B38"/>
    <w:rsid w:val="008C6745"/>
    <w:rsid w:val="008D3B7F"/>
    <w:rsid w:val="008D3C60"/>
    <w:rsid w:val="008D3FDC"/>
    <w:rsid w:val="008D6E1A"/>
    <w:rsid w:val="008E20B8"/>
    <w:rsid w:val="008E51AC"/>
    <w:rsid w:val="008E7A53"/>
    <w:rsid w:val="008F20DD"/>
    <w:rsid w:val="008F68AE"/>
    <w:rsid w:val="009026A0"/>
    <w:rsid w:val="00904135"/>
    <w:rsid w:val="00904C4A"/>
    <w:rsid w:val="00904DD0"/>
    <w:rsid w:val="00912797"/>
    <w:rsid w:val="00912B7A"/>
    <w:rsid w:val="00914938"/>
    <w:rsid w:val="009207E8"/>
    <w:rsid w:val="009216CE"/>
    <w:rsid w:val="00922117"/>
    <w:rsid w:val="009255C5"/>
    <w:rsid w:val="00931A4D"/>
    <w:rsid w:val="009324F0"/>
    <w:rsid w:val="00933195"/>
    <w:rsid w:val="009345E3"/>
    <w:rsid w:val="00934849"/>
    <w:rsid w:val="00935DCA"/>
    <w:rsid w:val="00944D14"/>
    <w:rsid w:val="0094602B"/>
    <w:rsid w:val="009509CF"/>
    <w:rsid w:val="00953082"/>
    <w:rsid w:val="009549B2"/>
    <w:rsid w:val="00956293"/>
    <w:rsid w:val="0095703D"/>
    <w:rsid w:val="0096318E"/>
    <w:rsid w:val="00963402"/>
    <w:rsid w:val="00963B64"/>
    <w:rsid w:val="00965B0D"/>
    <w:rsid w:val="00966AA0"/>
    <w:rsid w:val="00974463"/>
    <w:rsid w:val="009819BA"/>
    <w:rsid w:val="009861A1"/>
    <w:rsid w:val="00990C18"/>
    <w:rsid w:val="009978A2"/>
    <w:rsid w:val="009A44DC"/>
    <w:rsid w:val="009A5761"/>
    <w:rsid w:val="009A59F1"/>
    <w:rsid w:val="009A69C5"/>
    <w:rsid w:val="009B04B0"/>
    <w:rsid w:val="009B5513"/>
    <w:rsid w:val="009C02AD"/>
    <w:rsid w:val="009C6D7C"/>
    <w:rsid w:val="009C6EEE"/>
    <w:rsid w:val="009D2972"/>
    <w:rsid w:val="009D3612"/>
    <w:rsid w:val="009E2DC7"/>
    <w:rsid w:val="009E41D8"/>
    <w:rsid w:val="009E522A"/>
    <w:rsid w:val="009E5785"/>
    <w:rsid w:val="009F1CF5"/>
    <w:rsid w:val="009F28FB"/>
    <w:rsid w:val="009F3567"/>
    <w:rsid w:val="00A0106A"/>
    <w:rsid w:val="00A11A3A"/>
    <w:rsid w:val="00A14D8E"/>
    <w:rsid w:val="00A150A7"/>
    <w:rsid w:val="00A158BB"/>
    <w:rsid w:val="00A15B96"/>
    <w:rsid w:val="00A1617A"/>
    <w:rsid w:val="00A220D7"/>
    <w:rsid w:val="00A22FCC"/>
    <w:rsid w:val="00A27569"/>
    <w:rsid w:val="00A30479"/>
    <w:rsid w:val="00A40FF9"/>
    <w:rsid w:val="00A415A8"/>
    <w:rsid w:val="00A42984"/>
    <w:rsid w:val="00A43980"/>
    <w:rsid w:val="00A535C8"/>
    <w:rsid w:val="00A540EC"/>
    <w:rsid w:val="00A54330"/>
    <w:rsid w:val="00A57149"/>
    <w:rsid w:val="00A57454"/>
    <w:rsid w:val="00A649B1"/>
    <w:rsid w:val="00A64B07"/>
    <w:rsid w:val="00A66510"/>
    <w:rsid w:val="00A666A3"/>
    <w:rsid w:val="00A70AD1"/>
    <w:rsid w:val="00A72E46"/>
    <w:rsid w:val="00A736F2"/>
    <w:rsid w:val="00A775BC"/>
    <w:rsid w:val="00A903D4"/>
    <w:rsid w:val="00A93ABD"/>
    <w:rsid w:val="00A961CD"/>
    <w:rsid w:val="00AA0AD3"/>
    <w:rsid w:val="00AA1A3C"/>
    <w:rsid w:val="00AA2750"/>
    <w:rsid w:val="00AA63BC"/>
    <w:rsid w:val="00AB18F2"/>
    <w:rsid w:val="00AB275A"/>
    <w:rsid w:val="00AC430B"/>
    <w:rsid w:val="00AC6BDE"/>
    <w:rsid w:val="00AC7060"/>
    <w:rsid w:val="00AD0041"/>
    <w:rsid w:val="00AD1E58"/>
    <w:rsid w:val="00AD266C"/>
    <w:rsid w:val="00AE06FB"/>
    <w:rsid w:val="00AE29D1"/>
    <w:rsid w:val="00AE5AE4"/>
    <w:rsid w:val="00AE643B"/>
    <w:rsid w:val="00AF1AB8"/>
    <w:rsid w:val="00B016A0"/>
    <w:rsid w:val="00B03FA9"/>
    <w:rsid w:val="00B04772"/>
    <w:rsid w:val="00B0664B"/>
    <w:rsid w:val="00B06D2B"/>
    <w:rsid w:val="00B113A4"/>
    <w:rsid w:val="00B1580A"/>
    <w:rsid w:val="00B20C91"/>
    <w:rsid w:val="00B214E0"/>
    <w:rsid w:val="00B21FA1"/>
    <w:rsid w:val="00B2560D"/>
    <w:rsid w:val="00B27965"/>
    <w:rsid w:val="00B32216"/>
    <w:rsid w:val="00B33EA0"/>
    <w:rsid w:val="00B343F0"/>
    <w:rsid w:val="00B346D6"/>
    <w:rsid w:val="00B35E10"/>
    <w:rsid w:val="00B40F58"/>
    <w:rsid w:val="00B43B0D"/>
    <w:rsid w:val="00B524A4"/>
    <w:rsid w:val="00B53DA6"/>
    <w:rsid w:val="00B63442"/>
    <w:rsid w:val="00B63466"/>
    <w:rsid w:val="00B73D9A"/>
    <w:rsid w:val="00B75209"/>
    <w:rsid w:val="00B75E75"/>
    <w:rsid w:val="00B76CA6"/>
    <w:rsid w:val="00B770D1"/>
    <w:rsid w:val="00B80A08"/>
    <w:rsid w:val="00B8114E"/>
    <w:rsid w:val="00B85130"/>
    <w:rsid w:val="00B867A9"/>
    <w:rsid w:val="00B9110B"/>
    <w:rsid w:val="00BA08BF"/>
    <w:rsid w:val="00BA6E0A"/>
    <w:rsid w:val="00BB4CFF"/>
    <w:rsid w:val="00BB7CCB"/>
    <w:rsid w:val="00BC0A22"/>
    <w:rsid w:val="00BC1244"/>
    <w:rsid w:val="00BC4268"/>
    <w:rsid w:val="00BC4453"/>
    <w:rsid w:val="00BC76F4"/>
    <w:rsid w:val="00BC776B"/>
    <w:rsid w:val="00BE42BB"/>
    <w:rsid w:val="00BE6D07"/>
    <w:rsid w:val="00BF0AC7"/>
    <w:rsid w:val="00BF0ECC"/>
    <w:rsid w:val="00BF165D"/>
    <w:rsid w:val="00BF589E"/>
    <w:rsid w:val="00BF6DBC"/>
    <w:rsid w:val="00BF76D5"/>
    <w:rsid w:val="00BF7714"/>
    <w:rsid w:val="00C00170"/>
    <w:rsid w:val="00C00CD5"/>
    <w:rsid w:val="00C0173F"/>
    <w:rsid w:val="00C03FC8"/>
    <w:rsid w:val="00C04972"/>
    <w:rsid w:val="00C10033"/>
    <w:rsid w:val="00C11006"/>
    <w:rsid w:val="00C112D7"/>
    <w:rsid w:val="00C246E4"/>
    <w:rsid w:val="00C33711"/>
    <w:rsid w:val="00C412B3"/>
    <w:rsid w:val="00C41520"/>
    <w:rsid w:val="00C419DD"/>
    <w:rsid w:val="00C54E79"/>
    <w:rsid w:val="00C641AE"/>
    <w:rsid w:val="00C64B96"/>
    <w:rsid w:val="00C65A02"/>
    <w:rsid w:val="00C676C8"/>
    <w:rsid w:val="00C72435"/>
    <w:rsid w:val="00C736F4"/>
    <w:rsid w:val="00C766CD"/>
    <w:rsid w:val="00C83BBC"/>
    <w:rsid w:val="00C84C44"/>
    <w:rsid w:val="00C850D5"/>
    <w:rsid w:val="00C8595A"/>
    <w:rsid w:val="00C86B89"/>
    <w:rsid w:val="00C97F1E"/>
    <w:rsid w:val="00CA3FF2"/>
    <w:rsid w:val="00CB1837"/>
    <w:rsid w:val="00CB6169"/>
    <w:rsid w:val="00CC1515"/>
    <w:rsid w:val="00CC31FB"/>
    <w:rsid w:val="00CC4B04"/>
    <w:rsid w:val="00CC6B75"/>
    <w:rsid w:val="00CD1209"/>
    <w:rsid w:val="00CD374A"/>
    <w:rsid w:val="00CE03C0"/>
    <w:rsid w:val="00CE1AB1"/>
    <w:rsid w:val="00CE219E"/>
    <w:rsid w:val="00CE25B6"/>
    <w:rsid w:val="00CE39AE"/>
    <w:rsid w:val="00CE6034"/>
    <w:rsid w:val="00CE7147"/>
    <w:rsid w:val="00CF40B6"/>
    <w:rsid w:val="00CF4D1D"/>
    <w:rsid w:val="00CF53D0"/>
    <w:rsid w:val="00D00B45"/>
    <w:rsid w:val="00D01F35"/>
    <w:rsid w:val="00D03BF4"/>
    <w:rsid w:val="00D0469E"/>
    <w:rsid w:val="00D04B97"/>
    <w:rsid w:val="00D057B8"/>
    <w:rsid w:val="00D10424"/>
    <w:rsid w:val="00D155E2"/>
    <w:rsid w:val="00D1674D"/>
    <w:rsid w:val="00D20804"/>
    <w:rsid w:val="00D208EA"/>
    <w:rsid w:val="00D243C6"/>
    <w:rsid w:val="00D25146"/>
    <w:rsid w:val="00D25625"/>
    <w:rsid w:val="00D344FA"/>
    <w:rsid w:val="00D34C0E"/>
    <w:rsid w:val="00D370A3"/>
    <w:rsid w:val="00D372D5"/>
    <w:rsid w:val="00D37329"/>
    <w:rsid w:val="00D40137"/>
    <w:rsid w:val="00D421F7"/>
    <w:rsid w:val="00D45456"/>
    <w:rsid w:val="00D464DE"/>
    <w:rsid w:val="00D5287B"/>
    <w:rsid w:val="00D53D92"/>
    <w:rsid w:val="00D5508B"/>
    <w:rsid w:val="00D56172"/>
    <w:rsid w:val="00D5658E"/>
    <w:rsid w:val="00D61B16"/>
    <w:rsid w:val="00D76D0D"/>
    <w:rsid w:val="00D8154B"/>
    <w:rsid w:val="00D84ABD"/>
    <w:rsid w:val="00D91FAA"/>
    <w:rsid w:val="00D921CA"/>
    <w:rsid w:val="00D97323"/>
    <w:rsid w:val="00DA1EB6"/>
    <w:rsid w:val="00DA2402"/>
    <w:rsid w:val="00DA40D7"/>
    <w:rsid w:val="00DA4EE9"/>
    <w:rsid w:val="00DA6594"/>
    <w:rsid w:val="00DB19E5"/>
    <w:rsid w:val="00DB217D"/>
    <w:rsid w:val="00DB3539"/>
    <w:rsid w:val="00DB4DDB"/>
    <w:rsid w:val="00DB58AA"/>
    <w:rsid w:val="00DC318D"/>
    <w:rsid w:val="00DC4923"/>
    <w:rsid w:val="00DC4B94"/>
    <w:rsid w:val="00DC52D3"/>
    <w:rsid w:val="00DD2ED1"/>
    <w:rsid w:val="00DD4F35"/>
    <w:rsid w:val="00DD549D"/>
    <w:rsid w:val="00DD7311"/>
    <w:rsid w:val="00DE0F46"/>
    <w:rsid w:val="00DE5FE9"/>
    <w:rsid w:val="00DE6BB7"/>
    <w:rsid w:val="00DF02D0"/>
    <w:rsid w:val="00DF0781"/>
    <w:rsid w:val="00DF0ECD"/>
    <w:rsid w:val="00DF4274"/>
    <w:rsid w:val="00DF5410"/>
    <w:rsid w:val="00DF594A"/>
    <w:rsid w:val="00E0084A"/>
    <w:rsid w:val="00E01AFC"/>
    <w:rsid w:val="00E05E98"/>
    <w:rsid w:val="00E112D9"/>
    <w:rsid w:val="00E13E3B"/>
    <w:rsid w:val="00E1515A"/>
    <w:rsid w:val="00E2036A"/>
    <w:rsid w:val="00E2589F"/>
    <w:rsid w:val="00E33616"/>
    <w:rsid w:val="00E3589C"/>
    <w:rsid w:val="00E35E5D"/>
    <w:rsid w:val="00E41E22"/>
    <w:rsid w:val="00E42BAC"/>
    <w:rsid w:val="00E43B5B"/>
    <w:rsid w:val="00E45FF3"/>
    <w:rsid w:val="00E4789D"/>
    <w:rsid w:val="00E53CAE"/>
    <w:rsid w:val="00E618E1"/>
    <w:rsid w:val="00E62E20"/>
    <w:rsid w:val="00E639DE"/>
    <w:rsid w:val="00E63D4F"/>
    <w:rsid w:val="00E71F7D"/>
    <w:rsid w:val="00E73057"/>
    <w:rsid w:val="00E7395A"/>
    <w:rsid w:val="00E74BFC"/>
    <w:rsid w:val="00E7568A"/>
    <w:rsid w:val="00E757F2"/>
    <w:rsid w:val="00E8159C"/>
    <w:rsid w:val="00E90207"/>
    <w:rsid w:val="00E92B1F"/>
    <w:rsid w:val="00E94592"/>
    <w:rsid w:val="00E948B7"/>
    <w:rsid w:val="00E94B22"/>
    <w:rsid w:val="00E95A4A"/>
    <w:rsid w:val="00EA3322"/>
    <w:rsid w:val="00EA513E"/>
    <w:rsid w:val="00EA56BA"/>
    <w:rsid w:val="00EB1ACF"/>
    <w:rsid w:val="00EB60C0"/>
    <w:rsid w:val="00EB78FA"/>
    <w:rsid w:val="00EC0728"/>
    <w:rsid w:val="00EC124C"/>
    <w:rsid w:val="00EC280A"/>
    <w:rsid w:val="00EC29BD"/>
    <w:rsid w:val="00EC3500"/>
    <w:rsid w:val="00EC4571"/>
    <w:rsid w:val="00EC63C6"/>
    <w:rsid w:val="00EC72F4"/>
    <w:rsid w:val="00ED5C8B"/>
    <w:rsid w:val="00EE0B78"/>
    <w:rsid w:val="00EE6147"/>
    <w:rsid w:val="00EE6186"/>
    <w:rsid w:val="00EF0748"/>
    <w:rsid w:val="00EF10F8"/>
    <w:rsid w:val="00EF3583"/>
    <w:rsid w:val="00F0384D"/>
    <w:rsid w:val="00F03E27"/>
    <w:rsid w:val="00F04C52"/>
    <w:rsid w:val="00F05146"/>
    <w:rsid w:val="00F07E0C"/>
    <w:rsid w:val="00F11F2D"/>
    <w:rsid w:val="00F14058"/>
    <w:rsid w:val="00F14F2E"/>
    <w:rsid w:val="00F237FF"/>
    <w:rsid w:val="00F25512"/>
    <w:rsid w:val="00F26212"/>
    <w:rsid w:val="00F311A2"/>
    <w:rsid w:val="00F32FBA"/>
    <w:rsid w:val="00F40A18"/>
    <w:rsid w:val="00F4199A"/>
    <w:rsid w:val="00F42431"/>
    <w:rsid w:val="00F44D92"/>
    <w:rsid w:val="00F47528"/>
    <w:rsid w:val="00F5057A"/>
    <w:rsid w:val="00F527C4"/>
    <w:rsid w:val="00F5365C"/>
    <w:rsid w:val="00F53B5B"/>
    <w:rsid w:val="00F61C1E"/>
    <w:rsid w:val="00F64A3E"/>
    <w:rsid w:val="00F70C36"/>
    <w:rsid w:val="00F714C9"/>
    <w:rsid w:val="00F72EFB"/>
    <w:rsid w:val="00F75571"/>
    <w:rsid w:val="00F778D0"/>
    <w:rsid w:val="00F81F7E"/>
    <w:rsid w:val="00F84797"/>
    <w:rsid w:val="00F869F7"/>
    <w:rsid w:val="00F929A9"/>
    <w:rsid w:val="00F9588B"/>
    <w:rsid w:val="00F9615A"/>
    <w:rsid w:val="00F97C3D"/>
    <w:rsid w:val="00FA30C1"/>
    <w:rsid w:val="00FA34AD"/>
    <w:rsid w:val="00FA3C17"/>
    <w:rsid w:val="00FB3DE1"/>
    <w:rsid w:val="00FB6544"/>
    <w:rsid w:val="00FD2C8A"/>
    <w:rsid w:val="00FD2F9E"/>
    <w:rsid w:val="00FD563F"/>
    <w:rsid w:val="00FE4BC9"/>
    <w:rsid w:val="00FE6DD7"/>
    <w:rsid w:val="00FE7A2F"/>
    <w:rsid w:val="00FF69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C43176"/>
  <w15:docId w15:val="{C59134D1-FEF4-466E-BEB0-521897D4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3" w:qFormat="1"/>
    <w:lsdException w:name="heading 3" w:uiPriority="3" w:qFormat="1"/>
    <w:lsdException w:name="heading 4" w:uiPriority="3" w:qFormat="1"/>
    <w:lsdException w:name="heading 5" w:uiPriority="3" w:qFormat="1"/>
    <w:lsdException w:name="heading 6" w:uiPriority="3" w:qFormat="1"/>
    <w:lsdException w:name="heading 7" w:uiPriority="3"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4"/>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1"/>
    <w:lsdException w:name="Body Text First Indent 2" w:semiHidden="1" w:unhideWhenUsed="1"/>
    <w:lsdException w:name="Note Heading" w:semiHidden="1" w:unhideWhenUsed="1"/>
    <w:lsdException w:name="Body Text 2" w:uiPriority="1"/>
    <w:lsdException w:name="Body Text 3" w:uiPriority="2"/>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7"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DD1"/>
    <w:pPr>
      <w:tabs>
        <w:tab w:val="left" w:pos="170"/>
      </w:tabs>
      <w:spacing w:after="120" w:line="240" w:lineRule="exact"/>
    </w:pPr>
    <w:rPr>
      <w:rFonts w:ascii="Arial" w:hAnsi="Arial"/>
      <w:color w:val="595959"/>
      <w:sz w:val="18"/>
      <w:szCs w:val="18"/>
      <w:lang w:val="en-GB"/>
    </w:rPr>
  </w:style>
  <w:style w:type="paragraph" w:styleId="Heading1">
    <w:name w:val="heading 1"/>
    <w:basedOn w:val="Normal"/>
    <w:next w:val="Normal"/>
    <w:link w:val="Heading1Char"/>
    <w:uiPriority w:val="1"/>
    <w:qFormat/>
    <w:rsid w:val="0038251F"/>
    <w:pPr>
      <w:keepNext/>
      <w:keepLines/>
      <w:spacing w:before="120" w:after="0"/>
      <w:contextualSpacing/>
      <w:outlineLvl w:val="0"/>
    </w:pPr>
    <w:rPr>
      <w:rFonts w:eastAsia="Times New Roman"/>
      <w:b/>
      <w:bCs/>
      <w:color w:val="80A1B6"/>
      <w:szCs w:val="28"/>
    </w:rPr>
  </w:style>
  <w:style w:type="paragraph" w:styleId="Heading2">
    <w:name w:val="heading 2"/>
    <w:basedOn w:val="Heading1"/>
    <w:next w:val="Normal"/>
    <w:link w:val="Heading2Char"/>
    <w:uiPriority w:val="3"/>
    <w:qFormat/>
    <w:rsid w:val="0038251F"/>
    <w:pPr>
      <w:outlineLvl w:val="1"/>
    </w:pPr>
    <w:rPr>
      <w:color w:val="595959"/>
    </w:rPr>
  </w:style>
  <w:style w:type="paragraph" w:styleId="Heading3">
    <w:name w:val="heading 3"/>
    <w:basedOn w:val="Normal"/>
    <w:next w:val="Normal"/>
    <w:link w:val="Heading3Char"/>
    <w:uiPriority w:val="3"/>
    <w:qFormat/>
    <w:rsid w:val="00BE6D07"/>
    <w:pPr>
      <w:keepNext/>
      <w:keepLines/>
      <w:spacing w:before="200" w:after="0"/>
      <w:outlineLvl w:val="2"/>
    </w:pPr>
    <w:rPr>
      <w:rFonts w:eastAsia="Times New Roman"/>
      <w:b/>
      <w:bCs/>
      <w:color w:val="4F81BD"/>
    </w:rPr>
  </w:style>
  <w:style w:type="paragraph" w:styleId="Heading4">
    <w:name w:val="heading 4"/>
    <w:basedOn w:val="Normal"/>
    <w:next w:val="Normal"/>
    <w:link w:val="Heading4Char"/>
    <w:uiPriority w:val="3"/>
    <w:qFormat/>
    <w:rsid w:val="00BE6D07"/>
    <w:pPr>
      <w:keepNext/>
      <w:keepLines/>
      <w:spacing w:before="200" w:after="0"/>
      <w:outlineLvl w:val="3"/>
    </w:pPr>
    <w:rPr>
      <w:rFonts w:eastAsia="Times New Roman"/>
      <w:b/>
      <w:bCs/>
      <w:i/>
      <w:iCs/>
      <w:color w:val="4F81BD"/>
    </w:rPr>
  </w:style>
  <w:style w:type="paragraph" w:styleId="Heading5">
    <w:name w:val="heading 5"/>
    <w:basedOn w:val="Normal"/>
    <w:next w:val="Normal"/>
    <w:link w:val="Heading5Char"/>
    <w:uiPriority w:val="3"/>
    <w:qFormat/>
    <w:rsid w:val="00BE6D07"/>
    <w:pPr>
      <w:keepNext/>
      <w:keepLines/>
      <w:spacing w:before="200" w:after="0"/>
      <w:outlineLvl w:val="4"/>
    </w:pPr>
    <w:rPr>
      <w:rFonts w:eastAsia="Times New Roman"/>
      <w:color w:val="243F60"/>
    </w:rPr>
  </w:style>
  <w:style w:type="paragraph" w:styleId="Heading6">
    <w:name w:val="heading 6"/>
    <w:basedOn w:val="Normal"/>
    <w:next w:val="Normal"/>
    <w:link w:val="Heading6Char"/>
    <w:uiPriority w:val="3"/>
    <w:qFormat/>
    <w:rsid w:val="00BE6D07"/>
    <w:pPr>
      <w:keepNext/>
      <w:keepLines/>
      <w:spacing w:before="200" w:after="0"/>
      <w:outlineLvl w:val="5"/>
    </w:pPr>
    <w:rPr>
      <w:rFonts w:eastAsia="Times New Roman"/>
      <w:i/>
      <w:iCs/>
      <w:color w:val="243F60"/>
    </w:rPr>
  </w:style>
  <w:style w:type="paragraph" w:styleId="Heading7">
    <w:name w:val="heading 7"/>
    <w:basedOn w:val="Normal"/>
    <w:next w:val="Normal"/>
    <w:link w:val="Heading7Char"/>
    <w:uiPriority w:val="3"/>
    <w:qFormat/>
    <w:rsid w:val="00BE6D07"/>
    <w:pPr>
      <w:keepNext/>
      <w:keepLines/>
      <w:spacing w:before="200" w:after="0"/>
      <w:outlineLvl w:val="6"/>
    </w:pPr>
    <w:rPr>
      <w:rFonts w:eastAsia="Times New Roman"/>
      <w:i/>
      <w:iCs/>
      <w:color w:val="404040"/>
    </w:rPr>
  </w:style>
  <w:style w:type="paragraph" w:styleId="Heading8">
    <w:name w:val="heading 8"/>
    <w:basedOn w:val="Normal"/>
    <w:next w:val="Normal"/>
    <w:link w:val="Heading8Char"/>
    <w:uiPriority w:val="9"/>
    <w:semiHidden/>
    <w:unhideWhenUsed/>
    <w:qFormat/>
    <w:rsid w:val="00BE6D07"/>
    <w:pPr>
      <w:keepNext/>
      <w:keepLines/>
      <w:spacing w:before="200" w:after="0"/>
      <w:outlineLvl w:val="7"/>
    </w:pPr>
    <w:rPr>
      <w:rFonts w:eastAsia="Times New Roman"/>
      <w:color w:val="404040"/>
      <w:sz w:val="20"/>
      <w:szCs w:val="20"/>
    </w:rPr>
  </w:style>
  <w:style w:type="paragraph" w:styleId="Heading9">
    <w:name w:val="heading 9"/>
    <w:basedOn w:val="Normal"/>
    <w:next w:val="Normal"/>
    <w:link w:val="Heading9Char"/>
    <w:uiPriority w:val="9"/>
    <w:semiHidden/>
    <w:unhideWhenUsed/>
    <w:qFormat/>
    <w:rsid w:val="00BE6D07"/>
    <w:pPr>
      <w:keepNext/>
      <w:keepLines/>
      <w:spacing w:before="200" w:after="0"/>
      <w:outlineLvl w:val="8"/>
    </w:pPr>
    <w:rPr>
      <w:rFonts w:eastAsia="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7393C"/>
  </w:style>
  <w:style w:type="character" w:customStyle="1" w:styleId="BodyTextChar">
    <w:name w:val="Body Text Char"/>
    <w:link w:val="BodyText"/>
    <w:uiPriority w:val="1"/>
    <w:rsid w:val="0037393C"/>
    <w:rPr>
      <w:color w:val="000000"/>
    </w:rPr>
  </w:style>
  <w:style w:type="paragraph" w:customStyle="1" w:styleId="Tabletext">
    <w:name w:val="Tabletext"/>
    <w:basedOn w:val="BodyText"/>
    <w:link w:val="TabletextChar"/>
    <w:uiPriority w:val="2"/>
    <w:qFormat/>
    <w:rsid w:val="00BE6D07"/>
    <w:pPr>
      <w:spacing w:before="20" w:after="20"/>
    </w:pPr>
  </w:style>
  <w:style w:type="paragraph" w:customStyle="1" w:styleId="Tabletextfigs">
    <w:name w:val="Tabletext figs"/>
    <w:basedOn w:val="Tabletext"/>
    <w:link w:val="TabletextfigsChar"/>
    <w:uiPriority w:val="2"/>
    <w:qFormat/>
    <w:rsid w:val="00BE6D07"/>
    <w:pPr>
      <w:ind w:right="113"/>
      <w:jc w:val="right"/>
    </w:pPr>
  </w:style>
  <w:style w:type="paragraph" w:customStyle="1" w:styleId="Tabletextfigs0">
    <w:name w:val="Tabletext figs ( )"/>
    <w:basedOn w:val="Tabletextfigs"/>
    <w:uiPriority w:val="2"/>
    <w:qFormat/>
    <w:rsid w:val="00BE6D07"/>
    <w:pPr>
      <w:ind w:right="68"/>
    </w:pPr>
  </w:style>
  <w:style w:type="paragraph" w:customStyle="1" w:styleId="Tabletextfigsbold">
    <w:name w:val="Tabletext figs bold"/>
    <w:basedOn w:val="Tabletextfigs"/>
    <w:link w:val="TabletextfigsboldChar"/>
    <w:uiPriority w:val="2"/>
    <w:qFormat/>
    <w:rsid w:val="00BE6D07"/>
    <w:rPr>
      <w:b/>
    </w:rPr>
  </w:style>
  <w:style w:type="paragraph" w:customStyle="1" w:styleId="Tabletextfigsbold0">
    <w:name w:val="Tabletext figs ( ) bold"/>
    <w:basedOn w:val="Tabletextfigs0"/>
    <w:uiPriority w:val="2"/>
    <w:qFormat/>
    <w:rsid w:val="00BE6D07"/>
    <w:rPr>
      <w:b/>
    </w:rPr>
  </w:style>
  <w:style w:type="paragraph" w:customStyle="1" w:styleId="Tabletexthead">
    <w:name w:val="Tabletext head"/>
    <w:basedOn w:val="Tabletextfigs"/>
    <w:uiPriority w:val="2"/>
    <w:qFormat/>
    <w:rsid w:val="00BE6D07"/>
  </w:style>
  <w:style w:type="character" w:customStyle="1" w:styleId="TabletextChar">
    <w:name w:val="Tabletext Char"/>
    <w:link w:val="Tabletext"/>
    <w:uiPriority w:val="2"/>
    <w:rsid w:val="00BE6D07"/>
    <w:rPr>
      <w:color w:val="000000"/>
    </w:rPr>
  </w:style>
  <w:style w:type="character" w:customStyle="1" w:styleId="TabletextfigsChar">
    <w:name w:val="Tabletext figs Char"/>
    <w:link w:val="Tabletextfigs"/>
    <w:uiPriority w:val="2"/>
    <w:rsid w:val="00BE6D07"/>
    <w:rPr>
      <w:color w:val="000000"/>
    </w:rPr>
  </w:style>
  <w:style w:type="character" w:customStyle="1" w:styleId="TabletextfigsboldChar">
    <w:name w:val="Tabletext figs bold Char"/>
    <w:link w:val="Tabletextfigsbold"/>
    <w:uiPriority w:val="2"/>
    <w:rsid w:val="00BE6D07"/>
    <w:rPr>
      <w:b/>
      <w:color w:val="000000"/>
    </w:rPr>
  </w:style>
  <w:style w:type="table" w:styleId="TableGrid">
    <w:name w:val="Table Grid"/>
    <w:basedOn w:val="TableNormal"/>
    <w:uiPriority w:val="59"/>
    <w:rsid w:val="00DE6BB7"/>
    <w:pPr>
      <w:tabs>
        <w:tab w:val="left" w:pos="170"/>
      </w:tabs>
      <w:spacing w:before="20" w:after="20" w:line="240" w:lineRule="exact"/>
    </w:pPr>
    <w:rPr>
      <w:rFonts w:ascii="HelveticaNeueLT Std Lt" w:hAnsi="HelveticaNeueLT Std Lt"/>
      <w:color w:val="000000"/>
      <w:sz w:val="16"/>
    </w:rPr>
    <w:tblPr>
      <w:tblCellMar>
        <w:left w:w="0" w:type="dxa"/>
        <w:right w:w="0" w:type="dxa"/>
      </w:tblCellMar>
    </w:tblPr>
    <w:tcPr>
      <w:vAlign w:val="bottom"/>
    </w:tcPr>
  </w:style>
  <w:style w:type="character" w:customStyle="1" w:styleId="Heading1Char">
    <w:name w:val="Heading 1 Char"/>
    <w:link w:val="Heading1"/>
    <w:uiPriority w:val="3"/>
    <w:rsid w:val="0038251F"/>
    <w:rPr>
      <w:rFonts w:ascii="Arial" w:eastAsia="Times New Roman" w:hAnsi="Arial"/>
      <w:b/>
      <w:bCs/>
      <w:color w:val="80A1B6"/>
      <w:sz w:val="18"/>
      <w:szCs w:val="28"/>
      <w:lang w:eastAsia="en-US"/>
    </w:rPr>
  </w:style>
  <w:style w:type="character" w:customStyle="1" w:styleId="Heading2Char">
    <w:name w:val="Heading 2 Char"/>
    <w:link w:val="Heading2"/>
    <w:uiPriority w:val="3"/>
    <w:rsid w:val="0038251F"/>
    <w:rPr>
      <w:rFonts w:ascii="Arial" w:eastAsia="Times New Roman" w:hAnsi="Arial"/>
      <w:b/>
      <w:bCs/>
      <w:color w:val="595959"/>
      <w:sz w:val="18"/>
      <w:szCs w:val="28"/>
      <w:lang w:eastAsia="en-US"/>
    </w:rPr>
  </w:style>
  <w:style w:type="character" w:customStyle="1" w:styleId="Heading3Char">
    <w:name w:val="Heading 3 Char"/>
    <w:link w:val="Heading3"/>
    <w:uiPriority w:val="3"/>
    <w:rsid w:val="00BE6D07"/>
    <w:rPr>
      <w:rFonts w:eastAsia="Times New Roman" w:cs="Times New Roman"/>
      <w:b/>
      <w:bCs/>
      <w:color w:val="4F81BD"/>
    </w:rPr>
  </w:style>
  <w:style w:type="character" w:customStyle="1" w:styleId="Heading4Char">
    <w:name w:val="Heading 4 Char"/>
    <w:link w:val="Heading4"/>
    <w:uiPriority w:val="3"/>
    <w:rsid w:val="00BE6D07"/>
    <w:rPr>
      <w:rFonts w:eastAsia="Times New Roman" w:cs="Times New Roman"/>
      <w:b/>
      <w:bCs/>
      <w:i/>
      <w:iCs/>
      <w:color w:val="4F81BD"/>
    </w:rPr>
  </w:style>
  <w:style w:type="character" w:customStyle="1" w:styleId="Heading5Char">
    <w:name w:val="Heading 5 Char"/>
    <w:link w:val="Heading5"/>
    <w:uiPriority w:val="3"/>
    <w:rsid w:val="00BE6D07"/>
    <w:rPr>
      <w:rFonts w:eastAsia="Times New Roman" w:cs="Times New Roman"/>
      <w:color w:val="243F60"/>
    </w:rPr>
  </w:style>
  <w:style w:type="character" w:customStyle="1" w:styleId="Heading6Char">
    <w:name w:val="Heading 6 Char"/>
    <w:link w:val="Heading6"/>
    <w:uiPriority w:val="3"/>
    <w:rsid w:val="00BE6D07"/>
    <w:rPr>
      <w:rFonts w:eastAsia="Times New Roman" w:cs="Times New Roman"/>
      <w:i/>
      <w:iCs/>
      <w:color w:val="243F60"/>
    </w:rPr>
  </w:style>
  <w:style w:type="character" w:customStyle="1" w:styleId="Heading7Char">
    <w:name w:val="Heading 7 Char"/>
    <w:link w:val="Heading7"/>
    <w:uiPriority w:val="3"/>
    <w:rsid w:val="00BE6D07"/>
    <w:rPr>
      <w:rFonts w:eastAsia="Times New Roman" w:cs="Times New Roman"/>
      <w:i/>
      <w:iCs/>
      <w:color w:val="404040"/>
    </w:rPr>
  </w:style>
  <w:style w:type="character" w:customStyle="1" w:styleId="Heading8Char">
    <w:name w:val="Heading 8 Char"/>
    <w:link w:val="Heading8"/>
    <w:uiPriority w:val="9"/>
    <w:semiHidden/>
    <w:rsid w:val="00BE6D07"/>
    <w:rPr>
      <w:rFonts w:eastAsia="Times New Roman" w:cs="Times New Roman"/>
      <w:color w:val="404040"/>
      <w:sz w:val="20"/>
      <w:szCs w:val="20"/>
    </w:rPr>
  </w:style>
  <w:style w:type="character" w:customStyle="1" w:styleId="Heading9Char">
    <w:name w:val="Heading 9 Char"/>
    <w:link w:val="Heading9"/>
    <w:uiPriority w:val="9"/>
    <w:semiHidden/>
    <w:rsid w:val="00BE6D07"/>
    <w:rPr>
      <w:rFonts w:eastAsia="Times New Roman" w:cs="Times New Roman"/>
      <w:i/>
      <w:iCs/>
      <w:color w:val="404040"/>
      <w:sz w:val="20"/>
      <w:szCs w:val="20"/>
    </w:rPr>
  </w:style>
  <w:style w:type="paragraph" w:styleId="Caption">
    <w:name w:val="caption"/>
    <w:basedOn w:val="Normal"/>
    <w:next w:val="Normal"/>
    <w:uiPriority w:val="35"/>
    <w:semiHidden/>
    <w:unhideWhenUsed/>
    <w:qFormat/>
    <w:rsid w:val="00BE6D07"/>
    <w:pPr>
      <w:spacing w:after="200" w:line="240" w:lineRule="auto"/>
    </w:pPr>
    <w:rPr>
      <w:b/>
      <w:bCs/>
      <w:color w:val="4F81BD"/>
    </w:rPr>
  </w:style>
  <w:style w:type="paragraph" w:styleId="Title">
    <w:name w:val="Title"/>
    <w:basedOn w:val="Normal"/>
    <w:next w:val="Normal"/>
    <w:link w:val="TitleChar"/>
    <w:uiPriority w:val="10"/>
    <w:semiHidden/>
    <w:unhideWhenUsed/>
    <w:qFormat/>
    <w:rsid w:val="00BE6D07"/>
    <w:pPr>
      <w:pBdr>
        <w:bottom w:val="single" w:sz="8" w:space="4" w:color="4F81BD"/>
      </w:pBdr>
      <w:spacing w:after="300" w:line="240" w:lineRule="auto"/>
      <w:contextualSpacing/>
    </w:pPr>
    <w:rPr>
      <w:rFonts w:eastAsia="Times New Roman"/>
      <w:color w:val="17365D"/>
      <w:spacing w:val="5"/>
      <w:kern w:val="28"/>
      <w:sz w:val="52"/>
      <w:szCs w:val="52"/>
    </w:rPr>
  </w:style>
  <w:style w:type="character" w:customStyle="1" w:styleId="TitleChar">
    <w:name w:val="Title Char"/>
    <w:link w:val="Title"/>
    <w:uiPriority w:val="10"/>
    <w:semiHidden/>
    <w:rsid w:val="00BE6D07"/>
    <w:rPr>
      <w:rFonts w:eastAsia="Times New Roman" w:cs="Times New Roman"/>
      <w:color w:val="17365D"/>
      <w:spacing w:val="5"/>
      <w:kern w:val="28"/>
      <w:sz w:val="52"/>
      <w:szCs w:val="52"/>
    </w:rPr>
  </w:style>
  <w:style w:type="paragraph" w:styleId="Subtitle">
    <w:name w:val="Subtitle"/>
    <w:basedOn w:val="Normal"/>
    <w:next w:val="Normal"/>
    <w:link w:val="SubtitleChar"/>
    <w:uiPriority w:val="11"/>
    <w:semiHidden/>
    <w:unhideWhenUsed/>
    <w:qFormat/>
    <w:rsid w:val="00BE6D07"/>
    <w:pPr>
      <w:numPr>
        <w:ilvl w:val="1"/>
      </w:numPr>
    </w:pPr>
    <w:rPr>
      <w:rFonts w:eastAsia="Times New Roman"/>
      <w:i/>
      <w:iCs/>
      <w:color w:val="4F81BD"/>
      <w:spacing w:val="15"/>
      <w:sz w:val="24"/>
      <w:szCs w:val="24"/>
    </w:rPr>
  </w:style>
  <w:style w:type="character" w:customStyle="1" w:styleId="SubtitleChar">
    <w:name w:val="Subtitle Char"/>
    <w:link w:val="Subtitle"/>
    <w:uiPriority w:val="11"/>
    <w:semiHidden/>
    <w:rsid w:val="00BE6D07"/>
    <w:rPr>
      <w:rFonts w:eastAsia="Times New Roman" w:cs="Times New Roman"/>
      <w:i/>
      <w:iCs/>
      <w:color w:val="4F81BD"/>
      <w:spacing w:val="15"/>
      <w:sz w:val="24"/>
      <w:szCs w:val="24"/>
    </w:rPr>
  </w:style>
  <w:style w:type="character" w:styleId="Strong">
    <w:name w:val="Strong"/>
    <w:unhideWhenUsed/>
    <w:qFormat/>
    <w:rsid w:val="00BE6D07"/>
    <w:rPr>
      <w:b/>
      <w:bCs/>
    </w:rPr>
  </w:style>
  <w:style w:type="character" w:styleId="Emphasis">
    <w:name w:val="Emphasis"/>
    <w:uiPriority w:val="20"/>
    <w:semiHidden/>
    <w:unhideWhenUsed/>
    <w:qFormat/>
    <w:rsid w:val="00BE6D07"/>
    <w:rPr>
      <w:i/>
      <w:iCs/>
    </w:rPr>
  </w:style>
  <w:style w:type="paragraph" w:styleId="NoSpacing">
    <w:name w:val="No Spacing"/>
    <w:uiPriority w:val="1"/>
    <w:qFormat/>
    <w:rsid w:val="00BE6D07"/>
    <w:pPr>
      <w:spacing w:after="120" w:line="240" w:lineRule="exact"/>
      <w:ind w:left="340" w:hanging="170"/>
    </w:pPr>
    <w:rPr>
      <w:color w:val="000000"/>
      <w:sz w:val="18"/>
      <w:szCs w:val="18"/>
      <w:lang w:val="en-GB"/>
    </w:rPr>
  </w:style>
  <w:style w:type="paragraph" w:styleId="ListParagraph">
    <w:name w:val="List Paragraph"/>
    <w:basedOn w:val="Normal"/>
    <w:uiPriority w:val="34"/>
    <w:unhideWhenUsed/>
    <w:qFormat/>
    <w:rsid w:val="00BE6D07"/>
    <w:pPr>
      <w:ind w:left="720"/>
      <w:contextualSpacing/>
    </w:pPr>
  </w:style>
  <w:style w:type="paragraph" w:styleId="Quote">
    <w:name w:val="Quote"/>
    <w:basedOn w:val="Normal"/>
    <w:next w:val="Normal"/>
    <w:link w:val="QuoteChar"/>
    <w:uiPriority w:val="29"/>
    <w:semiHidden/>
    <w:unhideWhenUsed/>
    <w:qFormat/>
    <w:rsid w:val="00BE6D07"/>
    <w:rPr>
      <w:i/>
      <w:iCs/>
    </w:rPr>
  </w:style>
  <w:style w:type="character" w:customStyle="1" w:styleId="QuoteChar">
    <w:name w:val="Quote Char"/>
    <w:link w:val="Quote"/>
    <w:uiPriority w:val="29"/>
    <w:semiHidden/>
    <w:rsid w:val="00BE6D07"/>
    <w:rPr>
      <w:i/>
      <w:iCs/>
    </w:rPr>
  </w:style>
  <w:style w:type="paragraph" w:styleId="IntenseQuote">
    <w:name w:val="Intense Quote"/>
    <w:basedOn w:val="Normal"/>
    <w:next w:val="Normal"/>
    <w:link w:val="IntenseQuoteChar"/>
    <w:uiPriority w:val="30"/>
    <w:semiHidden/>
    <w:unhideWhenUsed/>
    <w:qFormat/>
    <w:rsid w:val="00BE6D0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BE6D07"/>
    <w:rPr>
      <w:b/>
      <w:bCs/>
      <w:i/>
      <w:iCs/>
      <w:color w:val="4F81BD"/>
    </w:rPr>
  </w:style>
  <w:style w:type="character" w:styleId="SubtleEmphasis">
    <w:name w:val="Subtle Emphasis"/>
    <w:uiPriority w:val="19"/>
    <w:semiHidden/>
    <w:unhideWhenUsed/>
    <w:qFormat/>
    <w:rsid w:val="00BE6D07"/>
    <w:rPr>
      <w:i/>
      <w:iCs/>
      <w:color w:val="808080"/>
    </w:rPr>
  </w:style>
  <w:style w:type="character" w:styleId="IntenseEmphasis">
    <w:name w:val="Intense Emphasis"/>
    <w:uiPriority w:val="21"/>
    <w:semiHidden/>
    <w:unhideWhenUsed/>
    <w:qFormat/>
    <w:rsid w:val="00BE6D07"/>
    <w:rPr>
      <w:b/>
      <w:bCs/>
      <w:i/>
      <w:iCs/>
      <w:color w:val="4F81BD"/>
    </w:rPr>
  </w:style>
  <w:style w:type="character" w:styleId="SubtleReference">
    <w:name w:val="Subtle Reference"/>
    <w:uiPriority w:val="31"/>
    <w:semiHidden/>
    <w:unhideWhenUsed/>
    <w:qFormat/>
    <w:rsid w:val="00BE6D07"/>
    <w:rPr>
      <w:smallCaps/>
      <w:color w:val="C0504D"/>
      <w:u w:val="single"/>
    </w:rPr>
  </w:style>
  <w:style w:type="character" w:styleId="IntenseReference">
    <w:name w:val="Intense Reference"/>
    <w:uiPriority w:val="32"/>
    <w:semiHidden/>
    <w:unhideWhenUsed/>
    <w:qFormat/>
    <w:rsid w:val="00BE6D07"/>
    <w:rPr>
      <w:b/>
      <w:bCs/>
      <w:smallCaps/>
      <w:color w:val="C0504D"/>
      <w:spacing w:val="5"/>
      <w:u w:val="single"/>
    </w:rPr>
  </w:style>
  <w:style w:type="character" w:styleId="BookTitle">
    <w:name w:val="Book Title"/>
    <w:uiPriority w:val="33"/>
    <w:semiHidden/>
    <w:unhideWhenUsed/>
    <w:qFormat/>
    <w:rsid w:val="00BE6D07"/>
    <w:rPr>
      <w:b/>
      <w:bCs/>
      <w:smallCaps/>
      <w:spacing w:val="5"/>
    </w:rPr>
  </w:style>
  <w:style w:type="paragraph" w:styleId="TOCHeading">
    <w:name w:val="TOC Heading"/>
    <w:basedOn w:val="Heading1"/>
    <w:next w:val="Normal"/>
    <w:uiPriority w:val="39"/>
    <w:semiHidden/>
    <w:unhideWhenUsed/>
    <w:qFormat/>
    <w:rsid w:val="00BE6D07"/>
    <w:pPr>
      <w:outlineLvl w:val="9"/>
    </w:pPr>
  </w:style>
  <w:style w:type="paragraph" w:styleId="Header">
    <w:name w:val="header"/>
    <w:basedOn w:val="Normal"/>
    <w:link w:val="HeaderChar"/>
    <w:rsid w:val="00922117"/>
    <w:pPr>
      <w:tabs>
        <w:tab w:val="center" w:pos="4513"/>
        <w:tab w:val="right" w:pos="9026"/>
      </w:tabs>
      <w:spacing w:after="0" w:line="380" w:lineRule="exact"/>
    </w:pPr>
    <w:rPr>
      <w:rFonts w:ascii="Georgia" w:hAnsi="Georgia"/>
      <w:color w:val="80A1B6"/>
      <w:sz w:val="38"/>
    </w:rPr>
  </w:style>
  <w:style w:type="character" w:customStyle="1" w:styleId="HeaderChar">
    <w:name w:val="Header Char"/>
    <w:link w:val="Header"/>
    <w:uiPriority w:val="99"/>
    <w:rsid w:val="00922117"/>
    <w:rPr>
      <w:rFonts w:ascii="Georgia" w:hAnsi="Georgia"/>
      <w:color w:val="80A1B6"/>
      <w:sz w:val="38"/>
      <w:szCs w:val="18"/>
      <w:lang w:eastAsia="en-US"/>
    </w:rPr>
  </w:style>
  <w:style w:type="paragraph" w:styleId="Footer">
    <w:name w:val="footer"/>
    <w:basedOn w:val="Normal"/>
    <w:link w:val="FooterChar"/>
    <w:rsid w:val="00522F9C"/>
    <w:pPr>
      <w:tabs>
        <w:tab w:val="center" w:pos="4513"/>
        <w:tab w:val="right" w:pos="9026"/>
      </w:tabs>
      <w:spacing w:after="0" w:line="220" w:lineRule="exact"/>
      <w:jc w:val="right"/>
    </w:pPr>
    <w:rPr>
      <w:sz w:val="16"/>
    </w:rPr>
  </w:style>
  <w:style w:type="character" w:customStyle="1" w:styleId="FooterChar">
    <w:name w:val="Footer Char"/>
    <w:link w:val="Footer"/>
    <w:uiPriority w:val="4"/>
    <w:rsid w:val="00522F9C"/>
    <w:rPr>
      <w:rFonts w:ascii="Arial" w:hAnsi="Arial"/>
      <w:color w:val="595959"/>
      <w:sz w:val="16"/>
      <w:szCs w:val="18"/>
      <w:lang w:eastAsia="en-US"/>
    </w:rPr>
  </w:style>
  <w:style w:type="paragraph" w:customStyle="1" w:styleId="Footeraddress">
    <w:name w:val="Footer address"/>
    <w:basedOn w:val="Footer"/>
    <w:link w:val="FooteraddressChar"/>
    <w:qFormat/>
    <w:rsid w:val="00522F9C"/>
    <w:pPr>
      <w:spacing w:after="260" w:line="260" w:lineRule="exact"/>
      <w:jc w:val="left"/>
    </w:pPr>
    <w:rPr>
      <w:color w:val="80A1B6"/>
      <w:sz w:val="20"/>
    </w:rPr>
  </w:style>
  <w:style w:type="paragraph" w:customStyle="1" w:styleId="Footeraddressbold">
    <w:name w:val="Footer address bold"/>
    <w:basedOn w:val="Footeraddress"/>
    <w:link w:val="FooteraddressboldChar"/>
    <w:qFormat/>
    <w:rsid w:val="002D6D44"/>
    <w:rPr>
      <w:b/>
    </w:rPr>
  </w:style>
  <w:style w:type="character" w:customStyle="1" w:styleId="FooteraddressChar">
    <w:name w:val="Footer address Char"/>
    <w:link w:val="Footeraddress"/>
    <w:rsid w:val="00522F9C"/>
    <w:rPr>
      <w:rFonts w:ascii="Arial" w:hAnsi="Arial"/>
      <w:color w:val="80A1B6"/>
      <w:sz w:val="16"/>
      <w:szCs w:val="18"/>
      <w:lang w:eastAsia="en-US"/>
    </w:rPr>
  </w:style>
  <w:style w:type="character" w:customStyle="1" w:styleId="FooteraddressboldChar">
    <w:name w:val="Footer address bold Char"/>
    <w:link w:val="Footeraddressbold"/>
    <w:rsid w:val="002D6D44"/>
    <w:rPr>
      <w:rFonts w:ascii="Arial" w:hAnsi="Arial"/>
      <w:b/>
      <w:color w:val="80A1B6"/>
      <w:sz w:val="16"/>
      <w:szCs w:val="18"/>
      <w:lang w:eastAsia="en-US"/>
    </w:rPr>
  </w:style>
  <w:style w:type="paragraph" w:styleId="BalloonText">
    <w:name w:val="Balloon Text"/>
    <w:basedOn w:val="Normal"/>
    <w:link w:val="BalloonTextChar"/>
    <w:uiPriority w:val="99"/>
    <w:semiHidden/>
    <w:unhideWhenUsed/>
    <w:rsid w:val="00522F9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22F9C"/>
    <w:rPr>
      <w:rFonts w:ascii="Tahoma" w:hAnsi="Tahoma" w:cs="Tahoma"/>
      <w:color w:val="595959"/>
      <w:sz w:val="16"/>
      <w:szCs w:val="16"/>
      <w:lang w:eastAsia="en-US"/>
    </w:rPr>
  </w:style>
  <w:style w:type="paragraph" w:customStyle="1" w:styleId="CandidateName">
    <w:name w:val="Candidate Name"/>
    <w:basedOn w:val="Normal"/>
    <w:link w:val="CandidateNameChar"/>
    <w:qFormat/>
    <w:rsid w:val="00277DD1"/>
    <w:pPr>
      <w:spacing w:before="170" w:after="340" w:line="340" w:lineRule="exact"/>
    </w:pPr>
    <w:rPr>
      <w:rFonts w:ascii="Georgia" w:hAnsi="Georgia"/>
      <w:color w:val="80A1B6"/>
      <w:sz w:val="34"/>
    </w:rPr>
  </w:style>
  <w:style w:type="paragraph" w:customStyle="1" w:styleId="CandidateIntro">
    <w:name w:val="Candidate Intro"/>
    <w:basedOn w:val="Normal"/>
    <w:link w:val="CandidateIntroChar"/>
    <w:qFormat/>
    <w:rsid w:val="00D84ABD"/>
    <w:pPr>
      <w:spacing w:after="340" w:line="280" w:lineRule="exact"/>
    </w:pPr>
    <w:rPr>
      <w:color w:val="80A1B6"/>
      <w:sz w:val="24"/>
    </w:rPr>
  </w:style>
  <w:style w:type="paragraph" w:customStyle="1" w:styleId="BulletsBlue">
    <w:name w:val="Bullets Blue"/>
    <w:basedOn w:val="Normal"/>
    <w:qFormat/>
    <w:rsid w:val="00615DAD"/>
    <w:pPr>
      <w:numPr>
        <w:numId w:val="1"/>
      </w:numPr>
      <w:spacing w:after="0"/>
      <w:ind w:left="170" w:hanging="170"/>
      <w:contextualSpacing/>
    </w:pPr>
    <w:rPr>
      <w:color w:val="80A1B6"/>
    </w:rPr>
  </w:style>
  <w:style w:type="paragraph" w:customStyle="1" w:styleId="Detailshead">
    <w:name w:val="Details head"/>
    <w:basedOn w:val="Normal"/>
    <w:link w:val="DetailsheadChar"/>
    <w:qFormat/>
    <w:rsid w:val="007429CC"/>
    <w:pPr>
      <w:spacing w:before="360" w:after="140" w:line="280" w:lineRule="exact"/>
    </w:pPr>
    <w:rPr>
      <w:rFonts w:ascii="Georgia" w:hAnsi="Georgia"/>
      <w:sz w:val="28"/>
    </w:rPr>
  </w:style>
  <w:style w:type="paragraph" w:customStyle="1" w:styleId="Dates">
    <w:name w:val="Dates"/>
    <w:basedOn w:val="Heading2"/>
    <w:link w:val="DatesChar"/>
    <w:qFormat/>
    <w:rsid w:val="0038251F"/>
  </w:style>
  <w:style w:type="paragraph" w:customStyle="1" w:styleId="BulletsGrey">
    <w:name w:val="Bullets Grey"/>
    <w:basedOn w:val="BulletsBlue"/>
    <w:qFormat/>
    <w:rsid w:val="0038251F"/>
    <w:rPr>
      <w:color w:val="595959"/>
    </w:rPr>
  </w:style>
  <w:style w:type="paragraph" w:customStyle="1" w:styleId="BulletsBluesecondlevel">
    <w:name w:val="Bullets Blue second level"/>
    <w:basedOn w:val="BulletsBlue"/>
    <w:qFormat/>
    <w:rsid w:val="0038251F"/>
    <w:pPr>
      <w:tabs>
        <w:tab w:val="left" w:pos="340"/>
      </w:tabs>
      <w:ind w:left="340"/>
    </w:pPr>
  </w:style>
  <w:style w:type="paragraph" w:customStyle="1" w:styleId="FooterBlue">
    <w:name w:val="Footer Blue"/>
    <w:basedOn w:val="Footer"/>
    <w:qFormat/>
    <w:rsid w:val="00654EBA"/>
    <w:rPr>
      <w:color w:val="80A1B6"/>
    </w:rPr>
  </w:style>
  <w:style w:type="paragraph" w:customStyle="1" w:styleId="Companyname">
    <w:name w:val="Company name"/>
    <w:basedOn w:val="Heading2"/>
    <w:link w:val="CompanynameChar"/>
    <w:qFormat/>
    <w:rsid w:val="00EC0728"/>
    <w:pPr>
      <w:spacing w:before="360"/>
    </w:pPr>
  </w:style>
  <w:style w:type="paragraph" w:customStyle="1" w:styleId="Detailsheadtopofpage">
    <w:name w:val="Details head top of page"/>
    <w:basedOn w:val="Detailshead"/>
    <w:link w:val="DetailsheadtopofpageChar"/>
    <w:qFormat/>
    <w:rsid w:val="007429CC"/>
    <w:pPr>
      <w:spacing w:before="0"/>
    </w:pPr>
  </w:style>
  <w:style w:type="paragraph" w:customStyle="1" w:styleId="yiv207523104msonormal">
    <w:name w:val="yiv207523104msonormal"/>
    <w:basedOn w:val="Normal"/>
    <w:rsid w:val="00E05E98"/>
    <w:pPr>
      <w:tabs>
        <w:tab w:val="clear" w:pos="170"/>
      </w:tabs>
      <w:spacing w:before="100" w:beforeAutospacing="1" w:after="100" w:afterAutospacing="1" w:line="240" w:lineRule="auto"/>
    </w:pPr>
    <w:rPr>
      <w:rFonts w:ascii="Times New Roman" w:eastAsia="Times New Roman" w:hAnsi="Times New Roman"/>
      <w:color w:val="auto"/>
      <w:sz w:val="24"/>
      <w:szCs w:val="24"/>
      <w:lang w:val="en-US"/>
    </w:rPr>
  </w:style>
  <w:style w:type="character" w:styleId="Hyperlink">
    <w:name w:val="Hyperlink"/>
    <w:rsid w:val="007F1FE9"/>
    <w:rPr>
      <w:color w:val="006699"/>
      <w:u w:val="single"/>
    </w:rPr>
  </w:style>
  <w:style w:type="paragraph" w:customStyle="1" w:styleId="Default">
    <w:name w:val="Default"/>
    <w:rsid w:val="004E541C"/>
    <w:pPr>
      <w:autoSpaceDE w:val="0"/>
      <w:autoSpaceDN w:val="0"/>
      <w:adjustRightInd w:val="0"/>
    </w:pPr>
    <w:rPr>
      <w:rFonts w:ascii="Times New Roman" w:hAnsi="Times New Roman"/>
      <w:color w:val="000000"/>
      <w:sz w:val="24"/>
      <w:szCs w:val="24"/>
      <w:lang w:val="en-GB" w:eastAsia="en-GB"/>
    </w:rPr>
  </w:style>
  <w:style w:type="paragraph" w:customStyle="1" w:styleId="detailswbullets1">
    <w:name w:val="details w/bullets 1"/>
    <w:basedOn w:val="Normal"/>
    <w:link w:val="detailswbullets1Char"/>
    <w:rsid w:val="00BB4CFF"/>
    <w:pPr>
      <w:numPr>
        <w:numId w:val="2"/>
      </w:numPr>
      <w:tabs>
        <w:tab w:val="clear" w:pos="170"/>
      </w:tabs>
      <w:spacing w:after="0" w:line="240" w:lineRule="auto"/>
    </w:pPr>
    <w:rPr>
      <w:rFonts w:ascii="Times New Roman" w:eastAsia="Times New Roman" w:hAnsi="Times New Roman"/>
      <w:color w:val="auto"/>
      <w:sz w:val="20"/>
      <w:szCs w:val="24"/>
      <w:lang w:val="en-US"/>
    </w:rPr>
  </w:style>
  <w:style w:type="character" w:customStyle="1" w:styleId="detailswbullets1Char">
    <w:name w:val="details w/bullets 1 Char"/>
    <w:link w:val="detailswbullets1"/>
    <w:rsid w:val="00BB4CFF"/>
    <w:rPr>
      <w:rFonts w:ascii="Times New Roman" w:eastAsia="Times New Roman" w:hAnsi="Times New Roman"/>
      <w:szCs w:val="24"/>
    </w:rPr>
  </w:style>
  <w:style w:type="paragraph" w:styleId="BodyTextIndent">
    <w:name w:val="Body Text Indent"/>
    <w:basedOn w:val="Normal"/>
    <w:link w:val="BodyTextIndentChar"/>
    <w:uiPriority w:val="99"/>
    <w:semiHidden/>
    <w:unhideWhenUsed/>
    <w:rsid w:val="00EE6186"/>
    <w:pPr>
      <w:ind w:left="283"/>
    </w:pPr>
  </w:style>
  <w:style w:type="character" w:customStyle="1" w:styleId="BodyTextIndentChar">
    <w:name w:val="Body Text Indent Char"/>
    <w:link w:val="BodyTextIndent"/>
    <w:uiPriority w:val="99"/>
    <w:semiHidden/>
    <w:rsid w:val="00EE6186"/>
    <w:rPr>
      <w:rFonts w:ascii="Arial" w:hAnsi="Arial"/>
      <w:color w:val="595959"/>
      <w:sz w:val="18"/>
      <w:szCs w:val="18"/>
      <w:lang w:eastAsia="en-US"/>
    </w:rPr>
  </w:style>
  <w:style w:type="paragraph" w:customStyle="1" w:styleId="yiv1818175792msonormal">
    <w:name w:val="yiv1818175792msonormal"/>
    <w:basedOn w:val="Normal"/>
    <w:rsid w:val="00EE6186"/>
    <w:pPr>
      <w:tabs>
        <w:tab w:val="clear" w:pos="170"/>
      </w:tabs>
      <w:spacing w:before="100" w:beforeAutospacing="1" w:after="100" w:afterAutospacing="1" w:line="240" w:lineRule="auto"/>
    </w:pPr>
    <w:rPr>
      <w:rFonts w:ascii="SimSun" w:eastAsia="SimSun" w:hAnsi="SimSun" w:cs="SimSun"/>
      <w:color w:val="auto"/>
      <w:sz w:val="24"/>
      <w:szCs w:val="24"/>
      <w:lang w:val="en-US" w:eastAsia="zh-CN"/>
    </w:rPr>
  </w:style>
  <w:style w:type="paragraph" w:customStyle="1" w:styleId="N2Normalindenttiret">
    <w:name w:val="N2 Normal indenté tiret"/>
    <w:basedOn w:val="Normal"/>
    <w:rsid w:val="006A0AD8"/>
    <w:pPr>
      <w:numPr>
        <w:numId w:val="3"/>
      </w:numPr>
      <w:tabs>
        <w:tab w:val="clear" w:pos="170"/>
      </w:tabs>
      <w:spacing w:after="0" w:line="240" w:lineRule="auto"/>
    </w:pPr>
    <w:rPr>
      <w:rFonts w:ascii="Times New Roman" w:eastAsia="Times New Roman" w:hAnsi="Times New Roman"/>
      <w:color w:val="auto"/>
      <w:sz w:val="24"/>
      <w:szCs w:val="24"/>
      <w:lang w:val="en-US"/>
    </w:rPr>
  </w:style>
  <w:style w:type="paragraph" w:customStyle="1" w:styleId="Q0Espace12ligne">
    <w:name w:val="Q0 Espace 1/2 ligne"/>
    <w:basedOn w:val="Normal"/>
    <w:next w:val="Normal"/>
    <w:rsid w:val="006A0AD8"/>
    <w:pPr>
      <w:tabs>
        <w:tab w:val="clear" w:pos="170"/>
      </w:tabs>
      <w:spacing w:after="0" w:line="120" w:lineRule="exact"/>
    </w:pPr>
    <w:rPr>
      <w:rFonts w:ascii="Times New Roman" w:eastAsia="Times New Roman" w:hAnsi="Times New Roman"/>
      <w:color w:val="auto"/>
      <w:sz w:val="24"/>
      <w:szCs w:val="22"/>
      <w:lang w:val="en-US"/>
    </w:rPr>
  </w:style>
  <w:style w:type="paragraph" w:styleId="NormalIndent">
    <w:name w:val="Normal Indent"/>
    <w:basedOn w:val="Normal"/>
    <w:uiPriority w:val="99"/>
    <w:rsid w:val="00BE42BB"/>
    <w:pPr>
      <w:widowControl w:val="0"/>
      <w:tabs>
        <w:tab w:val="clear" w:pos="170"/>
      </w:tabs>
      <w:spacing w:after="0" w:line="240" w:lineRule="auto"/>
      <w:ind w:firstLine="420"/>
      <w:jc w:val="both"/>
    </w:pPr>
    <w:rPr>
      <w:rFonts w:ascii="Times New Roman" w:eastAsia="SimSun" w:hAnsi="Times New Roman"/>
      <w:color w:val="auto"/>
      <w:kern w:val="2"/>
      <w:sz w:val="21"/>
      <w:szCs w:val="20"/>
      <w:lang w:val="en-US" w:eastAsia="zh-CN"/>
    </w:rPr>
  </w:style>
  <w:style w:type="paragraph" w:styleId="HTMLPreformatted">
    <w:name w:val="HTML Preformatted"/>
    <w:basedOn w:val="Normal"/>
    <w:link w:val="HTMLPreformattedChar"/>
    <w:uiPriority w:val="99"/>
    <w:unhideWhenUsed/>
    <w:rsid w:val="00F05146"/>
    <w:pPr>
      <w:tabs>
        <w:tab w:val="clear" w:pos="1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GB"/>
    </w:rPr>
  </w:style>
  <w:style w:type="character" w:customStyle="1" w:styleId="HTMLPreformattedChar">
    <w:name w:val="HTML Preformatted Char"/>
    <w:link w:val="HTMLPreformatted"/>
    <w:uiPriority w:val="99"/>
    <w:rsid w:val="00F05146"/>
    <w:rPr>
      <w:rFonts w:ascii="Courier New" w:eastAsia="Times New Roman" w:hAnsi="Courier New" w:cs="Courier New"/>
    </w:rPr>
  </w:style>
  <w:style w:type="paragraph" w:customStyle="1" w:styleId="TableParagraph">
    <w:name w:val="Table Paragraph"/>
    <w:basedOn w:val="Normal"/>
    <w:uiPriority w:val="1"/>
    <w:qFormat/>
    <w:rsid w:val="00382F89"/>
    <w:pPr>
      <w:widowControl w:val="0"/>
      <w:tabs>
        <w:tab w:val="clear" w:pos="170"/>
      </w:tabs>
      <w:spacing w:after="0" w:line="240" w:lineRule="auto"/>
    </w:pPr>
    <w:rPr>
      <w:rFonts w:ascii="Calibri" w:hAnsi="Calibri"/>
      <w:color w:val="auto"/>
      <w:sz w:val="22"/>
      <w:szCs w:val="22"/>
      <w:lang w:val="en-US"/>
    </w:rPr>
  </w:style>
  <w:style w:type="paragraph" w:customStyle="1" w:styleId="DefaultText">
    <w:name w:val="Default Text"/>
    <w:basedOn w:val="Normal"/>
    <w:rsid w:val="00D8154B"/>
    <w:pPr>
      <w:tabs>
        <w:tab w:val="clear" w:pos="170"/>
      </w:tabs>
      <w:suppressAutoHyphens/>
      <w:spacing w:after="0" w:line="240" w:lineRule="auto"/>
    </w:pPr>
    <w:rPr>
      <w:rFonts w:ascii="Times New Roman" w:eastAsia="Times New Roman" w:hAnsi="Times New Roman"/>
      <w:color w:val="auto"/>
      <w:sz w:val="24"/>
      <w:szCs w:val="20"/>
      <w:lang w:val="en-US" w:eastAsia="ar-SA"/>
    </w:rPr>
  </w:style>
  <w:style w:type="paragraph" w:customStyle="1" w:styleId="ResumeText">
    <w:name w:val="Resume Text"/>
    <w:basedOn w:val="Normal"/>
    <w:qFormat/>
    <w:rsid w:val="00213189"/>
    <w:pPr>
      <w:tabs>
        <w:tab w:val="clear" w:pos="170"/>
      </w:tabs>
      <w:spacing w:before="40" w:after="40" w:line="288" w:lineRule="auto"/>
      <w:ind w:right="1440"/>
    </w:pPr>
    <w:rPr>
      <w:rFonts w:ascii="Cambria" w:eastAsia="PMingLiU" w:hAnsi="Cambria"/>
      <w:kern w:val="20"/>
      <w:sz w:val="20"/>
      <w:szCs w:val="20"/>
      <w:lang w:eastAsia="ja-JP"/>
    </w:rPr>
  </w:style>
  <w:style w:type="paragraph" w:customStyle="1" w:styleId="ResumeAlignRight">
    <w:name w:val="Resume Align Right"/>
    <w:basedOn w:val="Normal"/>
    <w:rsid w:val="00E112D9"/>
    <w:pPr>
      <w:tabs>
        <w:tab w:val="clear" w:pos="170"/>
        <w:tab w:val="right" w:pos="10080"/>
      </w:tabs>
      <w:spacing w:after="0" w:line="240" w:lineRule="auto"/>
    </w:pPr>
    <w:rPr>
      <w:rFonts w:ascii="Times New Roman" w:eastAsia="SimSun" w:hAnsi="Times New Roman"/>
      <w:color w:val="auto"/>
      <w:sz w:val="24"/>
      <w:szCs w:val="24"/>
      <w:lang w:val="en-US" w:eastAsia="zh-CN"/>
    </w:rPr>
  </w:style>
  <w:style w:type="paragraph" w:styleId="PlainText">
    <w:name w:val="Plain Text"/>
    <w:basedOn w:val="Normal"/>
    <w:link w:val="PlainTextChar"/>
    <w:uiPriority w:val="99"/>
    <w:rsid w:val="000D7D3E"/>
    <w:pPr>
      <w:tabs>
        <w:tab w:val="clear" w:pos="170"/>
      </w:tabs>
      <w:spacing w:after="0" w:line="240" w:lineRule="auto"/>
    </w:pPr>
    <w:rPr>
      <w:rFonts w:ascii="Courier New" w:eastAsia="Times New Roman" w:hAnsi="Courier New"/>
      <w:color w:val="auto"/>
      <w:sz w:val="20"/>
      <w:szCs w:val="20"/>
      <w:lang w:val="x-none" w:eastAsia="x-none"/>
    </w:rPr>
  </w:style>
  <w:style w:type="character" w:customStyle="1" w:styleId="PlainTextChar">
    <w:name w:val="Plain Text Char"/>
    <w:link w:val="PlainText"/>
    <w:uiPriority w:val="99"/>
    <w:rsid w:val="000D7D3E"/>
    <w:rPr>
      <w:rFonts w:ascii="Courier New" w:eastAsia="Times New Roman" w:hAnsi="Courier New"/>
      <w:lang w:val="x-none" w:eastAsia="x-none"/>
    </w:rPr>
  </w:style>
  <w:style w:type="character" w:styleId="FollowedHyperlink">
    <w:name w:val="FollowedHyperlink"/>
    <w:uiPriority w:val="7"/>
    <w:qFormat/>
    <w:rsid w:val="00251667"/>
    <w:rPr>
      <w:color w:val="800080"/>
      <w:u w:val="single"/>
    </w:rPr>
  </w:style>
  <w:style w:type="paragraph" w:customStyle="1" w:styleId="BodyText21">
    <w:name w:val="Body Text 21"/>
    <w:basedOn w:val="Normal"/>
    <w:uiPriority w:val="6"/>
    <w:qFormat/>
    <w:rsid w:val="00251667"/>
    <w:pPr>
      <w:tabs>
        <w:tab w:val="clear" w:pos="170"/>
      </w:tabs>
      <w:suppressAutoHyphens/>
      <w:autoSpaceDE w:val="0"/>
      <w:spacing w:after="160" w:line="259" w:lineRule="auto"/>
    </w:pPr>
    <w:rPr>
      <w:rFonts w:ascii="Times New Roman" w:eastAsia="Times New Roman" w:hAnsi="Times New Roman"/>
      <w:b/>
      <w:bCs/>
      <w:color w:val="auto"/>
      <w:sz w:val="22"/>
      <w:szCs w:val="23"/>
      <w:u w:val="single"/>
      <w:lang w:val="en-US" w:eastAsia="zh-CN"/>
    </w:rPr>
  </w:style>
  <w:style w:type="paragraph" w:customStyle="1" w:styleId="TableContents">
    <w:name w:val="Table Contents"/>
    <w:basedOn w:val="Normal"/>
    <w:rsid w:val="001C49CA"/>
    <w:pPr>
      <w:widowControl w:val="0"/>
      <w:suppressLineNumbers/>
      <w:tabs>
        <w:tab w:val="clear" w:pos="170"/>
      </w:tabs>
      <w:suppressAutoHyphens/>
      <w:spacing w:after="0" w:line="240" w:lineRule="auto"/>
    </w:pPr>
    <w:rPr>
      <w:rFonts w:ascii="Times New Roman" w:eastAsia="PMingLiU" w:hAnsi="Times New Roman" w:cs="Arial"/>
      <w:color w:val="auto"/>
      <w:kern w:val="1"/>
      <w:sz w:val="24"/>
      <w:szCs w:val="24"/>
      <w:lang w:val="en-US" w:eastAsia="hi-IN" w:bidi="hi-IN"/>
    </w:rPr>
  </w:style>
  <w:style w:type="paragraph" w:customStyle="1" w:styleId="ResumeBodyText">
    <w:name w:val="Resume Body Text"/>
    <w:basedOn w:val="Normal"/>
    <w:link w:val="ResumeBodyTextChar"/>
    <w:rsid w:val="00CE7147"/>
    <w:pPr>
      <w:tabs>
        <w:tab w:val="clear" w:pos="170"/>
      </w:tabs>
      <w:spacing w:before="60" w:after="60" w:line="240" w:lineRule="auto"/>
    </w:pPr>
    <w:rPr>
      <w:rFonts w:ascii="MetaBookLF-Roman" w:eastAsia="PMingLiU" w:hAnsi="MetaBookLF-Roman"/>
      <w:color w:val="auto"/>
      <w:szCs w:val="24"/>
      <w:lang w:val="en-US"/>
    </w:rPr>
  </w:style>
  <w:style w:type="character" w:customStyle="1" w:styleId="ResumeBodyTextChar">
    <w:name w:val="Resume Body Text Char"/>
    <w:link w:val="ResumeBodyText"/>
    <w:rsid w:val="00CE7147"/>
    <w:rPr>
      <w:rFonts w:ascii="MetaBookLF-Roman" w:eastAsia="PMingLiU" w:hAnsi="MetaBookLF-Roman"/>
      <w:sz w:val="18"/>
      <w:szCs w:val="24"/>
      <w:lang w:val="en-US" w:eastAsia="en-US"/>
    </w:rPr>
  </w:style>
  <w:style w:type="paragraph" w:customStyle="1" w:styleId="ParaHdg1">
    <w:name w:val="ParaHdg1"/>
    <w:basedOn w:val="Normal"/>
    <w:next w:val="Normal"/>
    <w:rsid w:val="00CE7147"/>
    <w:pPr>
      <w:keepNext/>
      <w:keepLines/>
      <w:tabs>
        <w:tab w:val="clear" w:pos="170"/>
      </w:tabs>
      <w:spacing w:before="240" w:line="240" w:lineRule="auto"/>
    </w:pPr>
    <w:rPr>
      <w:rFonts w:ascii="MetaBoldLF-Roman" w:eastAsia="PMingLiU" w:hAnsi="MetaBoldLF-Roman"/>
      <w:b/>
      <w:bCs/>
      <w:caps/>
      <w:color w:val="2C95DD"/>
      <w:sz w:val="24"/>
      <w:szCs w:val="24"/>
      <w:lang w:val="en-US"/>
    </w:rPr>
  </w:style>
  <w:style w:type="paragraph" w:customStyle="1" w:styleId="Resumelevel1">
    <w:name w:val="Resume level 1"/>
    <w:basedOn w:val="Normal"/>
    <w:rsid w:val="00CE7147"/>
    <w:pPr>
      <w:numPr>
        <w:numId w:val="4"/>
      </w:numPr>
      <w:tabs>
        <w:tab w:val="clear" w:pos="170"/>
      </w:tabs>
      <w:spacing w:before="20" w:after="20" w:line="240" w:lineRule="auto"/>
    </w:pPr>
    <w:rPr>
      <w:rFonts w:ascii="MetaBookLF-Roman" w:eastAsia="PMingLiU" w:hAnsi="MetaBookLF-Roman"/>
      <w:color w:val="auto"/>
      <w:szCs w:val="22"/>
      <w:lang w:val="en-US"/>
    </w:rPr>
  </w:style>
  <w:style w:type="paragraph" w:customStyle="1" w:styleId="date-range">
    <w:name w:val="date-range"/>
    <w:basedOn w:val="Normal"/>
    <w:rsid w:val="003B14F4"/>
    <w:pPr>
      <w:tabs>
        <w:tab w:val="clear" w:pos="170"/>
      </w:tabs>
      <w:spacing w:before="100" w:beforeAutospacing="1" w:after="100" w:afterAutospacing="1" w:line="240" w:lineRule="auto"/>
    </w:pPr>
    <w:rPr>
      <w:rFonts w:ascii="Times New Roman" w:eastAsia="Times New Roman" w:hAnsi="Times New Roman"/>
      <w:color w:val="auto"/>
      <w:sz w:val="24"/>
      <w:szCs w:val="24"/>
      <w:lang w:val="en-US"/>
    </w:rPr>
  </w:style>
  <w:style w:type="paragraph" w:customStyle="1" w:styleId="TechCandidateName">
    <w:name w:val="Tech Candidate Name"/>
    <w:basedOn w:val="CandidateName"/>
    <w:link w:val="TechCandidateNameChar"/>
    <w:qFormat/>
    <w:rsid w:val="00AE29D1"/>
    <w:rPr>
      <w:rFonts w:ascii="Arial" w:hAnsi="Arial" w:cs="Arial"/>
      <w:color w:val="auto"/>
    </w:rPr>
  </w:style>
  <w:style w:type="paragraph" w:customStyle="1" w:styleId="TechProfile">
    <w:name w:val="Tech Profile"/>
    <w:basedOn w:val="CandidateName"/>
    <w:link w:val="TechProfileChar"/>
    <w:qFormat/>
    <w:rsid w:val="00AE29D1"/>
    <w:rPr>
      <w:rFonts w:ascii="Arial" w:hAnsi="Arial" w:cs="Arial"/>
      <w:color w:val="auto"/>
      <w:sz w:val="32"/>
      <w:szCs w:val="32"/>
    </w:rPr>
  </w:style>
  <w:style w:type="character" w:customStyle="1" w:styleId="CandidateNameChar">
    <w:name w:val="Candidate Name Char"/>
    <w:basedOn w:val="DefaultParagraphFont"/>
    <w:link w:val="CandidateName"/>
    <w:rsid w:val="00AE29D1"/>
    <w:rPr>
      <w:rFonts w:ascii="Georgia" w:hAnsi="Georgia"/>
      <w:color w:val="80A1B6"/>
      <w:sz w:val="34"/>
      <w:szCs w:val="18"/>
      <w:lang w:val="en-GB"/>
    </w:rPr>
  </w:style>
  <w:style w:type="character" w:customStyle="1" w:styleId="TechCandidateNameChar">
    <w:name w:val="Tech Candidate Name Char"/>
    <w:basedOn w:val="CandidateNameChar"/>
    <w:link w:val="TechCandidateName"/>
    <w:rsid w:val="00AE29D1"/>
    <w:rPr>
      <w:rFonts w:ascii="Arial" w:hAnsi="Arial" w:cs="Arial"/>
      <w:color w:val="80A1B6"/>
      <w:sz w:val="34"/>
      <w:szCs w:val="18"/>
      <w:lang w:val="en-GB"/>
    </w:rPr>
  </w:style>
  <w:style w:type="paragraph" w:customStyle="1" w:styleId="TechCandidateIntro">
    <w:name w:val="Tech Candidate Intro"/>
    <w:basedOn w:val="CandidateIntro"/>
    <w:link w:val="TechCandidateIntroChar"/>
    <w:qFormat/>
    <w:rsid w:val="00AE29D1"/>
    <w:pPr>
      <w:jc w:val="both"/>
    </w:pPr>
    <w:rPr>
      <w:color w:val="auto"/>
    </w:rPr>
  </w:style>
  <w:style w:type="character" w:customStyle="1" w:styleId="TechProfileChar">
    <w:name w:val="Tech Profile Char"/>
    <w:basedOn w:val="CandidateNameChar"/>
    <w:link w:val="TechProfile"/>
    <w:rsid w:val="00AE29D1"/>
    <w:rPr>
      <w:rFonts w:ascii="Arial" w:hAnsi="Arial" w:cs="Arial"/>
      <w:color w:val="80A1B6"/>
      <w:sz w:val="32"/>
      <w:szCs w:val="32"/>
      <w:lang w:val="en-GB"/>
    </w:rPr>
  </w:style>
  <w:style w:type="paragraph" w:customStyle="1" w:styleId="TechDetail">
    <w:name w:val="Tech Detail"/>
    <w:basedOn w:val="Detailsheadtopofpage"/>
    <w:link w:val="TechDetailChar"/>
    <w:qFormat/>
    <w:rsid w:val="00AE29D1"/>
    <w:rPr>
      <w:rFonts w:ascii="Arial" w:hAnsi="Arial" w:cs="Arial"/>
      <w:color w:val="auto"/>
    </w:rPr>
  </w:style>
  <w:style w:type="character" w:customStyle="1" w:styleId="CandidateIntroChar">
    <w:name w:val="Candidate Intro Char"/>
    <w:basedOn w:val="DefaultParagraphFont"/>
    <w:link w:val="CandidateIntro"/>
    <w:rsid w:val="00AE29D1"/>
    <w:rPr>
      <w:rFonts w:ascii="Arial" w:hAnsi="Arial"/>
      <w:color w:val="80A1B6"/>
      <w:sz w:val="24"/>
      <w:szCs w:val="18"/>
      <w:lang w:val="en-GB"/>
    </w:rPr>
  </w:style>
  <w:style w:type="character" w:customStyle="1" w:styleId="TechCandidateIntroChar">
    <w:name w:val="Tech Candidate Intro Char"/>
    <w:basedOn w:val="CandidateIntroChar"/>
    <w:link w:val="TechCandidateIntro"/>
    <w:rsid w:val="00AE29D1"/>
    <w:rPr>
      <w:rFonts w:ascii="Arial" w:hAnsi="Arial"/>
      <w:color w:val="80A1B6"/>
      <w:sz w:val="24"/>
      <w:szCs w:val="18"/>
      <w:lang w:val="en-GB"/>
    </w:rPr>
  </w:style>
  <w:style w:type="paragraph" w:customStyle="1" w:styleId="SGBullets1">
    <w:name w:val="SG Bullets 1"/>
    <w:basedOn w:val="BulletsGrey"/>
    <w:link w:val="SGBullets1Char"/>
    <w:qFormat/>
    <w:rsid w:val="00AE29D1"/>
    <w:pPr>
      <w:numPr>
        <w:numId w:val="5"/>
      </w:numPr>
      <w:jc w:val="both"/>
    </w:pPr>
    <w:rPr>
      <w:color w:val="auto"/>
      <w:sz w:val="20"/>
      <w:szCs w:val="20"/>
    </w:rPr>
  </w:style>
  <w:style w:type="character" w:customStyle="1" w:styleId="DetailsheadChar">
    <w:name w:val="Details head Char"/>
    <w:basedOn w:val="DefaultParagraphFont"/>
    <w:link w:val="Detailshead"/>
    <w:rsid w:val="00AE29D1"/>
    <w:rPr>
      <w:rFonts w:ascii="Georgia" w:hAnsi="Georgia"/>
      <w:color w:val="595959"/>
      <w:sz w:val="28"/>
      <w:szCs w:val="18"/>
      <w:lang w:val="en-GB"/>
    </w:rPr>
  </w:style>
  <w:style w:type="character" w:customStyle="1" w:styleId="DetailsheadtopofpageChar">
    <w:name w:val="Details head top of page Char"/>
    <w:basedOn w:val="DetailsheadChar"/>
    <w:link w:val="Detailsheadtopofpage"/>
    <w:rsid w:val="00AE29D1"/>
    <w:rPr>
      <w:rFonts w:ascii="Georgia" w:hAnsi="Georgia"/>
      <w:color w:val="595959"/>
      <w:sz w:val="28"/>
      <w:szCs w:val="18"/>
      <w:lang w:val="en-GB"/>
    </w:rPr>
  </w:style>
  <w:style w:type="character" w:customStyle="1" w:styleId="TechDetailChar">
    <w:name w:val="Tech Detail Char"/>
    <w:basedOn w:val="DetailsheadtopofpageChar"/>
    <w:link w:val="TechDetail"/>
    <w:rsid w:val="00AE29D1"/>
    <w:rPr>
      <w:rFonts w:ascii="Arial" w:hAnsi="Arial" w:cs="Arial"/>
      <w:color w:val="595959"/>
      <w:sz w:val="28"/>
      <w:szCs w:val="18"/>
      <w:lang w:val="en-GB"/>
    </w:rPr>
  </w:style>
  <w:style w:type="character" w:customStyle="1" w:styleId="SGBullets1Char">
    <w:name w:val="SG Bullets 1 Char"/>
    <w:basedOn w:val="DefaultParagraphFont"/>
    <w:link w:val="SGBullets1"/>
    <w:rsid w:val="00AE29D1"/>
    <w:rPr>
      <w:rFonts w:ascii="Arial" w:hAnsi="Arial"/>
      <w:lang w:val="en-GB"/>
    </w:rPr>
  </w:style>
  <w:style w:type="paragraph" w:customStyle="1" w:styleId="SGHeading2">
    <w:name w:val="SG Heading 2"/>
    <w:basedOn w:val="Heading2"/>
    <w:link w:val="SGHeading2Char"/>
    <w:rsid w:val="00803C08"/>
  </w:style>
  <w:style w:type="character" w:customStyle="1" w:styleId="SGHeading2Char">
    <w:name w:val="SG Heading 2 Char"/>
    <w:basedOn w:val="Heading2Char"/>
    <w:link w:val="SGHeading2"/>
    <w:rsid w:val="00803C08"/>
    <w:rPr>
      <w:rFonts w:ascii="Arial" w:eastAsia="Times New Roman" w:hAnsi="Arial"/>
      <w:b/>
      <w:bCs/>
      <w:color w:val="595959"/>
      <w:sz w:val="18"/>
      <w:szCs w:val="28"/>
      <w:lang w:val="en-GB" w:eastAsia="en-US"/>
    </w:rPr>
  </w:style>
  <w:style w:type="paragraph" w:customStyle="1" w:styleId="SGBullets2">
    <w:name w:val="SG Bullets 2"/>
    <w:basedOn w:val="SGBullets1"/>
    <w:link w:val="SGBullets2Char"/>
    <w:qFormat/>
    <w:rsid w:val="00803C08"/>
    <w:pPr>
      <w:numPr>
        <w:numId w:val="6"/>
      </w:numPr>
    </w:pPr>
  </w:style>
  <w:style w:type="character" w:customStyle="1" w:styleId="SGBullets2Char">
    <w:name w:val="SG Bullets 2 Char"/>
    <w:basedOn w:val="SGBullets1Char"/>
    <w:link w:val="SGBullets2"/>
    <w:rsid w:val="00803C08"/>
    <w:rPr>
      <w:rFonts w:ascii="Arial" w:hAnsi="Arial"/>
      <w:lang w:val="en-GB"/>
    </w:rPr>
  </w:style>
  <w:style w:type="paragraph" w:customStyle="1" w:styleId="SGBullet2">
    <w:name w:val="SG Bullet 2"/>
    <w:basedOn w:val="SGBullets2"/>
    <w:link w:val="SGBullet2Char"/>
    <w:qFormat/>
    <w:rsid w:val="00803C08"/>
  </w:style>
  <w:style w:type="character" w:customStyle="1" w:styleId="SGBullet2Char">
    <w:name w:val="SG Bullet 2 Char"/>
    <w:basedOn w:val="SGBullets2Char"/>
    <w:link w:val="SGBullet2"/>
    <w:rsid w:val="00803C08"/>
    <w:rPr>
      <w:rFonts w:ascii="Arial" w:hAnsi="Arial"/>
      <w:lang w:val="en-GB"/>
    </w:rPr>
  </w:style>
  <w:style w:type="paragraph" w:customStyle="1" w:styleId="TechDates">
    <w:name w:val="Tech Dates"/>
    <w:basedOn w:val="Dates"/>
    <w:link w:val="TechDatesChar"/>
    <w:qFormat/>
    <w:rsid w:val="00EF10F8"/>
    <w:rPr>
      <w:color w:val="auto"/>
      <w:sz w:val="20"/>
      <w:szCs w:val="20"/>
    </w:rPr>
  </w:style>
  <w:style w:type="character" w:customStyle="1" w:styleId="DatesChar">
    <w:name w:val="Dates Char"/>
    <w:basedOn w:val="Heading2Char"/>
    <w:link w:val="Dates"/>
    <w:rsid w:val="00EF10F8"/>
    <w:rPr>
      <w:rFonts w:ascii="Arial" w:eastAsia="Times New Roman" w:hAnsi="Arial"/>
      <w:b/>
      <w:bCs/>
      <w:color w:val="595959"/>
      <w:sz w:val="18"/>
      <w:szCs w:val="28"/>
      <w:lang w:val="en-GB" w:eastAsia="en-US"/>
    </w:rPr>
  </w:style>
  <w:style w:type="character" w:customStyle="1" w:styleId="TechDatesChar">
    <w:name w:val="Tech Dates Char"/>
    <w:basedOn w:val="DatesChar"/>
    <w:link w:val="TechDates"/>
    <w:rsid w:val="00EF10F8"/>
    <w:rPr>
      <w:rFonts w:ascii="Arial" w:eastAsia="Times New Roman" w:hAnsi="Arial"/>
      <w:b/>
      <w:bCs/>
      <w:color w:val="595959"/>
      <w:sz w:val="18"/>
      <w:szCs w:val="28"/>
      <w:lang w:val="en-GB" w:eastAsia="en-US"/>
    </w:rPr>
  </w:style>
  <w:style w:type="paragraph" w:customStyle="1" w:styleId="TechCompanyName">
    <w:name w:val="Tech Company Name"/>
    <w:basedOn w:val="Companyname"/>
    <w:link w:val="TechCompanyNameChar"/>
    <w:qFormat/>
    <w:rsid w:val="00C419DD"/>
    <w:rPr>
      <w:color w:val="auto"/>
      <w:sz w:val="20"/>
      <w:szCs w:val="20"/>
    </w:rPr>
  </w:style>
  <w:style w:type="character" w:customStyle="1" w:styleId="CompanynameChar">
    <w:name w:val="Company name Char"/>
    <w:basedOn w:val="Heading2Char"/>
    <w:link w:val="Companyname"/>
    <w:rsid w:val="00C419DD"/>
    <w:rPr>
      <w:rFonts w:ascii="Arial" w:eastAsia="Times New Roman" w:hAnsi="Arial"/>
      <w:b/>
      <w:bCs/>
      <w:color w:val="595959"/>
      <w:sz w:val="18"/>
      <w:szCs w:val="28"/>
      <w:lang w:val="en-GB" w:eastAsia="en-US"/>
    </w:rPr>
  </w:style>
  <w:style w:type="character" w:customStyle="1" w:styleId="TechCompanyNameChar">
    <w:name w:val="Tech Company Name Char"/>
    <w:basedOn w:val="CompanynameChar"/>
    <w:link w:val="TechCompanyName"/>
    <w:rsid w:val="00C419DD"/>
    <w:rPr>
      <w:rFonts w:ascii="Arial" w:eastAsia="Times New Roman" w:hAnsi="Arial"/>
      <w:b/>
      <w:bCs/>
      <w:color w:val="595959"/>
      <w:sz w:val="18"/>
      <w:szCs w:val="28"/>
      <w:lang w:val="en-GB" w:eastAsia="en-US"/>
    </w:rPr>
  </w:style>
  <w:style w:type="paragraph" w:customStyle="1" w:styleId="TechBullets3">
    <w:name w:val="Tech Bullets 3"/>
    <w:basedOn w:val="SGBullets2"/>
    <w:link w:val="TechBullets3Char"/>
    <w:qFormat/>
    <w:rsid w:val="008B0D49"/>
    <w:pPr>
      <w:numPr>
        <w:numId w:val="7"/>
      </w:numPr>
    </w:pPr>
  </w:style>
  <w:style w:type="character" w:customStyle="1" w:styleId="TechBullets3Char">
    <w:name w:val="Tech Bullets 3 Char"/>
    <w:basedOn w:val="SGBullets2Char"/>
    <w:link w:val="TechBullets3"/>
    <w:rsid w:val="008B0D49"/>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6670">
      <w:bodyDiv w:val="1"/>
      <w:marLeft w:val="0"/>
      <w:marRight w:val="0"/>
      <w:marTop w:val="0"/>
      <w:marBottom w:val="0"/>
      <w:divBdr>
        <w:top w:val="none" w:sz="0" w:space="0" w:color="auto"/>
        <w:left w:val="none" w:sz="0" w:space="0" w:color="auto"/>
        <w:bottom w:val="none" w:sz="0" w:space="0" w:color="auto"/>
        <w:right w:val="none" w:sz="0" w:space="0" w:color="auto"/>
      </w:divBdr>
    </w:div>
    <w:div w:id="889658537">
      <w:bodyDiv w:val="1"/>
      <w:marLeft w:val="0"/>
      <w:marRight w:val="0"/>
      <w:marTop w:val="0"/>
      <w:marBottom w:val="0"/>
      <w:divBdr>
        <w:top w:val="none" w:sz="0" w:space="0" w:color="auto"/>
        <w:left w:val="none" w:sz="0" w:space="0" w:color="auto"/>
        <w:bottom w:val="none" w:sz="0" w:space="0" w:color="auto"/>
        <w:right w:val="none" w:sz="0" w:space="0" w:color="auto"/>
      </w:divBdr>
    </w:div>
    <w:div w:id="941185269">
      <w:bodyDiv w:val="1"/>
      <w:marLeft w:val="0"/>
      <w:marRight w:val="0"/>
      <w:marTop w:val="0"/>
      <w:marBottom w:val="0"/>
      <w:divBdr>
        <w:top w:val="none" w:sz="0" w:space="0" w:color="auto"/>
        <w:left w:val="none" w:sz="0" w:space="0" w:color="auto"/>
        <w:bottom w:val="none" w:sz="0" w:space="0" w:color="auto"/>
        <w:right w:val="none" w:sz="0" w:space="0" w:color="auto"/>
      </w:divBdr>
    </w:div>
    <w:div w:id="1901747629">
      <w:bodyDiv w:val="1"/>
      <w:marLeft w:val="0"/>
      <w:marRight w:val="0"/>
      <w:marTop w:val="0"/>
      <w:marBottom w:val="0"/>
      <w:divBdr>
        <w:top w:val="none" w:sz="0" w:space="0" w:color="auto"/>
        <w:left w:val="none" w:sz="0" w:space="0" w:color="auto"/>
        <w:bottom w:val="none" w:sz="0" w:space="0" w:color="auto"/>
        <w:right w:val="none" w:sz="0" w:space="0" w:color="auto"/>
      </w:divBdr>
      <w:divsChild>
        <w:div w:id="424112392">
          <w:marLeft w:val="0"/>
          <w:marRight w:val="0"/>
          <w:marTop w:val="0"/>
          <w:marBottom w:val="0"/>
          <w:divBdr>
            <w:top w:val="none" w:sz="0" w:space="0" w:color="auto"/>
            <w:left w:val="none" w:sz="0" w:space="0" w:color="auto"/>
            <w:bottom w:val="none" w:sz="0" w:space="0" w:color="auto"/>
            <w:right w:val="none" w:sz="0" w:space="0" w:color="auto"/>
          </w:divBdr>
        </w:div>
        <w:div w:id="1811287924">
          <w:marLeft w:val="0"/>
          <w:marRight w:val="0"/>
          <w:marTop w:val="0"/>
          <w:marBottom w:val="0"/>
          <w:divBdr>
            <w:top w:val="none" w:sz="0" w:space="0" w:color="auto"/>
            <w:left w:val="none" w:sz="0" w:space="0" w:color="auto"/>
            <w:bottom w:val="none" w:sz="0" w:space="0" w:color="auto"/>
            <w:right w:val="none" w:sz="0" w:space="0" w:color="auto"/>
          </w:divBdr>
        </w:div>
        <w:div w:id="1695039652">
          <w:marLeft w:val="0"/>
          <w:marRight w:val="0"/>
          <w:marTop w:val="0"/>
          <w:marBottom w:val="0"/>
          <w:divBdr>
            <w:top w:val="none" w:sz="0" w:space="0" w:color="auto"/>
            <w:left w:val="none" w:sz="0" w:space="0" w:color="auto"/>
            <w:bottom w:val="none" w:sz="0" w:space="0" w:color="auto"/>
            <w:right w:val="none" w:sz="0" w:space="0" w:color="auto"/>
          </w:divBdr>
        </w:div>
        <w:div w:id="2065984283">
          <w:marLeft w:val="0"/>
          <w:marRight w:val="0"/>
          <w:marTop w:val="0"/>
          <w:marBottom w:val="0"/>
          <w:divBdr>
            <w:top w:val="none" w:sz="0" w:space="0" w:color="auto"/>
            <w:left w:val="none" w:sz="0" w:space="0" w:color="auto"/>
            <w:bottom w:val="none" w:sz="0" w:space="0" w:color="auto"/>
            <w:right w:val="none" w:sz="0" w:space="0" w:color="auto"/>
          </w:divBdr>
        </w:div>
        <w:div w:id="614025631">
          <w:marLeft w:val="0"/>
          <w:marRight w:val="0"/>
          <w:marTop w:val="0"/>
          <w:marBottom w:val="0"/>
          <w:divBdr>
            <w:top w:val="none" w:sz="0" w:space="0" w:color="auto"/>
            <w:left w:val="none" w:sz="0" w:space="0" w:color="auto"/>
            <w:bottom w:val="none" w:sz="0" w:space="0" w:color="auto"/>
            <w:right w:val="none" w:sz="0" w:space="0" w:color="auto"/>
          </w:divBdr>
        </w:div>
        <w:div w:id="1770466427">
          <w:marLeft w:val="0"/>
          <w:marRight w:val="0"/>
          <w:marTop w:val="0"/>
          <w:marBottom w:val="0"/>
          <w:divBdr>
            <w:top w:val="none" w:sz="0" w:space="0" w:color="auto"/>
            <w:left w:val="none" w:sz="0" w:space="0" w:color="auto"/>
            <w:bottom w:val="none" w:sz="0" w:space="0" w:color="auto"/>
            <w:right w:val="none" w:sz="0" w:space="0" w:color="auto"/>
          </w:divBdr>
        </w:div>
        <w:div w:id="135807500">
          <w:marLeft w:val="0"/>
          <w:marRight w:val="0"/>
          <w:marTop w:val="0"/>
          <w:marBottom w:val="0"/>
          <w:divBdr>
            <w:top w:val="none" w:sz="0" w:space="0" w:color="auto"/>
            <w:left w:val="none" w:sz="0" w:space="0" w:color="auto"/>
            <w:bottom w:val="none" w:sz="0" w:space="0" w:color="auto"/>
            <w:right w:val="none" w:sz="0" w:space="0" w:color="auto"/>
          </w:divBdr>
        </w:div>
        <w:div w:id="1804496107">
          <w:marLeft w:val="0"/>
          <w:marRight w:val="0"/>
          <w:marTop w:val="0"/>
          <w:marBottom w:val="0"/>
          <w:divBdr>
            <w:top w:val="none" w:sz="0" w:space="0" w:color="auto"/>
            <w:left w:val="none" w:sz="0" w:space="0" w:color="auto"/>
            <w:bottom w:val="none" w:sz="0" w:space="0" w:color="auto"/>
            <w:right w:val="none" w:sz="0" w:space="0" w:color="auto"/>
          </w:divBdr>
        </w:div>
        <w:div w:id="165247393">
          <w:marLeft w:val="0"/>
          <w:marRight w:val="0"/>
          <w:marTop w:val="0"/>
          <w:marBottom w:val="0"/>
          <w:divBdr>
            <w:top w:val="none" w:sz="0" w:space="0" w:color="auto"/>
            <w:left w:val="none" w:sz="0" w:space="0" w:color="auto"/>
            <w:bottom w:val="none" w:sz="0" w:space="0" w:color="auto"/>
            <w:right w:val="none" w:sz="0" w:space="0" w:color="auto"/>
          </w:divBdr>
        </w:div>
        <w:div w:id="859583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brahams\AppData\Local\Temp\Temp1_Templates_161210.zip\Templates_161210\Stanton_CV_template_v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F90A5439E4E4D4092967946BA1317FF" ma:contentTypeVersion="13" ma:contentTypeDescription="Create a new document." ma:contentTypeScope="" ma:versionID="bcda74365c7de9442105bcd6649f1fa9">
  <xsd:schema xmlns:xsd="http://www.w3.org/2001/XMLSchema" xmlns:xs="http://www.w3.org/2001/XMLSchema" xmlns:p="http://schemas.microsoft.com/office/2006/metadata/properties" xmlns:ns1="http://schemas.microsoft.com/sharepoint/v3" xmlns:ns2="f985024f-2ea9-41a3-aa5b-cf31adc13104" xmlns:ns3="aee4ba0a-2014-40a8-bca1-43f3ae346374" targetNamespace="http://schemas.microsoft.com/office/2006/metadata/properties" ma:root="true" ma:fieldsID="e843ed7c128b1e47799dd286c046e20f" ns1:_="" ns2:_="" ns3:_="">
    <xsd:import namespace="http://schemas.microsoft.com/sharepoint/v3"/>
    <xsd:import namespace="f985024f-2ea9-41a3-aa5b-cf31adc13104"/>
    <xsd:import namespace="aee4ba0a-2014-40a8-bca1-43f3ae346374"/>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1:_ip_UnifiedCompliancePolicyProperties" minOccurs="0"/>
                <xsd:element ref="ns1:_ip_UnifiedCompliancePolicyUIAc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description="" ma:hidden="true" ma:internalName="_ip_UnifiedCompliancePolicyProperties">
      <xsd:simpleType>
        <xsd:restriction base="dms:Note"/>
      </xsd:simpleType>
    </xsd:element>
    <xsd:element name="_ip_UnifiedCompliancePolicyUIAction" ma:index="1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85024f-2ea9-41a3-aa5b-cf31adc1310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ee4ba0a-2014-40a8-bca1-43f3ae346374"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21A9C-0790-4093-A420-F5332978F14F}">
  <ds:schemaRefs>
    <ds:schemaRef ds:uri="http://schemas.microsoft.com/sharepoint/v3/contenttype/forms"/>
  </ds:schemaRefs>
</ds:datastoreItem>
</file>

<file path=customXml/itemProps2.xml><?xml version="1.0" encoding="utf-8"?>
<ds:datastoreItem xmlns:ds="http://schemas.openxmlformats.org/officeDocument/2006/customXml" ds:itemID="{9D09110A-80AF-400B-B4AE-A0668F619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85024f-2ea9-41a3-aa5b-cf31adc13104"/>
    <ds:schemaRef ds:uri="aee4ba0a-2014-40a8-bca1-43f3ae3463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15597D-EC17-4D7D-B92D-12A7F431C822}">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58662B8-DC90-4D48-993F-4E056DC81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C:\Users\dabrahams\AppData\Local\Temp\Temp1_Templates_161210.zip\Templates_161210\Stanton_CV_template_v8.dotx</Template>
  <TotalTime>0</TotalTime>
  <Pages>8</Pages>
  <Words>2503</Words>
  <Characters>14272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Luminous</Company>
  <LinksUpToDate>false</LinksUpToDate>
  <CharactersWithSpaces>16742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dabrahams</dc:creator>
  <cp:keywords/>
  <cp:lastModifiedBy>Sameer Kulkarni</cp:lastModifiedBy>
  <cp:revision>2</cp:revision>
  <cp:lastPrinted>2020-03-12T02:08:00Z</cp:lastPrinted>
  <dcterms:created xsi:type="dcterms:W3CDTF">2020-04-15T01:46:00Z</dcterms:created>
  <dcterms:modified xsi:type="dcterms:W3CDTF">2020-04-15T01:46:00Z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0x010100EF90A5439E4E4D4092967946BA1317FF</vt:lpwstr>
  </property>
</Properties>
</file>