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2C1E3" w14:textId="1F235711" w:rsidR="004F771B" w:rsidRPr="004F771B" w:rsidRDefault="004F771B" w:rsidP="004F771B">
      <w:pPr>
        <w:tabs>
          <w:tab w:val="left" w:pos="288"/>
        </w:tabs>
        <w:spacing w:after="40"/>
        <w:rPr>
          <w:rFonts w:ascii="Arial" w:hAnsi="Arial" w:cs="Arial"/>
          <w:b/>
          <w:sz w:val="28"/>
          <w:szCs w:val="28"/>
          <w:lang w:val="fr-FR"/>
        </w:rPr>
      </w:pPr>
      <w:r>
        <w:rPr>
          <w:rFonts w:ascii="Arial" w:eastAsia="MS Mincho;ＭＳ 明朝" w:hAnsi="Arial" w:cs="Arial"/>
          <w:b/>
          <w:sz w:val="28"/>
          <w:szCs w:val="28"/>
          <w:lang w:val="fr-FR"/>
        </w:rPr>
        <w:t xml:space="preserve">                                                       </w:t>
      </w:r>
      <w:r w:rsidRPr="004F771B">
        <w:rPr>
          <w:rFonts w:ascii="Arial" w:eastAsia="MS Mincho;ＭＳ 明朝" w:hAnsi="Arial" w:cs="Arial"/>
          <w:b/>
          <w:sz w:val="28"/>
          <w:szCs w:val="28"/>
          <w:lang w:val="fr-FR"/>
        </w:rPr>
        <w:t xml:space="preserve">Sagar </w:t>
      </w:r>
      <w:proofErr w:type="spellStart"/>
      <w:r w:rsidRPr="004F771B">
        <w:rPr>
          <w:rFonts w:ascii="Arial" w:eastAsia="MS Mincho;ＭＳ 明朝" w:hAnsi="Arial" w:cs="Arial"/>
          <w:b/>
          <w:sz w:val="28"/>
          <w:szCs w:val="28"/>
          <w:lang w:val="fr-FR"/>
        </w:rPr>
        <w:t>Varule</w:t>
      </w:r>
      <w:proofErr w:type="spellEnd"/>
    </w:p>
    <w:p w14:paraId="3566F4E6" w14:textId="77777777" w:rsidR="004F771B" w:rsidRPr="004F771B" w:rsidRDefault="004F771B" w:rsidP="004F771B">
      <w:pPr>
        <w:spacing w:after="40"/>
        <w:jc w:val="both"/>
        <w:rPr>
          <w:rFonts w:ascii="Arial" w:hAnsi="Arial" w:cs="Arial"/>
          <w:b/>
          <w:smallCaps/>
          <w:sz w:val="20"/>
          <w:szCs w:val="20"/>
        </w:rPr>
      </w:pPr>
    </w:p>
    <w:p w14:paraId="5B347E1A" w14:textId="77777777" w:rsidR="004F771B" w:rsidRPr="004F771B" w:rsidRDefault="004F771B" w:rsidP="004F771B">
      <w:pPr>
        <w:pBdr>
          <w:bottom w:val="single" w:sz="8" w:space="1" w:color="000001"/>
        </w:pBdr>
        <w:shd w:val="clear" w:color="auto" w:fill="E6E6E6"/>
        <w:spacing w:after="40"/>
        <w:jc w:val="both"/>
        <w:rPr>
          <w:rFonts w:ascii="Arial" w:hAnsi="Arial" w:cs="Arial"/>
          <w:sz w:val="22"/>
          <w:szCs w:val="22"/>
        </w:rPr>
      </w:pPr>
      <w:r w:rsidRPr="004F771B">
        <w:rPr>
          <w:rFonts w:ascii="Arial" w:hAnsi="Arial" w:cs="Arial"/>
          <w:b/>
          <w:sz w:val="22"/>
          <w:szCs w:val="22"/>
        </w:rPr>
        <w:t>Core functional strengths include:</w:t>
      </w:r>
    </w:p>
    <w:p w14:paraId="07D68058" w14:textId="77777777" w:rsidR="004F771B" w:rsidRPr="004F771B" w:rsidRDefault="004F771B" w:rsidP="004F771B">
      <w:pPr>
        <w:pStyle w:val="Default"/>
        <w:rPr>
          <w:sz w:val="20"/>
          <w:szCs w:val="20"/>
        </w:rPr>
      </w:pPr>
    </w:p>
    <w:p w14:paraId="4B065BBA"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 xml:space="preserve">Expertise in Web and Mobile Application Automation Testing using Selenium-Web driver, Appium using Java and Ruby. </w:t>
      </w:r>
    </w:p>
    <w:p w14:paraId="4DF9CB68"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Expertise in REST based API/MICROSERVICES testing using Java, Cucumber, POSTMAN.</w:t>
      </w:r>
    </w:p>
    <w:p w14:paraId="02FD30A6"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Experience in Performance Testing of REST services and Web applications using JMETER.</w:t>
      </w:r>
    </w:p>
    <w:p w14:paraId="463FF7F1"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 xml:space="preserve">Experience in Manual testing of Mobile and Web applications. </w:t>
      </w:r>
    </w:p>
    <w:p w14:paraId="1F17B5C4" w14:textId="77777777" w:rsidR="004F771B" w:rsidRPr="004F771B" w:rsidRDefault="004F771B" w:rsidP="004F771B">
      <w:pPr>
        <w:numPr>
          <w:ilvl w:val="0"/>
          <w:numId w:val="42"/>
        </w:numPr>
        <w:shd w:val="clear" w:color="auto" w:fill="E6E6E6"/>
        <w:spacing w:after="40"/>
        <w:jc w:val="both"/>
        <w:rPr>
          <w:rFonts w:ascii="Arial" w:eastAsia="Verdana" w:hAnsi="Arial" w:cs="Arial"/>
          <w:sz w:val="20"/>
          <w:szCs w:val="20"/>
        </w:rPr>
      </w:pPr>
      <w:r w:rsidRPr="004F771B">
        <w:rPr>
          <w:rFonts w:ascii="Arial" w:hAnsi="Arial" w:cs="Arial"/>
          <w:sz w:val="20"/>
          <w:szCs w:val="20"/>
        </w:rPr>
        <w:t>Development of Automation Test Frameworks in Ruby and Java using BDD Cucumber.</w:t>
      </w:r>
    </w:p>
    <w:p w14:paraId="6BA4E92E"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 xml:space="preserve">Creating automation scripts in Ruby and Java that helps automate recurring/errands in Project. </w:t>
      </w:r>
    </w:p>
    <w:p w14:paraId="309286C4"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eastAsia="Verdana" w:hAnsi="Arial" w:cs="Arial"/>
          <w:sz w:val="20"/>
          <w:szCs w:val="20"/>
        </w:rPr>
        <w:t>Development experience in Web Application in C#, ASP.NET.</w:t>
      </w:r>
    </w:p>
    <w:p w14:paraId="0048ED31" w14:textId="1279EACE"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 xml:space="preserve">Good conceptual knowledge of </w:t>
      </w:r>
      <w:r w:rsidRPr="004F771B">
        <w:rPr>
          <w:rFonts w:ascii="Arial" w:hAnsi="Arial" w:cs="Arial"/>
          <w:sz w:val="20"/>
          <w:szCs w:val="20"/>
        </w:rPr>
        <w:t>Object-Oriented</w:t>
      </w:r>
      <w:r w:rsidRPr="004F771B">
        <w:rPr>
          <w:rFonts w:ascii="Arial" w:hAnsi="Arial" w:cs="Arial"/>
          <w:sz w:val="20"/>
          <w:szCs w:val="20"/>
        </w:rPr>
        <w:t xml:space="preserve"> Programming.</w:t>
      </w:r>
    </w:p>
    <w:p w14:paraId="08C01811"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Ability to quickly adapt to different Programming Languages and Technologies.</w:t>
      </w:r>
    </w:p>
    <w:p w14:paraId="4C67FE8C"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 xml:space="preserve">Good in writing SQL queries for Database.  </w:t>
      </w:r>
    </w:p>
    <w:p w14:paraId="4C9D15D1"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Good interpersonal and communication skills, commitment, result oriented, hard working with a quest and zeal to learn new technologies and undertake challenging tasks.</w:t>
      </w:r>
    </w:p>
    <w:p w14:paraId="415AE318" w14:textId="77777777" w:rsidR="004F771B" w:rsidRPr="004F771B" w:rsidRDefault="004F771B" w:rsidP="004F771B">
      <w:pPr>
        <w:spacing w:after="40"/>
        <w:jc w:val="both"/>
        <w:rPr>
          <w:rFonts w:ascii="Arial" w:hAnsi="Arial" w:cs="Arial"/>
          <w:b/>
          <w:sz w:val="20"/>
          <w:szCs w:val="20"/>
        </w:rPr>
      </w:pPr>
    </w:p>
    <w:p w14:paraId="277F4A2F" w14:textId="78921BDB" w:rsidR="004F771B" w:rsidRPr="004F771B" w:rsidRDefault="004F771B" w:rsidP="004F771B">
      <w:pPr>
        <w:spacing w:after="40"/>
        <w:rPr>
          <w:rFonts w:ascii="Arial" w:hAnsi="Arial" w:cs="Arial"/>
          <w:b/>
          <w:sz w:val="22"/>
          <w:szCs w:val="22"/>
        </w:rPr>
      </w:pPr>
      <w:r w:rsidRPr="004F771B">
        <w:rPr>
          <w:rFonts w:ascii="Arial" w:hAnsi="Arial" w:cs="Arial"/>
          <w:b/>
          <w:sz w:val="22"/>
          <w:szCs w:val="22"/>
        </w:rPr>
        <w:t>Software Skills</w:t>
      </w:r>
      <w:r>
        <w:rPr>
          <w:rFonts w:ascii="Arial" w:hAnsi="Arial" w:cs="Arial"/>
          <w:b/>
          <w:sz w:val="22"/>
          <w:szCs w:val="22"/>
        </w:rPr>
        <w:t>:</w:t>
      </w:r>
    </w:p>
    <w:p w14:paraId="594DB7DA" w14:textId="77777777" w:rsidR="004F771B" w:rsidRPr="004F771B" w:rsidRDefault="004F771B" w:rsidP="004F771B">
      <w:pPr>
        <w:numPr>
          <w:ilvl w:val="0"/>
          <w:numId w:val="43"/>
        </w:numPr>
        <w:spacing w:after="40"/>
        <w:jc w:val="both"/>
        <w:rPr>
          <w:rFonts w:ascii="Arial" w:hAnsi="Arial" w:cs="Arial"/>
          <w:sz w:val="20"/>
          <w:szCs w:val="20"/>
        </w:rPr>
      </w:pPr>
      <w:r w:rsidRPr="004F771B">
        <w:rPr>
          <w:rFonts w:ascii="Arial" w:hAnsi="Arial" w:cs="Arial"/>
          <w:sz w:val="20"/>
          <w:szCs w:val="20"/>
        </w:rPr>
        <w:t xml:space="preserve">Programming Languages Known: Java, Ruby, C#, JavaScript, ASP.NET, SQL, and XML. </w:t>
      </w:r>
    </w:p>
    <w:p w14:paraId="15930AAD" w14:textId="77777777" w:rsidR="004F771B" w:rsidRPr="004F771B" w:rsidRDefault="004F771B" w:rsidP="004F771B">
      <w:pPr>
        <w:numPr>
          <w:ilvl w:val="0"/>
          <w:numId w:val="43"/>
        </w:numPr>
        <w:spacing w:after="40"/>
        <w:jc w:val="both"/>
        <w:rPr>
          <w:rFonts w:ascii="Arial" w:hAnsi="Arial" w:cs="Arial"/>
          <w:sz w:val="20"/>
          <w:szCs w:val="20"/>
        </w:rPr>
      </w:pPr>
      <w:r w:rsidRPr="004F771B">
        <w:rPr>
          <w:rFonts w:ascii="Arial" w:hAnsi="Arial" w:cs="Arial"/>
          <w:sz w:val="20"/>
          <w:szCs w:val="20"/>
        </w:rPr>
        <w:t>Testing Framework &amp; tools: Selenium, Cucumber, Appium, Robot Framework, Junit.</w:t>
      </w:r>
    </w:p>
    <w:p w14:paraId="450D5894" w14:textId="77777777" w:rsidR="004F771B" w:rsidRPr="004F771B" w:rsidRDefault="004F771B" w:rsidP="004F771B">
      <w:pPr>
        <w:numPr>
          <w:ilvl w:val="0"/>
          <w:numId w:val="43"/>
        </w:numPr>
        <w:spacing w:after="40"/>
        <w:jc w:val="both"/>
        <w:rPr>
          <w:rFonts w:ascii="Arial" w:hAnsi="Arial" w:cs="Arial"/>
          <w:sz w:val="20"/>
          <w:szCs w:val="20"/>
        </w:rPr>
      </w:pPr>
      <w:r w:rsidRPr="004F771B">
        <w:rPr>
          <w:rFonts w:ascii="Arial" w:hAnsi="Arial" w:cs="Arial"/>
          <w:sz w:val="20"/>
          <w:szCs w:val="20"/>
        </w:rPr>
        <w:t>Databases: SQL Server 2005 and DB2.</w:t>
      </w:r>
    </w:p>
    <w:p w14:paraId="2C0BF56A" w14:textId="77777777" w:rsidR="004F771B" w:rsidRPr="004F771B" w:rsidRDefault="004F771B" w:rsidP="004F771B">
      <w:pPr>
        <w:numPr>
          <w:ilvl w:val="0"/>
          <w:numId w:val="43"/>
        </w:numPr>
        <w:spacing w:after="40"/>
        <w:jc w:val="both"/>
        <w:rPr>
          <w:rFonts w:ascii="Arial" w:hAnsi="Arial" w:cs="Arial"/>
          <w:sz w:val="20"/>
          <w:szCs w:val="20"/>
        </w:rPr>
      </w:pPr>
      <w:r w:rsidRPr="004F771B">
        <w:rPr>
          <w:rFonts w:ascii="Arial" w:hAnsi="Arial" w:cs="Arial"/>
          <w:sz w:val="20"/>
          <w:szCs w:val="20"/>
        </w:rPr>
        <w:t>Software: RIDE, Mercurial Hg, Visual Studio.NET 2005, SQL Server 2005, Git Subversion, HP-QC, Postman</w:t>
      </w:r>
    </w:p>
    <w:p w14:paraId="61D2C091" w14:textId="77777777" w:rsidR="004F771B" w:rsidRPr="004F771B" w:rsidRDefault="004F771B" w:rsidP="004F771B">
      <w:pPr>
        <w:numPr>
          <w:ilvl w:val="0"/>
          <w:numId w:val="43"/>
        </w:numPr>
        <w:spacing w:after="40"/>
        <w:jc w:val="both"/>
        <w:rPr>
          <w:rFonts w:ascii="Arial" w:hAnsi="Arial" w:cs="Arial"/>
          <w:b/>
          <w:smallCaps/>
          <w:sz w:val="20"/>
          <w:szCs w:val="20"/>
        </w:rPr>
      </w:pPr>
      <w:r w:rsidRPr="004F771B">
        <w:rPr>
          <w:rFonts w:ascii="Arial" w:hAnsi="Arial" w:cs="Arial"/>
          <w:sz w:val="20"/>
          <w:szCs w:val="20"/>
        </w:rPr>
        <w:t>OS: Windows 7, Windows XP, MacOS Sierra</w:t>
      </w:r>
    </w:p>
    <w:p w14:paraId="6D326B71" w14:textId="77777777" w:rsidR="004F771B" w:rsidRPr="004F771B" w:rsidRDefault="004F771B" w:rsidP="004F771B">
      <w:pPr>
        <w:pBdr>
          <w:bottom w:val="single" w:sz="8" w:space="1" w:color="000001"/>
        </w:pBdr>
        <w:tabs>
          <w:tab w:val="left" w:pos="288"/>
        </w:tabs>
        <w:spacing w:after="40"/>
        <w:jc w:val="both"/>
        <w:rPr>
          <w:rFonts w:ascii="Arial" w:hAnsi="Arial" w:cs="Arial"/>
          <w:b/>
          <w:smallCaps/>
          <w:sz w:val="20"/>
          <w:szCs w:val="20"/>
        </w:rPr>
      </w:pPr>
    </w:p>
    <w:p w14:paraId="4250B60D" w14:textId="77777777" w:rsidR="004F771B" w:rsidRPr="004F771B" w:rsidRDefault="004F771B" w:rsidP="004F771B">
      <w:pPr>
        <w:pBdr>
          <w:bottom w:val="single" w:sz="8" w:space="1" w:color="000001"/>
        </w:pBdr>
        <w:tabs>
          <w:tab w:val="left" w:pos="288"/>
        </w:tabs>
        <w:spacing w:after="40"/>
        <w:jc w:val="both"/>
        <w:rPr>
          <w:rFonts w:ascii="Arial" w:hAnsi="Arial" w:cs="Arial"/>
          <w:b/>
          <w:smallCaps/>
          <w:sz w:val="20"/>
          <w:szCs w:val="20"/>
        </w:rPr>
      </w:pPr>
    </w:p>
    <w:p w14:paraId="2D64EF0F" w14:textId="77777777" w:rsidR="004F771B" w:rsidRPr="004F771B" w:rsidRDefault="004F771B" w:rsidP="004F771B">
      <w:pPr>
        <w:tabs>
          <w:tab w:val="left" w:pos="360"/>
        </w:tabs>
        <w:spacing w:after="40"/>
        <w:jc w:val="both"/>
        <w:rPr>
          <w:rFonts w:ascii="Arial" w:hAnsi="Arial" w:cs="Arial"/>
          <w:b/>
          <w:sz w:val="20"/>
          <w:szCs w:val="20"/>
        </w:rPr>
      </w:pPr>
    </w:p>
    <w:p w14:paraId="1433E03A" w14:textId="4950FF57" w:rsidR="004F771B" w:rsidRPr="004F771B" w:rsidRDefault="004F771B" w:rsidP="004F771B">
      <w:pPr>
        <w:spacing w:after="40"/>
        <w:rPr>
          <w:rFonts w:ascii="Arial" w:hAnsi="Arial" w:cs="Arial"/>
          <w:b/>
          <w:sz w:val="20"/>
          <w:szCs w:val="20"/>
        </w:rPr>
      </w:pPr>
      <w:r w:rsidRPr="004F771B">
        <w:rPr>
          <w:rFonts w:ascii="Arial" w:hAnsi="Arial" w:cs="Arial"/>
          <w:b/>
          <w:sz w:val="20"/>
          <w:szCs w:val="20"/>
        </w:rPr>
        <w:t xml:space="preserve">Academic </w:t>
      </w:r>
      <w:r w:rsidRPr="004F771B">
        <w:rPr>
          <w:rFonts w:ascii="Arial" w:hAnsi="Arial" w:cs="Arial"/>
          <w:b/>
          <w:sz w:val="20"/>
          <w:szCs w:val="20"/>
        </w:rPr>
        <w:t>Credentials</w:t>
      </w:r>
      <w:r>
        <w:rPr>
          <w:rFonts w:ascii="Arial" w:hAnsi="Arial" w:cs="Arial"/>
          <w:b/>
          <w:sz w:val="20"/>
          <w:szCs w:val="20"/>
        </w:rPr>
        <w:t>:</w:t>
      </w:r>
    </w:p>
    <w:p w14:paraId="252DD961" w14:textId="77777777" w:rsidR="004F771B" w:rsidRPr="004F771B" w:rsidRDefault="004F771B" w:rsidP="004F771B">
      <w:pPr>
        <w:tabs>
          <w:tab w:val="left" w:pos="288"/>
        </w:tabs>
        <w:spacing w:after="40"/>
        <w:jc w:val="center"/>
        <w:rPr>
          <w:rFonts w:ascii="Arial" w:hAnsi="Arial" w:cs="Arial"/>
          <w:b/>
          <w:sz w:val="20"/>
          <w:szCs w:val="20"/>
        </w:rPr>
      </w:pPr>
    </w:p>
    <w:p w14:paraId="6AF91C94" w14:textId="77777777" w:rsidR="004F771B" w:rsidRPr="004F771B" w:rsidRDefault="004F771B" w:rsidP="004F771B">
      <w:pPr>
        <w:pStyle w:val="Heading1"/>
        <w:keepLines w:val="0"/>
        <w:numPr>
          <w:ilvl w:val="0"/>
          <w:numId w:val="46"/>
        </w:numPr>
        <w:tabs>
          <w:tab w:val="left" w:pos="0"/>
          <w:tab w:val="left" w:pos="720"/>
        </w:tabs>
        <w:spacing w:before="0" w:after="40"/>
        <w:rPr>
          <w:rFonts w:ascii="Arial" w:eastAsia="Times New Roman" w:hAnsi="Arial" w:cs="Arial"/>
          <w:sz w:val="20"/>
          <w:szCs w:val="20"/>
        </w:rPr>
      </w:pPr>
      <w:r w:rsidRPr="004F771B">
        <w:rPr>
          <w:rFonts w:ascii="Arial" w:eastAsia="Verdana" w:hAnsi="Arial" w:cs="Arial"/>
          <w:sz w:val="20"/>
          <w:szCs w:val="20"/>
        </w:rPr>
        <w:t xml:space="preserve">   </w:t>
      </w:r>
      <w:r w:rsidRPr="004F771B">
        <w:rPr>
          <w:rFonts w:ascii="Arial" w:eastAsia="Verdana" w:hAnsi="Arial" w:cs="Arial"/>
          <w:color w:val="auto"/>
          <w:sz w:val="20"/>
          <w:szCs w:val="20"/>
        </w:rPr>
        <w:t xml:space="preserve">   </w:t>
      </w:r>
      <w:proofErr w:type="spellStart"/>
      <w:proofErr w:type="gramStart"/>
      <w:r w:rsidRPr="004F771B">
        <w:rPr>
          <w:rFonts w:ascii="Arial" w:eastAsia="Verdana" w:hAnsi="Arial" w:cs="Arial"/>
          <w:color w:val="auto"/>
          <w:sz w:val="20"/>
          <w:szCs w:val="20"/>
        </w:rPr>
        <w:t>B.Engg</w:t>
      </w:r>
      <w:proofErr w:type="spellEnd"/>
      <w:proofErr w:type="gramEnd"/>
      <w:r w:rsidRPr="004F771B">
        <w:rPr>
          <w:rFonts w:ascii="Arial" w:eastAsia="Verdana" w:hAnsi="Arial" w:cs="Arial"/>
          <w:color w:val="auto"/>
          <w:sz w:val="20"/>
          <w:szCs w:val="20"/>
        </w:rPr>
        <w:t xml:space="preserve">. in Information Technology from Datta </w:t>
      </w:r>
      <w:proofErr w:type="spellStart"/>
      <w:r w:rsidRPr="004F771B">
        <w:rPr>
          <w:rFonts w:ascii="Arial" w:eastAsia="Verdana" w:hAnsi="Arial" w:cs="Arial"/>
          <w:color w:val="auto"/>
          <w:sz w:val="20"/>
          <w:szCs w:val="20"/>
        </w:rPr>
        <w:t>Meghe</w:t>
      </w:r>
      <w:proofErr w:type="spellEnd"/>
      <w:r w:rsidRPr="004F771B">
        <w:rPr>
          <w:rFonts w:ascii="Arial" w:eastAsia="Verdana" w:hAnsi="Arial" w:cs="Arial"/>
          <w:color w:val="auto"/>
          <w:sz w:val="20"/>
          <w:szCs w:val="20"/>
        </w:rPr>
        <w:t xml:space="preserve"> College of Engineering, </w:t>
      </w:r>
      <w:proofErr w:type="spellStart"/>
      <w:r w:rsidRPr="004F771B">
        <w:rPr>
          <w:rFonts w:ascii="Arial" w:eastAsia="Verdana" w:hAnsi="Arial" w:cs="Arial"/>
          <w:color w:val="auto"/>
          <w:sz w:val="20"/>
          <w:szCs w:val="20"/>
        </w:rPr>
        <w:t>Airoli</w:t>
      </w:r>
      <w:proofErr w:type="spellEnd"/>
      <w:r w:rsidRPr="004F771B">
        <w:rPr>
          <w:rFonts w:ascii="Arial" w:eastAsia="Verdana" w:hAnsi="Arial" w:cs="Arial"/>
          <w:color w:val="auto"/>
          <w:sz w:val="20"/>
          <w:szCs w:val="20"/>
        </w:rPr>
        <w:t xml:space="preserve">, </w:t>
      </w:r>
      <w:proofErr w:type="spellStart"/>
      <w:r w:rsidRPr="004F771B">
        <w:rPr>
          <w:rFonts w:ascii="Arial" w:eastAsia="Verdana" w:hAnsi="Arial" w:cs="Arial"/>
          <w:color w:val="auto"/>
          <w:sz w:val="20"/>
          <w:szCs w:val="20"/>
        </w:rPr>
        <w:t>NaviMumbai</w:t>
      </w:r>
      <w:proofErr w:type="spellEnd"/>
      <w:r w:rsidRPr="004F771B">
        <w:rPr>
          <w:rFonts w:ascii="Arial" w:eastAsia="Verdana" w:hAnsi="Arial" w:cs="Arial"/>
          <w:color w:val="auto"/>
          <w:sz w:val="20"/>
          <w:szCs w:val="20"/>
        </w:rPr>
        <w:t xml:space="preserve"> (Mumbai University).</w:t>
      </w:r>
    </w:p>
    <w:p w14:paraId="71CA3866" w14:textId="77777777" w:rsidR="004F771B" w:rsidRPr="004F771B" w:rsidRDefault="004F771B" w:rsidP="004F771B">
      <w:pPr>
        <w:pBdr>
          <w:bottom w:val="single" w:sz="8" w:space="1" w:color="000001"/>
        </w:pBdr>
        <w:tabs>
          <w:tab w:val="left" w:pos="288"/>
        </w:tabs>
        <w:spacing w:after="40"/>
        <w:rPr>
          <w:rFonts w:ascii="Arial" w:hAnsi="Arial" w:cs="Arial"/>
          <w:sz w:val="20"/>
          <w:szCs w:val="20"/>
        </w:rPr>
      </w:pPr>
    </w:p>
    <w:p w14:paraId="3391DAFA" w14:textId="739CA8B3"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ab/>
      </w:r>
    </w:p>
    <w:p w14:paraId="7D8A76BE" w14:textId="776B9AF4" w:rsidR="004F771B" w:rsidRPr="004F771B" w:rsidRDefault="004F771B" w:rsidP="004F771B">
      <w:pPr>
        <w:spacing w:after="40"/>
        <w:rPr>
          <w:rFonts w:ascii="Arial" w:hAnsi="Arial" w:cs="Arial"/>
          <w:b/>
          <w:sz w:val="20"/>
          <w:szCs w:val="20"/>
        </w:rPr>
      </w:pPr>
      <w:r w:rsidRPr="004F771B">
        <w:rPr>
          <w:rFonts w:ascii="Arial" w:hAnsi="Arial" w:cs="Arial"/>
          <w:b/>
          <w:sz w:val="20"/>
          <w:szCs w:val="20"/>
        </w:rPr>
        <w:t>Professional Experience</w:t>
      </w:r>
      <w:r>
        <w:rPr>
          <w:rFonts w:ascii="Arial" w:hAnsi="Arial" w:cs="Arial"/>
          <w:b/>
          <w:sz w:val="20"/>
          <w:szCs w:val="20"/>
        </w:rPr>
        <w:t>:</w:t>
      </w:r>
    </w:p>
    <w:p w14:paraId="43FA53A1"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color w:val="0000FF"/>
          <w:sz w:val="20"/>
          <w:szCs w:val="20"/>
        </w:rPr>
      </w:pPr>
      <w:proofErr w:type="spellStart"/>
      <w:r w:rsidRPr="004F771B">
        <w:rPr>
          <w:rFonts w:ascii="Arial" w:hAnsi="Arial" w:cs="Arial"/>
          <w:b/>
          <w:sz w:val="20"/>
          <w:szCs w:val="20"/>
        </w:rPr>
        <w:t>DigiB</w:t>
      </w:r>
      <w:proofErr w:type="spellEnd"/>
      <w:r w:rsidRPr="004F771B">
        <w:rPr>
          <w:rFonts w:ascii="Arial" w:hAnsi="Arial" w:cs="Arial"/>
          <w:b/>
          <w:sz w:val="20"/>
          <w:szCs w:val="20"/>
        </w:rPr>
        <w:t xml:space="preserve"> APAC PTE Ltd</w:t>
      </w:r>
      <w:r w:rsidRPr="004F771B">
        <w:rPr>
          <w:rFonts w:ascii="Arial" w:hAnsi="Arial" w:cs="Arial"/>
          <w:b/>
          <w:sz w:val="20"/>
          <w:szCs w:val="20"/>
        </w:rPr>
        <w:tab/>
      </w:r>
      <w:r w:rsidRPr="004F771B">
        <w:rPr>
          <w:rFonts w:ascii="Arial" w:hAnsi="Arial" w:cs="Arial"/>
          <w:b/>
          <w:sz w:val="20"/>
          <w:szCs w:val="20"/>
        </w:rPr>
        <w:tab/>
      </w:r>
      <w:r w:rsidRPr="004F771B">
        <w:rPr>
          <w:rFonts w:ascii="Arial" w:hAnsi="Arial" w:cs="Arial"/>
          <w:b/>
          <w:sz w:val="20"/>
          <w:szCs w:val="20"/>
        </w:rPr>
        <w:tab/>
      </w:r>
      <w:r w:rsidRPr="004F771B">
        <w:rPr>
          <w:rFonts w:ascii="Arial" w:hAnsi="Arial" w:cs="Arial"/>
          <w:b/>
          <w:sz w:val="20"/>
          <w:szCs w:val="20"/>
        </w:rPr>
        <w:tab/>
      </w:r>
      <w:r w:rsidRPr="004F771B">
        <w:rPr>
          <w:rFonts w:ascii="Arial" w:hAnsi="Arial" w:cs="Arial"/>
          <w:b/>
          <w:sz w:val="20"/>
          <w:szCs w:val="20"/>
        </w:rPr>
        <w:tab/>
      </w:r>
      <w:r w:rsidRPr="004F771B">
        <w:rPr>
          <w:rFonts w:ascii="Arial" w:hAnsi="Arial" w:cs="Arial"/>
          <w:b/>
          <w:sz w:val="20"/>
          <w:szCs w:val="20"/>
        </w:rPr>
        <w:tab/>
      </w:r>
      <w:r w:rsidRPr="004F771B">
        <w:rPr>
          <w:rFonts w:ascii="Arial" w:hAnsi="Arial" w:cs="Arial"/>
          <w:b/>
          <w:sz w:val="20"/>
          <w:szCs w:val="20"/>
        </w:rPr>
        <w:tab/>
        <w:t>Jan’20 till date</w:t>
      </w:r>
    </w:p>
    <w:p w14:paraId="75672406" w14:textId="77777777" w:rsidR="004F771B" w:rsidRPr="004F771B" w:rsidRDefault="004F771B" w:rsidP="004F771B">
      <w:pPr>
        <w:tabs>
          <w:tab w:val="left" w:pos="288"/>
        </w:tabs>
        <w:spacing w:after="40"/>
        <w:rPr>
          <w:rFonts w:ascii="Arial" w:hAnsi="Arial" w:cs="Arial"/>
          <w:b/>
          <w:sz w:val="20"/>
          <w:szCs w:val="20"/>
        </w:rPr>
      </w:pPr>
    </w:p>
    <w:p w14:paraId="10DDE089" w14:textId="77777777"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 xml:space="preserve">Project 1: Intercompany Trade Platform </w:t>
      </w:r>
    </w:p>
    <w:p w14:paraId="2AFBA00B" w14:textId="77777777" w:rsidR="004F771B" w:rsidRPr="004F771B" w:rsidRDefault="004F771B" w:rsidP="004F771B">
      <w:pPr>
        <w:tabs>
          <w:tab w:val="left" w:pos="288"/>
        </w:tabs>
        <w:spacing w:after="40"/>
        <w:rPr>
          <w:rFonts w:ascii="Arial" w:eastAsia="SimSun" w:hAnsi="Arial" w:cs="Arial"/>
          <w:sz w:val="20"/>
          <w:szCs w:val="20"/>
          <w:lang w:val="en-GB"/>
        </w:rPr>
      </w:pPr>
      <w:proofErr w:type="spellStart"/>
      <w:r w:rsidRPr="004F771B">
        <w:rPr>
          <w:rFonts w:ascii="Arial" w:eastAsia="SimSun" w:hAnsi="Arial" w:cs="Arial"/>
          <w:sz w:val="20"/>
          <w:szCs w:val="20"/>
          <w:lang w:val="en-GB"/>
        </w:rPr>
        <w:t>DigiB</w:t>
      </w:r>
      <w:proofErr w:type="spellEnd"/>
      <w:r w:rsidRPr="004F771B">
        <w:rPr>
          <w:rFonts w:ascii="Arial" w:eastAsia="SimSun" w:hAnsi="Arial" w:cs="Arial"/>
          <w:sz w:val="20"/>
          <w:szCs w:val="20"/>
          <w:lang w:val="en-GB"/>
        </w:rPr>
        <w:t xml:space="preserve"> is A Brenntag Group Company. It enables digital transformation for the chemical distribution industry. Internal Market Place is application used as buy and sell platform for chemicals in different Brenntag countries.</w:t>
      </w:r>
    </w:p>
    <w:p w14:paraId="12378949" w14:textId="77777777"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Roles and Responsibilities:</w:t>
      </w:r>
    </w:p>
    <w:p w14:paraId="779A6D57"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Understanding requirement.</w:t>
      </w:r>
    </w:p>
    <w:p w14:paraId="7A6188CE"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Writing Test cases for functional testing.</w:t>
      </w:r>
    </w:p>
    <w:p w14:paraId="0ACA3DC0"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Setting up Test data in SAP system</w:t>
      </w:r>
    </w:p>
    <w:p w14:paraId="0BAFAC6B"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Run Regression and sanity test cases in SIT phase with different environment and publish report of status.</w:t>
      </w:r>
    </w:p>
    <w:p w14:paraId="6D764B27" w14:textId="77777777" w:rsidR="004F771B" w:rsidRPr="004F771B" w:rsidRDefault="004F771B" w:rsidP="004F771B">
      <w:pPr>
        <w:tabs>
          <w:tab w:val="left" w:pos="288"/>
        </w:tabs>
        <w:spacing w:after="40"/>
        <w:rPr>
          <w:rFonts w:ascii="Arial" w:hAnsi="Arial" w:cs="Arial"/>
          <w:b/>
          <w:sz w:val="20"/>
          <w:szCs w:val="20"/>
        </w:rPr>
      </w:pPr>
    </w:p>
    <w:p w14:paraId="6E2DFF8A" w14:textId="77777777" w:rsidR="004F771B" w:rsidRPr="004F771B" w:rsidRDefault="004F771B" w:rsidP="004F771B">
      <w:pPr>
        <w:tabs>
          <w:tab w:val="left" w:pos="288"/>
        </w:tabs>
        <w:spacing w:after="40"/>
        <w:rPr>
          <w:rFonts w:ascii="Arial" w:hAnsi="Arial" w:cs="Arial"/>
          <w:b/>
          <w:sz w:val="20"/>
          <w:szCs w:val="20"/>
        </w:rPr>
      </w:pPr>
    </w:p>
    <w:p w14:paraId="75B15262"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color w:val="0000FF"/>
          <w:sz w:val="20"/>
          <w:szCs w:val="20"/>
        </w:rPr>
      </w:pPr>
      <w:r w:rsidRPr="004F771B">
        <w:rPr>
          <w:rFonts w:ascii="Arial" w:hAnsi="Arial" w:cs="Arial"/>
          <w:b/>
          <w:sz w:val="20"/>
          <w:szCs w:val="20"/>
        </w:rPr>
        <w:t>Tech Mahindra Ltd.</w:t>
      </w:r>
      <w:r w:rsidRPr="004F771B">
        <w:rPr>
          <w:rFonts w:ascii="Arial" w:hAnsi="Arial" w:cs="Arial"/>
          <w:b/>
          <w:color w:val="0000FF"/>
          <w:sz w:val="20"/>
          <w:szCs w:val="20"/>
        </w:rPr>
        <w:t xml:space="preserve">  </w:t>
      </w:r>
      <w:r w:rsidRPr="004F771B">
        <w:rPr>
          <w:rFonts w:ascii="Arial" w:hAnsi="Arial" w:cs="Arial"/>
          <w:b/>
          <w:sz w:val="20"/>
          <w:szCs w:val="20"/>
        </w:rPr>
        <w:tab/>
      </w:r>
      <w:r w:rsidRPr="004F771B">
        <w:rPr>
          <w:rFonts w:ascii="Arial" w:hAnsi="Arial" w:cs="Arial"/>
          <w:b/>
          <w:sz w:val="20"/>
          <w:szCs w:val="20"/>
        </w:rPr>
        <w:tab/>
      </w:r>
      <w:r w:rsidRPr="004F771B">
        <w:rPr>
          <w:rFonts w:ascii="Arial" w:hAnsi="Arial" w:cs="Arial"/>
          <w:b/>
          <w:sz w:val="20"/>
          <w:szCs w:val="20"/>
        </w:rPr>
        <w:tab/>
      </w:r>
      <w:r w:rsidRPr="004F771B">
        <w:rPr>
          <w:rFonts w:ascii="Arial" w:hAnsi="Arial" w:cs="Arial"/>
          <w:b/>
          <w:sz w:val="20"/>
          <w:szCs w:val="20"/>
        </w:rPr>
        <w:tab/>
      </w:r>
      <w:r w:rsidRPr="004F771B">
        <w:rPr>
          <w:rFonts w:ascii="Arial" w:hAnsi="Arial" w:cs="Arial"/>
          <w:b/>
          <w:sz w:val="20"/>
          <w:szCs w:val="20"/>
        </w:rPr>
        <w:tab/>
        <w:t xml:space="preserve">                    May’16 – Dec’19</w:t>
      </w:r>
    </w:p>
    <w:p w14:paraId="2EB2602E"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sz w:val="20"/>
          <w:szCs w:val="20"/>
        </w:rPr>
      </w:pPr>
      <w:r w:rsidRPr="004F771B">
        <w:rPr>
          <w:rFonts w:ascii="Arial" w:hAnsi="Arial" w:cs="Arial"/>
          <w:b/>
          <w:sz w:val="20"/>
          <w:szCs w:val="20"/>
        </w:rPr>
        <w:t>Client:  Standard Chartered Bank</w:t>
      </w:r>
    </w:p>
    <w:p w14:paraId="0C2091D1" w14:textId="77777777" w:rsidR="004F771B" w:rsidRPr="004F771B" w:rsidRDefault="004F771B" w:rsidP="004F771B">
      <w:pPr>
        <w:tabs>
          <w:tab w:val="left" w:pos="288"/>
        </w:tabs>
        <w:spacing w:after="40"/>
        <w:rPr>
          <w:rFonts w:ascii="Arial" w:hAnsi="Arial" w:cs="Arial"/>
          <w:b/>
          <w:sz w:val="20"/>
          <w:szCs w:val="20"/>
        </w:rPr>
      </w:pPr>
    </w:p>
    <w:p w14:paraId="5886AEE1" w14:textId="77777777"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 xml:space="preserve">Project 1: Online Banca Insurance Service </w:t>
      </w:r>
    </w:p>
    <w:p w14:paraId="41EFD12B" w14:textId="77777777" w:rsidR="004F771B" w:rsidRPr="004F771B" w:rsidRDefault="004F771B" w:rsidP="004F771B">
      <w:pPr>
        <w:autoSpaceDE w:val="0"/>
        <w:autoSpaceDN w:val="0"/>
        <w:adjustRightInd w:val="0"/>
        <w:rPr>
          <w:rFonts w:ascii="Arial" w:eastAsia="SimSun" w:hAnsi="Arial" w:cs="Arial"/>
          <w:sz w:val="20"/>
          <w:szCs w:val="20"/>
          <w:lang w:val="en-GB"/>
        </w:rPr>
      </w:pPr>
      <w:r w:rsidRPr="004F771B">
        <w:rPr>
          <w:rFonts w:ascii="Arial" w:eastAsia="SimSun" w:hAnsi="Arial" w:cs="Arial"/>
          <w:sz w:val="20"/>
          <w:szCs w:val="20"/>
          <w:lang w:val="en-GB"/>
        </w:rPr>
        <w:t>Online Banca Insurance Service is a new initiative from Wealth Management, Standard Chartered Bank. This initiative provides online digital channel platform to serve the existing to bank customers a self-service channel to purchase the insurance.</w:t>
      </w:r>
    </w:p>
    <w:p w14:paraId="283839E3" w14:textId="77777777" w:rsidR="004F771B" w:rsidRPr="004F771B" w:rsidRDefault="004F771B" w:rsidP="004F771B">
      <w:pPr>
        <w:tabs>
          <w:tab w:val="left" w:pos="288"/>
        </w:tabs>
        <w:spacing w:after="40"/>
        <w:rPr>
          <w:rFonts w:ascii="Arial" w:hAnsi="Arial" w:cs="Arial"/>
          <w:color w:val="000000"/>
          <w:sz w:val="20"/>
          <w:szCs w:val="20"/>
        </w:rPr>
      </w:pPr>
    </w:p>
    <w:p w14:paraId="10117616" w14:textId="77777777"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Roles and Responsibilities:</w:t>
      </w:r>
    </w:p>
    <w:p w14:paraId="08EBDB73"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Automate test cases for stories in sprint both targeting UI test cases and web services.</w:t>
      </w:r>
    </w:p>
    <w:p w14:paraId="5B4E79C2"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Set up test data in other dependent system which will be used in creating test scenarios.</w:t>
      </w:r>
    </w:p>
    <w:p w14:paraId="6CA1DD0B"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Run Regression and sanity test cases in SIT phase with different environment and publish report of status.</w:t>
      </w:r>
    </w:p>
    <w:p w14:paraId="18A9D979"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Technologies worked on: Java, Selenium, POSTMAN, JMeter</w:t>
      </w:r>
    </w:p>
    <w:p w14:paraId="4708AEC7" w14:textId="77777777" w:rsidR="004F771B" w:rsidRPr="004F771B" w:rsidRDefault="004F771B" w:rsidP="004F771B">
      <w:pPr>
        <w:tabs>
          <w:tab w:val="left" w:pos="288"/>
        </w:tabs>
        <w:spacing w:after="40"/>
        <w:rPr>
          <w:rFonts w:ascii="Arial" w:hAnsi="Arial" w:cs="Arial"/>
          <w:b/>
          <w:sz w:val="20"/>
          <w:szCs w:val="20"/>
        </w:rPr>
      </w:pPr>
    </w:p>
    <w:p w14:paraId="3325EE7F" w14:textId="77777777"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 xml:space="preserve">Project 2: SCB Mobile Application </w:t>
      </w:r>
    </w:p>
    <w:p w14:paraId="513B4EAF" w14:textId="77777777" w:rsidR="004F771B" w:rsidRPr="004F771B" w:rsidRDefault="004F771B" w:rsidP="004F771B">
      <w:pPr>
        <w:autoSpaceDE w:val="0"/>
        <w:autoSpaceDN w:val="0"/>
        <w:adjustRightInd w:val="0"/>
        <w:rPr>
          <w:rFonts w:ascii="Arial" w:eastAsia="SimSun" w:hAnsi="Arial" w:cs="Arial"/>
          <w:sz w:val="20"/>
          <w:szCs w:val="20"/>
          <w:lang w:val="en-GB"/>
        </w:rPr>
      </w:pPr>
      <w:r w:rsidRPr="004F771B">
        <w:rPr>
          <w:rFonts w:ascii="Arial" w:eastAsia="SimSun" w:hAnsi="Arial" w:cs="Arial"/>
          <w:sz w:val="20"/>
          <w:szCs w:val="20"/>
          <w:lang w:val="en-GB"/>
        </w:rPr>
        <w:t>Build Standard chartered mobile application for countries Singapore, Hong Kong, India, UAE, Africa. Module that were built includes login, offline balances and transaction checks, inbuilt inbox to receive push notifications. Mobile application was targeted for IOS and Android platform.</w:t>
      </w:r>
    </w:p>
    <w:p w14:paraId="6B467387" w14:textId="77777777" w:rsidR="004F771B" w:rsidRPr="004F771B" w:rsidRDefault="004F771B" w:rsidP="004F771B">
      <w:pPr>
        <w:tabs>
          <w:tab w:val="left" w:pos="288"/>
        </w:tabs>
        <w:spacing w:after="40"/>
        <w:rPr>
          <w:rFonts w:ascii="Arial" w:hAnsi="Arial" w:cs="Arial"/>
          <w:color w:val="000000"/>
          <w:sz w:val="20"/>
          <w:szCs w:val="20"/>
        </w:rPr>
      </w:pPr>
    </w:p>
    <w:p w14:paraId="08CAE7B9" w14:textId="77777777"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Roles and Responsibilities:</w:t>
      </w:r>
    </w:p>
    <w:p w14:paraId="6B286A6A"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Build Automation framework for mobile app UI as well as for testing micro services.</w:t>
      </w:r>
    </w:p>
    <w:p w14:paraId="088745EB"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Automate test cases for stories in sprint targeting Android and IOS mobile platform using cucumber and gherkin</w:t>
      </w:r>
    </w:p>
    <w:p w14:paraId="489200F1"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Set up test data in other dependent system which will be used in creating test scenarios.</w:t>
      </w:r>
    </w:p>
    <w:p w14:paraId="243AFCB6"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Run Regression and sanity test cases in SIT phase with different environment and publish report of status.</w:t>
      </w:r>
    </w:p>
    <w:p w14:paraId="05FD9FD2"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Performance Test using JMeter for REST API and Web application.</w:t>
      </w:r>
    </w:p>
    <w:p w14:paraId="6DE8FCA0"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 xml:space="preserve">Technologies worked on: Java, Selenium, Appium, JMeter, IBM DB2. </w:t>
      </w:r>
    </w:p>
    <w:p w14:paraId="1E306EF4" w14:textId="77777777" w:rsidR="004F771B" w:rsidRPr="004F771B" w:rsidRDefault="004F771B" w:rsidP="004F771B">
      <w:pPr>
        <w:tabs>
          <w:tab w:val="left" w:pos="288"/>
        </w:tabs>
        <w:spacing w:after="40"/>
        <w:rPr>
          <w:rFonts w:ascii="Arial" w:hAnsi="Arial" w:cs="Arial"/>
          <w:b/>
          <w:sz w:val="20"/>
          <w:szCs w:val="20"/>
        </w:rPr>
      </w:pPr>
    </w:p>
    <w:p w14:paraId="431D3E9D" w14:textId="77777777"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Project 3: Online Mutual Funds - India</w:t>
      </w:r>
    </w:p>
    <w:p w14:paraId="53F7DACF" w14:textId="77777777" w:rsidR="004F771B" w:rsidRPr="004F771B" w:rsidRDefault="004F771B" w:rsidP="004F771B">
      <w:pPr>
        <w:autoSpaceDE w:val="0"/>
        <w:autoSpaceDN w:val="0"/>
        <w:adjustRightInd w:val="0"/>
        <w:rPr>
          <w:rFonts w:ascii="Arial" w:eastAsia="SimSun" w:hAnsi="Arial" w:cs="Arial"/>
          <w:sz w:val="20"/>
          <w:szCs w:val="20"/>
          <w:lang w:val="en-GB"/>
        </w:rPr>
      </w:pPr>
      <w:r w:rsidRPr="004F771B">
        <w:rPr>
          <w:rFonts w:ascii="Arial" w:eastAsia="SimSun" w:hAnsi="Arial" w:cs="Arial"/>
          <w:sz w:val="20"/>
          <w:szCs w:val="20"/>
          <w:lang w:val="en-GB"/>
        </w:rPr>
        <w:t>Build responsive web application for browser and mobile that which will be used by customers to buy mutual funds for India.</w:t>
      </w:r>
    </w:p>
    <w:p w14:paraId="669225DE" w14:textId="77777777" w:rsidR="004F771B" w:rsidRPr="004F771B" w:rsidRDefault="004F771B" w:rsidP="004F771B">
      <w:pPr>
        <w:autoSpaceDE w:val="0"/>
        <w:autoSpaceDN w:val="0"/>
        <w:adjustRightInd w:val="0"/>
        <w:rPr>
          <w:rFonts w:ascii="Arial" w:hAnsi="Arial" w:cs="Arial"/>
          <w:color w:val="000000"/>
          <w:sz w:val="20"/>
          <w:szCs w:val="20"/>
        </w:rPr>
      </w:pPr>
      <w:r w:rsidRPr="004F771B">
        <w:rPr>
          <w:rFonts w:ascii="Arial" w:eastAsia="SimSun" w:hAnsi="Arial" w:cs="Arial"/>
          <w:sz w:val="20"/>
          <w:szCs w:val="20"/>
          <w:lang w:val="en-GB"/>
        </w:rPr>
        <w:t>Application is divided in 4 module/phases based on the type of transaction it performs (Buy, Sell, Switch) funds. Customer will also be notified about the best suited funds based on his risk rating.</w:t>
      </w:r>
    </w:p>
    <w:p w14:paraId="0FC39A5B" w14:textId="77777777" w:rsidR="004F771B" w:rsidRPr="004F771B" w:rsidRDefault="004F771B" w:rsidP="004F771B">
      <w:pPr>
        <w:tabs>
          <w:tab w:val="left" w:pos="288"/>
        </w:tabs>
        <w:spacing w:after="40"/>
        <w:rPr>
          <w:rFonts w:ascii="Arial" w:hAnsi="Arial" w:cs="Arial"/>
          <w:color w:val="000000"/>
          <w:sz w:val="20"/>
          <w:szCs w:val="20"/>
        </w:rPr>
      </w:pPr>
    </w:p>
    <w:p w14:paraId="5E054D54" w14:textId="77777777"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Roles and Responsibilities:</w:t>
      </w:r>
    </w:p>
    <w:p w14:paraId="0C74792B"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Writing feature files together with developer and BA.</w:t>
      </w:r>
    </w:p>
    <w:p w14:paraId="6B591E71"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Using cucumber to automate test cases for stories in Sprint targeting Android and IOS mobile platform.</w:t>
      </w:r>
    </w:p>
    <w:p w14:paraId="54F1BB41"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Technology used Cucumber, Capybara, Selenium, Ruby and Appium.</w:t>
      </w:r>
    </w:p>
    <w:p w14:paraId="58A97D29"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Run Regression and sanity test cases in SIT phase with different environment.</w:t>
      </w:r>
    </w:p>
    <w:p w14:paraId="2B2CA2CD" w14:textId="535E7C31" w:rsidR="004F771B" w:rsidRPr="004F771B" w:rsidRDefault="004F771B" w:rsidP="004F771B">
      <w:pPr>
        <w:tabs>
          <w:tab w:val="left" w:pos="288"/>
        </w:tabs>
        <w:spacing w:after="40"/>
        <w:rPr>
          <w:rFonts w:ascii="Arial" w:hAnsi="Arial" w:cs="Arial"/>
          <w:b/>
          <w:sz w:val="20"/>
          <w:szCs w:val="20"/>
        </w:rPr>
      </w:pPr>
    </w:p>
    <w:p w14:paraId="6A6E4D84"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sz w:val="20"/>
          <w:szCs w:val="20"/>
        </w:rPr>
      </w:pPr>
      <w:r w:rsidRPr="004F771B">
        <w:rPr>
          <w:rFonts w:ascii="Arial" w:hAnsi="Arial" w:cs="Arial"/>
          <w:b/>
          <w:sz w:val="20"/>
          <w:szCs w:val="20"/>
        </w:rPr>
        <w:t>JP MORGAN CHASE</w:t>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t xml:space="preserve">               </w:t>
      </w:r>
      <w:r w:rsidRPr="004F771B">
        <w:rPr>
          <w:rFonts w:ascii="Arial" w:hAnsi="Arial" w:cs="Arial"/>
          <w:b/>
          <w:color w:val="0000FF"/>
          <w:sz w:val="20"/>
          <w:szCs w:val="20"/>
        </w:rPr>
        <w:tab/>
        <w:t xml:space="preserve">                      </w:t>
      </w:r>
      <w:r w:rsidRPr="004F771B">
        <w:rPr>
          <w:rFonts w:ascii="Arial" w:hAnsi="Arial" w:cs="Arial"/>
          <w:b/>
          <w:sz w:val="20"/>
          <w:szCs w:val="20"/>
        </w:rPr>
        <w:t xml:space="preserve"> Nov’14 to Mar’16</w:t>
      </w:r>
    </w:p>
    <w:p w14:paraId="24A09FE4"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sz w:val="20"/>
          <w:szCs w:val="20"/>
        </w:rPr>
      </w:pPr>
      <w:r w:rsidRPr="004F771B">
        <w:rPr>
          <w:rFonts w:ascii="Arial" w:hAnsi="Arial" w:cs="Arial"/>
          <w:b/>
          <w:sz w:val="20"/>
          <w:szCs w:val="20"/>
        </w:rPr>
        <w:t>Online Private Equity User Management System</w:t>
      </w:r>
    </w:p>
    <w:p w14:paraId="4122A6A0" w14:textId="77777777" w:rsidR="004F771B" w:rsidRPr="004F771B" w:rsidRDefault="004F771B" w:rsidP="004F771B">
      <w:pPr>
        <w:tabs>
          <w:tab w:val="left" w:pos="288"/>
        </w:tabs>
        <w:spacing w:after="40"/>
        <w:ind w:firstLine="720"/>
        <w:rPr>
          <w:rFonts w:ascii="Arial" w:hAnsi="Arial" w:cs="Arial"/>
          <w:b/>
          <w:sz w:val="20"/>
          <w:szCs w:val="20"/>
        </w:rPr>
      </w:pPr>
    </w:p>
    <w:p w14:paraId="695F15D3"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b/>
          <w:sz w:val="20"/>
          <w:szCs w:val="20"/>
        </w:rPr>
        <w:t xml:space="preserve">Project Description: </w:t>
      </w:r>
    </w:p>
    <w:p w14:paraId="7FD52759"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sz w:val="20"/>
          <w:szCs w:val="20"/>
        </w:rPr>
        <w:t xml:space="preserve">OPUS is application that handles the Private Equity business needs. Creates Investors details and Private Equity Group. Leveraged buyout, LBO or Buyout refers to a strategy of making equity investments as part of a transaction in which a company, business unit or business assets is acquired from the current shareholders typically with the use of </w:t>
      </w:r>
      <w:hyperlink r:id="rId8">
        <w:r w:rsidRPr="004F771B">
          <w:rPr>
            <w:rStyle w:val="WW-InternetLink"/>
            <w:rFonts w:ascii="Arial" w:hAnsi="Arial" w:cs="Arial"/>
            <w:color w:val="00000A"/>
            <w:sz w:val="20"/>
            <w:szCs w:val="20"/>
          </w:rPr>
          <w:t>financial leverage</w:t>
        </w:r>
      </w:hyperlink>
      <w:r w:rsidRPr="004F771B">
        <w:rPr>
          <w:rFonts w:ascii="Arial" w:hAnsi="Arial" w:cs="Arial"/>
          <w:sz w:val="20"/>
          <w:szCs w:val="20"/>
        </w:rPr>
        <w:t>. The companies involved in these transactions are typically mature and generate </w:t>
      </w:r>
      <w:hyperlink r:id="rId9">
        <w:r w:rsidRPr="004F771B">
          <w:rPr>
            <w:rStyle w:val="WW-InternetLink"/>
            <w:rFonts w:ascii="Arial" w:hAnsi="Arial" w:cs="Arial"/>
            <w:color w:val="00000A"/>
            <w:sz w:val="20"/>
            <w:szCs w:val="20"/>
          </w:rPr>
          <w:t>operating cash flows</w:t>
        </w:r>
      </w:hyperlink>
      <w:r w:rsidRPr="004F771B">
        <w:rPr>
          <w:rFonts w:ascii="Arial" w:hAnsi="Arial" w:cs="Arial"/>
          <w:sz w:val="20"/>
          <w:szCs w:val="20"/>
        </w:rPr>
        <w:t>. Private equity firms view target companies as either </w:t>
      </w:r>
      <w:hyperlink r:id="rId10">
        <w:r w:rsidRPr="004F771B">
          <w:rPr>
            <w:rStyle w:val="WW-InternetLink"/>
            <w:rFonts w:ascii="Arial" w:hAnsi="Arial" w:cs="Arial"/>
            <w:color w:val="00000A"/>
            <w:sz w:val="20"/>
            <w:szCs w:val="20"/>
          </w:rPr>
          <w:t>Platform companies</w:t>
        </w:r>
      </w:hyperlink>
      <w:r w:rsidRPr="004F771B">
        <w:rPr>
          <w:rFonts w:ascii="Arial" w:hAnsi="Arial" w:cs="Arial"/>
          <w:sz w:val="20"/>
          <w:szCs w:val="20"/>
        </w:rPr>
        <w:t xml:space="preserve"> which have sufficient scale and a successful business model to act as a stand-alone entity, or as add-on or tuck-in acquisitions, which would include companies with insufficient scale or other deficits. </w:t>
      </w:r>
    </w:p>
    <w:p w14:paraId="2F539085"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sz w:val="20"/>
          <w:szCs w:val="20"/>
        </w:rPr>
        <w:t xml:space="preserve"> </w:t>
      </w:r>
    </w:p>
    <w:p w14:paraId="33DC1CA7" w14:textId="77777777" w:rsidR="004F771B" w:rsidRPr="004F771B" w:rsidRDefault="004F771B" w:rsidP="004F771B">
      <w:pPr>
        <w:tabs>
          <w:tab w:val="left" w:pos="288"/>
        </w:tabs>
        <w:spacing w:after="40"/>
        <w:rPr>
          <w:rFonts w:ascii="Arial" w:hAnsi="Arial" w:cs="Arial"/>
          <w:b/>
          <w:sz w:val="20"/>
          <w:szCs w:val="20"/>
        </w:rPr>
      </w:pPr>
      <w:r w:rsidRPr="004F771B">
        <w:rPr>
          <w:rFonts w:ascii="Arial" w:eastAsia="Calibri" w:hAnsi="Arial" w:cs="Arial"/>
          <w:sz w:val="20"/>
          <w:szCs w:val="20"/>
        </w:rPr>
        <w:t xml:space="preserve"> </w:t>
      </w:r>
      <w:r w:rsidRPr="004F771B">
        <w:rPr>
          <w:rFonts w:ascii="Arial" w:hAnsi="Arial" w:cs="Arial"/>
          <w:b/>
          <w:sz w:val="20"/>
          <w:szCs w:val="20"/>
        </w:rPr>
        <w:t>Roles</w:t>
      </w:r>
      <w:r w:rsidRPr="004F771B">
        <w:rPr>
          <w:rFonts w:ascii="Arial" w:eastAsia="Verdana" w:hAnsi="Arial" w:cs="Arial"/>
          <w:b/>
          <w:sz w:val="20"/>
          <w:szCs w:val="20"/>
        </w:rPr>
        <w:t xml:space="preserve"> </w:t>
      </w:r>
      <w:r w:rsidRPr="004F771B">
        <w:rPr>
          <w:rFonts w:ascii="Arial" w:hAnsi="Arial" w:cs="Arial"/>
          <w:b/>
          <w:sz w:val="20"/>
          <w:szCs w:val="20"/>
        </w:rPr>
        <w:t>&amp;</w:t>
      </w:r>
      <w:r w:rsidRPr="004F771B">
        <w:rPr>
          <w:rFonts w:ascii="Arial" w:eastAsia="Verdana" w:hAnsi="Arial" w:cs="Arial"/>
          <w:b/>
          <w:sz w:val="20"/>
          <w:szCs w:val="20"/>
        </w:rPr>
        <w:t xml:space="preserve"> </w:t>
      </w:r>
      <w:r w:rsidRPr="004F771B">
        <w:rPr>
          <w:rFonts w:ascii="Arial" w:hAnsi="Arial" w:cs="Arial"/>
          <w:b/>
          <w:sz w:val="20"/>
          <w:szCs w:val="20"/>
        </w:rPr>
        <w:t>Responsibilities:</w:t>
      </w:r>
    </w:p>
    <w:p w14:paraId="1E440072"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Involved in Functional and Regression Cycle.</w:t>
      </w:r>
    </w:p>
    <w:p w14:paraId="31D1DDB9"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lastRenderedPageBreak/>
        <w:t>Created Test automation framework for the team.</w:t>
      </w:r>
    </w:p>
    <w:p w14:paraId="5B33C08C" w14:textId="77777777" w:rsidR="004F771B" w:rsidRPr="004F771B" w:rsidRDefault="004F771B" w:rsidP="004F771B">
      <w:pPr>
        <w:pStyle w:val="Default"/>
        <w:numPr>
          <w:ilvl w:val="0"/>
          <w:numId w:val="40"/>
        </w:numPr>
        <w:autoSpaceDE/>
        <w:autoSpaceDN/>
        <w:adjustRightInd/>
        <w:spacing w:after="12"/>
        <w:rPr>
          <w:sz w:val="20"/>
          <w:szCs w:val="20"/>
        </w:rPr>
      </w:pPr>
      <w:r w:rsidRPr="004F771B">
        <w:rPr>
          <w:rFonts w:eastAsia="Wingdings"/>
          <w:sz w:val="20"/>
          <w:szCs w:val="20"/>
        </w:rPr>
        <w:t xml:space="preserve">Automation of Test Cases in Selenium-Java using Cucumber </w:t>
      </w:r>
    </w:p>
    <w:p w14:paraId="6B6E997E"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Test Results Reporting.</w:t>
      </w:r>
    </w:p>
    <w:p w14:paraId="0D03606D"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Test Case Creation.</w:t>
      </w:r>
    </w:p>
    <w:p w14:paraId="5596ED91" w14:textId="77777777" w:rsidR="004F771B" w:rsidRPr="004F771B" w:rsidRDefault="004F771B" w:rsidP="004F771B">
      <w:pPr>
        <w:pStyle w:val="Default"/>
        <w:numPr>
          <w:ilvl w:val="0"/>
          <w:numId w:val="40"/>
        </w:numPr>
        <w:autoSpaceDE/>
        <w:autoSpaceDN/>
        <w:adjustRightInd/>
        <w:spacing w:after="12"/>
        <w:rPr>
          <w:rFonts w:eastAsia="Verdana"/>
          <w:sz w:val="20"/>
          <w:szCs w:val="20"/>
        </w:rPr>
      </w:pPr>
      <w:r w:rsidRPr="004F771B">
        <w:rPr>
          <w:sz w:val="20"/>
          <w:szCs w:val="20"/>
        </w:rPr>
        <w:t>Collaboration with Development Team (Offshore/Onshore).</w:t>
      </w:r>
    </w:p>
    <w:p w14:paraId="2CC26D24" w14:textId="77777777" w:rsidR="004F771B" w:rsidRPr="004F771B" w:rsidRDefault="004F771B" w:rsidP="004F771B">
      <w:pPr>
        <w:pStyle w:val="Default"/>
        <w:tabs>
          <w:tab w:val="left" w:pos="288"/>
        </w:tabs>
        <w:spacing w:after="12"/>
        <w:rPr>
          <w:b/>
          <w:sz w:val="20"/>
          <w:szCs w:val="20"/>
        </w:rPr>
      </w:pPr>
    </w:p>
    <w:p w14:paraId="39E1B65A"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sz w:val="20"/>
          <w:szCs w:val="20"/>
        </w:rPr>
      </w:pPr>
      <w:r w:rsidRPr="004F771B">
        <w:rPr>
          <w:rFonts w:ascii="Arial" w:hAnsi="Arial" w:cs="Arial"/>
          <w:b/>
          <w:sz w:val="20"/>
          <w:szCs w:val="20"/>
        </w:rPr>
        <w:t>HERE Maps Solutions</w:t>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eastAsia="Verdana" w:hAnsi="Arial" w:cs="Arial"/>
          <w:b/>
          <w:color w:val="0000FF"/>
          <w:sz w:val="20"/>
          <w:szCs w:val="20"/>
        </w:rPr>
        <w:t xml:space="preserve">              </w:t>
      </w:r>
      <w:r w:rsidRPr="004F771B">
        <w:rPr>
          <w:rFonts w:ascii="Arial" w:eastAsia="Verdana" w:hAnsi="Arial" w:cs="Arial"/>
          <w:b/>
          <w:color w:val="0000FF"/>
          <w:sz w:val="20"/>
          <w:szCs w:val="20"/>
        </w:rPr>
        <w:tab/>
      </w:r>
      <w:r w:rsidRPr="004F771B">
        <w:rPr>
          <w:rFonts w:ascii="Arial" w:hAnsi="Arial" w:cs="Arial"/>
          <w:b/>
          <w:sz w:val="20"/>
          <w:szCs w:val="20"/>
        </w:rPr>
        <w:t>May’12 to Oct'14</w:t>
      </w:r>
    </w:p>
    <w:p w14:paraId="231D5DFC"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sz w:val="20"/>
          <w:szCs w:val="20"/>
        </w:rPr>
      </w:pPr>
      <w:r w:rsidRPr="004F771B">
        <w:rPr>
          <w:rFonts w:ascii="Arial" w:hAnsi="Arial" w:cs="Arial"/>
          <w:b/>
          <w:sz w:val="20"/>
          <w:szCs w:val="20"/>
        </w:rPr>
        <w:t>ATLAS</w:t>
      </w:r>
    </w:p>
    <w:p w14:paraId="38AB445F" w14:textId="77777777" w:rsidR="004F771B" w:rsidRPr="004F771B" w:rsidRDefault="004F771B" w:rsidP="004F771B">
      <w:pPr>
        <w:tabs>
          <w:tab w:val="left" w:pos="288"/>
        </w:tabs>
        <w:spacing w:after="40"/>
        <w:rPr>
          <w:rFonts w:ascii="Arial" w:hAnsi="Arial" w:cs="Arial"/>
          <w:b/>
          <w:sz w:val="20"/>
          <w:szCs w:val="20"/>
        </w:rPr>
      </w:pPr>
    </w:p>
    <w:p w14:paraId="1D6AB05A"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b/>
          <w:sz w:val="20"/>
          <w:szCs w:val="20"/>
        </w:rPr>
        <w:t>Project</w:t>
      </w:r>
      <w:r w:rsidRPr="004F771B">
        <w:rPr>
          <w:rFonts w:ascii="Arial" w:eastAsia="Verdana" w:hAnsi="Arial" w:cs="Arial"/>
          <w:b/>
          <w:sz w:val="20"/>
          <w:szCs w:val="20"/>
        </w:rPr>
        <w:t xml:space="preserve"> </w:t>
      </w:r>
      <w:r w:rsidRPr="004F771B">
        <w:rPr>
          <w:rFonts w:ascii="Arial" w:hAnsi="Arial" w:cs="Arial"/>
          <w:b/>
          <w:sz w:val="20"/>
          <w:szCs w:val="20"/>
        </w:rPr>
        <w:t>Description:</w:t>
      </w:r>
      <w:r w:rsidRPr="004F771B">
        <w:rPr>
          <w:rFonts w:ascii="Arial" w:eastAsia="Verdana" w:hAnsi="Arial" w:cs="Arial"/>
          <w:b/>
          <w:sz w:val="20"/>
          <w:szCs w:val="20"/>
        </w:rPr>
        <w:t xml:space="preserve"> </w:t>
      </w:r>
    </w:p>
    <w:p w14:paraId="20FC3D3F"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sz w:val="20"/>
          <w:szCs w:val="20"/>
        </w:rPr>
        <w:t xml:space="preserve">HERE is a global leader in the mapping and location intelligence business. Rooted in almost three decades of experience in cartography, the vision is simple: offer the world's best maps and location experiences across multiple screens and operating systems. It helps people navigate their lives with ease and confidence every day and everywhere. It believes that giving people a better and deeper sense of location will be essential to live a modern urbanized life. </w:t>
      </w:r>
    </w:p>
    <w:p w14:paraId="07C6577B"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sz w:val="20"/>
          <w:szCs w:val="20"/>
        </w:rPr>
        <w:t xml:space="preserve">HERE maps can be found in four out of five in-car navigation systems in North America and Europe, including ten million new cars sold in 2013. We also power mobile, web and enterprise solutions. Our customers include BMW, Garmin, Toyota, Yahoo and many more </w:t>
      </w:r>
    </w:p>
    <w:p w14:paraId="5F16C8FF" w14:textId="77777777" w:rsidR="004F771B" w:rsidRPr="004F771B" w:rsidRDefault="004F771B" w:rsidP="004F771B">
      <w:pPr>
        <w:tabs>
          <w:tab w:val="left" w:pos="288"/>
        </w:tabs>
        <w:spacing w:after="40"/>
        <w:rPr>
          <w:rFonts w:ascii="Arial" w:hAnsi="Arial" w:cs="Arial"/>
          <w:sz w:val="20"/>
          <w:szCs w:val="20"/>
        </w:rPr>
      </w:pPr>
    </w:p>
    <w:p w14:paraId="0829CB23" w14:textId="77777777" w:rsidR="004F771B" w:rsidRPr="004F771B" w:rsidRDefault="004F771B" w:rsidP="004F771B">
      <w:pPr>
        <w:tabs>
          <w:tab w:val="left" w:pos="288"/>
        </w:tabs>
        <w:spacing w:after="40"/>
        <w:rPr>
          <w:rFonts w:ascii="Arial" w:hAnsi="Arial" w:cs="Arial"/>
          <w:sz w:val="20"/>
          <w:szCs w:val="20"/>
        </w:rPr>
      </w:pPr>
      <w:r w:rsidRPr="004F771B">
        <w:rPr>
          <w:rFonts w:ascii="Arial" w:eastAsia="Calibri" w:hAnsi="Arial" w:cs="Arial"/>
          <w:sz w:val="20"/>
          <w:szCs w:val="20"/>
        </w:rPr>
        <w:t xml:space="preserve"> </w:t>
      </w:r>
      <w:r w:rsidRPr="004F771B">
        <w:rPr>
          <w:rFonts w:ascii="Arial" w:hAnsi="Arial" w:cs="Arial"/>
          <w:b/>
          <w:sz w:val="20"/>
          <w:szCs w:val="20"/>
        </w:rPr>
        <w:t>Roles</w:t>
      </w:r>
      <w:r w:rsidRPr="004F771B">
        <w:rPr>
          <w:rFonts w:ascii="Arial" w:eastAsia="Verdana" w:hAnsi="Arial" w:cs="Arial"/>
          <w:b/>
          <w:sz w:val="20"/>
          <w:szCs w:val="20"/>
        </w:rPr>
        <w:t xml:space="preserve"> </w:t>
      </w:r>
      <w:r w:rsidRPr="004F771B">
        <w:rPr>
          <w:rFonts w:ascii="Arial" w:hAnsi="Arial" w:cs="Arial"/>
          <w:b/>
          <w:sz w:val="20"/>
          <w:szCs w:val="20"/>
        </w:rPr>
        <w:t>&amp;</w:t>
      </w:r>
      <w:r w:rsidRPr="004F771B">
        <w:rPr>
          <w:rFonts w:ascii="Arial" w:eastAsia="Verdana" w:hAnsi="Arial" w:cs="Arial"/>
          <w:b/>
          <w:sz w:val="20"/>
          <w:szCs w:val="20"/>
        </w:rPr>
        <w:t xml:space="preserve"> </w:t>
      </w:r>
      <w:r w:rsidRPr="004F771B">
        <w:rPr>
          <w:rFonts w:ascii="Arial" w:hAnsi="Arial" w:cs="Arial"/>
          <w:b/>
          <w:sz w:val="20"/>
          <w:szCs w:val="20"/>
        </w:rPr>
        <w:t>Responsibilities:</w:t>
      </w:r>
    </w:p>
    <w:p w14:paraId="4662B1CA" w14:textId="77777777" w:rsidR="004F771B" w:rsidRPr="004F771B" w:rsidRDefault="004F771B" w:rsidP="004F771B">
      <w:pPr>
        <w:pStyle w:val="Default"/>
        <w:numPr>
          <w:ilvl w:val="0"/>
          <w:numId w:val="44"/>
        </w:numPr>
        <w:autoSpaceDE/>
        <w:autoSpaceDN/>
        <w:adjustRightInd/>
        <w:spacing w:after="12"/>
        <w:rPr>
          <w:sz w:val="20"/>
          <w:szCs w:val="20"/>
        </w:rPr>
      </w:pPr>
      <w:r w:rsidRPr="004F771B">
        <w:rPr>
          <w:sz w:val="20"/>
          <w:szCs w:val="20"/>
        </w:rPr>
        <w:t>Created Keywords in Selenium-Web driver and QTP.</w:t>
      </w:r>
    </w:p>
    <w:p w14:paraId="534B7570" w14:textId="77777777" w:rsidR="004F771B" w:rsidRPr="004F771B" w:rsidRDefault="004F771B" w:rsidP="004F771B">
      <w:pPr>
        <w:pStyle w:val="Default"/>
        <w:numPr>
          <w:ilvl w:val="0"/>
          <w:numId w:val="44"/>
        </w:numPr>
        <w:autoSpaceDE/>
        <w:autoSpaceDN/>
        <w:adjustRightInd/>
        <w:spacing w:after="12"/>
        <w:rPr>
          <w:sz w:val="20"/>
          <w:szCs w:val="20"/>
        </w:rPr>
      </w:pPr>
      <w:r w:rsidRPr="004F771B">
        <w:rPr>
          <w:sz w:val="20"/>
          <w:szCs w:val="20"/>
        </w:rPr>
        <w:t xml:space="preserve">Automation of Test Cases using Selenium and QTP in Robot framework. </w:t>
      </w:r>
    </w:p>
    <w:p w14:paraId="10E5287A" w14:textId="77777777" w:rsidR="004F771B" w:rsidRPr="004F771B" w:rsidRDefault="004F771B" w:rsidP="004F771B">
      <w:pPr>
        <w:pStyle w:val="Default"/>
        <w:numPr>
          <w:ilvl w:val="0"/>
          <w:numId w:val="44"/>
        </w:numPr>
        <w:autoSpaceDE/>
        <w:autoSpaceDN/>
        <w:adjustRightInd/>
        <w:spacing w:after="12"/>
        <w:rPr>
          <w:sz w:val="20"/>
          <w:szCs w:val="20"/>
        </w:rPr>
      </w:pPr>
      <w:r w:rsidRPr="004F771B">
        <w:rPr>
          <w:sz w:val="20"/>
          <w:szCs w:val="20"/>
        </w:rPr>
        <w:t>Automation of Processes/Reports in Python and Java.</w:t>
      </w:r>
    </w:p>
    <w:p w14:paraId="424E7B2E" w14:textId="77777777" w:rsidR="004F771B" w:rsidRPr="004F771B" w:rsidRDefault="004F771B" w:rsidP="004F771B">
      <w:pPr>
        <w:pStyle w:val="Default"/>
        <w:numPr>
          <w:ilvl w:val="0"/>
          <w:numId w:val="44"/>
        </w:numPr>
        <w:autoSpaceDE/>
        <w:autoSpaceDN/>
        <w:adjustRightInd/>
        <w:spacing w:after="12"/>
        <w:rPr>
          <w:sz w:val="20"/>
          <w:szCs w:val="20"/>
        </w:rPr>
      </w:pPr>
      <w:r w:rsidRPr="004F771B">
        <w:rPr>
          <w:sz w:val="20"/>
          <w:szCs w:val="20"/>
        </w:rPr>
        <w:t xml:space="preserve">Executing Automation Test Suite on Builds. </w:t>
      </w:r>
    </w:p>
    <w:p w14:paraId="57D869A7" w14:textId="77777777" w:rsidR="004F771B" w:rsidRPr="004F771B" w:rsidRDefault="004F771B" w:rsidP="004F771B">
      <w:pPr>
        <w:pStyle w:val="Default"/>
        <w:numPr>
          <w:ilvl w:val="0"/>
          <w:numId w:val="44"/>
        </w:numPr>
        <w:autoSpaceDE/>
        <w:autoSpaceDN/>
        <w:adjustRightInd/>
        <w:spacing w:after="12"/>
        <w:rPr>
          <w:sz w:val="20"/>
          <w:szCs w:val="20"/>
        </w:rPr>
      </w:pPr>
      <w:r w:rsidRPr="004F771B">
        <w:rPr>
          <w:sz w:val="20"/>
          <w:szCs w:val="20"/>
        </w:rPr>
        <w:t xml:space="preserve">Supporting new projects with Automation of Scenarios. </w:t>
      </w:r>
    </w:p>
    <w:p w14:paraId="245A129F" w14:textId="77777777" w:rsidR="004F771B" w:rsidRPr="004F771B" w:rsidRDefault="004F771B" w:rsidP="004F771B">
      <w:pPr>
        <w:pStyle w:val="Default"/>
        <w:numPr>
          <w:ilvl w:val="0"/>
          <w:numId w:val="44"/>
        </w:numPr>
        <w:autoSpaceDE/>
        <w:autoSpaceDN/>
        <w:adjustRightInd/>
        <w:rPr>
          <w:b/>
          <w:color w:val="00000A"/>
          <w:sz w:val="20"/>
          <w:szCs w:val="20"/>
        </w:rPr>
      </w:pPr>
      <w:r w:rsidRPr="004F771B">
        <w:rPr>
          <w:sz w:val="20"/>
          <w:szCs w:val="20"/>
        </w:rPr>
        <w:t>Maintain Test Regression Suite.</w:t>
      </w:r>
    </w:p>
    <w:p w14:paraId="5EB43CCF" w14:textId="77777777" w:rsidR="004F771B" w:rsidRPr="004F771B" w:rsidRDefault="004F771B" w:rsidP="004F771B">
      <w:pPr>
        <w:tabs>
          <w:tab w:val="left" w:pos="288"/>
        </w:tabs>
        <w:spacing w:after="40"/>
        <w:rPr>
          <w:rFonts w:ascii="Arial" w:hAnsi="Arial" w:cs="Arial"/>
          <w:b/>
          <w:sz w:val="20"/>
          <w:szCs w:val="20"/>
        </w:rPr>
      </w:pPr>
    </w:p>
    <w:p w14:paraId="438DBAA0"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color w:val="0000FF"/>
          <w:sz w:val="20"/>
          <w:szCs w:val="20"/>
        </w:rPr>
      </w:pPr>
      <w:r w:rsidRPr="004F771B">
        <w:rPr>
          <w:rFonts w:ascii="Arial" w:hAnsi="Arial" w:cs="Arial"/>
          <w:b/>
          <w:sz w:val="20"/>
          <w:szCs w:val="20"/>
        </w:rPr>
        <w:t>V2</w:t>
      </w:r>
      <w:r w:rsidRPr="004F771B">
        <w:rPr>
          <w:rFonts w:ascii="Arial" w:eastAsia="Verdana" w:hAnsi="Arial" w:cs="Arial"/>
          <w:b/>
          <w:sz w:val="20"/>
          <w:szCs w:val="20"/>
        </w:rPr>
        <w:t xml:space="preserve"> </w:t>
      </w:r>
      <w:r w:rsidRPr="004F771B">
        <w:rPr>
          <w:rFonts w:ascii="Arial" w:hAnsi="Arial" w:cs="Arial"/>
          <w:b/>
          <w:sz w:val="20"/>
          <w:szCs w:val="20"/>
        </w:rPr>
        <w:t>Tech Ventures Ltd.</w:t>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sz w:val="20"/>
          <w:szCs w:val="20"/>
        </w:rPr>
        <w:t>Dec</w:t>
      </w:r>
      <w:r w:rsidRPr="004F771B">
        <w:rPr>
          <w:rFonts w:ascii="Arial" w:eastAsia="Verdana" w:hAnsi="Arial" w:cs="Arial"/>
          <w:b/>
          <w:sz w:val="20"/>
          <w:szCs w:val="20"/>
        </w:rPr>
        <w:t>’</w:t>
      </w:r>
      <w:r w:rsidRPr="004F771B">
        <w:rPr>
          <w:rFonts w:ascii="Arial" w:hAnsi="Arial" w:cs="Arial"/>
          <w:b/>
          <w:sz w:val="20"/>
          <w:szCs w:val="20"/>
        </w:rPr>
        <w:t>10</w:t>
      </w:r>
      <w:r w:rsidRPr="004F771B">
        <w:rPr>
          <w:rFonts w:ascii="Arial" w:eastAsia="Verdana" w:hAnsi="Arial" w:cs="Arial"/>
          <w:b/>
          <w:sz w:val="20"/>
          <w:szCs w:val="20"/>
        </w:rPr>
        <w:t xml:space="preserve"> </w:t>
      </w:r>
      <w:r w:rsidRPr="004F771B">
        <w:rPr>
          <w:rFonts w:ascii="Arial" w:hAnsi="Arial" w:cs="Arial"/>
          <w:b/>
          <w:sz w:val="20"/>
          <w:szCs w:val="20"/>
        </w:rPr>
        <w:t>to</w:t>
      </w:r>
      <w:r w:rsidRPr="004F771B">
        <w:rPr>
          <w:rFonts w:ascii="Arial" w:eastAsia="Verdana" w:hAnsi="Arial" w:cs="Arial"/>
          <w:b/>
          <w:sz w:val="20"/>
          <w:szCs w:val="20"/>
        </w:rPr>
        <w:t xml:space="preserve"> </w:t>
      </w:r>
      <w:r w:rsidRPr="004F771B">
        <w:rPr>
          <w:rFonts w:ascii="Arial" w:hAnsi="Arial" w:cs="Arial"/>
          <w:b/>
          <w:sz w:val="20"/>
          <w:szCs w:val="20"/>
        </w:rPr>
        <w:t>Feb’12</w:t>
      </w:r>
    </w:p>
    <w:p w14:paraId="2F3D5568"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sz w:val="20"/>
          <w:szCs w:val="20"/>
        </w:rPr>
      </w:pPr>
      <w:r w:rsidRPr="004F771B">
        <w:rPr>
          <w:rFonts w:ascii="Arial" w:hAnsi="Arial" w:cs="Arial"/>
          <w:b/>
          <w:sz w:val="20"/>
          <w:szCs w:val="20"/>
        </w:rPr>
        <w:t>Gracenote</w:t>
      </w:r>
      <w:r w:rsidRPr="004F771B">
        <w:rPr>
          <w:rFonts w:ascii="Arial" w:eastAsia="Verdana" w:hAnsi="Arial" w:cs="Arial"/>
          <w:b/>
          <w:sz w:val="20"/>
          <w:szCs w:val="20"/>
        </w:rPr>
        <w:t xml:space="preserve"> </w:t>
      </w:r>
      <w:r w:rsidRPr="004F771B">
        <w:rPr>
          <w:rFonts w:ascii="Arial" w:hAnsi="Arial" w:cs="Arial"/>
          <w:b/>
          <w:sz w:val="20"/>
          <w:szCs w:val="20"/>
        </w:rPr>
        <w:t>(</w:t>
      </w:r>
      <w:proofErr w:type="spellStart"/>
      <w:r w:rsidRPr="004F771B">
        <w:rPr>
          <w:rFonts w:ascii="Arial" w:hAnsi="Arial" w:cs="Arial"/>
          <w:b/>
          <w:sz w:val="20"/>
          <w:szCs w:val="20"/>
        </w:rPr>
        <w:t>eCDDB</w:t>
      </w:r>
      <w:proofErr w:type="spellEnd"/>
      <w:r w:rsidRPr="004F771B">
        <w:rPr>
          <w:rFonts w:ascii="Arial" w:hAnsi="Arial" w:cs="Arial"/>
          <w:b/>
          <w:sz w:val="20"/>
          <w:szCs w:val="20"/>
        </w:rPr>
        <w:t>)</w:t>
      </w:r>
    </w:p>
    <w:p w14:paraId="5F0242FB" w14:textId="77777777" w:rsidR="004F771B" w:rsidRPr="004F771B" w:rsidRDefault="004F771B" w:rsidP="004F771B">
      <w:pPr>
        <w:tabs>
          <w:tab w:val="left" w:pos="288"/>
        </w:tabs>
        <w:spacing w:after="40"/>
        <w:rPr>
          <w:rFonts w:ascii="Arial" w:hAnsi="Arial" w:cs="Arial"/>
          <w:b/>
          <w:sz w:val="20"/>
          <w:szCs w:val="20"/>
        </w:rPr>
      </w:pPr>
    </w:p>
    <w:p w14:paraId="74D08CF8"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b/>
          <w:sz w:val="20"/>
          <w:szCs w:val="20"/>
        </w:rPr>
        <w:t>Project</w:t>
      </w:r>
      <w:r w:rsidRPr="004F771B">
        <w:rPr>
          <w:rFonts w:ascii="Arial" w:eastAsia="Verdana" w:hAnsi="Arial" w:cs="Arial"/>
          <w:b/>
          <w:sz w:val="20"/>
          <w:szCs w:val="20"/>
        </w:rPr>
        <w:t xml:space="preserve"> </w:t>
      </w:r>
      <w:r w:rsidRPr="004F771B">
        <w:rPr>
          <w:rFonts w:ascii="Arial" w:hAnsi="Arial" w:cs="Arial"/>
          <w:b/>
          <w:sz w:val="20"/>
          <w:szCs w:val="20"/>
        </w:rPr>
        <w:t>Description:</w:t>
      </w:r>
      <w:r w:rsidRPr="004F771B">
        <w:rPr>
          <w:rFonts w:ascii="Arial" w:eastAsia="Verdana" w:hAnsi="Arial" w:cs="Arial"/>
          <w:b/>
          <w:sz w:val="20"/>
          <w:szCs w:val="20"/>
        </w:rPr>
        <w:t xml:space="preserve"> </w:t>
      </w:r>
    </w:p>
    <w:p w14:paraId="7FBCF49C"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sz w:val="20"/>
          <w:szCs w:val="20"/>
        </w:rPr>
        <w:t>CDDB</w:t>
      </w:r>
      <w:r w:rsidRPr="004F771B">
        <w:rPr>
          <w:rFonts w:ascii="Arial" w:eastAsia="Verdana" w:hAnsi="Arial" w:cs="Arial"/>
          <w:sz w:val="20"/>
          <w:szCs w:val="20"/>
        </w:rPr>
        <w:t xml:space="preserve"> </w:t>
      </w:r>
      <w:r w:rsidRPr="004F771B">
        <w:rPr>
          <w:rFonts w:ascii="Arial" w:hAnsi="Arial" w:cs="Arial"/>
          <w:sz w:val="20"/>
          <w:szCs w:val="20"/>
        </w:rPr>
        <w:t>Compact</w:t>
      </w:r>
      <w:r w:rsidRPr="004F771B">
        <w:rPr>
          <w:rFonts w:ascii="Arial" w:eastAsia="Verdana" w:hAnsi="Arial" w:cs="Arial"/>
          <w:sz w:val="20"/>
          <w:szCs w:val="20"/>
        </w:rPr>
        <w:t xml:space="preserve"> </w:t>
      </w:r>
      <w:r w:rsidRPr="004F771B">
        <w:rPr>
          <w:rFonts w:ascii="Arial" w:hAnsi="Arial" w:cs="Arial"/>
          <w:sz w:val="20"/>
          <w:szCs w:val="20"/>
        </w:rPr>
        <w:t>Disc</w:t>
      </w:r>
      <w:r w:rsidRPr="004F771B">
        <w:rPr>
          <w:rFonts w:ascii="Arial" w:eastAsia="Verdana" w:hAnsi="Arial" w:cs="Arial"/>
          <w:sz w:val="20"/>
          <w:szCs w:val="20"/>
        </w:rPr>
        <w:t xml:space="preserve"> </w:t>
      </w:r>
      <w:r w:rsidRPr="004F771B">
        <w:rPr>
          <w:rFonts w:ascii="Arial" w:hAnsi="Arial" w:cs="Arial"/>
          <w:sz w:val="20"/>
          <w:szCs w:val="20"/>
        </w:rPr>
        <w:t>Database</w:t>
      </w:r>
      <w:r w:rsidRPr="004F771B">
        <w:rPr>
          <w:rFonts w:ascii="Arial" w:eastAsia="Verdana" w:hAnsi="Arial" w:cs="Arial"/>
          <w:sz w:val="20"/>
          <w:szCs w:val="20"/>
        </w:rPr>
        <w:t xml:space="preserve">, that </w:t>
      </w:r>
      <w:r w:rsidRPr="004F771B">
        <w:rPr>
          <w:rFonts w:ascii="Arial" w:hAnsi="Arial" w:cs="Arial"/>
          <w:sz w:val="20"/>
          <w:szCs w:val="20"/>
        </w:rPr>
        <w:t>maintains</w:t>
      </w:r>
      <w:r w:rsidRPr="004F771B">
        <w:rPr>
          <w:rFonts w:ascii="Arial" w:eastAsia="Verdana" w:hAnsi="Arial" w:cs="Arial"/>
          <w:sz w:val="20"/>
          <w:szCs w:val="20"/>
        </w:rPr>
        <w:t xml:space="preserve"> </w:t>
      </w:r>
      <w:r w:rsidRPr="004F771B">
        <w:rPr>
          <w:rFonts w:ascii="Arial" w:hAnsi="Arial" w:cs="Arial"/>
          <w:sz w:val="20"/>
          <w:szCs w:val="20"/>
        </w:rPr>
        <w:t>an</w:t>
      </w:r>
      <w:r w:rsidRPr="004F771B">
        <w:rPr>
          <w:rFonts w:ascii="Arial" w:eastAsia="Verdana" w:hAnsi="Arial" w:cs="Arial"/>
          <w:sz w:val="20"/>
          <w:szCs w:val="20"/>
        </w:rPr>
        <w:t xml:space="preserve"> </w:t>
      </w:r>
      <w:r w:rsidRPr="004F771B">
        <w:rPr>
          <w:rFonts w:ascii="Arial" w:hAnsi="Arial" w:cs="Arial"/>
          <w:sz w:val="20"/>
          <w:szCs w:val="20"/>
        </w:rPr>
        <w:t>Internet-accessible</w:t>
      </w:r>
      <w:r w:rsidRPr="004F771B">
        <w:rPr>
          <w:rFonts w:ascii="Arial" w:eastAsia="Verdana" w:hAnsi="Arial" w:cs="Arial"/>
          <w:sz w:val="20"/>
          <w:szCs w:val="20"/>
        </w:rPr>
        <w:t xml:space="preserve"> </w:t>
      </w:r>
      <w:r w:rsidRPr="004F771B">
        <w:rPr>
          <w:rFonts w:ascii="Arial" w:hAnsi="Arial" w:cs="Arial"/>
          <w:sz w:val="20"/>
          <w:szCs w:val="20"/>
        </w:rPr>
        <w:t>database</w:t>
      </w:r>
      <w:r w:rsidRPr="004F771B">
        <w:rPr>
          <w:rFonts w:ascii="Arial" w:eastAsia="Verdana" w:hAnsi="Arial" w:cs="Arial"/>
          <w:sz w:val="20"/>
          <w:szCs w:val="20"/>
        </w:rPr>
        <w:t xml:space="preserve"> </w:t>
      </w:r>
      <w:r w:rsidRPr="004F771B">
        <w:rPr>
          <w:rFonts w:ascii="Arial" w:hAnsi="Arial" w:cs="Arial"/>
          <w:sz w:val="20"/>
          <w:szCs w:val="20"/>
        </w:rPr>
        <w:t>containing</w:t>
      </w:r>
      <w:r w:rsidRPr="004F771B">
        <w:rPr>
          <w:rFonts w:ascii="Arial" w:eastAsia="Verdana" w:hAnsi="Arial" w:cs="Arial"/>
          <w:sz w:val="20"/>
          <w:szCs w:val="20"/>
        </w:rPr>
        <w:t xml:space="preserve"> </w:t>
      </w:r>
      <w:r w:rsidRPr="004F771B">
        <w:rPr>
          <w:rFonts w:ascii="Arial" w:hAnsi="Arial" w:cs="Arial"/>
          <w:sz w:val="20"/>
          <w:szCs w:val="20"/>
        </w:rPr>
        <w:t>information</w:t>
      </w:r>
      <w:r w:rsidRPr="004F771B">
        <w:rPr>
          <w:rFonts w:ascii="Arial" w:eastAsia="Verdana" w:hAnsi="Arial" w:cs="Arial"/>
          <w:sz w:val="20"/>
          <w:szCs w:val="20"/>
        </w:rPr>
        <w:t xml:space="preserve"> </w:t>
      </w:r>
      <w:r w:rsidRPr="004F771B">
        <w:rPr>
          <w:rFonts w:ascii="Arial" w:hAnsi="Arial" w:cs="Arial"/>
          <w:sz w:val="20"/>
          <w:szCs w:val="20"/>
        </w:rPr>
        <w:t>about</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contents</w:t>
      </w:r>
      <w:r w:rsidRPr="004F771B">
        <w:rPr>
          <w:rFonts w:ascii="Arial" w:eastAsia="Verdana" w:hAnsi="Arial" w:cs="Arial"/>
          <w:sz w:val="20"/>
          <w:szCs w:val="20"/>
        </w:rPr>
        <w:t xml:space="preserve"> </w:t>
      </w:r>
      <w:r w:rsidRPr="004F771B">
        <w:rPr>
          <w:rFonts w:ascii="Arial" w:hAnsi="Arial" w:cs="Arial"/>
          <w:sz w:val="20"/>
          <w:szCs w:val="20"/>
        </w:rPr>
        <w:t>of</w:t>
      </w:r>
      <w:r w:rsidRPr="004F771B">
        <w:rPr>
          <w:rFonts w:ascii="Arial" w:eastAsia="Verdana" w:hAnsi="Arial" w:cs="Arial"/>
          <w:sz w:val="20"/>
          <w:szCs w:val="20"/>
        </w:rPr>
        <w:t xml:space="preserve"> </w:t>
      </w:r>
      <w:r w:rsidRPr="004F771B">
        <w:rPr>
          <w:rFonts w:ascii="Arial" w:hAnsi="Arial" w:cs="Arial"/>
          <w:sz w:val="20"/>
          <w:szCs w:val="20"/>
        </w:rPr>
        <w:t>audio</w:t>
      </w:r>
      <w:r w:rsidRPr="004F771B">
        <w:rPr>
          <w:rFonts w:ascii="Arial" w:eastAsia="Verdana" w:hAnsi="Arial" w:cs="Arial"/>
          <w:sz w:val="20"/>
          <w:szCs w:val="20"/>
        </w:rPr>
        <w:t xml:space="preserve"> </w:t>
      </w:r>
      <w:hyperlink r:id="rId11">
        <w:r w:rsidRPr="004F771B">
          <w:rPr>
            <w:rStyle w:val="WW-InternetLink"/>
            <w:rFonts w:ascii="Arial" w:hAnsi="Arial" w:cs="Arial"/>
            <w:color w:val="000000"/>
            <w:sz w:val="20"/>
            <w:szCs w:val="20"/>
          </w:rPr>
          <w:t>compact</w:t>
        </w:r>
        <w:r w:rsidRPr="004F771B">
          <w:rPr>
            <w:rStyle w:val="WW-InternetLink"/>
            <w:rFonts w:ascii="Arial" w:eastAsia="Verdana" w:hAnsi="Arial" w:cs="Arial"/>
            <w:color w:val="000000"/>
            <w:sz w:val="20"/>
            <w:szCs w:val="20"/>
          </w:rPr>
          <w:t xml:space="preserve"> </w:t>
        </w:r>
        <w:r w:rsidRPr="004F771B">
          <w:rPr>
            <w:rStyle w:val="WW-InternetLink"/>
            <w:rFonts w:ascii="Arial" w:hAnsi="Arial" w:cs="Arial"/>
            <w:color w:val="000000"/>
            <w:sz w:val="20"/>
            <w:szCs w:val="20"/>
          </w:rPr>
          <w:t>discs</w:t>
        </w:r>
      </w:hyperlink>
      <w:r w:rsidRPr="004F771B">
        <w:rPr>
          <w:rFonts w:ascii="Arial" w:hAnsi="Arial" w:cs="Arial"/>
          <w:sz w:val="20"/>
          <w:szCs w:val="20"/>
        </w:rPr>
        <w:t>.</w:t>
      </w:r>
      <w:r w:rsidRPr="004F771B">
        <w:rPr>
          <w:rFonts w:ascii="Arial" w:eastAsia="Verdana" w:hAnsi="Arial" w:cs="Arial"/>
          <w:sz w:val="20"/>
          <w:szCs w:val="20"/>
        </w:rPr>
        <w:t xml:space="preserve"> </w:t>
      </w:r>
      <w:r w:rsidRPr="004F771B">
        <w:rPr>
          <w:rFonts w:ascii="Arial" w:hAnsi="Arial" w:cs="Arial"/>
          <w:sz w:val="20"/>
          <w:szCs w:val="20"/>
        </w:rPr>
        <w:t>It</w:t>
      </w:r>
      <w:r w:rsidRPr="004F771B">
        <w:rPr>
          <w:rFonts w:ascii="Arial" w:eastAsia="Verdana" w:hAnsi="Arial" w:cs="Arial"/>
          <w:sz w:val="20"/>
          <w:szCs w:val="20"/>
        </w:rPr>
        <w:t xml:space="preserve"> </w:t>
      </w:r>
      <w:r w:rsidRPr="004F771B">
        <w:rPr>
          <w:rFonts w:ascii="Arial" w:hAnsi="Arial" w:cs="Arial"/>
          <w:sz w:val="20"/>
          <w:szCs w:val="20"/>
        </w:rPr>
        <w:t>provides</w:t>
      </w:r>
      <w:r w:rsidRPr="004F771B">
        <w:rPr>
          <w:rFonts w:ascii="Arial" w:eastAsia="Verdana" w:hAnsi="Arial" w:cs="Arial"/>
          <w:sz w:val="20"/>
          <w:szCs w:val="20"/>
        </w:rPr>
        <w:t xml:space="preserve"> </w:t>
      </w:r>
      <w:r w:rsidRPr="004F771B">
        <w:rPr>
          <w:rFonts w:ascii="Arial" w:hAnsi="Arial" w:cs="Arial"/>
          <w:sz w:val="20"/>
          <w:szCs w:val="20"/>
        </w:rPr>
        <w:t>software</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hyperlink r:id="rId12">
        <w:r w:rsidRPr="004F771B">
          <w:rPr>
            <w:rStyle w:val="WW-InternetLink"/>
            <w:rFonts w:ascii="Arial" w:hAnsi="Arial" w:cs="Arial"/>
            <w:color w:val="000000"/>
            <w:sz w:val="20"/>
            <w:szCs w:val="20"/>
          </w:rPr>
          <w:t>metadata</w:t>
        </w:r>
      </w:hyperlink>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businesses</w:t>
      </w:r>
      <w:r w:rsidRPr="004F771B">
        <w:rPr>
          <w:rFonts w:ascii="Arial" w:eastAsia="Verdana" w:hAnsi="Arial" w:cs="Arial"/>
          <w:sz w:val="20"/>
          <w:szCs w:val="20"/>
        </w:rPr>
        <w:t xml:space="preserve"> </w:t>
      </w:r>
      <w:r w:rsidRPr="004F771B">
        <w:rPr>
          <w:rFonts w:ascii="Arial" w:hAnsi="Arial" w:cs="Arial"/>
          <w:sz w:val="20"/>
          <w:szCs w:val="20"/>
        </w:rPr>
        <w:t>that</w:t>
      </w:r>
      <w:r w:rsidRPr="004F771B">
        <w:rPr>
          <w:rFonts w:ascii="Arial" w:eastAsia="Verdana" w:hAnsi="Arial" w:cs="Arial"/>
          <w:sz w:val="20"/>
          <w:szCs w:val="20"/>
        </w:rPr>
        <w:t xml:space="preserve"> </w:t>
      </w:r>
      <w:r w:rsidRPr="004F771B">
        <w:rPr>
          <w:rFonts w:ascii="Arial" w:hAnsi="Arial" w:cs="Arial"/>
          <w:sz w:val="20"/>
          <w:szCs w:val="20"/>
        </w:rPr>
        <w:t>enable</w:t>
      </w:r>
      <w:r w:rsidRPr="004F771B">
        <w:rPr>
          <w:rFonts w:ascii="Arial" w:eastAsia="Verdana" w:hAnsi="Arial" w:cs="Arial"/>
          <w:sz w:val="20"/>
          <w:szCs w:val="20"/>
        </w:rPr>
        <w:t xml:space="preserve"> </w:t>
      </w:r>
      <w:r w:rsidRPr="004F771B">
        <w:rPr>
          <w:rFonts w:ascii="Arial" w:hAnsi="Arial" w:cs="Arial"/>
          <w:sz w:val="20"/>
          <w:szCs w:val="20"/>
        </w:rPr>
        <w:t>their</w:t>
      </w:r>
      <w:r w:rsidRPr="004F771B">
        <w:rPr>
          <w:rFonts w:ascii="Arial" w:eastAsia="Verdana" w:hAnsi="Arial" w:cs="Arial"/>
          <w:sz w:val="20"/>
          <w:szCs w:val="20"/>
        </w:rPr>
        <w:t xml:space="preserve"> </w:t>
      </w:r>
      <w:r w:rsidRPr="004F771B">
        <w:rPr>
          <w:rFonts w:ascii="Arial" w:hAnsi="Arial" w:cs="Arial"/>
          <w:sz w:val="20"/>
          <w:szCs w:val="20"/>
        </w:rPr>
        <w:t>customers</w:t>
      </w:r>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manage</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search</w:t>
      </w:r>
      <w:r w:rsidRPr="004F771B">
        <w:rPr>
          <w:rFonts w:ascii="Arial" w:eastAsia="Verdana" w:hAnsi="Arial" w:cs="Arial"/>
          <w:sz w:val="20"/>
          <w:szCs w:val="20"/>
        </w:rPr>
        <w:t xml:space="preserve"> </w:t>
      </w:r>
      <w:r w:rsidRPr="004F771B">
        <w:rPr>
          <w:rFonts w:ascii="Arial" w:hAnsi="Arial" w:cs="Arial"/>
          <w:sz w:val="20"/>
          <w:szCs w:val="20"/>
        </w:rPr>
        <w:t>digital</w:t>
      </w:r>
      <w:r w:rsidRPr="004F771B">
        <w:rPr>
          <w:rFonts w:ascii="Arial" w:eastAsia="Verdana" w:hAnsi="Arial" w:cs="Arial"/>
          <w:sz w:val="20"/>
          <w:szCs w:val="20"/>
        </w:rPr>
        <w:t xml:space="preserve"> </w:t>
      </w:r>
      <w:r w:rsidRPr="004F771B">
        <w:rPr>
          <w:rFonts w:ascii="Arial" w:hAnsi="Arial" w:cs="Arial"/>
          <w:sz w:val="20"/>
          <w:szCs w:val="20"/>
        </w:rPr>
        <w:t>media.</w:t>
      </w:r>
      <w:r w:rsidRPr="004F771B">
        <w:rPr>
          <w:rFonts w:ascii="Arial" w:eastAsia="Verdana" w:hAnsi="Arial" w:cs="Arial"/>
          <w:sz w:val="20"/>
          <w:szCs w:val="20"/>
        </w:rPr>
        <w:t xml:space="preserve"> </w:t>
      </w:r>
      <w:r w:rsidRPr="004F771B">
        <w:rPr>
          <w:rFonts w:ascii="Arial" w:hAnsi="Arial" w:cs="Arial"/>
          <w:sz w:val="20"/>
          <w:szCs w:val="20"/>
        </w:rPr>
        <w:t>Gracenote</w:t>
      </w:r>
      <w:r w:rsidRPr="004F771B">
        <w:rPr>
          <w:rFonts w:ascii="Arial" w:eastAsia="Verdana" w:hAnsi="Arial" w:cs="Arial"/>
          <w:sz w:val="20"/>
          <w:szCs w:val="20"/>
        </w:rPr>
        <w:t xml:space="preserve"> </w:t>
      </w:r>
      <w:r w:rsidRPr="004F771B">
        <w:rPr>
          <w:rFonts w:ascii="Arial" w:hAnsi="Arial" w:cs="Arial"/>
          <w:sz w:val="20"/>
          <w:szCs w:val="20"/>
        </w:rPr>
        <w:t>provides</w:t>
      </w:r>
      <w:r w:rsidRPr="004F771B">
        <w:rPr>
          <w:rFonts w:ascii="Arial" w:eastAsia="Verdana" w:hAnsi="Arial" w:cs="Arial"/>
          <w:sz w:val="20"/>
          <w:szCs w:val="20"/>
        </w:rPr>
        <w:t xml:space="preserve"> </w:t>
      </w:r>
      <w:r w:rsidRPr="004F771B">
        <w:rPr>
          <w:rFonts w:ascii="Arial" w:hAnsi="Arial" w:cs="Arial"/>
          <w:sz w:val="20"/>
          <w:szCs w:val="20"/>
        </w:rPr>
        <w:t>its</w:t>
      </w:r>
      <w:r w:rsidRPr="004F771B">
        <w:rPr>
          <w:rFonts w:ascii="Arial" w:eastAsia="Verdana" w:hAnsi="Arial" w:cs="Arial"/>
          <w:sz w:val="20"/>
          <w:szCs w:val="20"/>
        </w:rPr>
        <w:t xml:space="preserve"> </w:t>
      </w:r>
      <w:r w:rsidRPr="004F771B">
        <w:rPr>
          <w:rFonts w:ascii="Arial" w:hAnsi="Arial" w:cs="Arial"/>
          <w:sz w:val="20"/>
          <w:szCs w:val="20"/>
        </w:rPr>
        <w:t>media</w:t>
      </w:r>
      <w:r w:rsidRPr="004F771B">
        <w:rPr>
          <w:rFonts w:ascii="Arial" w:eastAsia="Verdana" w:hAnsi="Arial" w:cs="Arial"/>
          <w:sz w:val="20"/>
          <w:szCs w:val="20"/>
        </w:rPr>
        <w:t xml:space="preserve"> </w:t>
      </w:r>
      <w:r w:rsidRPr="004F771B">
        <w:rPr>
          <w:rFonts w:ascii="Arial" w:hAnsi="Arial" w:cs="Arial"/>
          <w:sz w:val="20"/>
          <w:szCs w:val="20"/>
        </w:rPr>
        <w:t>management</w:t>
      </w:r>
      <w:r w:rsidRPr="004F771B">
        <w:rPr>
          <w:rFonts w:ascii="Arial" w:eastAsia="Verdana" w:hAnsi="Arial" w:cs="Arial"/>
          <w:sz w:val="20"/>
          <w:szCs w:val="20"/>
        </w:rPr>
        <w:t xml:space="preserve"> </w:t>
      </w:r>
      <w:r w:rsidRPr="004F771B">
        <w:rPr>
          <w:rFonts w:ascii="Arial" w:hAnsi="Arial" w:cs="Arial"/>
          <w:sz w:val="20"/>
          <w:szCs w:val="20"/>
        </w:rPr>
        <w:t>technology</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global</w:t>
      </w:r>
      <w:r w:rsidRPr="004F771B">
        <w:rPr>
          <w:rFonts w:ascii="Arial" w:eastAsia="Verdana" w:hAnsi="Arial" w:cs="Arial"/>
          <w:sz w:val="20"/>
          <w:szCs w:val="20"/>
        </w:rPr>
        <w:t xml:space="preserve"> </w:t>
      </w:r>
      <w:r w:rsidRPr="004F771B">
        <w:rPr>
          <w:rFonts w:ascii="Arial" w:hAnsi="Arial" w:cs="Arial"/>
          <w:sz w:val="20"/>
          <w:szCs w:val="20"/>
        </w:rPr>
        <w:t>media</w:t>
      </w:r>
      <w:r w:rsidRPr="004F771B">
        <w:rPr>
          <w:rFonts w:ascii="Arial" w:eastAsia="Verdana" w:hAnsi="Arial" w:cs="Arial"/>
          <w:sz w:val="20"/>
          <w:szCs w:val="20"/>
        </w:rPr>
        <w:t xml:space="preserve"> </w:t>
      </w:r>
      <w:r w:rsidRPr="004F771B">
        <w:rPr>
          <w:rFonts w:ascii="Arial" w:hAnsi="Arial" w:cs="Arial"/>
          <w:sz w:val="20"/>
          <w:szCs w:val="20"/>
        </w:rPr>
        <w:t>database</w:t>
      </w:r>
      <w:r w:rsidRPr="004F771B">
        <w:rPr>
          <w:rFonts w:ascii="Arial" w:eastAsia="Verdana" w:hAnsi="Arial" w:cs="Arial"/>
          <w:sz w:val="20"/>
          <w:szCs w:val="20"/>
        </w:rPr>
        <w:t xml:space="preserve"> </w:t>
      </w:r>
      <w:r w:rsidRPr="004F771B">
        <w:rPr>
          <w:rFonts w:ascii="Arial" w:hAnsi="Arial" w:cs="Arial"/>
          <w:sz w:val="20"/>
          <w:szCs w:val="20"/>
        </w:rPr>
        <w:t>of</w:t>
      </w:r>
      <w:r w:rsidRPr="004F771B">
        <w:rPr>
          <w:rFonts w:ascii="Arial" w:eastAsia="Verdana" w:hAnsi="Arial" w:cs="Arial"/>
          <w:sz w:val="20"/>
          <w:szCs w:val="20"/>
        </w:rPr>
        <w:t xml:space="preserve"> </w:t>
      </w:r>
      <w:r w:rsidRPr="004F771B">
        <w:rPr>
          <w:rFonts w:ascii="Arial" w:hAnsi="Arial" w:cs="Arial"/>
          <w:sz w:val="20"/>
          <w:szCs w:val="20"/>
        </w:rPr>
        <w:t>digital</w:t>
      </w:r>
      <w:r w:rsidRPr="004F771B">
        <w:rPr>
          <w:rFonts w:ascii="Arial" w:eastAsia="Verdana" w:hAnsi="Arial" w:cs="Arial"/>
          <w:sz w:val="20"/>
          <w:szCs w:val="20"/>
        </w:rPr>
        <w:t xml:space="preserve"> </w:t>
      </w:r>
      <w:r w:rsidRPr="004F771B">
        <w:rPr>
          <w:rFonts w:ascii="Arial" w:hAnsi="Arial" w:cs="Arial"/>
          <w:sz w:val="20"/>
          <w:szCs w:val="20"/>
        </w:rPr>
        <w:t>entertainment</w:t>
      </w:r>
      <w:r w:rsidRPr="004F771B">
        <w:rPr>
          <w:rFonts w:ascii="Arial" w:eastAsia="Verdana" w:hAnsi="Arial" w:cs="Arial"/>
          <w:sz w:val="20"/>
          <w:szCs w:val="20"/>
        </w:rPr>
        <w:t xml:space="preserve"> </w:t>
      </w:r>
      <w:r w:rsidRPr="004F771B">
        <w:rPr>
          <w:rFonts w:ascii="Arial" w:hAnsi="Arial" w:cs="Arial"/>
          <w:sz w:val="20"/>
          <w:szCs w:val="20"/>
        </w:rPr>
        <w:t>information</w:t>
      </w:r>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hyperlink r:id="rId13">
        <w:r w:rsidRPr="004F771B">
          <w:rPr>
            <w:rStyle w:val="WW-InternetLink"/>
            <w:rFonts w:ascii="Arial" w:hAnsi="Arial" w:cs="Arial"/>
            <w:color w:val="000000"/>
            <w:sz w:val="20"/>
            <w:szCs w:val="20"/>
          </w:rPr>
          <w:t>mobile</w:t>
        </w:r>
      </w:hyperlink>
      <w:r w:rsidRPr="004F771B">
        <w:rPr>
          <w:rFonts w:ascii="Arial" w:hAnsi="Arial" w:cs="Arial"/>
          <w:sz w:val="20"/>
          <w:szCs w:val="20"/>
        </w:rPr>
        <w:t>,</w:t>
      </w:r>
      <w:r w:rsidRPr="004F771B">
        <w:rPr>
          <w:rFonts w:ascii="Arial" w:eastAsia="Verdana" w:hAnsi="Arial" w:cs="Arial"/>
          <w:sz w:val="20"/>
          <w:szCs w:val="20"/>
        </w:rPr>
        <w:t xml:space="preserve"> </w:t>
      </w:r>
      <w:r w:rsidRPr="004F771B">
        <w:rPr>
          <w:rFonts w:ascii="Arial" w:hAnsi="Arial" w:cs="Arial"/>
          <w:sz w:val="20"/>
          <w:szCs w:val="20"/>
        </w:rPr>
        <w:t>automobile,</w:t>
      </w:r>
      <w:r w:rsidRPr="004F771B">
        <w:rPr>
          <w:rFonts w:ascii="Arial" w:eastAsia="Verdana" w:hAnsi="Arial" w:cs="Arial"/>
          <w:sz w:val="20"/>
          <w:szCs w:val="20"/>
        </w:rPr>
        <w:t xml:space="preserve"> </w:t>
      </w:r>
      <w:hyperlink r:id="rId14">
        <w:r w:rsidRPr="004F771B">
          <w:rPr>
            <w:rStyle w:val="WW-InternetLink"/>
            <w:rFonts w:ascii="Arial" w:hAnsi="Arial" w:cs="Arial"/>
            <w:color w:val="000000"/>
            <w:sz w:val="20"/>
            <w:szCs w:val="20"/>
          </w:rPr>
          <w:t>portable</w:t>
        </w:r>
      </w:hyperlink>
      <w:r w:rsidRPr="004F771B">
        <w:rPr>
          <w:rFonts w:ascii="Arial" w:hAnsi="Arial" w:cs="Arial"/>
          <w:sz w:val="20"/>
          <w:szCs w:val="20"/>
        </w:rPr>
        <w:t>,</w:t>
      </w:r>
      <w:r w:rsidRPr="004F771B">
        <w:rPr>
          <w:rFonts w:ascii="Arial" w:eastAsia="Verdana" w:hAnsi="Arial" w:cs="Arial"/>
          <w:sz w:val="20"/>
          <w:szCs w:val="20"/>
        </w:rPr>
        <w:t xml:space="preserve"> </w:t>
      </w:r>
      <w:r w:rsidRPr="004F771B">
        <w:rPr>
          <w:rFonts w:ascii="Arial" w:hAnsi="Arial" w:cs="Arial"/>
          <w:sz w:val="20"/>
          <w:szCs w:val="20"/>
        </w:rPr>
        <w:t>home,</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hyperlink r:id="rId15">
        <w:r w:rsidRPr="004F771B">
          <w:rPr>
            <w:rStyle w:val="WW-InternetLink"/>
            <w:rFonts w:ascii="Arial" w:hAnsi="Arial" w:cs="Arial"/>
            <w:color w:val="000000"/>
            <w:sz w:val="20"/>
            <w:szCs w:val="20"/>
          </w:rPr>
          <w:t>PC</w:t>
        </w:r>
      </w:hyperlink>
      <w:r w:rsidRPr="004F771B">
        <w:rPr>
          <w:rFonts w:ascii="Arial" w:eastAsia="Verdana" w:hAnsi="Arial" w:cs="Arial"/>
          <w:sz w:val="20"/>
          <w:szCs w:val="20"/>
        </w:rPr>
        <w:t xml:space="preserve"> </w:t>
      </w:r>
      <w:r w:rsidRPr="004F771B">
        <w:rPr>
          <w:rFonts w:ascii="Arial" w:hAnsi="Arial" w:cs="Arial"/>
          <w:sz w:val="20"/>
          <w:szCs w:val="20"/>
        </w:rPr>
        <w:t>markets.</w:t>
      </w:r>
      <w:r w:rsidRPr="004F771B">
        <w:rPr>
          <w:rFonts w:ascii="Arial" w:eastAsia="Verdana" w:hAnsi="Arial" w:cs="Arial"/>
          <w:sz w:val="20"/>
          <w:szCs w:val="20"/>
        </w:rPr>
        <w:t xml:space="preserve"> </w:t>
      </w:r>
      <w:r w:rsidRPr="004F771B">
        <w:rPr>
          <w:rFonts w:ascii="Arial" w:hAnsi="Arial" w:cs="Arial"/>
          <w:sz w:val="20"/>
          <w:szCs w:val="20"/>
        </w:rPr>
        <w:t>Several</w:t>
      </w:r>
      <w:r w:rsidRPr="004F771B">
        <w:rPr>
          <w:rFonts w:ascii="Arial" w:eastAsia="Verdana" w:hAnsi="Arial" w:cs="Arial"/>
          <w:sz w:val="20"/>
          <w:szCs w:val="20"/>
        </w:rPr>
        <w:t xml:space="preserve"> </w:t>
      </w:r>
      <w:r w:rsidRPr="004F771B">
        <w:rPr>
          <w:rFonts w:ascii="Arial" w:hAnsi="Arial" w:cs="Arial"/>
          <w:sz w:val="20"/>
          <w:szCs w:val="20"/>
        </w:rPr>
        <w:t>computer</w:t>
      </w:r>
      <w:r w:rsidRPr="004F771B">
        <w:rPr>
          <w:rFonts w:ascii="Arial" w:eastAsia="Verdana" w:hAnsi="Arial" w:cs="Arial"/>
          <w:sz w:val="20"/>
          <w:szCs w:val="20"/>
        </w:rPr>
        <w:t xml:space="preserve"> </w:t>
      </w:r>
      <w:r w:rsidRPr="004F771B">
        <w:rPr>
          <w:rFonts w:ascii="Arial" w:hAnsi="Arial" w:cs="Arial"/>
          <w:sz w:val="20"/>
          <w:szCs w:val="20"/>
        </w:rPr>
        <w:t>software</w:t>
      </w:r>
      <w:r w:rsidRPr="004F771B">
        <w:rPr>
          <w:rFonts w:ascii="Arial" w:eastAsia="Verdana" w:hAnsi="Arial" w:cs="Arial"/>
          <w:sz w:val="20"/>
          <w:szCs w:val="20"/>
        </w:rPr>
        <w:t xml:space="preserve"> </w:t>
      </w:r>
      <w:r w:rsidRPr="004F771B">
        <w:rPr>
          <w:rFonts w:ascii="Arial" w:hAnsi="Arial" w:cs="Arial"/>
          <w:sz w:val="20"/>
          <w:szCs w:val="20"/>
        </w:rPr>
        <w:t>applications</w:t>
      </w:r>
      <w:r w:rsidRPr="004F771B">
        <w:rPr>
          <w:rFonts w:ascii="Arial" w:eastAsia="Verdana" w:hAnsi="Arial" w:cs="Arial"/>
          <w:sz w:val="20"/>
          <w:szCs w:val="20"/>
        </w:rPr>
        <w:t xml:space="preserve"> </w:t>
      </w:r>
      <w:r w:rsidRPr="004F771B">
        <w:rPr>
          <w:rFonts w:ascii="Arial" w:hAnsi="Arial" w:cs="Arial"/>
          <w:sz w:val="20"/>
          <w:szCs w:val="20"/>
        </w:rPr>
        <w:t>that</w:t>
      </w:r>
      <w:r w:rsidRPr="004F771B">
        <w:rPr>
          <w:rFonts w:ascii="Arial" w:eastAsia="Verdana" w:hAnsi="Arial" w:cs="Arial"/>
          <w:sz w:val="20"/>
          <w:szCs w:val="20"/>
        </w:rPr>
        <w:t xml:space="preserve"> </w:t>
      </w:r>
      <w:r w:rsidRPr="004F771B">
        <w:rPr>
          <w:rFonts w:ascii="Arial" w:hAnsi="Arial" w:cs="Arial"/>
          <w:sz w:val="20"/>
          <w:szCs w:val="20"/>
        </w:rPr>
        <w:t>are</w:t>
      </w:r>
      <w:r w:rsidRPr="004F771B">
        <w:rPr>
          <w:rFonts w:ascii="Arial" w:eastAsia="Verdana" w:hAnsi="Arial" w:cs="Arial"/>
          <w:sz w:val="20"/>
          <w:szCs w:val="20"/>
        </w:rPr>
        <w:t xml:space="preserve"> </w:t>
      </w:r>
      <w:r w:rsidRPr="004F771B">
        <w:rPr>
          <w:rFonts w:ascii="Arial" w:hAnsi="Arial" w:cs="Arial"/>
          <w:sz w:val="20"/>
          <w:szCs w:val="20"/>
        </w:rPr>
        <w:t>capable</w:t>
      </w:r>
      <w:r w:rsidRPr="004F771B">
        <w:rPr>
          <w:rFonts w:ascii="Arial" w:eastAsia="Verdana" w:hAnsi="Arial" w:cs="Arial"/>
          <w:sz w:val="20"/>
          <w:szCs w:val="20"/>
        </w:rPr>
        <w:t xml:space="preserve"> </w:t>
      </w:r>
      <w:r w:rsidRPr="004F771B">
        <w:rPr>
          <w:rFonts w:ascii="Arial" w:hAnsi="Arial" w:cs="Arial"/>
          <w:sz w:val="20"/>
          <w:szCs w:val="20"/>
        </w:rPr>
        <w:t>of</w:t>
      </w:r>
      <w:r w:rsidRPr="004F771B">
        <w:rPr>
          <w:rFonts w:ascii="Arial" w:eastAsia="Verdana" w:hAnsi="Arial" w:cs="Arial"/>
          <w:sz w:val="20"/>
          <w:szCs w:val="20"/>
        </w:rPr>
        <w:t xml:space="preserve"> </w:t>
      </w:r>
      <w:r w:rsidRPr="004F771B">
        <w:rPr>
          <w:rFonts w:ascii="Arial" w:hAnsi="Arial" w:cs="Arial"/>
          <w:sz w:val="20"/>
          <w:szCs w:val="20"/>
        </w:rPr>
        <w:t>playing</w:t>
      </w:r>
      <w:r w:rsidRPr="004F771B">
        <w:rPr>
          <w:rFonts w:ascii="Arial" w:eastAsia="Verdana" w:hAnsi="Arial" w:cs="Arial"/>
          <w:sz w:val="20"/>
          <w:szCs w:val="20"/>
        </w:rPr>
        <w:t xml:space="preserve"> </w:t>
      </w:r>
      <w:r w:rsidRPr="004F771B">
        <w:rPr>
          <w:rFonts w:ascii="Arial" w:hAnsi="Arial" w:cs="Arial"/>
          <w:sz w:val="20"/>
          <w:szCs w:val="20"/>
        </w:rPr>
        <w:t>CDs,</w:t>
      </w:r>
      <w:r w:rsidRPr="004F771B">
        <w:rPr>
          <w:rFonts w:ascii="Arial" w:eastAsia="Verdana" w:hAnsi="Arial" w:cs="Arial"/>
          <w:sz w:val="20"/>
          <w:szCs w:val="20"/>
        </w:rPr>
        <w:t xml:space="preserve"> </w:t>
      </w:r>
      <w:r w:rsidRPr="004F771B">
        <w:rPr>
          <w:rFonts w:ascii="Arial" w:hAnsi="Arial" w:cs="Arial"/>
          <w:sz w:val="20"/>
          <w:szCs w:val="20"/>
        </w:rPr>
        <w:t>such</w:t>
      </w:r>
      <w:r w:rsidRPr="004F771B">
        <w:rPr>
          <w:rFonts w:ascii="Arial" w:eastAsia="Verdana" w:hAnsi="Arial" w:cs="Arial"/>
          <w:sz w:val="20"/>
          <w:szCs w:val="20"/>
        </w:rPr>
        <w:t xml:space="preserve"> </w:t>
      </w:r>
      <w:r w:rsidRPr="004F771B">
        <w:rPr>
          <w:rFonts w:ascii="Arial" w:hAnsi="Arial" w:cs="Arial"/>
          <w:sz w:val="20"/>
          <w:szCs w:val="20"/>
        </w:rPr>
        <w:t>as</w:t>
      </w:r>
      <w:r w:rsidRPr="004F771B">
        <w:rPr>
          <w:rFonts w:ascii="Arial" w:eastAsia="Verdana" w:hAnsi="Arial" w:cs="Arial"/>
          <w:sz w:val="20"/>
          <w:szCs w:val="20"/>
        </w:rPr>
        <w:t xml:space="preserve"> </w:t>
      </w:r>
      <w:hyperlink r:id="rId16">
        <w:r w:rsidRPr="004F771B">
          <w:rPr>
            <w:rStyle w:val="WW-InternetLink"/>
            <w:rFonts w:ascii="Arial" w:hAnsi="Arial" w:cs="Arial"/>
            <w:color w:val="000000"/>
            <w:sz w:val="20"/>
            <w:szCs w:val="20"/>
          </w:rPr>
          <w:t>Win amp</w:t>
        </w:r>
      </w:hyperlink>
      <w:r w:rsidRPr="004F771B">
        <w:rPr>
          <w:rFonts w:ascii="Arial" w:hAnsi="Arial" w:cs="Arial"/>
          <w:sz w:val="20"/>
          <w:szCs w:val="20"/>
        </w:rPr>
        <w:t>,</w:t>
      </w:r>
      <w:r w:rsidRPr="004F771B">
        <w:rPr>
          <w:rFonts w:ascii="Arial" w:eastAsia="Verdana" w:hAnsi="Arial" w:cs="Arial"/>
          <w:sz w:val="20"/>
          <w:szCs w:val="20"/>
        </w:rPr>
        <w:t xml:space="preserve"> </w:t>
      </w:r>
      <w:hyperlink r:id="rId17">
        <w:r w:rsidRPr="004F771B">
          <w:rPr>
            <w:rStyle w:val="WW-InternetLink"/>
            <w:rFonts w:ascii="Arial" w:hAnsi="Arial" w:cs="Arial"/>
            <w:color w:val="000000"/>
            <w:sz w:val="20"/>
            <w:szCs w:val="20"/>
          </w:rPr>
          <w:t>Media</w:t>
        </w:r>
        <w:r w:rsidRPr="004F771B">
          <w:rPr>
            <w:rStyle w:val="WW-InternetLink"/>
            <w:rFonts w:ascii="Arial" w:eastAsia="Verdana" w:hAnsi="Arial" w:cs="Arial"/>
            <w:color w:val="000000"/>
            <w:sz w:val="20"/>
            <w:szCs w:val="20"/>
          </w:rPr>
          <w:t xml:space="preserve"> </w:t>
        </w:r>
        <w:r w:rsidRPr="004F771B">
          <w:rPr>
            <w:rStyle w:val="WW-InternetLink"/>
            <w:rFonts w:ascii="Arial" w:hAnsi="Arial" w:cs="Arial"/>
            <w:color w:val="000000"/>
            <w:sz w:val="20"/>
            <w:szCs w:val="20"/>
          </w:rPr>
          <w:t>Go</w:t>
        </w:r>
      </w:hyperlink>
      <w:r w:rsidRPr="004F771B">
        <w:rPr>
          <w:rFonts w:ascii="Arial" w:hAnsi="Arial" w:cs="Arial"/>
          <w:sz w:val="20"/>
          <w:szCs w:val="20"/>
        </w:rPr>
        <w:t>,</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hyperlink r:id="rId18">
        <w:r w:rsidRPr="004F771B">
          <w:rPr>
            <w:rStyle w:val="WW-InternetLink"/>
            <w:rFonts w:ascii="Arial" w:hAnsi="Arial" w:cs="Arial"/>
            <w:color w:val="000000"/>
            <w:sz w:val="20"/>
            <w:szCs w:val="20"/>
          </w:rPr>
          <w:t>iTunes</w:t>
        </w:r>
      </w:hyperlink>
      <w:r w:rsidRPr="004F771B">
        <w:rPr>
          <w:rFonts w:ascii="Arial" w:hAnsi="Arial" w:cs="Arial"/>
          <w:sz w:val="20"/>
          <w:szCs w:val="20"/>
        </w:rPr>
        <w:t>,</w:t>
      </w:r>
      <w:r w:rsidRPr="004F771B">
        <w:rPr>
          <w:rFonts w:ascii="Arial" w:eastAsia="Verdana" w:hAnsi="Arial" w:cs="Arial"/>
          <w:sz w:val="20"/>
          <w:szCs w:val="20"/>
        </w:rPr>
        <w:t xml:space="preserve"> </w:t>
      </w:r>
      <w:r w:rsidRPr="004F771B">
        <w:rPr>
          <w:rFonts w:ascii="Arial" w:hAnsi="Arial" w:cs="Arial"/>
          <w:sz w:val="20"/>
          <w:szCs w:val="20"/>
        </w:rPr>
        <w:t>use</w:t>
      </w:r>
      <w:r w:rsidRPr="004F771B">
        <w:rPr>
          <w:rFonts w:ascii="Arial" w:eastAsia="Verdana" w:hAnsi="Arial" w:cs="Arial"/>
          <w:sz w:val="20"/>
          <w:szCs w:val="20"/>
        </w:rPr>
        <w:t xml:space="preserve"> </w:t>
      </w:r>
      <w:r w:rsidRPr="004F771B">
        <w:rPr>
          <w:rFonts w:ascii="Arial" w:hAnsi="Arial" w:cs="Arial"/>
          <w:sz w:val="20"/>
          <w:szCs w:val="20"/>
        </w:rPr>
        <w:t>Gracenote's</w:t>
      </w:r>
      <w:r w:rsidRPr="004F771B">
        <w:rPr>
          <w:rFonts w:ascii="Arial" w:eastAsia="Verdana" w:hAnsi="Arial" w:cs="Arial"/>
          <w:sz w:val="20"/>
          <w:szCs w:val="20"/>
        </w:rPr>
        <w:t xml:space="preserve"> </w:t>
      </w:r>
      <w:hyperlink r:id="rId19">
        <w:r w:rsidRPr="004F771B">
          <w:rPr>
            <w:rStyle w:val="WW-InternetLink"/>
            <w:rFonts w:ascii="Arial" w:hAnsi="Arial" w:cs="Arial"/>
            <w:color w:val="000000"/>
            <w:sz w:val="20"/>
            <w:szCs w:val="20"/>
          </w:rPr>
          <w:t>CDDB</w:t>
        </w:r>
      </w:hyperlink>
      <w:r w:rsidRPr="004F771B">
        <w:rPr>
          <w:rFonts w:ascii="Arial" w:eastAsia="Verdana" w:hAnsi="Arial" w:cs="Arial"/>
          <w:sz w:val="20"/>
          <w:szCs w:val="20"/>
        </w:rPr>
        <w:t xml:space="preserve"> </w:t>
      </w:r>
      <w:r w:rsidRPr="004F771B">
        <w:rPr>
          <w:rFonts w:ascii="Arial" w:hAnsi="Arial" w:cs="Arial"/>
          <w:sz w:val="20"/>
          <w:szCs w:val="20"/>
        </w:rPr>
        <w:t>technology.</w:t>
      </w:r>
    </w:p>
    <w:p w14:paraId="0F0101E1" w14:textId="77777777" w:rsidR="004F771B" w:rsidRPr="004F771B" w:rsidRDefault="004F771B" w:rsidP="004F771B">
      <w:pPr>
        <w:tabs>
          <w:tab w:val="left" w:pos="288"/>
        </w:tabs>
        <w:spacing w:after="40"/>
        <w:rPr>
          <w:rFonts w:ascii="Arial" w:hAnsi="Arial" w:cs="Arial"/>
          <w:sz w:val="20"/>
          <w:szCs w:val="20"/>
        </w:rPr>
      </w:pPr>
    </w:p>
    <w:p w14:paraId="34B1DC4C" w14:textId="77777777" w:rsidR="004F771B" w:rsidRPr="004F771B" w:rsidRDefault="004F771B" w:rsidP="004F771B">
      <w:pPr>
        <w:tabs>
          <w:tab w:val="left" w:pos="288"/>
        </w:tabs>
        <w:spacing w:after="40"/>
        <w:rPr>
          <w:rFonts w:ascii="Arial" w:hAnsi="Arial" w:cs="Arial"/>
          <w:sz w:val="20"/>
          <w:szCs w:val="20"/>
        </w:rPr>
      </w:pPr>
      <w:r w:rsidRPr="004F771B">
        <w:rPr>
          <w:rFonts w:ascii="Arial" w:eastAsia="Calibri" w:hAnsi="Arial" w:cs="Arial"/>
          <w:sz w:val="20"/>
          <w:szCs w:val="20"/>
        </w:rPr>
        <w:t xml:space="preserve"> </w:t>
      </w:r>
      <w:r w:rsidRPr="004F771B">
        <w:rPr>
          <w:rFonts w:ascii="Arial" w:hAnsi="Arial" w:cs="Arial"/>
          <w:b/>
          <w:sz w:val="20"/>
          <w:szCs w:val="20"/>
        </w:rPr>
        <w:t>Roles</w:t>
      </w:r>
      <w:r w:rsidRPr="004F771B">
        <w:rPr>
          <w:rFonts w:ascii="Arial" w:eastAsia="Verdana" w:hAnsi="Arial" w:cs="Arial"/>
          <w:b/>
          <w:sz w:val="20"/>
          <w:szCs w:val="20"/>
        </w:rPr>
        <w:t xml:space="preserve"> </w:t>
      </w:r>
      <w:r w:rsidRPr="004F771B">
        <w:rPr>
          <w:rFonts w:ascii="Arial" w:hAnsi="Arial" w:cs="Arial"/>
          <w:b/>
          <w:sz w:val="20"/>
          <w:szCs w:val="20"/>
        </w:rPr>
        <w:t>&amp;</w:t>
      </w:r>
      <w:r w:rsidRPr="004F771B">
        <w:rPr>
          <w:rFonts w:ascii="Arial" w:eastAsia="Verdana" w:hAnsi="Arial" w:cs="Arial"/>
          <w:b/>
          <w:sz w:val="20"/>
          <w:szCs w:val="20"/>
        </w:rPr>
        <w:t xml:space="preserve"> </w:t>
      </w:r>
      <w:r w:rsidRPr="004F771B">
        <w:rPr>
          <w:rFonts w:ascii="Arial" w:hAnsi="Arial" w:cs="Arial"/>
          <w:b/>
          <w:sz w:val="20"/>
          <w:szCs w:val="20"/>
        </w:rPr>
        <w:t>Responsibilities:</w:t>
      </w:r>
    </w:p>
    <w:p w14:paraId="265D14FF" w14:textId="77777777" w:rsidR="004F771B" w:rsidRPr="004F771B" w:rsidRDefault="004F771B" w:rsidP="004F771B">
      <w:pPr>
        <w:pStyle w:val="ListParagraph"/>
        <w:numPr>
          <w:ilvl w:val="0"/>
          <w:numId w:val="47"/>
        </w:numPr>
        <w:rPr>
          <w:rFonts w:ascii="Arial" w:hAnsi="Arial" w:cs="Arial"/>
          <w:sz w:val="20"/>
          <w:szCs w:val="20"/>
        </w:rPr>
      </w:pPr>
      <w:r w:rsidRPr="004F771B">
        <w:rPr>
          <w:rFonts w:ascii="Arial" w:hAnsi="Arial" w:cs="Arial"/>
          <w:sz w:val="20"/>
          <w:szCs w:val="20"/>
        </w:rPr>
        <w:t>Developing</w:t>
      </w:r>
      <w:r w:rsidRPr="004F771B">
        <w:rPr>
          <w:rFonts w:ascii="Arial" w:eastAsia="Verdana" w:hAnsi="Arial" w:cs="Arial"/>
          <w:sz w:val="20"/>
          <w:szCs w:val="20"/>
        </w:rPr>
        <w:t xml:space="preserve"> </w:t>
      </w:r>
      <w:r w:rsidRPr="004F771B">
        <w:rPr>
          <w:rFonts w:ascii="Arial" w:hAnsi="Arial" w:cs="Arial"/>
          <w:sz w:val="20"/>
          <w:szCs w:val="20"/>
        </w:rPr>
        <w:t>Test</w:t>
      </w:r>
      <w:r w:rsidRPr="004F771B">
        <w:rPr>
          <w:rFonts w:ascii="Arial" w:eastAsia="Verdana" w:hAnsi="Arial" w:cs="Arial"/>
          <w:sz w:val="20"/>
          <w:szCs w:val="20"/>
        </w:rPr>
        <w:t xml:space="preserve"> </w:t>
      </w:r>
      <w:r w:rsidRPr="004F771B">
        <w:rPr>
          <w:rFonts w:ascii="Arial" w:hAnsi="Arial" w:cs="Arial"/>
          <w:sz w:val="20"/>
          <w:szCs w:val="20"/>
        </w:rPr>
        <w:t>Framework</w:t>
      </w:r>
      <w:r w:rsidRPr="004F771B">
        <w:rPr>
          <w:rFonts w:ascii="Arial" w:eastAsia="Verdana" w:hAnsi="Arial" w:cs="Arial"/>
          <w:sz w:val="20"/>
          <w:szCs w:val="20"/>
        </w:rPr>
        <w:t xml:space="preserve"> using Cucumber and Ruby</w:t>
      </w:r>
      <w:r w:rsidRPr="004F771B">
        <w:rPr>
          <w:rFonts w:ascii="Arial" w:hAnsi="Arial" w:cs="Arial"/>
          <w:sz w:val="20"/>
          <w:szCs w:val="20"/>
        </w:rPr>
        <w:t>.</w:t>
      </w:r>
    </w:p>
    <w:p w14:paraId="5BFB35C1" w14:textId="77777777" w:rsidR="004F771B" w:rsidRPr="004F771B" w:rsidRDefault="004F771B" w:rsidP="004F771B">
      <w:pPr>
        <w:pStyle w:val="ListParagraph"/>
        <w:numPr>
          <w:ilvl w:val="0"/>
          <w:numId w:val="47"/>
        </w:numPr>
        <w:rPr>
          <w:rFonts w:ascii="Arial" w:hAnsi="Arial" w:cs="Arial"/>
          <w:sz w:val="20"/>
          <w:szCs w:val="20"/>
        </w:rPr>
      </w:pPr>
      <w:r w:rsidRPr="004F771B">
        <w:rPr>
          <w:rFonts w:ascii="Arial" w:hAnsi="Arial" w:cs="Arial"/>
          <w:sz w:val="20"/>
          <w:szCs w:val="20"/>
        </w:rPr>
        <w:t>Creating feature files and writing supporting Ruby code.</w:t>
      </w:r>
    </w:p>
    <w:p w14:paraId="4F4A1304" w14:textId="77777777" w:rsidR="004F771B" w:rsidRPr="004F771B" w:rsidRDefault="004F771B" w:rsidP="004F771B">
      <w:pPr>
        <w:pStyle w:val="ListParagraph"/>
        <w:numPr>
          <w:ilvl w:val="0"/>
          <w:numId w:val="47"/>
        </w:numPr>
        <w:rPr>
          <w:rFonts w:ascii="Arial" w:hAnsi="Arial" w:cs="Arial"/>
          <w:sz w:val="20"/>
          <w:szCs w:val="20"/>
        </w:rPr>
      </w:pPr>
      <w:r w:rsidRPr="004F771B">
        <w:rPr>
          <w:rFonts w:ascii="Arial" w:hAnsi="Arial" w:cs="Arial"/>
          <w:sz w:val="20"/>
          <w:szCs w:val="20"/>
        </w:rPr>
        <w:t>Automating</w:t>
      </w:r>
      <w:r w:rsidRPr="004F771B">
        <w:rPr>
          <w:rFonts w:ascii="Arial" w:eastAsia="Verdana" w:hAnsi="Arial" w:cs="Arial"/>
          <w:sz w:val="20"/>
          <w:szCs w:val="20"/>
        </w:rPr>
        <w:t xml:space="preserve"> Use </w:t>
      </w:r>
      <w:r w:rsidRPr="004F771B">
        <w:rPr>
          <w:rFonts w:ascii="Arial" w:hAnsi="Arial" w:cs="Arial"/>
          <w:sz w:val="20"/>
          <w:szCs w:val="20"/>
        </w:rPr>
        <w:t>cases</w:t>
      </w:r>
      <w:r w:rsidRPr="004F771B">
        <w:rPr>
          <w:rFonts w:ascii="Arial" w:eastAsia="Verdana" w:hAnsi="Arial" w:cs="Arial"/>
          <w:sz w:val="20"/>
          <w:szCs w:val="20"/>
        </w:rPr>
        <w:t xml:space="preserve"> </w:t>
      </w:r>
      <w:r w:rsidRPr="004F771B">
        <w:rPr>
          <w:rFonts w:ascii="Arial" w:hAnsi="Arial" w:cs="Arial"/>
          <w:sz w:val="20"/>
          <w:szCs w:val="20"/>
        </w:rPr>
        <w:t>for</w:t>
      </w:r>
      <w:r w:rsidRPr="004F771B">
        <w:rPr>
          <w:rFonts w:ascii="Arial" w:eastAsia="Verdana" w:hAnsi="Arial" w:cs="Arial"/>
          <w:sz w:val="20"/>
          <w:szCs w:val="20"/>
        </w:rPr>
        <w:t xml:space="preserve"> </w:t>
      </w:r>
      <w:r w:rsidRPr="004F771B">
        <w:rPr>
          <w:rFonts w:ascii="Arial" w:hAnsi="Arial" w:cs="Arial"/>
          <w:sz w:val="20"/>
          <w:szCs w:val="20"/>
        </w:rPr>
        <w:t>Application</w:t>
      </w:r>
      <w:r w:rsidRPr="004F771B">
        <w:rPr>
          <w:rFonts w:ascii="Arial" w:eastAsia="Verdana" w:hAnsi="Arial" w:cs="Arial"/>
          <w:sz w:val="20"/>
          <w:szCs w:val="20"/>
        </w:rPr>
        <w:t xml:space="preserve"> </w:t>
      </w:r>
      <w:r w:rsidRPr="004F771B">
        <w:rPr>
          <w:rFonts w:ascii="Arial" w:hAnsi="Arial" w:cs="Arial"/>
          <w:sz w:val="20"/>
          <w:szCs w:val="20"/>
        </w:rPr>
        <w:t>features.</w:t>
      </w:r>
    </w:p>
    <w:p w14:paraId="67C85B7D" w14:textId="77777777" w:rsidR="004F771B" w:rsidRPr="004F771B" w:rsidRDefault="004F771B" w:rsidP="004F771B">
      <w:pPr>
        <w:pStyle w:val="ListParagraph"/>
        <w:numPr>
          <w:ilvl w:val="0"/>
          <w:numId w:val="47"/>
        </w:numPr>
        <w:rPr>
          <w:rFonts w:ascii="Arial" w:hAnsi="Arial" w:cs="Arial"/>
          <w:sz w:val="20"/>
          <w:szCs w:val="20"/>
        </w:rPr>
      </w:pPr>
      <w:r w:rsidRPr="004F771B">
        <w:rPr>
          <w:rFonts w:ascii="Arial" w:hAnsi="Arial" w:cs="Arial"/>
          <w:sz w:val="20"/>
          <w:szCs w:val="20"/>
        </w:rPr>
        <w:t>Executing</w:t>
      </w:r>
      <w:r w:rsidRPr="004F771B">
        <w:rPr>
          <w:rFonts w:ascii="Arial" w:eastAsia="Verdana" w:hAnsi="Arial" w:cs="Arial"/>
          <w:sz w:val="20"/>
          <w:szCs w:val="20"/>
        </w:rPr>
        <w:t xml:space="preserve"> </w:t>
      </w:r>
      <w:r w:rsidRPr="004F771B">
        <w:rPr>
          <w:rFonts w:ascii="Arial" w:hAnsi="Arial" w:cs="Arial"/>
          <w:sz w:val="20"/>
          <w:szCs w:val="20"/>
        </w:rPr>
        <w:t>Automated</w:t>
      </w:r>
      <w:r w:rsidRPr="004F771B">
        <w:rPr>
          <w:rFonts w:ascii="Arial" w:eastAsia="Verdana" w:hAnsi="Arial" w:cs="Arial"/>
          <w:sz w:val="20"/>
          <w:szCs w:val="20"/>
        </w:rPr>
        <w:t xml:space="preserve"> Use </w:t>
      </w:r>
      <w:r w:rsidRPr="004F771B">
        <w:rPr>
          <w:rFonts w:ascii="Arial" w:hAnsi="Arial" w:cs="Arial"/>
          <w:sz w:val="20"/>
          <w:szCs w:val="20"/>
        </w:rPr>
        <w:t>case</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Maintaining</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framework.</w:t>
      </w:r>
    </w:p>
    <w:p w14:paraId="76286F02" w14:textId="77777777" w:rsidR="004F771B" w:rsidRPr="004F771B" w:rsidRDefault="004F771B" w:rsidP="004F771B">
      <w:pPr>
        <w:tabs>
          <w:tab w:val="left" w:pos="288"/>
        </w:tabs>
        <w:spacing w:after="40"/>
        <w:rPr>
          <w:rFonts w:ascii="Arial" w:hAnsi="Arial" w:cs="Arial"/>
          <w:sz w:val="20"/>
          <w:szCs w:val="20"/>
        </w:rPr>
      </w:pPr>
    </w:p>
    <w:p w14:paraId="08379A50"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color w:val="0000FF"/>
          <w:sz w:val="20"/>
          <w:szCs w:val="20"/>
        </w:rPr>
      </w:pPr>
      <w:proofErr w:type="spellStart"/>
      <w:r w:rsidRPr="004F771B">
        <w:rPr>
          <w:rFonts w:ascii="Arial" w:hAnsi="Arial" w:cs="Arial"/>
          <w:b/>
          <w:sz w:val="20"/>
          <w:szCs w:val="20"/>
        </w:rPr>
        <w:t>AurionPro</w:t>
      </w:r>
      <w:proofErr w:type="spellEnd"/>
      <w:r w:rsidRPr="004F771B">
        <w:rPr>
          <w:rFonts w:ascii="Arial" w:eastAsia="Verdana" w:hAnsi="Arial" w:cs="Arial"/>
          <w:b/>
          <w:sz w:val="20"/>
          <w:szCs w:val="20"/>
        </w:rPr>
        <w:t xml:space="preserve"> </w:t>
      </w:r>
      <w:r w:rsidRPr="004F771B">
        <w:rPr>
          <w:rFonts w:ascii="Arial" w:hAnsi="Arial" w:cs="Arial"/>
          <w:b/>
          <w:sz w:val="20"/>
          <w:szCs w:val="20"/>
        </w:rPr>
        <w:t>Solutions</w:t>
      </w:r>
      <w:r w:rsidRPr="004F771B">
        <w:rPr>
          <w:rFonts w:ascii="Arial" w:eastAsia="Verdana" w:hAnsi="Arial" w:cs="Arial"/>
          <w:b/>
          <w:sz w:val="20"/>
          <w:szCs w:val="20"/>
        </w:rPr>
        <w:t xml:space="preserve"> </w:t>
      </w:r>
      <w:r w:rsidRPr="004F771B">
        <w:rPr>
          <w:rFonts w:ascii="Arial" w:hAnsi="Arial" w:cs="Arial"/>
          <w:b/>
          <w:sz w:val="20"/>
          <w:szCs w:val="20"/>
        </w:rPr>
        <w:t>Ltd.</w:t>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sz w:val="20"/>
          <w:szCs w:val="20"/>
        </w:rPr>
        <w:t>Jun</w:t>
      </w:r>
      <w:r w:rsidRPr="004F771B">
        <w:rPr>
          <w:rFonts w:ascii="Arial" w:eastAsia="Verdana" w:hAnsi="Arial" w:cs="Arial"/>
          <w:b/>
          <w:sz w:val="20"/>
          <w:szCs w:val="20"/>
        </w:rPr>
        <w:t>’</w:t>
      </w:r>
      <w:r w:rsidRPr="004F771B">
        <w:rPr>
          <w:rFonts w:ascii="Arial" w:hAnsi="Arial" w:cs="Arial"/>
          <w:b/>
          <w:sz w:val="20"/>
          <w:szCs w:val="20"/>
        </w:rPr>
        <w:t>09 to</w:t>
      </w:r>
      <w:r w:rsidRPr="004F771B">
        <w:rPr>
          <w:rFonts w:ascii="Arial" w:eastAsia="Verdana" w:hAnsi="Arial" w:cs="Arial"/>
          <w:b/>
          <w:sz w:val="20"/>
          <w:szCs w:val="20"/>
        </w:rPr>
        <w:t xml:space="preserve"> </w:t>
      </w:r>
      <w:r w:rsidRPr="004F771B">
        <w:rPr>
          <w:rFonts w:ascii="Arial" w:hAnsi="Arial" w:cs="Arial"/>
          <w:b/>
          <w:sz w:val="20"/>
          <w:szCs w:val="20"/>
        </w:rPr>
        <w:t>Dec</w:t>
      </w:r>
      <w:r w:rsidRPr="004F771B">
        <w:rPr>
          <w:rFonts w:ascii="Arial" w:eastAsia="Verdana" w:hAnsi="Arial" w:cs="Arial"/>
          <w:b/>
          <w:sz w:val="20"/>
          <w:szCs w:val="20"/>
        </w:rPr>
        <w:t>’</w:t>
      </w:r>
      <w:r w:rsidRPr="004F771B">
        <w:rPr>
          <w:rFonts w:ascii="Arial" w:hAnsi="Arial" w:cs="Arial"/>
          <w:b/>
          <w:sz w:val="20"/>
          <w:szCs w:val="20"/>
        </w:rPr>
        <w:t>10</w:t>
      </w:r>
    </w:p>
    <w:p w14:paraId="5827A8D5"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sz w:val="20"/>
          <w:szCs w:val="20"/>
        </w:rPr>
      </w:pPr>
      <w:r w:rsidRPr="004F771B">
        <w:rPr>
          <w:rFonts w:ascii="Arial" w:hAnsi="Arial" w:cs="Arial"/>
          <w:b/>
          <w:sz w:val="20"/>
          <w:szCs w:val="20"/>
        </w:rPr>
        <w:t>Fame</w:t>
      </w:r>
      <w:r w:rsidRPr="004F771B">
        <w:rPr>
          <w:rFonts w:ascii="Arial" w:eastAsia="Verdana" w:hAnsi="Arial" w:cs="Arial"/>
          <w:b/>
          <w:sz w:val="20"/>
          <w:szCs w:val="20"/>
        </w:rPr>
        <w:t xml:space="preserve"> ERP </w:t>
      </w:r>
      <w:r w:rsidRPr="004F771B">
        <w:rPr>
          <w:rFonts w:ascii="Arial" w:hAnsi="Arial" w:cs="Arial"/>
          <w:b/>
          <w:sz w:val="20"/>
          <w:szCs w:val="20"/>
        </w:rPr>
        <w:t>(Microsoft</w:t>
      </w:r>
      <w:r w:rsidRPr="004F771B">
        <w:rPr>
          <w:rFonts w:ascii="Arial" w:eastAsia="Verdana" w:hAnsi="Arial" w:cs="Arial"/>
          <w:b/>
          <w:sz w:val="20"/>
          <w:szCs w:val="20"/>
        </w:rPr>
        <w:t xml:space="preserve"> </w:t>
      </w:r>
      <w:r w:rsidRPr="004F771B">
        <w:rPr>
          <w:rFonts w:ascii="Arial" w:hAnsi="Arial" w:cs="Arial"/>
          <w:b/>
          <w:sz w:val="20"/>
          <w:szCs w:val="20"/>
        </w:rPr>
        <w:t>.net,</w:t>
      </w:r>
      <w:r w:rsidRPr="004F771B">
        <w:rPr>
          <w:rFonts w:ascii="Arial" w:eastAsia="Verdana" w:hAnsi="Arial" w:cs="Arial"/>
          <w:b/>
          <w:sz w:val="20"/>
          <w:szCs w:val="20"/>
        </w:rPr>
        <w:t xml:space="preserve"> </w:t>
      </w:r>
      <w:r w:rsidRPr="004F771B">
        <w:rPr>
          <w:rFonts w:ascii="Arial" w:hAnsi="Arial" w:cs="Arial"/>
          <w:b/>
          <w:sz w:val="20"/>
          <w:szCs w:val="20"/>
        </w:rPr>
        <w:t>SQL</w:t>
      </w:r>
      <w:r w:rsidRPr="004F771B">
        <w:rPr>
          <w:rFonts w:ascii="Arial" w:eastAsia="Verdana" w:hAnsi="Arial" w:cs="Arial"/>
          <w:b/>
          <w:sz w:val="20"/>
          <w:szCs w:val="20"/>
        </w:rPr>
        <w:t xml:space="preserve"> </w:t>
      </w:r>
      <w:r w:rsidRPr="004F771B">
        <w:rPr>
          <w:rFonts w:ascii="Arial" w:hAnsi="Arial" w:cs="Arial"/>
          <w:b/>
          <w:sz w:val="20"/>
          <w:szCs w:val="20"/>
        </w:rPr>
        <w:t>Server)</w:t>
      </w:r>
    </w:p>
    <w:p w14:paraId="0484CEF2" w14:textId="77777777" w:rsidR="004F771B" w:rsidRPr="004F771B" w:rsidRDefault="004F771B" w:rsidP="004F771B">
      <w:pPr>
        <w:tabs>
          <w:tab w:val="left" w:pos="288"/>
        </w:tabs>
        <w:spacing w:after="40"/>
        <w:rPr>
          <w:rFonts w:ascii="Arial" w:hAnsi="Arial" w:cs="Arial"/>
          <w:b/>
          <w:sz w:val="20"/>
          <w:szCs w:val="20"/>
        </w:rPr>
      </w:pPr>
    </w:p>
    <w:p w14:paraId="7603CC0A" w14:textId="77777777" w:rsidR="004F771B" w:rsidRPr="004F771B" w:rsidRDefault="004F771B" w:rsidP="004F771B">
      <w:pPr>
        <w:tabs>
          <w:tab w:val="left" w:pos="288"/>
        </w:tabs>
        <w:spacing w:after="40"/>
        <w:rPr>
          <w:rFonts w:ascii="Arial" w:eastAsia="Verdana" w:hAnsi="Arial" w:cs="Arial"/>
          <w:sz w:val="20"/>
          <w:szCs w:val="20"/>
        </w:rPr>
      </w:pPr>
      <w:r w:rsidRPr="004F771B">
        <w:rPr>
          <w:rFonts w:ascii="Arial" w:hAnsi="Arial" w:cs="Arial"/>
          <w:b/>
          <w:sz w:val="20"/>
          <w:szCs w:val="20"/>
        </w:rPr>
        <w:t>Project</w:t>
      </w:r>
      <w:r w:rsidRPr="004F771B">
        <w:rPr>
          <w:rFonts w:ascii="Arial" w:eastAsia="Verdana" w:hAnsi="Arial" w:cs="Arial"/>
          <w:b/>
          <w:sz w:val="20"/>
          <w:szCs w:val="20"/>
        </w:rPr>
        <w:t xml:space="preserve"> </w:t>
      </w:r>
      <w:r w:rsidRPr="004F771B">
        <w:rPr>
          <w:rFonts w:ascii="Arial" w:hAnsi="Arial" w:cs="Arial"/>
          <w:b/>
          <w:sz w:val="20"/>
          <w:szCs w:val="20"/>
        </w:rPr>
        <w:t>Description:</w:t>
      </w:r>
      <w:r w:rsidRPr="004F771B">
        <w:rPr>
          <w:rFonts w:ascii="Arial" w:eastAsia="Verdana" w:hAnsi="Arial" w:cs="Arial"/>
          <w:b/>
          <w:sz w:val="20"/>
          <w:szCs w:val="20"/>
        </w:rPr>
        <w:t xml:space="preserve"> </w:t>
      </w:r>
    </w:p>
    <w:p w14:paraId="0AB78955" w14:textId="77777777" w:rsidR="004F771B" w:rsidRPr="004F771B" w:rsidRDefault="004F771B" w:rsidP="004F771B">
      <w:pPr>
        <w:spacing w:after="40"/>
        <w:ind w:left="360"/>
        <w:jc w:val="both"/>
        <w:rPr>
          <w:rFonts w:ascii="Arial" w:hAnsi="Arial" w:cs="Arial"/>
          <w:sz w:val="20"/>
          <w:szCs w:val="20"/>
        </w:rPr>
      </w:pPr>
      <w:r w:rsidRPr="004F771B">
        <w:rPr>
          <w:rFonts w:ascii="Arial" w:eastAsia="Verdana" w:hAnsi="Arial" w:cs="Arial"/>
          <w:sz w:val="20"/>
          <w:szCs w:val="20"/>
        </w:rPr>
        <w:lastRenderedPageBreak/>
        <w:t xml:space="preserve">Fame ERP </w:t>
      </w:r>
      <w:r w:rsidRPr="004F771B">
        <w:rPr>
          <w:rFonts w:ascii="Arial" w:hAnsi="Arial" w:cs="Arial"/>
          <w:sz w:val="20"/>
          <w:szCs w:val="20"/>
        </w:rPr>
        <w:t>project</w:t>
      </w:r>
      <w:r w:rsidRPr="004F771B">
        <w:rPr>
          <w:rFonts w:ascii="Arial" w:eastAsia="Verdana" w:hAnsi="Arial" w:cs="Arial"/>
          <w:sz w:val="20"/>
          <w:szCs w:val="20"/>
        </w:rPr>
        <w:t xml:space="preserve"> </w:t>
      </w:r>
      <w:r w:rsidRPr="004F771B">
        <w:rPr>
          <w:rFonts w:ascii="Arial" w:hAnsi="Arial" w:cs="Arial"/>
          <w:sz w:val="20"/>
          <w:szCs w:val="20"/>
        </w:rPr>
        <w:t>aimed</w:t>
      </w:r>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provide</w:t>
      </w:r>
      <w:r w:rsidRPr="004F771B">
        <w:rPr>
          <w:rFonts w:ascii="Arial" w:eastAsia="Verdana" w:hAnsi="Arial" w:cs="Arial"/>
          <w:sz w:val="20"/>
          <w:szCs w:val="20"/>
        </w:rPr>
        <w:t xml:space="preserve"> </w:t>
      </w:r>
      <w:r w:rsidRPr="004F771B">
        <w:rPr>
          <w:rFonts w:ascii="Arial" w:hAnsi="Arial" w:cs="Arial"/>
          <w:sz w:val="20"/>
          <w:szCs w:val="20"/>
        </w:rPr>
        <w:t>a</w:t>
      </w:r>
      <w:r w:rsidRPr="004F771B">
        <w:rPr>
          <w:rFonts w:ascii="Arial" w:eastAsia="Verdana" w:hAnsi="Arial" w:cs="Arial"/>
          <w:sz w:val="20"/>
          <w:szCs w:val="20"/>
        </w:rPr>
        <w:t xml:space="preserve"> </w:t>
      </w:r>
      <w:r w:rsidRPr="004F771B">
        <w:rPr>
          <w:rFonts w:ascii="Arial" w:hAnsi="Arial" w:cs="Arial"/>
          <w:sz w:val="20"/>
          <w:szCs w:val="20"/>
        </w:rPr>
        <w:t>web</w:t>
      </w:r>
      <w:r w:rsidRPr="004F771B">
        <w:rPr>
          <w:rFonts w:ascii="Arial" w:eastAsia="Verdana" w:hAnsi="Arial" w:cs="Arial"/>
          <w:sz w:val="20"/>
          <w:szCs w:val="20"/>
        </w:rPr>
        <w:t xml:space="preserve"> </w:t>
      </w:r>
      <w:r w:rsidRPr="004F771B">
        <w:rPr>
          <w:rFonts w:ascii="Arial" w:hAnsi="Arial" w:cs="Arial"/>
          <w:sz w:val="20"/>
          <w:szCs w:val="20"/>
        </w:rPr>
        <w:t>application</w:t>
      </w:r>
      <w:r w:rsidRPr="004F771B">
        <w:rPr>
          <w:rFonts w:ascii="Arial" w:eastAsia="Verdana" w:hAnsi="Arial" w:cs="Arial"/>
          <w:sz w:val="20"/>
          <w:szCs w:val="20"/>
        </w:rPr>
        <w:t xml:space="preserve"> </w:t>
      </w:r>
      <w:r w:rsidRPr="004F771B">
        <w:rPr>
          <w:rFonts w:ascii="Arial" w:hAnsi="Arial" w:cs="Arial"/>
          <w:sz w:val="20"/>
          <w:szCs w:val="20"/>
        </w:rPr>
        <w:t>for</w:t>
      </w:r>
      <w:r w:rsidRPr="004F771B">
        <w:rPr>
          <w:rFonts w:ascii="Arial" w:eastAsia="Verdana" w:hAnsi="Arial" w:cs="Arial"/>
          <w:sz w:val="20"/>
          <w:szCs w:val="20"/>
        </w:rPr>
        <w:t xml:space="preserve"> </w:t>
      </w:r>
      <w:r w:rsidRPr="004F771B">
        <w:rPr>
          <w:rFonts w:ascii="Arial" w:hAnsi="Arial" w:cs="Arial"/>
          <w:sz w:val="20"/>
          <w:szCs w:val="20"/>
        </w:rPr>
        <w:t>completely</w:t>
      </w:r>
      <w:r w:rsidRPr="004F771B">
        <w:rPr>
          <w:rFonts w:ascii="Arial" w:eastAsia="Verdana" w:hAnsi="Arial" w:cs="Arial"/>
          <w:sz w:val="20"/>
          <w:szCs w:val="20"/>
        </w:rPr>
        <w:t xml:space="preserve"> </w:t>
      </w:r>
      <w:r w:rsidRPr="004F771B">
        <w:rPr>
          <w:rFonts w:ascii="Arial" w:hAnsi="Arial" w:cs="Arial"/>
          <w:sz w:val="20"/>
          <w:szCs w:val="20"/>
        </w:rPr>
        <w:t>managing</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Business </w:t>
      </w:r>
      <w:r w:rsidRPr="004F771B">
        <w:rPr>
          <w:rFonts w:ascii="Arial" w:hAnsi="Arial" w:cs="Arial"/>
          <w:sz w:val="20"/>
          <w:szCs w:val="20"/>
        </w:rPr>
        <w:t>process</w:t>
      </w:r>
      <w:r w:rsidRPr="004F771B">
        <w:rPr>
          <w:rFonts w:ascii="Arial" w:eastAsia="Verdana" w:hAnsi="Arial" w:cs="Arial"/>
          <w:sz w:val="20"/>
          <w:szCs w:val="20"/>
        </w:rPr>
        <w:t xml:space="preserve"> </w:t>
      </w:r>
      <w:r w:rsidRPr="004F771B">
        <w:rPr>
          <w:rFonts w:ascii="Arial" w:hAnsi="Arial" w:cs="Arial"/>
          <w:sz w:val="20"/>
          <w:szCs w:val="20"/>
        </w:rPr>
        <w:t>including</w:t>
      </w:r>
      <w:r w:rsidRPr="004F771B">
        <w:rPr>
          <w:rFonts w:ascii="Arial" w:eastAsia="Verdana" w:hAnsi="Arial" w:cs="Arial"/>
          <w:sz w:val="20"/>
          <w:szCs w:val="20"/>
        </w:rPr>
        <w:t xml:space="preserve"> </w:t>
      </w:r>
      <w:r w:rsidRPr="004F771B">
        <w:rPr>
          <w:rFonts w:ascii="Arial" w:hAnsi="Arial" w:cs="Arial"/>
          <w:sz w:val="20"/>
          <w:szCs w:val="20"/>
        </w:rPr>
        <w:t>administration</w:t>
      </w:r>
      <w:r w:rsidRPr="004F771B">
        <w:rPr>
          <w:rFonts w:ascii="Arial" w:eastAsia="Verdana" w:hAnsi="Arial" w:cs="Arial"/>
          <w:sz w:val="20"/>
          <w:szCs w:val="20"/>
        </w:rPr>
        <w:t xml:space="preserve"> </w:t>
      </w:r>
      <w:r w:rsidRPr="004F771B">
        <w:rPr>
          <w:rFonts w:ascii="Arial" w:hAnsi="Arial" w:cs="Arial"/>
          <w:sz w:val="20"/>
          <w:szCs w:val="20"/>
        </w:rPr>
        <w:t>on</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website.</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modules</w:t>
      </w:r>
      <w:r w:rsidRPr="004F771B">
        <w:rPr>
          <w:rFonts w:ascii="Arial" w:eastAsia="Verdana" w:hAnsi="Arial" w:cs="Arial"/>
          <w:sz w:val="20"/>
          <w:szCs w:val="20"/>
        </w:rPr>
        <w:t xml:space="preserve"> </w:t>
      </w:r>
      <w:r w:rsidRPr="004F771B">
        <w:rPr>
          <w:rFonts w:ascii="Arial" w:hAnsi="Arial" w:cs="Arial"/>
          <w:sz w:val="20"/>
          <w:szCs w:val="20"/>
        </w:rPr>
        <w:t>included</w:t>
      </w:r>
      <w:r w:rsidRPr="004F771B">
        <w:rPr>
          <w:rFonts w:ascii="Arial" w:eastAsia="Verdana" w:hAnsi="Arial" w:cs="Arial"/>
          <w:sz w:val="20"/>
          <w:szCs w:val="20"/>
        </w:rPr>
        <w:t xml:space="preserve"> </w:t>
      </w:r>
      <w:r w:rsidRPr="004F771B">
        <w:rPr>
          <w:rFonts w:ascii="Arial" w:hAnsi="Arial" w:cs="Arial"/>
          <w:sz w:val="20"/>
          <w:szCs w:val="20"/>
        </w:rPr>
        <w:t>Travel</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Leave</w:t>
      </w:r>
      <w:r w:rsidRPr="004F771B">
        <w:rPr>
          <w:rFonts w:ascii="Arial" w:eastAsia="Verdana" w:hAnsi="Arial" w:cs="Arial"/>
          <w:sz w:val="20"/>
          <w:szCs w:val="20"/>
        </w:rPr>
        <w:t xml:space="preserve"> </w:t>
      </w:r>
      <w:r w:rsidRPr="004F771B">
        <w:rPr>
          <w:rFonts w:ascii="Arial" w:hAnsi="Arial" w:cs="Arial"/>
          <w:sz w:val="20"/>
          <w:szCs w:val="20"/>
        </w:rPr>
        <w:t>request</w:t>
      </w:r>
      <w:r w:rsidRPr="004F771B">
        <w:rPr>
          <w:rFonts w:ascii="Arial" w:eastAsia="Verdana" w:hAnsi="Arial" w:cs="Arial"/>
          <w:sz w:val="20"/>
          <w:szCs w:val="20"/>
        </w:rPr>
        <w:t xml:space="preserve"> </w:t>
      </w:r>
      <w:r w:rsidRPr="004F771B">
        <w:rPr>
          <w:rFonts w:ascii="Arial" w:hAnsi="Arial" w:cs="Arial"/>
          <w:sz w:val="20"/>
          <w:szCs w:val="20"/>
        </w:rPr>
        <w:t>&amp;</w:t>
      </w:r>
      <w:r w:rsidRPr="004F771B">
        <w:rPr>
          <w:rFonts w:ascii="Arial" w:eastAsia="Verdana" w:hAnsi="Arial" w:cs="Arial"/>
          <w:sz w:val="20"/>
          <w:szCs w:val="20"/>
        </w:rPr>
        <w:t xml:space="preserve"> A</w:t>
      </w:r>
      <w:r w:rsidRPr="004F771B">
        <w:rPr>
          <w:rFonts w:ascii="Arial" w:hAnsi="Arial" w:cs="Arial"/>
          <w:sz w:val="20"/>
          <w:szCs w:val="20"/>
        </w:rPr>
        <w:t>pproval</w:t>
      </w:r>
      <w:r w:rsidRPr="004F771B">
        <w:rPr>
          <w:rFonts w:ascii="Arial" w:eastAsia="Verdana" w:hAnsi="Arial" w:cs="Arial"/>
          <w:sz w:val="20"/>
          <w:szCs w:val="20"/>
        </w:rPr>
        <w:t xml:space="preserve"> </w:t>
      </w:r>
      <w:r w:rsidRPr="004F771B">
        <w:rPr>
          <w:rFonts w:ascii="Arial" w:hAnsi="Arial" w:cs="Arial"/>
          <w:sz w:val="20"/>
          <w:szCs w:val="20"/>
        </w:rPr>
        <w:t>processes,</w:t>
      </w:r>
      <w:r w:rsidRPr="004F771B">
        <w:rPr>
          <w:rFonts w:ascii="Arial" w:eastAsia="Verdana" w:hAnsi="Arial" w:cs="Arial"/>
          <w:sz w:val="20"/>
          <w:szCs w:val="20"/>
        </w:rPr>
        <w:t xml:space="preserve"> </w:t>
      </w:r>
      <w:r w:rsidRPr="004F771B">
        <w:rPr>
          <w:rFonts w:ascii="Arial" w:hAnsi="Arial" w:cs="Arial"/>
          <w:sz w:val="20"/>
          <w:szCs w:val="20"/>
        </w:rPr>
        <w:t>Production</w:t>
      </w:r>
      <w:r w:rsidRPr="004F771B">
        <w:rPr>
          <w:rFonts w:ascii="Arial" w:eastAsia="Verdana" w:hAnsi="Arial" w:cs="Arial"/>
          <w:sz w:val="20"/>
          <w:szCs w:val="20"/>
        </w:rPr>
        <w:t xml:space="preserve"> </w:t>
      </w:r>
      <w:r w:rsidRPr="004F771B">
        <w:rPr>
          <w:rFonts w:ascii="Arial" w:hAnsi="Arial" w:cs="Arial"/>
          <w:sz w:val="20"/>
          <w:szCs w:val="20"/>
        </w:rPr>
        <w:t>Module, Admin</w:t>
      </w:r>
      <w:r w:rsidRPr="004F771B">
        <w:rPr>
          <w:rFonts w:ascii="Arial" w:eastAsia="Verdana" w:hAnsi="Arial" w:cs="Arial"/>
          <w:sz w:val="20"/>
          <w:szCs w:val="20"/>
        </w:rPr>
        <w:t xml:space="preserve"> </w:t>
      </w:r>
      <w:r w:rsidRPr="004F771B">
        <w:rPr>
          <w:rFonts w:ascii="Arial" w:hAnsi="Arial" w:cs="Arial"/>
          <w:sz w:val="20"/>
          <w:szCs w:val="20"/>
        </w:rPr>
        <w:t>section</w:t>
      </w:r>
      <w:r w:rsidRPr="004F771B">
        <w:rPr>
          <w:rFonts w:ascii="Arial" w:eastAsia="Verdana" w:hAnsi="Arial" w:cs="Arial"/>
          <w:sz w:val="20"/>
          <w:szCs w:val="20"/>
        </w:rPr>
        <w:t xml:space="preserve"> </w:t>
      </w:r>
      <w:r w:rsidRPr="004F771B">
        <w:rPr>
          <w:rFonts w:ascii="Arial" w:hAnsi="Arial" w:cs="Arial"/>
          <w:sz w:val="20"/>
          <w:szCs w:val="20"/>
        </w:rPr>
        <w:t>for</w:t>
      </w:r>
      <w:r w:rsidRPr="004F771B">
        <w:rPr>
          <w:rFonts w:ascii="Arial" w:eastAsia="Verdana" w:hAnsi="Arial" w:cs="Arial"/>
          <w:sz w:val="20"/>
          <w:szCs w:val="20"/>
        </w:rPr>
        <w:t xml:space="preserve"> </w:t>
      </w:r>
      <w:r w:rsidRPr="004F771B">
        <w:rPr>
          <w:rFonts w:ascii="Arial" w:hAnsi="Arial" w:cs="Arial"/>
          <w:sz w:val="20"/>
          <w:szCs w:val="20"/>
        </w:rPr>
        <w:t>defining</w:t>
      </w:r>
      <w:r w:rsidRPr="004F771B">
        <w:rPr>
          <w:rFonts w:ascii="Arial" w:eastAsia="Verdana" w:hAnsi="Arial" w:cs="Arial"/>
          <w:sz w:val="20"/>
          <w:szCs w:val="20"/>
        </w:rPr>
        <w:t xml:space="preserve"> </w:t>
      </w:r>
      <w:r w:rsidRPr="004F771B">
        <w:rPr>
          <w:rFonts w:ascii="Arial" w:hAnsi="Arial" w:cs="Arial"/>
          <w:sz w:val="20"/>
          <w:szCs w:val="20"/>
        </w:rPr>
        <w:t>HR</w:t>
      </w:r>
      <w:r w:rsidRPr="004F771B">
        <w:rPr>
          <w:rFonts w:ascii="Arial" w:eastAsia="Verdana" w:hAnsi="Arial" w:cs="Arial"/>
          <w:sz w:val="20"/>
          <w:szCs w:val="20"/>
        </w:rPr>
        <w:t xml:space="preserve"> </w:t>
      </w:r>
      <w:r w:rsidRPr="004F771B">
        <w:rPr>
          <w:rFonts w:ascii="Arial" w:hAnsi="Arial" w:cs="Arial"/>
          <w:sz w:val="20"/>
          <w:szCs w:val="20"/>
        </w:rPr>
        <w:t>policies</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procedures.</w:t>
      </w:r>
    </w:p>
    <w:p w14:paraId="3E1C325C" w14:textId="77777777" w:rsidR="004F771B" w:rsidRPr="004F771B" w:rsidRDefault="004F771B" w:rsidP="004F771B">
      <w:pPr>
        <w:spacing w:after="40"/>
        <w:ind w:left="360"/>
        <w:jc w:val="both"/>
        <w:rPr>
          <w:rFonts w:ascii="Arial" w:hAnsi="Arial" w:cs="Arial"/>
          <w:sz w:val="20"/>
          <w:szCs w:val="20"/>
        </w:rPr>
      </w:pPr>
    </w:p>
    <w:p w14:paraId="5AC4BAE7"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b/>
          <w:sz w:val="20"/>
          <w:szCs w:val="20"/>
        </w:rPr>
        <w:t>Roles</w:t>
      </w:r>
      <w:r w:rsidRPr="004F771B">
        <w:rPr>
          <w:rFonts w:ascii="Arial" w:eastAsia="Verdana" w:hAnsi="Arial" w:cs="Arial"/>
          <w:b/>
          <w:sz w:val="20"/>
          <w:szCs w:val="20"/>
        </w:rPr>
        <w:t xml:space="preserve"> </w:t>
      </w:r>
      <w:r w:rsidRPr="004F771B">
        <w:rPr>
          <w:rFonts w:ascii="Arial" w:hAnsi="Arial" w:cs="Arial"/>
          <w:b/>
          <w:sz w:val="20"/>
          <w:szCs w:val="20"/>
        </w:rPr>
        <w:t>&amp;</w:t>
      </w:r>
      <w:r w:rsidRPr="004F771B">
        <w:rPr>
          <w:rFonts w:ascii="Arial" w:eastAsia="Verdana" w:hAnsi="Arial" w:cs="Arial"/>
          <w:b/>
          <w:sz w:val="20"/>
          <w:szCs w:val="20"/>
        </w:rPr>
        <w:t xml:space="preserve"> </w:t>
      </w:r>
      <w:r w:rsidRPr="004F771B">
        <w:rPr>
          <w:rFonts w:ascii="Arial" w:hAnsi="Arial" w:cs="Arial"/>
          <w:b/>
          <w:sz w:val="20"/>
          <w:szCs w:val="20"/>
        </w:rPr>
        <w:t>Responsibilities:</w:t>
      </w:r>
    </w:p>
    <w:p w14:paraId="484314B2" w14:textId="77777777" w:rsidR="004F771B" w:rsidRPr="004F771B" w:rsidRDefault="004F771B" w:rsidP="004F771B">
      <w:pPr>
        <w:pStyle w:val="ListParagraph"/>
        <w:numPr>
          <w:ilvl w:val="0"/>
          <w:numId w:val="39"/>
        </w:numPr>
        <w:rPr>
          <w:rFonts w:ascii="Arial" w:hAnsi="Arial" w:cs="Arial"/>
          <w:sz w:val="20"/>
          <w:szCs w:val="20"/>
        </w:rPr>
      </w:pPr>
      <w:r w:rsidRPr="004F771B">
        <w:rPr>
          <w:rFonts w:ascii="Arial" w:hAnsi="Arial" w:cs="Arial"/>
          <w:sz w:val="20"/>
          <w:szCs w:val="20"/>
        </w:rPr>
        <w:t>Created</w:t>
      </w:r>
      <w:r w:rsidRPr="004F771B">
        <w:rPr>
          <w:rFonts w:ascii="Arial" w:eastAsia="Verdana" w:hAnsi="Arial" w:cs="Arial"/>
          <w:sz w:val="20"/>
          <w:szCs w:val="20"/>
        </w:rPr>
        <w:t xml:space="preserve"> </w:t>
      </w:r>
      <w:r w:rsidRPr="004F771B">
        <w:rPr>
          <w:rFonts w:ascii="Arial" w:hAnsi="Arial" w:cs="Arial"/>
          <w:sz w:val="20"/>
          <w:szCs w:val="20"/>
        </w:rPr>
        <w:t>Dashboard</w:t>
      </w:r>
      <w:r w:rsidRPr="004F771B">
        <w:rPr>
          <w:rFonts w:ascii="Arial" w:eastAsia="Verdana" w:hAnsi="Arial" w:cs="Arial"/>
          <w:sz w:val="20"/>
          <w:szCs w:val="20"/>
        </w:rPr>
        <w:t xml:space="preserve"> </w:t>
      </w:r>
      <w:r w:rsidRPr="004F771B">
        <w:rPr>
          <w:rFonts w:ascii="Arial" w:hAnsi="Arial" w:cs="Arial"/>
          <w:sz w:val="20"/>
          <w:szCs w:val="20"/>
        </w:rPr>
        <w:t>with</w:t>
      </w:r>
      <w:r w:rsidRPr="004F771B">
        <w:rPr>
          <w:rFonts w:ascii="Arial" w:eastAsia="Verdana" w:hAnsi="Arial" w:cs="Arial"/>
          <w:sz w:val="20"/>
          <w:szCs w:val="20"/>
        </w:rPr>
        <w:t xml:space="preserve"> </w:t>
      </w:r>
      <w:r w:rsidRPr="004F771B">
        <w:rPr>
          <w:rFonts w:ascii="Arial" w:hAnsi="Arial" w:cs="Arial"/>
          <w:sz w:val="20"/>
          <w:szCs w:val="20"/>
        </w:rPr>
        <w:t>widgets (using</w:t>
      </w:r>
      <w:r w:rsidRPr="004F771B">
        <w:rPr>
          <w:rFonts w:ascii="Arial" w:eastAsia="Verdana" w:hAnsi="Arial" w:cs="Arial"/>
          <w:sz w:val="20"/>
          <w:szCs w:val="20"/>
        </w:rPr>
        <w:t xml:space="preserve"> </w:t>
      </w:r>
      <w:r w:rsidRPr="004F771B">
        <w:rPr>
          <w:rFonts w:ascii="Arial" w:hAnsi="Arial" w:cs="Arial"/>
          <w:sz w:val="20"/>
          <w:szCs w:val="20"/>
        </w:rPr>
        <w:t>Yahoo</w:t>
      </w:r>
      <w:r w:rsidRPr="004F771B">
        <w:rPr>
          <w:rFonts w:ascii="Arial" w:eastAsia="Verdana" w:hAnsi="Arial" w:cs="Arial"/>
          <w:sz w:val="20"/>
          <w:szCs w:val="20"/>
        </w:rPr>
        <w:t xml:space="preserve"> </w:t>
      </w:r>
      <w:r w:rsidRPr="004F771B">
        <w:rPr>
          <w:rFonts w:ascii="Arial" w:hAnsi="Arial" w:cs="Arial"/>
          <w:sz w:val="20"/>
          <w:szCs w:val="20"/>
        </w:rPr>
        <w:t>DOM</w:t>
      </w:r>
      <w:r w:rsidRPr="004F771B">
        <w:rPr>
          <w:rFonts w:ascii="Arial" w:eastAsia="Verdana" w:hAnsi="Arial" w:cs="Arial"/>
          <w:sz w:val="20"/>
          <w:szCs w:val="20"/>
        </w:rPr>
        <w:t xml:space="preserve"> </w:t>
      </w:r>
      <w:r w:rsidRPr="004F771B">
        <w:rPr>
          <w:rFonts w:ascii="Arial" w:hAnsi="Arial" w:cs="Arial"/>
          <w:sz w:val="20"/>
          <w:szCs w:val="20"/>
        </w:rPr>
        <w:t>utils).</w:t>
      </w:r>
      <w:r w:rsidRPr="004F771B">
        <w:rPr>
          <w:rFonts w:ascii="Arial" w:eastAsia="Verdana" w:hAnsi="Arial" w:cs="Arial"/>
          <w:sz w:val="20"/>
          <w:szCs w:val="20"/>
        </w:rPr>
        <w:t xml:space="preserve"> </w:t>
      </w:r>
      <w:proofErr w:type="gramStart"/>
      <w:r w:rsidRPr="004F771B">
        <w:rPr>
          <w:rFonts w:ascii="Arial" w:eastAsia="Verdana" w:hAnsi="Arial" w:cs="Arial"/>
          <w:sz w:val="20"/>
          <w:szCs w:val="20"/>
        </w:rPr>
        <w:t>S</w:t>
      </w:r>
      <w:r w:rsidRPr="004F771B">
        <w:rPr>
          <w:rFonts w:ascii="Arial" w:hAnsi="Arial" w:cs="Arial"/>
          <w:sz w:val="20"/>
          <w:szCs w:val="20"/>
        </w:rPr>
        <w:t>imilar</w:t>
      </w:r>
      <w:r w:rsidRPr="004F771B">
        <w:rPr>
          <w:rFonts w:ascii="Arial" w:eastAsia="Verdana" w:hAnsi="Arial" w:cs="Arial"/>
          <w:sz w:val="20"/>
          <w:szCs w:val="20"/>
        </w:rPr>
        <w:t xml:space="preserve"> </w:t>
      </w:r>
      <w:r w:rsidRPr="004F771B">
        <w:rPr>
          <w:rFonts w:ascii="Arial" w:hAnsi="Arial" w:cs="Arial"/>
          <w:sz w:val="20"/>
          <w:szCs w:val="20"/>
        </w:rPr>
        <w:t>to</w:t>
      </w:r>
      <w:proofErr w:type="gramEnd"/>
      <w:r w:rsidRPr="004F771B">
        <w:rPr>
          <w:rFonts w:ascii="Arial" w:eastAsia="Verdana" w:hAnsi="Arial" w:cs="Arial"/>
          <w:sz w:val="20"/>
          <w:szCs w:val="20"/>
        </w:rPr>
        <w:t xml:space="preserve"> </w:t>
      </w:r>
      <w:proofErr w:type="spellStart"/>
      <w:r w:rsidRPr="004F771B">
        <w:rPr>
          <w:rFonts w:ascii="Arial" w:hAnsi="Arial" w:cs="Arial"/>
          <w:sz w:val="20"/>
          <w:szCs w:val="20"/>
        </w:rPr>
        <w:t>iGoogle</w:t>
      </w:r>
      <w:proofErr w:type="spellEnd"/>
      <w:r w:rsidRPr="004F771B">
        <w:rPr>
          <w:rFonts w:ascii="Arial" w:eastAsia="Verdana" w:hAnsi="Arial" w:cs="Arial"/>
          <w:sz w:val="20"/>
          <w:szCs w:val="20"/>
        </w:rPr>
        <w:t xml:space="preserve"> </w:t>
      </w:r>
      <w:r w:rsidRPr="004F771B">
        <w:rPr>
          <w:rFonts w:ascii="Arial" w:hAnsi="Arial" w:cs="Arial"/>
          <w:sz w:val="20"/>
          <w:szCs w:val="20"/>
        </w:rPr>
        <w:t>implementation.</w:t>
      </w:r>
    </w:p>
    <w:p w14:paraId="507DD644" w14:textId="77777777" w:rsidR="004F771B" w:rsidRPr="004F771B" w:rsidRDefault="004F771B" w:rsidP="004F771B">
      <w:pPr>
        <w:pStyle w:val="ListParagraph"/>
        <w:numPr>
          <w:ilvl w:val="0"/>
          <w:numId w:val="39"/>
        </w:numPr>
        <w:rPr>
          <w:rFonts w:ascii="Arial" w:hAnsi="Arial" w:cs="Arial"/>
          <w:sz w:val="20"/>
          <w:szCs w:val="20"/>
        </w:rPr>
      </w:pPr>
      <w:r w:rsidRPr="004F771B">
        <w:rPr>
          <w:rFonts w:ascii="Arial" w:hAnsi="Arial" w:cs="Arial"/>
          <w:sz w:val="20"/>
          <w:szCs w:val="20"/>
        </w:rPr>
        <w:t>Development of Project Module in C#, ASP.NET.</w:t>
      </w:r>
    </w:p>
    <w:p w14:paraId="0691D43C" w14:textId="77777777" w:rsidR="004F771B" w:rsidRPr="004F771B" w:rsidRDefault="004F771B" w:rsidP="004F771B">
      <w:pPr>
        <w:pStyle w:val="ListParagraph"/>
        <w:numPr>
          <w:ilvl w:val="0"/>
          <w:numId w:val="39"/>
        </w:numPr>
        <w:rPr>
          <w:rFonts w:ascii="Arial" w:hAnsi="Arial" w:cs="Arial"/>
          <w:sz w:val="20"/>
          <w:szCs w:val="20"/>
        </w:rPr>
      </w:pPr>
      <w:r w:rsidRPr="004F771B">
        <w:rPr>
          <w:rFonts w:ascii="Arial" w:hAnsi="Arial" w:cs="Arial"/>
          <w:sz w:val="20"/>
          <w:szCs w:val="20"/>
        </w:rPr>
        <w:t>Writing</w:t>
      </w:r>
      <w:r w:rsidRPr="004F771B">
        <w:rPr>
          <w:rFonts w:ascii="Arial" w:eastAsia="Verdana" w:hAnsi="Arial" w:cs="Arial"/>
          <w:sz w:val="20"/>
          <w:szCs w:val="20"/>
        </w:rPr>
        <w:t xml:space="preserve"> </w:t>
      </w:r>
      <w:r w:rsidRPr="004F771B">
        <w:rPr>
          <w:rFonts w:ascii="Arial" w:hAnsi="Arial" w:cs="Arial"/>
          <w:sz w:val="20"/>
          <w:szCs w:val="20"/>
        </w:rPr>
        <w:t>Views</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Stored</w:t>
      </w:r>
      <w:r w:rsidRPr="004F771B">
        <w:rPr>
          <w:rFonts w:ascii="Arial" w:eastAsia="Verdana" w:hAnsi="Arial" w:cs="Arial"/>
          <w:sz w:val="20"/>
          <w:szCs w:val="20"/>
        </w:rPr>
        <w:t xml:space="preserve"> </w:t>
      </w:r>
      <w:r w:rsidRPr="004F771B">
        <w:rPr>
          <w:rFonts w:ascii="Arial" w:hAnsi="Arial" w:cs="Arial"/>
          <w:sz w:val="20"/>
          <w:szCs w:val="20"/>
        </w:rPr>
        <w:t>Procedure.</w:t>
      </w:r>
    </w:p>
    <w:p w14:paraId="2387B9FF" w14:textId="77777777" w:rsidR="004F771B" w:rsidRPr="004F771B" w:rsidRDefault="004F771B" w:rsidP="004F771B">
      <w:pPr>
        <w:pStyle w:val="ListParagraph"/>
        <w:numPr>
          <w:ilvl w:val="0"/>
          <w:numId w:val="39"/>
        </w:numPr>
        <w:rPr>
          <w:rFonts w:ascii="Arial" w:hAnsi="Arial" w:cs="Arial"/>
          <w:sz w:val="20"/>
          <w:szCs w:val="20"/>
        </w:rPr>
      </w:pPr>
      <w:r w:rsidRPr="004F771B">
        <w:rPr>
          <w:rFonts w:ascii="Arial" w:hAnsi="Arial" w:cs="Arial"/>
          <w:sz w:val="20"/>
          <w:szCs w:val="20"/>
        </w:rPr>
        <w:t>Generating</w:t>
      </w:r>
      <w:r w:rsidRPr="004F771B">
        <w:rPr>
          <w:rFonts w:ascii="Arial" w:eastAsia="Verdana" w:hAnsi="Arial" w:cs="Arial"/>
          <w:sz w:val="20"/>
          <w:szCs w:val="20"/>
        </w:rPr>
        <w:t xml:space="preserve"> </w:t>
      </w:r>
      <w:r w:rsidRPr="004F771B">
        <w:rPr>
          <w:rFonts w:ascii="Arial" w:hAnsi="Arial" w:cs="Arial"/>
          <w:sz w:val="20"/>
          <w:szCs w:val="20"/>
        </w:rPr>
        <w:t>Web</w:t>
      </w:r>
      <w:r w:rsidRPr="004F771B">
        <w:rPr>
          <w:rFonts w:ascii="Arial" w:eastAsia="Verdana" w:hAnsi="Arial" w:cs="Arial"/>
          <w:sz w:val="20"/>
          <w:szCs w:val="20"/>
        </w:rPr>
        <w:t xml:space="preserve"> </w:t>
      </w:r>
      <w:r w:rsidRPr="004F771B">
        <w:rPr>
          <w:rFonts w:ascii="Arial" w:hAnsi="Arial" w:cs="Arial"/>
          <w:sz w:val="20"/>
          <w:szCs w:val="20"/>
        </w:rPr>
        <w:t>Pages</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loading</w:t>
      </w:r>
      <w:r w:rsidRPr="004F771B">
        <w:rPr>
          <w:rFonts w:ascii="Arial" w:eastAsia="Verdana" w:hAnsi="Arial" w:cs="Arial"/>
          <w:sz w:val="20"/>
          <w:szCs w:val="20"/>
        </w:rPr>
        <w:t xml:space="preserve"> </w:t>
      </w:r>
      <w:r w:rsidRPr="004F771B">
        <w:rPr>
          <w:rFonts w:ascii="Arial" w:hAnsi="Arial" w:cs="Arial"/>
          <w:sz w:val="20"/>
          <w:szCs w:val="20"/>
        </w:rPr>
        <w:t>Web</w:t>
      </w:r>
      <w:r w:rsidRPr="004F771B">
        <w:rPr>
          <w:rFonts w:ascii="Arial" w:eastAsia="Verdana" w:hAnsi="Arial" w:cs="Arial"/>
          <w:sz w:val="20"/>
          <w:szCs w:val="20"/>
        </w:rPr>
        <w:t xml:space="preserve"> </w:t>
      </w:r>
      <w:r w:rsidRPr="004F771B">
        <w:rPr>
          <w:rFonts w:ascii="Arial" w:hAnsi="Arial" w:cs="Arial"/>
          <w:sz w:val="20"/>
          <w:szCs w:val="20"/>
        </w:rPr>
        <w:t>control</w:t>
      </w:r>
      <w:r w:rsidRPr="004F771B">
        <w:rPr>
          <w:rFonts w:ascii="Arial" w:eastAsia="Verdana" w:hAnsi="Arial" w:cs="Arial"/>
          <w:sz w:val="20"/>
          <w:szCs w:val="20"/>
        </w:rPr>
        <w:t xml:space="preserve"> </w:t>
      </w:r>
      <w:r w:rsidRPr="004F771B">
        <w:rPr>
          <w:rFonts w:ascii="Arial" w:hAnsi="Arial" w:cs="Arial"/>
          <w:sz w:val="20"/>
          <w:szCs w:val="20"/>
        </w:rPr>
        <w:t>at</w:t>
      </w:r>
      <w:r w:rsidRPr="004F771B">
        <w:rPr>
          <w:rFonts w:ascii="Arial" w:eastAsia="Verdana" w:hAnsi="Arial" w:cs="Arial"/>
          <w:sz w:val="20"/>
          <w:szCs w:val="20"/>
        </w:rPr>
        <w:t xml:space="preserve"> </w:t>
      </w:r>
      <w:r w:rsidRPr="004F771B">
        <w:rPr>
          <w:rFonts w:ascii="Arial" w:hAnsi="Arial" w:cs="Arial"/>
          <w:sz w:val="20"/>
          <w:szCs w:val="20"/>
        </w:rPr>
        <w:t>Run</w:t>
      </w:r>
      <w:r w:rsidRPr="004F771B">
        <w:rPr>
          <w:rFonts w:ascii="Arial" w:eastAsia="Verdana" w:hAnsi="Arial" w:cs="Arial"/>
          <w:sz w:val="20"/>
          <w:szCs w:val="20"/>
        </w:rPr>
        <w:t xml:space="preserve"> </w:t>
      </w:r>
      <w:r w:rsidRPr="004F771B">
        <w:rPr>
          <w:rFonts w:ascii="Arial" w:hAnsi="Arial" w:cs="Arial"/>
          <w:sz w:val="20"/>
          <w:szCs w:val="20"/>
        </w:rPr>
        <w:t>time.</w:t>
      </w:r>
    </w:p>
    <w:p w14:paraId="28F727F5" w14:textId="77777777" w:rsidR="004F771B" w:rsidRPr="004F771B" w:rsidRDefault="004F771B" w:rsidP="004F771B">
      <w:pPr>
        <w:pStyle w:val="ListParagraph"/>
        <w:numPr>
          <w:ilvl w:val="0"/>
          <w:numId w:val="39"/>
        </w:numPr>
        <w:rPr>
          <w:rFonts w:ascii="Arial" w:hAnsi="Arial" w:cs="Arial"/>
          <w:sz w:val="20"/>
          <w:szCs w:val="20"/>
        </w:rPr>
      </w:pPr>
      <w:r w:rsidRPr="004F771B">
        <w:rPr>
          <w:rFonts w:ascii="Arial" w:hAnsi="Arial" w:cs="Arial"/>
          <w:sz w:val="20"/>
          <w:szCs w:val="20"/>
        </w:rPr>
        <w:t>Maintain</w:t>
      </w:r>
      <w:r w:rsidRPr="004F771B">
        <w:rPr>
          <w:rFonts w:ascii="Arial" w:eastAsia="Verdana" w:hAnsi="Arial" w:cs="Arial"/>
          <w:sz w:val="20"/>
          <w:szCs w:val="20"/>
        </w:rPr>
        <w:t xml:space="preserve"> </w:t>
      </w:r>
      <w:r w:rsidRPr="004F771B">
        <w:rPr>
          <w:rFonts w:ascii="Arial" w:hAnsi="Arial" w:cs="Arial"/>
          <w:sz w:val="20"/>
          <w:szCs w:val="20"/>
        </w:rPr>
        <w:t>User</w:t>
      </w:r>
      <w:r w:rsidRPr="004F771B">
        <w:rPr>
          <w:rFonts w:ascii="Arial" w:eastAsia="Verdana" w:hAnsi="Arial" w:cs="Arial"/>
          <w:sz w:val="20"/>
          <w:szCs w:val="20"/>
        </w:rPr>
        <w:t xml:space="preserve"> </w:t>
      </w:r>
      <w:r w:rsidRPr="004F771B">
        <w:rPr>
          <w:rFonts w:ascii="Arial" w:hAnsi="Arial" w:cs="Arial"/>
          <w:sz w:val="20"/>
          <w:szCs w:val="20"/>
        </w:rPr>
        <w:t>Rights</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Authorization.</w:t>
      </w:r>
    </w:p>
    <w:p w14:paraId="0DEC32BF" w14:textId="77777777" w:rsidR="004F771B" w:rsidRPr="004F771B" w:rsidRDefault="004F771B" w:rsidP="004F771B">
      <w:pPr>
        <w:pStyle w:val="ListParagraph"/>
        <w:ind w:left="0"/>
        <w:rPr>
          <w:rFonts w:ascii="Arial" w:hAnsi="Arial" w:cs="Arial"/>
          <w:sz w:val="20"/>
          <w:szCs w:val="20"/>
        </w:rPr>
      </w:pPr>
    </w:p>
    <w:p w14:paraId="39637718"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sz w:val="20"/>
          <w:szCs w:val="20"/>
        </w:rPr>
      </w:pPr>
      <w:proofErr w:type="spellStart"/>
      <w:r w:rsidRPr="004F771B">
        <w:rPr>
          <w:rFonts w:ascii="Arial" w:hAnsi="Arial" w:cs="Arial"/>
          <w:b/>
          <w:sz w:val="20"/>
          <w:szCs w:val="20"/>
        </w:rPr>
        <w:t>AurionPro</w:t>
      </w:r>
      <w:proofErr w:type="spellEnd"/>
      <w:r w:rsidRPr="004F771B">
        <w:rPr>
          <w:rFonts w:ascii="Arial" w:eastAsia="Verdana" w:hAnsi="Arial" w:cs="Arial"/>
          <w:b/>
          <w:sz w:val="20"/>
          <w:szCs w:val="20"/>
        </w:rPr>
        <w:t xml:space="preserve"> </w:t>
      </w:r>
      <w:r w:rsidRPr="004F771B">
        <w:rPr>
          <w:rFonts w:ascii="Arial" w:hAnsi="Arial" w:cs="Arial"/>
          <w:b/>
          <w:sz w:val="20"/>
          <w:szCs w:val="20"/>
        </w:rPr>
        <w:t>Solutions</w:t>
      </w:r>
      <w:r w:rsidRPr="004F771B">
        <w:rPr>
          <w:rFonts w:ascii="Arial" w:eastAsia="Verdana" w:hAnsi="Arial" w:cs="Arial"/>
          <w:b/>
          <w:sz w:val="20"/>
          <w:szCs w:val="20"/>
        </w:rPr>
        <w:t xml:space="preserve"> </w:t>
      </w:r>
      <w:r w:rsidRPr="004F771B">
        <w:rPr>
          <w:rFonts w:ascii="Arial" w:hAnsi="Arial" w:cs="Arial"/>
          <w:b/>
          <w:sz w:val="20"/>
          <w:szCs w:val="20"/>
        </w:rPr>
        <w:t>Ltd.</w:t>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eastAsia="Verdana" w:hAnsi="Arial" w:cs="Arial"/>
          <w:b/>
          <w:color w:val="0000FF"/>
          <w:sz w:val="20"/>
          <w:szCs w:val="20"/>
        </w:rPr>
        <w:t xml:space="preserve">                            </w:t>
      </w:r>
      <w:r w:rsidRPr="004F771B">
        <w:rPr>
          <w:rFonts w:ascii="Arial" w:hAnsi="Arial" w:cs="Arial"/>
          <w:b/>
          <w:sz w:val="20"/>
          <w:szCs w:val="20"/>
        </w:rPr>
        <w:t>Jul</w:t>
      </w:r>
      <w:r w:rsidRPr="004F771B">
        <w:rPr>
          <w:rFonts w:ascii="Arial" w:eastAsia="Verdana" w:hAnsi="Arial" w:cs="Arial"/>
          <w:b/>
          <w:sz w:val="20"/>
          <w:szCs w:val="20"/>
        </w:rPr>
        <w:t>’</w:t>
      </w:r>
      <w:r w:rsidRPr="004F771B">
        <w:rPr>
          <w:rFonts w:ascii="Arial" w:hAnsi="Arial" w:cs="Arial"/>
          <w:b/>
          <w:sz w:val="20"/>
          <w:szCs w:val="20"/>
        </w:rPr>
        <w:t>08</w:t>
      </w:r>
      <w:r w:rsidRPr="004F771B">
        <w:rPr>
          <w:rFonts w:ascii="Arial" w:eastAsia="Verdana" w:hAnsi="Arial" w:cs="Arial"/>
          <w:b/>
          <w:sz w:val="20"/>
          <w:szCs w:val="20"/>
        </w:rPr>
        <w:t xml:space="preserve"> </w:t>
      </w:r>
      <w:r w:rsidRPr="004F771B">
        <w:rPr>
          <w:rFonts w:ascii="Arial" w:hAnsi="Arial" w:cs="Arial"/>
          <w:b/>
          <w:sz w:val="20"/>
          <w:szCs w:val="20"/>
        </w:rPr>
        <w:t>to</w:t>
      </w:r>
      <w:r w:rsidRPr="004F771B">
        <w:rPr>
          <w:rFonts w:ascii="Arial" w:eastAsia="Verdana" w:hAnsi="Arial" w:cs="Arial"/>
          <w:b/>
          <w:sz w:val="20"/>
          <w:szCs w:val="20"/>
        </w:rPr>
        <w:t xml:space="preserve"> </w:t>
      </w:r>
      <w:r w:rsidRPr="004F771B">
        <w:rPr>
          <w:rFonts w:ascii="Arial" w:hAnsi="Arial" w:cs="Arial"/>
          <w:b/>
          <w:sz w:val="20"/>
          <w:szCs w:val="20"/>
        </w:rPr>
        <w:t>May</w:t>
      </w:r>
      <w:r w:rsidRPr="004F771B">
        <w:rPr>
          <w:rFonts w:ascii="Arial" w:eastAsia="Verdana" w:hAnsi="Arial" w:cs="Arial"/>
          <w:b/>
          <w:sz w:val="20"/>
          <w:szCs w:val="20"/>
        </w:rPr>
        <w:t>’</w:t>
      </w:r>
      <w:r w:rsidRPr="004F771B">
        <w:rPr>
          <w:rFonts w:ascii="Arial" w:hAnsi="Arial" w:cs="Arial"/>
          <w:b/>
          <w:sz w:val="20"/>
          <w:szCs w:val="20"/>
        </w:rPr>
        <w:t>09</w:t>
      </w:r>
    </w:p>
    <w:p w14:paraId="37DCA5EA"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sz w:val="20"/>
          <w:szCs w:val="20"/>
        </w:rPr>
      </w:pPr>
      <w:proofErr w:type="spellStart"/>
      <w:r w:rsidRPr="004F771B">
        <w:rPr>
          <w:rFonts w:ascii="Arial" w:hAnsi="Arial" w:cs="Arial"/>
          <w:b/>
          <w:sz w:val="20"/>
          <w:szCs w:val="20"/>
        </w:rPr>
        <w:t>Cyberlog</w:t>
      </w:r>
      <w:proofErr w:type="spellEnd"/>
      <w:r w:rsidRPr="004F771B">
        <w:rPr>
          <w:rFonts w:ascii="Arial" w:eastAsia="Verdana" w:hAnsi="Arial" w:cs="Arial"/>
          <w:b/>
          <w:sz w:val="20"/>
          <w:szCs w:val="20"/>
        </w:rPr>
        <w:t xml:space="preserve"> </w:t>
      </w:r>
      <w:r w:rsidRPr="004F771B">
        <w:rPr>
          <w:rFonts w:ascii="Arial" w:hAnsi="Arial" w:cs="Arial"/>
          <w:b/>
          <w:sz w:val="20"/>
          <w:szCs w:val="20"/>
        </w:rPr>
        <w:t>ODC</w:t>
      </w:r>
      <w:r w:rsidRPr="004F771B">
        <w:rPr>
          <w:rFonts w:ascii="Arial" w:eastAsia="Verdana" w:hAnsi="Arial" w:cs="Arial"/>
          <w:b/>
          <w:sz w:val="20"/>
          <w:szCs w:val="20"/>
        </w:rPr>
        <w:t xml:space="preserve"> </w:t>
      </w:r>
      <w:r w:rsidRPr="004F771B">
        <w:rPr>
          <w:rFonts w:ascii="Arial" w:hAnsi="Arial" w:cs="Arial"/>
          <w:b/>
          <w:sz w:val="20"/>
          <w:szCs w:val="20"/>
        </w:rPr>
        <w:t>(Drive</w:t>
      </w:r>
      <w:r w:rsidRPr="004F771B">
        <w:rPr>
          <w:rFonts w:ascii="Arial" w:eastAsia="Verdana" w:hAnsi="Arial" w:cs="Arial"/>
          <w:b/>
          <w:sz w:val="20"/>
          <w:szCs w:val="20"/>
        </w:rPr>
        <w:t xml:space="preserve"> </w:t>
      </w:r>
      <w:r w:rsidRPr="004F771B">
        <w:rPr>
          <w:rFonts w:ascii="Arial" w:hAnsi="Arial" w:cs="Arial"/>
          <w:b/>
          <w:sz w:val="20"/>
          <w:szCs w:val="20"/>
        </w:rPr>
        <w:t>Module)</w:t>
      </w:r>
    </w:p>
    <w:p w14:paraId="26D5E5D0" w14:textId="77777777" w:rsidR="004F771B" w:rsidRPr="004F771B" w:rsidRDefault="004F771B" w:rsidP="004F771B">
      <w:pPr>
        <w:tabs>
          <w:tab w:val="left" w:pos="288"/>
        </w:tabs>
        <w:spacing w:after="40"/>
        <w:rPr>
          <w:rFonts w:ascii="Arial" w:hAnsi="Arial" w:cs="Arial"/>
          <w:b/>
          <w:sz w:val="20"/>
          <w:szCs w:val="20"/>
        </w:rPr>
      </w:pPr>
    </w:p>
    <w:p w14:paraId="76DE344D"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b/>
          <w:sz w:val="20"/>
          <w:szCs w:val="20"/>
        </w:rPr>
        <w:t>Project</w:t>
      </w:r>
      <w:r w:rsidRPr="004F771B">
        <w:rPr>
          <w:rFonts w:ascii="Arial" w:eastAsia="Verdana" w:hAnsi="Arial" w:cs="Arial"/>
          <w:b/>
          <w:sz w:val="20"/>
          <w:szCs w:val="20"/>
        </w:rPr>
        <w:t xml:space="preserve"> </w:t>
      </w:r>
      <w:r w:rsidRPr="004F771B">
        <w:rPr>
          <w:rFonts w:ascii="Arial" w:hAnsi="Arial" w:cs="Arial"/>
          <w:b/>
          <w:sz w:val="20"/>
          <w:szCs w:val="20"/>
        </w:rPr>
        <w:t>Description:</w:t>
      </w:r>
      <w:r w:rsidRPr="004F771B">
        <w:rPr>
          <w:rFonts w:ascii="Arial" w:eastAsia="Verdana" w:hAnsi="Arial" w:cs="Arial"/>
          <w:b/>
          <w:sz w:val="20"/>
          <w:szCs w:val="20"/>
        </w:rPr>
        <w:t xml:space="preserve"> </w:t>
      </w:r>
    </w:p>
    <w:p w14:paraId="458962B6" w14:textId="77777777" w:rsidR="004F771B" w:rsidRPr="004F771B" w:rsidRDefault="004F771B" w:rsidP="004F771B">
      <w:pPr>
        <w:spacing w:after="40"/>
        <w:ind w:left="360"/>
        <w:jc w:val="both"/>
        <w:rPr>
          <w:rFonts w:ascii="Arial" w:eastAsia="Verdana" w:hAnsi="Arial" w:cs="Arial"/>
          <w:sz w:val="20"/>
          <w:szCs w:val="20"/>
        </w:rPr>
      </w:pPr>
      <w:r w:rsidRPr="004F771B">
        <w:rPr>
          <w:rFonts w:ascii="Arial" w:hAnsi="Arial" w:cs="Arial"/>
          <w:sz w:val="20"/>
          <w:szCs w:val="20"/>
        </w:rPr>
        <w:t>Cyber-Drive</w:t>
      </w:r>
      <w:r w:rsidRPr="004F771B">
        <w:rPr>
          <w:rFonts w:ascii="Arial" w:eastAsia="Verdana" w:hAnsi="Arial" w:cs="Arial"/>
          <w:sz w:val="20"/>
          <w:szCs w:val="20"/>
        </w:rPr>
        <w:t xml:space="preserve"> </w:t>
      </w:r>
      <w:r w:rsidRPr="004F771B">
        <w:rPr>
          <w:rFonts w:ascii="Arial" w:hAnsi="Arial" w:cs="Arial"/>
          <w:sz w:val="20"/>
          <w:szCs w:val="20"/>
        </w:rPr>
        <w:t>is</w:t>
      </w:r>
      <w:r w:rsidRPr="004F771B">
        <w:rPr>
          <w:rFonts w:ascii="Arial" w:eastAsia="Verdana" w:hAnsi="Arial" w:cs="Arial"/>
          <w:sz w:val="20"/>
          <w:szCs w:val="20"/>
        </w:rPr>
        <w:t xml:space="preserve"> </w:t>
      </w:r>
      <w:r w:rsidRPr="004F771B">
        <w:rPr>
          <w:rFonts w:ascii="Arial" w:hAnsi="Arial" w:cs="Arial"/>
          <w:sz w:val="20"/>
          <w:szCs w:val="20"/>
        </w:rPr>
        <w:t>software</w:t>
      </w:r>
      <w:r w:rsidRPr="004F771B">
        <w:rPr>
          <w:rFonts w:ascii="Arial" w:eastAsia="Verdana" w:hAnsi="Arial" w:cs="Arial"/>
          <w:sz w:val="20"/>
          <w:szCs w:val="20"/>
        </w:rPr>
        <w:t xml:space="preserve"> </w:t>
      </w:r>
      <w:r w:rsidRPr="004F771B">
        <w:rPr>
          <w:rFonts w:ascii="Arial" w:hAnsi="Arial" w:cs="Arial"/>
          <w:sz w:val="20"/>
          <w:szCs w:val="20"/>
        </w:rPr>
        <w:t>designed</w:t>
      </w:r>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automated</w:t>
      </w:r>
      <w:r w:rsidRPr="004F771B">
        <w:rPr>
          <w:rFonts w:ascii="Arial" w:eastAsia="Verdana" w:hAnsi="Arial" w:cs="Arial"/>
          <w:sz w:val="20"/>
          <w:szCs w:val="20"/>
        </w:rPr>
        <w:t xml:space="preserve"> </w:t>
      </w:r>
      <w:r w:rsidRPr="004F771B">
        <w:rPr>
          <w:rFonts w:ascii="Arial" w:hAnsi="Arial" w:cs="Arial"/>
          <w:sz w:val="20"/>
          <w:szCs w:val="20"/>
        </w:rPr>
        <w:t>Road</w:t>
      </w:r>
      <w:r w:rsidRPr="004F771B">
        <w:rPr>
          <w:rFonts w:ascii="Arial" w:eastAsia="Verdana" w:hAnsi="Arial" w:cs="Arial"/>
          <w:sz w:val="20"/>
          <w:szCs w:val="20"/>
        </w:rPr>
        <w:t xml:space="preserve"> </w:t>
      </w:r>
      <w:r w:rsidRPr="004F771B">
        <w:rPr>
          <w:rFonts w:ascii="Arial" w:hAnsi="Arial" w:cs="Arial"/>
          <w:sz w:val="20"/>
          <w:szCs w:val="20"/>
        </w:rPr>
        <w:t>logistics.</w:t>
      </w:r>
      <w:r w:rsidRPr="004F771B">
        <w:rPr>
          <w:rFonts w:ascii="Arial" w:eastAsia="Verdana" w:hAnsi="Arial" w:cs="Arial"/>
          <w:sz w:val="20"/>
          <w:szCs w:val="20"/>
        </w:rPr>
        <w:t xml:space="preserve"> </w:t>
      </w:r>
      <w:r w:rsidRPr="004F771B">
        <w:rPr>
          <w:rFonts w:ascii="Arial" w:hAnsi="Arial" w:cs="Arial"/>
          <w:sz w:val="20"/>
          <w:szCs w:val="20"/>
        </w:rPr>
        <w:t>Cyber</w:t>
      </w:r>
      <w:r w:rsidRPr="004F771B">
        <w:rPr>
          <w:rFonts w:ascii="Arial" w:eastAsia="Verdana" w:hAnsi="Arial" w:cs="Arial"/>
          <w:sz w:val="20"/>
          <w:szCs w:val="20"/>
        </w:rPr>
        <w:t xml:space="preserve"> </w:t>
      </w:r>
      <w:r w:rsidRPr="004F771B">
        <w:rPr>
          <w:rFonts w:ascii="Arial" w:hAnsi="Arial" w:cs="Arial"/>
          <w:sz w:val="20"/>
          <w:szCs w:val="20"/>
        </w:rPr>
        <w:t>Drive</w:t>
      </w:r>
      <w:r w:rsidRPr="004F771B">
        <w:rPr>
          <w:rFonts w:ascii="Arial" w:eastAsia="Verdana" w:hAnsi="Arial" w:cs="Arial"/>
          <w:sz w:val="20"/>
          <w:szCs w:val="20"/>
        </w:rPr>
        <w:t xml:space="preserve"> </w:t>
      </w:r>
      <w:r w:rsidRPr="004F771B">
        <w:rPr>
          <w:rFonts w:ascii="Arial" w:hAnsi="Arial" w:cs="Arial"/>
          <w:sz w:val="20"/>
          <w:szCs w:val="20"/>
        </w:rPr>
        <w:t>was</w:t>
      </w:r>
      <w:r w:rsidRPr="004F771B">
        <w:rPr>
          <w:rFonts w:ascii="Arial" w:eastAsia="Verdana" w:hAnsi="Arial" w:cs="Arial"/>
          <w:sz w:val="20"/>
          <w:szCs w:val="20"/>
        </w:rPr>
        <w:t xml:space="preserve"> </w:t>
      </w:r>
      <w:r w:rsidRPr="004F771B">
        <w:rPr>
          <w:rFonts w:ascii="Arial" w:hAnsi="Arial" w:cs="Arial"/>
          <w:sz w:val="20"/>
          <w:szCs w:val="20"/>
        </w:rPr>
        <w:t>meant</w:t>
      </w:r>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keep</w:t>
      </w:r>
      <w:r w:rsidRPr="004F771B">
        <w:rPr>
          <w:rFonts w:ascii="Arial" w:eastAsia="Verdana" w:hAnsi="Arial" w:cs="Arial"/>
          <w:sz w:val="20"/>
          <w:szCs w:val="20"/>
        </w:rPr>
        <w:t xml:space="preserve"> </w:t>
      </w:r>
      <w:r w:rsidRPr="004F771B">
        <w:rPr>
          <w:rFonts w:ascii="Arial" w:hAnsi="Arial" w:cs="Arial"/>
          <w:sz w:val="20"/>
          <w:szCs w:val="20"/>
        </w:rPr>
        <w:t>all</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records</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transactions</w:t>
      </w:r>
      <w:r w:rsidRPr="004F771B">
        <w:rPr>
          <w:rFonts w:ascii="Arial" w:eastAsia="Verdana" w:hAnsi="Arial" w:cs="Arial"/>
          <w:sz w:val="20"/>
          <w:szCs w:val="20"/>
        </w:rPr>
        <w:t xml:space="preserve"> </w:t>
      </w:r>
      <w:r w:rsidRPr="004F771B">
        <w:rPr>
          <w:rFonts w:ascii="Arial" w:hAnsi="Arial" w:cs="Arial"/>
          <w:sz w:val="20"/>
          <w:szCs w:val="20"/>
        </w:rPr>
        <w:t>which</w:t>
      </w:r>
      <w:r w:rsidRPr="004F771B">
        <w:rPr>
          <w:rFonts w:ascii="Arial" w:eastAsia="Verdana" w:hAnsi="Arial" w:cs="Arial"/>
          <w:sz w:val="20"/>
          <w:szCs w:val="20"/>
        </w:rPr>
        <w:t xml:space="preserve"> </w:t>
      </w:r>
      <w:r w:rsidRPr="004F771B">
        <w:rPr>
          <w:rFonts w:ascii="Arial" w:hAnsi="Arial" w:cs="Arial"/>
          <w:sz w:val="20"/>
          <w:szCs w:val="20"/>
        </w:rPr>
        <w:t>were</w:t>
      </w:r>
      <w:r w:rsidRPr="004F771B">
        <w:rPr>
          <w:rFonts w:ascii="Arial" w:eastAsia="Verdana" w:hAnsi="Arial" w:cs="Arial"/>
          <w:sz w:val="20"/>
          <w:szCs w:val="20"/>
        </w:rPr>
        <w:t xml:space="preserve"> </w:t>
      </w:r>
      <w:r w:rsidRPr="004F771B">
        <w:rPr>
          <w:rFonts w:ascii="Arial" w:hAnsi="Arial" w:cs="Arial"/>
          <w:sz w:val="20"/>
          <w:szCs w:val="20"/>
        </w:rPr>
        <w:t>required</w:t>
      </w:r>
      <w:r w:rsidRPr="004F771B">
        <w:rPr>
          <w:rFonts w:ascii="Arial" w:eastAsia="Verdana" w:hAnsi="Arial" w:cs="Arial"/>
          <w:sz w:val="20"/>
          <w:szCs w:val="20"/>
        </w:rPr>
        <w:t xml:space="preserve"> </w:t>
      </w:r>
      <w:r w:rsidRPr="004F771B">
        <w:rPr>
          <w:rFonts w:ascii="Arial" w:hAnsi="Arial" w:cs="Arial"/>
          <w:sz w:val="20"/>
          <w:szCs w:val="20"/>
        </w:rPr>
        <w:t>in</w:t>
      </w:r>
      <w:r w:rsidRPr="004F771B">
        <w:rPr>
          <w:rFonts w:ascii="Arial" w:eastAsia="Verdana" w:hAnsi="Arial" w:cs="Arial"/>
          <w:sz w:val="20"/>
          <w:szCs w:val="20"/>
        </w:rPr>
        <w:t xml:space="preserve"> </w:t>
      </w:r>
      <w:r w:rsidRPr="004F771B">
        <w:rPr>
          <w:rFonts w:ascii="Arial" w:hAnsi="Arial" w:cs="Arial"/>
          <w:sz w:val="20"/>
          <w:szCs w:val="20"/>
        </w:rPr>
        <w:t>logistics</w:t>
      </w:r>
      <w:r w:rsidRPr="004F771B">
        <w:rPr>
          <w:rFonts w:ascii="Arial" w:eastAsia="Verdana" w:hAnsi="Arial" w:cs="Arial"/>
          <w:sz w:val="20"/>
          <w:szCs w:val="20"/>
        </w:rPr>
        <w:t xml:space="preserve"> </w:t>
      </w:r>
      <w:r w:rsidRPr="004F771B">
        <w:rPr>
          <w:rFonts w:ascii="Arial" w:hAnsi="Arial" w:cs="Arial"/>
          <w:sz w:val="20"/>
          <w:szCs w:val="20"/>
        </w:rPr>
        <w:t>domain.</w:t>
      </w:r>
      <w:r w:rsidRPr="004F771B">
        <w:rPr>
          <w:rFonts w:ascii="Arial" w:eastAsia="Verdana" w:hAnsi="Arial" w:cs="Arial"/>
          <w:sz w:val="20"/>
          <w:szCs w:val="20"/>
        </w:rPr>
        <w:t xml:space="preserve"> </w:t>
      </w:r>
      <w:r w:rsidRPr="004F771B">
        <w:rPr>
          <w:rFonts w:ascii="Arial" w:hAnsi="Arial" w:cs="Arial"/>
          <w:sz w:val="20"/>
          <w:szCs w:val="20"/>
        </w:rPr>
        <w:t>This</w:t>
      </w:r>
      <w:r w:rsidRPr="004F771B">
        <w:rPr>
          <w:rFonts w:ascii="Arial" w:eastAsia="Verdana" w:hAnsi="Arial" w:cs="Arial"/>
          <w:sz w:val="20"/>
          <w:szCs w:val="20"/>
        </w:rPr>
        <w:t xml:space="preserve"> </w:t>
      </w:r>
      <w:r w:rsidRPr="004F771B">
        <w:rPr>
          <w:rFonts w:ascii="Arial" w:hAnsi="Arial" w:cs="Arial"/>
          <w:sz w:val="20"/>
          <w:szCs w:val="20"/>
        </w:rPr>
        <w:t>is</w:t>
      </w:r>
      <w:r w:rsidRPr="004F771B">
        <w:rPr>
          <w:rFonts w:ascii="Arial" w:eastAsia="Verdana" w:hAnsi="Arial" w:cs="Arial"/>
          <w:sz w:val="20"/>
          <w:szCs w:val="20"/>
        </w:rPr>
        <w:t xml:space="preserve"> </w:t>
      </w:r>
      <w:r w:rsidRPr="004F771B">
        <w:rPr>
          <w:rFonts w:ascii="Arial" w:hAnsi="Arial" w:cs="Arial"/>
          <w:sz w:val="20"/>
          <w:szCs w:val="20"/>
        </w:rPr>
        <w:t>an</w:t>
      </w:r>
      <w:r w:rsidRPr="004F771B">
        <w:rPr>
          <w:rFonts w:ascii="Arial" w:eastAsia="Verdana" w:hAnsi="Arial" w:cs="Arial"/>
          <w:sz w:val="20"/>
          <w:szCs w:val="20"/>
        </w:rPr>
        <w:t xml:space="preserve"> </w:t>
      </w:r>
      <w:r w:rsidRPr="004F771B">
        <w:rPr>
          <w:rFonts w:ascii="Arial" w:hAnsi="Arial" w:cs="Arial"/>
          <w:sz w:val="20"/>
          <w:szCs w:val="20"/>
        </w:rPr>
        <w:t>application</w:t>
      </w:r>
      <w:r w:rsidRPr="004F771B">
        <w:rPr>
          <w:rFonts w:ascii="Arial" w:eastAsia="Verdana" w:hAnsi="Arial" w:cs="Arial"/>
          <w:sz w:val="20"/>
          <w:szCs w:val="20"/>
        </w:rPr>
        <w:t xml:space="preserve"> </w:t>
      </w:r>
      <w:r w:rsidRPr="004F771B">
        <w:rPr>
          <w:rFonts w:ascii="Arial" w:hAnsi="Arial" w:cs="Arial"/>
          <w:sz w:val="20"/>
          <w:szCs w:val="20"/>
        </w:rPr>
        <w:t>used</w:t>
      </w:r>
      <w:r w:rsidRPr="004F771B">
        <w:rPr>
          <w:rFonts w:ascii="Arial" w:eastAsia="Verdana" w:hAnsi="Arial" w:cs="Arial"/>
          <w:sz w:val="20"/>
          <w:szCs w:val="20"/>
        </w:rPr>
        <w:t xml:space="preserve"> </w:t>
      </w:r>
      <w:r w:rsidRPr="004F771B">
        <w:rPr>
          <w:rFonts w:ascii="Arial" w:hAnsi="Arial" w:cs="Arial"/>
          <w:sz w:val="20"/>
          <w:szCs w:val="20"/>
        </w:rPr>
        <w:t>by</w:t>
      </w:r>
      <w:r w:rsidRPr="004F771B">
        <w:rPr>
          <w:rFonts w:ascii="Arial" w:eastAsia="Verdana" w:hAnsi="Arial" w:cs="Arial"/>
          <w:sz w:val="20"/>
          <w:szCs w:val="20"/>
        </w:rPr>
        <w:t xml:space="preserve"> </w:t>
      </w:r>
      <w:r w:rsidRPr="004F771B">
        <w:rPr>
          <w:rFonts w:ascii="Arial" w:hAnsi="Arial" w:cs="Arial"/>
          <w:sz w:val="20"/>
          <w:szCs w:val="20"/>
        </w:rPr>
        <w:t>various</w:t>
      </w:r>
      <w:r w:rsidRPr="004F771B">
        <w:rPr>
          <w:rFonts w:ascii="Arial" w:eastAsia="Verdana" w:hAnsi="Arial" w:cs="Arial"/>
          <w:sz w:val="20"/>
          <w:szCs w:val="20"/>
        </w:rPr>
        <w:t xml:space="preserve"> </w:t>
      </w:r>
      <w:r w:rsidRPr="004F771B">
        <w:rPr>
          <w:rFonts w:ascii="Arial" w:hAnsi="Arial" w:cs="Arial"/>
          <w:sz w:val="20"/>
          <w:szCs w:val="20"/>
        </w:rPr>
        <w:t>Logistic</w:t>
      </w:r>
      <w:r w:rsidRPr="004F771B">
        <w:rPr>
          <w:rFonts w:ascii="Arial" w:eastAsia="Verdana" w:hAnsi="Arial" w:cs="Arial"/>
          <w:sz w:val="20"/>
          <w:szCs w:val="20"/>
        </w:rPr>
        <w:t xml:space="preserve"> </w:t>
      </w:r>
      <w:r w:rsidRPr="004F771B">
        <w:rPr>
          <w:rFonts w:ascii="Arial" w:hAnsi="Arial" w:cs="Arial"/>
          <w:sz w:val="20"/>
          <w:szCs w:val="20"/>
        </w:rPr>
        <w:t>companies</w:t>
      </w:r>
      <w:r w:rsidRPr="004F771B">
        <w:rPr>
          <w:rFonts w:ascii="Arial" w:eastAsia="Verdana" w:hAnsi="Arial" w:cs="Arial"/>
          <w:sz w:val="20"/>
          <w:szCs w:val="20"/>
        </w:rPr>
        <w:t xml:space="preserve"> </w:t>
      </w:r>
      <w:r w:rsidRPr="004F771B">
        <w:rPr>
          <w:rFonts w:ascii="Arial" w:hAnsi="Arial" w:cs="Arial"/>
          <w:sz w:val="20"/>
          <w:szCs w:val="20"/>
        </w:rPr>
        <w:t>for</w:t>
      </w:r>
      <w:r w:rsidRPr="004F771B">
        <w:rPr>
          <w:rFonts w:ascii="Arial" w:eastAsia="Verdana" w:hAnsi="Arial" w:cs="Arial"/>
          <w:sz w:val="20"/>
          <w:szCs w:val="20"/>
        </w:rPr>
        <w:t xml:space="preserve"> </w:t>
      </w:r>
      <w:r w:rsidRPr="004F771B">
        <w:rPr>
          <w:rFonts w:ascii="Arial" w:hAnsi="Arial" w:cs="Arial"/>
          <w:sz w:val="20"/>
          <w:szCs w:val="20"/>
        </w:rPr>
        <w:t>creation</w:t>
      </w:r>
      <w:r w:rsidRPr="004F771B">
        <w:rPr>
          <w:rFonts w:ascii="Arial" w:eastAsia="Verdana" w:hAnsi="Arial" w:cs="Arial"/>
          <w:sz w:val="20"/>
          <w:szCs w:val="20"/>
        </w:rPr>
        <w:t xml:space="preserve"> </w:t>
      </w:r>
      <w:r w:rsidRPr="004F771B">
        <w:rPr>
          <w:rFonts w:ascii="Arial" w:hAnsi="Arial" w:cs="Arial"/>
          <w:sz w:val="20"/>
          <w:szCs w:val="20"/>
        </w:rPr>
        <w:t>of</w:t>
      </w:r>
      <w:r w:rsidRPr="004F771B">
        <w:rPr>
          <w:rFonts w:ascii="Arial" w:eastAsia="Verdana" w:hAnsi="Arial" w:cs="Arial"/>
          <w:sz w:val="20"/>
          <w:szCs w:val="20"/>
        </w:rPr>
        <w:t xml:space="preserve"> </w:t>
      </w:r>
      <w:r w:rsidRPr="004F771B">
        <w:rPr>
          <w:rFonts w:ascii="Arial" w:hAnsi="Arial" w:cs="Arial"/>
          <w:sz w:val="20"/>
          <w:szCs w:val="20"/>
        </w:rPr>
        <w:t>orders</w:t>
      </w:r>
      <w:r w:rsidRPr="004F771B">
        <w:rPr>
          <w:rFonts w:ascii="Arial" w:eastAsia="Verdana" w:hAnsi="Arial" w:cs="Arial"/>
          <w:sz w:val="20"/>
          <w:szCs w:val="20"/>
        </w:rPr>
        <w:t xml:space="preserve"> </w:t>
      </w:r>
      <w:r w:rsidRPr="004F771B">
        <w:rPr>
          <w:rFonts w:ascii="Arial" w:hAnsi="Arial" w:cs="Arial"/>
          <w:sz w:val="20"/>
          <w:szCs w:val="20"/>
        </w:rPr>
        <w:t>for</w:t>
      </w:r>
      <w:r w:rsidRPr="004F771B">
        <w:rPr>
          <w:rFonts w:ascii="Arial" w:eastAsia="Verdana" w:hAnsi="Arial" w:cs="Arial"/>
          <w:sz w:val="20"/>
          <w:szCs w:val="20"/>
        </w:rPr>
        <w:t xml:space="preserve"> </w:t>
      </w:r>
      <w:r w:rsidRPr="004F771B">
        <w:rPr>
          <w:rFonts w:ascii="Arial" w:hAnsi="Arial" w:cs="Arial"/>
          <w:sz w:val="20"/>
          <w:szCs w:val="20"/>
        </w:rPr>
        <w:t>customer</w:t>
      </w:r>
      <w:r w:rsidRPr="004F771B">
        <w:rPr>
          <w:rFonts w:ascii="Arial" w:eastAsia="Verdana" w:hAnsi="Arial" w:cs="Arial"/>
          <w:sz w:val="20"/>
          <w:szCs w:val="20"/>
        </w:rPr>
        <w:t xml:space="preserve"> </w:t>
      </w:r>
      <w:r w:rsidRPr="004F771B">
        <w:rPr>
          <w:rFonts w:ascii="Arial" w:hAnsi="Arial" w:cs="Arial"/>
          <w:sz w:val="20"/>
          <w:szCs w:val="20"/>
        </w:rPr>
        <w:t>&amp;</w:t>
      </w:r>
      <w:r w:rsidRPr="004F771B">
        <w:rPr>
          <w:rFonts w:ascii="Arial" w:eastAsia="Verdana" w:hAnsi="Arial" w:cs="Arial"/>
          <w:sz w:val="20"/>
          <w:szCs w:val="20"/>
        </w:rPr>
        <w:t xml:space="preserve"> </w:t>
      </w:r>
      <w:r w:rsidRPr="004F771B">
        <w:rPr>
          <w:rFonts w:ascii="Arial" w:hAnsi="Arial" w:cs="Arial"/>
          <w:sz w:val="20"/>
          <w:szCs w:val="20"/>
        </w:rPr>
        <w:t>customer</w:t>
      </w:r>
      <w:r w:rsidRPr="004F771B">
        <w:rPr>
          <w:rFonts w:ascii="Arial" w:eastAsia="Verdana" w:hAnsi="Arial" w:cs="Arial"/>
          <w:sz w:val="20"/>
          <w:szCs w:val="20"/>
        </w:rPr>
        <w:t>’</w:t>
      </w:r>
      <w:r w:rsidRPr="004F771B">
        <w:rPr>
          <w:rFonts w:ascii="Arial" w:hAnsi="Arial" w:cs="Arial"/>
          <w:sz w:val="20"/>
          <w:szCs w:val="20"/>
        </w:rPr>
        <w:t>s</w:t>
      </w:r>
      <w:r w:rsidRPr="004F771B">
        <w:rPr>
          <w:rFonts w:ascii="Arial" w:eastAsia="Verdana" w:hAnsi="Arial" w:cs="Arial"/>
          <w:sz w:val="20"/>
          <w:szCs w:val="20"/>
        </w:rPr>
        <w:t xml:space="preserve"> </w:t>
      </w:r>
      <w:r w:rsidRPr="004F771B">
        <w:rPr>
          <w:rFonts w:ascii="Arial" w:hAnsi="Arial" w:cs="Arial"/>
          <w:sz w:val="20"/>
          <w:szCs w:val="20"/>
        </w:rPr>
        <w:t>customer</w:t>
      </w:r>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generate</w:t>
      </w:r>
      <w:r w:rsidRPr="004F771B">
        <w:rPr>
          <w:rFonts w:ascii="Arial" w:eastAsia="Verdana" w:hAnsi="Arial" w:cs="Arial"/>
          <w:sz w:val="20"/>
          <w:szCs w:val="20"/>
        </w:rPr>
        <w:t xml:space="preserve"> </w:t>
      </w:r>
      <w:r w:rsidRPr="004F771B">
        <w:rPr>
          <w:rFonts w:ascii="Arial" w:hAnsi="Arial" w:cs="Arial"/>
          <w:sz w:val="20"/>
          <w:szCs w:val="20"/>
        </w:rPr>
        <w:t>a</w:t>
      </w:r>
      <w:r w:rsidRPr="004F771B">
        <w:rPr>
          <w:rFonts w:ascii="Arial" w:eastAsia="Verdana" w:hAnsi="Arial" w:cs="Arial"/>
          <w:sz w:val="20"/>
          <w:szCs w:val="20"/>
        </w:rPr>
        <w:t xml:space="preserve"> </w:t>
      </w:r>
      <w:r w:rsidRPr="004F771B">
        <w:rPr>
          <w:rFonts w:ascii="Arial" w:hAnsi="Arial" w:cs="Arial"/>
          <w:sz w:val="20"/>
          <w:szCs w:val="20"/>
        </w:rPr>
        <w:t>shipment</w:t>
      </w:r>
      <w:r w:rsidRPr="004F771B">
        <w:rPr>
          <w:rFonts w:ascii="Arial" w:eastAsia="Verdana" w:hAnsi="Arial" w:cs="Arial"/>
          <w:sz w:val="20"/>
          <w:szCs w:val="20"/>
        </w:rPr>
        <w:t xml:space="preserve"> </w:t>
      </w:r>
      <w:r w:rsidRPr="004F771B">
        <w:rPr>
          <w:rFonts w:ascii="Arial" w:hAnsi="Arial" w:cs="Arial"/>
          <w:sz w:val="20"/>
          <w:szCs w:val="20"/>
        </w:rPr>
        <w:t>between</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buyer</w:t>
      </w:r>
      <w:r w:rsidRPr="004F771B">
        <w:rPr>
          <w:rFonts w:ascii="Arial" w:eastAsia="Verdana" w:hAnsi="Arial" w:cs="Arial"/>
          <w:sz w:val="20"/>
          <w:szCs w:val="20"/>
        </w:rPr>
        <w:t xml:space="preserve"> </w:t>
      </w:r>
      <w:r w:rsidRPr="004F771B">
        <w:rPr>
          <w:rFonts w:ascii="Arial" w:hAnsi="Arial" w:cs="Arial"/>
          <w:sz w:val="20"/>
          <w:szCs w:val="20"/>
        </w:rPr>
        <w:t>&amp;</w:t>
      </w:r>
      <w:r w:rsidRPr="004F771B">
        <w:rPr>
          <w:rFonts w:ascii="Arial" w:eastAsia="Verdana" w:hAnsi="Arial" w:cs="Arial"/>
          <w:sz w:val="20"/>
          <w:szCs w:val="20"/>
        </w:rPr>
        <w:t xml:space="preserve"> </w:t>
      </w:r>
      <w:r w:rsidRPr="004F771B">
        <w:rPr>
          <w:rFonts w:ascii="Arial" w:hAnsi="Arial" w:cs="Arial"/>
          <w:sz w:val="20"/>
          <w:szCs w:val="20"/>
        </w:rPr>
        <w:t>seller.</w:t>
      </w:r>
      <w:r w:rsidRPr="004F771B">
        <w:rPr>
          <w:rFonts w:ascii="Arial" w:eastAsia="Verdana" w:hAnsi="Arial" w:cs="Arial"/>
          <w:sz w:val="20"/>
          <w:szCs w:val="20"/>
        </w:rPr>
        <w:t xml:space="preserve"> </w:t>
      </w:r>
      <w:r w:rsidRPr="004F771B">
        <w:rPr>
          <w:rFonts w:ascii="Arial" w:hAnsi="Arial" w:cs="Arial"/>
          <w:sz w:val="20"/>
          <w:szCs w:val="20"/>
        </w:rPr>
        <w:t>This</w:t>
      </w:r>
      <w:r w:rsidRPr="004F771B">
        <w:rPr>
          <w:rFonts w:ascii="Arial" w:eastAsia="Verdana" w:hAnsi="Arial" w:cs="Arial"/>
          <w:sz w:val="20"/>
          <w:szCs w:val="20"/>
        </w:rPr>
        <w:t xml:space="preserve"> </w:t>
      </w:r>
      <w:r w:rsidRPr="004F771B">
        <w:rPr>
          <w:rFonts w:ascii="Arial" w:hAnsi="Arial" w:cs="Arial"/>
          <w:sz w:val="20"/>
          <w:szCs w:val="20"/>
        </w:rPr>
        <w:t>system</w:t>
      </w:r>
      <w:r w:rsidRPr="004F771B">
        <w:rPr>
          <w:rFonts w:ascii="Arial" w:eastAsia="Verdana" w:hAnsi="Arial" w:cs="Arial"/>
          <w:sz w:val="20"/>
          <w:szCs w:val="20"/>
        </w:rPr>
        <w:t xml:space="preserve"> </w:t>
      </w:r>
      <w:r w:rsidRPr="004F771B">
        <w:rPr>
          <w:rFonts w:ascii="Arial" w:hAnsi="Arial" w:cs="Arial"/>
          <w:sz w:val="20"/>
          <w:szCs w:val="20"/>
        </w:rPr>
        <w:t>keeps</w:t>
      </w:r>
      <w:r w:rsidRPr="004F771B">
        <w:rPr>
          <w:rFonts w:ascii="Arial" w:eastAsia="Verdana" w:hAnsi="Arial" w:cs="Arial"/>
          <w:sz w:val="20"/>
          <w:szCs w:val="20"/>
        </w:rPr>
        <w:t xml:space="preserve"> </w:t>
      </w:r>
      <w:r w:rsidRPr="004F771B">
        <w:rPr>
          <w:rFonts w:ascii="Arial" w:hAnsi="Arial" w:cs="Arial"/>
          <w:sz w:val="20"/>
          <w:szCs w:val="20"/>
        </w:rPr>
        <w:t>track</w:t>
      </w:r>
      <w:r w:rsidRPr="004F771B">
        <w:rPr>
          <w:rFonts w:ascii="Arial" w:eastAsia="Verdana" w:hAnsi="Arial" w:cs="Arial"/>
          <w:sz w:val="20"/>
          <w:szCs w:val="20"/>
        </w:rPr>
        <w:t xml:space="preserve"> </w:t>
      </w:r>
      <w:r w:rsidRPr="004F771B">
        <w:rPr>
          <w:rFonts w:ascii="Arial" w:hAnsi="Arial" w:cs="Arial"/>
          <w:sz w:val="20"/>
          <w:szCs w:val="20"/>
        </w:rPr>
        <w:t>of</w:t>
      </w:r>
      <w:r w:rsidRPr="004F771B">
        <w:rPr>
          <w:rFonts w:ascii="Arial" w:eastAsia="Verdana" w:hAnsi="Arial" w:cs="Arial"/>
          <w:sz w:val="20"/>
          <w:szCs w:val="20"/>
        </w:rPr>
        <w:t xml:space="preserve"> </w:t>
      </w:r>
      <w:r w:rsidRPr="004F771B">
        <w:rPr>
          <w:rFonts w:ascii="Arial" w:hAnsi="Arial" w:cs="Arial"/>
          <w:sz w:val="20"/>
          <w:szCs w:val="20"/>
        </w:rPr>
        <w:t>all</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requirements</w:t>
      </w:r>
      <w:r w:rsidRPr="004F771B">
        <w:rPr>
          <w:rFonts w:ascii="Arial" w:eastAsia="Verdana" w:hAnsi="Arial" w:cs="Arial"/>
          <w:sz w:val="20"/>
          <w:szCs w:val="20"/>
        </w:rPr>
        <w:t xml:space="preserve"> </w:t>
      </w:r>
      <w:r w:rsidRPr="004F771B">
        <w:rPr>
          <w:rFonts w:ascii="Arial" w:hAnsi="Arial" w:cs="Arial"/>
          <w:sz w:val="20"/>
          <w:szCs w:val="20"/>
        </w:rPr>
        <w:t>between</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two</w:t>
      </w:r>
      <w:r w:rsidRPr="004F771B">
        <w:rPr>
          <w:rFonts w:ascii="Arial" w:eastAsia="Verdana" w:hAnsi="Arial" w:cs="Arial"/>
          <w:sz w:val="20"/>
          <w:szCs w:val="20"/>
        </w:rPr>
        <w:t xml:space="preserve"> </w:t>
      </w:r>
      <w:r w:rsidRPr="004F771B">
        <w:rPr>
          <w:rFonts w:ascii="Arial" w:hAnsi="Arial" w:cs="Arial"/>
          <w:sz w:val="20"/>
          <w:szCs w:val="20"/>
        </w:rPr>
        <w:t>parties</w:t>
      </w:r>
      <w:r w:rsidRPr="004F771B">
        <w:rPr>
          <w:rFonts w:ascii="Arial" w:eastAsia="Verdana" w:hAnsi="Arial" w:cs="Arial"/>
          <w:sz w:val="20"/>
          <w:szCs w:val="20"/>
        </w:rPr>
        <w:t xml:space="preserve"> </w:t>
      </w:r>
      <w:r w:rsidRPr="004F771B">
        <w:rPr>
          <w:rFonts w:ascii="Arial" w:hAnsi="Arial" w:cs="Arial"/>
          <w:sz w:val="20"/>
          <w:szCs w:val="20"/>
        </w:rPr>
        <w:t>&amp;</w:t>
      </w:r>
      <w:r w:rsidRPr="004F771B">
        <w:rPr>
          <w:rFonts w:ascii="Arial" w:eastAsia="Verdana" w:hAnsi="Arial" w:cs="Arial"/>
          <w:sz w:val="20"/>
          <w:szCs w:val="20"/>
        </w:rPr>
        <w:t xml:space="preserve"> </w:t>
      </w:r>
      <w:r w:rsidRPr="004F771B">
        <w:rPr>
          <w:rFonts w:ascii="Arial" w:hAnsi="Arial" w:cs="Arial"/>
          <w:sz w:val="20"/>
          <w:szCs w:val="20"/>
        </w:rPr>
        <w:t>helps</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customer</w:t>
      </w:r>
      <w:r w:rsidRPr="004F771B">
        <w:rPr>
          <w:rFonts w:ascii="Arial" w:eastAsia="Verdana" w:hAnsi="Arial" w:cs="Arial"/>
          <w:sz w:val="20"/>
          <w:szCs w:val="20"/>
        </w:rPr>
        <w:t xml:space="preserve"> </w:t>
      </w:r>
      <w:r w:rsidRPr="004F771B">
        <w:rPr>
          <w:rFonts w:ascii="Arial" w:hAnsi="Arial" w:cs="Arial"/>
          <w:sz w:val="20"/>
          <w:szCs w:val="20"/>
        </w:rPr>
        <w:t>&amp;</w:t>
      </w:r>
      <w:r w:rsidRPr="004F771B">
        <w:rPr>
          <w:rFonts w:ascii="Arial" w:eastAsia="Verdana" w:hAnsi="Arial" w:cs="Arial"/>
          <w:sz w:val="20"/>
          <w:szCs w:val="20"/>
        </w:rPr>
        <w:t xml:space="preserve"> </w:t>
      </w:r>
      <w:r w:rsidRPr="004F771B">
        <w:rPr>
          <w:rFonts w:ascii="Arial" w:hAnsi="Arial" w:cs="Arial"/>
          <w:sz w:val="20"/>
          <w:szCs w:val="20"/>
        </w:rPr>
        <w:t>parties</w:t>
      </w:r>
      <w:r w:rsidRPr="004F771B">
        <w:rPr>
          <w:rFonts w:ascii="Arial" w:eastAsia="Verdana" w:hAnsi="Arial" w:cs="Arial"/>
          <w:sz w:val="20"/>
          <w:szCs w:val="20"/>
        </w:rPr>
        <w:t xml:space="preserve"> </w:t>
      </w:r>
      <w:r w:rsidRPr="004F771B">
        <w:rPr>
          <w:rFonts w:ascii="Arial" w:hAnsi="Arial" w:cs="Arial"/>
          <w:sz w:val="20"/>
          <w:szCs w:val="20"/>
        </w:rPr>
        <w:t>get</w:t>
      </w:r>
      <w:r w:rsidRPr="004F771B">
        <w:rPr>
          <w:rFonts w:ascii="Arial" w:eastAsia="Verdana" w:hAnsi="Arial" w:cs="Arial"/>
          <w:sz w:val="20"/>
          <w:szCs w:val="20"/>
        </w:rPr>
        <w:t xml:space="preserve"> </w:t>
      </w:r>
      <w:r w:rsidRPr="004F771B">
        <w:rPr>
          <w:rFonts w:ascii="Arial" w:hAnsi="Arial" w:cs="Arial"/>
          <w:sz w:val="20"/>
          <w:szCs w:val="20"/>
        </w:rPr>
        <w:t>most</w:t>
      </w:r>
      <w:r w:rsidRPr="004F771B">
        <w:rPr>
          <w:rFonts w:ascii="Arial" w:eastAsia="Verdana" w:hAnsi="Arial" w:cs="Arial"/>
          <w:sz w:val="20"/>
          <w:szCs w:val="20"/>
        </w:rPr>
        <w:t xml:space="preserve"> </w:t>
      </w:r>
      <w:r w:rsidRPr="004F771B">
        <w:rPr>
          <w:rFonts w:ascii="Arial" w:hAnsi="Arial" w:cs="Arial"/>
          <w:sz w:val="20"/>
          <w:szCs w:val="20"/>
        </w:rPr>
        <w:t>benefit</w:t>
      </w:r>
      <w:r w:rsidRPr="004F771B">
        <w:rPr>
          <w:rFonts w:ascii="Arial" w:eastAsia="Verdana" w:hAnsi="Arial" w:cs="Arial"/>
          <w:sz w:val="20"/>
          <w:szCs w:val="20"/>
        </w:rPr>
        <w:t xml:space="preserve"> </w:t>
      </w:r>
      <w:r w:rsidRPr="004F771B">
        <w:rPr>
          <w:rFonts w:ascii="Arial" w:hAnsi="Arial" w:cs="Arial"/>
          <w:sz w:val="20"/>
          <w:szCs w:val="20"/>
        </w:rPr>
        <w:t>of</w:t>
      </w:r>
      <w:r w:rsidRPr="004F771B">
        <w:rPr>
          <w:rFonts w:ascii="Arial" w:eastAsia="Verdana" w:hAnsi="Arial" w:cs="Arial"/>
          <w:sz w:val="20"/>
          <w:szCs w:val="20"/>
        </w:rPr>
        <w:t xml:space="preserve"> </w:t>
      </w:r>
      <w:r w:rsidRPr="004F771B">
        <w:rPr>
          <w:rFonts w:ascii="Arial" w:hAnsi="Arial" w:cs="Arial"/>
          <w:sz w:val="20"/>
          <w:szCs w:val="20"/>
        </w:rPr>
        <w:t>it.</w:t>
      </w:r>
      <w:r w:rsidRPr="004F771B">
        <w:rPr>
          <w:rFonts w:ascii="Arial" w:eastAsia="Verdana" w:hAnsi="Arial" w:cs="Arial"/>
          <w:sz w:val="20"/>
          <w:szCs w:val="20"/>
        </w:rPr>
        <w:t xml:space="preserve"> </w:t>
      </w:r>
      <w:r w:rsidRPr="004F771B">
        <w:rPr>
          <w:rFonts w:ascii="Arial" w:hAnsi="Arial" w:cs="Arial"/>
          <w:sz w:val="20"/>
          <w:szCs w:val="20"/>
        </w:rPr>
        <w:t>This</w:t>
      </w:r>
      <w:r w:rsidRPr="004F771B">
        <w:rPr>
          <w:rFonts w:ascii="Arial" w:eastAsia="Verdana" w:hAnsi="Arial" w:cs="Arial"/>
          <w:sz w:val="20"/>
          <w:szCs w:val="20"/>
        </w:rPr>
        <w:t xml:space="preserve"> </w:t>
      </w:r>
      <w:r w:rsidRPr="004F771B">
        <w:rPr>
          <w:rFonts w:ascii="Arial" w:hAnsi="Arial" w:cs="Arial"/>
          <w:sz w:val="20"/>
          <w:szCs w:val="20"/>
        </w:rPr>
        <w:t>application</w:t>
      </w:r>
      <w:r w:rsidRPr="004F771B">
        <w:rPr>
          <w:rFonts w:ascii="Arial" w:eastAsia="Verdana" w:hAnsi="Arial" w:cs="Arial"/>
          <w:sz w:val="20"/>
          <w:szCs w:val="20"/>
        </w:rPr>
        <w:t xml:space="preserve"> </w:t>
      </w:r>
      <w:r w:rsidRPr="004F771B">
        <w:rPr>
          <w:rFonts w:ascii="Arial" w:hAnsi="Arial" w:cs="Arial"/>
          <w:sz w:val="20"/>
          <w:szCs w:val="20"/>
        </w:rPr>
        <w:t>helps</w:t>
      </w:r>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create</w:t>
      </w:r>
      <w:r w:rsidRPr="004F771B">
        <w:rPr>
          <w:rFonts w:ascii="Arial" w:eastAsia="Verdana" w:hAnsi="Arial" w:cs="Arial"/>
          <w:sz w:val="20"/>
          <w:szCs w:val="20"/>
        </w:rPr>
        <w:t xml:space="preserve"> </w:t>
      </w:r>
      <w:r w:rsidRPr="004F771B">
        <w:rPr>
          <w:rFonts w:ascii="Arial" w:hAnsi="Arial" w:cs="Arial"/>
          <w:sz w:val="20"/>
          <w:szCs w:val="20"/>
        </w:rPr>
        <w:t>a</w:t>
      </w:r>
      <w:r w:rsidRPr="004F771B">
        <w:rPr>
          <w:rFonts w:ascii="Arial" w:eastAsia="Verdana" w:hAnsi="Arial" w:cs="Arial"/>
          <w:sz w:val="20"/>
          <w:szCs w:val="20"/>
        </w:rPr>
        <w:t xml:space="preserve"> </w:t>
      </w:r>
      <w:r w:rsidRPr="004F771B">
        <w:rPr>
          <w:rFonts w:ascii="Arial" w:hAnsi="Arial" w:cs="Arial"/>
          <w:sz w:val="20"/>
          <w:szCs w:val="20"/>
        </w:rPr>
        <w:t>shipment</w:t>
      </w:r>
      <w:r w:rsidRPr="004F771B">
        <w:rPr>
          <w:rFonts w:ascii="Arial" w:eastAsia="Verdana" w:hAnsi="Arial" w:cs="Arial"/>
          <w:sz w:val="20"/>
          <w:szCs w:val="20"/>
        </w:rPr>
        <w:t xml:space="preserve"> </w:t>
      </w:r>
      <w:r w:rsidRPr="004F771B">
        <w:rPr>
          <w:rFonts w:ascii="Arial" w:hAnsi="Arial" w:cs="Arial"/>
          <w:sz w:val="20"/>
          <w:szCs w:val="20"/>
        </w:rPr>
        <w:t>i.e.</w:t>
      </w:r>
      <w:r w:rsidRPr="004F771B">
        <w:rPr>
          <w:rFonts w:ascii="Arial" w:eastAsia="Verdana" w:hAnsi="Arial" w:cs="Arial"/>
          <w:sz w:val="20"/>
          <w:szCs w:val="20"/>
        </w:rPr>
        <w:t xml:space="preserve"> </w:t>
      </w:r>
      <w:r w:rsidRPr="004F771B">
        <w:rPr>
          <w:rFonts w:ascii="Arial" w:hAnsi="Arial" w:cs="Arial"/>
          <w:sz w:val="20"/>
          <w:szCs w:val="20"/>
        </w:rPr>
        <w:t>order</w:t>
      </w:r>
      <w:r w:rsidRPr="004F771B">
        <w:rPr>
          <w:rFonts w:ascii="Arial" w:eastAsia="Verdana" w:hAnsi="Arial" w:cs="Arial"/>
          <w:sz w:val="20"/>
          <w:szCs w:val="20"/>
        </w:rPr>
        <w:t xml:space="preserve"> </w:t>
      </w:r>
      <w:r w:rsidRPr="004F771B">
        <w:rPr>
          <w:rFonts w:ascii="Arial" w:hAnsi="Arial" w:cs="Arial"/>
          <w:sz w:val="20"/>
          <w:szCs w:val="20"/>
        </w:rPr>
        <w:t>through</w:t>
      </w:r>
      <w:r w:rsidRPr="004F771B">
        <w:rPr>
          <w:rFonts w:ascii="Arial" w:eastAsia="Verdana" w:hAnsi="Arial" w:cs="Arial"/>
          <w:sz w:val="20"/>
          <w:szCs w:val="20"/>
        </w:rPr>
        <w:t xml:space="preserve"> </w:t>
      </w:r>
      <w:r w:rsidRPr="004F771B">
        <w:rPr>
          <w:rFonts w:ascii="Arial" w:hAnsi="Arial" w:cs="Arial"/>
          <w:sz w:val="20"/>
          <w:szCs w:val="20"/>
        </w:rPr>
        <w:t>all</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modes</w:t>
      </w:r>
      <w:r w:rsidRPr="004F771B">
        <w:rPr>
          <w:rFonts w:ascii="Arial" w:eastAsia="Verdana" w:hAnsi="Arial" w:cs="Arial"/>
          <w:sz w:val="20"/>
          <w:szCs w:val="20"/>
        </w:rPr>
        <w:t xml:space="preserve"> </w:t>
      </w:r>
      <w:r w:rsidRPr="004F771B">
        <w:rPr>
          <w:rFonts w:ascii="Arial" w:hAnsi="Arial" w:cs="Arial"/>
          <w:sz w:val="20"/>
          <w:szCs w:val="20"/>
        </w:rPr>
        <w:t>of</w:t>
      </w:r>
      <w:r w:rsidRPr="004F771B">
        <w:rPr>
          <w:rFonts w:ascii="Arial" w:eastAsia="Verdana" w:hAnsi="Arial" w:cs="Arial"/>
          <w:sz w:val="20"/>
          <w:szCs w:val="20"/>
        </w:rPr>
        <w:t xml:space="preserve"> </w:t>
      </w:r>
      <w:r w:rsidRPr="004F771B">
        <w:rPr>
          <w:rFonts w:ascii="Arial" w:hAnsi="Arial" w:cs="Arial"/>
          <w:sz w:val="20"/>
          <w:szCs w:val="20"/>
        </w:rPr>
        <w:t>transportation.</w:t>
      </w:r>
    </w:p>
    <w:p w14:paraId="429CB9F5" w14:textId="77777777" w:rsidR="004F771B" w:rsidRPr="004F771B" w:rsidRDefault="004F771B" w:rsidP="004F771B">
      <w:pPr>
        <w:spacing w:after="40"/>
        <w:ind w:left="360"/>
        <w:jc w:val="both"/>
        <w:rPr>
          <w:rFonts w:ascii="Arial" w:hAnsi="Arial" w:cs="Arial"/>
          <w:b/>
          <w:sz w:val="20"/>
          <w:szCs w:val="20"/>
        </w:rPr>
      </w:pPr>
      <w:r w:rsidRPr="004F771B">
        <w:rPr>
          <w:rFonts w:ascii="Arial" w:eastAsia="Verdana" w:hAnsi="Arial" w:cs="Arial"/>
          <w:sz w:val="20"/>
          <w:szCs w:val="20"/>
        </w:rPr>
        <w:t xml:space="preserve"> </w:t>
      </w:r>
    </w:p>
    <w:p w14:paraId="1196BDAE"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b/>
          <w:sz w:val="20"/>
          <w:szCs w:val="20"/>
        </w:rPr>
        <w:t>Roles</w:t>
      </w:r>
      <w:r w:rsidRPr="004F771B">
        <w:rPr>
          <w:rFonts w:ascii="Arial" w:eastAsia="Verdana" w:hAnsi="Arial" w:cs="Arial"/>
          <w:b/>
          <w:sz w:val="20"/>
          <w:szCs w:val="20"/>
        </w:rPr>
        <w:t xml:space="preserve"> </w:t>
      </w:r>
      <w:r w:rsidRPr="004F771B">
        <w:rPr>
          <w:rFonts w:ascii="Arial" w:hAnsi="Arial" w:cs="Arial"/>
          <w:b/>
          <w:sz w:val="20"/>
          <w:szCs w:val="20"/>
        </w:rPr>
        <w:t>&amp;</w:t>
      </w:r>
      <w:r w:rsidRPr="004F771B">
        <w:rPr>
          <w:rFonts w:ascii="Arial" w:eastAsia="Verdana" w:hAnsi="Arial" w:cs="Arial"/>
          <w:b/>
          <w:sz w:val="20"/>
          <w:szCs w:val="20"/>
        </w:rPr>
        <w:t xml:space="preserve"> </w:t>
      </w:r>
      <w:r w:rsidRPr="004F771B">
        <w:rPr>
          <w:rFonts w:ascii="Arial" w:hAnsi="Arial" w:cs="Arial"/>
          <w:b/>
          <w:sz w:val="20"/>
          <w:szCs w:val="20"/>
        </w:rPr>
        <w:t>Responsibilities:</w:t>
      </w:r>
    </w:p>
    <w:p w14:paraId="5EF76F3C" w14:textId="77777777" w:rsidR="004F771B" w:rsidRPr="004F771B" w:rsidRDefault="004F771B" w:rsidP="004F771B">
      <w:pPr>
        <w:pStyle w:val="ListParagraph"/>
        <w:numPr>
          <w:ilvl w:val="0"/>
          <w:numId w:val="45"/>
        </w:numPr>
        <w:rPr>
          <w:rFonts w:ascii="Arial" w:hAnsi="Arial" w:cs="Arial"/>
          <w:sz w:val="20"/>
          <w:szCs w:val="20"/>
        </w:rPr>
      </w:pPr>
      <w:r w:rsidRPr="004F771B">
        <w:rPr>
          <w:rFonts w:ascii="Arial" w:hAnsi="Arial" w:cs="Arial"/>
          <w:sz w:val="20"/>
          <w:szCs w:val="20"/>
        </w:rPr>
        <w:t>Developing Web Application Page in C#, ASP.NET.</w:t>
      </w:r>
    </w:p>
    <w:p w14:paraId="55734562" w14:textId="77777777" w:rsidR="004F771B" w:rsidRPr="004F771B" w:rsidRDefault="004F771B" w:rsidP="004F771B">
      <w:pPr>
        <w:pStyle w:val="ListParagraph"/>
        <w:numPr>
          <w:ilvl w:val="0"/>
          <w:numId w:val="45"/>
        </w:numPr>
        <w:rPr>
          <w:rFonts w:ascii="Arial" w:hAnsi="Arial" w:cs="Arial"/>
          <w:sz w:val="20"/>
          <w:szCs w:val="20"/>
        </w:rPr>
      </w:pPr>
      <w:r w:rsidRPr="004F771B">
        <w:rPr>
          <w:rFonts w:ascii="Arial" w:hAnsi="Arial" w:cs="Arial"/>
          <w:sz w:val="20"/>
          <w:szCs w:val="20"/>
        </w:rPr>
        <w:t>Prepared</w:t>
      </w:r>
      <w:r w:rsidRPr="004F771B">
        <w:rPr>
          <w:rFonts w:ascii="Arial" w:eastAsia="Verdana" w:hAnsi="Arial" w:cs="Arial"/>
          <w:sz w:val="20"/>
          <w:szCs w:val="20"/>
        </w:rPr>
        <w:t xml:space="preserve"> </w:t>
      </w:r>
      <w:r w:rsidRPr="004F771B">
        <w:rPr>
          <w:rFonts w:ascii="Arial" w:hAnsi="Arial" w:cs="Arial"/>
          <w:sz w:val="20"/>
          <w:szCs w:val="20"/>
        </w:rPr>
        <w:t>test</w:t>
      </w:r>
      <w:r w:rsidRPr="004F771B">
        <w:rPr>
          <w:rFonts w:ascii="Arial" w:eastAsia="Verdana" w:hAnsi="Arial" w:cs="Arial"/>
          <w:sz w:val="20"/>
          <w:szCs w:val="20"/>
        </w:rPr>
        <w:t xml:space="preserve"> </w:t>
      </w:r>
      <w:r w:rsidRPr="004F771B">
        <w:rPr>
          <w:rFonts w:ascii="Arial" w:hAnsi="Arial" w:cs="Arial"/>
          <w:sz w:val="20"/>
          <w:szCs w:val="20"/>
        </w:rPr>
        <w:t>cases</w:t>
      </w:r>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test</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complete</w:t>
      </w:r>
      <w:r w:rsidRPr="004F771B">
        <w:rPr>
          <w:rFonts w:ascii="Arial" w:eastAsia="Verdana" w:hAnsi="Arial" w:cs="Arial"/>
          <w:sz w:val="20"/>
          <w:szCs w:val="20"/>
        </w:rPr>
        <w:t xml:space="preserve"> </w:t>
      </w:r>
      <w:r w:rsidRPr="004F771B">
        <w:rPr>
          <w:rFonts w:ascii="Arial" w:hAnsi="Arial" w:cs="Arial"/>
          <w:sz w:val="20"/>
          <w:szCs w:val="20"/>
        </w:rPr>
        <w:t>functionality.</w:t>
      </w:r>
    </w:p>
    <w:p w14:paraId="4239B2B8" w14:textId="77777777" w:rsidR="004F771B" w:rsidRPr="004F771B" w:rsidRDefault="004F771B" w:rsidP="004F771B">
      <w:pPr>
        <w:pStyle w:val="ListParagraph"/>
        <w:numPr>
          <w:ilvl w:val="0"/>
          <w:numId w:val="45"/>
        </w:numPr>
        <w:rPr>
          <w:rFonts w:ascii="Arial" w:hAnsi="Arial" w:cs="Arial"/>
          <w:sz w:val="20"/>
          <w:szCs w:val="20"/>
        </w:rPr>
      </w:pPr>
      <w:r w:rsidRPr="004F771B">
        <w:rPr>
          <w:rFonts w:ascii="Arial" w:hAnsi="Arial" w:cs="Arial"/>
          <w:sz w:val="20"/>
          <w:szCs w:val="20"/>
        </w:rPr>
        <w:t>Designing</w:t>
      </w:r>
      <w:r w:rsidRPr="004F771B">
        <w:rPr>
          <w:rFonts w:ascii="Arial" w:eastAsia="Verdana" w:hAnsi="Arial" w:cs="Arial"/>
          <w:sz w:val="20"/>
          <w:szCs w:val="20"/>
        </w:rPr>
        <w:t xml:space="preserve"> </w:t>
      </w:r>
      <w:r w:rsidRPr="004F771B">
        <w:rPr>
          <w:rFonts w:ascii="Arial" w:hAnsi="Arial" w:cs="Arial"/>
          <w:sz w:val="20"/>
          <w:szCs w:val="20"/>
        </w:rPr>
        <w:t>Web</w:t>
      </w:r>
      <w:r w:rsidRPr="004F771B">
        <w:rPr>
          <w:rFonts w:ascii="Arial" w:eastAsia="Verdana" w:hAnsi="Arial" w:cs="Arial"/>
          <w:sz w:val="20"/>
          <w:szCs w:val="20"/>
        </w:rPr>
        <w:t xml:space="preserve"> </w:t>
      </w:r>
      <w:r w:rsidRPr="004F771B">
        <w:rPr>
          <w:rFonts w:ascii="Arial" w:hAnsi="Arial" w:cs="Arial"/>
          <w:sz w:val="20"/>
          <w:szCs w:val="20"/>
        </w:rPr>
        <w:t>Pages</w:t>
      </w:r>
      <w:r w:rsidRPr="004F771B">
        <w:rPr>
          <w:rFonts w:ascii="Arial" w:eastAsia="Verdana" w:hAnsi="Arial" w:cs="Arial"/>
          <w:sz w:val="20"/>
          <w:szCs w:val="20"/>
        </w:rPr>
        <w:t xml:space="preserve"> </w:t>
      </w:r>
      <w:r w:rsidRPr="004F771B">
        <w:rPr>
          <w:rFonts w:ascii="Arial" w:hAnsi="Arial" w:cs="Arial"/>
          <w:sz w:val="20"/>
          <w:szCs w:val="20"/>
        </w:rPr>
        <w:t>through</w:t>
      </w:r>
      <w:r w:rsidRPr="004F771B">
        <w:rPr>
          <w:rFonts w:ascii="Arial" w:eastAsia="Verdana" w:hAnsi="Arial" w:cs="Arial"/>
          <w:sz w:val="20"/>
          <w:szCs w:val="20"/>
        </w:rPr>
        <w:t xml:space="preserve"> </w:t>
      </w:r>
      <w:r w:rsidRPr="004F771B">
        <w:rPr>
          <w:rFonts w:ascii="Arial" w:hAnsi="Arial" w:cs="Arial"/>
          <w:sz w:val="20"/>
          <w:szCs w:val="20"/>
        </w:rPr>
        <w:t>HTML.</w:t>
      </w:r>
    </w:p>
    <w:p w14:paraId="3A8A08D2" w14:textId="77777777" w:rsidR="004F771B" w:rsidRPr="004F771B" w:rsidRDefault="004F771B" w:rsidP="004F771B">
      <w:pPr>
        <w:pStyle w:val="ListParagraph"/>
        <w:numPr>
          <w:ilvl w:val="0"/>
          <w:numId w:val="45"/>
        </w:numPr>
        <w:rPr>
          <w:rFonts w:ascii="Arial" w:hAnsi="Arial" w:cs="Arial"/>
          <w:sz w:val="20"/>
          <w:szCs w:val="20"/>
        </w:rPr>
      </w:pPr>
      <w:proofErr w:type="spellStart"/>
      <w:r w:rsidRPr="004F771B">
        <w:rPr>
          <w:rFonts w:ascii="Arial" w:hAnsi="Arial" w:cs="Arial"/>
          <w:sz w:val="20"/>
          <w:szCs w:val="20"/>
        </w:rPr>
        <w:t>Nunit</w:t>
      </w:r>
      <w:proofErr w:type="spellEnd"/>
      <w:r w:rsidRPr="004F771B">
        <w:rPr>
          <w:rFonts w:ascii="Arial" w:hAnsi="Arial" w:cs="Arial"/>
          <w:sz w:val="20"/>
          <w:szCs w:val="20"/>
        </w:rPr>
        <w:t xml:space="preserve"> Testing for various Application functions.</w:t>
      </w:r>
    </w:p>
    <w:p w14:paraId="5C81412C" w14:textId="77777777" w:rsidR="004F771B" w:rsidRPr="004F771B" w:rsidRDefault="004F771B" w:rsidP="004F771B">
      <w:pPr>
        <w:tabs>
          <w:tab w:val="left" w:pos="2748"/>
          <w:tab w:val="left" w:pos="3552"/>
        </w:tabs>
        <w:spacing w:after="40"/>
        <w:jc w:val="both"/>
        <w:rPr>
          <w:rFonts w:ascii="Arial" w:hAnsi="Arial" w:cs="Arial"/>
          <w:b/>
          <w:sz w:val="20"/>
          <w:szCs w:val="20"/>
        </w:rPr>
      </w:pPr>
      <w:r w:rsidRPr="004F771B">
        <w:rPr>
          <w:rFonts w:ascii="Arial" w:hAnsi="Arial" w:cs="Arial"/>
          <w:sz w:val="20"/>
          <w:szCs w:val="20"/>
        </w:rPr>
        <w:tab/>
      </w:r>
      <w:r w:rsidRPr="004F771B">
        <w:rPr>
          <w:rFonts w:ascii="Arial" w:hAnsi="Arial" w:cs="Arial"/>
          <w:b/>
          <w:sz w:val="20"/>
          <w:szCs w:val="20"/>
        </w:rPr>
        <w:tab/>
      </w:r>
      <w:r w:rsidRPr="004F771B">
        <w:rPr>
          <w:rFonts w:ascii="Arial" w:hAnsi="Arial" w:cs="Arial"/>
          <w:b/>
          <w:sz w:val="20"/>
          <w:szCs w:val="20"/>
        </w:rPr>
        <w:tab/>
      </w:r>
    </w:p>
    <w:p w14:paraId="65AE0980" w14:textId="77777777" w:rsidR="004F771B" w:rsidRPr="004F771B" w:rsidRDefault="004F771B" w:rsidP="004F771B">
      <w:pPr>
        <w:spacing w:after="40"/>
        <w:jc w:val="center"/>
        <w:rPr>
          <w:rFonts w:ascii="Arial" w:hAnsi="Arial" w:cs="Arial"/>
          <w:b/>
          <w:sz w:val="20"/>
          <w:szCs w:val="20"/>
        </w:rPr>
      </w:pPr>
    </w:p>
    <w:sectPr w:rsidR="004F771B" w:rsidRPr="004F771B" w:rsidSect="00C7452D">
      <w:headerReference w:type="even" r:id="rId20"/>
      <w:headerReference w:type="default" r:id="rId21"/>
      <w:footerReference w:type="even" r:id="rId22"/>
      <w:footerReference w:type="default" r:id="rId23"/>
      <w:headerReference w:type="first" r:id="rId24"/>
      <w:footerReference w:type="first" r:id="rId25"/>
      <w:type w:val="continuous"/>
      <w:pgSz w:w="12240" w:h="15840" w:code="1"/>
      <w:pgMar w:top="634" w:right="634" w:bottom="450" w:left="547" w:header="1077"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EA3C9" w14:textId="77777777" w:rsidR="006631E5" w:rsidRDefault="006631E5" w:rsidP="00F85DC9">
      <w:r>
        <w:separator/>
      </w:r>
    </w:p>
  </w:endnote>
  <w:endnote w:type="continuationSeparator" w:id="0">
    <w:p w14:paraId="62B0D002" w14:textId="77777777" w:rsidR="006631E5" w:rsidRDefault="006631E5" w:rsidP="00F85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00"/>
    <w:family w:val="auto"/>
    <w:pitch w:val="variable"/>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ＭＳ 明朝">
    <w:panose1 w:val="00000000000000000000"/>
    <w:charset w:val="8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EB438" w14:textId="77777777" w:rsidR="003859E0" w:rsidRPr="00836F44" w:rsidRDefault="003859E0" w:rsidP="00AC580B">
    <w:pPr>
      <w:pBdr>
        <w:top w:val="single" w:sz="4" w:space="1" w:color="auto"/>
      </w:pBdr>
      <w:jc w:val="both"/>
    </w:pPr>
    <w:r>
      <w:rPr>
        <w:rFonts w:ascii="Book Antiqua" w:hAnsi="Book Antiqua"/>
        <w:b/>
        <w:bCs/>
        <w:i/>
        <w:iCs/>
        <w:sz w:val="22"/>
        <w:szCs w:val="22"/>
      </w:rPr>
      <w:t xml:space="preserve">Resume of </w:t>
    </w:r>
    <w:proofErr w:type="spellStart"/>
    <w:r w:rsidRPr="00AC580B">
      <w:rPr>
        <w:rFonts w:ascii="Book Antiqua" w:hAnsi="Book Antiqua"/>
        <w:b/>
        <w:bCs/>
        <w:i/>
        <w:iCs/>
        <w:sz w:val="22"/>
        <w:szCs w:val="22"/>
      </w:rPr>
      <w:t>Moayad</w:t>
    </w:r>
    <w:proofErr w:type="spellEnd"/>
    <w:r w:rsidRPr="00AC580B">
      <w:rPr>
        <w:rFonts w:ascii="Book Antiqua" w:hAnsi="Book Antiqua"/>
        <w:b/>
        <w:bCs/>
        <w:i/>
        <w:iCs/>
        <w:sz w:val="22"/>
        <w:szCs w:val="22"/>
      </w:rPr>
      <w:t xml:space="preserve"> </w:t>
    </w:r>
    <w:proofErr w:type="spellStart"/>
    <w:r w:rsidRPr="00AC580B">
      <w:rPr>
        <w:rFonts w:ascii="Book Antiqua" w:hAnsi="Book Antiqua"/>
        <w:b/>
        <w:bCs/>
        <w:i/>
        <w:iCs/>
        <w:sz w:val="22"/>
        <w:szCs w:val="22"/>
      </w:rPr>
      <w:t>Sewar</w:t>
    </w:r>
    <w:proofErr w:type="spellEnd"/>
    <w:r>
      <w:rPr>
        <w:rFonts w:ascii="Book Antiqua" w:hAnsi="Book Antiqua"/>
        <w:b/>
        <w:bCs/>
        <w:i/>
        <w:iCs/>
        <w:sz w:val="22"/>
        <w:szCs w:val="22"/>
      </w:rPr>
      <w:t xml:space="preserve">                                      Update: Mar 2015                                                                 </w:t>
    </w:r>
    <w:r w:rsidRPr="00836F44">
      <w:rPr>
        <w:rFonts w:ascii="Book Antiqua" w:hAnsi="Book Antiqua"/>
        <w:b/>
        <w:bCs/>
        <w:i/>
        <w:iCs/>
        <w:sz w:val="22"/>
        <w:szCs w:val="22"/>
      </w:rPr>
      <w:t xml:space="preserve">Page </w:t>
    </w:r>
    <w:r w:rsidRPr="00836F44">
      <w:rPr>
        <w:rFonts w:ascii="Book Antiqua" w:hAnsi="Book Antiqua"/>
        <w:b/>
        <w:bCs/>
        <w:i/>
        <w:iCs/>
        <w:sz w:val="22"/>
        <w:szCs w:val="22"/>
      </w:rPr>
      <w:fldChar w:fldCharType="begin"/>
    </w:r>
    <w:r w:rsidRPr="00836F44">
      <w:rPr>
        <w:rFonts w:ascii="Book Antiqua" w:hAnsi="Book Antiqua"/>
        <w:b/>
        <w:bCs/>
        <w:i/>
        <w:iCs/>
        <w:sz w:val="22"/>
        <w:szCs w:val="22"/>
      </w:rPr>
      <w:instrText xml:space="preserve"> PAGE </w:instrText>
    </w:r>
    <w:r w:rsidRPr="00836F44">
      <w:rPr>
        <w:rFonts w:ascii="Book Antiqua" w:hAnsi="Book Antiqua"/>
        <w:b/>
        <w:bCs/>
        <w:i/>
        <w:iCs/>
        <w:sz w:val="22"/>
        <w:szCs w:val="22"/>
      </w:rPr>
      <w:fldChar w:fldCharType="separate"/>
    </w:r>
    <w:r>
      <w:rPr>
        <w:rFonts w:ascii="Book Antiqua" w:hAnsi="Book Antiqua"/>
        <w:b/>
        <w:bCs/>
        <w:i/>
        <w:iCs/>
        <w:noProof/>
        <w:sz w:val="22"/>
        <w:szCs w:val="22"/>
      </w:rPr>
      <w:t>2</w:t>
    </w:r>
    <w:r w:rsidRPr="00836F44">
      <w:rPr>
        <w:rFonts w:ascii="Book Antiqua" w:hAnsi="Book Antiqua"/>
        <w:b/>
        <w:bCs/>
        <w:i/>
        <w:iCs/>
        <w:sz w:val="22"/>
        <w:szCs w:val="22"/>
      </w:rPr>
      <w:fldChar w:fldCharType="end"/>
    </w:r>
    <w:r w:rsidRPr="00836F44">
      <w:rPr>
        <w:rFonts w:ascii="Book Antiqua" w:hAnsi="Book Antiqua"/>
        <w:b/>
        <w:bCs/>
        <w:i/>
        <w:iCs/>
        <w:sz w:val="22"/>
        <w:szCs w:val="22"/>
      </w:rPr>
      <w:t xml:space="preserve"> of </w:t>
    </w:r>
    <w:r w:rsidRPr="00836F44">
      <w:rPr>
        <w:rFonts w:ascii="Book Antiqua" w:hAnsi="Book Antiqua"/>
        <w:b/>
        <w:bCs/>
        <w:i/>
        <w:iCs/>
        <w:sz w:val="22"/>
        <w:szCs w:val="22"/>
      </w:rPr>
      <w:fldChar w:fldCharType="begin"/>
    </w:r>
    <w:r w:rsidRPr="00836F44">
      <w:rPr>
        <w:rFonts w:ascii="Book Antiqua" w:hAnsi="Book Antiqua"/>
        <w:b/>
        <w:bCs/>
        <w:i/>
        <w:iCs/>
        <w:sz w:val="22"/>
        <w:szCs w:val="22"/>
      </w:rPr>
      <w:instrText xml:space="preserve"> NUMPAGES  </w:instrText>
    </w:r>
    <w:r w:rsidRPr="00836F44">
      <w:rPr>
        <w:rFonts w:ascii="Book Antiqua" w:hAnsi="Book Antiqua"/>
        <w:b/>
        <w:bCs/>
        <w:i/>
        <w:iCs/>
        <w:sz w:val="22"/>
        <w:szCs w:val="22"/>
      </w:rPr>
      <w:fldChar w:fldCharType="separate"/>
    </w:r>
    <w:r>
      <w:rPr>
        <w:rFonts w:ascii="Book Antiqua" w:hAnsi="Book Antiqua"/>
        <w:b/>
        <w:bCs/>
        <w:i/>
        <w:iCs/>
        <w:noProof/>
        <w:sz w:val="22"/>
        <w:szCs w:val="22"/>
      </w:rPr>
      <w:t>3</w:t>
    </w:r>
    <w:r w:rsidRPr="00836F44">
      <w:rPr>
        <w:rFonts w:ascii="Book Antiqua" w:hAnsi="Book Antiqua"/>
        <w:b/>
        <w:bCs/>
        <w:i/>
        <w:iCs/>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E3FB0" w14:textId="77777777" w:rsidR="00134D31" w:rsidRPr="00F07E0C" w:rsidRDefault="00134D31" w:rsidP="00134D31">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5408" behindDoc="0" locked="0" layoutInCell="1" allowOverlap="1" wp14:anchorId="606AF992" wp14:editId="02F5301B">
              <wp:simplePos x="0" y="0"/>
              <wp:positionH relativeFrom="column">
                <wp:posOffset>3413760</wp:posOffset>
              </wp:positionH>
              <wp:positionV relativeFrom="page">
                <wp:posOffset>9610725</wp:posOffset>
              </wp:positionV>
              <wp:extent cx="2943225" cy="794385"/>
              <wp:effectExtent l="0" t="0" r="9525" b="571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8697A"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5634210" w14:textId="2443ADDA"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4F771B">
                            <w:rPr>
                              <w:noProof/>
                            </w:rPr>
                            <w:instrText>4</w:instrText>
                          </w:r>
                          <w:r>
                            <w:rPr>
                              <w:noProof/>
                            </w:rPr>
                            <w:fldChar w:fldCharType="end"/>
                          </w:r>
                          <w:r>
                            <w:instrText xml:space="preserve"> </w:instrText>
                          </w:r>
                          <w:r>
                            <w:fldChar w:fldCharType="end"/>
                          </w:r>
                        </w:p>
                        <w:p w14:paraId="7BEA4A5B" w14:textId="77777777" w:rsidR="00134D31" w:rsidRDefault="00134D31" w:rsidP="00134D31">
                          <w:pPr>
                            <w:pStyle w:val="FooterBlue"/>
                            <w:rPr>
                              <w:i/>
                              <w:lang w:eastAsia="en-GB"/>
                            </w:rPr>
                          </w:pPr>
                        </w:p>
                        <w:p w14:paraId="663390A6" w14:textId="77777777" w:rsidR="00134D31" w:rsidRDefault="00134D31" w:rsidP="00134D31">
                          <w:pPr>
                            <w:pStyle w:val="FooterBlue"/>
                            <w:rPr>
                              <w:i/>
                              <w:lang w:eastAsia="en-GB"/>
                            </w:rPr>
                          </w:pPr>
                        </w:p>
                        <w:p w14:paraId="6341196D"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537964BB" w14:textId="77777777" w:rsidR="00134D31" w:rsidRPr="00522F9C" w:rsidRDefault="00134D31" w:rsidP="00134D31">
                          <w:pPr>
                            <w:pStyle w:val="Footer"/>
                          </w:pPr>
                        </w:p>
                        <w:p w14:paraId="731A369E" w14:textId="77777777" w:rsidR="00134D31" w:rsidRDefault="00134D31" w:rsidP="00134D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6AF992" id="_x0000_t202" coordsize="21600,21600" o:spt="202" path="m,l,21600r21600,l21600,xe">
              <v:stroke joinstyle="miter"/>
              <v:path gradientshapeok="t" o:connecttype="rect"/>
            </v:shapetype>
            <v:shape id="Text Box 17" o:spid="_x0000_s1026" type="#_x0000_t202" style="position:absolute;margin-left:268.8pt;margin-top:756.75pt;width:231.75pt;height:6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" filled="f" stroked="f">
              <v:textbox inset="0,0,0,0">
                <w:txbxContent>
                  <w:p w14:paraId="3C28697A"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5634210" w14:textId="2443ADDA"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4F771B">
                      <w:rPr>
                        <w:noProof/>
                      </w:rPr>
                      <w:instrText>4</w:instrText>
                    </w:r>
                    <w:r>
                      <w:rPr>
                        <w:noProof/>
                      </w:rPr>
                      <w:fldChar w:fldCharType="end"/>
                    </w:r>
                    <w:r>
                      <w:instrText xml:space="preserve"> </w:instrText>
                    </w:r>
                    <w:r>
                      <w:fldChar w:fldCharType="end"/>
                    </w:r>
                  </w:p>
                  <w:p w14:paraId="7BEA4A5B" w14:textId="77777777" w:rsidR="00134D31" w:rsidRDefault="00134D31" w:rsidP="00134D31">
                    <w:pPr>
                      <w:pStyle w:val="FooterBlue"/>
                      <w:rPr>
                        <w:i/>
                        <w:lang w:eastAsia="en-GB"/>
                      </w:rPr>
                    </w:pPr>
                  </w:p>
                  <w:p w14:paraId="663390A6" w14:textId="77777777" w:rsidR="00134D31" w:rsidRDefault="00134D31" w:rsidP="00134D31">
                    <w:pPr>
                      <w:pStyle w:val="FooterBlue"/>
                      <w:rPr>
                        <w:i/>
                        <w:lang w:eastAsia="en-GB"/>
                      </w:rPr>
                    </w:pPr>
                  </w:p>
                  <w:p w14:paraId="6341196D"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537964BB" w14:textId="77777777" w:rsidR="00134D31" w:rsidRPr="00522F9C" w:rsidRDefault="00134D31" w:rsidP="00134D31">
                    <w:pPr>
                      <w:pStyle w:val="Footer"/>
                    </w:pPr>
                  </w:p>
                  <w:p w14:paraId="731A369E" w14:textId="77777777" w:rsidR="00134D31" w:rsidRDefault="00134D31" w:rsidP="00134D31"/>
                </w:txbxContent>
              </v:textbox>
              <w10:wrap anchory="page"/>
            </v:shape>
          </w:pict>
        </mc:Fallback>
      </mc:AlternateContent>
    </w:r>
  </w:p>
  <w:p w14:paraId="6ACE192D" w14:textId="77777777" w:rsidR="00134D31" w:rsidRDefault="00134D31" w:rsidP="00134D31">
    <w:pPr>
      <w:pStyle w:val="FooterBlue"/>
      <w:jc w:val="left"/>
      <w:rPr>
        <w:szCs w:val="16"/>
      </w:rPr>
    </w:pPr>
    <w:r>
      <w:rPr>
        <w:szCs w:val="16"/>
      </w:rPr>
      <w:t>Stanton House Pte Ltd / +65 8533 9870 (Registered No: 201733434M)</w:t>
    </w:r>
  </w:p>
  <w:p w14:paraId="7FA8D62B" w14:textId="77777777" w:rsidR="00134D31" w:rsidRPr="00F07E0C" w:rsidRDefault="00134D31" w:rsidP="00134D31">
    <w:pPr>
      <w:pStyle w:val="FooterBlue"/>
      <w:jc w:val="left"/>
      <w:rPr>
        <w:szCs w:val="16"/>
      </w:rPr>
    </w:pPr>
    <w:r>
      <w:rPr>
        <w:szCs w:val="16"/>
      </w:rPr>
      <w:t>8 Cross Street, #18-01 Singapore 048424</w:t>
    </w:r>
  </w:p>
  <w:p w14:paraId="0B2D3586" w14:textId="77777777" w:rsidR="00134D31" w:rsidRPr="00F07E0C" w:rsidRDefault="00134D31" w:rsidP="00134D31">
    <w:pPr>
      <w:pStyle w:val="FooterBlue"/>
      <w:tabs>
        <w:tab w:val="clear" w:pos="4513"/>
        <w:tab w:val="clear" w:pos="9026"/>
        <w:tab w:val="center" w:pos="5529"/>
      </w:tabs>
      <w:jc w:val="left"/>
      <w:rPr>
        <w:rStyle w:val="FooteraddressboldChar"/>
      </w:rPr>
    </w:pPr>
    <w:r w:rsidRPr="00F07E0C">
      <w:rPr>
        <w:rStyle w:val="FooteraddressboldChar"/>
      </w:rPr>
      <w:t xml:space="preserve">www.stantonhouse.com </w:t>
    </w:r>
    <w:r>
      <w:rPr>
        <w:rStyle w:val="FooteraddressboldChar"/>
      </w:rPr>
      <w:tab/>
    </w:r>
  </w:p>
  <w:p w14:paraId="69CEEADC" w14:textId="77777777" w:rsidR="00134D31" w:rsidRDefault="00134D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D52F9" w14:textId="6C5660FD" w:rsidR="00134D31" w:rsidRPr="00F07E0C" w:rsidRDefault="00134D31" w:rsidP="00134D31">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1312" behindDoc="0" locked="0" layoutInCell="1" allowOverlap="1" wp14:anchorId="65032E16" wp14:editId="7D90B3C0">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7FB6"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F4361D4" w14:textId="049F2860"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4F771B">
                            <w:rPr>
                              <w:noProof/>
                            </w:rPr>
                            <w:instrText>4</w:instrText>
                          </w:r>
                          <w:r>
                            <w:rPr>
                              <w:noProof/>
                            </w:rPr>
                            <w:fldChar w:fldCharType="end"/>
                          </w:r>
                          <w:r>
                            <w:instrText xml:space="preserve"> </w:instrText>
                          </w:r>
                          <w:r>
                            <w:fldChar w:fldCharType="end"/>
                          </w:r>
                        </w:p>
                        <w:p w14:paraId="470CCD78" w14:textId="77777777" w:rsidR="00134D31" w:rsidRDefault="00134D31" w:rsidP="00134D31">
                          <w:pPr>
                            <w:pStyle w:val="FooterBlue"/>
                            <w:rPr>
                              <w:i/>
                              <w:lang w:eastAsia="en-GB"/>
                            </w:rPr>
                          </w:pPr>
                        </w:p>
                        <w:p w14:paraId="51334B0F" w14:textId="77777777" w:rsidR="00134D31" w:rsidRDefault="00134D31" w:rsidP="00134D31">
                          <w:pPr>
                            <w:pStyle w:val="FooterBlue"/>
                            <w:rPr>
                              <w:i/>
                              <w:lang w:eastAsia="en-GB"/>
                            </w:rPr>
                          </w:pPr>
                        </w:p>
                        <w:p w14:paraId="37D36FD1"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457577F2" w14:textId="77777777" w:rsidR="00134D31" w:rsidRPr="00522F9C" w:rsidRDefault="00134D31" w:rsidP="00134D31">
                          <w:pPr>
                            <w:pStyle w:val="Footer"/>
                          </w:pPr>
                        </w:p>
                        <w:p w14:paraId="468762A5" w14:textId="77777777" w:rsidR="00134D31" w:rsidRDefault="00134D31" w:rsidP="00134D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032E16" id="_x0000_t202" coordsize="21600,21600" o:spt="202" path="m,l,21600r21600,l21600,xe">
              <v:stroke joinstyle="miter"/>
              <v:path gradientshapeok="t" o:connecttype="rect"/>
            </v:shapetype>
            <v:shape id="_x0000_s1027" type="#_x0000_t202" style="position:absolute;margin-left:268.8pt;margin-top:756.75pt;width:231.75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" filled="f" stroked="f">
              <v:textbox inset="0,0,0,0">
                <w:txbxContent>
                  <w:p w14:paraId="6E2F7FB6"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F4361D4" w14:textId="049F2860"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4F771B">
                      <w:rPr>
                        <w:noProof/>
                      </w:rPr>
                      <w:instrText>4</w:instrText>
                    </w:r>
                    <w:r>
                      <w:rPr>
                        <w:noProof/>
                      </w:rPr>
                      <w:fldChar w:fldCharType="end"/>
                    </w:r>
                    <w:r>
                      <w:instrText xml:space="preserve"> </w:instrText>
                    </w:r>
                    <w:r>
                      <w:fldChar w:fldCharType="end"/>
                    </w:r>
                  </w:p>
                  <w:p w14:paraId="470CCD78" w14:textId="77777777" w:rsidR="00134D31" w:rsidRDefault="00134D31" w:rsidP="00134D31">
                    <w:pPr>
                      <w:pStyle w:val="FooterBlue"/>
                      <w:rPr>
                        <w:i/>
                        <w:lang w:eastAsia="en-GB"/>
                      </w:rPr>
                    </w:pPr>
                  </w:p>
                  <w:p w14:paraId="51334B0F" w14:textId="77777777" w:rsidR="00134D31" w:rsidRDefault="00134D31" w:rsidP="00134D31">
                    <w:pPr>
                      <w:pStyle w:val="FooterBlue"/>
                      <w:rPr>
                        <w:i/>
                        <w:lang w:eastAsia="en-GB"/>
                      </w:rPr>
                    </w:pPr>
                  </w:p>
                  <w:p w14:paraId="37D36FD1"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457577F2" w14:textId="77777777" w:rsidR="00134D31" w:rsidRPr="00522F9C" w:rsidRDefault="00134D31" w:rsidP="00134D31">
                    <w:pPr>
                      <w:pStyle w:val="Footer"/>
                    </w:pPr>
                  </w:p>
                  <w:p w14:paraId="468762A5" w14:textId="77777777" w:rsidR="00134D31" w:rsidRDefault="00134D31" w:rsidP="00134D31"/>
                </w:txbxContent>
              </v:textbox>
              <w10:wrap anchory="page"/>
            </v:shape>
          </w:pict>
        </mc:Fallback>
      </mc:AlternateContent>
    </w:r>
  </w:p>
  <w:p w14:paraId="5A951A22" w14:textId="464E33B9" w:rsidR="00134D31" w:rsidRDefault="00134D31" w:rsidP="00134D31">
    <w:pPr>
      <w:pStyle w:val="FooterBlue"/>
      <w:jc w:val="left"/>
      <w:rPr>
        <w:szCs w:val="16"/>
      </w:rPr>
    </w:pPr>
    <w:bookmarkStart w:id="0" w:name="_Hlk34897843"/>
    <w:r>
      <w:rPr>
        <w:szCs w:val="16"/>
      </w:rPr>
      <w:t>Stanton House Pte Ltd / +65 8533 9870 (Registered No: 201733434M)</w:t>
    </w:r>
  </w:p>
  <w:p w14:paraId="251877F9" w14:textId="77777777" w:rsidR="00134D31" w:rsidRPr="00F07E0C" w:rsidRDefault="00134D31" w:rsidP="00134D31">
    <w:pPr>
      <w:pStyle w:val="FooterBlue"/>
      <w:jc w:val="left"/>
      <w:rPr>
        <w:szCs w:val="16"/>
      </w:rPr>
    </w:pPr>
    <w:r>
      <w:rPr>
        <w:szCs w:val="16"/>
      </w:rPr>
      <w:t>8 Cross Street, #18-01 Singapore 048424</w:t>
    </w:r>
  </w:p>
  <w:p w14:paraId="36BF5B55" w14:textId="70458A95" w:rsidR="00134D31" w:rsidRPr="00F07E0C" w:rsidRDefault="00134D31" w:rsidP="00134D31">
    <w:pPr>
      <w:pStyle w:val="FooterBlue"/>
      <w:tabs>
        <w:tab w:val="clear" w:pos="4513"/>
        <w:tab w:val="clear" w:pos="9026"/>
        <w:tab w:val="center" w:pos="5529"/>
      </w:tabs>
      <w:jc w:val="left"/>
      <w:rPr>
        <w:rStyle w:val="FooteraddressboldChar"/>
      </w:rPr>
    </w:pPr>
    <w:r w:rsidRPr="00F07E0C">
      <w:rPr>
        <w:rStyle w:val="FooteraddressboldChar"/>
      </w:rPr>
      <w:t>www.stantonhouse.com</w:t>
    </w:r>
    <w:bookmarkEnd w:id="0"/>
    <w:r w:rsidRPr="00F07E0C">
      <w:rPr>
        <w:rStyle w:val="FooteraddressboldChar"/>
      </w:rPr>
      <w:t xml:space="preserve"> </w:t>
    </w:r>
    <w:r>
      <w:rPr>
        <w:rStyle w:val="FooteraddressboldCha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F4444" w14:textId="77777777" w:rsidR="006631E5" w:rsidRDefault="006631E5" w:rsidP="00F85DC9">
      <w:r>
        <w:separator/>
      </w:r>
    </w:p>
  </w:footnote>
  <w:footnote w:type="continuationSeparator" w:id="0">
    <w:p w14:paraId="7730DBD0" w14:textId="77777777" w:rsidR="006631E5" w:rsidRDefault="006631E5" w:rsidP="00F85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6D7A7" w14:textId="77777777" w:rsidR="003859E0" w:rsidRDefault="003859E0">
    <w:pPr>
      <w:pStyle w:val="Header"/>
    </w:pPr>
  </w:p>
  <w:p w14:paraId="603C155B" w14:textId="77777777" w:rsidR="003859E0" w:rsidRPr="00F85DC9" w:rsidRDefault="003859E0" w:rsidP="00B21FE8">
    <w:pPr>
      <w:pStyle w:val="Header"/>
      <w:pBdr>
        <w:bottom w:val="single" w:sz="8" w:space="1" w:color="auto"/>
      </w:pBdr>
      <w:jc w:val="both"/>
      <w:rPr>
        <w:rFonts w:ascii="Book Antiqua" w:hAnsi="Book Antiqua"/>
        <w:b/>
        <w:bCs/>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85716" w14:textId="77083FE6" w:rsidR="00134D31" w:rsidRDefault="00134D31">
    <w:pPr>
      <w:pStyle w:val="Header"/>
    </w:pPr>
    <w:r>
      <w:rPr>
        <w:noProof/>
      </w:rPr>
      <w:drawing>
        <wp:anchor distT="0" distB="0" distL="114300" distR="114300" simplePos="0" relativeHeight="251663360" behindDoc="0" locked="0" layoutInCell="1" allowOverlap="1" wp14:anchorId="0479CDA7" wp14:editId="4A17837F">
          <wp:simplePos x="0" y="0"/>
          <wp:positionH relativeFrom="column">
            <wp:posOffset>5438775</wp:posOffset>
          </wp:positionH>
          <wp:positionV relativeFrom="paragraph">
            <wp:posOffset>-648335</wp:posOffset>
          </wp:positionV>
          <wp:extent cx="1898644" cy="696048"/>
          <wp:effectExtent l="0" t="0" r="698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09E2A" w14:textId="77777777" w:rsidR="00134D31" w:rsidRDefault="00134D31" w:rsidP="00134D31">
    <w:pPr>
      <w:pStyle w:val="Header"/>
    </w:pPr>
    <w:r>
      <w:rPr>
        <w:noProof/>
      </w:rPr>
      <w:drawing>
        <wp:anchor distT="0" distB="0" distL="114300" distR="114300" simplePos="0" relativeHeight="251659264" behindDoc="0" locked="0" layoutInCell="1" allowOverlap="1" wp14:anchorId="3ECA67EC" wp14:editId="5934B757">
          <wp:simplePos x="0" y="0"/>
          <wp:positionH relativeFrom="column">
            <wp:posOffset>5476875</wp:posOffset>
          </wp:positionH>
          <wp:positionV relativeFrom="paragraph">
            <wp:posOffset>-381635</wp:posOffset>
          </wp:positionV>
          <wp:extent cx="1898644" cy="696048"/>
          <wp:effectExtent l="0" t="0" r="698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p w14:paraId="2230A22D" w14:textId="77777777" w:rsidR="00134D31" w:rsidRDefault="00134D31" w:rsidP="00134D31">
    <w:pPr>
      <w:pStyle w:val="Header"/>
    </w:pPr>
  </w:p>
  <w:p w14:paraId="32A3C6F7" w14:textId="77777777" w:rsidR="00134D31" w:rsidRDefault="00134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C2B099"/>
    <w:multiLevelType w:val="hybridMultilevel"/>
    <w:tmpl w:val="E18282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1693C4E"/>
    <w:multiLevelType w:val="hybridMultilevel"/>
    <w:tmpl w:val="A6BE41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94AEB31"/>
    <w:multiLevelType w:val="hybridMultilevel"/>
    <w:tmpl w:val="E12E06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EB97480"/>
    <w:multiLevelType w:val="hybridMultilevel"/>
    <w:tmpl w:val="D4769A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8766C1B"/>
    <w:multiLevelType w:val="hybridMultilevel"/>
    <w:tmpl w:val="65326F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DA3C14F"/>
    <w:multiLevelType w:val="hybridMultilevel"/>
    <w:tmpl w:val="3C71BF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D281ECB"/>
    <w:multiLevelType w:val="hybridMultilevel"/>
    <w:tmpl w:val="DEECDF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FFFFF89"/>
    <w:multiLevelType w:val="singleLevel"/>
    <w:tmpl w:val="8578B82A"/>
    <w:lvl w:ilvl="0">
      <w:start w:val="1"/>
      <w:numFmt w:val="bullet"/>
      <w:pStyle w:val="ListBullet"/>
      <w:lvlText w:val=""/>
      <w:lvlJc w:val="left"/>
      <w:pPr>
        <w:tabs>
          <w:tab w:val="num" w:pos="142"/>
        </w:tabs>
        <w:ind w:left="142" w:hanging="360"/>
      </w:pPr>
      <w:rPr>
        <w:rFonts w:ascii="Symbol" w:hAnsi="Symbol" w:hint="default"/>
      </w:rPr>
    </w:lvl>
  </w:abstractNum>
  <w:abstractNum w:abstractNumId="8" w15:restartNumberingAfterBreak="0">
    <w:nsid w:val="00000002"/>
    <w:multiLevelType w:val="singleLevel"/>
    <w:tmpl w:val="00000002"/>
    <w:name w:val="WW8Num9"/>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3"/>
    <w:multiLevelType w:val="singleLevel"/>
    <w:tmpl w:val="00000003"/>
    <w:name w:val="WW8Num14"/>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4"/>
    <w:multiLevelType w:val="singleLevel"/>
    <w:tmpl w:val="00000004"/>
    <w:name w:val="WW8Num17"/>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hint="default"/>
        <w:sz w:val="20"/>
        <w:szCs w:val="20"/>
      </w:rPr>
    </w:lvl>
  </w:abstractNum>
  <w:abstractNum w:abstractNumId="1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3" w15:restartNumberingAfterBreak="0">
    <w:nsid w:val="00000007"/>
    <w:multiLevelType w:val="singleLevel"/>
    <w:tmpl w:val="276CDDE0"/>
    <w:name w:val="WW8Num13"/>
    <w:lvl w:ilvl="0">
      <w:start w:val="1"/>
      <w:numFmt w:val="bullet"/>
      <w:lvlText w:val=""/>
      <w:lvlJc w:val="left"/>
      <w:pPr>
        <w:tabs>
          <w:tab w:val="num" w:pos="360"/>
        </w:tabs>
        <w:ind w:left="360" w:hanging="360"/>
      </w:pPr>
      <w:rPr>
        <w:rFonts w:ascii="Symbol" w:hAnsi="Symbol" w:hint="default"/>
        <w:color w:val="000000"/>
      </w:rPr>
    </w:lvl>
  </w:abstractNum>
  <w:abstractNum w:abstractNumId="1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9"/>
    <w:multiLevelType w:val="singleLevel"/>
    <w:tmpl w:val="00000009"/>
    <w:lvl w:ilvl="0">
      <w:start w:val="1"/>
      <w:numFmt w:val="bullet"/>
      <w:lvlText w:val=""/>
      <w:lvlJc w:val="left"/>
      <w:pPr>
        <w:tabs>
          <w:tab w:val="num" w:pos="720"/>
        </w:tabs>
        <w:ind w:left="360" w:hanging="360"/>
      </w:pPr>
      <w:rPr>
        <w:rFonts w:ascii="Symbol" w:hAnsi="Symbol" w:cs="OpenSymbol"/>
        <w:sz w:val="20"/>
        <w:szCs w:val="20"/>
      </w:rPr>
    </w:lvl>
  </w:abstractNum>
  <w:abstractNum w:abstractNumId="16"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17" w15:restartNumberingAfterBreak="0">
    <w:nsid w:val="050412F2"/>
    <w:multiLevelType w:val="hybridMultilevel"/>
    <w:tmpl w:val="0B80A3DE"/>
    <w:lvl w:ilvl="0" w:tplc="0D140F22">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6403DC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4DE43D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39CCD1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966F65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55AC4D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AA492C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118E10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A2A9B2A">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05FF31E8"/>
    <w:multiLevelType w:val="multilevel"/>
    <w:tmpl w:val="4009001D"/>
    <w:styleLink w:val="Style1"/>
    <w:lvl w:ilvl="0">
      <w:start w:val="1"/>
      <w:numFmt w:val="bullet"/>
      <w:lvlText w:val=""/>
      <w:lvlJc w:val="left"/>
      <w:pPr>
        <w:tabs>
          <w:tab w:val="num" w:pos="360"/>
        </w:tabs>
        <w:ind w:left="360" w:hanging="360"/>
      </w:pPr>
      <w:rPr>
        <w:rFonts w:ascii="Wingdings 3" w:hAnsi="Wingdings 3"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06D96A4D"/>
    <w:multiLevelType w:val="hybridMultilevel"/>
    <w:tmpl w:val="B6FC5F16"/>
    <w:lvl w:ilvl="0" w:tplc="00000009">
      <w:start w:val="1"/>
      <w:numFmt w:val="bullet"/>
      <w:lvlText w:val=""/>
      <w:lvlJc w:val="left"/>
      <w:pPr>
        <w:tabs>
          <w:tab w:val="num" w:pos="1003"/>
        </w:tabs>
        <w:ind w:left="643" w:hanging="360"/>
      </w:pPr>
      <w:rPr>
        <w:rFonts w:ascii="Symbol" w:hAnsi="Symbol" w:cs="OpenSymbol"/>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06F46F6F"/>
    <w:multiLevelType w:val="hybridMultilevel"/>
    <w:tmpl w:val="790080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095371CD"/>
    <w:multiLevelType w:val="hybridMultilevel"/>
    <w:tmpl w:val="05783F24"/>
    <w:lvl w:ilvl="0" w:tplc="AD1A43AE">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78496D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17E53C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94EC1F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9364F6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22275F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52865F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5EC543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57244E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09E712EA"/>
    <w:multiLevelType w:val="hybridMultilevel"/>
    <w:tmpl w:val="ACC0E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0DA2444A"/>
    <w:multiLevelType w:val="hybridMultilevel"/>
    <w:tmpl w:val="9A30BB8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11A21ECF"/>
    <w:multiLevelType w:val="multilevel"/>
    <w:tmpl w:val="570E0B64"/>
    <w:lvl w:ilvl="0">
      <w:start w:val="1"/>
      <w:numFmt w:val="bullet"/>
      <w:lvlText w:val=""/>
      <w:lvlJc w:val="left"/>
      <w:pPr>
        <w:tabs>
          <w:tab w:val="left" w:pos="0"/>
        </w:tabs>
        <w:ind w:left="360" w:hanging="360"/>
      </w:pPr>
      <w:rPr>
        <w:rFonts w:ascii="Wingdings" w:hAnsi="Wingdings" w:cs="Wingdings" w:hint="default"/>
        <w:sz w:val="18"/>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25" w15:restartNumberingAfterBreak="0">
    <w:nsid w:val="17C76F15"/>
    <w:multiLevelType w:val="hybridMultilevel"/>
    <w:tmpl w:val="86A29FDE"/>
    <w:lvl w:ilvl="0" w:tplc="7E90E77A">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02AAD2A">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AA00B5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87AE6C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DBA4EA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424FB0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3C0E0E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C78134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E6EE5D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19E11328"/>
    <w:multiLevelType w:val="hybridMultilevel"/>
    <w:tmpl w:val="2A84746A"/>
    <w:lvl w:ilvl="0" w:tplc="A574F362">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26AFACE">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8988A6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33C5E5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1A2BAD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8F4B34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45C135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8E66EB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A226FA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1B4F548B"/>
    <w:multiLevelType w:val="multilevel"/>
    <w:tmpl w:val="236C606A"/>
    <w:lvl w:ilvl="0">
      <w:start w:val="1"/>
      <w:numFmt w:val="bullet"/>
      <w:lvlText w:val=""/>
      <w:lvlJc w:val="left"/>
      <w:pPr>
        <w:tabs>
          <w:tab w:val="left" w:pos="0"/>
        </w:tabs>
        <w:ind w:left="360" w:hanging="360"/>
      </w:pPr>
      <w:rPr>
        <w:rFonts w:ascii="Wingdings" w:hAnsi="Wingdings" w:cs="Wingdings" w:hint="default"/>
        <w:sz w:val="18"/>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28" w15:restartNumberingAfterBreak="0">
    <w:nsid w:val="1BC75DDA"/>
    <w:multiLevelType w:val="multilevel"/>
    <w:tmpl w:val="88D033C8"/>
    <w:lvl w:ilvl="0">
      <w:start w:val="1"/>
      <w:numFmt w:val="bullet"/>
      <w:lvlText w:val=""/>
      <w:lvlJc w:val="left"/>
      <w:pPr>
        <w:ind w:left="360" w:hanging="360"/>
      </w:pPr>
      <w:rPr>
        <w:rFonts w:ascii="Wingdings" w:hAnsi="Wingdings" w:cs="Wingdings" w:hint="default"/>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29" w15:restartNumberingAfterBreak="0">
    <w:nsid w:val="20E35C56"/>
    <w:multiLevelType w:val="hybridMultilevel"/>
    <w:tmpl w:val="412A6D22"/>
    <w:lvl w:ilvl="0" w:tplc="2758DB14">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E7CB0DE">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1FA9C4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71CD2A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C6C365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5ACD2B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9EA79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60A17A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A0E7D3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23243929"/>
    <w:multiLevelType w:val="hybridMultilevel"/>
    <w:tmpl w:val="66B856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25C58256"/>
    <w:multiLevelType w:val="hybridMultilevel"/>
    <w:tmpl w:val="3A4C7E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2B563A9B"/>
    <w:multiLevelType w:val="multilevel"/>
    <w:tmpl w:val="18F2846C"/>
    <w:lvl w:ilvl="0">
      <w:start w:val="1"/>
      <w:numFmt w:val="bullet"/>
      <w:lvlText w:val=""/>
      <w:lvlJc w:val="left"/>
      <w:pPr>
        <w:ind w:left="360" w:hanging="360"/>
      </w:pPr>
      <w:rPr>
        <w:rFonts w:ascii="Wingdings" w:hAnsi="Wingdings" w:cs="Wingdings" w:hint="default"/>
        <w:sz w:val="18"/>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33" w15:restartNumberingAfterBreak="0">
    <w:nsid w:val="2E42575A"/>
    <w:multiLevelType w:val="multilevel"/>
    <w:tmpl w:val="A158186E"/>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34" w15:restartNumberingAfterBreak="0">
    <w:nsid w:val="4537125D"/>
    <w:multiLevelType w:val="hybridMultilevel"/>
    <w:tmpl w:val="4EA8DF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479D20F1"/>
    <w:multiLevelType w:val="multilevel"/>
    <w:tmpl w:val="E9E6B284"/>
    <w:lvl w:ilvl="0">
      <w:start w:val="1"/>
      <w:numFmt w:val="bullet"/>
      <w:lvlText w:val=""/>
      <w:lvlJc w:val="left"/>
      <w:pPr>
        <w:ind w:left="360" w:hanging="360"/>
      </w:pPr>
      <w:rPr>
        <w:rFonts w:ascii="Wingdings" w:hAnsi="Wingdings" w:cs="Wingdings" w:hint="default"/>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36" w15:restartNumberingAfterBreak="0">
    <w:nsid w:val="56530755"/>
    <w:multiLevelType w:val="hybridMultilevel"/>
    <w:tmpl w:val="CFEAD4B6"/>
    <w:lvl w:ilvl="0" w:tplc="FA7A9CBE">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1B894B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31482E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692F70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B7E6E0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1F8D41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3AA9BF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B24D98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22EEA2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58FC7AEE"/>
    <w:multiLevelType w:val="multilevel"/>
    <w:tmpl w:val="7EFCEC42"/>
    <w:lvl w:ilvl="0">
      <w:start w:val="1"/>
      <w:numFmt w:val="bullet"/>
      <w:lvlText w:val=""/>
      <w:lvlJc w:val="left"/>
      <w:pPr>
        <w:tabs>
          <w:tab w:val="left" w:pos="0"/>
        </w:tabs>
        <w:ind w:left="360" w:hanging="360"/>
      </w:pPr>
      <w:rPr>
        <w:rFonts w:ascii="Wingdings" w:hAnsi="Wingdings" w:cs="Wingdings" w:hint="default"/>
        <w:sz w:val="18"/>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38" w15:restartNumberingAfterBreak="0">
    <w:nsid w:val="5B534EAA"/>
    <w:multiLevelType w:val="hybridMultilevel"/>
    <w:tmpl w:val="1EB0AA38"/>
    <w:lvl w:ilvl="0" w:tplc="93468F38">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01E8AE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42E398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8DAC5D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050BF5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4A41CB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C6CE98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CCA928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0F402D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2B39D28"/>
    <w:multiLevelType w:val="hybridMultilevel"/>
    <w:tmpl w:val="70FC91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62E830A9"/>
    <w:multiLevelType w:val="hybridMultilevel"/>
    <w:tmpl w:val="E042DF4E"/>
    <w:lvl w:ilvl="0" w:tplc="2CF0591C">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208E19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AF2E5C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7221F9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E6A67A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7064D6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58EF6A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EAE852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7CEB04A">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78D5732"/>
    <w:multiLevelType w:val="hybridMultilevel"/>
    <w:tmpl w:val="CAD63122"/>
    <w:lvl w:ilvl="0" w:tplc="00000009">
      <w:start w:val="1"/>
      <w:numFmt w:val="bullet"/>
      <w:lvlText w:val=""/>
      <w:lvlJc w:val="left"/>
      <w:pPr>
        <w:tabs>
          <w:tab w:val="num" w:pos="1003"/>
        </w:tabs>
        <w:ind w:left="643" w:hanging="360"/>
      </w:pPr>
      <w:rPr>
        <w:rFonts w:ascii="Symbol" w:hAnsi="Symbol" w:cs="OpenSymbol"/>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479D54"/>
    <w:multiLevelType w:val="hybridMultilevel"/>
    <w:tmpl w:val="DEC847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6CBD5EB2"/>
    <w:multiLevelType w:val="hybridMultilevel"/>
    <w:tmpl w:val="597C769A"/>
    <w:lvl w:ilvl="0" w:tplc="738072A8">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4D2DD6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5F6D19A">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BA8D4B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0DCBC1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EF01EB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28A2B2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D84934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B74D77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6F391F3C"/>
    <w:multiLevelType w:val="multilevel"/>
    <w:tmpl w:val="063098E0"/>
    <w:lvl w:ilvl="0">
      <w:start w:val="1"/>
      <w:numFmt w:val="bullet"/>
      <w:lvlText w:val=""/>
      <w:lvlJc w:val="left"/>
      <w:pPr>
        <w:tabs>
          <w:tab w:val="left" w:pos="0"/>
        </w:tabs>
        <w:ind w:left="360" w:hanging="360"/>
      </w:pPr>
      <w:rPr>
        <w:rFonts w:ascii="Wingdings" w:hAnsi="Wingdings" w:cs="Wingdings" w:hint="default"/>
        <w:sz w:val="18"/>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45" w15:restartNumberingAfterBreak="0">
    <w:nsid w:val="78B4E21E"/>
    <w:multiLevelType w:val="hybridMultilevel"/>
    <w:tmpl w:val="05A823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AEB6E7D"/>
    <w:multiLevelType w:val="hybridMultilevel"/>
    <w:tmpl w:val="C82488E2"/>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AA6EA9"/>
    <w:multiLevelType w:val="multilevel"/>
    <w:tmpl w:val="4FF01C3A"/>
    <w:lvl w:ilvl="0">
      <w:start w:val="1"/>
      <w:numFmt w:val="bullet"/>
      <w:lvlText w:val=""/>
      <w:lvlJc w:val="left"/>
      <w:pPr>
        <w:tabs>
          <w:tab w:val="left" w:pos="0"/>
        </w:tabs>
        <w:ind w:left="360" w:hanging="360"/>
      </w:pPr>
      <w:rPr>
        <w:rFonts w:ascii="Wingdings" w:hAnsi="Wingdings" w:cs="Wingdings" w:hint="default"/>
        <w:sz w:val="18"/>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48" w15:restartNumberingAfterBreak="0">
    <w:nsid w:val="7D15BBB0"/>
    <w:multiLevelType w:val="hybridMultilevel"/>
    <w:tmpl w:val="51B6A2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8"/>
  </w:num>
  <w:num w:numId="2">
    <w:abstractNumId w:val="7"/>
  </w:num>
  <w:num w:numId="3">
    <w:abstractNumId w:val="8"/>
  </w:num>
  <w:num w:numId="4">
    <w:abstractNumId w:val="9"/>
  </w:num>
  <w:num w:numId="5">
    <w:abstractNumId w:val="10"/>
  </w:num>
  <w:num w:numId="6">
    <w:abstractNumId w:val="12"/>
  </w:num>
  <w:num w:numId="7">
    <w:abstractNumId w:val="13"/>
  </w:num>
  <w:num w:numId="8">
    <w:abstractNumId w:val="14"/>
  </w:num>
  <w:num w:numId="9">
    <w:abstractNumId w:val="15"/>
  </w:num>
  <w:num w:numId="10">
    <w:abstractNumId w:val="19"/>
  </w:num>
  <w:num w:numId="11">
    <w:abstractNumId w:val="41"/>
  </w:num>
  <w:num w:numId="12">
    <w:abstractNumId w:val="39"/>
  </w:num>
  <w:num w:numId="13">
    <w:abstractNumId w:val="31"/>
  </w:num>
  <w:num w:numId="14">
    <w:abstractNumId w:val="2"/>
  </w:num>
  <w:num w:numId="15">
    <w:abstractNumId w:val="48"/>
  </w:num>
  <w:num w:numId="16">
    <w:abstractNumId w:val="6"/>
  </w:num>
  <w:num w:numId="17">
    <w:abstractNumId w:val="0"/>
  </w:num>
  <w:num w:numId="18">
    <w:abstractNumId w:val="23"/>
  </w:num>
  <w:num w:numId="19">
    <w:abstractNumId w:val="1"/>
  </w:num>
  <w:num w:numId="20">
    <w:abstractNumId w:val="45"/>
  </w:num>
  <w:num w:numId="21">
    <w:abstractNumId w:val="42"/>
  </w:num>
  <w:num w:numId="22">
    <w:abstractNumId w:val="30"/>
  </w:num>
  <w:num w:numId="23">
    <w:abstractNumId w:val="3"/>
  </w:num>
  <w:num w:numId="24">
    <w:abstractNumId w:val="4"/>
  </w:num>
  <w:num w:numId="25">
    <w:abstractNumId w:val="5"/>
  </w:num>
  <w:num w:numId="26">
    <w:abstractNumId w:val="34"/>
  </w:num>
  <w:num w:numId="27">
    <w:abstractNumId w:val="46"/>
  </w:num>
  <w:num w:numId="28">
    <w:abstractNumId w:val="20"/>
  </w:num>
  <w:num w:numId="29">
    <w:abstractNumId w:val="36"/>
  </w:num>
  <w:num w:numId="30">
    <w:abstractNumId w:val="26"/>
  </w:num>
  <w:num w:numId="31">
    <w:abstractNumId w:val="29"/>
  </w:num>
  <w:num w:numId="32">
    <w:abstractNumId w:val="40"/>
  </w:num>
  <w:num w:numId="33">
    <w:abstractNumId w:val="38"/>
  </w:num>
  <w:num w:numId="34">
    <w:abstractNumId w:val="17"/>
  </w:num>
  <w:num w:numId="35">
    <w:abstractNumId w:val="25"/>
  </w:num>
  <w:num w:numId="36">
    <w:abstractNumId w:val="21"/>
  </w:num>
  <w:num w:numId="37">
    <w:abstractNumId w:val="43"/>
  </w:num>
  <w:num w:numId="38">
    <w:abstractNumId w:val="22"/>
  </w:num>
  <w:num w:numId="39">
    <w:abstractNumId w:val="32"/>
  </w:num>
  <w:num w:numId="40">
    <w:abstractNumId w:val="35"/>
  </w:num>
  <w:num w:numId="41">
    <w:abstractNumId w:val="47"/>
  </w:num>
  <w:num w:numId="42">
    <w:abstractNumId w:val="24"/>
  </w:num>
  <w:num w:numId="43">
    <w:abstractNumId w:val="27"/>
  </w:num>
  <w:num w:numId="44">
    <w:abstractNumId w:val="28"/>
  </w:num>
  <w:num w:numId="45">
    <w:abstractNumId w:val="44"/>
  </w:num>
  <w:num w:numId="46">
    <w:abstractNumId w:val="33"/>
  </w:num>
  <w:num w:numId="47">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82"/>
    <w:rsid w:val="00000862"/>
    <w:rsid w:val="000010D9"/>
    <w:rsid w:val="0000113E"/>
    <w:rsid w:val="0000147A"/>
    <w:rsid w:val="000017D8"/>
    <w:rsid w:val="00001FF4"/>
    <w:rsid w:val="000021F1"/>
    <w:rsid w:val="000027FE"/>
    <w:rsid w:val="00002E81"/>
    <w:rsid w:val="000032B9"/>
    <w:rsid w:val="000033D1"/>
    <w:rsid w:val="00003870"/>
    <w:rsid w:val="00003A26"/>
    <w:rsid w:val="0000422A"/>
    <w:rsid w:val="00004379"/>
    <w:rsid w:val="00004592"/>
    <w:rsid w:val="00004742"/>
    <w:rsid w:val="00004762"/>
    <w:rsid w:val="00004949"/>
    <w:rsid w:val="0000513A"/>
    <w:rsid w:val="00005239"/>
    <w:rsid w:val="000054AC"/>
    <w:rsid w:val="00005E27"/>
    <w:rsid w:val="000060D0"/>
    <w:rsid w:val="000061EC"/>
    <w:rsid w:val="0000679A"/>
    <w:rsid w:val="00006BE2"/>
    <w:rsid w:val="00006CBC"/>
    <w:rsid w:val="00006E5B"/>
    <w:rsid w:val="00006FE6"/>
    <w:rsid w:val="00007227"/>
    <w:rsid w:val="000101FF"/>
    <w:rsid w:val="0001056D"/>
    <w:rsid w:val="0001074D"/>
    <w:rsid w:val="00010B9F"/>
    <w:rsid w:val="00010BFF"/>
    <w:rsid w:val="00011CEA"/>
    <w:rsid w:val="000120C5"/>
    <w:rsid w:val="00012452"/>
    <w:rsid w:val="0001263D"/>
    <w:rsid w:val="00012776"/>
    <w:rsid w:val="00012A58"/>
    <w:rsid w:val="00012F6E"/>
    <w:rsid w:val="000131D4"/>
    <w:rsid w:val="00013338"/>
    <w:rsid w:val="000139BC"/>
    <w:rsid w:val="00013ED9"/>
    <w:rsid w:val="0001456A"/>
    <w:rsid w:val="00014AFF"/>
    <w:rsid w:val="00014EFB"/>
    <w:rsid w:val="00014F17"/>
    <w:rsid w:val="000153F6"/>
    <w:rsid w:val="00015586"/>
    <w:rsid w:val="00015A03"/>
    <w:rsid w:val="00015A08"/>
    <w:rsid w:val="00015CBE"/>
    <w:rsid w:val="000160C0"/>
    <w:rsid w:val="00016E1A"/>
    <w:rsid w:val="000171B9"/>
    <w:rsid w:val="00017582"/>
    <w:rsid w:val="00017712"/>
    <w:rsid w:val="0001788F"/>
    <w:rsid w:val="00017A3D"/>
    <w:rsid w:val="00017B35"/>
    <w:rsid w:val="00017C2E"/>
    <w:rsid w:val="00017CB0"/>
    <w:rsid w:val="00020355"/>
    <w:rsid w:val="0002040A"/>
    <w:rsid w:val="000208AF"/>
    <w:rsid w:val="0002099F"/>
    <w:rsid w:val="00020B8C"/>
    <w:rsid w:val="000216C8"/>
    <w:rsid w:val="0002175A"/>
    <w:rsid w:val="00021932"/>
    <w:rsid w:val="000227B7"/>
    <w:rsid w:val="00022BAC"/>
    <w:rsid w:val="00022C35"/>
    <w:rsid w:val="00022CB8"/>
    <w:rsid w:val="00023133"/>
    <w:rsid w:val="000231B9"/>
    <w:rsid w:val="00023793"/>
    <w:rsid w:val="00023900"/>
    <w:rsid w:val="00023AEE"/>
    <w:rsid w:val="00023F44"/>
    <w:rsid w:val="00023FAA"/>
    <w:rsid w:val="000240BA"/>
    <w:rsid w:val="000250B3"/>
    <w:rsid w:val="00025231"/>
    <w:rsid w:val="00025C51"/>
    <w:rsid w:val="0002618A"/>
    <w:rsid w:val="00027064"/>
    <w:rsid w:val="000272A7"/>
    <w:rsid w:val="00027963"/>
    <w:rsid w:val="00030031"/>
    <w:rsid w:val="00031259"/>
    <w:rsid w:val="00031543"/>
    <w:rsid w:val="00031655"/>
    <w:rsid w:val="00031A5C"/>
    <w:rsid w:val="00032094"/>
    <w:rsid w:val="00032667"/>
    <w:rsid w:val="000327B5"/>
    <w:rsid w:val="00032F4A"/>
    <w:rsid w:val="00033497"/>
    <w:rsid w:val="0003383F"/>
    <w:rsid w:val="00033C80"/>
    <w:rsid w:val="000347EB"/>
    <w:rsid w:val="00034A0D"/>
    <w:rsid w:val="000354F7"/>
    <w:rsid w:val="00035B3B"/>
    <w:rsid w:val="00035E02"/>
    <w:rsid w:val="00035E1C"/>
    <w:rsid w:val="00035E3B"/>
    <w:rsid w:val="00037135"/>
    <w:rsid w:val="0003762B"/>
    <w:rsid w:val="000377ED"/>
    <w:rsid w:val="00037CEF"/>
    <w:rsid w:val="0004082F"/>
    <w:rsid w:val="00040FDE"/>
    <w:rsid w:val="0004103F"/>
    <w:rsid w:val="00041A5D"/>
    <w:rsid w:val="0004215B"/>
    <w:rsid w:val="00042504"/>
    <w:rsid w:val="000425B2"/>
    <w:rsid w:val="000426B5"/>
    <w:rsid w:val="00043324"/>
    <w:rsid w:val="00043DAE"/>
    <w:rsid w:val="00043E6D"/>
    <w:rsid w:val="00043FAE"/>
    <w:rsid w:val="00043FB1"/>
    <w:rsid w:val="00043FF7"/>
    <w:rsid w:val="000440BE"/>
    <w:rsid w:val="00044334"/>
    <w:rsid w:val="000444EC"/>
    <w:rsid w:val="000444F9"/>
    <w:rsid w:val="00044B82"/>
    <w:rsid w:val="00044F9E"/>
    <w:rsid w:val="00044FDB"/>
    <w:rsid w:val="00045276"/>
    <w:rsid w:val="00045620"/>
    <w:rsid w:val="00045790"/>
    <w:rsid w:val="0004593A"/>
    <w:rsid w:val="00045A09"/>
    <w:rsid w:val="00045C39"/>
    <w:rsid w:val="00046350"/>
    <w:rsid w:val="00046A06"/>
    <w:rsid w:val="00046FDA"/>
    <w:rsid w:val="000470D0"/>
    <w:rsid w:val="00047525"/>
    <w:rsid w:val="00047918"/>
    <w:rsid w:val="00047BA2"/>
    <w:rsid w:val="00047EC7"/>
    <w:rsid w:val="00050150"/>
    <w:rsid w:val="00050176"/>
    <w:rsid w:val="000502DB"/>
    <w:rsid w:val="0005039D"/>
    <w:rsid w:val="00050588"/>
    <w:rsid w:val="000506D5"/>
    <w:rsid w:val="00050BC5"/>
    <w:rsid w:val="00051302"/>
    <w:rsid w:val="000515D4"/>
    <w:rsid w:val="000516BC"/>
    <w:rsid w:val="00051781"/>
    <w:rsid w:val="000520D4"/>
    <w:rsid w:val="000525E6"/>
    <w:rsid w:val="00052604"/>
    <w:rsid w:val="00052605"/>
    <w:rsid w:val="00052C8E"/>
    <w:rsid w:val="00053099"/>
    <w:rsid w:val="000541FF"/>
    <w:rsid w:val="0005426A"/>
    <w:rsid w:val="00054898"/>
    <w:rsid w:val="00054BE3"/>
    <w:rsid w:val="00054F8D"/>
    <w:rsid w:val="0005504E"/>
    <w:rsid w:val="00055207"/>
    <w:rsid w:val="00055681"/>
    <w:rsid w:val="00055742"/>
    <w:rsid w:val="00055B38"/>
    <w:rsid w:val="00055C72"/>
    <w:rsid w:val="000560D1"/>
    <w:rsid w:val="000562A4"/>
    <w:rsid w:val="0005651A"/>
    <w:rsid w:val="00056979"/>
    <w:rsid w:val="00056EB6"/>
    <w:rsid w:val="00057327"/>
    <w:rsid w:val="0005741A"/>
    <w:rsid w:val="000577E9"/>
    <w:rsid w:val="00057954"/>
    <w:rsid w:val="000579DC"/>
    <w:rsid w:val="00057C24"/>
    <w:rsid w:val="00057D6C"/>
    <w:rsid w:val="00060852"/>
    <w:rsid w:val="00060C36"/>
    <w:rsid w:val="00061DCB"/>
    <w:rsid w:val="00062271"/>
    <w:rsid w:val="00063467"/>
    <w:rsid w:val="000635A3"/>
    <w:rsid w:val="00063973"/>
    <w:rsid w:val="000639E1"/>
    <w:rsid w:val="000643D8"/>
    <w:rsid w:val="00064605"/>
    <w:rsid w:val="0006466B"/>
    <w:rsid w:val="000646AF"/>
    <w:rsid w:val="00064D1E"/>
    <w:rsid w:val="000652B0"/>
    <w:rsid w:val="00065864"/>
    <w:rsid w:val="00065A9B"/>
    <w:rsid w:val="00065E04"/>
    <w:rsid w:val="00066191"/>
    <w:rsid w:val="0006660C"/>
    <w:rsid w:val="00066697"/>
    <w:rsid w:val="00067417"/>
    <w:rsid w:val="00067642"/>
    <w:rsid w:val="00067FB4"/>
    <w:rsid w:val="000706AF"/>
    <w:rsid w:val="00070813"/>
    <w:rsid w:val="0007090F"/>
    <w:rsid w:val="00070AEB"/>
    <w:rsid w:val="00070F59"/>
    <w:rsid w:val="00071344"/>
    <w:rsid w:val="000716AD"/>
    <w:rsid w:val="00071BDE"/>
    <w:rsid w:val="00071E9F"/>
    <w:rsid w:val="00072061"/>
    <w:rsid w:val="0007278F"/>
    <w:rsid w:val="00072E29"/>
    <w:rsid w:val="00073F15"/>
    <w:rsid w:val="0007564E"/>
    <w:rsid w:val="00075953"/>
    <w:rsid w:val="00075AB9"/>
    <w:rsid w:val="00075EB3"/>
    <w:rsid w:val="00076382"/>
    <w:rsid w:val="000766D0"/>
    <w:rsid w:val="000768E6"/>
    <w:rsid w:val="00077348"/>
    <w:rsid w:val="00077526"/>
    <w:rsid w:val="0007786E"/>
    <w:rsid w:val="00077D7B"/>
    <w:rsid w:val="00077D8E"/>
    <w:rsid w:val="00077F75"/>
    <w:rsid w:val="000805F8"/>
    <w:rsid w:val="0008090A"/>
    <w:rsid w:val="0008098F"/>
    <w:rsid w:val="000812C4"/>
    <w:rsid w:val="000817F9"/>
    <w:rsid w:val="000819A7"/>
    <w:rsid w:val="0008231B"/>
    <w:rsid w:val="000824D1"/>
    <w:rsid w:val="00082D39"/>
    <w:rsid w:val="00082E53"/>
    <w:rsid w:val="00083ECF"/>
    <w:rsid w:val="00083EF9"/>
    <w:rsid w:val="00084626"/>
    <w:rsid w:val="000847D2"/>
    <w:rsid w:val="0008491D"/>
    <w:rsid w:val="00084EA4"/>
    <w:rsid w:val="00084F56"/>
    <w:rsid w:val="000858EA"/>
    <w:rsid w:val="00085B5C"/>
    <w:rsid w:val="000861BB"/>
    <w:rsid w:val="00086A18"/>
    <w:rsid w:val="00086C3C"/>
    <w:rsid w:val="00086EAF"/>
    <w:rsid w:val="00087884"/>
    <w:rsid w:val="00087B1B"/>
    <w:rsid w:val="0009083A"/>
    <w:rsid w:val="0009086C"/>
    <w:rsid w:val="00091504"/>
    <w:rsid w:val="000918AB"/>
    <w:rsid w:val="000918F8"/>
    <w:rsid w:val="00091C56"/>
    <w:rsid w:val="00091F16"/>
    <w:rsid w:val="00092A44"/>
    <w:rsid w:val="00092BEA"/>
    <w:rsid w:val="00093240"/>
    <w:rsid w:val="000932A0"/>
    <w:rsid w:val="00093477"/>
    <w:rsid w:val="000937A8"/>
    <w:rsid w:val="00093A01"/>
    <w:rsid w:val="00093CE5"/>
    <w:rsid w:val="000941AE"/>
    <w:rsid w:val="000948A5"/>
    <w:rsid w:val="00094FF6"/>
    <w:rsid w:val="0009565A"/>
    <w:rsid w:val="000957C8"/>
    <w:rsid w:val="000966E4"/>
    <w:rsid w:val="00096704"/>
    <w:rsid w:val="00096793"/>
    <w:rsid w:val="00096844"/>
    <w:rsid w:val="00096ED3"/>
    <w:rsid w:val="00096F1F"/>
    <w:rsid w:val="00097829"/>
    <w:rsid w:val="00097962"/>
    <w:rsid w:val="000A025E"/>
    <w:rsid w:val="000A06A7"/>
    <w:rsid w:val="000A154F"/>
    <w:rsid w:val="000A15E2"/>
    <w:rsid w:val="000A1BA8"/>
    <w:rsid w:val="000A20BC"/>
    <w:rsid w:val="000A2647"/>
    <w:rsid w:val="000A3344"/>
    <w:rsid w:val="000A39AC"/>
    <w:rsid w:val="000A3BE5"/>
    <w:rsid w:val="000A416A"/>
    <w:rsid w:val="000A4244"/>
    <w:rsid w:val="000A4457"/>
    <w:rsid w:val="000A44F1"/>
    <w:rsid w:val="000A47B8"/>
    <w:rsid w:val="000A5C81"/>
    <w:rsid w:val="000A6430"/>
    <w:rsid w:val="000A6FC9"/>
    <w:rsid w:val="000A74C5"/>
    <w:rsid w:val="000B00E7"/>
    <w:rsid w:val="000B071F"/>
    <w:rsid w:val="000B0AF8"/>
    <w:rsid w:val="000B0E0B"/>
    <w:rsid w:val="000B16CE"/>
    <w:rsid w:val="000B1AF6"/>
    <w:rsid w:val="000B1D13"/>
    <w:rsid w:val="000B20FC"/>
    <w:rsid w:val="000B2474"/>
    <w:rsid w:val="000B2534"/>
    <w:rsid w:val="000B28A5"/>
    <w:rsid w:val="000B28F5"/>
    <w:rsid w:val="000B2956"/>
    <w:rsid w:val="000B2DE2"/>
    <w:rsid w:val="000B2EBC"/>
    <w:rsid w:val="000B3253"/>
    <w:rsid w:val="000B3290"/>
    <w:rsid w:val="000B42DA"/>
    <w:rsid w:val="000B4336"/>
    <w:rsid w:val="000B43DC"/>
    <w:rsid w:val="000B50D3"/>
    <w:rsid w:val="000B55EA"/>
    <w:rsid w:val="000B569C"/>
    <w:rsid w:val="000B5883"/>
    <w:rsid w:val="000B590A"/>
    <w:rsid w:val="000B5BCF"/>
    <w:rsid w:val="000B5C5A"/>
    <w:rsid w:val="000B68DE"/>
    <w:rsid w:val="000B735D"/>
    <w:rsid w:val="000B79D4"/>
    <w:rsid w:val="000C020A"/>
    <w:rsid w:val="000C04A2"/>
    <w:rsid w:val="000C0CF9"/>
    <w:rsid w:val="000C0E11"/>
    <w:rsid w:val="000C0EAF"/>
    <w:rsid w:val="000C1239"/>
    <w:rsid w:val="000C1575"/>
    <w:rsid w:val="000C16FE"/>
    <w:rsid w:val="000C2291"/>
    <w:rsid w:val="000C25EF"/>
    <w:rsid w:val="000C2E59"/>
    <w:rsid w:val="000C305D"/>
    <w:rsid w:val="000C39D6"/>
    <w:rsid w:val="000C3F3B"/>
    <w:rsid w:val="000C43F9"/>
    <w:rsid w:val="000C46D0"/>
    <w:rsid w:val="000C49C1"/>
    <w:rsid w:val="000C4F31"/>
    <w:rsid w:val="000C523F"/>
    <w:rsid w:val="000C5B19"/>
    <w:rsid w:val="000C6496"/>
    <w:rsid w:val="000C64BE"/>
    <w:rsid w:val="000C6E20"/>
    <w:rsid w:val="000C72ED"/>
    <w:rsid w:val="000C7692"/>
    <w:rsid w:val="000C7C5B"/>
    <w:rsid w:val="000D003A"/>
    <w:rsid w:val="000D010F"/>
    <w:rsid w:val="000D046C"/>
    <w:rsid w:val="000D04F3"/>
    <w:rsid w:val="000D06EE"/>
    <w:rsid w:val="000D0976"/>
    <w:rsid w:val="000D0FF0"/>
    <w:rsid w:val="000D1348"/>
    <w:rsid w:val="000D143B"/>
    <w:rsid w:val="000D19B9"/>
    <w:rsid w:val="000D19E1"/>
    <w:rsid w:val="000D1CA9"/>
    <w:rsid w:val="000D20CA"/>
    <w:rsid w:val="000D299E"/>
    <w:rsid w:val="000D29E6"/>
    <w:rsid w:val="000D29F3"/>
    <w:rsid w:val="000D332E"/>
    <w:rsid w:val="000D3334"/>
    <w:rsid w:val="000D35EB"/>
    <w:rsid w:val="000D3C23"/>
    <w:rsid w:val="000D3DE2"/>
    <w:rsid w:val="000D3FC4"/>
    <w:rsid w:val="000D4106"/>
    <w:rsid w:val="000D4187"/>
    <w:rsid w:val="000D437E"/>
    <w:rsid w:val="000D4401"/>
    <w:rsid w:val="000D461D"/>
    <w:rsid w:val="000D46D9"/>
    <w:rsid w:val="000D49E4"/>
    <w:rsid w:val="000D4EA1"/>
    <w:rsid w:val="000D550C"/>
    <w:rsid w:val="000D603F"/>
    <w:rsid w:val="000D636E"/>
    <w:rsid w:val="000D6A1A"/>
    <w:rsid w:val="000D6DEF"/>
    <w:rsid w:val="000D70B0"/>
    <w:rsid w:val="000D711A"/>
    <w:rsid w:val="000D76C9"/>
    <w:rsid w:val="000E058D"/>
    <w:rsid w:val="000E0848"/>
    <w:rsid w:val="000E09C3"/>
    <w:rsid w:val="000E0D5E"/>
    <w:rsid w:val="000E1026"/>
    <w:rsid w:val="000E1241"/>
    <w:rsid w:val="000E1259"/>
    <w:rsid w:val="000E126B"/>
    <w:rsid w:val="000E1891"/>
    <w:rsid w:val="000E18A0"/>
    <w:rsid w:val="000E1FB0"/>
    <w:rsid w:val="000E205A"/>
    <w:rsid w:val="000E26BB"/>
    <w:rsid w:val="000E31E3"/>
    <w:rsid w:val="000E33B2"/>
    <w:rsid w:val="000E3403"/>
    <w:rsid w:val="000E37B2"/>
    <w:rsid w:val="000E37F3"/>
    <w:rsid w:val="000E38B3"/>
    <w:rsid w:val="000E3AE9"/>
    <w:rsid w:val="000E3E30"/>
    <w:rsid w:val="000E3EBC"/>
    <w:rsid w:val="000E4570"/>
    <w:rsid w:val="000E472B"/>
    <w:rsid w:val="000E50D7"/>
    <w:rsid w:val="000E5755"/>
    <w:rsid w:val="000E58B3"/>
    <w:rsid w:val="000E5F1F"/>
    <w:rsid w:val="000E6317"/>
    <w:rsid w:val="000E64EF"/>
    <w:rsid w:val="000E6501"/>
    <w:rsid w:val="000E73A6"/>
    <w:rsid w:val="000E78C7"/>
    <w:rsid w:val="000E7A5C"/>
    <w:rsid w:val="000E7A83"/>
    <w:rsid w:val="000E7BEB"/>
    <w:rsid w:val="000F1263"/>
    <w:rsid w:val="000F12AC"/>
    <w:rsid w:val="000F12E8"/>
    <w:rsid w:val="000F1BF9"/>
    <w:rsid w:val="000F1F08"/>
    <w:rsid w:val="000F1FA0"/>
    <w:rsid w:val="000F25AB"/>
    <w:rsid w:val="000F260B"/>
    <w:rsid w:val="000F27AD"/>
    <w:rsid w:val="000F2A97"/>
    <w:rsid w:val="000F2DA6"/>
    <w:rsid w:val="000F2E6F"/>
    <w:rsid w:val="000F3721"/>
    <w:rsid w:val="000F3D55"/>
    <w:rsid w:val="000F4215"/>
    <w:rsid w:val="000F4246"/>
    <w:rsid w:val="000F4283"/>
    <w:rsid w:val="000F43A2"/>
    <w:rsid w:val="000F45AB"/>
    <w:rsid w:val="000F4884"/>
    <w:rsid w:val="000F4A3A"/>
    <w:rsid w:val="000F4B0F"/>
    <w:rsid w:val="000F533E"/>
    <w:rsid w:val="000F60C0"/>
    <w:rsid w:val="000F60C2"/>
    <w:rsid w:val="000F6170"/>
    <w:rsid w:val="000F6703"/>
    <w:rsid w:val="000F6C75"/>
    <w:rsid w:val="000F7020"/>
    <w:rsid w:val="000F72E1"/>
    <w:rsid w:val="000F7458"/>
    <w:rsid w:val="000F754A"/>
    <w:rsid w:val="000F76E6"/>
    <w:rsid w:val="001003C6"/>
    <w:rsid w:val="0010071E"/>
    <w:rsid w:val="001007BF"/>
    <w:rsid w:val="00100E6B"/>
    <w:rsid w:val="00101244"/>
    <w:rsid w:val="001013D2"/>
    <w:rsid w:val="00101761"/>
    <w:rsid w:val="0010195A"/>
    <w:rsid w:val="00101D5A"/>
    <w:rsid w:val="00101ED2"/>
    <w:rsid w:val="00102269"/>
    <w:rsid w:val="0010246D"/>
    <w:rsid w:val="0010274C"/>
    <w:rsid w:val="00103A97"/>
    <w:rsid w:val="0010408D"/>
    <w:rsid w:val="001043EA"/>
    <w:rsid w:val="00104428"/>
    <w:rsid w:val="00104756"/>
    <w:rsid w:val="00105025"/>
    <w:rsid w:val="00105711"/>
    <w:rsid w:val="00105C19"/>
    <w:rsid w:val="00105F17"/>
    <w:rsid w:val="00106036"/>
    <w:rsid w:val="0010638B"/>
    <w:rsid w:val="00106CD9"/>
    <w:rsid w:val="00106E95"/>
    <w:rsid w:val="001074E1"/>
    <w:rsid w:val="0010759B"/>
    <w:rsid w:val="00107672"/>
    <w:rsid w:val="001078EC"/>
    <w:rsid w:val="00110431"/>
    <w:rsid w:val="00111A6C"/>
    <w:rsid w:val="00111D09"/>
    <w:rsid w:val="0011209F"/>
    <w:rsid w:val="0011222D"/>
    <w:rsid w:val="0011247C"/>
    <w:rsid w:val="001126B7"/>
    <w:rsid w:val="001128AD"/>
    <w:rsid w:val="00112E25"/>
    <w:rsid w:val="0011345B"/>
    <w:rsid w:val="0011369F"/>
    <w:rsid w:val="00113B58"/>
    <w:rsid w:val="00113BBC"/>
    <w:rsid w:val="00113C49"/>
    <w:rsid w:val="001140EB"/>
    <w:rsid w:val="0011476A"/>
    <w:rsid w:val="001147F4"/>
    <w:rsid w:val="00114B9C"/>
    <w:rsid w:val="0011623B"/>
    <w:rsid w:val="001164DC"/>
    <w:rsid w:val="0011663A"/>
    <w:rsid w:val="00116841"/>
    <w:rsid w:val="00116A0C"/>
    <w:rsid w:val="00116D50"/>
    <w:rsid w:val="00116E0F"/>
    <w:rsid w:val="001171F1"/>
    <w:rsid w:val="00117419"/>
    <w:rsid w:val="00117638"/>
    <w:rsid w:val="0011773C"/>
    <w:rsid w:val="00120449"/>
    <w:rsid w:val="00120568"/>
    <w:rsid w:val="0012056A"/>
    <w:rsid w:val="001206EF"/>
    <w:rsid w:val="00120CEB"/>
    <w:rsid w:val="00121388"/>
    <w:rsid w:val="00121390"/>
    <w:rsid w:val="00122093"/>
    <w:rsid w:val="00122149"/>
    <w:rsid w:val="00122A86"/>
    <w:rsid w:val="00122DF4"/>
    <w:rsid w:val="001231DA"/>
    <w:rsid w:val="0012325C"/>
    <w:rsid w:val="0012336F"/>
    <w:rsid w:val="001234C7"/>
    <w:rsid w:val="0012370F"/>
    <w:rsid w:val="0012375F"/>
    <w:rsid w:val="001238B6"/>
    <w:rsid w:val="00123D1E"/>
    <w:rsid w:val="00124A9C"/>
    <w:rsid w:val="00124B22"/>
    <w:rsid w:val="001251E1"/>
    <w:rsid w:val="00125275"/>
    <w:rsid w:val="00125AEB"/>
    <w:rsid w:val="001260FF"/>
    <w:rsid w:val="001261DA"/>
    <w:rsid w:val="001262A1"/>
    <w:rsid w:val="0012681F"/>
    <w:rsid w:val="00126B9D"/>
    <w:rsid w:val="00126BB9"/>
    <w:rsid w:val="00126DB0"/>
    <w:rsid w:val="00126E6A"/>
    <w:rsid w:val="00126F98"/>
    <w:rsid w:val="00127285"/>
    <w:rsid w:val="0012785C"/>
    <w:rsid w:val="00127EC8"/>
    <w:rsid w:val="00130611"/>
    <w:rsid w:val="0013096F"/>
    <w:rsid w:val="00130AF9"/>
    <w:rsid w:val="001317C1"/>
    <w:rsid w:val="00131F11"/>
    <w:rsid w:val="00131F65"/>
    <w:rsid w:val="001321DC"/>
    <w:rsid w:val="00132C7D"/>
    <w:rsid w:val="00132CDE"/>
    <w:rsid w:val="00132D1E"/>
    <w:rsid w:val="00132D91"/>
    <w:rsid w:val="00133103"/>
    <w:rsid w:val="001333BD"/>
    <w:rsid w:val="00133C9E"/>
    <w:rsid w:val="00134578"/>
    <w:rsid w:val="00134947"/>
    <w:rsid w:val="00134BE7"/>
    <w:rsid w:val="00134D31"/>
    <w:rsid w:val="001352DA"/>
    <w:rsid w:val="001352E1"/>
    <w:rsid w:val="001354F0"/>
    <w:rsid w:val="001364F7"/>
    <w:rsid w:val="00136F21"/>
    <w:rsid w:val="0013707F"/>
    <w:rsid w:val="0013711E"/>
    <w:rsid w:val="00137D75"/>
    <w:rsid w:val="0014005F"/>
    <w:rsid w:val="0014041E"/>
    <w:rsid w:val="0014043B"/>
    <w:rsid w:val="00140945"/>
    <w:rsid w:val="00140BD4"/>
    <w:rsid w:val="00140D4D"/>
    <w:rsid w:val="00140E55"/>
    <w:rsid w:val="00141263"/>
    <w:rsid w:val="001412B6"/>
    <w:rsid w:val="001416D2"/>
    <w:rsid w:val="00141E6E"/>
    <w:rsid w:val="00141F3E"/>
    <w:rsid w:val="001420B1"/>
    <w:rsid w:val="0014257D"/>
    <w:rsid w:val="0014264D"/>
    <w:rsid w:val="001426B6"/>
    <w:rsid w:val="00142CA0"/>
    <w:rsid w:val="00142D9B"/>
    <w:rsid w:val="00143010"/>
    <w:rsid w:val="001432A4"/>
    <w:rsid w:val="001435C2"/>
    <w:rsid w:val="00143DE7"/>
    <w:rsid w:val="00144C55"/>
    <w:rsid w:val="00144F0F"/>
    <w:rsid w:val="0014556E"/>
    <w:rsid w:val="001455C0"/>
    <w:rsid w:val="00145694"/>
    <w:rsid w:val="00145CF7"/>
    <w:rsid w:val="0014615E"/>
    <w:rsid w:val="001461B4"/>
    <w:rsid w:val="001461DA"/>
    <w:rsid w:val="00146F2D"/>
    <w:rsid w:val="00147753"/>
    <w:rsid w:val="00147A49"/>
    <w:rsid w:val="00147A86"/>
    <w:rsid w:val="001506DF"/>
    <w:rsid w:val="001507DC"/>
    <w:rsid w:val="00151099"/>
    <w:rsid w:val="001510C2"/>
    <w:rsid w:val="00151296"/>
    <w:rsid w:val="00151937"/>
    <w:rsid w:val="00151941"/>
    <w:rsid w:val="00151A1B"/>
    <w:rsid w:val="00151DB3"/>
    <w:rsid w:val="00151E55"/>
    <w:rsid w:val="001528A5"/>
    <w:rsid w:val="00152D0F"/>
    <w:rsid w:val="001533BC"/>
    <w:rsid w:val="00153A43"/>
    <w:rsid w:val="00153F13"/>
    <w:rsid w:val="0015467C"/>
    <w:rsid w:val="00155515"/>
    <w:rsid w:val="00155710"/>
    <w:rsid w:val="00155BAE"/>
    <w:rsid w:val="00155E3B"/>
    <w:rsid w:val="00156887"/>
    <w:rsid w:val="00156ACB"/>
    <w:rsid w:val="00157149"/>
    <w:rsid w:val="00157B0C"/>
    <w:rsid w:val="00157B2F"/>
    <w:rsid w:val="00157BF7"/>
    <w:rsid w:val="0016115F"/>
    <w:rsid w:val="00162219"/>
    <w:rsid w:val="001624C5"/>
    <w:rsid w:val="001624CA"/>
    <w:rsid w:val="00162862"/>
    <w:rsid w:val="00162ED1"/>
    <w:rsid w:val="00162EE6"/>
    <w:rsid w:val="00163309"/>
    <w:rsid w:val="0016366A"/>
    <w:rsid w:val="00163C17"/>
    <w:rsid w:val="001640EB"/>
    <w:rsid w:val="001643A5"/>
    <w:rsid w:val="00164E2F"/>
    <w:rsid w:val="0016532B"/>
    <w:rsid w:val="00165572"/>
    <w:rsid w:val="00165757"/>
    <w:rsid w:val="0016592F"/>
    <w:rsid w:val="00165A8F"/>
    <w:rsid w:val="00165B99"/>
    <w:rsid w:val="001668D2"/>
    <w:rsid w:val="00166CB1"/>
    <w:rsid w:val="0016707D"/>
    <w:rsid w:val="00167122"/>
    <w:rsid w:val="0016723E"/>
    <w:rsid w:val="001673A5"/>
    <w:rsid w:val="00167679"/>
    <w:rsid w:val="00167845"/>
    <w:rsid w:val="0016792F"/>
    <w:rsid w:val="001679AB"/>
    <w:rsid w:val="001700F9"/>
    <w:rsid w:val="00170269"/>
    <w:rsid w:val="001716F6"/>
    <w:rsid w:val="00171D9C"/>
    <w:rsid w:val="00171FBC"/>
    <w:rsid w:val="00172868"/>
    <w:rsid w:val="00172CC2"/>
    <w:rsid w:val="001730B2"/>
    <w:rsid w:val="001734B6"/>
    <w:rsid w:val="001746A2"/>
    <w:rsid w:val="00174ECB"/>
    <w:rsid w:val="0017565F"/>
    <w:rsid w:val="0017586B"/>
    <w:rsid w:val="00175F54"/>
    <w:rsid w:val="00175FBA"/>
    <w:rsid w:val="00176929"/>
    <w:rsid w:val="0017696E"/>
    <w:rsid w:val="00176A84"/>
    <w:rsid w:val="00176C2C"/>
    <w:rsid w:val="001770C9"/>
    <w:rsid w:val="001779AB"/>
    <w:rsid w:val="00180070"/>
    <w:rsid w:val="00180282"/>
    <w:rsid w:val="001802DE"/>
    <w:rsid w:val="001805C0"/>
    <w:rsid w:val="00180BB5"/>
    <w:rsid w:val="00180F23"/>
    <w:rsid w:val="00180FD0"/>
    <w:rsid w:val="00181B69"/>
    <w:rsid w:val="00181C62"/>
    <w:rsid w:val="00181D73"/>
    <w:rsid w:val="00181DB9"/>
    <w:rsid w:val="001820F1"/>
    <w:rsid w:val="0018231F"/>
    <w:rsid w:val="0018232B"/>
    <w:rsid w:val="00182473"/>
    <w:rsid w:val="0018279E"/>
    <w:rsid w:val="00182890"/>
    <w:rsid w:val="00182919"/>
    <w:rsid w:val="0018294B"/>
    <w:rsid w:val="001829D7"/>
    <w:rsid w:val="00182C14"/>
    <w:rsid w:val="0018309D"/>
    <w:rsid w:val="0018326F"/>
    <w:rsid w:val="001833F5"/>
    <w:rsid w:val="00184310"/>
    <w:rsid w:val="00184526"/>
    <w:rsid w:val="0018499F"/>
    <w:rsid w:val="00184A99"/>
    <w:rsid w:val="00184F44"/>
    <w:rsid w:val="001850B0"/>
    <w:rsid w:val="00185249"/>
    <w:rsid w:val="00185594"/>
    <w:rsid w:val="0018565C"/>
    <w:rsid w:val="00185D16"/>
    <w:rsid w:val="001861B8"/>
    <w:rsid w:val="001865E0"/>
    <w:rsid w:val="00186DAE"/>
    <w:rsid w:val="00187665"/>
    <w:rsid w:val="00187B8D"/>
    <w:rsid w:val="00190114"/>
    <w:rsid w:val="001902EF"/>
    <w:rsid w:val="00190AF5"/>
    <w:rsid w:val="00190D8C"/>
    <w:rsid w:val="001910F7"/>
    <w:rsid w:val="00191F05"/>
    <w:rsid w:val="001923EE"/>
    <w:rsid w:val="00192568"/>
    <w:rsid w:val="00192912"/>
    <w:rsid w:val="00193161"/>
    <w:rsid w:val="0019330E"/>
    <w:rsid w:val="00193316"/>
    <w:rsid w:val="001937C3"/>
    <w:rsid w:val="0019393F"/>
    <w:rsid w:val="00193C6A"/>
    <w:rsid w:val="00193DE5"/>
    <w:rsid w:val="00193F02"/>
    <w:rsid w:val="001941D2"/>
    <w:rsid w:val="00194C49"/>
    <w:rsid w:val="00194C79"/>
    <w:rsid w:val="00194E7C"/>
    <w:rsid w:val="00195497"/>
    <w:rsid w:val="00195A06"/>
    <w:rsid w:val="00195A0C"/>
    <w:rsid w:val="0019604B"/>
    <w:rsid w:val="001963B8"/>
    <w:rsid w:val="00196B91"/>
    <w:rsid w:val="00196CF5"/>
    <w:rsid w:val="00196EC5"/>
    <w:rsid w:val="00197083"/>
    <w:rsid w:val="00197169"/>
    <w:rsid w:val="00197232"/>
    <w:rsid w:val="001973C8"/>
    <w:rsid w:val="001979D8"/>
    <w:rsid w:val="001A00C0"/>
    <w:rsid w:val="001A04AE"/>
    <w:rsid w:val="001A06BF"/>
    <w:rsid w:val="001A17C8"/>
    <w:rsid w:val="001A1A38"/>
    <w:rsid w:val="001A1DB5"/>
    <w:rsid w:val="001A1DDA"/>
    <w:rsid w:val="001A276B"/>
    <w:rsid w:val="001A2CA8"/>
    <w:rsid w:val="001A3046"/>
    <w:rsid w:val="001A31DE"/>
    <w:rsid w:val="001A33FC"/>
    <w:rsid w:val="001A39B8"/>
    <w:rsid w:val="001A3A2F"/>
    <w:rsid w:val="001A3BF2"/>
    <w:rsid w:val="001A3D8E"/>
    <w:rsid w:val="001A3E05"/>
    <w:rsid w:val="001A3E5B"/>
    <w:rsid w:val="001A40A1"/>
    <w:rsid w:val="001A4542"/>
    <w:rsid w:val="001A4C7F"/>
    <w:rsid w:val="001A4CE6"/>
    <w:rsid w:val="001A4EEF"/>
    <w:rsid w:val="001A4F2F"/>
    <w:rsid w:val="001A5474"/>
    <w:rsid w:val="001A5569"/>
    <w:rsid w:val="001A5F39"/>
    <w:rsid w:val="001A61EE"/>
    <w:rsid w:val="001A69AF"/>
    <w:rsid w:val="001A6A7E"/>
    <w:rsid w:val="001A6CCC"/>
    <w:rsid w:val="001A6EBD"/>
    <w:rsid w:val="001A7082"/>
    <w:rsid w:val="001A7100"/>
    <w:rsid w:val="001A73B4"/>
    <w:rsid w:val="001A7D0F"/>
    <w:rsid w:val="001B02C2"/>
    <w:rsid w:val="001B0414"/>
    <w:rsid w:val="001B0799"/>
    <w:rsid w:val="001B1806"/>
    <w:rsid w:val="001B2358"/>
    <w:rsid w:val="001B3310"/>
    <w:rsid w:val="001B33D7"/>
    <w:rsid w:val="001B33FE"/>
    <w:rsid w:val="001B344B"/>
    <w:rsid w:val="001B358E"/>
    <w:rsid w:val="001B3B78"/>
    <w:rsid w:val="001B49F8"/>
    <w:rsid w:val="001B4C01"/>
    <w:rsid w:val="001B54AE"/>
    <w:rsid w:val="001B5D14"/>
    <w:rsid w:val="001B5D94"/>
    <w:rsid w:val="001B5E51"/>
    <w:rsid w:val="001B5F3C"/>
    <w:rsid w:val="001B5F84"/>
    <w:rsid w:val="001B6158"/>
    <w:rsid w:val="001B64F8"/>
    <w:rsid w:val="001B65E7"/>
    <w:rsid w:val="001B668A"/>
    <w:rsid w:val="001B677C"/>
    <w:rsid w:val="001B6BE2"/>
    <w:rsid w:val="001B7587"/>
    <w:rsid w:val="001B77C4"/>
    <w:rsid w:val="001B7AF9"/>
    <w:rsid w:val="001B7CDE"/>
    <w:rsid w:val="001C000F"/>
    <w:rsid w:val="001C01FB"/>
    <w:rsid w:val="001C063B"/>
    <w:rsid w:val="001C086F"/>
    <w:rsid w:val="001C099F"/>
    <w:rsid w:val="001C1261"/>
    <w:rsid w:val="001C217A"/>
    <w:rsid w:val="001C24B9"/>
    <w:rsid w:val="001C26B1"/>
    <w:rsid w:val="001C3024"/>
    <w:rsid w:val="001C3214"/>
    <w:rsid w:val="001C3501"/>
    <w:rsid w:val="001C3711"/>
    <w:rsid w:val="001C3B66"/>
    <w:rsid w:val="001C4224"/>
    <w:rsid w:val="001C4272"/>
    <w:rsid w:val="001C4566"/>
    <w:rsid w:val="001C46DD"/>
    <w:rsid w:val="001C4A11"/>
    <w:rsid w:val="001C4D83"/>
    <w:rsid w:val="001C510C"/>
    <w:rsid w:val="001C51E0"/>
    <w:rsid w:val="001C5CF7"/>
    <w:rsid w:val="001C602F"/>
    <w:rsid w:val="001C60AE"/>
    <w:rsid w:val="001C6552"/>
    <w:rsid w:val="001C691F"/>
    <w:rsid w:val="001C6B10"/>
    <w:rsid w:val="001C7385"/>
    <w:rsid w:val="001D0530"/>
    <w:rsid w:val="001D06BE"/>
    <w:rsid w:val="001D1209"/>
    <w:rsid w:val="001D12D9"/>
    <w:rsid w:val="001D1404"/>
    <w:rsid w:val="001D17D2"/>
    <w:rsid w:val="001D2198"/>
    <w:rsid w:val="001D2BE6"/>
    <w:rsid w:val="001D2ECA"/>
    <w:rsid w:val="001D3076"/>
    <w:rsid w:val="001D31DD"/>
    <w:rsid w:val="001D345D"/>
    <w:rsid w:val="001D3D95"/>
    <w:rsid w:val="001D3F67"/>
    <w:rsid w:val="001D4037"/>
    <w:rsid w:val="001D4235"/>
    <w:rsid w:val="001D4426"/>
    <w:rsid w:val="001D4B4A"/>
    <w:rsid w:val="001D4CED"/>
    <w:rsid w:val="001D4D79"/>
    <w:rsid w:val="001D4DEF"/>
    <w:rsid w:val="001D4F81"/>
    <w:rsid w:val="001D524E"/>
    <w:rsid w:val="001D57A9"/>
    <w:rsid w:val="001D5DD9"/>
    <w:rsid w:val="001D6B29"/>
    <w:rsid w:val="001D6D56"/>
    <w:rsid w:val="001D6DBB"/>
    <w:rsid w:val="001D6FB8"/>
    <w:rsid w:val="001D73FE"/>
    <w:rsid w:val="001D7940"/>
    <w:rsid w:val="001E072C"/>
    <w:rsid w:val="001E0D73"/>
    <w:rsid w:val="001E0FCD"/>
    <w:rsid w:val="001E1512"/>
    <w:rsid w:val="001E16EF"/>
    <w:rsid w:val="001E1B5F"/>
    <w:rsid w:val="001E1C21"/>
    <w:rsid w:val="001E1D11"/>
    <w:rsid w:val="001E1E14"/>
    <w:rsid w:val="001E2C08"/>
    <w:rsid w:val="001E36CE"/>
    <w:rsid w:val="001E374C"/>
    <w:rsid w:val="001E3B0E"/>
    <w:rsid w:val="001E3CB6"/>
    <w:rsid w:val="001E4639"/>
    <w:rsid w:val="001E478E"/>
    <w:rsid w:val="001E4B48"/>
    <w:rsid w:val="001E4F62"/>
    <w:rsid w:val="001E5442"/>
    <w:rsid w:val="001E54B5"/>
    <w:rsid w:val="001E6441"/>
    <w:rsid w:val="001E69A7"/>
    <w:rsid w:val="001E6E6B"/>
    <w:rsid w:val="001E7039"/>
    <w:rsid w:val="001E71F3"/>
    <w:rsid w:val="001E777A"/>
    <w:rsid w:val="001E7C0F"/>
    <w:rsid w:val="001E7CD7"/>
    <w:rsid w:val="001F034C"/>
    <w:rsid w:val="001F0416"/>
    <w:rsid w:val="001F05CF"/>
    <w:rsid w:val="001F11C7"/>
    <w:rsid w:val="001F1398"/>
    <w:rsid w:val="001F1780"/>
    <w:rsid w:val="001F1851"/>
    <w:rsid w:val="001F19C3"/>
    <w:rsid w:val="001F1A8B"/>
    <w:rsid w:val="001F1F40"/>
    <w:rsid w:val="001F20DD"/>
    <w:rsid w:val="001F210E"/>
    <w:rsid w:val="001F2412"/>
    <w:rsid w:val="001F24BB"/>
    <w:rsid w:val="001F33CC"/>
    <w:rsid w:val="001F3D53"/>
    <w:rsid w:val="001F3F02"/>
    <w:rsid w:val="001F45BF"/>
    <w:rsid w:val="001F4A60"/>
    <w:rsid w:val="001F4A91"/>
    <w:rsid w:val="001F4D9E"/>
    <w:rsid w:val="001F5691"/>
    <w:rsid w:val="001F58EF"/>
    <w:rsid w:val="001F59CB"/>
    <w:rsid w:val="001F5A64"/>
    <w:rsid w:val="001F5C83"/>
    <w:rsid w:val="001F699E"/>
    <w:rsid w:val="001F6FCB"/>
    <w:rsid w:val="001F7305"/>
    <w:rsid w:val="001F732A"/>
    <w:rsid w:val="001F7D0B"/>
    <w:rsid w:val="002001AF"/>
    <w:rsid w:val="00200393"/>
    <w:rsid w:val="00200914"/>
    <w:rsid w:val="002009F3"/>
    <w:rsid w:val="00200AFE"/>
    <w:rsid w:val="00201857"/>
    <w:rsid w:val="00201FCE"/>
    <w:rsid w:val="00202191"/>
    <w:rsid w:val="002027D5"/>
    <w:rsid w:val="00202A42"/>
    <w:rsid w:val="00202B52"/>
    <w:rsid w:val="00202C9F"/>
    <w:rsid w:val="00203015"/>
    <w:rsid w:val="002030D5"/>
    <w:rsid w:val="0020312A"/>
    <w:rsid w:val="00203231"/>
    <w:rsid w:val="002035F7"/>
    <w:rsid w:val="0020375F"/>
    <w:rsid w:val="00203842"/>
    <w:rsid w:val="00203CE9"/>
    <w:rsid w:val="00203CF5"/>
    <w:rsid w:val="00203DA2"/>
    <w:rsid w:val="0020486C"/>
    <w:rsid w:val="00204CC0"/>
    <w:rsid w:val="00204DDD"/>
    <w:rsid w:val="00205301"/>
    <w:rsid w:val="00205312"/>
    <w:rsid w:val="00205616"/>
    <w:rsid w:val="00205A32"/>
    <w:rsid w:val="00206056"/>
    <w:rsid w:val="00206593"/>
    <w:rsid w:val="00206770"/>
    <w:rsid w:val="0020696E"/>
    <w:rsid w:val="00206AA1"/>
    <w:rsid w:val="00206D8C"/>
    <w:rsid w:val="0020702F"/>
    <w:rsid w:val="00207048"/>
    <w:rsid w:val="002070A1"/>
    <w:rsid w:val="00207257"/>
    <w:rsid w:val="0020737D"/>
    <w:rsid w:val="002073F2"/>
    <w:rsid w:val="002075AB"/>
    <w:rsid w:val="00207C9D"/>
    <w:rsid w:val="00210315"/>
    <w:rsid w:val="0021032A"/>
    <w:rsid w:val="00211B19"/>
    <w:rsid w:val="00211E7B"/>
    <w:rsid w:val="00212509"/>
    <w:rsid w:val="002125BC"/>
    <w:rsid w:val="002128D1"/>
    <w:rsid w:val="00213118"/>
    <w:rsid w:val="0021338D"/>
    <w:rsid w:val="002136BC"/>
    <w:rsid w:val="002137D9"/>
    <w:rsid w:val="00213E1B"/>
    <w:rsid w:val="00214022"/>
    <w:rsid w:val="0021416F"/>
    <w:rsid w:val="0021463D"/>
    <w:rsid w:val="002147FB"/>
    <w:rsid w:val="00214B1C"/>
    <w:rsid w:val="00214CF3"/>
    <w:rsid w:val="00214DD4"/>
    <w:rsid w:val="002156D5"/>
    <w:rsid w:val="002156F4"/>
    <w:rsid w:val="002159DD"/>
    <w:rsid w:val="00216160"/>
    <w:rsid w:val="00216210"/>
    <w:rsid w:val="00216B16"/>
    <w:rsid w:val="00216F0A"/>
    <w:rsid w:val="00217387"/>
    <w:rsid w:val="00217398"/>
    <w:rsid w:val="00217D98"/>
    <w:rsid w:val="00220036"/>
    <w:rsid w:val="00220181"/>
    <w:rsid w:val="0022033A"/>
    <w:rsid w:val="00220498"/>
    <w:rsid w:val="002209D7"/>
    <w:rsid w:val="00220A6C"/>
    <w:rsid w:val="00220C3D"/>
    <w:rsid w:val="002210AD"/>
    <w:rsid w:val="002212BC"/>
    <w:rsid w:val="002216E8"/>
    <w:rsid w:val="00221BAA"/>
    <w:rsid w:val="00221C65"/>
    <w:rsid w:val="00221C7C"/>
    <w:rsid w:val="00221FA1"/>
    <w:rsid w:val="00222375"/>
    <w:rsid w:val="0022251E"/>
    <w:rsid w:val="00222C60"/>
    <w:rsid w:val="00222EDC"/>
    <w:rsid w:val="00222FBA"/>
    <w:rsid w:val="002233C8"/>
    <w:rsid w:val="0022341D"/>
    <w:rsid w:val="00223B4B"/>
    <w:rsid w:val="00223B58"/>
    <w:rsid w:val="00223FE9"/>
    <w:rsid w:val="0022400B"/>
    <w:rsid w:val="00225360"/>
    <w:rsid w:val="00225468"/>
    <w:rsid w:val="0022574A"/>
    <w:rsid w:val="0022593D"/>
    <w:rsid w:val="002261F9"/>
    <w:rsid w:val="00226667"/>
    <w:rsid w:val="00226A20"/>
    <w:rsid w:val="00226DD4"/>
    <w:rsid w:val="00226E75"/>
    <w:rsid w:val="00226FC2"/>
    <w:rsid w:val="00227096"/>
    <w:rsid w:val="0022711C"/>
    <w:rsid w:val="00227532"/>
    <w:rsid w:val="00227AD4"/>
    <w:rsid w:val="00227B30"/>
    <w:rsid w:val="00227B45"/>
    <w:rsid w:val="002303E8"/>
    <w:rsid w:val="00230D9D"/>
    <w:rsid w:val="00231046"/>
    <w:rsid w:val="002310F0"/>
    <w:rsid w:val="002315FF"/>
    <w:rsid w:val="00232188"/>
    <w:rsid w:val="0023236B"/>
    <w:rsid w:val="002323D2"/>
    <w:rsid w:val="00232A1E"/>
    <w:rsid w:val="00232A5C"/>
    <w:rsid w:val="002333B7"/>
    <w:rsid w:val="002334A5"/>
    <w:rsid w:val="00233554"/>
    <w:rsid w:val="002339B3"/>
    <w:rsid w:val="00234BA4"/>
    <w:rsid w:val="0023571C"/>
    <w:rsid w:val="00235D41"/>
    <w:rsid w:val="00236AAA"/>
    <w:rsid w:val="00236AE2"/>
    <w:rsid w:val="00236BB5"/>
    <w:rsid w:val="00237C67"/>
    <w:rsid w:val="00240048"/>
    <w:rsid w:val="00240742"/>
    <w:rsid w:val="00240945"/>
    <w:rsid w:val="00240C62"/>
    <w:rsid w:val="00240C90"/>
    <w:rsid w:val="002416B7"/>
    <w:rsid w:val="0024189B"/>
    <w:rsid w:val="00241949"/>
    <w:rsid w:val="00241BBC"/>
    <w:rsid w:val="0024258F"/>
    <w:rsid w:val="0024288F"/>
    <w:rsid w:val="002428EE"/>
    <w:rsid w:val="002428F8"/>
    <w:rsid w:val="00242EE3"/>
    <w:rsid w:val="00242FE0"/>
    <w:rsid w:val="002430BF"/>
    <w:rsid w:val="0024310D"/>
    <w:rsid w:val="00243177"/>
    <w:rsid w:val="00243899"/>
    <w:rsid w:val="0024397A"/>
    <w:rsid w:val="00244244"/>
    <w:rsid w:val="002442DE"/>
    <w:rsid w:val="00244494"/>
    <w:rsid w:val="002446C6"/>
    <w:rsid w:val="002447C8"/>
    <w:rsid w:val="00244A19"/>
    <w:rsid w:val="00244A28"/>
    <w:rsid w:val="00244E0B"/>
    <w:rsid w:val="00244F01"/>
    <w:rsid w:val="00245291"/>
    <w:rsid w:val="002452A2"/>
    <w:rsid w:val="00245591"/>
    <w:rsid w:val="0024562E"/>
    <w:rsid w:val="00245E97"/>
    <w:rsid w:val="002468CA"/>
    <w:rsid w:val="002469D8"/>
    <w:rsid w:val="00247270"/>
    <w:rsid w:val="00247EC4"/>
    <w:rsid w:val="00250347"/>
    <w:rsid w:val="00251022"/>
    <w:rsid w:val="0025136B"/>
    <w:rsid w:val="002513AA"/>
    <w:rsid w:val="002515DE"/>
    <w:rsid w:val="0025192B"/>
    <w:rsid w:val="00251D37"/>
    <w:rsid w:val="0025205B"/>
    <w:rsid w:val="00252141"/>
    <w:rsid w:val="0025277D"/>
    <w:rsid w:val="00252880"/>
    <w:rsid w:val="0025296D"/>
    <w:rsid w:val="002532E0"/>
    <w:rsid w:val="00253903"/>
    <w:rsid w:val="00253B32"/>
    <w:rsid w:val="0025401E"/>
    <w:rsid w:val="002540CC"/>
    <w:rsid w:val="002546DA"/>
    <w:rsid w:val="002549BA"/>
    <w:rsid w:val="00254A78"/>
    <w:rsid w:val="00254CDD"/>
    <w:rsid w:val="00254E28"/>
    <w:rsid w:val="00255106"/>
    <w:rsid w:val="00255B65"/>
    <w:rsid w:val="00255C2E"/>
    <w:rsid w:val="00256B7D"/>
    <w:rsid w:val="00256DA0"/>
    <w:rsid w:val="00256F39"/>
    <w:rsid w:val="002572E2"/>
    <w:rsid w:val="00257870"/>
    <w:rsid w:val="00257909"/>
    <w:rsid w:val="002579DE"/>
    <w:rsid w:val="00257F40"/>
    <w:rsid w:val="0026034F"/>
    <w:rsid w:val="00260840"/>
    <w:rsid w:val="00260D33"/>
    <w:rsid w:val="002612CF"/>
    <w:rsid w:val="0026134C"/>
    <w:rsid w:val="002614C5"/>
    <w:rsid w:val="00261534"/>
    <w:rsid w:val="0026174E"/>
    <w:rsid w:val="00261DE6"/>
    <w:rsid w:val="00262436"/>
    <w:rsid w:val="00262E2E"/>
    <w:rsid w:val="00263161"/>
    <w:rsid w:val="0026382B"/>
    <w:rsid w:val="00263B25"/>
    <w:rsid w:val="002642A9"/>
    <w:rsid w:val="00264774"/>
    <w:rsid w:val="00264AF9"/>
    <w:rsid w:val="00264C53"/>
    <w:rsid w:val="00264CCF"/>
    <w:rsid w:val="00265016"/>
    <w:rsid w:val="002652CE"/>
    <w:rsid w:val="002654AF"/>
    <w:rsid w:val="002654E4"/>
    <w:rsid w:val="00265990"/>
    <w:rsid w:val="00265E16"/>
    <w:rsid w:val="00265EE5"/>
    <w:rsid w:val="002660CA"/>
    <w:rsid w:val="002662A6"/>
    <w:rsid w:val="00266300"/>
    <w:rsid w:val="0026644A"/>
    <w:rsid w:val="002664C4"/>
    <w:rsid w:val="00266AEA"/>
    <w:rsid w:val="00267779"/>
    <w:rsid w:val="002677DB"/>
    <w:rsid w:val="00267F4E"/>
    <w:rsid w:val="00270031"/>
    <w:rsid w:val="00270653"/>
    <w:rsid w:val="00270B06"/>
    <w:rsid w:val="00270C2F"/>
    <w:rsid w:val="002716E2"/>
    <w:rsid w:val="00271B66"/>
    <w:rsid w:val="00271D80"/>
    <w:rsid w:val="0027215E"/>
    <w:rsid w:val="002725EE"/>
    <w:rsid w:val="00272F65"/>
    <w:rsid w:val="0027367D"/>
    <w:rsid w:val="00273B9F"/>
    <w:rsid w:val="00273C17"/>
    <w:rsid w:val="00274039"/>
    <w:rsid w:val="0027433F"/>
    <w:rsid w:val="0027507A"/>
    <w:rsid w:val="00275417"/>
    <w:rsid w:val="00275A91"/>
    <w:rsid w:val="00276078"/>
    <w:rsid w:val="00276714"/>
    <w:rsid w:val="00276737"/>
    <w:rsid w:val="00276969"/>
    <w:rsid w:val="00276FAF"/>
    <w:rsid w:val="00276FC7"/>
    <w:rsid w:val="002773A1"/>
    <w:rsid w:val="002776B5"/>
    <w:rsid w:val="00277D49"/>
    <w:rsid w:val="00277D86"/>
    <w:rsid w:val="00277F0F"/>
    <w:rsid w:val="0028013D"/>
    <w:rsid w:val="002802FD"/>
    <w:rsid w:val="0028038F"/>
    <w:rsid w:val="002803AB"/>
    <w:rsid w:val="00280ACC"/>
    <w:rsid w:val="00280CC0"/>
    <w:rsid w:val="002813CF"/>
    <w:rsid w:val="002818C8"/>
    <w:rsid w:val="00281C20"/>
    <w:rsid w:val="00281CEB"/>
    <w:rsid w:val="00281F1D"/>
    <w:rsid w:val="00282600"/>
    <w:rsid w:val="00282A48"/>
    <w:rsid w:val="00282DF6"/>
    <w:rsid w:val="00283DD7"/>
    <w:rsid w:val="0028415A"/>
    <w:rsid w:val="002842D9"/>
    <w:rsid w:val="002844A9"/>
    <w:rsid w:val="00284562"/>
    <w:rsid w:val="00284A04"/>
    <w:rsid w:val="0028552B"/>
    <w:rsid w:val="00285A07"/>
    <w:rsid w:val="00285ABA"/>
    <w:rsid w:val="00285DD5"/>
    <w:rsid w:val="0028636B"/>
    <w:rsid w:val="0028636C"/>
    <w:rsid w:val="00286781"/>
    <w:rsid w:val="00286947"/>
    <w:rsid w:val="00286E87"/>
    <w:rsid w:val="00286EE1"/>
    <w:rsid w:val="002870A0"/>
    <w:rsid w:val="0028774A"/>
    <w:rsid w:val="0028796B"/>
    <w:rsid w:val="00287C10"/>
    <w:rsid w:val="0029049A"/>
    <w:rsid w:val="002905D5"/>
    <w:rsid w:val="00290830"/>
    <w:rsid w:val="00290999"/>
    <w:rsid w:val="00290EE1"/>
    <w:rsid w:val="00291AC0"/>
    <w:rsid w:val="002920FC"/>
    <w:rsid w:val="00292156"/>
    <w:rsid w:val="00292192"/>
    <w:rsid w:val="00292241"/>
    <w:rsid w:val="00293D22"/>
    <w:rsid w:val="00294282"/>
    <w:rsid w:val="00294AB7"/>
    <w:rsid w:val="00294DE7"/>
    <w:rsid w:val="00295033"/>
    <w:rsid w:val="00295232"/>
    <w:rsid w:val="0029531A"/>
    <w:rsid w:val="00295A2B"/>
    <w:rsid w:val="00295E95"/>
    <w:rsid w:val="00296360"/>
    <w:rsid w:val="0029678A"/>
    <w:rsid w:val="00297A6A"/>
    <w:rsid w:val="00297D1B"/>
    <w:rsid w:val="00297EEF"/>
    <w:rsid w:val="002A001A"/>
    <w:rsid w:val="002A0134"/>
    <w:rsid w:val="002A05AA"/>
    <w:rsid w:val="002A0650"/>
    <w:rsid w:val="002A0847"/>
    <w:rsid w:val="002A1479"/>
    <w:rsid w:val="002A1600"/>
    <w:rsid w:val="002A1B79"/>
    <w:rsid w:val="002A1C18"/>
    <w:rsid w:val="002A1C82"/>
    <w:rsid w:val="002A1F61"/>
    <w:rsid w:val="002A21D4"/>
    <w:rsid w:val="002A2708"/>
    <w:rsid w:val="002A2897"/>
    <w:rsid w:val="002A2E87"/>
    <w:rsid w:val="002A3258"/>
    <w:rsid w:val="002A367D"/>
    <w:rsid w:val="002A41C7"/>
    <w:rsid w:val="002A4993"/>
    <w:rsid w:val="002A4B9F"/>
    <w:rsid w:val="002A54EF"/>
    <w:rsid w:val="002A5833"/>
    <w:rsid w:val="002A5B24"/>
    <w:rsid w:val="002A5BD1"/>
    <w:rsid w:val="002A5E9E"/>
    <w:rsid w:val="002A613A"/>
    <w:rsid w:val="002A71EA"/>
    <w:rsid w:val="002A75D4"/>
    <w:rsid w:val="002A7A90"/>
    <w:rsid w:val="002A7EE7"/>
    <w:rsid w:val="002B00FA"/>
    <w:rsid w:val="002B05D3"/>
    <w:rsid w:val="002B0704"/>
    <w:rsid w:val="002B0783"/>
    <w:rsid w:val="002B08E3"/>
    <w:rsid w:val="002B09FF"/>
    <w:rsid w:val="002B0AFB"/>
    <w:rsid w:val="002B0B7C"/>
    <w:rsid w:val="002B105D"/>
    <w:rsid w:val="002B1151"/>
    <w:rsid w:val="002B11A9"/>
    <w:rsid w:val="002B138B"/>
    <w:rsid w:val="002B14C8"/>
    <w:rsid w:val="002B15B6"/>
    <w:rsid w:val="002B18C7"/>
    <w:rsid w:val="002B18E2"/>
    <w:rsid w:val="002B1D04"/>
    <w:rsid w:val="002B1DED"/>
    <w:rsid w:val="002B1F8A"/>
    <w:rsid w:val="002B1FBA"/>
    <w:rsid w:val="002B20C1"/>
    <w:rsid w:val="002B23C0"/>
    <w:rsid w:val="002B26B6"/>
    <w:rsid w:val="002B27BF"/>
    <w:rsid w:val="002B2A39"/>
    <w:rsid w:val="002B2BD7"/>
    <w:rsid w:val="002B2C12"/>
    <w:rsid w:val="002B2F2E"/>
    <w:rsid w:val="002B36E9"/>
    <w:rsid w:val="002B3718"/>
    <w:rsid w:val="002B3A82"/>
    <w:rsid w:val="002B3A98"/>
    <w:rsid w:val="002B4742"/>
    <w:rsid w:val="002B497D"/>
    <w:rsid w:val="002B4FC1"/>
    <w:rsid w:val="002B52B0"/>
    <w:rsid w:val="002B542E"/>
    <w:rsid w:val="002B5AF6"/>
    <w:rsid w:val="002B6085"/>
    <w:rsid w:val="002B6833"/>
    <w:rsid w:val="002B6863"/>
    <w:rsid w:val="002B6A17"/>
    <w:rsid w:val="002B6B7E"/>
    <w:rsid w:val="002B6C45"/>
    <w:rsid w:val="002B6DB4"/>
    <w:rsid w:val="002B745B"/>
    <w:rsid w:val="002B7478"/>
    <w:rsid w:val="002B77FF"/>
    <w:rsid w:val="002B7BAF"/>
    <w:rsid w:val="002B7E3C"/>
    <w:rsid w:val="002C0C8A"/>
    <w:rsid w:val="002C14DB"/>
    <w:rsid w:val="002C1514"/>
    <w:rsid w:val="002C1809"/>
    <w:rsid w:val="002C1B71"/>
    <w:rsid w:val="002C1BD3"/>
    <w:rsid w:val="002C243D"/>
    <w:rsid w:val="002C2694"/>
    <w:rsid w:val="002C2C58"/>
    <w:rsid w:val="002C2E11"/>
    <w:rsid w:val="002C3490"/>
    <w:rsid w:val="002C3AD4"/>
    <w:rsid w:val="002C412D"/>
    <w:rsid w:val="002C4DF0"/>
    <w:rsid w:val="002C5B1D"/>
    <w:rsid w:val="002C5D03"/>
    <w:rsid w:val="002C6266"/>
    <w:rsid w:val="002C63D8"/>
    <w:rsid w:val="002C6D06"/>
    <w:rsid w:val="002C6DD0"/>
    <w:rsid w:val="002C7726"/>
    <w:rsid w:val="002C774B"/>
    <w:rsid w:val="002C798C"/>
    <w:rsid w:val="002C7C5B"/>
    <w:rsid w:val="002D00FA"/>
    <w:rsid w:val="002D0262"/>
    <w:rsid w:val="002D07B2"/>
    <w:rsid w:val="002D07BA"/>
    <w:rsid w:val="002D0AA1"/>
    <w:rsid w:val="002D0AF9"/>
    <w:rsid w:val="002D0DE8"/>
    <w:rsid w:val="002D18A9"/>
    <w:rsid w:val="002D1B9F"/>
    <w:rsid w:val="002D251C"/>
    <w:rsid w:val="002D265E"/>
    <w:rsid w:val="002D28B4"/>
    <w:rsid w:val="002D29EA"/>
    <w:rsid w:val="002D2A08"/>
    <w:rsid w:val="002D2E89"/>
    <w:rsid w:val="002D316D"/>
    <w:rsid w:val="002D36C0"/>
    <w:rsid w:val="002D3761"/>
    <w:rsid w:val="002D3783"/>
    <w:rsid w:val="002D3AAD"/>
    <w:rsid w:val="002D3C50"/>
    <w:rsid w:val="002D3C67"/>
    <w:rsid w:val="002D41BD"/>
    <w:rsid w:val="002D4704"/>
    <w:rsid w:val="002D4762"/>
    <w:rsid w:val="002D490F"/>
    <w:rsid w:val="002D491D"/>
    <w:rsid w:val="002D4B16"/>
    <w:rsid w:val="002D4F91"/>
    <w:rsid w:val="002D529E"/>
    <w:rsid w:val="002D5ACE"/>
    <w:rsid w:val="002D5C7D"/>
    <w:rsid w:val="002D701C"/>
    <w:rsid w:val="002D7144"/>
    <w:rsid w:val="002D7984"/>
    <w:rsid w:val="002D7A89"/>
    <w:rsid w:val="002D7DB3"/>
    <w:rsid w:val="002E00B2"/>
    <w:rsid w:val="002E05A8"/>
    <w:rsid w:val="002E127E"/>
    <w:rsid w:val="002E1367"/>
    <w:rsid w:val="002E1422"/>
    <w:rsid w:val="002E1D57"/>
    <w:rsid w:val="002E1E2C"/>
    <w:rsid w:val="002E2291"/>
    <w:rsid w:val="002E22AF"/>
    <w:rsid w:val="002E22B9"/>
    <w:rsid w:val="002E26DC"/>
    <w:rsid w:val="002E29AD"/>
    <w:rsid w:val="002E2DA2"/>
    <w:rsid w:val="002E30A4"/>
    <w:rsid w:val="002E3292"/>
    <w:rsid w:val="002E3EB0"/>
    <w:rsid w:val="002E41E8"/>
    <w:rsid w:val="002E43A2"/>
    <w:rsid w:val="002E481D"/>
    <w:rsid w:val="002E4826"/>
    <w:rsid w:val="002E5B10"/>
    <w:rsid w:val="002E5C7F"/>
    <w:rsid w:val="002E5C96"/>
    <w:rsid w:val="002E61E2"/>
    <w:rsid w:val="002E636C"/>
    <w:rsid w:val="002E646A"/>
    <w:rsid w:val="002E672D"/>
    <w:rsid w:val="002E6B42"/>
    <w:rsid w:val="002E6D68"/>
    <w:rsid w:val="002E72BF"/>
    <w:rsid w:val="002E7412"/>
    <w:rsid w:val="002E74F2"/>
    <w:rsid w:val="002E758D"/>
    <w:rsid w:val="002E7BF2"/>
    <w:rsid w:val="002E7CD0"/>
    <w:rsid w:val="002F043F"/>
    <w:rsid w:val="002F054E"/>
    <w:rsid w:val="002F09D5"/>
    <w:rsid w:val="002F0A7B"/>
    <w:rsid w:val="002F0BBD"/>
    <w:rsid w:val="002F0D8B"/>
    <w:rsid w:val="002F1086"/>
    <w:rsid w:val="002F141F"/>
    <w:rsid w:val="002F16EE"/>
    <w:rsid w:val="002F18A8"/>
    <w:rsid w:val="002F1CFF"/>
    <w:rsid w:val="002F2815"/>
    <w:rsid w:val="002F2824"/>
    <w:rsid w:val="002F2A7F"/>
    <w:rsid w:val="002F2D1D"/>
    <w:rsid w:val="002F2FE6"/>
    <w:rsid w:val="002F3071"/>
    <w:rsid w:val="002F31C9"/>
    <w:rsid w:val="002F338C"/>
    <w:rsid w:val="002F36C6"/>
    <w:rsid w:val="002F3AC5"/>
    <w:rsid w:val="002F3CD9"/>
    <w:rsid w:val="002F4374"/>
    <w:rsid w:val="002F4615"/>
    <w:rsid w:val="002F46FD"/>
    <w:rsid w:val="002F4742"/>
    <w:rsid w:val="002F4D80"/>
    <w:rsid w:val="002F5F5C"/>
    <w:rsid w:val="002F60A0"/>
    <w:rsid w:val="002F61CC"/>
    <w:rsid w:val="002F6495"/>
    <w:rsid w:val="002F652A"/>
    <w:rsid w:val="002F654F"/>
    <w:rsid w:val="002F6A0F"/>
    <w:rsid w:val="002F6CF0"/>
    <w:rsid w:val="002F6E05"/>
    <w:rsid w:val="002F7241"/>
    <w:rsid w:val="002F7348"/>
    <w:rsid w:val="002F7448"/>
    <w:rsid w:val="002F75C1"/>
    <w:rsid w:val="002F7647"/>
    <w:rsid w:val="002F771A"/>
    <w:rsid w:val="002F7B3C"/>
    <w:rsid w:val="002F7DEE"/>
    <w:rsid w:val="00300547"/>
    <w:rsid w:val="0030095D"/>
    <w:rsid w:val="003009F6"/>
    <w:rsid w:val="003010F1"/>
    <w:rsid w:val="0030117F"/>
    <w:rsid w:val="00301EB2"/>
    <w:rsid w:val="0030226F"/>
    <w:rsid w:val="003026FA"/>
    <w:rsid w:val="00302A79"/>
    <w:rsid w:val="00302F85"/>
    <w:rsid w:val="00303312"/>
    <w:rsid w:val="00303A22"/>
    <w:rsid w:val="0030406E"/>
    <w:rsid w:val="00304D82"/>
    <w:rsid w:val="00304F88"/>
    <w:rsid w:val="00305168"/>
    <w:rsid w:val="003054B6"/>
    <w:rsid w:val="0030576F"/>
    <w:rsid w:val="00305D95"/>
    <w:rsid w:val="00305E87"/>
    <w:rsid w:val="0030603E"/>
    <w:rsid w:val="003067E0"/>
    <w:rsid w:val="0030756D"/>
    <w:rsid w:val="003076F1"/>
    <w:rsid w:val="00307774"/>
    <w:rsid w:val="00307C6A"/>
    <w:rsid w:val="00307F78"/>
    <w:rsid w:val="00310114"/>
    <w:rsid w:val="00310230"/>
    <w:rsid w:val="0031041C"/>
    <w:rsid w:val="0031087D"/>
    <w:rsid w:val="003108F2"/>
    <w:rsid w:val="00310A47"/>
    <w:rsid w:val="00310D70"/>
    <w:rsid w:val="00311211"/>
    <w:rsid w:val="0031162D"/>
    <w:rsid w:val="00311CCC"/>
    <w:rsid w:val="003125D8"/>
    <w:rsid w:val="00312644"/>
    <w:rsid w:val="0031270D"/>
    <w:rsid w:val="00312785"/>
    <w:rsid w:val="003127F6"/>
    <w:rsid w:val="00312C21"/>
    <w:rsid w:val="00312F03"/>
    <w:rsid w:val="0031336B"/>
    <w:rsid w:val="003141C4"/>
    <w:rsid w:val="00314416"/>
    <w:rsid w:val="0031485C"/>
    <w:rsid w:val="00314B9C"/>
    <w:rsid w:val="00315399"/>
    <w:rsid w:val="00315470"/>
    <w:rsid w:val="0031597D"/>
    <w:rsid w:val="00315DBA"/>
    <w:rsid w:val="003164A8"/>
    <w:rsid w:val="0031655C"/>
    <w:rsid w:val="0031699A"/>
    <w:rsid w:val="00316C34"/>
    <w:rsid w:val="00317286"/>
    <w:rsid w:val="00317590"/>
    <w:rsid w:val="003175A1"/>
    <w:rsid w:val="003178F8"/>
    <w:rsid w:val="00320817"/>
    <w:rsid w:val="003208AB"/>
    <w:rsid w:val="003208AD"/>
    <w:rsid w:val="00320AAF"/>
    <w:rsid w:val="00320AC5"/>
    <w:rsid w:val="00320C10"/>
    <w:rsid w:val="00320E75"/>
    <w:rsid w:val="003212DB"/>
    <w:rsid w:val="00321B82"/>
    <w:rsid w:val="00321BBD"/>
    <w:rsid w:val="00322A24"/>
    <w:rsid w:val="00322C63"/>
    <w:rsid w:val="00322D53"/>
    <w:rsid w:val="00322E86"/>
    <w:rsid w:val="003235A5"/>
    <w:rsid w:val="003238E7"/>
    <w:rsid w:val="00323991"/>
    <w:rsid w:val="00323EF7"/>
    <w:rsid w:val="00324953"/>
    <w:rsid w:val="00324AA4"/>
    <w:rsid w:val="0032562F"/>
    <w:rsid w:val="003259AB"/>
    <w:rsid w:val="00325C06"/>
    <w:rsid w:val="00326086"/>
    <w:rsid w:val="00326233"/>
    <w:rsid w:val="00326262"/>
    <w:rsid w:val="003267CF"/>
    <w:rsid w:val="00326A67"/>
    <w:rsid w:val="00326AE3"/>
    <w:rsid w:val="00326AEA"/>
    <w:rsid w:val="00326E52"/>
    <w:rsid w:val="0032739C"/>
    <w:rsid w:val="00327D45"/>
    <w:rsid w:val="00327E82"/>
    <w:rsid w:val="00327F1B"/>
    <w:rsid w:val="0033056A"/>
    <w:rsid w:val="003305E7"/>
    <w:rsid w:val="00330745"/>
    <w:rsid w:val="003310E6"/>
    <w:rsid w:val="00331159"/>
    <w:rsid w:val="003311AD"/>
    <w:rsid w:val="0033176A"/>
    <w:rsid w:val="003317FC"/>
    <w:rsid w:val="00331D60"/>
    <w:rsid w:val="003320CE"/>
    <w:rsid w:val="00332111"/>
    <w:rsid w:val="0033254C"/>
    <w:rsid w:val="003326BD"/>
    <w:rsid w:val="00333BE7"/>
    <w:rsid w:val="00334AF5"/>
    <w:rsid w:val="00334FB3"/>
    <w:rsid w:val="00335B1F"/>
    <w:rsid w:val="003361FB"/>
    <w:rsid w:val="003366FB"/>
    <w:rsid w:val="00336D07"/>
    <w:rsid w:val="0033771B"/>
    <w:rsid w:val="00337A22"/>
    <w:rsid w:val="00337EEE"/>
    <w:rsid w:val="003406F8"/>
    <w:rsid w:val="003407E6"/>
    <w:rsid w:val="00340B63"/>
    <w:rsid w:val="00340E0D"/>
    <w:rsid w:val="00341537"/>
    <w:rsid w:val="003415DB"/>
    <w:rsid w:val="003421E4"/>
    <w:rsid w:val="00342695"/>
    <w:rsid w:val="0034283B"/>
    <w:rsid w:val="00342C4F"/>
    <w:rsid w:val="00342F2A"/>
    <w:rsid w:val="00343182"/>
    <w:rsid w:val="003431E5"/>
    <w:rsid w:val="003432B2"/>
    <w:rsid w:val="00343DC0"/>
    <w:rsid w:val="00343DD0"/>
    <w:rsid w:val="003446D2"/>
    <w:rsid w:val="00344F4A"/>
    <w:rsid w:val="0034567F"/>
    <w:rsid w:val="00345DFA"/>
    <w:rsid w:val="003461DE"/>
    <w:rsid w:val="003465F1"/>
    <w:rsid w:val="00346652"/>
    <w:rsid w:val="00346DC3"/>
    <w:rsid w:val="003475E2"/>
    <w:rsid w:val="00347713"/>
    <w:rsid w:val="00347A51"/>
    <w:rsid w:val="00347DDE"/>
    <w:rsid w:val="003502B1"/>
    <w:rsid w:val="003502BD"/>
    <w:rsid w:val="003505BF"/>
    <w:rsid w:val="0035150C"/>
    <w:rsid w:val="00351620"/>
    <w:rsid w:val="00351C2F"/>
    <w:rsid w:val="00352045"/>
    <w:rsid w:val="00352881"/>
    <w:rsid w:val="00352C02"/>
    <w:rsid w:val="00352FD1"/>
    <w:rsid w:val="0035321A"/>
    <w:rsid w:val="0035370C"/>
    <w:rsid w:val="003538F2"/>
    <w:rsid w:val="00353C8E"/>
    <w:rsid w:val="0035412F"/>
    <w:rsid w:val="00354185"/>
    <w:rsid w:val="00354434"/>
    <w:rsid w:val="003544B6"/>
    <w:rsid w:val="00354A47"/>
    <w:rsid w:val="00354B74"/>
    <w:rsid w:val="00354F35"/>
    <w:rsid w:val="00355055"/>
    <w:rsid w:val="00355D6A"/>
    <w:rsid w:val="00355E1D"/>
    <w:rsid w:val="0035636C"/>
    <w:rsid w:val="00356428"/>
    <w:rsid w:val="00356FF5"/>
    <w:rsid w:val="00357076"/>
    <w:rsid w:val="003571BC"/>
    <w:rsid w:val="00357417"/>
    <w:rsid w:val="00357F15"/>
    <w:rsid w:val="003600B6"/>
    <w:rsid w:val="00360368"/>
    <w:rsid w:val="0036086A"/>
    <w:rsid w:val="003611CA"/>
    <w:rsid w:val="003611DD"/>
    <w:rsid w:val="003612FF"/>
    <w:rsid w:val="00362216"/>
    <w:rsid w:val="003627B7"/>
    <w:rsid w:val="0036290A"/>
    <w:rsid w:val="00362976"/>
    <w:rsid w:val="00363396"/>
    <w:rsid w:val="00363AFD"/>
    <w:rsid w:val="00363FE0"/>
    <w:rsid w:val="003649DE"/>
    <w:rsid w:val="00364AD8"/>
    <w:rsid w:val="00364EED"/>
    <w:rsid w:val="00365295"/>
    <w:rsid w:val="00366037"/>
    <w:rsid w:val="003662D2"/>
    <w:rsid w:val="003663E2"/>
    <w:rsid w:val="003665D7"/>
    <w:rsid w:val="00366771"/>
    <w:rsid w:val="00366C16"/>
    <w:rsid w:val="00367262"/>
    <w:rsid w:val="00367D29"/>
    <w:rsid w:val="00370374"/>
    <w:rsid w:val="0037082E"/>
    <w:rsid w:val="00370B82"/>
    <w:rsid w:val="00370CC4"/>
    <w:rsid w:val="00371A09"/>
    <w:rsid w:val="00371DEB"/>
    <w:rsid w:val="0037267D"/>
    <w:rsid w:val="00372732"/>
    <w:rsid w:val="0037290C"/>
    <w:rsid w:val="003730A1"/>
    <w:rsid w:val="003731E7"/>
    <w:rsid w:val="003739D0"/>
    <w:rsid w:val="00373B4C"/>
    <w:rsid w:val="00373BB8"/>
    <w:rsid w:val="00373C24"/>
    <w:rsid w:val="00373CD4"/>
    <w:rsid w:val="00373DE2"/>
    <w:rsid w:val="00373E28"/>
    <w:rsid w:val="003743F3"/>
    <w:rsid w:val="0037490A"/>
    <w:rsid w:val="00374954"/>
    <w:rsid w:val="00374A57"/>
    <w:rsid w:val="003752F3"/>
    <w:rsid w:val="00375F7F"/>
    <w:rsid w:val="00375FA6"/>
    <w:rsid w:val="00376096"/>
    <w:rsid w:val="00376723"/>
    <w:rsid w:val="00376730"/>
    <w:rsid w:val="0037699D"/>
    <w:rsid w:val="00376A3F"/>
    <w:rsid w:val="00376A77"/>
    <w:rsid w:val="0037708C"/>
    <w:rsid w:val="003771CC"/>
    <w:rsid w:val="003772ED"/>
    <w:rsid w:val="00377344"/>
    <w:rsid w:val="003777A7"/>
    <w:rsid w:val="003800AB"/>
    <w:rsid w:val="003800E9"/>
    <w:rsid w:val="003802ED"/>
    <w:rsid w:val="0038061A"/>
    <w:rsid w:val="00380807"/>
    <w:rsid w:val="00381192"/>
    <w:rsid w:val="0038225E"/>
    <w:rsid w:val="00382CF1"/>
    <w:rsid w:val="00382E52"/>
    <w:rsid w:val="00382F31"/>
    <w:rsid w:val="00383200"/>
    <w:rsid w:val="00383376"/>
    <w:rsid w:val="00383F08"/>
    <w:rsid w:val="003844AD"/>
    <w:rsid w:val="0038475D"/>
    <w:rsid w:val="003848EA"/>
    <w:rsid w:val="00384908"/>
    <w:rsid w:val="00384E16"/>
    <w:rsid w:val="0038532D"/>
    <w:rsid w:val="0038592A"/>
    <w:rsid w:val="003859E0"/>
    <w:rsid w:val="00385C84"/>
    <w:rsid w:val="0038614F"/>
    <w:rsid w:val="0038637E"/>
    <w:rsid w:val="00386630"/>
    <w:rsid w:val="00386D14"/>
    <w:rsid w:val="00386FB0"/>
    <w:rsid w:val="00387176"/>
    <w:rsid w:val="00387352"/>
    <w:rsid w:val="00387380"/>
    <w:rsid w:val="003875A9"/>
    <w:rsid w:val="00387BDA"/>
    <w:rsid w:val="00390A63"/>
    <w:rsid w:val="00390E1A"/>
    <w:rsid w:val="00390E2B"/>
    <w:rsid w:val="00391A9B"/>
    <w:rsid w:val="00391BFC"/>
    <w:rsid w:val="00391F3E"/>
    <w:rsid w:val="0039208F"/>
    <w:rsid w:val="00392241"/>
    <w:rsid w:val="003928E9"/>
    <w:rsid w:val="00393294"/>
    <w:rsid w:val="00393429"/>
    <w:rsid w:val="00393496"/>
    <w:rsid w:val="0039377F"/>
    <w:rsid w:val="003938CD"/>
    <w:rsid w:val="003939B4"/>
    <w:rsid w:val="00394A80"/>
    <w:rsid w:val="00394C57"/>
    <w:rsid w:val="00395086"/>
    <w:rsid w:val="00395548"/>
    <w:rsid w:val="0039562E"/>
    <w:rsid w:val="00395812"/>
    <w:rsid w:val="00395BD4"/>
    <w:rsid w:val="00395BDE"/>
    <w:rsid w:val="00396028"/>
    <w:rsid w:val="0039632B"/>
    <w:rsid w:val="003965FD"/>
    <w:rsid w:val="003968A5"/>
    <w:rsid w:val="00396926"/>
    <w:rsid w:val="003973C2"/>
    <w:rsid w:val="0039779F"/>
    <w:rsid w:val="0039799F"/>
    <w:rsid w:val="003A019C"/>
    <w:rsid w:val="003A1183"/>
    <w:rsid w:val="003A17AC"/>
    <w:rsid w:val="003A18CA"/>
    <w:rsid w:val="003A1CFD"/>
    <w:rsid w:val="003A289D"/>
    <w:rsid w:val="003A2AD9"/>
    <w:rsid w:val="003A2FF5"/>
    <w:rsid w:val="003A30B9"/>
    <w:rsid w:val="003A3294"/>
    <w:rsid w:val="003A3C32"/>
    <w:rsid w:val="003A3FF8"/>
    <w:rsid w:val="003A450E"/>
    <w:rsid w:val="003A4BA5"/>
    <w:rsid w:val="003A4E18"/>
    <w:rsid w:val="003A51AA"/>
    <w:rsid w:val="003A5373"/>
    <w:rsid w:val="003A56BB"/>
    <w:rsid w:val="003A5837"/>
    <w:rsid w:val="003A5F36"/>
    <w:rsid w:val="003A610A"/>
    <w:rsid w:val="003A6156"/>
    <w:rsid w:val="003A664E"/>
    <w:rsid w:val="003A6AC2"/>
    <w:rsid w:val="003A6B6D"/>
    <w:rsid w:val="003A70A9"/>
    <w:rsid w:val="003A7567"/>
    <w:rsid w:val="003A7ABB"/>
    <w:rsid w:val="003A7C2E"/>
    <w:rsid w:val="003B0413"/>
    <w:rsid w:val="003B066F"/>
    <w:rsid w:val="003B07DF"/>
    <w:rsid w:val="003B145E"/>
    <w:rsid w:val="003B1BAE"/>
    <w:rsid w:val="003B1C8B"/>
    <w:rsid w:val="003B2130"/>
    <w:rsid w:val="003B278B"/>
    <w:rsid w:val="003B2EBA"/>
    <w:rsid w:val="003B3218"/>
    <w:rsid w:val="003B34A5"/>
    <w:rsid w:val="003B356B"/>
    <w:rsid w:val="003B38A7"/>
    <w:rsid w:val="003B3B90"/>
    <w:rsid w:val="003B3FAE"/>
    <w:rsid w:val="003B4A48"/>
    <w:rsid w:val="003B4B1A"/>
    <w:rsid w:val="003B52C5"/>
    <w:rsid w:val="003B539B"/>
    <w:rsid w:val="003B553C"/>
    <w:rsid w:val="003B57ED"/>
    <w:rsid w:val="003B60C1"/>
    <w:rsid w:val="003B627F"/>
    <w:rsid w:val="003B6359"/>
    <w:rsid w:val="003B6722"/>
    <w:rsid w:val="003B6897"/>
    <w:rsid w:val="003B71F3"/>
    <w:rsid w:val="003B73FF"/>
    <w:rsid w:val="003B74A5"/>
    <w:rsid w:val="003C01BC"/>
    <w:rsid w:val="003C020E"/>
    <w:rsid w:val="003C09A2"/>
    <w:rsid w:val="003C0EC9"/>
    <w:rsid w:val="003C13FC"/>
    <w:rsid w:val="003C1A53"/>
    <w:rsid w:val="003C2142"/>
    <w:rsid w:val="003C21C2"/>
    <w:rsid w:val="003C235B"/>
    <w:rsid w:val="003C27B1"/>
    <w:rsid w:val="003C27CF"/>
    <w:rsid w:val="003C3A32"/>
    <w:rsid w:val="003C3DF1"/>
    <w:rsid w:val="003C448C"/>
    <w:rsid w:val="003C4580"/>
    <w:rsid w:val="003C4718"/>
    <w:rsid w:val="003C498F"/>
    <w:rsid w:val="003C533A"/>
    <w:rsid w:val="003C5888"/>
    <w:rsid w:val="003C5900"/>
    <w:rsid w:val="003C5C31"/>
    <w:rsid w:val="003C61D6"/>
    <w:rsid w:val="003C6297"/>
    <w:rsid w:val="003C6364"/>
    <w:rsid w:val="003C7029"/>
    <w:rsid w:val="003C705A"/>
    <w:rsid w:val="003C72E8"/>
    <w:rsid w:val="003C7655"/>
    <w:rsid w:val="003C76CD"/>
    <w:rsid w:val="003C77F1"/>
    <w:rsid w:val="003C7B95"/>
    <w:rsid w:val="003C7D66"/>
    <w:rsid w:val="003C7F55"/>
    <w:rsid w:val="003D0D25"/>
    <w:rsid w:val="003D1100"/>
    <w:rsid w:val="003D11FD"/>
    <w:rsid w:val="003D1D4E"/>
    <w:rsid w:val="003D20F0"/>
    <w:rsid w:val="003D26C7"/>
    <w:rsid w:val="003D29D2"/>
    <w:rsid w:val="003D2A8F"/>
    <w:rsid w:val="003D2D03"/>
    <w:rsid w:val="003D2FE1"/>
    <w:rsid w:val="003D333F"/>
    <w:rsid w:val="003D37B7"/>
    <w:rsid w:val="003D3C4D"/>
    <w:rsid w:val="003D3E32"/>
    <w:rsid w:val="003D3E8D"/>
    <w:rsid w:val="003D42FD"/>
    <w:rsid w:val="003D4348"/>
    <w:rsid w:val="003D471F"/>
    <w:rsid w:val="003D52D0"/>
    <w:rsid w:val="003D55A8"/>
    <w:rsid w:val="003D5F76"/>
    <w:rsid w:val="003D61C3"/>
    <w:rsid w:val="003D6623"/>
    <w:rsid w:val="003D66A8"/>
    <w:rsid w:val="003D6B8D"/>
    <w:rsid w:val="003D71EC"/>
    <w:rsid w:val="003D73C4"/>
    <w:rsid w:val="003D7836"/>
    <w:rsid w:val="003D7962"/>
    <w:rsid w:val="003E005A"/>
    <w:rsid w:val="003E01DA"/>
    <w:rsid w:val="003E02CD"/>
    <w:rsid w:val="003E1188"/>
    <w:rsid w:val="003E16B7"/>
    <w:rsid w:val="003E1BCC"/>
    <w:rsid w:val="003E3BDD"/>
    <w:rsid w:val="003E3ECA"/>
    <w:rsid w:val="003E4317"/>
    <w:rsid w:val="003E43FE"/>
    <w:rsid w:val="003E4C53"/>
    <w:rsid w:val="003E4ED0"/>
    <w:rsid w:val="003E4F72"/>
    <w:rsid w:val="003E5B6D"/>
    <w:rsid w:val="003E5EE7"/>
    <w:rsid w:val="003E634A"/>
    <w:rsid w:val="003E678C"/>
    <w:rsid w:val="003E681A"/>
    <w:rsid w:val="003E6861"/>
    <w:rsid w:val="003E6B4B"/>
    <w:rsid w:val="003E772D"/>
    <w:rsid w:val="003E7A72"/>
    <w:rsid w:val="003E7CED"/>
    <w:rsid w:val="003E7D79"/>
    <w:rsid w:val="003F0055"/>
    <w:rsid w:val="003F0836"/>
    <w:rsid w:val="003F0BA0"/>
    <w:rsid w:val="003F0BD8"/>
    <w:rsid w:val="003F1A8A"/>
    <w:rsid w:val="003F1BAB"/>
    <w:rsid w:val="003F1E65"/>
    <w:rsid w:val="003F24C3"/>
    <w:rsid w:val="003F255D"/>
    <w:rsid w:val="003F2999"/>
    <w:rsid w:val="003F2CDD"/>
    <w:rsid w:val="003F2E79"/>
    <w:rsid w:val="003F2F19"/>
    <w:rsid w:val="003F31D1"/>
    <w:rsid w:val="003F3B04"/>
    <w:rsid w:val="003F3C99"/>
    <w:rsid w:val="003F3CAA"/>
    <w:rsid w:val="003F3E6F"/>
    <w:rsid w:val="003F4B1F"/>
    <w:rsid w:val="003F50AF"/>
    <w:rsid w:val="003F5CAE"/>
    <w:rsid w:val="003F6084"/>
    <w:rsid w:val="003F6625"/>
    <w:rsid w:val="003F6886"/>
    <w:rsid w:val="003F68CB"/>
    <w:rsid w:val="003F6CE2"/>
    <w:rsid w:val="003F7049"/>
    <w:rsid w:val="003F75E9"/>
    <w:rsid w:val="003F7E5D"/>
    <w:rsid w:val="00400193"/>
    <w:rsid w:val="00400E2A"/>
    <w:rsid w:val="00401165"/>
    <w:rsid w:val="004011DB"/>
    <w:rsid w:val="00401BA3"/>
    <w:rsid w:val="00401DC9"/>
    <w:rsid w:val="00402298"/>
    <w:rsid w:val="00403669"/>
    <w:rsid w:val="00403DA8"/>
    <w:rsid w:val="00403F5F"/>
    <w:rsid w:val="0040404E"/>
    <w:rsid w:val="004040EF"/>
    <w:rsid w:val="004041A8"/>
    <w:rsid w:val="00404E80"/>
    <w:rsid w:val="004051A9"/>
    <w:rsid w:val="0040523B"/>
    <w:rsid w:val="00405C5C"/>
    <w:rsid w:val="00405D7A"/>
    <w:rsid w:val="004067E3"/>
    <w:rsid w:val="00406E11"/>
    <w:rsid w:val="00406EE9"/>
    <w:rsid w:val="00406F6C"/>
    <w:rsid w:val="0040712A"/>
    <w:rsid w:val="00407A4A"/>
    <w:rsid w:val="00407A69"/>
    <w:rsid w:val="00407F1E"/>
    <w:rsid w:val="00410D67"/>
    <w:rsid w:val="00410D7B"/>
    <w:rsid w:val="0041118B"/>
    <w:rsid w:val="004120AB"/>
    <w:rsid w:val="004122E1"/>
    <w:rsid w:val="004123A4"/>
    <w:rsid w:val="004128B5"/>
    <w:rsid w:val="004129F3"/>
    <w:rsid w:val="00412EBF"/>
    <w:rsid w:val="00412FDA"/>
    <w:rsid w:val="0041304C"/>
    <w:rsid w:val="00413741"/>
    <w:rsid w:val="00414795"/>
    <w:rsid w:val="00414802"/>
    <w:rsid w:val="00414C2B"/>
    <w:rsid w:val="00414CAA"/>
    <w:rsid w:val="00414D00"/>
    <w:rsid w:val="00414EF5"/>
    <w:rsid w:val="00415585"/>
    <w:rsid w:val="00415AEA"/>
    <w:rsid w:val="00415BF8"/>
    <w:rsid w:val="00416645"/>
    <w:rsid w:val="0041697A"/>
    <w:rsid w:val="00416D47"/>
    <w:rsid w:val="00416FED"/>
    <w:rsid w:val="00417AC1"/>
    <w:rsid w:val="00417ACE"/>
    <w:rsid w:val="00417E2A"/>
    <w:rsid w:val="004200B4"/>
    <w:rsid w:val="00420256"/>
    <w:rsid w:val="0042069C"/>
    <w:rsid w:val="00420883"/>
    <w:rsid w:val="004208CA"/>
    <w:rsid w:val="004208FB"/>
    <w:rsid w:val="00420995"/>
    <w:rsid w:val="004209A2"/>
    <w:rsid w:val="00420BC8"/>
    <w:rsid w:val="00420D64"/>
    <w:rsid w:val="00420EA8"/>
    <w:rsid w:val="004215E2"/>
    <w:rsid w:val="004218A4"/>
    <w:rsid w:val="004219A0"/>
    <w:rsid w:val="00421C1B"/>
    <w:rsid w:val="00421CA2"/>
    <w:rsid w:val="00421CCA"/>
    <w:rsid w:val="00421FC9"/>
    <w:rsid w:val="004227E8"/>
    <w:rsid w:val="00422A94"/>
    <w:rsid w:val="00422CA3"/>
    <w:rsid w:val="00422D50"/>
    <w:rsid w:val="00422E28"/>
    <w:rsid w:val="00422FCC"/>
    <w:rsid w:val="00423445"/>
    <w:rsid w:val="004241B6"/>
    <w:rsid w:val="004246A6"/>
    <w:rsid w:val="00424A51"/>
    <w:rsid w:val="004254C3"/>
    <w:rsid w:val="004254E2"/>
    <w:rsid w:val="00425740"/>
    <w:rsid w:val="00425A8E"/>
    <w:rsid w:val="00425AEE"/>
    <w:rsid w:val="00425ED6"/>
    <w:rsid w:val="004262F1"/>
    <w:rsid w:val="004266B4"/>
    <w:rsid w:val="00426CB8"/>
    <w:rsid w:val="00426E47"/>
    <w:rsid w:val="00427005"/>
    <w:rsid w:val="004271F0"/>
    <w:rsid w:val="00427243"/>
    <w:rsid w:val="00427643"/>
    <w:rsid w:val="004276EA"/>
    <w:rsid w:val="004278F8"/>
    <w:rsid w:val="00430603"/>
    <w:rsid w:val="00430649"/>
    <w:rsid w:val="00430873"/>
    <w:rsid w:val="00431002"/>
    <w:rsid w:val="004313CD"/>
    <w:rsid w:val="00431412"/>
    <w:rsid w:val="004315FA"/>
    <w:rsid w:val="0043176A"/>
    <w:rsid w:val="00431854"/>
    <w:rsid w:val="00431C26"/>
    <w:rsid w:val="00431E63"/>
    <w:rsid w:val="00432638"/>
    <w:rsid w:val="004326E3"/>
    <w:rsid w:val="00432B5D"/>
    <w:rsid w:val="00432BC9"/>
    <w:rsid w:val="00432C72"/>
    <w:rsid w:val="00432F97"/>
    <w:rsid w:val="00432FF9"/>
    <w:rsid w:val="00433354"/>
    <w:rsid w:val="00433545"/>
    <w:rsid w:val="0043383F"/>
    <w:rsid w:val="0043392F"/>
    <w:rsid w:val="00433E1F"/>
    <w:rsid w:val="0043402E"/>
    <w:rsid w:val="00434037"/>
    <w:rsid w:val="0043404E"/>
    <w:rsid w:val="004340A3"/>
    <w:rsid w:val="004342E1"/>
    <w:rsid w:val="004343EB"/>
    <w:rsid w:val="004346F8"/>
    <w:rsid w:val="00434758"/>
    <w:rsid w:val="00434786"/>
    <w:rsid w:val="00434C9D"/>
    <w:rsid w:val="00435241"/>
    <w:rsid w:val="0043564C"/>
    <w:rsid w:val="00435D58"/>
    <w:rsid w:val="004367F2"/>
    <w:rsid w:val="00436CB8"/>
    <w:rsid w:val="00436CBF"/>
    <w:rsid w:val="00436F6C"/>
    <w:rsid w:val="00437411"/>
    <w:rsid w:val="004374AD"/>
    <w:rsid w:val="0044038C"/>
    <w:rsid w:val="004407F9"/>
    <w:rsid w:val="0044121C"/>
    <w:rsid w:val="00441D01"/>
    <w:rsid w:val="00441EEF"/>
    <w:rsid w:val="0044278D"/>
    <w:rsid w:val="004428C1"/>
    <w:rsid w:val="00442E46"/>
    <w:rsid w:val="004447C7"/>
    <w:rsid w:val="004449DD"/>
    <w:rsid w:val="00444F9A"/>
    <w:rsid w:val="00445165"/>
    <w:rsid w:val="004451BC"/>
    <w:rsid w:val="004459D6"/>
    <w:rsid w:val="00445AA6"/>
    <w:rsid w:val="00445C5F"/>
    <w:rsid w:val="00445CE8"/>
    <w:rsid w:val="00446A7F"/>
    <w:rsid w:val="00446CAC"/>
    <w:rsid w:val="00446E40"/>
    <w:rsid w:val="00447411"/>
    <w:rsid w:val="00447981"/>
    <w:rsid w:val="00447DDB"/>
    <w:rsid w:val="00447DFF"/>
    <w:rsid w:val="00447E86"/>
    <w:rsid w:val="00447F10"/>
    <w:rsid w:val="00450028"/>
    <w:rsid w:val="004506C6"/>
    <w:rsid w:val="00450D25"/>
    <w:rsid w:val="00451D74"/>
    <w:rsid w:val="00451D7F"/>
    <w:rsid w:val="00452C4D"/>
    <w:rsid w:val="00452F1C"/>
    <w:rsid w:val="00453030"/>
    <w:rsid w:val="00453466"/>
    <w:rsid w:val="00453900"/>
    <w:rsid w:val="00453DB4"/>
    <w:rsid w:val="004546BB"/>
    <w:rsid w:val="004547AE"/>
    <w:rsid w:val="00454A22"/>
    <w:rsid w:val="00454D2B"/>
    <w:rsid w:val="0045501E"/>
    <w:rsid w:val="0045529E"/>
    <w:rsid w:val="0045539F"/>
    <w:rsid w:val="004554EE"/>
    <w:rsid w:val="00455D2E"/>
    <w:rsid w:val="00455EE5"/>
    <w:rsid w:val="00456878"/>
    <w:rsid w:val="00456EDE"/>
    <w:rsid w:val="00456FF5"/>
    <w:rsid w:val="00457443"/>
    <w:rsid w:val="00457507"/>
    <w:rsid w:val="00457605"/>
    <w:rsid w:val="004579D7"/>
    <w:rsid w:val="00457EF6"/>
    <w:rsid w:val="00460358"/>
    <w:rsid w:val="00460828"/>
    <w:rsid w:val="00460BCB"/>
    <w:rsid w:val="00460D11"/>
    <w:rsid w:val="00460DF0"/>
    <w:rsid w:val="00461472"/>
    <w:rsid w:val="0046177B"/>
    <w:rsid w:val="00461D25"/>
    <w:rsid w:val="00461EDE"/>
    <w:rsid w:val="00462597"/>
    <w:rsid w:val="00462CE4"/>
    <w:rsid w:val="00462DAE"/>
    <w:rsid w:val="00462DB6"/>
    <w:rsid w:val="00462DF9"/>
    <w:rsid w:val="004632D9"/>
    <w:rsid w:val="00463698"/>
    <w:rsid w:val="004637B5"/>
    <w:rsid w:val="004639D4"/>
    <w:rsid w:val="00463EAE"/>
    <w:rsid w:val="0046436E"/>
    <w:rsid w:val="00464670"/>
    <w:rsid w:val="00464A09"/>
    <w:rsid w:val="00464D8B"/>
    <w:rsid w:val="004650A0"/>
    <w:rsid w:val="004651B8"/>
    <w:rsid w:val="004654E2"/>
    <w:rsid w:val="004655B9"/>
    <w:rsid w:val="004655C2"/>
    <w:rsid w:val="0046561D"/>
    <w:rsid w:val="00465AF6"/>
    <w:rsid w:val="00465D10"/>
    <w:rsid w:val="00465FA2"/>
    <w:rsid w:val="00466222"/>
    <w:rsid w:val="004662CE"/>
    <w:rsid w:val="00466561"/>
    <w:rsid w:val="00466E11"/>
    <w:rsid w:val="004675FB"/>
    <w:rsid w:val="00467658"/>
    <w:rsid w:val="004700BF"/>
    <w:rsid w:val="004700FE"/>
    <w:rsid w:val="004704E5"/>
    <w:rsid w:val="00470728"/>
    <w:rsid w:val="00470995"/>
    <w:rsid w:val="00470D58"/>
    <w:rsid w:val="00470E68"/>
    <w:rsid w:val="00471B6D"/>
    <w:rsid w:val="004720DB"/>
    <w:rsid w:val="004721CC"/>
    <w:rsid w:val="0047259B"/>
    <w:rsid w:val="00472A25"/>
    <w:rsid w:val="00472C5F"/>
    <w:rsid w:val="00472E2D"/>
    <w:rsid w:val="00472EF7"/>
    <w:rsid w:val="004732C8"/>
    <w:rsid w:val="00473607"/>
    <w:rsid w:val="00473651"/>
    <w:rsid w:val="004737ED"/>
    <w:rsid w:val="00473939"/>
    <w:rsid w:val="00474201"/>
    <w:rsid w:val="00474344"/>
    <w:rsid w:val="0047453E"/>
    <w:rsid w:val="004745E9"/>
    <w:rsid w:val="00474722"/>
    <w:rsid w:val="00475052"/>
    <w:rsid w:val="004750B6"/>
    <w:rsid w:val="0047554F"/>
    <w:rsid w:val="0047556D"/>
    <w:rsid w:val="0047610A"/>
    <w:rsid w:val="0047648A"/>
    <w:rsid w:val="00476711"/>
    <w:rsid w:val="004768C7"/>
    <w:rsid w:val="00476E3A"/>
    <w:rsid w:val="00477133"/>
    <w:rsid w:val="0047714F"/>
    <w:rsid w:val="004771CE"/>
    <w:rsid w:val="004776C5"/>
    <w:rsid w:val="00477AED"/>
    <w:rsid w:val="00477E6B"/>
    <w:rsid w:val="0048014B"/>
    <w:rsid w:val="004809E0"/>
    <w:rsid w:val="00480EB0"/>
    <w:rsid w:val="0048101D"/>
    <w:rsid w:val="0048170A"/>
    <w:rsid w:val="00481982"/>
    <w:rsid w:val="00481C02"/>
    <w:rsid w:val="00481DA0"/>
    <w:rsid w:val="00482002"/>
    <w:rsid w:val="0048257D"/>
    <w:rsid w:val="00482753"/>
    <w:rsid w:val="004827D8"/>
    <w:rsid w:val="00482A66"/>
    <w:rsid w:val="00482DB6"/>
    <w:rsid w:val="00483590"/>
    <w:rsid w:val="004835AB"/>
    <w:rsid w:val="00483A1A"/>
    <w:rsid w:val="00483BA9"/>
    <w:rsid w:val="00483F84"/>
    <w:rsid w:val="00484309"/>
    <w:rsid w:val="004844EA"/>
    <w:rsid w:val="00484615"/>
    <w:rsid w:val="00484A11"/>
    <w:rsid w:val="00484A28"/>
    <w:rsid w:val="00484DCD"/>
    <w:rsid w:val="00485022"/>
    <w:rsid w:val="004862A6"/>
    <w:rsid w:val="004862FB"/>
    <w:rsid w:val="00486309"/>
    <w:rsid w:val="00486951"/>
    <w:rsid w:val="004872BD"/>
    <w:rsid w:val="00487A1A"/>
    <w:rsid w:val="00487A7F"/>
    <w:rsid w:val="0049045D"/>
    <w:rsid w:val="00490B44"/>
    <w:rsid w:val="00490BD1"/>
    <w:rsid w:val="00490C84"/>
    <w:rsid w:val="00491251"/>
    <w:rsid w:val="0049149B"/>
    <w:rsid w:val="00491720"/>
    <w:rsid w:val="004917B8"/>
    <w:rsid w:val="00491DEC"/>
    <w:rsid w:val="00491E8C"/>
    <w:rsid w:val="00492091"/>
    <w:rsid w:val="00492560"/>
    <w:rsid w:val="00492711"/>
    <w:rsid w:val="00492750"/>
    <w:rsid w:val="00492D55"/>
    <w:rsid w:val="0049323A"/>
    <w:rsid w:val="004936BC"/>
    <w:rsid w:val="00493926"/>
    <w:rsid w:val="00493B2E"/>
    <w:rsid w:val="00493B90"/>
    <w:rsid w:val="00494558"/>
    <w:rsid w:val="00494DD2"/>
    <w:rsid w:val="00495562"/>
    <w:rsid w:val="00495B91"/>
    <w:rsid w:val="00495EEB"/>
    <w:rsid w:val="004960A5"/>
    <w:rsid w:val="0049611E"/>
    <w:rsid w:val="0049615C"/>
    <w:rsid w:val="00496197"/>
    <w:rsid w:val="00497080"/>
    <w:rsid w:val="004973D1"/>
    <w:rsid w:val="004977BB"/>
    <w:rsid w:val="00497C9C"/>
    <w:rsid w:val="00497DBA"/>
    <w:rsid w:val="004A01C6"/>
    <w:rsid w:val="004A0635"/>
    <w:rsid w:val="004A074C"/>
    <w:rsid w:val="004A0EF4"/>
    <w:rsid w:val="004A10FE"/>
    <w:rsid w:val="004A1124"/>
    <w:rsid w:val="004A1168"/>
    <w:rsid w:val="004A16B6"/>
    <w:rsid w:val="004A1B92"/>
    <w:rsid w:val="004A2343"/>
    <w:rsid w:val="004A255E"/>
    <w:rsid w:val="004A25D4"/>
    <w:rsid w:val="004A303B"/>
    <w:rsid w:val="004A310A"/>
    <w:rsid w:val="004A3175"/>
    <w:rsid w:val="004A3465"/>
    <w:rsid w:val="004A352C"/>
    <w:rsid w:val="004A37AD"/>
    <w:rsid w:val="004A48EE"/>
    <w:rsid w:val="004A50F8"/>
    <w:rsid w:val="004A512B"/>
    <w:rsid w:val="004A6193"/>
    <w:rsid w:val="004A6A63"/>
    <w:rsid w:val="004A70B4"/>
    <w:rsid w:val="004A720F"/>
    <w:rsid w:val="004A7432"/>
    <w:rsid w:val="004A79DF"/>
    <w:rsid w:val="004A7E5C"/>
    <w:rsid w:val="004B0625"/>
    <w:rsid w:val="004B0764"/>
    <w:rsid w:val="004B0970"/>
    <w:rsid w:val="004B0AED"/>
    <w:rsid w:val="004B0B2D"/>
    <w:rsid w:val="004B131D"/>
    <w:rsid w:val="004B1B60"/>
    <w:rsid w:val="004B28BE"/>
    <w:rsid w:val="004B290E"/>
    <w:rsid w:val="004B2A58"/>
    <w:rsid w:val="004B2B79"/>
    <w:rsid w:val="004B2C10"/>
    <w:rsid w:val="004B30BA"/>
    <w:rsid w:val="004B3641"/>
    <w:rsid w:val="004B36F1"/>
    <w:rsid w:val="004B3C4F"/>
    <w:rsid w:val="004B3F90"/>
    <w:rsid w:val="004B44C6"/>
    <w:rsid w:val="004B470C"/>
    <w:rsid w:val="004B4B14"/>
    <w:rsid w:val="004B4CF6"/>
    <w:rsid w:val="004B4D3E"/>
    <w:rsid w:val="004B5012"/>
    <w:rsid w:val="004B5176"/>
    <w:rsid w:val="004B5C64"/>
    <w:rsid w:val="004B5D60"/>
    <w:rsid w:val="004B5E69"/>
    <w:rsid w:val="004B666E"/>
    <w:rsid w:val="004B689F"/>
    <w:rsid w:val="004B6BEF"/>
    <w:rsid w:val="004B6EEB"/>
    <w:rsid w:val="004B6F22"/>
    <w:rsid w:val="004B6FA6"/>
    <w:rsid w:val="004B7298"/>
    <w:rsid w:val="004B7356"/>
    <w:rsid w:val="004B7495"/>
    <w:rsid w:val="004B75AE"/>
    <w:rsid w:val="004B768C"/>
    <w:rsid w:val="004C0023"/>
    <w:rsid w:val="004C0178"/>
    <w:rsid w:val="004C0336"/>
    <w:rsid w:val="004C038D"/>
    <w:rsid w:val="004C04B4"/>
    <w:rsid w:val="004C0767"/>
    <w:rsid w:val="004C0CAC"/>
    <w:rsid w:val="004C12C3"/>
    <w:rsid w:val="004C1ADA"/>
    <w:rsid w:val="004C1F1F"/>
    <w:rsid w:val="004C20FC"/>
    <w:rsid w:val="004C26E2"/>
    <w:rsid w:val="004C270F"/>
    <w:rsid w:val="004C2786"/>
    <w:rsid w:val="004C27E1"/>
    <w:rsid w:val="004C2932"/>
    <w:rsid w:val="004C2E1F"/>
    <w:rsid w:val="004C2EC3"/>
    <w:rsid w:val="004C31E1"/>
    <w:rsid w:val="004C36A6"/>
    <w:rsid w:val="004C3968"/>
    <w:rsid w:val="004C3990"/>
    <w:rsid w:val="004C3991"/>
    <w:rsid w:val="004C3A2C"/>
    <w:rsid w:val="004C3EDC"/>
    <w:rsid w:val="004C40C9"/>
    <w:rsid w:val="004C42CC"/>
    <w:rsid w:val="004C4653"/>
    <w:rsid w:val="004C492E"/>
    <w:rsid w:val="004C4B77"/>
    <w:rsid w:val="004C4C1F"/>
    <w:rsid w:val="004C4CFC"/>
    <w:rsid w:val="004C522F"/>
    <w:rsid w:val="004C53D5"/>
    <w:rsid w:val="004C588C"/>
    <w:rsid w:val="004C5DC6"/>
    <w:rsid w:val="004C6060"/>
    <w:rsid w:val="004C611F"/>
    <w:rsid w:val="004C66D6"/>
    <w:rsid w:val="004C69A4"/>
    <w:rsid w:val="004C766E"/>
    <w:rsid w:val="004C77E7"/>
    <w:rsid w:val="004D0269"/>
    <w:rsid w:val="004D0693"/>
    <w:rsid w:val="004D0761"/>
    <w:rsid w:val="004D07B8"/>
    <w:rsid w:val="004D0999"/>
    <w:rsid w:val="004D0EB4"/>
    <w:rsid w:val="004D1713"/>
    <w:rsid w:val="004D234F"/>
    <w:rsid w:val="004D27E9"/>
    <w:rsid w:val="004D28B9"/>
    <w:rsid w:val="004D2E11"/>
    <w:rsid w:val="004D311A"/>
    <w:rsid w:val="004D3B0C"/>
    <w:rsid w:val="004D3F8F"/>
    <w:rsid w:val="004D4131"/>
    <w:rsid w:val="004D47ED"/>
    <w:rsid w:val="004D4D95"/>
    <w:rsid w:val="004D4E16"/>
    <w:rsid w:val="004D52C0"/>
    <w:rsid w:val="004D546F"/>
    <w:rsid w:val="004D54BB"/>
    <w:rsid w:val="004D56D2"/>
    <w:rsid w:val="004D583F"/>
    <w:rsid w:val="004D59CD"/>
    <w:rsid w:val="004D5B0E"/>
    <w:rsid w:val="004D69F4"/>
    <w:rsid w:val="004D73A8"/>
    <w:rsid w:val="004D73AB"/>
    <w:rsid w:val="004D76FA"/>
    <w:rsid w:val="004D7F59"/>
    <w:rsid w:val="004E0078"/>
    <w:rsid w:val="004E0399"/>
    <w:rsid w:val="004E0F59"/>
    <w:rsid w:val="004E1135"/>
    <w:rsid w:val="004E13F6"/>
    <w:rsid w:val="004E187F"/>
    <w:rsid w:val="004E19E2"/>
    <w:rsid w:val="004E1EBC"/>
    <w:rsid w:val="004E216B"/>
    <w:rsid w:val="004E260E"/>
    <w:rsid w:val="004E26BF"/>
    <w:rsid w:val="004E2B7E"/>
    <w:rsid w:val="004E2C5E"/>
    <w:rsid w:val="004E2D5E"/>
    <w:rsid w:val="004E2FD3"/>
    <w:rsid w:val="004E36B9"/>
    <w:rsid w:val="004E371F"/>
    <w:rsid w:val="004E3D45"/>
    <w:rsid w:val="004E404C"/>
    <w:rsid w:val="004E41D9"/>
    <w:rsid w:val="004E51A8"/>
    <w:rsid w:val="004E5421"/>
    <w:rsid w:val="004E6047"/>
    <w:rsid w:val="004E61DD"/>
    <w:rsid w:val="004E630B"/>
    <w:rsid w:val="004E6376"/>
    <w:rsid w:val="004E65BE"/>
    <w:rsid w:val="004E6DED"/>
    <w:rsid w:val="004E739A"/>
    <w:rsid w:val="004E756B"/>
    <w:rsid w:val="004E78EA"/>
    <w:rsid w:val="004E7EB7"/>
    <w:rsid w:val="004F09BE"/>
    <w:rsid w:val="004F0A75"/>
    <w:rsid w:val="004F0B16"/>
    <w:rsid w:val="004F0B72"/>
    <w:rsid w:val="004F0F37"/>
    <w:rsid w:val="004F1719"/>
    <w:rsid w:val="004F1D31"/>
    <w:rsid w:val="004F2725"/>
    <w:rsid w:val="004F2EC6"/>
    <w:rsid w:val="004F3305"/>
    <w:rsid w:val="004F35B4"/>
    <w:rsid w:val="004F3862"/>
    <w:rsid w:val="004F38F4"/>
    <w:rsid w:val="004F3A3F"/>
    <w:rsid w:val="004F3EA8"/>
    <w:rsid w:val="004F3F23"/>
    <w:rsid w:val="004F40AD"/>
    <w:rsid w:val="004F4331"/>
    <w:rsid w:val="004F4B2B"/>
    <w:rsid w:val="004F4E73"/>
    <w:rsid w:val="004F4E8B"/>
    <w:rsid w:val="004F54CA"/>
    <w:rsid w:val="004F55C6"/>
    <w:rsid w:val="004F5611"/>
    <w:rsid w:val="004F5A2A"/>
    <w:rsid w:val="004F5CAD"/>
    <w:rsid w:val="004F5DA5"/>
    <w:rsid w:val="004F6A0B"/>
    <w:rsid w:val="004F6AFD"/>
    <w:rsid w:val="004F6D5D"/>
    <w:rsid w:val="004F6EDB"/>
    <w:rsid w:val="004F7175"/>
    <w:rsid w:val="004F7301"/>
    <w:rsid w:val="004F771B"/>
    <w:rsid w:val="004F77C8"/>
    <w:rsid w:val="004F7BFF"/>
    <w:rsid w:val="004F7D2F"/>
    <w:rsid w:val="00500333"/>
    <w:rsid w:val="0050039E"/>
    <w:rsid w:val="005004AE"/>
    <w:rsid w:val="00500798"/>
    <w:rsid w:val="00500E79"/>
    <w:rsid w:val="0050111D"/>
    <w:rsid w:val="005013A8"/>
    <w:rsid w:val="00501524"/>
    <w:rsid w:val="00501770"/>
    <w:rsid w:val="00501812"/>
    <w:rsid w:val="0050190B"/>
    <w:rsid w:val="00501CA0"/>
    <w:rsid w:val="00502681"/>
    <w:rsid w:val="00502748"/>
    <w:rsid w:val="005028B4"/>
    <w:rsid w:val="00503888"/>
    <w:rsid w:val="00503E89"/>
    <w:rsid w:val="00504A82"/>
    <w:rsid w:val="00504D0C"/>
    <w:rsid w:val="0050538D"/>
    <w:rsid w:val="00505552"/>
    <w:rsid w:val="005058B3"/>
    <w:rsid w:val="00505C3C"/>
    <w:rsid w:val="005062D0"/>
    <w:rsid w:val="005067D6"/>
    <w:rsid w:val="005076FF"/>
    <w:rsid w:val="00507934"/>
    <w:rsid w:val="00507B74"/>
    <w:rsid w:val="00507BE0"/>
    <w:rsid w:val="00507F2D"/>
    <w:rsid w:val="00510D27"/>
    <w:rsid w:val="00511085"/>
    <w:rsid w:val="00511B82"/>
    <w:rsid w:val="00511F63"/>
    <w:rsid w:val="005123EA"/>
    <w:rsid w:val="0051286D"/>
    <w:rsid w:val="005129DC"/>
    <w:rsid w:val="00512A09"/>
    <w:rsid w:val="00512B3B"/>
    <w:rsid w:val="00512D18"/>
    <w:rsid w:val="00512D4A"/>
    <w:rsid w:val="00513549"/>
    <w:rsid w:val="0051368E"/>
    <w:rsid w:val="005137A8"/>
    <w:rsid w:val="005139EA"/>
    <w:rsid w:val="00513A4B"/>
    <w:rsid w:val="00514CAB"/>
    <w:rsid w:val="00514DE3"/>
    <w:rsid w:val="005152A5"/>
    <w:rsid w:val="00515833"/>
    <w:rsid w:val="00516189"/>
    <w:rsid w:val="005166BF"/>
    <w:rsid w:val="005166C6"/>
    <w:rsid w:val="00516837"/>
    <w:rsid w:val="00516E98"/>
    <w:rsid w:val="00516F20"/>
    <w:rsid w:val="00516F56"/>
    <w:rsid w:val="00517142"/>
    <w:rsid w:val="00517290"/>
    <w:rsid w:val="00517A6A"/>
    <w:rsid w:val="00517F1D"/>
    <w:rsid w:val="005206AE"/>
    <w:rsid w:val="00520F5C"/>
    <w:rsid w:val="00521718"/>
    <w:rsid w:val="00521D19"/>
    <w:rsid w:val="005221A6"/>
    <w:rsid w:val="005222B8"/>
    <w:rsid w:val="00522321"/>
    <w:rsid w:val="005223DA"/>
    <w:rsid w:val="00522586"/>
    <w:rsid w:val="005227D7"/>
    <w:rsid w:val="00522BE2"/>
    <w:rsid w:val="00523416"/>
    <w:rsid w:val="00523D9E"/>
    <w:rsid w:val="00523E1A"/>
    <w:rsid w:val="00524108"/>
    <w:rsid w:val="00524444"/>
    <w:rsid w:val="0052450C"/>
    <w:rsid w:val="00524593"/>
    <w:rsid w:val="00524B75"/>
    <w:rsid w:val="00524B83"/>
    <w:rsid w:val="00526220"/>
    <w:rsid w:val="0052638D"/>
    <w:rsid w:val="00526551"/>
    <w:rsid w:val="005266CC"/>
    <w:rsid w:val="005267CF"/>
    <w:rsid w:val="00526AB7"/>
    <w:rsid w:val="00526D8F"/>
    <w:rsid w:val="00526E29"/>
    <w:rsid w:val="00526FAB"/>
    <w:rsid w:val="00527438"/>
    <w:rsid w:val="00527759"/>
    <w:rsid w:val="00527879"/>
    <w:rsid w:val="00527BA5"/>
    <w:rsid w:val="00527C0A"/>
    <w:rsid w:val="00527D1C"/>
    <w:rsid w:val="00530683"/>
    <w:rsid w:val="005309FD"/>
    <w:rsid w:val="00530A1E"/>
    <w:rsid w:val="00530BB7"/>
    <w:rsid w:val="00531576"/>
    <w:rsid w:val="00532211"/>
    <w:rsid w:val="005327EE"/>
    <w:rsid w:val="00532D11"/>
    <w:rsid w:val="0053309C"/>
    <w:rsid w:val="005331A4"/>
    <w:rsid w:val="00533361"/>
    <w:rsid w:val="00533622"/>
    <w:rsid w:val="005338CA"/>
    <w:rsid w:val="00533B6E"/>
    <w:rsid w:val="005342FF"/>
    <w:rsid w:val="00534549"/>
    <w:rsid w:val="0053458E"/>
    <w:rsid w:val="00534A00"/>
    <w:rsid w:val="00534DB5"/>
    <w:rsid w:val="0053500A"/>
    <w:rsid w:val="00535087"/>
    <w:rsid w:val="005352D1"/>
    <w:rsid w:val="005352E0"/>
    <w:rsid w:val="00535322"/>
    <w:rsid w:val="00535519"/>
    <w:rsid w:val="005356A4"/>
    <w:rsid w:val="00535B02"/>
    <w:rsid w:val="00535B26"/>
    <w:rsid w:val="00535B2E"/>
    <w:rsid w:val="00536079"/>
    <w:rsid w:val="00536540"/>
    <w:rsid w:val="00536B3B"/>
    <w:rsid w:val="00537475"/>
    <w:rsid w:val="0054017C"/>
    <w:rsid w:val="005401CF"/>
    <w:rsid w:val="00540554"/>
    <w:rsid w:val="00540CDE"/>
    <w:rsid w:val="0054102B"/>
    <w:rsid w:val="0054104E"/>
    <w:rsid w:val="005411A1"/>
    <w:rsid w:val="00541696"/>
    <w:rsid w:val="00541DBF"/>
    <w:rsid w:val="005424F1"/>
    <w:rsid w:val="00542724"/>
    <w:rsid w:val="005429D5"/>
    <w:rsid w:val="00542B23"/>
    <w:rsid w:val="00543276"/>
    <w:rsid w:val="00543349"/>
    <w:rsid w:val="00543B38"/>
    <w:rsid w:val="00543C68"/>
    <w:rsid w:val="00544536"/>
    <w:rsid w:val="005448E1"/>
    <w:rsid w:val="00544AB9"/>
    <w:rsid w:val="00544BB9"/>
    <w:rsid w:val="00544F1D"/>
    <w:rsid w:val="005458BD"/>
    <w:rsid w:val="0054598D"/>
    <w:rsid w:val="005460A8"/>
    <w:rsid w:val="00546311"/>
    <w:rsid w:val="00546BCF"/>
    <w:rsid w:val="00546C0C"/>
    <w:rsid w:val="00547A16"/>
    <w:rsid w:val="00547B36"/>
    <w:rsid w:val="00547C77"/>
    <w:rsid w:val="00547DEA"/>
    <w:rsid w:val="00550406"/>
    <w:rsid w:val="00550460"/>
    <w:rsid w:val="00550971"/>
    <w:rsid w:val="005513A1"/>
    <w:rsid w:val="0055159F"/>
    <w:rsid w:val="00551850"/>
    <w:rsid w:val="00551B08"/>
    <w:rsid w:val="00552117"/>
    <w:rsid w:val="00552377"/>
    <w:rsid w:val="0055252B"/>
    <w:rsid w:val="00552569"/>
    <w:rsid w:val="005525C3"/>
    <w:rsid w:val="0055261B"/>
    <w:rsid w:val="00553032"/>
    <w:rsid w:val="005538CA"/>
    <w:rsid w:val="00553B01"/>
    <w:rsid w:val="00553EC1"/>
    <w:rsid w:val="00554C31"/>
    <w:rsid w:val="00554DAE"/>
    <w:rsid w:val="005551A9"/>
    <w:rsid w:val="0055581A"/>
    <w:rsid w:val="00555B35"/>
    <w:rsid w:val="0055629B"/>
    <w:rsid w:val="005565F6"/>
    <w:rsid w:val="005568BA"/>
    <w:rsid w:val="005569B4"/>
    <w:rsid w:val="00556F53"/>
    <w:rsid w:val="0055704C"/>
    <w:rsid w:val="005570B1"/>
    <w:rsid w:val="005576EE"/>
    <w:rsid w:val="0055773A"/>
    <w:rsid w:val="0055783D"/>
    <w:rsid w:val="00557A3F"/>
    <w:rsid w:val="00557E9C"/>
    <w:rsid w:val="0056005A"/>
    <w:rsid w:val="00560493"/>
    <w:rsid w:val="005605C0"/>
    <w:rsid w:val="00560750"/>
    <w:rsid w:val="00560E24"/>
    <w:rsid w:val="00561347"/>
    <w:rsid w:val="005618AA"/>
    <w:rsid w:val="005619CE"/>
    <w:rsid w:val="00561CDA"/>
    <w:rsid w:val="00561D1F"/>
    <w:rsid w:val="00561D73"/>
    <w:rsid w:val="00561EC2"/>
    <w:rsid w:val="00562C55"/>
    <w:rsid w:val="00562EB9"/>
    <w:rsid w:val="00563089"/>
    <w:rsid w:val="0056327B"/>
    <w:rsid w:val="00563362"/>
    <w:rsid w:val="0056363D"/>
    <w:rsid w:val="00563B29"/>
    <w:rsid w:val="00563DC5"/>
    <w:rsid w:val="005658BE"/>
    <w:rsid w:val="005658D3"/>
    <w:rsid w:val="005658E2"/>
    <w:rsid w:val="00565973"/>
    <w:rsid w:val="00565A9C"/>
    <w:rsid w:val="00565B02"/>
    <w:rsid w:val="00565FF4"/>
    <w:rsid w:val="005660E9"/>
    <w:rsid w:val="0056618E"/>
    <w:rsid w:val="00566440"/>
    <w:rsid w:val="00566449"/>
    <w:rsid w:val="00566689"/>
    <w:rsid w:val="0056675D"/>
    <w:rsid w:val="005668E1"/>
    <w:rsid w:val="00566AD7"/>
    <w:rsid w:val="00566BD3"/>
    <w:rsid w:val="005674FE"/>
    <w:rsid w:val="00567554"/>
    <w:rsid w:val="0056766A"/>
    <w:rsid w:val="005679AD"/>
    <w:rsid w:val="00570742"/>
    <w:rsid w:val="00570B1D"/>
    <w:rsid w:val="00570C80"/>
    <w:rsid w:val="00570F3C"/>
    <w:rsid w:val="0057120E"/>
    <w:rsid w:val="005715A2"/>
    <w:rsid w:val="005715CC"/>
    <w:rsid w:val="00571718"/>
    <w:rsid w:val="00571B75"/>
    <w:rsid w:val="00571B98"/>
    <w:rsid w:val="00571CB5"/>
    <w:rsid w:val="00571CF9"/>
    <w:rsid w:val="005724F2"/>
    <w:rsid w:val="00572562"/>
    <w:rsid w:val="005728FF"/>
    <w:rsid w:val="00572E1A"/>
    <w:rsid w:val="005734BE"/>
    <w:rsid w:val="005735B1"/>
    <w:rsid w:val="005737EF"/>
    <w:rsid w:val="00573DD9"/>
    <w:rsid w:val="0057402E"/>
    <w:rsid w:val="00574044"/>
    <w:rsid w:val="0057406D"/>
    <w:rsid w:val="005743EC"/>
    <w:rsid w:val="00574536"/>
    <w:rsid w:val="005746B5"/>
    <w:rsid w:val="00574713"/>
    <w:rsid w:val="0057487A"/>
    <w:rsid w:val="005748D0"/>
    <w:rsid w:val="00574C8A"/>
    <w:rsid w:val="00574D5E"/>
    <w:rsid w:val="00574DF5"/>
    <w:rsid w:val="005750A6"/>
    <w:rsid w:val="0057521D"/>
    <w:rsid w:val="00575234"/>
    <w:rsid w:val="00575334"/>
    <w:rsid w:val="00576004"/>
    <w:rsid w:val="0057648E"/>
    <w:rsid w:val="005765C4"/>
    <w:rsid w:val="00576806"/>
    <w:rsid w:val="00577607"/>
    <w:rsid w:val="00580070"/>
    <w:rsid w:val="005802FF"/>
    <w:rsid w:val="0058039E"/>
    <w:rsid w:val="00580791"/>
    <w:rsid w:val="00581643"/>
    <w:rsid w:val="00581671"/>
    <w:rsid w:val="00581A0E"/>
    <w:rsid w:val="00581A38"/>
    <w:rsid w:val="00581A87"/>
    <w:rsid w:val="005821D6"/>
    <w:rsid w:val="005825FF"/>
    <w:rsid w:val="00582731"/>
    <w:rsid w:val="005828C0"/>
    <w:rsid w:val="00582AB7"/>
    <w:rsid w:val="00582BC4"/>
    <w:rsid w:val="00582C28"/>
    <w:rsid w:val="00582F89"/>
    <w:rsid w:val="00583094"/>
    <w:rsid w:val="00583488"/>
    <w:rsid w:val="005836E3"/>
    <w:rsid w:val="00583991"/>
    <w:rsid w:val="00583A09"/>
    <w:rsid w:val="00583CE8"/>
    <w:rsid w:val="00583CF9"/>
    <w:rsid w:val="005840B4"/>
    <w:rsid w:val="00584138"/>
    <w:rsid w:val="00584142"/>
    <w:rsid w:val="0058436C"/>
    <w:rsid w:val="00584432"/>
    <w:rsid w:val="00584B6A"/>
    <w:rsid w:val="00584CFE"/>
    <w:rsid w:val="00584E00"/>
    <w:rsid w:val="00585382"/>
    <w:rsid w:val="005854E9"/>
    <w:rsid w:val="005858F5"/>
    <w:rsid w:val="00585FD5"/>
    <w:rsid w:val="00586422"/>
    <w:rsid w:val="00586674"/>
    <w:rsid w:val="00586945"/>
    <w:rsid w:val="00586E78"/>
    <w:rsid w:val="00586ECB"/>
    <w:rsid w:val="00587074"/>
    <w:rsid w:val="00587127"/>
    <w:rsid w:val="00587584"/>
    <w:rsid w:val="005902DC"/>
    <w:rsid w:val="005909B7"/>
    <w:rsid w:val="005909EB"/>
    <w:rsid w:val="00590F64"/>
    <w:rsid w:val="00591BA7"/>
    <w:rsid w:val="00591D44"/>
    <w:rsid w:val="00591DE5"/>
    <w:rsid w:val="005928C1"/>
    <w:rsid w:val="0059294A"/>
    <w:rsid w:val="00592954"/>
    <w:rsid w:val="00593520"/>
    <w:rsid w:val="00593C34"/>
    <w:rsid w:val="0059411A"/>
    <w:rsid w:val="005942C9"/>
    <w:rsid w:val="00594332"/>
    <w:rsid w:val="00595209"/>
    <w:rsid w:val="00595512"/>
    <w:rsid w:val="00595621"/>
    <w:rsid w:val="00597265"/>
    <w:rsid w:val="0059745A"/>
    <w:rsid w:val="00597562"/>
    <w:rsid w:val="0059763A"/>
    <w:rsid w:val="005A02FF"/>
    <w:rsid w:val="005A03A1"/>
    <w:rsid w:val="005A06D6"/>
    <w:rsid w:val="005A0764"/>
    <w:rsid w:val="005A07CB"/>
    <w:rsid w:val="005A1DF7"/>
    <w:rsid w:val="005A210C"/>
    <w:rsid w:val="005A21F4"/>
    <w:rsid w:val="005A220E"/>
    <w:rsid w:val="005A255B"/>
    <w:rsid w:val="005A2F5D"/>
    <w:rsid w:val="005A329F"/>
    <w:rsid w:val="005A32FA"/>
    <w:rsid w:val="005A35C6"/>
    <w:rsid w:val="005A36F4"/>
    <w:rsid w:val="005A3A5B"/>
    <w:rsid w:val="005A4250"/>
    <w:rsid w:val="005A42B2"/>
    <w:rsid w:val="005A4477"/>
    <w:rsid w:val="005A48B3"/>
    <w:rsid w:val="005A4D2D"/>
    <w:rsid w:val="005A526C"/>
    <w:rsid w:val="005A5430"/>
    <w:rsid w:val="005A567D"/>
    <w:rsid w:val="005A5D9C"/>
    <w:rsid w:val="005A668D"/>
    <w:rsid w:val="005A6BDE"/>
    <w:rsid w:val="005A723E"/>
    <w:rsid w:val="005A75FC"/>
    <w:rsid w:val="005A7676"/>
    <w:rsid w:val="005A7756"/>
    <w:rsid w:val="005A7967"/>
    <w:rsid w:val="005A7BBA"/>
    <w:rsid w:val="005A7D3A"/>
    <w:rsid w:val="005A7DB2"/>
    <w:rsid w:val="005A7FDF"/>
    <w:rsid w:val="005B035D"/>
    <w:rsid w:val="005B0B34"/>
    <w:rsid w:val="005B0E74"/>
    <w:rsid w:val="005B1155"/>
    <w:rsid w:val="005B1402"/>
    <w:rsid w:val="005B14DE"/>
    <w:rsid w:val="005B1B05"/>
    <w:rsid w:val="005B1BF3"/>
    <w:rsid w:val="005B1C8B"/>
    <w:rsid w:val="005B2292"/>
    <w:rsid w:val="005B2381"/>
    <w:rsid w:val="005B2571"/>
    <w:rsid w:val="005B2617"/>
    <w:rsid w:val="005B27CF"/>
    <w:rsid w:val="005B28DF"/>
    <w:rsid w:val="005B2A27"/>
    <w:rsid w:val="005B2B35"/>
    <w:rsid w:val="005B2BC6"/>
    <w:rsid w:val="005B2C4C"/>
    <w:rsid w:val="005B373F"/>
    <w:rsid w:val="005B377A"/>
    <w:rsid w:val="005B3785"/>
    <w:rsid w:val="005B3E13"/>
    <w:rsid w:val="005B4E6E"/>
    <w:rsid w:val="005B5305"/>
    <w:rsid w:val="005B55CA"/>
    <w:rsid w:val="005B61B9"/>
    <w:rsid w:val="005B6512"/>
    <w:rsid w:val="005B6B34"/>
    <w:rsid w:val="005B6B76"/>
    <w:rsid w:val="005B6CDC"/>
    <w:rsid w:val="005B766E"/>
    <w:rsid w:val="005B76A0"/>
    <w:rsid w:val="005C00C3"/>
    <w:rsid w:val="005C05B1"/>
    <w:rsid w:val="005C0AAF"/>
    <w:rsid w:val="005C0BA3"/>
    <w:rsid w:val="005C112F"/>
    <w:rsid w:val="005C20DB"/>
    <w:rsid w:val="005C24AD"/>
    <w:rsid w:val="005C2916"/>
    <w:rsid w:val="005C2B7C"/>
    <w:rsid w:val="005C3CF0"/>
    <w:rsid w:val="005C3E38"/>
    <w:rsid w:val="005C3F39"/>
    <w:rsid w:val="005C41E6"/>
    <w:rsid w:val="005C42F8"/>
    <w:rsid w:val="005C4492"/>
    <w:rsid w:val="005C5154"/>
    <w:rsid w:val="005C5478"/>
    <w:rsid w:val="005C54A6"/>
    <w:rsid w:val="005C55D9"/>
    <w:rsid w:val="005C578D"/>
    <w:rsid w:val="005C59D8"/>
    <w:rsid w:val="005C628D"/>
    <w:rsid w:val="005C63F6"/>
    <w:rsid w:val="005C64F8"/>
    <w:rsid w:val="005C6C36"/>
    <w:rsid w:val="005C6D29"/>
    <w:rsid w:val="005C6FFF"/>
    <w:rsid w:val="005C79D3"/>
    <w:rsid w:val="005C7C9A"/>
    <w:rsid w:val="005D08D0"/>
    <w:rsid w:val="005D0CB9"/>
    <w:rsid w:val="005D18B6"/>
    <w:rsid w:val="005D201B"/>
    <w:rsid w:val="005D2951"/>
    <w:rsid w:val="005D297B"/>
    <w:rsid w:val="005D2B3D"/>
    <w:rsid w:val="005D32AF"/>
    <w:rsid w:val="005D32B6"/>
    <w:rsid w:val="005D3845"/>
    <w:rsid w:val="005D4A3E"/>
    <w:rsid w:val="005D5016"/>
    <w:rsid w:val="005D5CB9"/>
    <w:rsid w:val="005D61C8"/>
    <w:rsid w:val="005D65E0"/>
    <w:rsid w:val="005D6902"/>
    <w:rsid w:val="005D6C18"/>
    <w:rsid w:val="005D6DF2"/>
    <w:rsid w:val="005D6E8D"/>
    <w:rsid w:val="005D6EF1"/>
    <w:rsid w:val="005D6EFF"/>
    <w:rsid w:val="005D772B"/>
    <w:rsid w:val="005D7943"/>
    <w:rsid w:val="005D7AD0"/>
    <w:rsid w:val="005D7D7C"/>
    <w:rsid w:val="005D7F4B"/>
    <w:rsid w:val="005D7F4E"/>
    <w:rsid w:val="005E04B2"/>
    <w:rsid w:val="005E053B"/>
    <w:rsid w:val="005E055F"/>
    <w:rsid w:val="005E05A4"/>
    <w:rsid w:val="005E07A4"/>
    <w:rsid w:val="005E083F"/>
    <w:rsid w:val="005E0B50"/>
    <w:rsid w:val="005E136A"/>
    <w:rsid w:val="005E19EA"/>
    <w:rsid w:val="005E1D35"/>
    <w:rsid w:val="005E2105"/>
    <w:rsid w:val="005E238A"/>
    <w:rsid w:val="005E27D9"/>
    <w:rsid w:val="005E2BC9"/>
    <w:rsid w:val="005E2C28"/>
    <w:rsid w:val="005E2C2B"/>
    <w:rsid w:val="005E2EF8"/>
    <w:rsid w:val="005E2FCD"/>
    <w:rsid w:val="005E30CA"/>
    <w:rsid w:val="005E37DE"/>
    <w:rsid w:val="005E3BE2"/>
    <w:rsid w:val="005E3F65"/>
    <w:rsid w:val="005E442F"/>
    <w:rsid w:val="005E452E"/>
    <w:rsid w:val="005E4729"/>
    <w:rsid w:val="005E47BA"/>
    <w:rsid w:val="005E47EA"/>
    <w:rsid w:val="005E4A31"/>
    <w:rsid w:val="005E4B07"/>
    <w:rsid w:val="005E4C12"/>
    <w:rsid w:val="005E559E"/>
    <w:rsid w:val="005E56C0"/>
    <w:rsid w:val="005E621C"/>
    <w:rsid w:val="005E6465"/>
    <w:rsid w:val="005E6CFC"/>
    <w:rsid w:val="005E6E51"/>
    <w:rsid w:val="005E6EA2"/>
    <w:rsid w:val="005E7048"/>
    <w:rsid w:val="005E73E7"/>
    <w:rsid w:val="005E745C"/>
    <w:rsid w:val="005E7783"/>
    <w:rsid w:val="005E7C2F"/>
    <w:rsid w:val="005E7D75"/>
    <w:rsid w:val="005E7E5B"/>
    <w:rsid w:val="005E7EF9"/>
    <w:rsid w:val="005F0123"/>
    <w:rsid w:val="005F016C"/>
    <w:rsid w:val="005F04C3"/>
    <w:rsid w:val="005F04F0"/>
    <w:rsid w:val="005F09C9"/>
    <w:rsid w:val="005F155F"/>
    <w:rsid w:val="005F15AB"/>
    <w:rsid w:val="005F17A8"/>
    <w:rsid w:val="005F1930"/>
    <w:rsid w:val="005F1BDC"/>
    <w:rsid w:val="005F2439"/>
    <w:rsid w:val="005F278E"/>
    <w:rsid w:val="005F286A"/>
    <w:rsid w:val="005F2A4C"/>
    <w:rsid w:val="005F2B41"/>
    <w:rsid w:val="005F31AE"/>
    <w:rsid w:val="005F3A34"/>
    <w:rsid w:val="005F3B34"/>
    <w:rsid w:val="005F3F66"/>
    <w:rsid w:val="005F4180"/>
    <w:rsid w:val="005F4182"/>
    <w:rsid w:val="005F422E"/>
    <w:rsid w:val="005F44B9"/>
    <w:rsid w:val="005F464F"/>
    <w:rsid w:val="005F477F"/>
    <w:rsid w:val="005F4917"/>
    <w:rsid w:val="005F4B8E"/>
    <w:rsid w:val="005F4D21"/>
    <w:rsid w:val="005F4D72"/>
    <w:rsid w:val="005F4F9F"/>
    <w:rsid w:val="005F5637"/>
    <w:rsid w:val="005F580E"/>
    <w:rsid w:val="005F5E93"/>
    <w:rsid w:val="005F6BB6"/>
    <w:rsid w:val="005F6C3F"/>
    <w:rsid w:val="005F6E8C"/>
    <w:rsid w:val="005F740A"/>
    <w:rsid w:val="005F7643"/>
    <w:rsid w:val="005F769F"/>
    <w:rsid w:val="005F77BB"/>
    <w:rsid w:val="005F7E27"/>
    <w:rsid w:val="00600C90"/>
    <w:rsid w:val="00601071"/>
    <w:rsid w:val="00601086"/>
    <w:rsid w:val="0060134B"/>
    <w:rsid w:val="00601F9E"/>
    <w:rsid w:val="00602413"/>
    <w:rsid w:val="00602871"/>
    <w:rsid w:val="00603237"/>
    <w:rsid w:val="006033BD"/>
    <w:rsid w:val="00603B47"/>
    <w:rsid w:val="00603CC2"/>
    <w:rsid w:val="00604207"/>
    <w:rsid w:val="006042A1"/>
    <w:rsid w:val="006043E6"/>
    <w:rsid w:val="0060496A"/>
    <w:rsid w:val="006050CE"/>
    <w:rsid w:val="0060524D"/>
    <w:rsid w:val="00605E7D"/>
    <w:rsid w:val="0060690A"/>
    <w:rsid w:val="00606C0F"/>
    <w:rsid w:val="00607A07"/>
    <w:rsid w:val="00607C52"/>
    <w:rsid w:val="00607DA9"/>
    <w:rsid w:val="00610B54"/>
    <w:rsid w:val="006115C4"/>
    <w:rsid w:val="00611727"/>
    <w:rsid w:val="006125F2"/>
    <w:rsid w:val="00612636"/>
    <w:rsid w:val="006126B1"/>
    <w:rsid w:val="00612AD1"/>
    <w:rsid w:val="00612BF5"/>
    <w:rsid w:val="006130E3"/>
    <w:rsid w:val="0061324F"/>
    <w:rsid w:val="0061327C"/>
    <w:rsid w:val="00613CBD"/>
    <w:rsid w:val="0061461B"/>
    <w:rsid w:val="00615036"/>
    <w:rsid w:val="00615769"/>
    <w:rsid w:val="00615A7E"/>
    <w:rsid w:val="00616016"/>
    <w:rsid w:val="0061634A"/>
    <w:rsid w:val="00616B7B"/>
    <w:rsid w:val="00616BCC"/>
    <w:rsid w:val="00617804"/>
    <w:rsid w:val="00617B93"/>
    <w:rsid w:val="00620160"/>
    <w:rsid w:val="00620348"/>
    <w:rsid w:val="006212B7"/>
    <w:rsid w:val="00621550"/>
    <w:rsid w:val="006215D7"/>
    <w:rsid w:val="00621626"/>
    <w:rsid w:val="0062195F"/>
    <w:rsid w:val="00621AD7"/>
    <w:rsid w:val="00621B5A"/>
    <w:rsid w:val="006221ED"/>
    <w:rsid w:val="006221EF"/>
    <w:rsid w:val="00622530"/>
    <w:rsid w:val="00622C9D"/>
    <w:rsid w:val="00622FF1"/>
    <w:rsid w:val="00623310"/>
    <w:rsid w:val="00623A37"/>
    <w:rsid w:val="00623B41"/>
    <w:rsid w:val="00623C13"/>
    <w:rsid w:val="00624766"/>
    <w:rsid w:val="0062480E"/>
    <w:rsid w:val="00624A7E"/>
    <w:rsid w:val="00624D50"/>
    <w:rsid w:val="0062546C"/>
    <w:rsid w:val="00625A83"/>
    <w:rsid w:val="00625BFA"/>
    <w:rsid w:val="00625C76"/>
    <w:rsid w:val="00625D21"/>
    <w:rsid w:val="0062620C"/>
    <w:rsid w:val="006267A3"/>
    <w:rsid w:val="0062722E"/>
    <w:rsid w:val="0062745F"/>
    <w:rsid w:val="00627C08"/>
    <w:rsid w:val="00627CC9"/>
    <w:rsid w:val="00630018"/>
    <w:rsid w:val="006300A2"/>
    <w:rsid w:val="006303FF"/>
    <w:rsid w:val="00630504"/>
    <w:rsid w:val="006305BE"/>
    <w:rsid w:val="006309CE"/>
    <w:rsid w:val="00630BDD"/>
    <w:rsid w:val="006312BC"/>
    <w:rsid w:val="00631AD6"/>
    <w:rsid w:val="0063215C"/>
    <w:rsid w:val="006321CB"/>
    <w:rsid w:val="0063285D"/>
    <w:rsid w:val="00632A0F"/>
    <w:rsid w:val="00633968"/>
    <w:rsid w:val="00633AB5"/>
    <w:rsid w:val="0063407E"/>
    <w:rsid w:val="00634137"/>
    <w:rsid w:val="00634B89"/>
    <w:rsid w:val="00634CFB"/>
    <w:rsid w:val="00635329"/>
    <w:rsid w:val="00635441"/>
    <w:rsid w:val="0063554A"/>
    <w:rsid w:val="0063561D"/>
    <w:rsid w:val="006356FE"/>
    <w:rsid w:val="00635C3E"/>
    <w:rsid w:val="00635E9C"/>
    <w:rsid w:val="00636490"/>
    <w:rsid w:val="00636754"/>
    <w:rsid w:val="006369BE"/>
    <w:rsid w:val="00636E96"/>
    <w:rsid w:val="0063714B"/>
    <w:rsid w:val="00637727"/>
    <w:rsid w:val="006378CB"/>
    <w:rsid w:val="00637C29"/>
    <w:rsid w:val="00637C84"/>
    <w:rsid w:val="006403AC"/>
    <w:rsid w:val="00640BE9"/>
    <w:rsid w:val="006411DA"/>
    <w:rsid w:val="006415AB"/>
    <w:rsid w:val="006416F5"/>
    <w:rsid w:val="00641D44"/>
    <w:rsid w:val="00642197"/>
    <w:rsid w:val="0064232A"/>
    <w:rsid w:val="0064253E"/>
    <w:rsid w:val="00642623"/>
    <w:rsid w:val="0064294D"/>
    <w:rsid w:val="00642A4D"/>
    <w:rsid w:val="00642E21"/>
    <w:rsid w:val="00643268"/>
    <w:rsid w:val="006433E0"/>
    <w:rsid w:val="006439B2"/>
    <w:rsid w:val="00643A3B"/>
    <w:rsid w:val="0064400E"/>
    <w:rsid w:val="006442B6"/>
    <w:rsid w:val="00644751"/>
    <w:rsid w:val="00644E0A"/>
    <w:rsid w:val="00644FB8"/>
    <w:rsid w:val="00645499"/>
    <w:rsid w:val="006456C6"/>
    <w:rsid w:val="00645A5D"/>
    <w:rsid w:val="006467EF"/>
    <w:rsid w:val="00646851"/>
    <w:rsid w:val="00646A07"/>
    <w:rsid w:val="0064708E"/>
    <w:rsid w:val="006472D0"/>
    <w:rsid w:val="006475B6"/>
    <w:rsid w:val="00650392"/>
    <w:rsid w:val="006505AE"/>
    <w:rsid w:val="00650653"/>
    <w:rsid w:val="0065075B"/>
    <w:rsid w:val="00650CD1"/>
    <w:rsid w:val="00651234"/>
    <w:rsid w:val="006513CD"/>
    <w:rsid w:val="00651E1F"/>
    <w:rsid w:val="00652064"/>
    <w:rsid w:val="006529A5"/>
    <w:rsid w:val="0065332F"/>
    <w:rsid w:val="006533A1"/>
    <w:rsid w:val="006534B4"/>
    <w:rsid w:val="0065379D"/>
    <w:rsid w:val="00653A69"/>
    <w:rsid w:val="00653F8F"/>
    <w:rsid w:val="0065401A"/>
    <w:rsid w:val="0065424B"/>
    <w:rsid w:val="006550EB"/>
    <w:rsid w:val="006553E6"/>
    <w:rsid w:val="00655B0B"/>
    <w:rsid w:val="006561E0"/>
    <w:rsid w:val="00656C79"/>
    <w:rsid w:val="00657069"/>
    <w:rsid w:val="0065763F"/>
    <w:rsid w:val="0065793F"/>
    <w:rsid w:val="00657D7D"/>
    <w:rsid w:val="00660302"/>
    <w:rsid w:val="00660454"/>
    <w:rsid w:val="00660A50"/>
    <w:rsid w:val="00661139"/>
    <w:rsid w:val="00661383"/>
    <w:rsid w:val="0066145A"/>
    <w:rsid w:val="0066194F"/>
    <w:rsid w:val="00661CC0"/>
    <w:rsid w:val="0066243C"/>
    <w:rsid w:val="00662453"/>
    <w:rsid w:val="00662872"/>
    <w:rsid w:val="00662A09"/>
    <w:rsid w:val="00662C35"/>
    <w:rsid w:val="00663191"/>
    <w:rsid w:val="006631E5"/>
    <w:rsid w:val="00663318"/>
    <w:rsid w:val="00663844"/>
    <w:rsid w:val="00664192"/>
    <w:rsid w:val="006646B0"/>
    <w:rsid w:val="006646CC"/>
    <w:rsid w:val="006647E9"/>
    <w:rsid w:val="00664DD6"/>
    <w:rsid w:val="006653B1"/>
    <w:rsid w:val="006653CB"/>
    <w:rsid w:val="006657B2"/>
    <w:rsid w:val="0066585C"/>
    <w:rsid w:val="00665D33"/>
    <w:rsid w:val="00665D7C"/>
    <w:rsid w:val="00665DDD"/>
    <w:rsid w:val="00665FFD"/>
    <w:rsid w:val="006667E3"/>
    <w:rsid w:val="00666A7B"/>
    <w:rsid w:val="00666DBB"/>
    <w:rsid w:val="0066751D"/>
    <w:rsid w:val="0066760F"/>
    <w:rsid w:val="006701E6"/>
    <w:rsid w:val="006708B4"/>
    <w:rsid w:val="00670B83"/>
    <w:rsid w:val="00670D77"/>
    <w:rsid w:val="00671049"/>
    <w:rsid w:val="00671249"/>
    <w:rsid w:val="006714B5"/>
    <w:rsid w:val="006715B2"/>
    <w:rsid w:val="00671997"/>
    <w:rsid w:val="00671C23"/>
    <w:rsid w:val="006722FF"/>
    <w:rsid w:val="00672398"/>
    <w:rsid w:val="00672945"/>
    <w:rsid w:val="006729C1"/>
    <w:rsid w:val="00672ED9"/>
    <w:rsid w:val="00673242"/>
    <w:rsid w:val="006732D1"/>
    <w:rsid w:val="006735A6"/>
    <w:rsid w:val="00673CB5"/>
    <w:rsid w:val="00673EC7"/>
    <w:rsid w:val="006744AA"/>
    <w:rsid w:val="00674842"/>
    <w:rsid w:val="00675AD2"/>
    <w:rsid w:val="00675C0F"/>
    <w:rsid w:val="00675F96"/>
    <w:rsid w:val="0067615C"/>
    <w:rsid w:val="00676650"/>
    <w:rsid w:val="00676E4A"/>
    <w:rsid w:val="006772F2"/>
    <w:rsid w:val="00677C60"/>
    <w:rsid w:val="006802A3"/>
    <w:rsid w:val="00680832"/>
    <w:rsid w:val="00680CE2"/>
    <w:rsid w:val="0068141A"/>
    <w:rsid w:val="0068162E"/>
    <w:rsid w:val="006820AF"/>
    <w:rsid w:val="00682170"/>
    <w:rsid w:val="00682403"/>
    <w:rsid w:val="00682C3A"/>
    <w:rsid w:val="00682D7D"/>
    <w:rsid w:val="00682E8C"/>
    <w:rsid w:val="00683798"/>
    <w:rsid w:val="00683AED"/>
    <w:rsid w:val="00683E41"/>
    <w:rsid w:val="006844B5"/>
    <w:rsid w:val="00684BEF"/>
    <w:rsid w:val="00684CE4"/>
    <w:rsid w:val="00684E1C"/>
    <w:rsid w:val="00685300"/>
    <w:rsid w:val="0068541E"/>
    <w:rsid w:val="00685567"/>
    <w:rsid w:val="006855E1"/>
    <w:rsid w:val="00685F46"/>
    <w:rsid w:val="00686A1B"/>
    <w:rsid w:val="00686E82"/>
    <w:rsid w:val="0068713D"/>
    <w:rsid w:val="006909EB"/>
    <w:rsid w:val="00690F78"/>
    <w:rsid w:val="006910AA"/>
    <w:rsid w:val="00691194"/>
    <w:rsid w:val="006913BC"/>
    <w:rsid w:val="00691924"/>
    <w:rsid w:val="00691E2F"/>
    <w:rsid w:val="00692B8F"/>
    <w:rsid w:val="00692EFB"/>
    <w:rsid w:val="00693110"/>
    <w:rsid w:val="00693344"/>
    <w:rsid w:val="0069346E"/>
    <w:rsid w:val="006939DA"/>
    <w:rsid w:val="006940DF"/>
    <w:rsid w:val="00694A68"/>
    <w:rsid w:val="00694A80"/>
    <w:rsid w:val="00694ACF"/>
    <w:rsid w:val="00694DDE"/>
    <w:rsid w:val="006951AB"/>
    <w:rsid w:val="00695760"/>
    <w:rsid w:val="00695A2F"/>
    <w:rsid w:val="00695DC2"/>
    <w:rsid w:val="00695EC8"/>
    <w:rsid w:val="00696E2E"/>
    <w:rsid w:val="00696E52"/>
    <w:rsid w:val="006975B2"/>
    <w:rsid w:val="00697698"/>
    <w:rsid w:val="00697D23"/>
    <w:rsid w:val="006A05D6"/>
    <w:rsid w:val="006A0D00"/>
    <w:rsid w:val="006A0F6E"/>
    <w:rsid w:val="006A20C6"/>
    <w:rsid w:val="006A3050"/>
    <w:rsid w:val="006A334C"/>
    <w:rsid w:val="006A353D"/>
    <w:rsid w:val="006A387B"/>
    <w:rsid w:val="006A391B"/>
    <w:rsid w:val="006A392A"/>
    <w:rsid w:val="006A3BA0"/>
    <w:rsid w:val="006A3C72"/>
    <w:rsid w:val="006A3F86"/>
    <w:rsid w:val="006A4091"/>
    <w:rsid w:val="006A4167"/>
    <w:rsid w:val="006A42FD"/>
    <w:rsid w:val="006A4325"/>
    <w:rsid w:val="006A4863"/>
    <w:rsid w:val="006A49F5"/>
    <w:rsid w:val="006A4A53"/>
    <w:rsid w:val="006A4D5C"/>
    <w:rsid w:val="006A5769"/>
    <w:rsid w:val="006A581D"/>
    <w:rsid w:val="006A584B"/>
    <w:rsid w:val="006A5C15"/>
    <w:rsid w:val="006A6078"/>
    <w:rsid w:val="006A60BD"/>
    <w:rsid w:val="006A6107"/>
    <w:rsid w:val="006A6E08"/>
    <w:rsid w:val="006A6F02"/>
    <w:rsid w:val="006A71D3"/>
    <w:rsid w:val="006A7457"/>
    <w:rsid w:val="006A7540"/>
    <w:rsid w:val="006B02F8"/>
    <w:rsid w:val="006B06A6"/>
    <w:rsid w:val="006B09DC"/>
    <w:rsid w:val="006B0C43"/>
    <w:rsid w:val="006B0DAE"/>
    <w:rsid w:val="006B0F72"/>
    <w:rsid w:val="006B136F"/>
    <w:rsid w:val="006B14EB"/>
    <w:rsid w:val="006B1871"/>
    <w:rsid w:val="006B1987"/>
    <w:rsid w:val="006B1993"/>
    <w:rsid w:val="006B1C21"/>
    <w:rsid w:val="006B1D5B"/>
    <w:rsid w:val="006B1E69"/>
    <w:rsid w:val="006B1E86"/>
    <w:rsid w:val="006B207C"/>
    <w:rsid w:val="006B23F5"/>
    <w:rsid w:val="006B2792"/>
    <w:rsid w:val="006B283B"/>
    <w:rsid w:val="006B2B0A"/>
    <w:rsid w:val="006B2DA1"/>
    <w:rsid w:val="006B2F7E"/>
    <w:rsid w:val="006B37EC"/>
    <w:rsid w:val="006B39F9"/>
    <w:rsid w:val="006B3A70"/>
    <w:rsid w:val="006B404E"/>
    <w:rsid w:val="006B4783"/>
    <w:rsid w:val="006B47D6"/>
    <w:rsid w:val="006B4811"/>
    <w:rsid w:val="006B4D2A"/>
    <w:rsid w:val="006B4E4E"/>
    <w:rsid w:val="006B51CC"/>
    <w:rsid w:val="006B5E9C"/>
    <w:rsid w:val="006B6106"/>
    <w:rsid w:val="006B656E"/>
    <w:rsid w:val="006B6632"/>
    <w:rsid w:val="006B669F"/>
    <w:rsid w:val="006B6F4E"/>
    <w:rsid w:val="006B749C"/>
    <w:rsid w:val="006B7551"/>
    <w:rsid w:val="006C0911"/>
    <w:rsid w:val="006C0AFC"/>
    <w:rsid w:val="006C0FDC"/>
    <w:rsid w:val="006C112E"/>
    <w:rsid w:val="006C1430"/>
    <w:rsid w:val="006C143B"/>
    <w:rsid w:val="006C155E"/>
    <w:rsid w:val="006C1EB1"/>
    <w:rsid w:val="006C2405"/>
    <w:rsid w:val="006C31E4"/>
    <w:rsid w:val="006C33F6"/>
    <w:rsid w:val="006C36AE"/>
    <w:rsid w:val="006C3E4A"/>
    <w:rsid w:val="006C44E4"/>
    <w:rsid w:val="006C47B0"/>
    <w:rsid w:val="006C50D3"/>
    <w:rsid w:val="006C5140"/>
    <w:rsid w:val="006C5841"/>
    <w:rsid w:val="006C5900"/>
    <w:rsid w:val="006C5934"/>
    <w:rsid w:val="006C5CE2"/>
    <w:rsid w:val="006C5DC5"/>
    <w:rsid w:val="006C5FC9"/>
    <w:rsid w:val="006C6D66"/>
    <w:rsid w:val="006C74E6"/>
    <w:rsid w:val="006C756F"/>
    <w:rsid w:val="006C75EB"/>
    <w:rsid w:val="006C77E6"/>
    <w:rsid w:val="006C78DF"/>
    <w:rsid w:val="006C7C04"/>
    <w:rsid w:val="006C7D9D"/>
    <w:rsid w:val="006D01A4"/>
    <w:rsid w:val="006D0502"/>
    <w:rsid w:val="006D0632"/>
    <w:rsid w:val="006D072E"/>
    <w:rsid w:val="006D0F8F"/>
    <w:rsid w:val="006D12D6"/>
    <w:rsid w:val="006D18BE"/>
    <w:rsid w:val="006D1AD3"/>
    <w:rsid w:val="006D1F21"/>
    <w:rsid w:val="006D28EE"/>
    <w:rsid w:val="006D29AB"/>
    <w:rsid w:val="006D2A15"/>
    <w:rsid w:val="006D2C9A"/>
    <w:rsid w:val="006D33B9"/>
    <w:rsid w:val="006D3483"/>
    <w:rsid w:val="006D3626"/>
    <w:rsid w:val="006D3A50"/>
    <w:rsid w:val="006D3F7D"/>
    <w:rsid w:val="006D4058"/>
    <w:rsid w:val="006D4137"/>
    <w:rsid w:val="006D43D0"/>
    <w:rsid w:val="006D4470"/>
    <w:rsid w:val="006D4513"/>
    <w:rsid w:val="006D454A"/>
    <w:rsid w:val="006D4C72"/>
    <w:rsid w:val="006D5CCD"/>
    <w:rsid w:val="006D5F9E"/>
    <w:rsid w:val="006D6588"/>
    <w:rsid w:val="006D7534"/>
    <w:rsid w:val="006D7BD8"/>
    <w:rsid w:val="006D7D63"/>
    <w:rsid w:val="006D7DBB"/>
    <w:rsid w:val="006D7DE3"/>
    <w:rsid w:val="006D7EBF"/>
    <w:rsid w:val="006E0980"/>
    <w:rsid w:val="006E0CB0"/>
    <w:rsid w:val="006E0D98"/>
    <w:rsid w:val="006E0E01"/>
    <w:rsid w:val="006E10A2"/>
    <w:rsid w:val="006E11B8"/>
    <w:rsid w:val="006E1403"/>
    <w:rsid w:val="006E1A7B"/>
    <w:rsid w:val="006E1ECA"/>
    <w:rsid w:val="006E1F54"/>
    <w:rsid w:val="006E215C"/>
    <w:rsid w:val="006E21D4"/>
    <w:rsid w:val="006E2EE9"/>
    <w:rsid w:val="006E314D"/>
    <w:rsid w:val="006E317B"/>
    <w:rsid w:val="006E3305"/>
    <w:rsid w:val="006E3F3B"/>
    <w:rsid w:val="006E496D"/>
    <w:rsid w:val="006E4A87"/>
    <w:rsid w:val="006E4CE8"/>
    <w:rsid w:val="006E4F85"/>
    <w:rsid w:val="006E5813"/>
    <w:rsid w:val="006E661D"/>
    <w:rsid w:val="006E6738"/>
    <w:rsid w:val="006E7080"/>
    <w:rsid w:val="006E730B"/>
    <w:rsid w:val="006E76D3"/>
    <w:rsid w:val="006E76E1"/>
    <w:rsid w:val="006E7859"/>
    <w:rsid w:val="006E7F1B"/>
    <w:rsid w:val="006F00ED"/>
    <w:rsid w:val="006F08BE"/>
    <w:rsid w:val="006F0BDD"/>
    <w:rsid w:val="006F0C17"/>
    <w:rsid w:val="006F1136"/>
    <w:rsid w:val="006F1277"/>
    <w:rsid w:val="006F1315"/>
    <w:rsid w:val="006F1D9B"/>
    <w:rsid w:val="006F281D"/>
    <w:rsid w:val="006F290C"/>
    <w:rsid w:val="006F3AC1"/>
    <w:rsid w:val="006F3F2D"/>
    <w:rsid w:val="006F3F5F"/>
    <w:rsid w:val="006F3F70"/>
    <w:rsid w:val="006F4532"/>
    <w:rsid w:val="006F4557"/>
    <w:rsid w:val="006F4BCF"/>
    <w:rsid w:val="006F56E0"/>
    <w:rsid w:val="006F5707"/>
    <w:rsid w:val="006F5836"/>
    <w:rsid w:val="006F6265"/>
    <w:rsid w:val="006F6285"/>
    <w:rsid w:val="006F6B41"/>
    <w:rsid w:val="006F6FEC"/>
    <w:rsid w:val="006F75C7"/>
    <w:rsid w:val="007001C2"/>
    <w:rsid w:val="00700CA8"/>
    <w:rsid w:val="0070119E"/>
    <w:rsid w:val="00701919"/>
    <w:rsid w:val="00701943"/>
    <w:rsid w:val="007019FE"/>
    <w:rsid w:val="00701CF2"/>
    <w:rsid w:val="00701EC5"/>
    <w:rsid w:val="00701F59"/>
    <w:rsid w:val="0070215C"/>
    <w:rsid w:val="00702431"/>
    <w:rsid w:val="00702B18"/>
    <w:rsid w:val="00702C42"/>
    <w:rsid w:val="00702CD7"/>
    <w:rsid w:val="0070309E"/>
    <w:rsid w:val="00703B77"/>
    <w:rsid w:val="0070487E"/>
    <w:rsid w:val="00704C86"/>
    <w:rsid w:val="00704D78"/>
    <w:rsid w:val="00704ED8"/>
    <w:rsid w:val="00704F98"/>
    <w:rsid w:val="00705343"/>
    <w:rsid w:val="00705821"/>
    <w:rsid w:val="0070599C"/>
    <w:rsid w:val="00705EE5"/>
    <w:rsid w:val="00706267"/>
    <w:rsid w:val="007062E7"/>
    <w:rsid w:val="007068E1"/>
    <w:rsid w:val="00707044"/>
    <w:rsid w:val="0070754D"/>
    <w:rsid w:val="00707654"/>
    <w:rsid w:val="007101F9"/>
    <w:rsid w:val="007102CD"/>
    <w:rsid w:val="00710857"/>
    <w:rsid w:val="007112A4"/>
    <w:rsid w:val="00711324"/>
    <w:rsid w:val="007118D7"/>
    <w:rsid w:val="00711935"/>
    <w:rsid w:val="00711CE9"/>
    <w:rsid w:val="00711E1A"/>
    <w:rsid w:val="00711E39"/>
    <w:rsid w:val="00711E56"/>
    <w:rsid w:val="00712100"/>
    <w:rsid w:val="00712264"/>
    <w:rsid w:val="00712272"/>
    <w:rsid w:val="00712299"/>
    <w:rsid w:val="00712836"/>
    <w:rsid w:val="007128A7"/>
    <w:rsid w:val="0071292D"/>
    <w:rsid w:val="0071296A"/>
    <w:rsid w:val="0071311C"/>
    <w:rsid w:val="00713223"/>
    <w:rsid w:val="00713875"/>
    <w:rsid w:val="007138EE"/>
    <w:rsid w:val="0071413D"/>
    <w:rsid w:val="007148D6"/>
    <w:rsid w:val="00714A57"/>
    <w:rsid w:val="00714AF3"/>
    <w:rsid w:val="00714DC3"/>
    <w:rsid w:val="00715719"/>
    <w:rsid w:val="00715F5F"/>
    <w:rsid w:val="00716115"/>
    <w:rsid w:val="007163EE"/>
    <w:rsid w:val="00716787"/>
    <w:rsid w:val="0071692C"/>
    <w:rsid w:val="00716CAC"/>
    <w:rsid w:val="00716D74"/>
    <w:rsid w:val="0071710A"/>
    <w:rsid w:val="00717C1B"/>
    <w:rsid w:val="00717C23"/>
    <w:rsid w:val="00717D66"/>
    <w:rsid w:val="007200C5"/>
    <w:rsid w:val="00720133"/>
    <w:rsid w:val="00720524"/>
    <w:rsid w:val="00720A8E"/>
    <w:rsid w:val="00720B18"/>
    <w:rsid w:val="00720DBD"/>
    <w:rsid w:val="0072127A"/>
    <w:rsid w:val="0072133B"/>
    <w:rsid w:val="00721923"/>
    <w:rsid w:val="00721F2C"/>
    <w:rsid w:val="00722157"/>
    <w:rsid w:val="00722164"/>
    <w:rsid w:val="00722333"/>
    <w:rsid w:val="00722D50"/>
    <w:rsid w:val="00722F6C"/>
    <w:rsid w:val="00723A91"/>
    <w:rsid w:val="00723D37"/>
    <w:rsid w:val="00724D56"/>
    <w:rsid w:val="00725487"/>
    <w:rsid w:val="007257FC"/>
    <w:rsid w:val="0072609A"/>
    <w:rsid w:val="00726129"/>
    <w:rsid w:val="00726F1F"/>
    <w:rsid w:val="00730012"/>
    <w:rsid w:val="00730673"/>
    <w:rsid w:val="00730ACE"/>
    <w:rsid w:val="00730E6D"/>
    <w:rsid w:val="0073109C"/>
    <w:rsid w:val="00731238"/>
    <w:rsid w:val="00731268"/>
    <w:rsid w:val="00731F1B"/>
    <w:rsid w:val="0073225E"/>
    <w:rsid w:val="00732D11"/>
    <w:rsid w:val="007330A4"/>
    <w:rsid w:val="00733282"/>
    <w:rsid w:val="007332C6"/>
    <w:rsid w:val="007333FE"/>
    <w:rsid w:val="00733AB3"/>
    <w:rsid w:val="007342CB"/>
    <w:rsid w:val="007347C2"/>
    <w:rsid w:val="00734C3E"/>
    <w:rsid w:val="00735270"/>
    <w:rsid w:val="00735C00"/>
    <w:rsid w:val="00735CC3"/>
    <w:rsid w:val="007369B1"/>
    <w:rsid w:val="00736FC9"/>
    <w:rsid w:val="007370F3"/>
    <w:rsid w:val="00737B61"/>
    <w:rsid w:val="00737D55"/>
    <w:rsid w:val="007400EE"/>
    <w:rsid w:val="0074020D"/>
    <w:rsid w:val="00740300"/>
    <w:rsid w:val="007403AC"/>
    <w:rsid w:val="0074058F"/>
    <w:rsid w:val="00740736"/>
    <w:rsid w:val="007409B6"/>
    <w:rsid w:val="00740B67"/>
    <w:rsid w:val="00740BEE"/>
    <w:rsid w:val="00740CBF"/>
    <w:rsid w:val="00740DE7"/>
    <w:rsid w:val="0074101B"/>
    <w:rsid w:val="00741360"/>
    <w:rsid w:val="007416A0"/>
    <w:rsid w:val="00741E11"/>
    <w:rsid w:val="007428D9"/>
    <w:rsid w:val="00742A9C"/>
    <w:rsid w:val="007430CA"/>
    <w:rsid w:val="00743279"/>
    <w:rsid w:val="0074390A"/>
    <w:rsid w:val="00743954"/>
    <w:rsid w:val="0074404C"/>
    <w:rsid w:val="007441DF"/>
    <w:rsid w:val="0074427B"/>
    <w:rsid w:val="007443B0"/>
    <w:rsid w:val="00744620"/>
    <w:rsid w:val="00744672"/>
    <w:rsid w:val="00744E1B"/>
    <w:rsid w:val="00744ED3"/>
    <w:rsid w:val="00745BC4"/>
    <w:rsid w:val="0074610A"/>
    <w:rsid w:val="007476C0"/>
    <w:rsid w:val="00747C91"/>
    <w:rsid w:val="00750651"/>
    <w:rsid w:val="00750856"/>
    <w:rsid w:val="00750F3A"/>
    <w:rsid w:val="00751806"/>
    <w:rsid w:val="0075183F"/>
    <w:rsid w:val="00751FA5"/>
    <w:rsid w:val="00751FD5"/>
    <w:rsid w:val="007522AF"/>
    <w:rsid w:val="00752D26"/>
    <w:rsid w:val="007534B6"/>
    <w:rsid w:val="007540CD"/>
    <w:rsid w:val="0075413A"/>
    <w:rsid w:val="00754439"/>
    <w:rsid w:val="0075497E"/>
    <w:rsid w:val="00754B2A"/>
    <w:rsid w:val="00754C71"/>
    <w:rsid w:val="0075542C"/>
    <w:rsid w:val="00755754"/>
    <w:rsid w:val="0075578A"/>
    <w:rsid w:val="007566EE"/>
    <w:rsid w:val="0075682E"/>
    <w:rsid w:val="00756AB7"/>
    <w:rsid w:val="00756ED1"/>
    <w:rsid w:val="00757151"/>
    <w:rsid w:val="007571E7"/>
    <w:rsid w:val="00757212"/>
    <w:rsid w:val="007578D6"/>
    <w:rsid w:val="00757C5A"/>
    <w:rsid w:val="00757DB1"/>
    <w:rsid w:val="00760231"/>
    <w:rsid w:val="00760D97"/>
    <w:rsid w:val="0076157B"/>
    <w:rsid w:val="00761DB0"/>
    <w:rsid w:val="00761E1A"/>
    <w:rsid w:val="00762070"/>
    <w:rsid w:val="00762153"/>
    <w:rsid w:val="007625D0"/>
    <w:rsid w:val="00762AA1"/>
    <w:rsid w:val="00762E25"/>
    <w:rsid w:val="00763137"/>
    <w:rsid w:val="00763242"/>
    <w:rsid w:val="007634F7"/>
    <w:rsid w:val="00763873"/>
    <w:rsid w:val="00763979"/>
    <w:rsid w:val="00763A78"/>
    <w:rsid w:val="00763D71"/>
    <w:rsid w:val="007642C4"/>
    <w:rsid w:val="007644AC"/>
    <w:rsid w:val="00764AAC"/>
    <w:rsid w:val="00764B46"/>
    <w:rsid w:val="00764FCA"/>
    <w:rsid w:val="00765B94"/>
    <w:rsid w:val="00765C47"/>
    <w:rsid w:val="00765F08"/>
    <w:rsid w:val="00766287"/>
    <w:rsid w:val="007664C6"/>
    <w:rsid w:val="00766584"/>
    <w:rsid w:val="00766DD3"/>
    <w:rsid w:val="00767989"/>
    <w:rsid w:val="00767C11"/>
    <w:rsid w:val="00767D84"/>
    <w:rsid w:val="00770031"/>
    <w:rsid w:val="00770837"/>
    <w:rsid w:val="00770E1F"/>
    <w:rsid w:val="00771120"/>
    <w:rsid w:val="00771560"/>
    <w:rsid w:val="007715EB"/>
    <w:rsid w:val="00771769"/>
    <w:rsid w:val="00771CFE"/>
    <w:rsid w:val="00771F9A"/>
    <w:rsid w:val="00771FB9"/>
    <w:rsid w:val="00772020"/>
    <w:rsid w:val="007727F5"/>
    <w:rsid w:val="00773063"/>
    <w:rsid w:val="007730E9"/>
    <w:rsid w:val="00773F3E"/>
    <w:rsid w:val="007744B1"/>
    <w:rsid w:val="007747DC"/>
    <w:rsid w:val="00774E1D"/>
    <w:rsid w:val="00774ED3"/>
    <w:rsid w:val="00775096"/>
    <w:rsid w:val="0077524A"/>
    <w:rsid w:val="00775D8E"/>
    <w:rsid w:val="00775F03"/>
    <w:rsid w:val="00776095"/>
    <w:rsid w:val="00776FFC"/>
    <w:rsid w:val="0077781A"/>
    <w:rsid w:val="00780063"/>
    <w:rsid w:val="007803C4"/>
    <w:rsid w:val="007805BA"/>
    <w:rsid w:val="007807E5"/>
    <w:rsid w:val="00780DA2"/>
    <w:rsid w:val="00781019"/>
    <w:rsid w:val="007810C7"/>
    <w:rsid w:val="007814FA"/>
    <w:rsid w:val="00781C43"/>
    <w:rsid w:val="00782740"/>
    <w:rsid w:val="00782B51"/>
    <w:rsid w:val="00783295"/>
    <w:rsid w:val="0078370C"/>
    <w:rsid w:val="00783D35"/>
    <w:rsid w:val="00783DF5"/>
    <w:rsid w:val="0078411F"/>
    <w:rsid w:val="007844D4"/>
    <w:rsid w:val="00784556"/>
    <w:rsid w:val="00784746"/>
    <w:rsid w:val="007848D6"/>
    <w:rsid w:val="00784A6D"/>
    <w:rsid w:val="0078592E"/>
    <w:rsid w:val="00785A0E"/>
    <w:rsid w:val="00785CC1"/>
    <w:rsid w:val="00785D55"/>
    <w:rsid w:val="0078613B"/>
    <w:rsid w:val="007861BA"/>
    <w:rsid w:val="00786274"/>
    <w:rsid w:val="00786427"/>
    <w:rsid w:val="00786601"/>
    <w:rsid w:val="0078665E"/>
    <w:rsid w:val="007868D5"/>
    <w:rsid w:val="00786FB2"/>
    <w:rsid w:val="00787217"/>
    <w:rsid w:val="0078779C"/>
    <w:rsid w:val="0078799E"/>
    <w:rsid w:val="00787ACC"/>
    <w:rsid w:val="00787BE9"/>
    <w:rsid w:val="00787C0A"/>
    <w:rsid w:val="00787C49"/>
    <w:rsid w:val="00787DDA"/>
    <w:rsid w:val="00787F23"/>
    <w:rsid w:val="00787F25"/>
    <w:rsid w:val="00790B76"/>
    <w:rsid w:val="007910A8"/>
    <w:rsid w:val="00791546"/>
    <w:rsid w:val="007915CB"/>
    <w:rsid w:val="00791979"/>
    <w:rsid w:val="007919E6"/>
    <w:rsid w:val="00791F07"/>
    <w:rsid w:val="00792105"/>
    <w:rsid w:val="007924B5"/>
    <w:rsid w:val="00792655"/>
    <w:rsid w:val="007926DF"/>
    <w:rsid w:val="00792796"/>
    <w:rsid w:val="00792814"/>
    <w:rsid w:val="0079305B"/>
    <w:rsid w:val="007933FC"/>
    <w:rsid w:val="007938FD"/>
    <w:rsid w:val="00793E08"/>
    <w:rsid w:val="0079458F"/>
    <w:rsid w:val="00794C1C"/>
    <w:rsid w:val="007954E2"/>
    <w:rsid w:val="00795657"/>
    <w:rsid w:val="007957FC"/>
    <w:rsid w:val="0079598E"/>
    <w:rsid w:val="00796214"/>
    <w:rsid w:val="007969A7"/>
    <w:rsid w:val="00796E74"/>
    <w:rsid w:val="00797A74"/>
    <w:rsid w:val="00797BE4"/>
    <w:rsid w:val="007A0686"/>
    <w:rsid w:val="007A0AAC"/>
    <w:rsid w:val="007A1210"/>
    <w:rsid w:val="007A1233"/>
    <w:rsid w:val="007A2041"/>
    <w:rsid w:val="007A20ED"/>
    <w:rsid w:val="007A2CEC"/>
    <w:rsid w:val="007A32C9"/>
    <w:rsid w:val="007A393E"/>
    <w:rsid w:val="007A3DFC"/>
    <w:rsid w:val="007A4483"/>
    <w:rsid w:val="007A4A14"/>
    <w:rsid w:val="007A4BD4"/>
    <w:rsid w:val="007A563F"/>
    <w:rsid w:val="007A5B94"/>
    <w:rsid w:val="007A5E03"/>
    <w:rsid w:val="007A6062"/>
    <w:rsid w:val="007A6149"/>
    <w:rsid w:val="007A6675"/>
    <w:rsid w:val="007A7B05"/>
    <w:rsid w:val="007A7B2C"/>
    <w:rsid w:val="007B008B"/>
    <w:rsid w:val="007B01E8"/>
    <w:rsid w:val="007B04D4"/>
    <w:rsid w:val="007B0880"/>
    <w:rsid w:val="007B0D8F"/>
    <w:rsid w:val="007B0DCC"/>
    <w:rsid w:val="007B0E07"/>
    <w:rsid w:val="007B0E7E"/>
    <w:rsid w:val="007B128C"/>
    <w:rsid w:val="007B193D"/>
    <w:rsid w:val="007B1B87"/>
    <w:rsid w:val="007B1D96"/>
    <w:rsid w:val="007B2295"/>
    <w:rsid w:val="007B22B6"/>
    <w:rsid w:val="007B2667"/>
    <w:rsid w:val="007B26F8"/>
    <w:rsid w:val="007B2852"/>
    <w:rsid w:val="007B2991"/>
    <w:rsid w:val="007B2B6A"/>
    <w:rsid w:val="007B2CB1"/>
    <w:rsid w:val="007B2E17"/>
    <w:rsid w:val="007B3186"/>
    <w:rsid w:val="007B3208"/>
    <w:rsid w:val="007B40B5"/>
    <w:rsid w:val="007B4272"/>
    <w:rsid w:val="007B4811"/>
    <w:rsid w:val="007B4A86"/>
    <w:rsid w:val="007B4DE7"/>
    <w:rsid w:val="007B4EDF"/>
    <w:rsid w:val="007B4F29"/>
    <w:rsid w:val="007B52DC"/>
    <w:rsid w:val="007B5416"/>
    <w:rsid w:val="007B5847"/>
    <w:rsid w:val="007B585F"/>
    <w:rsid w:val="007B6511"/>
    <w:rsid w:val="007B667C"/>
    <w:rsid w:val="007B690F"/>
    <w:rsid w:val="007B6C2B"/>
    <w:rsid w:val="007B7384"/>
    <w:rsid w:val="007B78B3"/>
    <w:rsid w:val="007B7BA1"/>
    <w:rsid w:val="007B7D00"/>
    <w:rsid w:val="007C0D11"/>
    <w:rsid w:val="007C0F90"/>
    <w:rsid w:val="007C13AC"/>
    <w:rsid w:val="007C153F"/>
    <w:rsid w:val="007C1743"/>
    <w:rsid w:val="007C1792"/>
    <w:rsid w:val="007C196E"/>
    <w:rsid w:val="007C1C2B"/>
    <w:rsid w:val="007C20F6"/>
    <w:rsid w:val="007C2E41"/>
    <w:rsid w:val="007C2E6E"/>
    <w:rsid w:val="007C3100"/>
    <w:rsid w:val="007C3AF7"/>
    <w:rsid w:val="007C49DF"/>
    <w:rsid w:val="007C4E89"/>
    <w:rsid w:val="007C56B7"/>
    <w:rsid w:val="007C5884"/>
    <w:rsid w:val="007C5D10"/>
    <w:rsid w:val="007C6531"/>
    <w:rsid w:val="007C7050"/>
    <w:rsid w:val="007C70C1"/>
    <w:rsid w:val="007C70DD"/>
    <w:rsid w:val="007C7259"/>
    <w:rsid w:val="007C7553"/>
    <w:rsid w:val="007C772F"/>
    <w:rsid w:val="007C7730"/>
    <w:rsid w:val="007C784C"/>
    <w:rsid w:val="007C79BF"/>
    <w:rsid w:val="007D01C0"/>
    <w:rsid w:val="007D04D7"/>
    <w:rsid w:val="007D0586"/>
    <w:rsid w:val="007D0940"/>
    <w:rsid w:val="007D0EF2"/>
    <w:rsid w:val="007D1277"/>
    <w:rsid w:val="007D1373"/>
    <w:rsid w:val="007D153C"/>
    <w:rsid w:val="007D15C1"/>
    <w:rsid w:val="007D19F7"/>
    <w:rsid w:val="007D1DAD"/>
    <w:rsid w:val="007D22F8"/>
    <w:rsid w:val="007D2D99"/>
    <w:rsid w:val="007D3259"/>
    <w:rsid w:val="007D3B36"/>
    <w:rsid w:val="007D4394"/>
    <w:rsid w:val="007D4695"/>
    <w:rsid w:val="007D4E22"/>
    <w:rsid w:val="007D4E7B"/>
    <w:rsid w:val="007D5342"/>
    <w:rsid w:val="007D543C"/>
    <w:rsid w:val="007D57CD"/>
    <w:rsid w:val="007D5A47"/>
    <w:rsid w:val="007D5B90"/>
    <w:rsid w:val="007D5C28"/>
    <w:rsid w:val="007D6506"/>
    <w:rsid w:val="007D6A5A"/>
    <w:rsid w:val="007D6AD1"/>
    <w:rsid w:val="007D6C85"/>
    <w:rsid w:val="007D6E22"/>
    <w:rsid w:val="007D7033"/>
    <w:rsid w:val="007D70D6"/>
    <w:rsid w:val="007D72F4"/>
    <w:rsid w:val="007D7503"/>
    <w:rsid w:val="007D76AF"/>
    <w:rsid w:val="007D7CEB"/>
    <w:rsid w:val="007D7DC4"/>
    <w:rsid w:val="007D7FFB"/>
    <w:rsid w:val="007E073E"/>
    <w:rsid w:val="007E09BC"/>
    <w:rsid w:val="007E0EC2"/>
    <w:rsid w:val="007E14BA"/>
    <w:rsid w:val="007E2675"/>
    <w:rsid w:val="007E2708"/>
    <w:rsid w:val="007E27F6"/>
    <w:rsid w:val="007E2AC1"/>
    <w:rsid w:val="007E2D11"/>
    <w:rsid w:val="007E2D70"/>
    <w:rsid w:val="007E2FFE"/>
    <w:rsid w:val="007E3D2C"/>
    <w:rsid w:val="007E41F1"/>
    <w:rsid w:val="007E4644"/>
    <w:rsid w:val="007E47CF"/>
    <w:rsid w:val="007E4CCD"/>
    <w:rsid w:val="007E4CD2"/>
    <w:rsid w:val="007E4E93"/>
    <w:rsid w:val="007E4EF1"/>
    <w:rsid w:val="007E4F77"/>
    <w:rsid w:val="007E54A1"/>
    <w:rsid w:val="007E564F"/>
    <w:rsid w:val="007E579B"/>
    <w:rsid w:val="007E5DD7"/>
    <w:rsid w:val="007E5F0F"/>
    <w:rsid w:val="007E6321"/>
    <w:rsid w:val="007E6C31"/>
    <w:rsid w:val="007E6DCA"/>
    <w:rsid w:val="007E7387"/>
    <w:rsid w:val="007E76EE"/>
    <w:rsid w:val="007E789C"/>
    <w:rsid w:val="007E7CF7"/>
    <w:rsid w:val="007E7FCF"/>
    <w:rsid w:val="007F003C"/>
    <w:rsid w:val="007F02B9"/>
    <w:rsid w:val="007F078B"/>
    <w:rsid w:val="007F0DD6"/>
    <w:rsid w:val="007F0F98"/>
    <w:rsid w:val="007F17E1"/>
    <w:rsid w:val="007F1CA1"/>
    <w:rsid w:val="007F1DF1"/>
    <w:rsid w:val="007F2141"/>
    <w:rsid w:val="007F247C"/>
    <w:rsid w:val="007F271C"/>
    <w:rsid w:val="007F2948"/>
    <w:rsid w:val="007F2C54"/>
    <w:rsid w:val="007F2DDA"/>
    <w:rsid w:val="007F3082"/>
    <w:rsid w:val="007F3243"/>
    <w:rsid w:val="007F32BF"/>
    <w:rsid w:val="007F387C"/>
    <w:rsid w:val="007F3BA7"/>
    <w:rsid w:val="007F3BBC"/>
    <w:rsid w:val="007F40E7"/>
    <w:rsid w:val="007F47B7"/>
    <w:rsid w:val="007F507C"/>
    <w:rsid w:val="007F51DB"/>
    <w:rsid w:val="007F544C"/>
    <w:rsid w:val="007F5598"/>
    <w:rsid w:val="007F5AA4"/>
    <w:rsid w:val="007F5E69"/>
    <w:rsid w:val="007F6291"/>
    <w:rsid w:val="007F63F2"/>
    <w:rsid w:val="007F694F"/>
    <w:rsid w:val="007F7008"/>
    <w:rsid w:val="007F711D"/>
    <w:rsid w:val="007F71EB"/>
    <w:rsid w:val="007F74EB"/>
    <w:rsid w:val="007F76E6"/>
    <w:rsid w:val="008000FA"/>
    <w:rsid w:val="00800911"/>
    <w:rsid w:val="00800F1B"/>
    <w:rsid w:val="0080131A"/>
    <w:rsid w:val="0080187C"/>
    <w:rsid w:val="00801BC6"/>
    <w:rsid w:val="00802417"/>
    <w:rsid w:val="008026FA"/>
    <w:rsid w:val="008027E5"/>
    <w:rsid w:val="00802C36"/>
    <w:rsid w:val="008039A0"/>
    <w:rsid w:val="00803E55"/>
    <w:rsid w:val="0080455B"/>
    <w:rsid w:val="008045B6"/>
    <w:rsid w:val="00804E8D"/>
    <w:rsid w:val="0080522B"/>
    <w:rsid w:val="00805475"/>
    <w:rsid w:val="00805753"/>
    <w:rsid w:val="00806261"/>
    <w:rsid w:val="0080681D"/>
    <w:rsid w:val="00806924"/>
    <w:rsid w:val="00806A6A"/>
    <w:rsid w:val="00807E94"/>
    <w:rsid w:val="008101D6"/>
    <w:rsid w:val="008106F5"/>
    <w:rsid w:val="00810ED0"/>
    <w:rsid w:val="00811072"/>
    <w:rsid w:val="00811518"/>
    <w:rsid w:val="00811C12"/>
    <w:rsid w:val="00812099"/>
    <w:rsid w:val="008129FE"/>
    <w:rsid w:val="00812E6D"/>
    <w:rsid w:val="008130EC"/>
    <w:rsid w:val="0081331F"/>
    <w:rsid w:val="008137F0"/>
    <w:rsid w:val="00813872"/>
    <w:rsid w:val="00813A77"/>
    <w:rsid w:val="00813D81"/>
    <w:rsid w:val="008140BA"/>
    <w:rsid w:val="00814A4D"/>
    <w:rsid w:val="00814A75"/>
    <w:rsid w:val="00814A7E"/>
    <w:rsid w:val="00814B4B"/>
    <w:rsid w:val="00814C5D"/>
    <w:rsid w:val="008156F4"/>
    <w:rsid w:val="00815A04"/>
    <w:rsid w:val="00816001"/>
    <w:rsid w:val="00816002"/>
    <w:rsid w:val="0081637E"/>
    <w:rsid w:val="008163BF"/>
    <w:rsid w:val="00816718"/>
    <w:rsid w:val="008167F5"/>
    <w:rsid w:val="00816941"/>
    <w:rsid w:val="008169EB"/>
    <w:rsid w:val="008170FE"/>
    <w:rsid w:val="00817115"/>
    <w:rsid w:val="00817266"/>
    <w:rsid w:val="008172BC"/>
    <w:rsid w:val="00817348"/>
    <w:rsid w:val="00817A4B"/>
    <w:rsid w:val="00820131"/>
    <w:rsid w:val="00820294"/>
    <w:rsid w:val="0082056B"/>
    <w:rsid w:val="00820B26"/>
    <w:rsid w:val="00820C89"/>
    <w:rsid w:val="00820DD3"/>
    <w:rsid w:val="00821379"/>
    <w:rsid w:val="0082165F"/>
    <w:rsid w:val="0082186A"/>
    <w:rsid w:val="0082196C"/>
    <w:rsid w:val="00822040"/>
    <w:rsid w:val="00822052"/>
    <w:rsid w:val="00822720"/>
    <w:rsid w:val="00822A7F"/>
    <w:rsid w:val="00822B4D"/>
    <w:rsid w:val="00822F6E"/>
    <w:rsid w:val="00823222"/>
    <w:rsid w:val="00823882"/>
    <w:rsid w:val="00823D15"/>
    <w:rsid w:val="00824237"/>
    <w:rsid w:val="0082436E"/>
    <w:rsid w:val="0082487C"/>
    <w:rsid w:val="0082494D"/>
    <w:rsid w:val="00825401"/>
    <w:rsid w:val="00825654"/>
    <w:rsid w:val="00825880"/>
    <w:rsid w:val="00825E97"/>
    <w:rsid w:val="00827122"/>
    <w:rsid w:val="00827326"/>
    <w:rsid w:val="008303EE"/>
    <w:rsid w:val="008304BF"/>
    <w:rsid w:val="008309E8"/>
    <w:rsid w:val="00830E43"/>
    <w:rsid w:val="00831044"/>
    <w:rsid w:val="00831649"/>
    <w:rsid w:val="0083169C"/>
    <w:rsid w:val="00831A1D"/>
    <w:rsid w:val="00831AE1"/>
    <w:rsid w:val="00831D20"/>
    <w:rsid w:val="00831DD5"/>
    <w:rsid w:val="008325C0"/>
    <w:rsid w:val="00832959"/>
    <w:rsid w:val="00832FBE"/>
    <w:rsid w:val="008333F6"/>
    <w:rsid w:val="00833759"/>
    <w:rsid w:val="00833AE2"/>
    <w:rsid w:val="00833CFB"/>
    <w:rsid w:val="0083465B"/>
    <w:rsid w:val="0083627A"/>
    <w:rsid w:val="008364B6"/>
    <w:rsid w:val="00836A34"/>
    <w:rsid w:val="00836D1C"/>
    <w:rsid w:val="00836E18"/>
    <w:rsid w:val="00836F44"/>
    <w:rsid w:val="00837BD6"/>
    <w:rsid w:val="0084006B"/>
    <w:rsid w:val="008403C4"/>
    <w:rsid w:val="008405B5"/>
    <w:rsid w:val="008405E7"/>
    <w:rsid w:val="00840723"/>
    <w:rsid w:val="008407D8"/>
    <w:rsid w:val="00840B86"/>
    <w:rsid w:val="00840DE7"/>
    <w:rsid w:val="008411B1"/>
    <w:rsid w:val="00841220"/>
    <w:rsid w:val="00841383"/>
    <w:rsid w:val="00841516"/>
    <w:rsid w:val="00842342"/>
    <w:rsid w:val="00842CF1"/>
    <w:rsid w:val="00842ECE"/>
    <w:rsid w:val="00843126"/>
    <w:rsid w:val="00843350"/>
    <w:rsid w:val="00843383"/>
    <w:rsid w:val="0084373F"/>
    <w:rsid w:val="00843B10"/>
    <w:rsid w:val="00843E5A"/>
    <w:rsid w:val="00844464"/>
    <w:rsid w:val="00844662"/>
    <w:rsid w:val="008448B6"/>
    <w:rsid w:val="00844CDB"/>
    <w:rsid w:val="00844CEC"/>
    <w:rsid w:val="008462FE"/>
    <w:rsid w:val="008465F3"/>
    <w:rsid w:val="0084671A"/>
    <w:rsid w:val="00846ADE"/>
    <w:rsid w:val="00846B98"/>
    <w:rsid w:val="00846F53"/>
    <w:rsid w:val="00847186"/>
    <w:rsid w:val="008474FC"/>
    <w:rsid w:val="00847C24"/>
    <w:rsid w:val="00850333"/>
    <w:rsid w:val="00850BA8"/>
    <w:rsid w:val="00850C4F"/>
    <w:rsid w:val="00851071"/>
    <w:rsid w:val="008511C5"/>
    <w:rsid w:val="00851427"/>
    <w:rsid w:val="00851F9E"/>
    <w:rsid w:val="00852BF2"/>
    <w:rsid w:val="00852CD2"/>
    <w:rsid w:val="0085384A"/>
    <w:rsid w:val="00853B80"/>
    <w:rsid w:val="00854592"/>
    <w:rsid w:val="0085459F"/>
    <w:rsid w:val="008547B1"/>
    <w:rsid w:val="00854B1A"/>
    <w:rsid w:val="00854B86"/>
    <w:rsid w:val="00855264"/>
    <w:rsid w:val="00855827"/>
    <w:rsid w:val="0085596F"/>
    <w:rsid w:val="00855B77"/>
    <w:rsid w:val="00855BEC"/>
    <w:rsid w:val="00855F1D"/>
    <w:rsid w:val="00855FC0"/>
    <w:rsid w:val="00855FFA"/>
    <w:rsid w:val="00856824"/>
    <w:rsid w:val="008578F8"/>
    <w:rsid w:val="008579AF"/>
    <w:rsid w:val="00857E7E"/>
    <w:rsid w:val="00857F35"/>
    <w:rsid w:val="00860299"/>
    <w:rsid w:val="00860669"/>
    <w:rsid w:val="00860A31"/>
    <w:rsid w:val="00860BF4"/>
    <w:rsid w:val="00860D74"/>
    <w:rsid w:val="00860DBD"/>
    <w:rsid w:val="0086174A"/>
    <w:rsid w:val="00862746"/>
    <w:rsid w:val="00862F40"/>
    <w:rsid w:val="008630D4"/>
    <w:rsid w:val="0086351B"/>
    <w:rsid w:val="00863DD0"/>
    <w:rsid w:val="0086578C"/>
    <w:rsid w:val="008657E3"/>
    <w:rsid w:val="00865A7B"/>
    <w:rsid w:val="008666D1"/>
    <w:rsid w:val="00866ABD"/>
    <w:rsid w:val="00866BA3"/>
    <w:rsid w:val="00866D6E"/>
    <w:rsid w:val="00866F16"/>
    <w:rsid w:val="008679C4"/>
    <w:rsid w:val="00867BA3"/>
    <w:rsid w:val="00867C64"/>
    <w:rsid w:val="00867C73"/>
    <w:rsid w:val="008705D6"/>
    <w:rsid w:val="0087094E"/>
    <w:rsid w:val="00870D11"/>
    <w:rsid w:val="008712B7"/>
    <w:rsid w:val="00871444"/>
    <w:rsid w:val="008719EA"/>
    <w:rsid w:val="00873277"/>
    <w:rsid w:val="008733C2"/>
    <w:rsid w:val="00873495"/>
    <w:rsid w:val="008737E8"/>
    <w:rsid w:val="00874E66"/>
    <w:rsid w:val="00874EAD"/>
    <w:rsid w:val="0087580A"/>
    <w:rsid w:val="00875D08"/>
    <w:rsid w:val="008760C1"/>
    <w:rsid w:val="0087622A"/>
    <w:rsid w:val="0087627B"/>
    <w:rsid w:val="0087640B"/>
    <w:rsid w:val="0087648F"/>
    <w:rsid w:val="00876B3A"/>
    <w:rsid w:val="00876BF4"/>
    <w:rsid w:val="00877481"/>
    <w:rsid w:val="0087778A"/>
    <w:rsid w:val="0087783C"/>
    <w:rsid w:val="008778F9"/>
    <w:rsid w:val="008802FA"/>
    <w:rsid w:val="008806FF"/>
    <w:rsid w:val="00880A2B"/>
    <w:rsid w:val="00880CE2"/>
    <w:rsid w:val="00881002"/>
    <w:rsid w:val="008810C8"/>
    <w:rsid w:val="008812E2"/>
    <w:rsid w:val="008815BD"/>
    <w:rsid w:val="00881638"/>
    <w:rsid w:val="0088187D"/>
    <w:rsid w:val="0088245E"/>
    <w:rsid w:val="00882DAA"/>
    <w:rsid w:val="00882E6E"/>
    <w:rsid w:val="008831E5"/>
    <w:rsid w:val="008831F0"/>
    <w:rsid w:val="008837F2"/>
    <w:rsid w:val="00883AE5"/>
    <w:rsid w:val="00883CB0"/>
    <w:rsid w:val="0088421D"/>
    <w:rsid w:val="00884282"/>
    <w:rsid w:val="00884E79"/>
    <w:rsid w:val="00885619"/>
    <w:rsid w:val="0088580F"/>
    <w:rsid w:val="00885ACA"/>
    <w:rsid w:val="00886261"/>
    <w:rsid w:val="008864BC"/>
    <w:rsid w:val="008867A1"/>
    <w:rsid w:val="00886EF1"/>
    <w:rsid w:val="00887191"/>
    <w:rsid w:val="0088746E"/>
    <w:rsid w:val="00887F5E"/>
    <w:rsid w:val="008900A3"/>
    <w:rsid w:val="00890CF4"/>
    <w:rsid w:val="00890F29"/>
    <w:rsid w:val="00891581"/>
    <w:rsid w:val="008915BD"/>
    <w:rsid w:val="00891B05"/>
    <w:rsid w:val="0089205D"/>
    <w:rsid w:val="00892406"/>
    <w:rsid w:val="00892ACB"/>
    <w:rsid w:val="00892EB6"/>
    <w:rsid w:val="00893021"/>
    <w:rsid w:val="0089329A"/>
    <w:rsid w:val="00893664"/>
    <w:rsid w:val="0089371F"/>
    <w:rsid w:val="00893888"/>
    <w:rsid w:val="008944C7"/>
    <w:rsid w:val="008947DD"/>
    <w:rsid w:val="00894A1B"/>
    <w:rsid w:val="00894C65"/>
    <w:rsid w:val="00895423"/>
    <w:rsid w:val="0089576B"/>
    <w:rsid w:val="00895E7C"/>
    <w:rsid w:val="00896295"/>
    <w:rsid w:val="00896700"/>
    <w:rsid w:val="00896D7B"/>
    <w:rsid w:val="008976BB"/>
    <w:rsid w:val="0089795E"/>
    <w:rsid w:val="00897B74"/>
    <w:rsid w:val="008A086C"/>
    <w:rsid w:val="008A0ED2"/>
    <w:rsid w:val="008A105A"/>
    <w:rsid w:val="008A15F6"/>
    <w:rsid w:val="008A160B"/>
    <w:rsid w:val="008A1612"/>
    <w:rsid w:val="008A1675"/>
    <w:rsid w:val="008A18E7"/>
    <w:rsid w:val="008A1E53"/>
    <w:rsid w:val="008A274F"/>
    <w:rsid w:val="008A27BC"/>
    <w:rsid w:val="008A2A31"/>
    <w:rsid w:val="008A2A3D"/>
    <w:rsid w:val="008A2BCF"/>
    <w:rsid w:val="008A2ED6"/>
    <w:rsid w:val="008A2F18"/>
    <w:rsid w:val="008A30BA"/>
    <w:rsid w:val="008A3A19"/>
    <w:rsid w:val="008A4106"/>
    <w:rsid w:val="008A41AF"/>
    <w:rsid w:val="008A45CE"/>
    <w:rsid w:val="008A58C5"/>
    <w:rsid w:val="008A5F36"/>
    <w:rsid w:val="008A666B"/>
    <w:rsid w:val="008A6A14"/>
    <w:rsid w:val="008A6C47"/>
    <w:rsid w:val="008A6F96"/>
    <w:rsid w:val="008A714B"/>
    <w:rsid w:val="008A788E"/>
    <w:rsid w:val="008A7978"/>
    <w:rsid w:val="008A7A0B"/>
    <w:rsid w:val="008A7D93"/>
    <w:rsid w:val="008A7E77"/>
    <w:rsid w:val="008A7EFC"/>
    <w:rsid w:val="008B0802"/>
    <w:rsid w:val="008B08AA"/>
    <w:rsid w:val="008B1997"/>
    <w:rsid w:val="008B1E71"/>
    <w:rsid w:val="008B243C"/>
    <w:rsid w:val="008B2A3B"/>
    <w:rsid w:val="008B2F20"/>
    <w:rsid w:val="008B39F1"/>
    <w:rsid w:val="008B3B91"/>
    <w:rsid w:val="008B3D4E"/>
    <w:rsid w:val="008B3F64"/>
    <w:rsid w:val="008B41CC"/>
    <w:rsid w:val="008B47FA"/>
    <w:rsid w:val="008B49AC"/>
    <w:rsid w:val="008B4A6D"/>
    <w:rsid w:val="008B4A9E"/>
    <w:rsid w:val="008B50CF"/>
    <w:rsid w:val="008B51A0"/>
    <w:rsid w:val="008B5680"/>
    <w:rsid w:val="008B5AC6"/>
    <w:rsid w:val="008B5F8D"/>
    <w:rsid w:val="008B6285"/>
    <w:rsid w:val="008B636F"/>
    <w:rsid w:val="008B6628"/>
    <w:rsid w:val="008B689C"/>
    <w:rsid w:val="008B6AC2"/>
    <w:rsid w:val="008B6ACC"/>
    <w:rsid w:val="008B6C59"/>
    <w:rsid w:val="008B6D2E"/>
    <w:rsid w:val="008B712D"/>
    <w:rsid w:val="008B73D0"/>
    <w:rsid w:val="008B7B0B"/>
    <w:rsid w:val="008C0188"/>
    <w:rsid w:val="008C05BB"/>
    <w:rsid w:val="008C08DB"/>
    <w:rsid w:val="008C0AA9"/>
    <w:rsid w:val="008C0AB4"/>
    <w:rsid w:val="008C1147"/>
    <w:rsid w:val="008C1AA7"/>
    <w:rsid w:val="008C1DE9"/>
    <w:rsid w:val="008C2536"/>
    <w:rsid w:val="008C295B"/>
    <w:rsid w:val="008C29F2"/>
    <w:rsid w:val="008C2F9F"/>
    <w:rsid w:val="008C310C"/>
    <w:rsid w:val="008C3228"/>
    <w:rsid w:val="008C340C"/>
    <w:rsid w:val="008C35C5"/>
    <w:rsid w:val="008C387B"/>
    <w:rsid w:val="008C3B76"/>
    <w:rsid w:val="008C41EE"/>
    <w:rsid w:val="008C4CAB"/>
    <w:rsid w:val="008C515A"/>
    <w:rsid w:val="008C56A9"/>
    <w:rsid w:val="008C58E0"/>
    <w:rsid w:val="008C58F8"/>
    <w:rsid w:val="008C593F"/>
    <w:rsid w:val="008C5F8D"/>
    <w:rsid w:val="008C6468"/>
    <w:rsid w:val="008C6593"/>
    <w:rsid w:val="008C6A06"/>
    <w:rsid w:val="008C6AB7"/>
    <w:rsid w:val="008C6EEF"/>
    <w:rsid w:val="008C7114"/>
    <w:rsid w:val="008C7861"/>
    <w:rsid w:val="008C7BFE"/>
    <w:rsid w:val="008C7C02"/>
    <w:rsid w:val="008C7F45"/>
    <w:rsid w:val="008D00DD"/>
    <w:rsid w:val="008D0582"/>
    <w:rsid w:val="008D06F0"/>
    <w:rsid w:val="008D0C88"/>
    <w:rsid w:val="008D0F39"/>
    <w:rsid w:val="008D1B1A"/>
    <w:rsid w:val="008D1B1C"/>
    <w:rsid w:val="008D1DF4"/>
    <w:rsid w:val="008D2280"/>
    <w:rsid w:val="008D24F0"/>
    <w:rsid w:val="008D27B0"/>
    <w:rsid w:val="008D28EF"/>
    <w:rsid w:val="008D2908"/>
    <w:rsid w:val="008D2C74"/>
    <w:rsid w:val="008D3689"/>
    <w:rsid w:val="008D36F8"/>
    <w:rsid w:val="008D3783"/>
    <w:rsid w:val="008D3A89"/>
    <w:rsid w:val="008D40E3"/>
    <w:rsid w:val="008D4364"/>
    <w:rsid w:val="008D44CD"/>
    <w:rsid w:val="008D4BBC"/>
    <w:rsid w:val="008D4C80"/>
    <w:rsid w:val="008D50A4"/>
    <w:rsid w:val="008D51CF"/>
    <w:rsid w:val="008D5311"/>
    <w:rsid w:val="008D5467"/>
    <w:rsid w:val="008D5984"/>
    <w:rsid w:val="008D6684"/>
    <w:rsid w:val="008D6E8E"/>
    <w:rsid w:val="008D6EB7"/>
    <w:rsid w:val="008D7283"/>
    <w:rsid w:val="008D760E"/>
    <w:rsid w:val="008D7739"/>
    <w:rsid w:val="008D789E"/>
    <w:rsid w:val="008D7F56"/>
    <w:rsid w:val="008E035A"/>
    <w:rsid w:val="008E04CC"/>
    <w:rsid w:val="008E0782"/>
    <w:rsid w:val="008E0916"/>
    <w:rsid w:val="008E0F09"/>
    <w:rsid w:val="008E0F2B"/>
    <w:rsid w:val="008E0F6A"/>
    <w:rsid w:val="008E1139"/>
    <w:rsid w:val="008E12A1"/>
    <w:rsid w:val="008E166F"/>
    <w:rsid w:val="008E1D34"/>
    <w:rsid w:val="008E1E27"/>
    <w:rsid w:val="008E1E52"/>
    <w:rsid w:val="008E201A"/>
    <w:rsid w:val="008E25A6"/>
    <w:rsid w:val="008E25B8"/>
    <w:rsid w:val="008E265D"/>
    <w:rsid w:val="008E2676"/>
    <w:rsid w:val="008E2BA4"/>
    <w:rsid w:val="008E3076"/>
    <w:rsid w:val="008E3FEF"/>
    <w:rsid w:val="008E4012"/>
    <w:rsid w:val="008E404E"/>
    <w:rsid w:val="008E44F7"/>
    <w:rsid w:val="008E4719"/>
    <w:rsid w:val="008E4878"/>
    <w:rsid w:val="008E4B6B"/>
    <w:rsid w:val="008E4DCA"/>
    <w:rsid w:val="008E4E98"/>
    <w:rsid w:val="008E52EE"/>
    <w:rsid w:val="008E56E5"/>
    <w:rsid w:val="008E5E97"/>
    <w:rsid w:val="008E63A1"/>
    <w:rsid w:val="008E6E32"/>
    <w:rsid w:val="008E6F1C"/>
    <w:rsid w:val="008E72A0"/>
    <w:rsid w:val="008E7417"/>
    <w:rsid w:val="008E79D7"/>
    <w:rsid w:val="008E7DA5"/>
    <w:rsid w:val="008F05B9"/>
    <w:rsid w:val="008F0D84"/>
    <w:rsid w:val="008F0D9B"/>
    <w:rsid w:val="008F0DAE"/>
    <w:rsid w:val="008F0F35"/>
    <w:rsid w:val="008F101B"/>
    <w:rsid w:val="008F11A8"/>
    <w:rsid w:val="008F19D9"/>
    <w:rsid w:val="008F1A6A"/>
    <w:rsid w:val="008F1C2C"/>
    <w:rsid w:val="008F1D91"/>
    <w:rsid w:val="008F1F2C"/>
    <w:rsid w:val="008F1FAB"/>
    <w:rsid w:val="008F212D"/>
    <w:rsid w:val="008F3286"/>
    <w:rsid w:val="008F3667"/>
    <w:rsid w:val="008F37A6"/>
    <w:rsid w:val="008F3ECB"/>
    <w:rsid w:val="008F4A3C"/>
    <w:rsid w:val="008F4D5F"/>
    <w:rsid w:val="008F52A9"/>
    <w:rsid w:val="008F5426"/>
    <w:rsid w:val="008F5783"/>
    <w:rsid w:val="008F5CD0"/>
    <w:rsid w:val="008F60DC"/>
    <w:rsid w:val="008F6344"/>
    <w:rsid w:val="008F64F9"/>
    <w:rsid w:val="008F699C"/>
    <w:rsid w:val="008F6CC6"/>
    <w:rsid w:val="00900424"/>
    <w:rsid w:val="00900A12"/>
    <w:rsid w:val="00900EE2"/>
    <w:rsid w:val="00900FB3"/>
    <w:rsid w:val="00901892"/>
    <w:rsid w:val="00901C26"/>
    <w:rsid w:val="00901D73"/>
    <w:rsid w:val="00901E74"/>
    <w:rsid w:val="00901E9E"/>
    <w:rsid w:val="00901F9B"/>
    <w:rsid w:val="009029D3"/>
    <w:rsid w:val="00902D0A"/>
    <w:rsid w:val="0090335C"/>
    <w:rsid w:val="00903AFB"/>
    <w:rsid w:val="00903F5A"/>
    <w:rsid w:val="00904010"/>
    <w:rsid w:val="00904214"/>
    <w:rsid w:val="00904247"/>
    <w:rsid w:val="0090438F"/>
    <w:rsid w:val="009048AF"/>
    <w:rsid w:val="009049E7"/>
    <w:rsid w:val="00904A8A"/>
    <w:rsid w:val="00905592"/>
    <w:rsid w:val="009056DA"/>
    <w:rsid w:val="00905796"/>
    <w:rsid w:val="00905AE2"/>
    <w:rsid w:val="00905EAF"/>
    <w:rsid w:val="00906022"/>
    <w:rsid w:val="00906026"/>
    <w:rsid w:val="0090617B"/>
    <w:rsid w:val="0090652D"/>
    <w:rsid w:val="009066C0"/>
    <w:rsid w:val="0090679C"/>
    <w:rsid w:val="00907693"/>
    <w:rsid w:val="00910007"/>
    <w:rsid w:val="009103D3"/>
    <w:rsid w:val="009104D3"/>
    <w:rsid w:val="00910FC6"/>
    <w:rsid w:val="0091160B"/>
    <w:rsid w:val="00911895"/>
    <w:rsid w:val="00911A13"/>
    <w:rsid w:val="00911D84"/>
    <w:rsid w:val="009120FE"/>
    <w:rsid w:val="00912197"/>
    <w:rsid w:val="009123C7"/>
    <w:rsid w:val="009129B9"/>
    <w:rsid w:val="00912AFB"/>
    <w:rsid w:val="00912D54"/>
    <w:rsid w:val="00912FF0"/>
    <w:rsid w:val="0091309F"/>
    <w:rsid w:val="00914555"/>
    <w:rsid w:val="009149EA"/>
    <w:rsid w:val="009149F2"/>
    <w:rsid w:val="00914CD1"/>
    <w:rsid w:val="00915117"/>
    <w:rsid w:val="009152EF"/>
    <w:rsid w:val="009154EB"/>
    <w:rsid w:val="00915547"/>
    <w:rsid w:val="00915CF5"/>
    <w:rsid w:val="00916463"/>
    <w:rsid w:val="009165FF"/>
    <w:rsid w:val="009168BA"/>
    <w:rsid w:val="00916D18"/>
    <w:rsid w:val="009171EF"/>
    <w:rsid w:val="00917427"/>
    <w:rsid w:val="009174B3"/>
    <w:rsid w:val="009179BD"/>
    <w:rsid w:val="00917DA0"/>
    <w:rsid w:val="00917E87"/>
    <w:rsid w:val="00917FB6"/>
    <w:rsid w:val="00920193"/>
    <w:rsid w:val="009203D3"/>
    <w:rsid w:val="00920B41"/>
    <w:rsid w:val="00920D04"/>
    <w:rsid w:val="00920D47"/>
    <w:rsid w:val="00921318"/>
    <w:rsid w:val="009213F8"/>
    <w:rsid w:val="0092160C"/>
    <w:rsid w:val="00921A01"/>
    <w:rsid w:val="00921A13"/>
    <w:rsid w:val="00921C1E"/>
    <w:rsid w:val="00922113"/>
    <w:rsid w:val="009221FD"/>
    <w:rsid w:val="009226D0"/>
    <w:rsid w:val="00922D17"/>
    <w:rsid w:val="009230EA"/>
    <w:rsid w:val="00923E9F"/>
    <w:rsid w:val="00923F0F"/>
    <w:rsid w:val="0092401A"/>
    <w:rsid w:val="00924959"/>
    <w:rsid w:val="00924D51"/>
    <w:rsid w:val="00924E8F"/>
    <w:rsid w:val="009252F7"/>
    <w:rsid w:val="00925B02"/>
    <w:rsid w:val="0092606B"/>
    <w:rsid w:val="0092622A"/>
    <w:rsid w:val="009263B2"/>
    <w:rsid w:val="009269B8"/>
    <w:rsid w:val="00926D9B"/>
    <w:rsid w:val="00926F18"/>
    <w:rsid w:val="0092703A"/>
    <w:rsid w:val="00927418"/>
    <w:rsid w:val="00931376"/>
    <w:rsid w:val="009322DA"/>
    <w:rsid w:val="0093251F"/>
    <w:rsid w:val="0093278C"/>
    <w:rsid w:val="009327CE"/>
    <w:rsid w:val="009329E3"/>
    <w:rsid w:val="00932AA7"/>
    <w:rsid w:val="00932AE2"/>
    <w:rsid w:val="00932B99"/>
    <w:rsid w:val="00932BB4"/>
    <w:rsid w:val="00932E0D"/>
    <w:rsid w:val="009345FD"/>
    <w:rsid w:val="00934781"/>
    <w:rsid w:val="00934983"/>
    <w:rsid w:val="00935D01"/>
    <w:rsid w:val="00935F05"/>
    <w:rsid w:val="009360E2"/>
    <w:rsid w:val="00936252"/>
    <w:rsid w:val="0093698E"/>
    <w:rsid w:val="00937951"/>
    <w:rsid w:val="00937A43"/>
    <w:rsid w:val="00937B35"/>
    <w:rsid w:val="0094038B"/>
    <w:rsid w:val="0094089E"/>
    <w:rsid w:val="0094091F"/>
    <w:rsid w:val="00940DD2"/>
    <w:rsid w:val="00940E82"/>
    <w:rsid w:val="00941317"/>
    <w:rsid w:val="009416F1"/>
    <w:rsid w:val="009417B6"/>
    <w:rsid w:val="00941DD5"/>
    <w:rsid w:val="009426AA"/>
    <w:rsid w:val="009426BF"/>
    <w:rsid w:val="0094340A"/>
    <w:rsid w:val="009434E0"/>
    <w:rsid w:val="00943677"/>
    <w:rsid w:val="009445C8"/>
    <w:rsid w:val="009456CC"/>
    <w:rsid w:val="00945A75"/>
    <w:rsid w:val="00945D74"/>
    <w:rsid w:val="009461FE"/>
    <w:rsid w:val="009465DE"/>
    <w:rsid w:val="0094686E"/>
    <w:rsid w:val="009469D5"/>
    <w:rsid w:val="00946C69"/>
    <w:rsid w:val="00946E41"/>
    <w:rsid w:val="00946F7E"/>
    <w:rsid w:val="009500AB"/>
    <w:rsid w:val="009501BE"/>
    <w:rsid w:val="00950259"/>
    <w:rsid w:val="0095039F"/>
    <w:rsid w:val="00950414"/>
    <w:rsid w:val="0095053E"/>
    <w:rsid w:val="009507A2"/>
    <w:rsid w:val="00950C8E"/>
    <w:rsid w:val="00950DCC"/>
    <w:rsid w:val="00950EAD"/>
    <w:rsid w:val="00950F40"/>
    <w:rsid w:val="00950FC4"/>
    <w:rsid w:val="009512CD"/>
    <w:rsid w:val="009512E8"/>
    <w:rsid w:val="00951EB5"/>
    <w:rsid w:val="00952CA2"/>
    <w:rsid w:val="00952EAD"/>
    <w:rsid w:val="00953018"/>
    <w:rsid w:val="0095397F"/>
    <w:rsid w:val="00953F28"/>
    <w:rsid w:val="009541D7"/>
    <w:rsid w:val="009542BA"/>
    <w:rsid w:val="00954B65"/>
    <w:rsid w:val="00954EF4"/>
    <w:rsid w:val="009550CA"/>
    <w:rsid w:val="0095524B"/>
    <w:rsid w:val="00955961"/>
    <w:rsid w:val="00955A7F"/>
    <w:rsid w:val="009560BB"/>
    <w:rsid w:val="009560D5"/>
    <w:rsid w:val="009560EC"/>
    <w:rsid w:val="009566C6"/>
    <w:rsid w:val="00957074"/>
    <w:rsid w:val="00957154"/>
    <w:rsid w:val="00957465"/>
    <w:rsid w:val="0095763B"/>
    <w:rsid w:val="009576F4"/>
    <w:rsid w:val="0096003C"/>
    <w:rsid w:val="009601A1"/>
    <w:rsid w:val="0096027F"/>
    <w:rsid w:val="0096029C"/>
    <w:rsid w:val="009609AB"/>
    <w:rsid w:val="00960F76"/>
    <w:rsid w:val="009611C4"/>
    <w:rsid w:val="00961635"/>
    <w:rsid w:val="00961CCF"/>
    <w:rsid w:val="009624C8"/>
    <w:rsid w:val="00962504"/>
    <w:rsid w:val="00962820"/>
    <w:rsid w:val="00962CB6"/>
    <w:rsid w:val="00963593"/>
    <w:rsid w:val="00963667"/>
    <w:rsid w:val="0096382C"/>
    <w:rsid w:val="00963943"/>
    <w:rsid w:val="00963E56"/>
    <w:rsid w:val="00964915"/>
    <w:rsid w:val="009651A5"/>
    <w:rsid w:val="009660B2"/>
    <w:rsid w:val="009666C9"/>
    <w:rsid w:val="00967C7B"/>
    <w:rsid w:val="009702F7"/>
    <w:rsid w:val="00970323"/>
    <w:rsid w:val="00970AA0"/>
    <w:rsid w:val="00970D99"/>
    <w:rsid w:val="009717E8"/>
    <w:rsid w:val="0097185A"/>
    <w:rsid w:val="009718E0"/>
    <w:rsid w:val="00971B4B"/>
    <w:rsid w:val="0097215B"/>
    <w:rsid w:val="009732A7"/>
    <w:rsid w:val="009736FE"/>
    <w:rsid w:val="0097408F"/>
    <w:rsid w:val="009740F9"/>
    <w:rsid w:val="009748F9"/>
    <w:rsid w:val="00974AE3"/>
    <w:rsid w:val="00974CF5"/>
    <w:rsid w:val="00974F0D"/>
    <w:rsid w:val="00975528"/>
    <w:rsid w:val="00975CD5"/>
    <w:rsid w:val="00975F8C"/>
    <w:rsid w:val="0097692B"/>
    <w:rsid w:val="00976A9A"/>
    <w:rsid w:val="00976BA5"/>
    <w:rsid w:val="00976E87"/>
    <w:rsid w:val="009800BB"/>
    <w:rsid w:val="00980170"/>
    <w:rsid w:val="0098028F"/>
    <w:rsid w:val="0098052D"/>
    <w:rsid w:val="00980795"/>
    <w:rsid w:val="00980812"/>
    <w:rsid w:val="00980B9F"/>
    <w:rsid w:val="009817B0"/>
    <w:rsid w:val="00981B77"/>
    <w:rsid w:val="009823A3"/>
    <w:rsid w:val="00982500"/>
    <w:rsid w:val="0098257F"/>
    <w:rsid w:val="00982EEB"/>
    <w:rsid w:val="00983208"/>
    <w:rsid w:val="00983394"/>
    <w:rsid w:val="009837E1"/>
    <w:rsid w:val="00983CD0"/>
    <w:rsid w:val="00983EE2"/>
    <w:rsid w:val="00984066"/>
    <w:rsid w:val="0098421A"/>
    <w:rsid w:val="009842CA"/>
    <w:rsid w:val="00984317"/>
    <w:rsid w:val="00984506"/>
    <w:rsid w:val="00984739"/>
    <w:rsid w:val="009847AC"/>
    <w:rsid w:val="0098494F"/>
    <w:rsid w:val="00984B2A"/>
    <w:rsid w:val="00984C82"/>
    <w:rsid w:val="00984DF6"/>
    <w:rsid w:val="00985601"/>
    <w:rsid w:val="00985E98"/>
    <w:rsid w:val="009862AF"/>
    <w:rsid w:val="009868F4"/>
    <w:rsid w:val="00986D43"/>
    <w:rsid w:val="00986E25"/>
    <w:rsid w:val="00986E79"/>
    <w:rsid w:val="00986F40"/>
    <w:rsid w:val="00987270"/>
    <w:rsid w:val="0098746C"/>
    <w:rsid w:val="009878DA"/>
    <w:rsid w:val="00987C3F"/>
    <w:rsid w:val="00987F13"/>
    <w:rsid w:val="00990589"/>
    <w:rsid w:val="009908B5"/>
    <w:rsid w:val="009914A7"/>
    <w:rsid w:val="00991A38"/>
    <w:rsid w:val="00991CF4"/>
    <w:rsid w:val="00991DB6"/>
    <w:rsid w:val="00991DF5"/>
    <w:rsid w:val="00992198"/>
    <w:rsid w:val="00992B7D"/>
    <w:rsid w:val="00992BF3"/>
    <w:rsid w:val="00992CF6"/>
    <w:rsid w:val="0099324D"/>
    <w:rsid w:val="00993C59"/>
    <w:rsid w:val="00993CC5"/>
    <w:rsid w:val="00993D7C"/>
    <w:rsid w:val="00993EC7"/>
    <w:rsid w:val="009946B2"/>
    <w:rsid w:val="00994CC7"/>
    <w:rsid w:val="0099510E"/>
    <w:rsid w:val="00995790"/>
    <w:rsid w:val="00995BC7"/>
    <w:rsid w:val="009964ED"/>
    <w:rsid w:val="00996D47"/>
    <w:rsid w:val="00996E33"/>
    <w:rsid w:val="00997115"/>
    <w:rsid w:val="0099754D"/>
    <w:rsid w:val="0099782E"/>
    <w:rsid w:val="00997B85"/>
    <w:rsid w:val="009A1053"/>
    <w:rsid w:val="009A144E"/>
    <w:rsid w:val="009A16A6"/>
    <w:rsid w:val="009A1B30"/>
    <w:rsid w:val="009A1C44"/>
    <w:rsid w:val="009A2449"/>
    <w:rsid w:val="009A2A84"/>
    <w:rsid w:val="009A2E30"/>
    <w:rsid w:val="009A2FD2"/>
    <w:rsid w:val="009A3096"/>
    <w:rsid w:val="009A30EB"/>
    <w:rsid w:val="009A3252"/>
    <w:rsid w:val="009A340B"/>
    <w:rsid w:val="009A3672"/>
    <w:rsid w:val="009A3C31"/>
    <w:rsid w:val="009A3DCC"/>
    <w:rsid w:val="009A4D26"/>
    <w:rsid w:val="009A4EE7"/>
    <w:rsid w:val="009A5261"/>
    <w:rsid w:val="009A5277"/>
    <w:rsid w:val="009A54A6"/>
    <w:rsid w:val="009A561E"/>
    <w:rsid w:val="009A58BA"/>
    <w:rsid w:val="009A6060"/>
    <w:rsid w:val="009A6392"/>
    <w:rsid w:val="009A6953"/>
    <w:rsid w:val="009A697C"/>
    <w:rsid w:val="009A6BD8"/>
    <w:rsid w:val="009A6F74"/>
    <w:rsid w:val="009A77B9"/>
    <w:rsid w:val="009A7BFD"/>
    <w:rsid w:val="009A7C0C"/>
    <w:rsid w:val="009B0501"/>
    <w:rsid w:val="009B05C4"/>
    <w:rsid w:val="009B0887"/>
    <w:rsid w:val="009B0A75"/>
    <w:rsid w:val="009B0D12"/>
    <w:rsid w:val="009B0DF9"/>
    <w:rsid w:val="009B1079"/>
    <w:rsid w:val="009B1696"/>
    <w:rsid w:val="009B1C32"/>
    <w:rsid w:val="009B1C9B"/>
    <w:rsid w:val="009B1FC1"/>
    <w:rsid w:val="009B202D"/>
    <w:rsid w:val="009B202F"/>
    <w:rsid w:val="009B212A"/>
    <w:rsid w:val="009B2590"/>
    <w:rsid w:val="009B294A"/>
    <w:rsid w:val="009B2B55"/>
    <w:rsid w:val="009B2E03"/>
    <w:rsid w:val="009B2F33"/>
    <w:rsid w:val="009B31D7"/>
    <w:rsid w:val="009B3E8F"/>
    <w:rsid w:val="009B419F"/>
    <w:rsid w:val="009B43A4"/>
    <w:rsid w:val="009B46E9"/>
    <w:rsid w:val="009B4827"/>
    <w:rsid w:val="009B4A73"/>
    <w:rsid w:val="009B4BD4"/>
    <w:rsid w:val="009B52C4"/>
    <w:rsid w:val="009B5D00"/>
    <w:rsid w:val="009B5E3A"/>
    <w:rsid w:val="009B6220"/>
    <w:rsid w:val="009B65BD"/>
    <w:rsid w:val="009B6ECB"/>
    <w:rsid w:val="009B70F2"/>
    <w:rsid w:val="009B722E"/>
    <w:rsid w:val="009B732D"/>
    <w:rsid w:val="009B76AA"/>
    <w:rsid w:val="009B7C90"/>
    <w:rsid w:val="009C0416"/>
    <w:rsid w:val="009C0521"/>
    <w:rsid w:val="009C10B2"/>
    <w:rsid w:val="009C13A3"/>
    <w:rsid w:val="009C1A42"/>
    <w:rsid w:val="009C1D5E"/>
    <w:rsid w:val="009C2066"/>
    <w:rsid w:val="009C2295"/>
    <w:rsid w:val="009C2998"/>
    <w:rsid w:val="009C2D82"/>
    <w:rsid w:val="009C310C"/>
    <w:rsid w:val="009C31D9"/>
    <w:rsid w:val="009C334B"/>
    <w:rsid w:val="009C347E"/>
    <w:rsid w:val="009C3CD2"/>
    <w:rsid w:val="009C3D9F"/>
    <w:rsid w:val="009C3EEF"/>
    <w:rsid w:val="009C4611"/>
    <w:rsid w:val="009C48AD"/>
    <w:rsid w:val="009C4AD2"/>
    <w:rsid w:val="009C4BB0"/>
    <w:rsid w:val="009C4E1B"/>
    <w:rsid w:val="009C4E71"/>
    <w:rsid w:val="009C5070"/>
    <w:rsid w:val="009C51F0"/>
    <w:rsid w:val="009C529C"/>
    <w:rsid w:val="009C536B"/>
    <w:rsid w:val="009C54E8"/>
    <w:rsid w:val="009C5D58"/>
    <w:rsid w:val="009C671B"/>
    <w:rsid w:val="009C69B9"/>
    <w:rsid w:val="009C6C2F"/>
    <w:rsid w:val="009C6CF5"/>
    <w:rsid w:val="009C71B2"/>
    <w:rsid w:val="009C73B1"/>
    <w:rsid w:val="009C75E2"/>
    <w:rsid w:val="009C79E7"/>
    <w:rsid w:val="009C79FA"/>
    <w:rsid w:val="009C7AC0"/>
    <w:rsid w:val="009D00CA"/>
    <w:rsid w:val="009D0761"/>
    <w:rsid w:val="009D0BD4"/>
    <w:rsid w:val="009D0E95"/>
    <w:rsid w:val="009D1297"/>
    <w:rsid w:val="009D14A2"/>
    <w:rsid w:val="009D164C"/>
    <w:rsid w:val="009D1DA2"/>
    <w:rsid w:val="009D1DB2"/>
    <w:rsid w:val="009D20CA"/>
    <w:rsid w:val="009D2186"/>
    <w:rsid w:val="009D24DB"/>
    <w:rsid w:val="009D26F6"/>
    <w:rsid w:val="009D2A99"/>
    <w:rsid w:val="009D2BA4"/>
    <w:rsid w:val="009D2D0A"/>
    <w:rsid w:val="009D2DB5"/>
    <w:rsid w:val="009D34F3"/>
    <w:rsid w:val="009D376B"/>
    <w:rsid w:val="009D3CFF"/>
    <w:rsid w:val="009D3D38"/>
    <w:rsid w:val="009D3F1B"/>
    <w:rsid w:val="009D3FAF"/>
    <w:rsid w:val="009D5113"/>
    <w:rsid w:val="009D5192"/>
    <w:rsid w:val="009D561A"/>
    <w:rsid w:val="009D5821"/>
    <w:rsid w:val="009D58C7"/>
    <w:rsid w:val="009D5D22"/>
    <w:rsid w:val="009D6AB0"/>
    <w:rsid w:val="009D6C57"/>
    <w:rsid w:val="009D6FC5"/>
    <w:rsid w:val="009D729B"/>
    <w:rsid w:val="009D7A99"/>
    <w:rsid w:val="009D7D7F"/>
    <w:rsid w:val="009E0A2A"/>
    <w:rsid w:val="009E0AC2"/>
    <w:rsid w:val="009E0B5B"/>
    <w:rsid w:val="009E0D63"/>
    <w:rsid w:val="009E0DFE"/>
    <w:rsid w:val="009E116A"/>
    <w:rsid w:val="009E14E2"/>
    <w:rsid w:val="009E20AF"/>
    <w:rsid w:val="009E227B"/>
    <w:rsid w:val="009E2568"/>
    <w:rsid w:val="009E2946"/>
    <w:rsid w:val="009E2C5C"/>
    <w:rsid w:val="009E2C8B"/>
    <w:rsid w:val="009E31B3"/>
    <w:rsid w:val="009E4076"/>
    <w:rsid w:val="009E40F4"/>
    <w:rsid w:val="009E44BB"/>
    <w:rsid w:val="009E450D"/>
    <w:rsid w:val="009E48F4"/>
    <w:rsid w:val="009E4B46"/>
    <w:rsid w:val="009E4C6F"/>
    <w:rsid w:val="009E503E"/>
    <w:rsid w:val="009E6111"/>
    <w:rsid w:val="009E6356"/>
    <w:rsid w:val="009E719C"/>
    <w:rsid w:val="009E76E8"/>
    <w:rsid w:val="009E7EAC"/>
    <w:rsid w:val="009E7F97"/>
    <w:rsid w:val="009E7FFC"/>
    <w:rsid w:val="009F07CD"/>
    <w:rsid w:val="009F0A25"/>
    <w:rsid w:val="009F0B02"/>
    <w:rsid w:val="009F0E6F"/>
    <w:rsid w:val="009F1479"/>
    <w:rsid w:val="009F1DB7"/>
    <w:rsid w:val="009F205D"/>
    <w:rsid w:val="009F2159"/>
    <w:rsid w:val="009F2272"/>
    <w:rsid w:val="009F2398"/>
    <w:rsid w:val="009F2A7F"/>
    <w:rsid w:val="009F2BDB"/>
    <w:rsid w:val="009F2D14"/>
    <w:rsid w:val="009F31EF"/>
    <w:rsid w:val="009F3769"/>
    <w:rsid w:val="009F3908"/>
    <w:rsid w:val="009F3AAD"/>
    <w:rsid w:val="009F3B88"/>
    <w:rsid w:val="009F3CC2"/>
    <w:rsid w:val="009F3E8C"/>
    <w:rsid w:val="009F3E93"/>
    <w:rsid w:val="009F493E"/>
    <w:rsid w:val="009F4965"/>
    <w:rsid w:val="009F4C02"/>
    <w:rsid w:val="009F5F4D"/>
    <w:rsid w:val="009F61F0"/>
    <w:rsid w:val="009F62BF"/>
    <w:rsid w:val="009F65B1"/>
    <w:rsid w:val="009F6856"/>
    <w:rsid w:val="009F7044"/>
    <w:rsid w:val="009F7CDD"/>
    <w:rsid w:val="00A0026E"/>
    <w:rsid w:val="00A00448"/>
    <w:rsid w:val="00A0072B"/>
    <w:rsid w:val="00A01053"/>
    <w:rsid w:val="00A01357"/>
    <w:rsid w:val="00A015FC"/>
    <w:rsid w:val="00A017A4"/>
    <w:rsid w:val="00A02015"/>
    <w:rsid w:val="00A020DD"/>
    <w:rsid w:val="00A021AB"/>
    <w:rsid w:val="00A021DA"/>
    <w:rsid w:val="00A022F7"/>
    <w:rsid w:val="00A02466"/>
    <w:rsid w:val="00A02CD3"/>
    <w:rsid w:val="00A030DE"/>
    <w:rsid w:val="00A03554"/>
    <w:rsid w:val="00A03D1F"/>
    <w:rsid w:val="00A03E93"/>
    <w:rsid w:val="00A03EE3"/>
    <w:rsid w:val="00A042CD"/>
    <w:rsid w:val="00A04706"/>
    <w:rsid w:val="00A047E1"/>
    <w:rsid w:val="00A0569F"/>
    <w:rsid w:val="00A0595B"/>
    <w:rsid w:val="00A0651C"/>
    <w:rsid w:val="00A06F6F"/>
    <w:rsid w:val="00A07223"/>
    <w:rsid w:val="00A07358"/>
    <w:rsid w:val="00A07655"/>
    <w:rsid w:val="00A07A65"/>
    <w:rsid w:val="00A07CFB"/>
    <w:rsid w:val="00A11161"/>
    <w:rsid w:val="00A11E79"/>
    <w:rsid w:val="00A12049"/>
    <w:rsid w:val="00A120EC"/>
    <w:rsid w:val="00A12112"/>
    <w:rsid w:val="00A122A6"/>
    <w:rsid w:val="00A1252E"/>
    <w:rsid w:val="00A12CEA"/>
    <w:rsid w:val="00A12D03"/>
    <w:rsid w:val="00A12D73"/>
    <w:rsid w:val="00A12E8B"/>
    <w:rsid w:val="00A12F41"/>
    <w:rsid w:val="00A130D8"/>
    <w:rsid w:val="00A13704"/>
    <w:rsid w:val="00A13979"/>
    <w:rsid w:val="00A13F94"/>
    <w:rsid w:val="00A14351"/>
    <w:rsid w:val="00A14395"/>
    <w:rsid w:val="00A148E6"/>
    <w:rsid w:val="00A15249"/>
    <w:rsid w:val="00A15713"/>
    <w:rsid w:val="00A15952"/>
    <w:rsid w:val="00A15BD0"/>
    <w:rsid w:val="00A15C41"/>
    <w:rsid w:val="00A15D64"/>
    <w:rsid w:val="00A164E7"/>
    <w:rsid w:val="00A176CC"/>
    <w:rsid w:val="00A178D3"/>
    <w:rsid w:val="00A17A58"/>
    <w:rsid w:val="00A17ACB"/>
    <w:rsid w:val="00A17E6C"/>
    <w:rsid w:val="00A2075F"/>
    <w:rsid w:val="00A20953"/>
    <w:rsid w:val="00A20D8A"/>
    <w:rsid w:val="00A21634"/>
    <w:rsid w:val="00A21A34"/>
    <w:rsid w:val="00A21E9C"/>
    <w:rsid w:val="00A21FBC"/>
    <w:rsid w:val="00A22081"/>
    <w:rsid w:val="00A22AFF"/>
    <w:rsid w:val="00A22C03"/>
    <w:rsid w:val="00A231AB"/>
    <w:rsid w:val="00A2349D"/>
    <w:rsid w:val="00A2365E"/>
    <w:rsid w:val="00A23C5F"/>
    <w:rsid w:val="00A2485B"/>
    <w:rsid w:val="00A24A4C"/>
    <w:rsid w:val="00A24CF4"/>
    <w:rsid w:val="00A2576D"/>
    <w:rsid w:val="00A258E7"/>
    <w:rsid w:val="00A25D9A"/>
    <w:rsid w:val="00A2661C"/>
    <w:rsid w:val="00A26C0E"/>
    <w:rsid w:val="00A2778D"/>
    <w:rsid w:val="00A302D1"/>
    <w:rsid w:val="00A30418"/>
    <w:rsid w:val="00A30731"/>
    <w:rsid w:val="00A30793"/>
    <w:rsid w:val="00A30802"/>
    <w:rsid w:val="00A30B04"/>
    <w:rsid w:val="00A30B08"/>
    <w:rsid w:val="00A30FD4"/>
    <w:rsid w:val="00A3134A"/>
    <w:rsid w:val="00A314D6"/>
    <w:rsid w:val="00A31E07"/>
    <w:rsid w:val="00A3206C"/>
    <w:rsid w:val="00A324E4"/>
    <w:rsid w:val="00A32C85"/>
    <w:rsid w:val="00A32E5D"/>
    <w:rsid w:val="00A32EB6"/>
    <w:rsid w:val="00A33058"/>
    <w:rsid w:val="00A33127"/>
    <w:rsid w:val="00A334A0"/>
    <w:rsid w:val="00A336EB"/>
    <w:rsid w:val="00A33EB5"/>
    <w:rsid w:val="00A34548"/>
    <w:rsid w:val="00A348B5"/>
    <w:rsid w:val="00A34924"/>
    <w:rsid w:val="00A34B43"/>
    <w:rsid w:val="00A35177"/>
    <w:rsid w:val="00A3595F"/>
    <w:rsid w:val="00A35CFF"/>
    <w:rsid w:val="00A35DDA"/>
    <w:rsid w:val="00A362D7"/>
    <w:rsid w:val="00A362E8"/>
    <w:rsid w:val="00A362FF"/>
    <w:rsid w:val="00A36994"/>
    <w:rsid w:val="00A36DC7"/>
    <w:rsid w:val="00A37861"/>
    <w:rsid w:val="00A378EB"/>
    <w:rsid w:val="00A37B0F"/>
    <w:rsid w:val="00A4012E"/>
    <w:rsid w:val="00A4053F"/>
    <w:rsid w:val="00A4087F"/>
    <w:rsid w:val="00A40995"/>
    <w:rsid w:val="00A41397"/>
    <w:rsid w:val="00A4186F"/>
    <w:rsid w:val="00A42326"/>
    <w:rsid w:val="00A426C3"/>
    <w:rsid w:val="00A42DDE"/>
    <w:rsid w:val="00A433A7"/>
    <w:rsid w:val="00A4341F"/>
    <w:rsid w:val="00A435BD"/>
    <w:rsid w:val="00A43B0A"/>
    <w:rsid w:val="00A43DB5"/>
    <w:rsid w:val="00A43E8B"/>
    <w:rsid w:val="00A44172"/>
    <w:rsid w:val="00A444F6"/>
    <w:rsid w:val="00A44751"/>
    <w:rsid w:val="00A44828"/>
    <w:rsid w:val="00A44A3A"/>
    <w:rsid w:val="00A45E51"/>
    <w:rsid w:val="00A467E0"/>
    <w:rsid w:val="00A468DF"/>
    <w:rsid w:val="00A46963"/>
    <w:rsid w:val="00A46DE7"/>
    <w:rsid w:val="00A46EC5"/>
    <w:rsid w:val="00A47007"/>
    <w:rsid w:val="00A4755B"/>
    <w:rsid w:val="00A47812"/>
    <w:rsid w:val="00A47C3B"/>
    <w:rsid w:val="00A5070C"/>
    <w:rsid w:val="00A508D7"/>
    <w:rsid w:val="00A50B83"/>
    <w:rsid w:val="00A50ED0"/>
    <w:rsid w:val="00A50F00"/>
    <w:rsid w:val="00A5164A"/>
    <w:rsid w:val="00A518BF"/>
    <w:rsid w:val="00A518E3"/>
    <w:rsid w:val="00A51F97"/>
    <w:rsid w:val="00A52DF6"/>
    <w:rsid w:val="00A535FF"/>
    <w:rsid w:val="00A539C2"/>
    <w:rsid w:val="00A53CC9"/>
    <w:rsid w:val="00A53CF9"/>
    <w:rsid w:val="00A54BE8"/>
    <w:rsid w:val="00A54C7A"/>
    <w:rsid w:val="00A5523D"/>
    <w:rsid w:val="00A5654D"/>
    <w:rsid w:val="00A56892"/>
    <w:rsid w:val="00A56B93"/>
    <w:rsid w:val="00A56CBC"/>
    <w:rsid w:val="00A56D10"/>
    <w:rsid w:val="00A57316"/>
    <w:rsid w:val="00A5731B"/>
    <w:rsid w:val="00A57AB5"/>
    <w:rsid w:val="00A57DD0"/>
    <w:rsid w:val="00A605EB"/>
    <w:rsid w:val="00A60872"/>
    <w:rsid w:val="00A60898"/>
    <w:rsid w:val="00A610B8"/>
    <w:rsid w:val="00A6164A"/>
    <w:rsid w:val="00A618D4"/>
    <w:rsid w:val="00A62D17"/>
    <w:rsid w:val="00A62EAF"/>
    <w:rsid w:val="00A62EC2"/>
    <w:rsid w:val="00A635B9"/>
    <w:rsid w:val="00A638C2"/>
    <w:rsid w:val="00A63F47"/>
    <w:rsid w:val="00A63FEA"/>
    <w:rsid w:val="00A640C4"/>
    <w:rsid w:val="00A64242"/>
    <w:rsid w:val="00A64303"/>
    <w:rsid w:val="00A644B7"/>
    <w:rsid w:val="00A64C2F"/>
    <w:rsid w:val="00A64C8E"/>
    <w:rsid w:val="00A652E1"/>
    <w:rsid w:val="00A6567C"/>
    <w:rsid w:val="00A66192"/>
    <w:rsid w:val="00A66740"/>
    <w:rsid w:val="00A66C79"/>
    <w:rsid w:val="00A66C8D"/>
    <w:rsid w:val="00A67C74"/>
    <w:rsid w:val="00A67CC8"/>
    <w:rsid w:val="00A7013A"/>
    <w:rsid w:val="00A7050C"/>
    <w:rsid w:val="00A70511"/>
    <w:rsid w:val="00A70D7D"/>
    <w:rsid w:val="00A71196"/>
    <w:rsid w:val="00A7223C"/>
    <w:rsid w:val="00A72533"/>
    <w:rsid w:val="00A72B5E"/>
    <w:rsid w:val="00A72BB9"/>
    <w:rsid w:val="00A732AD"/>
    <w:rsid w:val="00A736DA"/>
    <w:rsid w:val="00A73BB3"/>
    <w:rsid w:val="00A73D0F"/>
    <w:rsid w:val="00A74781"/>
    <w:rsid w:val="00A74C97"/>
    <w:rsid w:val="00A75038"/>
    <w:rsid w:val="00A75292"/>
    <w:rsid w:val="00A75A9B"/>
    <w:rsid w:val="00A75E12"/>
    <w:rsid w:val="00A7672D"/>
    <w:rsid w:val="00A76E90"/>
    <w:rsid w:val="00A771D8"/>
    <w:rsid w:val="00A77822"/>
    <w:rsid w:val="00A77952"/>
    <w:rsid w:val="00A77978"/>
    <w:rsid w:val="00A77B6A"/>
    <w:rsid w:val="00A80959"/>
    <w:rsid w:val="00A80A94"/>
    <w:rsid w:val="00A80E01"/>
    <w:rsid w:val="00A81646"/>
    <w:rsid w:val="00A81712"/>
    <w:rsid w:val="00A81831"/>
    <w:rsid w:val="00A81F96"/>
    <w:rsid w:val="00A82540"/>
    <w:rsid w:val="00A82728"/>
    <w:rsid w:val="00A82769"/>
    <w:rsid w:val="00A827B8"/>
    <w:rsid w:val="00A829E9"/>
    <w:rsid w:val="00A82B27"/>
    <w:rsid w:val="00A82E82"/>
    <w:rsid w:val="00A8330A"/>
    <w:rsid w:val="00A83327"/>
    <w:rsid w:val="00A8337A"/>
    <w:rsid w:val="00A835CC"/>
    <w:rsid w:val="00A838F2"/>
    <w:rsid w:val="00A83B3D"/>
    <w:rsid w:val="00A83D0A"/>
    <w:rsid w:val="00A83DB1"/>
    <w:rsid w:val="00A83F62"/>
    <w:rsid w:val="00A84064"/>
    <w:rsid w:val="00A84126"/>
    <w:rsid w:val="00A84364"/>
    <w:rsid w:val="00A846D0"/>
    <w:rsid w:val="00A84A40"/>
    <w:rsid w:val="00A84F90"/>
    <w:rsid w:val="00A8529B"/>
    <w:rsid w:val="00A85529"/>
    <w:rsid w:val="00A8556B"/>
    <w:rsid w:val="00A85D8F"/>
    <w:rsid w:val="00A85FCD"/>
    <w:rsid w:val="00A867CD"/>
    <w:rsid w:val="00A86A1E"/>
    <w:rsid w:val="00A874AC"/>
    <w:rsid w:val="00A87811"/>
    <w:rsid w:val="00A87F88"/>
    <w:rsid w:val="00A90655"/>
    <w:rsid w:val="00A90984"/>
    <w:rsid w:val="00A90A90"/>
    <w:rsid w:val="00A90DDE"/>
    <w:rsid w:val="00A90FD5"/>
    <w:rsid w:val="00A91041"/>
    <w:rsid w:val="00A915AD"/>
    <w:rsid w:val="00A916E4"/>
    <w:rsid w:val="00A91863"/>
    <w:rsid w:val="00A91F29"/>
    <w:rsid w:val="00A92954"/>
    <w:rsid w:val="00A93284"/>
    <w:rsid w:val="00A9336A"/>
    <w:rsid w:val="00A935DC"/>
    <w:rsid w:val="00A935DE"/>
    <w:rsid w:val="00A935F5"/>
    <w:rsid w:val="00A937DB"/>
    <w:rsid w:val="00A93F7C"/>
    <w:rsid w:val="00A93FC2"/>
    <w:rsid w:val="00A9429A"/>
    <w:rsid w:val="00A948B3"/>
    <w:rsid w:val="00A956F4"/>
    <w:rsid w:val="00A957AA"/>
    <w:rsid w:val="00A959D7"/>
    <w:rsid w:val="00A95BD3"/>
    <w:rsid w:val="00A95F0E"/>
    <w:rsid w:val="00A96B7F"/>
    <w:rsid w:val="00A96D66"/>
    <w:rsid w:val="00A970FA"/>
    <w:rsid w:val="00A971FF"/>
    <w:rsid w:val="00A9728D"/>
    <w:rsid w:val="00A975C6"/>
    <w:rsid w:val="00A977EC"/>
    <w:rsid w:val="00A97BE9"/>
    <w:rsid w:val="00A97F30"/>
    <w:rsid w:val="00AA050A"/>
    <w:rsid w:val="00AA0760"/>
    <w:rsid w:val="00AA1171"/>
    <w:rsid w:val="00AA1181"/>
    <w:rsid w:val="00AA1373"/>
    <w:rsid w:val="00AA13C3"/>
    <w:rsid w:val="00AA1416"/>
    <w:rsid w:val="00AA1CC3"/>
    <w:rsid w:val="00AA34F7"/>
    <w:rsid w:val="00AA3C57"/>
    <w:rsid w:val="00AA3D9F"/>
    <w:rsid w:val="00AA4A4E"/>
    <w:rsid w:val="00AA4CE9"/>
    <w:rsid w:val="00AA4D38"/>
    <w:rsid w:val="00AA5188"/>
    <w:rsid w:val="00AA5CC1"/>
    <w:rsid w:val="00AA5EB0"/>
    <w:rsid w:val="00AA60C2"/>
    <w:rsid w:val="00AA64E6"/>
    <w:rsid w:val="00AA64F7"/>
    <w:rsid w:val="00AA6574"/>
    <w:rsid w:val="00AA65A4"/>
    <w:rsid w:val="00AA6B12"/>
    <w:rsid w:val="00AA726D"/>
    <w:rsid w:val="00AA7981"/>
    <w:rsid w:val="00AA7AB3"/>
    <w:rsid w:val="00AA7BDE"/>
    <w:rsid w:val="00AA7DAA"/>
    <w:rsid w:val="00AA7FA0"/>
    <w:rsid w:val="00AB0037"/>
    <w:rsid w:val="00AB035C"/>
    <w:rsid w:val="00AB0496"/>
    <w:rsid w:val="00AB0FAF"/>
    <w:rsid w:val="00AB0FC5"/>
    <w:rsid w:val="00AB117D"/>
    <w:rsid w:val="00AB1384"/>
    <w:rsid w:val="00AB163C"/>
    <w:rsid w:val="00AB1741"/>
    <w:rsid w:val="00AB1822"/>
    <w:rsid w:val="00AB1A0F"/>
    <w:rsid w:val="00AB1C74"/>
    <w:rsid w:val="00AB2026"/>
    <w:rsid w:val="00AB2373"/>
    <w:rsid w:val="00AB2763"/>
    <w:rsid w:val="00AB2978"/>
    <w:rsid w:val="00AB29EC"/>
    <w:rsid w:val="00AB2A60"/>
    <w:rsid w:val="00AB305B"/>
    <w:rsid w:val="00AB38FA"/>
    <w:rsid w:val="00AB39FF"/>
    <w:rsid w:val="00AB436B"/>
    <w:rsid w:val="00AB498A"/>
    <w:rsid w:val="00AB4A9C"/>
    <w:rsid w:val="00AB4B88"/>
    <w:rsid w:val="00AB4F62"/>
    <w:rsid w:val="00AB4F92"/>
    <w:rsid w:val="00AB63DD"/>
    <w:rsid w:val="00AB66AA"/>
    <w:rsid w:val="00AB6CC2"/>
    <w:rsid w:val="00AB6CE5"/>
    <w:rsid w:val="00AB7042"/>
    <w:rsid w:val="00AB70DA"/>
    <w:rsid w:val="00AB7B2C"/>
    <w:rsid w:val="00AB7C99"/>
    <w:rsid w:val="00AB7CE8"/>
    <w:rsid w:val="00AB7D1D"/>
    <w:rsid w:val="00AC0268"/>
    <w:rsid w:val="00AC0A16"/>
    <w:rsid w:val="00AC1C9D"/>
    <w:rsid w:val="00AC2A1B"/>
    <w:rsid w:val="00AC2C01"/>
    <w:rsid w:val="00AC2D06"/>
    <w:rsid w:val="00AC2EEC"/>
    <w:rsid w:val="00AC318E"/>
    <w:rsid w:val="00AC3C07"/>
    <w:rsid w:val="00AC3E08"/>
    <w:rsid w:val="00AC3F54"/>
    <w:rsid w:val="00AC4736"/>
    <w:rsid w:val="00AC4966"/>
    <w:rsid w:val="00AC5470"/>
    <w:rsid w:val="00AC56F0"/>
    <w:rsid w:val="00AC580B"/>
    <w:rsid w:val="00AC5F97"/>
    <w:rsid w:val="00AC6454"/>
    <w:rsid w:val="00AC6593"/>
    <w:rsid w:val="00AC682B"/>
    <w:rsid w:val="00AC68F7"/>
    <w:rsid w:val="00AC6B28"/>
    <w:rsid w:val="00AC6F2F"/>
    <w:rsid w:val="00AC6F65"/>
    <w:rsid w:val="00AC6F7E"/>
    <w:rsid w:val="00AC7178"/>
    <w:rsid w:val="00AC719A"/>
    <w:rsid w:val="00AC7384"/>
    <w:rsid w:val="00AC765D"/>
    <w:rsid w:val="00AD0655"/>
    <w:rsid w:val="00AD0C13"/>
    <w:rsid w:val="00AD1930"/>
    <w:rsid w:val="00AD1ABE"/>
    <w:rsid w:val="00AD2B70"/>
    <w:rsid w:val="00AD39AE"/>
    <w:rsid w:val="00AD411C"/>
    <w:rsid w:val="00AD4271"/>
    <w:rsid w:val="00AD460B"/>
    <w:rsid w:val="00AD4824"/>
    <w:rsid w:val="00AD49E1"/>
    <w:rsid w:val="00AD4DA7"/>
    <w:rsid w:val="00AD5111"/>
    <w:rsid w:val="00AD5174"/>
    <w:rsid w:val="00AD55B8"/>
    <w:rsid w:val="00AD60E7"/>
    <w:rsid w:val="00AD6411"/>
    <w:rsid w:val="00AD663F"/>
    <w:rsid w:val="00AD6B4D"/>
    <w:rsid w:val="00AD71D6"/>
    <w:rsid w:val="00AD735B"/>
    <w:rsid w:val="00AD7B20"/>
    <w:rsid w:val="00AD7E4D"/>
    <w:rsid w:val="00AE1143"/>
    <w:rsid w:val="00AE187B"/>
    <w:rsid w:val="00AE1DB2"/>
    <w:rsid w:val="00AE2658"/>
    <w:rsid w:val="00AE2B1D"/>
    <w:rsid w:val="00AE2C2F"/>
    <w:rsid w:val="00AE2DAD"/>
    <w:rsid w:val="00AE2EFF"/>
    <w:rsid w:val="00AE363B"/>
    <w:rsid w:val="00AE4607"/>
    <w:rsid w:val="00AE468D"/>
    <w:rsid w:val="00AE4DE5"/>
    <w:rsid w:val="00AE4F76"/>
    <w:rsid w:val="00AE4FCC"/>
    <w:rsid w:val="00AE4FFA"/>
    <w:rsid w:val="00AE5AC8"/>
    <w:rsid w:val="00AE5DB9"/>
    <w:rsid w:val="00AE6187"/>
    <w:rsid w:val="00AE663F"/>
    <w:rsid w:val="00AE67F7"/>
    <w:rsid w:val="00AE68C8"/>
    <w:rsid w:val="00AE6D72"/>
    <w:rsid w:val="00AE6EB7"/>
    <w:rsid w:val="00AE73A4"/>
    <w:rsid w:val="00AE7875"/>
    <w:rsid w:val="00AE793A"/>
    <w:rsid w:val="00AE7B38"/>
    <w:rsid w:val="00AE7C97"/>
    <w:rsid w:val="00AE7DE2"/>
    <w:rsid w:val="00AF089A"/>
    <w:rsid w:val="00AF0A58"/>
    <w:rsid w:val="00AF0D56"/>
    <w:rsid w:val="00AF1972"/>
    <w:rsid w:val="00AF1E4B"/>
    <w:rsid w:val="00AF1E60"/>
    <w:rsid w:val="00AF23B3"/>
    <w:rsid w:val="00AF23EC"/>
    <w:rsid w:val="00AF2C9C"/>
    <w:rsid w:val="00AF2E1A"/>
    <w:rsid w:val="00AF2F7A"/>
    <w:rsid w:val="00AF3460"/>
    <w:rsid w:val="00AF3567"/>
    <w:rsid w:val="00AF3A80"/>
    <w:rsid w:val="00AF3B77"/>
    <w:rsid w:val="00AF3BBE"/>
    <w:rsid w:val="00AF3E3C"/>
    <w:rsid w:val="00AF4178"/>
    <w:rsid w:val="00AF4888"/>
    <w:rsid w:val="00AF495F"/>
    <w:rsid w:val="00AF4BB3"/>
    <w:rsid w:val="00AF502F"/>
    <w:rsid w:val="00AF54C6"/>
    <w:rsid w:val="00AF5614"/>
    <w:rsid w:val="00AF59C7"/>
    <w:rsid w:val="00AF5A59"/>
    <w:rsid w:val="00AF5AAA"/>
    <w:rsid w:val="00AF5B4B"/>
    <w:rsid w:val="00AF5CC7"/>
    <w:rsid w:val="00AF61A4"/>
    <w:rsid w:val="00AF668F"/>
    <w:rsid w:val="00AF6981"/>
    <w:rsid w:val="00AF6AFC"/>
    <w:rsid w:val="00AF6E1F"/>
    <w:rsid w:val="00AF72B8"/>
    <w:rsid w:val="00AF74C4"/>
    <w:rsid w:val="00AF7CB8"/>
    <w:rsid w:val="00B00311"/>
    <w:rsid w:val="00B003CB"/>
    <w:rsid w:val="00B008EB"/>
    <w:rsid w:val="00B00B2C"/>
    <w:rsid w:val="00B00E7F"/>
    <w:rsid w:val="00B00F9A"/>
    <w:rsid w:val="00B015FA"/>
    <w:rsid w:val="00B01FDF"/>
    <w:rsid w:val="00B023FF"/>
    <w:rsid w:val="00B02753"/>
    <w:rsid w:val="00B02B60"/>
    <w:rsid w:val="00B02FE1"/>
    <w:rsid w:val="00B0347A"/>
    <w:rsid w:val="00B0390A"/>
    <w:rsid w:val="00B03CEC"/>
    <w:rsid w:val="00B0432B"/>
    <w:rsid w:val="00B045A3"/>
    <w:rsid w:val="00B047EF"/>
    <w:rsid w:val="00B049F2"/>
    <w:rsid w:val="00B0570C"/>
    <w:rsid w:val="00B06A0F"/>
    <w:rsid w:val="00B07002"/>
    <w:rsid w:val="00B0718C"/>
    <w:rsid w:val="00B10549"/>
    <w:rsid w:val="00B10990"/>
    <w:rsid w:val="00B10994"/>
    <w:rsid w:val="00B10D54"/>
    <w:rsid w:val="00B1127C"/>
    <w:rsid w:val="00B11399"/>
    <w:rsid w:val="00B1145C"/>
    <w:rsid w:val="00B117E0"/>
    <w:rsid w:val="00B11BF2"/>
    <w:rsid w:val="00B11D05"/>
    <w:rsid w:val="00B11D73"/>
    <w:rsid w:val="00B123C3"/>
    <w:rsid w:val="00B12431"/>
    <w:rsid w:val="00B12460"/>
    <w:rsid w:val="00B12611"/>
    <w:rsid w:val="00B1287A"/>
    <w:rsid w:val="00B12DC8"/>
    <w:rsid w:val="00B12ED9"/>
    <w:rsid w:val="00B135AF"/>
    <w:rsid w:val="00B1372B"/>
    <w:rsid w:val="00B1404E"/>
    <w:rsid w:val="00B1432A"/>
    <w:rsid w:val="00B1433B"/>
    <w:rsid w:val="00B14647"/>
    <w:rsid w:val="00B14940"/>
    <w:rsid w:val="00B14D0E"/>
    <w:rsid w:val="00B15555"/>
    <w:rsid w:val="00B1584E"/>
    <w:rsid w:val="00B159D7"/>
    <w:rsid w:val="00B15A9D"/>
    <w:rsid w:val="00B16043"/>
    <w:rsid w:val="00B16148"/>
    <w:rsid w:val="00B162B4"/>
    <w:rsid w:val="00B16573"/>
    <w:rsid w:val="00B16680"/>
    <w:rsid w:val="00B16B9D"/>
    <w:rsid w:val="00B16DBD"/>
    <w:rsid w:val="00B177B0"/>
    <w:rsid w:val="00B17F1D"/>
    <w:rsid w:val="00B2043F"/>
    <w:rsid w:val="00B20526"/>
    <w:rsid w:val="00B21092"/>
    <w:rsid w:val="00B2111D"/>
    <w:rsid w:val="00B21BD7"/>
    <w:rsid w:val="00B21C14"/>
    <w:rsid w:val="00B21FE8"/>
    <w:rsid w:val="00B220C9"/>
    <w:rsid w:val="00B22198"/>
    <w:rsid w:val="00B2235A"/>
    <w:rsid w:val="00B2254D"/>
    <w:rsid w:val="00B229D2"/>
    <w:rsid w:val="00B234C5"/>
    <w:rsid w:val="00B23684"/>
    <w:rsid w:val="00B23F6D"/>
    <w:rsid w:val="00B240E0"/>
    <w:rsid w:val="00B242D0"/>
    <w:rsid w:val="00B24736"/>
    <w:rsid w:val="00B248E5"/>
    <w:rsid w:val="00B24B2E"/>
    <w:rsid w:val="00B24B74"/>
    <w:rsid w:val="00B25173"/>
    <w:rsid w:val="00B25803"/>
    <w:rsid w:val="00B25C8B"/>
    <w:rsid w:val="00B25DE2"/>
    <w:rsid w:val="00B264D5"/>
    <w:rsid w:val="00B26B7F"/>
    <w:rsid w:val="00B27326"/>
    <w:rsid w:val="00B27FE6"/>
    <w:rsid w:val="00B300DA"/>
    <w:rsid w:val="00B30518"/>
    <w:rsid w:val="00B30554"/>
    <w:rsid w:val="00B305C6"/>
    <w:rsid w:val="00B3103E"/>
    <w:rsid w:val="00B312EB"/>
    <w:rsid w:val="00B3130B"/>
    <w:rsid w:val="00B31807"/>
    <w:rsid w:val="00B323A0"/>
    <w:rsid w:val="00B32BC0"/>
    <w:rsid w:val="00B32FA8"/>
    <w:rsid w:val="00B32FB8"/>
    <w:rsid w:val="00B330CB"/>
    <w:rsid w:val="00B332BD"/>
    <w:rsid w:val="00B334B1"/>
    <w:rsid w:val="00B33915"/>
    <w:rsid w:val="00B33CA3"/>
    <w:rsid w:val="00B34EC2"/>
    <w:rsid w:val="00B35395"/>
    <w:rsid w:val="00B355FE"/>
    <w:rsid w:val="00B35981"/>
    <w:rsid w:val="00B35B43"/>
    <w:rsid w:val="00B360E7"/>
    <w:rsid w:val="00B36121"/>
    <w:rsid w:val="00B36726"/>
    <w:rsid w:val="00B36CE8"/>
    <w:rsid w:val="00B37032"/>
    <w:rsid w:val="00B37182"/>
    <w:rsid w:val="00B374EE"/>
    <w:rsid w:val="00B37AD7"/>
    <w:rsid w:val="00B37CD3"/>
    <w:rsid w:val="00B40179"/>
    <w:rsid w:val="00B4047C"/>
    <w:rsid w:val="00B40865"/>
    <w:rsid w:val="00B40C28"/>
    <w:rsid w:val="00B41347"/>
    <w:rsid w:val="00B4148E"/>
    <w:rsid w:val="00B417DB"/>
    <w:rsid w:val="00B41905"/>
    <w:rsid w:val="00B42190"/>
    <w:rsid w:val="00B427E4"/>
    <w:rsid w:val="00B427F9"/>
    <w:rsid w:val="00B42B68"/>
    <w:rsid w:val="00B42DF2"/>
    <w:rsid w:val="00B43390"/>
    <w:rsid w:val="00B436CB"/>
    <w:rsid w:val="00B43763"/>
    <w:rsid w:val="00B43F00"/>
    <w:rsid w:val="00B44374"/>
    <w:rsid w:val="00B44442"/>
    <w:rsid w:val="00B44756"/>
    <w:rsid w:val="00B44816"/>
    <w:rsid w:val="00B44B9F"/>
    <w:rsid w:val="00B44DA1"/>
    <w:rsid w:val="00B44E94"/>
    <w:rsid w:val="00B4583E"/>
    <w:rsid w:val="00B46278"/>
    <w:rsid w:val="00B466BA"/>
    <w:rsid w:val="00B46824"/>
    <w:rsid w:val="00B469AE"/>
    <w:rsid w:val="00B469BF"/>
    <w:rsid w:val="00B46A5F"/>
    <w:rsid w:val="00B46AF9"/>
    <w:rsid w:val="00B46D21"/>
    <w:rsid w:val="00B46FB6"/>
    <w:rsid w:val="00B47009"/>
    <w:rsid w:val="00B47079"/>
    <w:rsid w:val="00B47CF5"/>
    <w:rsid w:val="00B5038A"/>
    <w:rsid w:val="00B506F5"/>
    <w:rsid w:val="00B508C0"/>
    <w:rsid w:val="00B513ED"/>
    <w:rsid w:val="00B5174C"/>
    <w:rsid w:val="00B51A73"/>
    <w:rsid w:val="00B51E94"/>
    <w:rsid w:val="00B520F9"/>
    <w:rsid w:val="00B526CB"/>
    <w:rsid w:val="00B52D00"/>
    <w:rsid w:val="00B53681"/>
    <w:rsid w:val="00B54167"/>
    <w:rsid w:val="00B54465"/>
    <w:rsid w:val="00B5469B"/>
    <w:rsid w:val="00B54710"/>
    <w:rsid w:val="00B54D7A"/>
    <w:rsid w:val="00B54FCB"/>
    <w:rsid w:val="00B55838"/>
    <w:rsid w:val="00B558CC"/>
    <w:rsid w:val="00B55A75"/>
    <w:rsid w:val="00B5631F"/>
    <w:rsid w:val="00B56609"/>
    <w:rsid w:val="00B5711C"/>
    <w:rsid w:val="00B572EE"/>
    <w:rsid w:val="00B5767D"/>
    <w:rsid w:val="00B57870"/>
    <w:rsid w:val="00B57B51"/>
    <w:rsid w:val="00B60150"/>
    <w:rsid w:val="00B6047E"/>
    <w:rsid w:val="00B60FCE"/>
    <w:rsid w:val="00B61036"/>
    <w:rsid w:val="00B61114"/>
    <w:rsid w:val="00B614A0"/>
    <w:rsid w:val="00B61AFE"/>
    <w:rsid w:val="00B62280"/>
    <w:rsid w:val="00B623CD"/>
    <w:rsid w:val="00B627F2"/>
    <w:rsid w:val="00B62DD3"/>
    <w:rsid w:val="00B6344E"/>
    <w:rsid w:val="00B63EF7"/>
    <w:rsid w:val="00B63FDC"/>
    <w:rsid w:val="00B64A91"/>
    <w:rsid w:val="00B6501E"/>
    <w:rsid w:val="00B65577"/>
    <w:rsid w:val="00B656B3"/>
    <w:rsid w:val="00B65B6C"/>
    <w:rsid w:val="00B66594"/>
    <w:rsid w:val="00B670B0"/>
    <w:rsid w:val="00B671CD"/>
    <w:rsid w:val="00B67C83"/>
    <w:rsid w:val="00B67FAF"/>
    <w:rsid w:val="00B700DE"/>
    <w:rsid w:val="00B705E4"/>
    <w:rsid w:val="00B70DE5"/>
    <w:rsid w:val="00B70E10"/>
    <w:rsid w:val="00B70EAB"/>
    <w:rsid w:val="00B713A3"/>
    <w:rsid w:val="00B71412"/>
    <w:rsid w:val="00B71FBE"/>
    <w:rsid w:val="00B720C8"/>
    <w:rsid w:val="00B729B7"/>
    <w:rsid w:val="00B72D64"/>
    <w:rsid w:val="00B72F75"/>
    <w:rsid w:val="00B72F82"/>
    <w:rsid w:val="00B7301F"/>
    <w:rsid w:val="00B73586"/>
    <w:rsid w:val="00B73F29"/>
    <w:rsid w:val="00B744C2"/>
    <w:rsid w:val="00B747E9"/>
    <w:rsid w:val="00B74B8B"/>
    <w:rsid w:val="00B74B97"/>
    <w:rsid w:val="00B74D88"/>
    <w:rsid w:val="00B75257"/>
    <w:rsid w:val="00B753EF"/>
    <w:rsid w:val="00B7543D"/>
    <w:rsid w:val="00B75A6D"/>
    <w:rsid w:val="00B75C42"/>
    <w:rsid w:val="00B76037"/>
    <w:rsid w:val="00B76301"/>
    <w:rsid w:val="00B7688D"/>
    <w:rsid w:val="00B769CF"/>
    <w:rsid w:val="00B770E7"/>
    <w:rsid w:val="00B77135"/>
    <w:rsid w:val="00B77381"/>
    <w:rsid w:val="00B7749B"/>
    <w:rsid w:val="00B77551"/>
    <w:rsid w:val="00B7761D"/>
    <w:rsid w:val="00B77C85"/>
    <w:rsid w:val="00B77D36"/>
    <w:rsid w:val="00B77F84"/>
    <w:rsid w:val="00B81669"/>
    <w:rsid w:val="00B8198D"/>
    <w:rsid w:val="00B81BD7"/>
    <w:rsid w:val="00B821D5"/>
    <w:rsid w:val="00B823E4"/>
    <w:rsid w:val="00B825B0"/>
    <w:rsid w:val="00B825E2"/>
    <w:rsid w:val="00B82842"/>
    <w:rsid w:val="00B82C34"/>
    <w:rsid w:val="00B82C56"/>
    <w:rsid w:val="00B8335B"/>
    <w:rsid w:val="00B833E2"/>
    <w:rsid w:val="00B84715"/>
    <w:rsid w:val="00B85C41"/>
    <w:rsid w:val="00B85CC0"/>
    <w:rsid w:val="00B86578"/>
    <w:rsid w:val="00B866B9"/>
    <w:rsid w:val="00B874C9"/>
    <w:rsid w:val="00B90186"/>
    <w:rsid w:val="00B90267"/>
    <w:rsid w:val="00B90610"/>
    <w:rsid w:val="00B90742"/>
    <w:rsid w:val="00B908BB"/>
    <w:rsid w:val="00B90CD4"/>
    <w:rsid w:val="00B91065"/>
    <w:rsid w:val="00B912D6"/>
    <w:rsid w:val="00B9170C"/>
    <w:rsid w:val="00B917D0"/>
    <w:rsid w:val="00B91CB2"/>
    <w:rsid w:val="00B91D4D"/>
    <w:rsid w:val="00B92046"/>
    <w:rsid w:val="00B928D7"/>
    <w:rsid w:val="00B92F06"/>
    <w:rsid w:val="00B92FBF"/>
    <w:rsid w:val="00B93820"/>
    <w:rsid w:val="00B938B1"/>
    <w:rsid w:val="00B93B1E"/>
    <w:rsid w:val="00B9420B"/>
    <w:rsid w:val="00B942E8"/>
    <w:rsid w:val="00B94D5E"/>
    <w:rsid w:val="00B94DCB"/>
    <w:rsid w:val="00B94FB3"/>
    <w:rsid w:val="00B9560A"/>
    <w:rsid w:val="00B95F5E"/>
    <w:rsid w:val="00B96013"/>
    <w:rsid w:val="00B9627D"/>
    <w:rsid w:val="00B96449"/>
    <w:rsid w:val="00B9647A"/>
    <w:rsid w:val="00B96CEF"/>
    <w:rsid w:val="00B97049"/>
    <w:rsid w:val="00B97323"/>
    <w:rsid w:val="00B973AD"/>
    <w:rsid w:val="00B97A1A"/>
    <w:rsid w:val="00B97A9C"/>
    <w:rsid w:val="00B97BE5"/>
    <w:rsid w:val="00BA0583"/>
    <w:rsid w:val="00BA0890"/>
    <w:rsid w:val="00BA0B66"/>
    <w:rsid w:val="00BA139F"/>
    <w:rsid w:val="00BA1CF8"/>
    <w:rsid w:val="00BA1EC6"/>
    <w:rsid w:val="00BA2235"/>
    <w:rsid w:val="00BA24A4"/>
    <w:rsid w:val="00BA2727"/>
    <w:rsid w:val="00BA283F"/>
    <w:rsid w:val="00BA2A00"/>
    <w:rsid w:val="00BA2E63"/>
    <w:rsid w:val="00BA2F3B"/>
    <w:rsid w:val="00BA3482"/>
    <w:rsid w:val="00BA3698"/>
    <w:rsid w:val="00BA3FAF"/>
    <w:rsid w:val="00BA438B"/>
    <w:rsid w:val="00BA4416"/>
    <w:rsid w:val="00BA45AC"/>
    <w:rsid w:val="00BA4CE3"/>
    <w:rsid w:val="00BA4D76"/>
    <w:rsid w:val="00BA60AC"/>
    <w:rsid w:val="00BA6199"/>
    <w:rsid w:val="00BA6265"/>
    <w:rsid w:val="00BA67D0"/>
    <w:rsid w:val="00BA6C66"/>
    <w:rsid w:val="00BA6FC3"/>
    <w:rsid w:val="00BA76A0"/>
    <w:rsid w:val="00BA782A"/>
    <w:rsid w:val="00BB019C"/>
    <w:rsid w:val="00BB0429"/>
    <w:rsid w:val="00BB1470"/>
    <w:rsid w:val="00BB169C"/>
    <w:rsid w:val="00BB1820"/>
    <w:rsid w:val="00BB1A09"/>
    <w:rsid w:val="00BB1AB1"/>
    <w:rsid w:val="00BB2430"/>
    <w:rsid w:val="00BB2822"/>
    <w:rsid w:val="00BB289A"/>
    <w:rsid w:val="00BB2A9E"/>
    <w:rsid w:val="00BB2E40"/>
    <w:rsid w:val="00BB2E80"/>
    <w:rsid w:val="00BB2F05"/>
    <w:rsid w:val="00BB33AE"/>
    <w:rsid w:val="00BB37C9"/>
    <w:rsid w:val="00BB396B"/>
    <w:rsid w:val="00BB3CF1"/>
    <w:rsid w:val="00BB4C36"/>
    <w:rsid w:val="00BB4CF1"/>
    <w:rsid w:val="00BB53D3"/>
    <w:rsid w:val="00BB59F5"/>
    <w:rsid w:val="00BB5AC1"/>
    <w:rsid w:val="00BB5BE6"/>
    <w:rsid w:val="00BB5F96"/>
    <w:rsid w:val="00BB73CB"/>
    <w:rsid w:val="00BB73E7"/>
    <w:rsid w:val="00BB78BA"/>
    <w:rsid w:val="00BB7C68"/>
    <w:rsid w:val="00BB7FAE"/>
    <w:rsid w:val="00BC0127"/>
    <w:rsid w:val="00BC032A"/>
    <w:rsid w:val="00BC0819"/>
    <w:rsid w:val="00BC0A40"/>
    <w:rsid w:val="00BC0D27"/>
    <w:rsid w:val="00BC127F"/>
    <w:rsid w:val="00BC12EF"/>
    <w:rsid w:val="00BC152C"/>
    <w:rsid w:val="00BC170A"/>
    <w:rsid w:val="00BC1A20"/>
    <w:rsid w:val="00BC1AF2"/>
    <w:rsid w:val="00BC28EE"/>
    <w:rsid w:val="00BC2CCB"/>
    <w:rsid w:val="00BC2E98"/>
    <w:rsid w:val="00BC3195"/>
    <w:rsid w:val="00BC3AC8"/>
    <w:rsid w:val="00BC445B"/>
    <w:rsid w:val="00BC48AB"/>
    <w:rsid w:val="00BC4929"/>
    <w:rsid w:val="00BC4E41"/>
    <w:rsid w:val="00BC54EC"/>
    <w:rsid w:val="00BC5938"/>
    <w:rsid w:val="00BC5A59"/>
    <w:rsid w:val="00BC6007"/>
    <w:rsid w:val="00BC62B4"/>
    <w:rsid w:val="00BC62F6"/>
    <w:rsid w:val="00BC645B"/>
    <w:rsid w:val="00BC64C3"/>
    <w:rsid w:val="00BC6944"/>
    <w:rsid w:val="00BC697D"/>
    <w:rsid w:val="00BC6BF4"/>
    <w:rsid w:val="00BC6DE5"/>
    <w:rsid w:val="00BC6FC7"/>
    <w:rsid w:val="00BC7158"/>
    <w:rsid w:val="00BC77D4"/>
    <w:rsid w:val="00BC7CCC"/>
    <w:rsid w:val="00BC7D3B"/>
    <w:rsid w:val="00BC7DC0"/>
    <w:rsid w:val="00BD00EA"/>
    <w:rsid w:val="00BD0859"/>
    <w:rsid w:val="00BD0D23"/>
    <w:rsid w:val="00BD0E26"/>
    <w:rsid w:val="00BD0EB4"/>
    <w:rsid w:val="00BD19D0"/>
    <w:rsid w:val="00BD1CE7"/>
    <w:rsid w:val="00BD20E6"/>
    <w:rsid w:val="00BD2CDF"/>
    <w:rsid w:val="00BD2E62"/>
    <w:rsid w:val="00BD33FE"/>
    <w:rsid w:val="00BD3C8C"/>
    <w:rsid w:val="00BD3EDC"/>
    <w:rsid w:val="00BD4332"/>
    <w:rsid w:val="00BD445A"/>
    <w:rsid w:val="00BD44B1"/>
    <w:rsid w:val="00BD4523"/>
    <w:rsid w:val="00BD457C"/>
    <w:rsid w:val="00BD46C5"/>
    <w:rsid w:val="00BD46E4"/>
    <w:rsid w:val="00BD49E4"/>
    <w:rsid w:val="00BD516D"/>
    <w:rsid w:val="00BD5584"/>
    <w:rsid w:val="00BD57B4"/>
    <w:rsid w:val="00BD5982"/>
    <w:rsid w:val="00BD59A4"/>
    <w:rsid w:val="00BD5D93"/>
    <w:rsid w:val="00BD5DBD"/>
    <w:rsid w:val="00BD62B8"/>
    <w:rsid w:val="00BD6484"/>
    <w:rsid w:val="00BD684D"/>
    <w:rsid w:val="00BD6B1B"/>
    <w:rsid w:val="00BD6F13"/>
    <w:rsid w:val="00BD7356"/>
    <w:rsid w:val="00BD742D"/>
    <w:rsid w:val="00BD7474"/>
    <w:rsid w:val="00BD7605"/>
    <w:rsid w:val="00BD786F"/>
    <w:rsid w:val="00BD79F8"/>
    <w:rsid w:val="00BD7D4F"/>
    <w:rsid w:val="00BE03C1"/>
    <w:rsid w:val="00BE042A"/>
    <w:rsid w:val="00BE065C"/>
    <w:rsid w:val="00BE0BEE"/>
    <w:rsid w:val="00BE0DCB"/>
    <w:rsid w:val="00BE0FD0"/>
    <w:rsid w:val="00BE143F"/>
    <w:rsid w:val="00BE16D3"/>
    <w:rsid w:val="00BE18B5"/>
    <w:rsid w:val="00BE1B94"/>
    <w:rsid w:val="00BE1CA1"/>
    <w:rsid w:val="00BE2109"/>
    <w:rsid w:val="00BE2277"/>
    <w:rsid w:val="00BE23FC"/>
    <w:rsid w:val="00BE270A"/>
    <w:rsid w:val="00BE3075"/>
    <w:rsid w:val="00BE3166"/>
    <w:rsid w:val="00BE3189"/>
    <w:rsid w:val="00BE3357"/>
    <w:rsid w:val="00BE363C"/>
    <w:rsid w:val="00BE3C72"/>
    <w:rsid w:val="00BE3D11"/>
    <w:rsid w:val="00BE3EFD"/>
    <w:rsid w:val="00BE4AE7"/>
    <w:rsid w:val="00BE5007"/>
    <w:rsid w:val="00BE5062"/>
    <w:rsid w:val="00BE5527"/>
    <w:rsid w:val="00BE5F8D"/>
    <w:rsid w:val="00BE6085"/>
    <w:rsid w:val="00BE6706"/>
    <w:rsid w:val="00BE6806"/>
    <w:rsid w:val="00BE6DE8"/>
    <w:rsid w:val="00BE70EB"/>
    <w:rsid w:val="00BE738C"/>
    <w:rsid w:val="00BE749E"/>
    <w:rsid w:val="00BE7F17"/>
    <w:rsid w:val="00BF0342"/>
    <w:rsid w:val="00BF036F"/>
    <w:rsid w:val="00BF0435"/>
    <w:rsid w:val="00BF096C"/>
    <w:rsid w:val="00BF0C6E"/>
    <w:rsid w:val="00BF0DBC"/>
    <w:rsid w:val="00BF0E07"/>
    <w:rsid w:val="00BF0EBB"/>
    <w:rsid w:val="00BF0FDC"/>
    <w:rsid w:val="00BF16EC"/>
    <w:rsid w:val="00BF193A"/>
    <w:rsid w:val="00BF1AD9"/>
    <w:rsid w:val="00BF211F"/>
    <w:rsid w:val="00BF2A46"/>
    <w:rsid w:val="00BF2AAA"/>
    <w:rsid w:val="00BF2B33"/>
    <w:rsid w:val="00BF2FD4"/>
    <w:rsid w:val="00BF30E3"/>
    <w:rsid w:val="00BF364E"/>
    <w:rsid w:val="00BF39E4"/>
    <w:rsid w:val="00BF3A92"/>
    <w:rsid w:val="00BF3DFB"/>
    <w:rsid w:val="00BF3FE5"/>
    <w:rsid w:val="00BF4269"/>
    <w:rsid w:val="00BF480A"/>
    <w:rsid w:val="00BF4E1A"/>
    <w:rsid w:val="00BF4E22"/>
    <w:rsid w:val="00BF5058"/>
    <w:rsid w:val="00BF5B0B"/>
    <w:rsid w:val="00BF5F09"/>
    <w:rsid w:val="00BF6056"/>
    <w:rsid w:val="00BF60BC"/>
    <w:rsid w:val="00BF61AE"/>
    <w:rsid w:val="00BF66A1"/>
    <w:rsid w:val="00BF6C6E"/>
    <w:rsid w:val="00BF7576"/>
    <w:rsid w:val="00BF7822"/>
    <w:rsid w:val="00BF78E6"/>
    <w:rsid w:val="00BF7FAF"/>
    <w:rsid w:val="00C00202"/>
    <w:rsid w:val="00C002A2"/>
    <w:rsid w:val="00C0048F"/>
    <w:rsid w:val="00C00A55"/>
    <w:rsid w:val="00C00A83"/>
    <w:rsid w:val="00C00CBF"/>
    <w:rsid w:val="00C01E6D"/>
    <w:rsid w:val="00C01F9B"/>
    <w:rsid w:val="00C0215A"/>
    <w:rsid w:val="00C0260C"/>
    <w:rsid w:val="00C0297F"/>
    <w:rsid w:val="00C02A41"/>
    <w:rsid w:val="00C02D0D"/>
    <w:rsid w:val="00C02E23"/>
    <w:rsid w:val="00C032A1"/>
    <w:rsid w:val="00C032F6"/>
    <w:rsid w:val="00C0355B"/>
    <w:rsid w:val="00C04551"/>
    <w:rsid w:val="00C04A70"/>
    <w:rsid w:val="00C04A90"/>
    <w:rsid w:val="00C05042"/>
    <w:rsid w:val="00C0505B"/>
    <w:rsid w:val="00C0512B"/>
    <w:rsid w:val="00C056F4"/>
    <w:rsid w:val="00C05E32"/>
    <w:rsid w:val="00C05ED0"/>
    <w:rsid w:val="00C062BD"/>
    <w:rsid w:val="00C0645E"/>
    <w:rsid w:val="00C06811"/>
    <w:rsid w:val="00C06A17"/>
    <w:rsid w:val="00C0727D"/>
    <w:rsid w:val="00C0739C"/>
    <w:rsid w:val="00C07547"/>
    <w:rsid w:val="00C07672"/>
    <w:rsid w:val="00C076E9"/>
    <w:rsid w:val="00C07FA6"/>
    <w:rsid w:val="00C100E0"/>
    <w:rsid w:val="00C1022B"/>
    <w:rsid w:val="00C10780"/>
    <w:rsid w:val="00C109FC"/>
    <w:rsid w:val="00C10A4B"/>
    <w:rsid w:val="00C10C40"/>
    <w:rsid w:val="00C10DD6"/>
    <w:rsid w:val="00C10F0B"/>
    <w:rsid w:val="00C10F1A"/>
    <w:rsid w:val="00C11C63"/>
    <w:rsid w:val="00C12015"/>
    <w:rsid w:val="00C12054"/>
    <w:rsid w:val="00C12413"/>
    <w:rsid w:val="00C12430"/>
    <w:rsid w:val="00C12A35"/>
    <w:rsid w:val="00C12B82"/>
    <w:rsid w:val="00C12DC2"/>
    <w:rsid w:val="00C12F42"/>
    <w:rsid w:val="00C12FFF"/>
    <w:rsid w:val="00C1326F"/>
    <w:rsid w:val="00C132C7"/>
    <w:rsid w:val="00C1345D"/>
    <w:rsid w:val="00C136C2"/>
    <w:rsid w:val="00C1401C"/>
    <w:rsid w:val="00C14268"/>
    <w:rsid w:val="00C142A7"/>
    <w:rsid w:val="00C144EE"/>
    <w:rsid w:val="00C14A97"/>
    <w:rsid w:val="00C14CFC"/>
    <w:rsid w:val="00C15136"/>
    <w:rsid w:val="00C1514A"/>
    <w:rsid w:val="00C153D8"/>
    <w:rsid w:val="00C160B3"/>
    <w:rsid w:val="00C168DD"/>
    <w:rsid w:val="00C16A15"/>
    <w:rsid w:val="00C16E7D"/>
    <w:rsid w:val="00C16F81"/>
    <w:rsid w:val="00C177FF"/>
    <w:rsid w:val="00C209C4"/>
    <w:rsid w:val="00C20A07"/>
    <w:rsid w:val="00C20AAB"/>
    <w:rsid w:val="00C20B48"/>
    <w:rsid w:val="00C20F45"/>
    <w:rsid w:val="00C2169A"/>
    <w:rsid w:val="00C21AE3"/>
    <w:rsid w:val="00C2206C"/>
    <w:rsid w:val="00C220CD"/>
    <w:rsid w:val="00C222E1"/>
    <w:rsid w:val="00C2251E"/>
    <w:rsid w:val="00C22573"/>
    <w:rsid w:val="00C2258B"/>
    <w:rsid w:val="00C2267E"/>
    <w:rsid w:val="00C22EC1"/>
    <w:rsid w:val="00C22F4A"/>
    <w:rsid w:val="00C2310C"/>
    <w:rsid w:val="00C23CEF"/>
    <w:rsid w:val="00C248C2"/>
    <w:rsid w:val="00C24DBD"/>
    <w:rsid w:val="00C24FD0"/>
    <w:rsid w:val="00C25BB7"/>
    <w:rsid w:val="00C25C97"/>
    <w:rsid w:val="00C268EB"/>
    <w:rsid w:val="00C26B0F"/>
    <w:rsid w:val="00C26B27"/>
    <w:rsid w:val="00C26B97"/>
    <w:rsid w:val="00C26FEB"/>
    <w:rsid w:val="00C272CB"/>
    <w:rsid w:val="00C274DC"/>
    <w:rsid w:val="00C27B8B"/>
    <w:rsid w:val="00C30450"/>
    <w:rsid w:val="00C3054E"/>
    <w:rsid w:val="00C307FC"/>
    <w:rsid w:val="00C30C75"/>
    <w:rsid w:val="00C30D4C"/>
    <w:rsid w:val="00C31813"/>
    <w:rsid w:val="00C3183D"/>
    <w:rsid w:val="00C318BE"/>
    <w:rsid w:val="00C32567"/>
    <w:rsid w:val="00C32756"/>
    <w:rsid w:val="00C32864"/>
    <w:rsid w:val="00C32A95"/>
    <w:rsid w:val="00C32EF5"/>
    <w:rsid w:val="00C32F13"/>
    <w:rsid w:val="00C3312D"/>
    <w:rsid w:val="00C33290"/>
    <w:rsid w:val="00C336EF"/>
    <w:rsid w:val="00C338BA"/>
    <w:rsid w:val="00C33AEC"/>
    <w:rsid w:val="00C33E16"/>
    <w:rsid w:val="00C34563"/>
    <w:rsid w:val="00C34F0A"/>
    <w:rsid w:val="00C35798"/>
    <w:rsid w:val="00C35872"/>
    <w:rsid w:val="00C35AA8"/>
    <w:rsid w:val="00C35FFC"/>
    <w:rsid w:val="00C36882"/>
    <w:rsid w:val="00C3742A"/>
    <w:rsid w:val="00C37D54"/>
    <w:rsid w:val="00C37E12"/>
    <w:rsid w:val="00C37FD0"/>
    <w:rsid w:val="00C407DA"/>
    <w:rsid w:val="00C407E6"/>
    <w:rsid w:val="00C40835"/>
    <w:rsid w:val="00C40C98"/>
    <w:rsid w:val="00C40FA2"/>
    <w:rsid w:val="00C416E0"/>
    <w:rsid w:val="00C41800"/>
    <w:rsid w:val="00C418F5"/>
    <w:rsid w:val="00C419CC"/>
    <w:rsid w:val="00C41A94"/>
    <w:rsid w:val="00C41B0F"/>
    <w:rsid w:val="00C41CC8"/>
    <w:rsid w:val="00C41ECC"/>
    <w:rsid w:val="00C423AA"/>
    <w:rsid w:val="00C42726"/>
    <w:rsid w:val="00C42EA3"/>
    <w:rsid w:val="00C42EB8"/>
    <w:rsid w:val="00C430B7"/>
    <w:rsid w:val="00C430FB"/>
    <w:rsid w:val="00C43475"/>
    <w:rsid w:val="00C4351B"/>
    <w:rsid w:val="00C43CE7"/>
    <w:rsid w:val="00C43E93"/>
    <w:rsid w:val="00C43FE0"/>
    <w:rsid w:val="00C443B6"/>
    <w:rsid w:val="00C44508"/>
    <w:rsid w:val="00C445E0"/>
    <w:rsid w:val="00C44799"/>
    <w:rsid w:val="00C44C6F"/>
    <w:rsid w:val="00C44F46"/>
    <w:rsid w:val="00C44F7F"/>
    <w:rsid w:val="00C45345"/>
    <w:rsid w:val="00C4558A"/>
    <w:rsid w:val="00C45644"/>
    <w:rsid w:val="00C45B3B"/>
    <w:rsid w:val="00C4624F"/>
    <w:rsid w:val="00C462FD"/>
    <w:rsid w:val="00C46CE9"/>
    <w:rsid w:val="00C47391"/>
    <w:rsid w:val="00C4775A"/>
    <w:rsid w:val="00C47A46"/>
    <w:rsid w:val="00C50464"/>
    <w:rsid w:val="00C505EF"/>
    <w:rsid w:val="00C508A8"/>
    <w:rsid w:val="00C508BB"/>
    <w:rsid w:val="00C50B46"/>
    <w:rsid w:val="00C50F48"/>
    <w:rsid w:val="00C517AA"/>
    <w:rsid w:val="00C51862"/>
    <w:rsid w:val="00C518B1"/>
    <w:rsid w:val="00C51D4D"/>
    <w:rsid w:val="00C51EA2"/>
    <w:rsid w:val="00C52471"/>
    <w:rsid w:val="00C52CE5"/>
    <w:rsid w:val="00C52E7C"/>
    <w:rsid w:val="00C53CFA"/>
    <w:rsid w:val="00C54A69"/>
    <w:rsid w:val="00C54BB6"/>
    <w:rsid w:val="00C558D0"/>
    <w:rsid w:val="00C558FA"/>
    <w:rsid w:val="00C55A73"/>
    <w:rsid w:val="00C5605B"/>
    <w:rsid w:val="00C56245"/>
    <w:rsid w:val="00C563E6"/>
    <w:rsid w:val="00C565D0"/>
    <w:rsid w:val="00C56D25"/>
    <w:rsid w:val="00C570AA"/>
    <w:rsid w:val="00C57324"/>
    <w:rsid w:val="00C5762A"/>
    <w:rsid w:val="00C57C49"/>
    <w:rsid w:val="00C57CA6"/>
    <w:rsid w:val="00C60396"/>
    <w:rsid w:val="00C60837"/>
    <w:rsid w:val="00C60CD0"/>
    <w:rsid w:val="00C60DD7"/>
    <w:rsid w:val="00C617EF"/>
    <w:rsid w:val="00C6221A"/>
    <w:rsid w:val="00C62640"/>
    <w:rsid w:val="00C62763"/>
    <w:rsid w:val="00C62EA7"/>
    <w:rsid w:val="00C635B7"/>
    <w:rsid w:val="00C63621"/>
    <w:rsid w:val="00C63C42"/>
    <w:rsid w:val="00C63CB8"/>
    <w:rsid w:val="00C63D5F"/>
    <w:rsid w:val="00C64049"/>
    <w:rsid w:val="00C64593"/>
    <w:rsid w:val="00C645F9"/>
    <w:rsid w:val="00C6475F"/>
    <w:rsid w:val="00C6478A"/>
    <w:rsid w:val="00C64956"/>
    <w:rsid w:val="00C64AA1"/>
    <w:rsid w:val="00C64DBB"/>
    <w:rsid w:val="00C653DB"/>
    <w:rsid w:val="00C6549D"/>
    <w:rsid w:val="00C655DB"/>
    <w:rsid w:val="00C65639"/>
    <w:rsid w:val="00C65C16"/>
    <w:rsid w:val="00C663E0"/>
    <w:rsid w:val="00C665DB"/>
    <w:rsid w:val="00C6667D"/>
    <w:rsid w:val="00C66884"/>
    <w:rsid w:val="00C6692E"/>
    <w:rsid w:val="00C66937"/>
    <w:rsid w:val="00C66D29"/>
    <w:rsid w:val="00C66FA2"/>
    <w:rsid w:val="00C67425"/>
    <w:rsid w:val="00C67ABC"/>
    <w:rsid w:val="00C67AEE"/>
    <w:rsid w:val="00C67F9A"/>
    <w:rsid w:val="00C70119"/>
    <w:rsid w:val="00C7084D"/>
    <w:rsid w:val="00C70E1E"/>
    <w:rsid w:val="00C70E79"/>
    <w:rsid w:val="00C70E8F"/>
    <w:rsid w:val="00C7125C"/>
    <w:rsid w:val="00C71334"/>
    <w:rsid w:val="00C716BB"/>
    <w:rsid w:val="00C71B53"/>
    <w:rsid w:val="00C71C73"/>
    <w:rsid w:val="00C72199"/>
    <w:rsid w:val="00C72F22"/>
    <w:rsid w:val="00C732DC"/>
    <w:rsid w:val="00C738D7"/>
    <w:rsid w:val="00C73B93"/>
    <w:rsid w:val="00C73E0E"/>
    <w:rsid w:val="00C74132"/>
    <w:rsid w:val="00C7452D"/>
    <w:rsid w:val="00C7465A"/>
    <w:rsid w:val="00C753B7"/>
    <w:rsid w:val="00C75FF1"/>
    <w:rsid w:val="00C76ACF"/>
    <w:rsid w:val="00C77042"/>
    <w:rsid w:val="00C77255"/>
    <w:rsid w:val="00C77B4B"/>
    <w:rsid w:val="00C77D33"/>
    <w:rsid w:val="00C80039"/>
    <w:rsid w:val="00C8055F"/>
    <w:rsid w:val="00C80B5B"/>
    <w:rsid w:val="00C80E16"/>
    <w:rsid w:val="00C81334"/>
    <w:rsid w:val="00C818A1"/>
    <w:rsid w:val="00C81B07"/>
    <w:rsid w:val="00C81BAB"/>
    <w:rsid w:val="00C81EDD"/>
    <w:rsid w:val="00C8200D"/>
    <w:rsid w:val="00C8201F"/>
    <w:rsid w:val="00C82051"/>
    <w:rsid w:val="00C82154"/>
    <w:rsid w:val="00C824A2"/>
    <w:rsid w:val="00C82768"/>
    <w:rsid w:val="00C828AE"/>
    <w:rsid w:val="00C8296E"/>
    <w:rsid w:val="00C82E51"/>
    <w:rsid w:val="00C82E6A"/>
    <w:rsid w:val="00C8325C"/>
    <w:rsid w:val="00C833E9"/>
    <w:rsid w:val="00C8392D"/>
    <w:rsid w:val="00C83D56"/>
    <w:rsid w:val="00C8439B"/>
    <w:rsid w:val="00C847C4"/>
    <w:rsid w:val="00C84B7C"/>
    <w:rsid w:val="00C8561D"/>
    <w:rsid w:val="00C8581F"/>
    <w:rsid w:val="00C85C31"/>
    <w:rsid w:val="00C85E85"/>
    <w:rsid w:val="00C86EAD"/>
    <w:rsid w:val="00C87091"/>
    <w:rsid w:val="00C877CA"/>
    <w:rsid w:val="00C87A99"/>
    <w:rsid w:val="00C87C2A"/>
    <w:rsid w:val="00C87CDC"/>
    <w:rsid w:val="00C87DE0"/>
    <w:rsid w:val="00C87F85"/>
    <w:rsid w:val="00C90492"/>
    <w:rsid w:val="00C908EA"/>
    <w:rsid w:val="00C9092F"/>
    <w:rsid w:val="00C90CF4"/>
    <w:rsid w:val="00C90E05"/>
    <w:rsid w:val="00C91416"/>
    <w:rsid w:val="00C918AE"/>
    <w:rsid w:val="00C91998"/>
    <w:rsid w:val="00C921EC"/>
    <w:rsid w:val="00C925C6"/>
    <w:rsid w:val="00C929D3"/>
    <w:rsid w:val="00C929E0"/>
    <w:rsid w:val="00C92CC7"/>
    <w:rsid w:val="00C92E06"/>
    <w:rsid w:val="00C9328E"/>
    <w:rsid w:val="00C93704"/>
    <w:rsid w:val="00C93A26"/>
    <w:rsid w:val="00C93E1C"/>
    <w:rsid w:val="00C93FDD"/>
    <w:rsid w:val="00C94346"/>
    <w:rsid w:val="00C943B5"/>
    <w:rsid w:val="00C946C1"/>
    <w:rsid w:val="00C94909"/>
    <w:rsid w:val="00C9492F"/>
    <w:rsid w:val="00C9550C"/>
    <w:rsid w:val="00C9554C"/>
    <w:rsid w:val="00C95BE6"/>
    <w:rsid w:val="00C95BED"/>
    <w:rsid w:val="00C961BC"/>
    <w:rsid w:val="00C96220"/>
    <w:rsid w:val="00C96C70"/>
    <w:rsid w:val="00C97116"/>
    <w:rsid w:val="00C97562"/>
    <w:rsid w:val="00C975F2"/>
    <w:rsid w:val="00C97863"/>
    <w:rsid w:val="00C97CE6"/>
    <w:rsid w:val="00C97E79"/>
    <w:rsid w:val="00CA07AD"/>
    <w:rsid w:val="00CA0881"/>
    <w:rsid w:val="00CA105D"/>
    <w:rsid w:val="00CA1304"/>
    <w:rsid w:val="00CA1A3F"/>
    <w:rsid w:val="00CA1B7C"/>
    <w:rsid w:val="00CA1E7A"/>
    <w:rsid w:val="00CA23C1"/>
    <w:rsid w:val="00CA2687"/>
    <w:rsid w:val="00CA2873"/>
    <w:rsid w:val="00CA2B31"/>
    <w:rsid w:val="00CA2C4C"/>
    <w:rsid w:val="00CA3534"/>
    <w:rsid w:val="00CA37FC"/>
    <w:rsid w:val="00CA4308"/>
    <w:rsid w:val="00CA436D"/>
    <w:rsid w:val="00CA44FC"/>
    <w:rsid w:val="00CA46D2"/>
    <w:rsid w:val="00CA46D7"/>
    <w:rsid w:val="00CA490B"/>
    <w:rsid w:val="00CA4924"/>
    <w:rsid w:val="00CA4B60"/>
    <w:rsid w:val="00CA4C1B"/>
    <w:rsid w:val="00CA4D1A"/>
    <w:rsid w:val="00CA7313"/>
    <w:rsid w:val="00CA763B"/>
    <w:rsid w:val="00CA7D65"/>
    <w:rsid w:val="00CB0727"/>
    <w:rsid w:val="00CB083D"/>
    <w:rsid w:val="00CB0A68"/>
    <w:rsid w:val="00CB0EFF"/>
    <w:rsid w:val="00CB1A1A"/>
    <w:rsid w:val="00CB1C12"/>
    <w:rsid w:val="00CB1FC3"/>
    <w:rsid w:val="00CB28AA"/>
    <w:rsid w:val="00CB2917"/>
    <w:rsid w:val="00CB2A50"/>
    <w:rsid w:val="00CB2AAB"/>
    <w:rsid w:val="00CB2CAC"/>
    <w:rsid w:val="00CB34DB"/>
    <w:rsid w:val="00CB3639"/>
    <w:rsid w:val="00CB365E"/>
    <w:rsid w:val="00CB3768"/>
    <w:rsid w:val="00CB43EA"/>
    <w:rsid w:val="00CB48EC"/>
    <w:rsid w:val="00CB4A46"/>
    <w:rsid w:val="00CB5419"/>
    <w:rsid w:val="00CB5B4E"/>
    <w:rsid w:val="00CB5D61"/>
    <w:rsid w:val="00CB61CE"/>
    <w:rsid w:val="00CB6284"/>
    <w:rsid w:val="00CB6481"/>
    <w:rsid w:val="00CB64C4"/>
    <w:rsid w:val="00CB64DA"/>
    <w:rsid w:val="00CB6690"/>
    <w:rsid w:val="00CB66D4"/>
    <w:rsid w:val="00CB6FAC"/>
    <w:rsid w:val="00CB6FF3"/>
    <w:rsid w:val="00CB70DE"/>
    <w:rsid w:val="00CB70F1"/>
    <w:rsid w:val="00CC0186"/>
    <w:rsid w:val="00CC05AE"/>
    <w:rsid w:val="00CC0C0C"/>
    <w:rsid w:val="00CC0EED"/>
    <w:rsid w:val="00CC0F25"/>
    <w:rsid w:val="00CC1EF1"/>
    <w:rsid w:val="00CC21FA"/>
    <w:rsid w:val="00CC236F"/>
    <w:rsid w:val="00CC275C"/>
    <w:rsid w:val="00CC2860"/>
    <w:rsid w:val="00CC2F9F"/>
    <w:rsid w:val="00CC2FBA"/>
    <w:rsid w:val="00CC3415"/>
    <w:rsid w:val="00CC38E8"/>
    <w:rsid w:val="00CC3C96"/>
    <w:rsid w:val="00CC3E0F"/>
    <w:rsid w:val="00CC3E58"/>
    <w:rsid w:val="00CC3F8C"/>
    <w:rsid w:val="00CC409B"/>
    <w:rsid w:val="00CC41B2"/>
    <w:rsid w:val="00CC4448"/>
    <w:rsid w:val="00CC4CFF"/>
    <w:rsid w:val="00CC536E"/>
    <w:rsid w:val="00CC55D2"/>
    <w:rsid w:val="00CC57EA"/>
    <w:rsid w:val="00CC5BB6"/>
    <w:rsid w:val="00CC5EBC"/>
    <w:rsid w:val="00CC5FEF"/>
    <w:rsid w:val="00CC6377"/>
    <w:rsid w:val="00CC649A"/>
    <w:rsid w:val="00CC6639"/>
    <w:rsid w:val="00CC6BE5"/>
    <w:rsid w:val="00CC6D04"/>
    <w:rsid w:val="00CC6E01"/>
    <w:rsid w:val="00CC6EEB"/>
    <w:rsid w:val="00CC71CD"/>
    <w:rsid w:val="00CD00C7"/>
    <w:rsid w:val="00CD01F0"/>
    <w:rsid w:val="00CD0418"/>
    <w:rsid w:val="00CD058E"/>
    <w:rsid w:val="00CD14B4"/>
    <w:rsid w:val="00CD164C"/>
    <w:rsid w:val="00CD1941"/>
    <w:rsid w:val="00CD1A42"/>
    <w:rsid w:val="00CD1F04"/>
    <w:rsid w:val="00CD2E81"/>
    <w:rsid w:val="00CD30B5"/>
    <w:rsid w:val="00CD3A8C"/>
    <w:rsid w:val="00CD468A"/>
    <w:rsid w:val="00CD4E33"/>
    <w:rsid w:val="00CD53E1"/>
    <w:rsid w:val="00CD56C3"/>
    <w:rsid w:val="00CD5989"/>
    <w:rsid w:val="00CD7114"/>
    <w:rsid w:val="00CD722E"/>
    <w:rsid w:val="00CD7805"/>
    <w:rsid w:val="00CD7E4B"/>
    <w:rsid w:val="00CD7E8F"/>
    <w:rsid w:val="00CD7EA2"/>
    <w:rsid w:val="00CE03F9"/>
    <w:rsid w:val="00CE0522"/>
    <w:rsid w:val="00CE05A2"/>
    <w:rsid w:val="00CE072A"/>
    <w:rsid w:val="00CE0BAE"/>
    <w:rsid w:val="00CE112E"/>
    <w:rsid w:val="00CE146D"/>
    <w:rsid w:val="00CE1FA0"/>
    <w:rsid w:val="00CE2406"/>
    <w:rsid w:val="00CE2440"/>
    <w:rsid w:val="00CE2793"/>
    <w:rsid w:val="00CE2BF6"/>
    <w:rsid w:val="00CE30E7"/>
    <w:rsid w:val="00CE314F"/>
    <w:rsid w:val="00CE3C71"/>
    <w:rsid w:val="00CE3D77"/>
    <w:rsid w:val="00CE3F6A"/>
    <w:rsid w:val="00CE4E61"/>
    <w:rsid w:val="00CE516E"/>
    <w:rsid w:val="00CE5790"/>
    <w:rsid w:val="00CE5CE9"/>
    <w:rsid w:val="00CE6208"/>
    <w:rsid w:val="00CE6376"/>
    <w:rsid w:val="00CE6925"/>
    <w:rsid w:val="00CE6AB8"/>
    <w:rsid w:val="00CE6EEB"/>
    <w:rsid w:val="00CE71CB"/>
    <w:rsid w:val="00CE7507"/>
    <w:rsid w:val="00CE7687"/>
    <w:rsid w:val="00CE7951"/>
    <w:rsid w:val="00CE7AC7"/>
    <w:rsid w:val="00CF0411"/>
    <w:rsid w:val="00CF1BE2"/>
    <w:rsid w:val="00CF1BE8"/>
    <w:rsid w:val="00CF1C68"/>
    <w:rsid w:val="00CF3443"/>
    <w:rsid w:val="00CF3978"/>
    <w:rsid w:val="00CF3EE4"/>
    <w:rsid w:val="00CF4CFC"/>
    <w:rsid w:val="00CF54E6"/>
    <w:rsid w:val="00CF6535"/>
    <w:rsid w:val="00CF6665"/>
    <w:rsid w:val="00CF6836"/>
    <w:rsid w:val="00CF68E4"/>
    <w:rsid w:val="00CF6AEC"/>
    <w:rsid w:val="00CF6B32"/>
    <w:rsid w:val="00CF70A8"/>
    <w:rsid w:val="00CF779B"/>
    <w:rsid w:val="00CF7804"/>
    <w:rsid w:val="00CF7B14"/>
    <w:rsid w:val="00D001E2"/>
    <w:rsid w:val="00D004A6"/>
    <w:rsid w:val="00D004F0"/>
    <w:rsid w:val="00D01D72"/>
    <w:rsid w:val="00D01E90"/>
    <w:rsid w:val="00D01F02"/>
    <w:rsid w:val="00D028A8"/>
    <w:rsid w:val="00D03466"/>
    <w:rsid w:val="00D035EA"/>
    <w:rsid w:val="00D03767"/>
    <w:rsid w:val="00D038E9"/>
    <w:rsid w:val="00D03C9D"/>
    <w:rsid w:val="00D045B4"/>
    <w:rsid w:val="00D04F01"/>
    <w:rsid w:val="00D0537C"/>
    <w:rsid w:val="00D05C02"/>
    <w:rsid w:val="00D06246"/>
    <w:rsid w:val="00D06356"/>
    <w:rsid w:val="00D0636E"/>
    <w:rsid w:val="00D06434"/>
    <w:rsid w:val="00D07B2E"/>
    <w:rsid w:val="00D07DA7"/>
    <w:rsid w:val="00D07DEF"/>
    <w:rsid w:val="00D1012B"/>
    <w:rsid w:val="00D103E2"/>
    <w:rsid w:val="00D1043F"/>
    <w:rsid w:val="00D1051A"/>
    <w:rsid w:val="00D10734"/>
    <w:rsid w:val="00D1094C"/>
    <w:rsid w:val="00D10DD7"/>
    <w:rsid w:val="00D10E09"/>
    <w:rsid w:val="00D11E04"/>
    <w:rsid w:val="00D11ED8"/>
    <w:rsid w:val="00D121DD"/>
    <w:rsid w:val="00D12203"/>
    <w:rsid w:val="00D1265F"/>
    <w:rsid w:val="00D1295E"/>
    <w:rsid w:val="00D12DFF"/>
    <w:rsid w:val="00D13274"/>
    <w:rsid w:val="00D139B4"/>
    <w:rsid w:val="00D13B93"/>
    <w:rsid w:val="00D13F65"/>
    <w:rsid w:val="00D1417F"/>
    <w:rsid w:val="00D143E4"/>
    <w:rsid w:val="00D14485"/>
    <w:rsid w:val="00D14636"/>
    <w:rsid w:val="00D14746"/>
    <w:rsid w:val="00D14BAF"/>
    <w:rsid w:val="00D14DDC"/>
    <w:rsid w:val="00D15195"/>
    <w:rsid w:val="00D153B2"/>
    <w:rsid w:val="00D15F42"/>
    <w:rsid w:val="00D160D8"/>
    <w:rsid w:val="00D16142"/>
    <w:rsid w:val="00D16278"/>
    <w:rsid w:val="00D16759"/>
    <w:rsid w:val="00D16C9C"/>
    <w:rsid w:val="00D16CDB"/>
    <w:rsid w:val="00D16CFF"/>
    <w:rsid w:val="00D17142"/>
    <w:rsid w:val="00D17979"/>
    <w:rsid w:val="00D20083"/>
    <w:rsid w:val="00D20A10"/>
    <w:rsid w:val="00D2128B"/>
    <w:rsid w:val="00D2195C"/>
    <w:rsid w:val="00D21DC4"/>
    <w:rsid w:val="00D222AF"/>
    <w:rsid w:val="00D2248D"/>
    <w:rsid w:val="00D22623"/>
    <w:rsid w:val="00D22ED0"/>
    <w:rsid w:val="00D2348E"/>
    <w:rsid w:val="00D23B19"/>
    <w:rsid w:val="00D240C7"/>
    <w:rsid w:val="00D2417E"/>
    <w:rsid w:val="00D2468C"/>
    <w:rsid w:val="00D248C9"/>
    <w:rsid w:val="00D24D90"/>
    <w:rsid w:val="00D25880"/>
    <w:rsid w:val="00D25ECF"/>
    <w:rsid w:val="00D25FD7"/>
    <w:rsid w:val="00D26954"/>
    <w:rsid w:val="00D269C4"/>
    <w:rsid w:val="00D2710F"/>
    <w:rsid w:val="00D27568"/>
    <w:rsid w:val="00D27AAA"/>
    <w:rsid w:val="00D30585"/>
    <w:rsid w:val="00D30660"/>
    <w:rsid w:val="00D30C08"/>
    <w:rsid w:val="00D315DD"/>
    <w:rsid w:val="00D31667"/>
    <w:rsid w:val="00D31788"/>
    <w:rsid w:val="00D3183E"/>
    <w:rsid w:val="00D3197E"/>
    <w:rsid w:val="00D31DB3"/>
    <w:rsid w:val="00D31E2A"/>
    <w:rsid w:val="00D320EC"/>
    <w:rsid w:val="00D321A2"/>
    <w:rsid w:val="00D321D1"/>
    <w:rsid w:val="00D32256"/>
    <w:rsid w:val="00D32956"/>
    <w:rsid w:val="00D32D77"/>
    <w:rsid w:val="00D32EFE"/>
    <w:rsid w:val="00D3348B"/>
    <w:rsid w:val="00D334C0"/>
    <w:rsid w:val="00D33691"/>
    <w:rsid w:val="00D33976"/>
    <w:rsid w:val="00D33A0A"/>
    <w:rsid w:val="00D33D3D"/>
    <w:rsid w:val="00D33F05"/>
    <w:rsid w:val="00D34414"/>
    <w:rsid w:val="00D347B4"/>
    <w:rsid w:val="00D35DB8"/>
    <w:rsid w:val="00D35FE9"/>
    <w:rsid w:val="00D36333"/>
    <w:rsid w:val="00D36386"/>
    <w:rsid w:val="00D366A4"/>
    <w:rsid w:val="00D36BB0"/>
    <w:rsid w:val="00D36CBE"/>
    <w:rsid w:val="00D36D12"/>
    <w:rsid w:val="00D37344"/>
    <w:rsid w:val="00D373C3"/>
    <w:rsid w:val="00D377FC"/>
    <w:rsid w:val="00D37B24"/>
    <w:rsid w:val="00D37C16"/>
    <w:rsid w:val="00D37C28"/>
    <w:rsid w:val="00D40512"/>
    <w:rsid w:val="00D40F06"/>
    <w:rsid w:val="00D41288"/>
    <w:rsid w:val="00D41786"/>
    <w:rsid w:val="00D418CD"/>
    <w:rsid w:val="00D419F7"/>
    <w:rsid w:val="00D41A12"/>
    <w:rsid w:val="00D42846"/>
    <w:rsid w:val="00D429C5"/>
    <w:rsid w:val="00D42E87"/>
    <w:rsid w:val="00D43442"/>
    <w:rsid w:val="00D43A7E"/>
    <w:rsid w:val="00D43B51"/>
    <w:rsid w:val="00D43CFF"/>
    <w:rsid w:val="00D43D12"/>
    <w:rsid w:val="00D43DFB"/>
    <w:rsid w:val="00D44622"/>
    <w:rsid w:val="00D4546E"/>
    <w:rsid w:val="00D45470"/>
    <w:rsid w:val="00D4589E"/>
    <w:rsid w:val="00D45977"/>
    <w:rsid w:val="00D45FCF"/>
    <w:rsid w:val="00D460D0"/>
    <w:rsid w:val="00D46572"/>
    <w:rsid w:val="00D465AA"/>
    <w:rsid w:val="00D46CD5"/>
    <w:rsid w:val="00D46D1A"/>
    <w:rsid w:val="00D46DD5"/>
    <w:rsid w:val="00D470C1"/>
    <w:rsid w:val="00D470F3"/>
    <w:rsid w:val="00D47584"/>
    <w:rsid w:val="00D47CC4"/>
    <w:rsid w:val="00D503BE"/>
    <w:rsid w:val="00D5066F"/>
    <w:rsid w:val="00D50B2A"/>
    <w:rsid w:val="00D51820"/>
    <w:rsid w:val="00D519DD"/>
    <w:rsid w:val="00D5207E"/>
    <w:rsid w:val="00D52083"/>
    <w:rsid w:val="00D52090"/>
    <w:rsid w:val="00D5224B"/>
    <w:rsid w:val="00D52859"/>
    <w:rsid w:val="00D529E7"/>
    <w:rsid w:val="00D53077"/>
    <w:rsid w:val="00D5310D"/>
    <w:rsid w:val="00D53512"/>
    <w:rsid w:val="00D53854"/>
    <w:rsid w:val="00D53A09"/>
    <w:rsid w:val="00D53E67"/>
    <w:rsid w:val="00D53EB4"/>
    <w:rsid w:val="00D5435D"/>
    <w:rsid w:val="00D54695"/>
    <w:rsid w:val="00D547D8"/>
    <w:rsid w:val="00D5488D"/>
    <w:rsid w:val="00D54AC6"/>
    <w:rsid w:val="00D54B36"/>
    <w:rsid w:val="00D54C08"/>
    <w:rsid w:val="00D5500B"/>
    <w:rsid w:val="00D55189"/>
    <w:rsid w:val="00D5537C"/>
    <w:rsid w:val="00D556A0"/>
    <w:rsid w:val="00D55A7C"/>
    <w:rsid w:val="00D55B72"/>
    <w:rsid w:val="00D55BA0"/>
    <w:rsid w:val="00D55C34"/>
    <w:rsid w:val="00D55D12"/>
    <w:rsid w:val="00D55F0A"/>
    <w:rsid w:val="00D5716F"/>
    <w:rsid w:val="00D57416"/>
    <w:rsid w:val="00D57751"/>
    <w:rsid w:val="00D577C4"/>
    <w:rsid w:val="00D57903"/>
    <w:rsid w:val="00D57AA5"/>
    <w:rsid w:val="00D57D8D"/>
    <w:rsid w:val="00D57DAA"/>
    <w:rsid w:val="00D57DCD"/>
    <w:rsid w:val="00D606E6"/>
    <w:rsid w:val="00D607CF"/>
    <w:rsid w:val="00D60804"/>
    <w:rsid w:val="00D60CCE"/>
    <w:rsid w:val="00D61203"/>
    <w:rsid w:val="00D62645"/>
    <w:rsid w:val="00D6268C"/>
    <w:rsid w:val="00D62AE9"/>
    <w:rsid w:val="00D63B4B"/>
    <w:rsid w:val="00D63C32"/>
    <w:rsid w:val="00D64048"/>
    <w:rsid w:val="00D64B31"/>
    <w:rsid w:val="00D657FC"/>
    <w:rsid w:val="00D6594A"/>
    <w:rsid w:val="00D66029"/>
    <w:rsid w:val="00D660EE"/>
    <w:rsid w:val="00D660F3"/>
    <w:rsid w:val="00D6637C"/>
    <w:rsid w:val="00D663D5"/>
    <w:rsid w:val="00D668D0"/>
    <w:rsid w:val="00D66A87"/>
    <w:rsid w:val="00D67732"/>
    <w:rsid w:val="00D6794C"/>
    <w:rsid w:val="00D67EB7"/>
    <w:rsid w:val="00D67EC5"/>
    <w:rsid w:val="00D7085F"/>
    <w:rsid w:val="00D7089B"/>
    <w:rsid w:val="00D70A9B"/>
    <w:rsid w:val="00D70DD6"/>
    <w:rsid w:val="00D70F32"/>
    <w:rsid w:val="00D710BC"/>
    <w:rsid w:val="00D71677"/>
    <w:rsid w:val="00D72194"/>
    <w:rsid w:val="00D722DA"/>
    <w:rsid w:val="00D72623"/>
    <w:rsid w:val="00D73501"/>
    <w:rsid w:val="00D7364B"/>
    <w:rsid w:val="00D737FF"/>
    <w:rsid w:val="00D739E2"/>
    <w:rsid w:val="00D740D0"/>
    <w:rsid w:val="00D749FB"/>
    <w:rsid w:val="00D74B7E"/>
    <w:rsid w:val="00D74EC2"/>
    <w:rsid w:val="00D75416"/>
    <w:rsid w:val="00D75752"/>
    <w:rsid w:val="00D758D7"/>
    <w:rsid w:val="00D75B51"/>
    <w:rsid w:val="00D75C50"/>
    <w:rsid w:val="00D75DC4"/>
    <w:rsid w:val="00D75F93"/>
    <w:rsid w:val="00D75FAF"/>
    <w:rsid w:val="00D7678A"/>
    <w:rsid w:val="00D76CE8"/>
    <w:rsid w:val="00D770B5"/>
    <w:rsid w:val="00D7714A"/>
    <w:rsid w:val="00D7719F"/>
    <w:rsid w:val="00D7725E"/>
    <w:rsid w:val="00D77579"/>
    <w:rsid w:val="00D7765D"/>
    <w:rsid w:val="00D8099C"/>
    <w:rsid w:val="00D809AD"/>
    <w:rsid w:val="00D80BB2"/>
    <w:rsid w:val="00D8111C"/>
    <w:rsid w:val="00D811A3"/>
    <w:rsid w:val="00D812BB"/>
    <w:rsid w:val="00D8133B"/>
    <w:rsid w:val="00D81481"/>
    <w:rsid w:val="00D81BD2"/>
    <w:rsid w:val="00D81F70"/>
    <w:rsid w:val="00D81F9D"/>
    <w:rsid w:val="00D823C5"/>
    <w:rsid w:val="00D831B2"/>
    <w:rsid w:val="00D8347F"/>
    <w:rsid w:val="00D836F3"/>
    <w:rsid w:val="00D8382F"/>
    <w:rsid w:val="00D8390A"/>
    <w:rsid w:val="00D84083"/>
    <w:rsid w:val="00D84D4B"/>
    <w:rsid w:val="00D858F9"/>
    <w:rsid w:val="00D85928"/>
    <w:rsid w:val="00D85A11"/>
    <w:rsid w:val="00D85BA5"/>
    <w:rsid w:val="00D861DC"/>
    <w:rsid w:val="00D863F7"/>
    <w:rsid w:val="00D866EC"/>
    <w:rsid w:val="00D86E96"/>
    <w:rsid w:val="00D875AA"/>
    <w:rsid w:val="00D878FD"/>
    <w:rsid w:val="00D87AC0"/>
    <w:rsid w:val="00D87C5D"/>
    <w:rsid w:val="00D90334"/>
    <w:rsid w:val="00D90EFF"/>
    <w:rsid w:val="00D90F26"/>
    <w:rsid w:val="00D90FE4"/>
    <w:rsid w:val="00D911C4"/>
    <w:rsid w:val="00D91222"/>
    <w:rsid w:val="00D9158A"/>
    <w:rsid w:val="00D91BDD"/>
    <w:rsid w:val="00D91C38"/>
    <w:rsid w:val="00D91C96"/>
    <w:rsid w:val="00D91E33"/>
    <w:rsid w:val="00D92418"/>
    <w:rsid w:val="00D9299A"/>
    <w:rsid w:val="00D9333D"/>
    <w:rsid w:val="00D93763"/>
    <w:rsid w:val="00D93AC0"/>
    <w:rsid w:val="00D93B02"/>
    <w:rsid w:val="00D93FDD"/>
    <w:rsid w:val="00D94212"/>
    <w:rsid w:val="00D94275"/>
    <w:rsid w:val="00D943EB"/>
    <w:rsid w:val="00D94729"/>
    <w:rsid w:val="00D949D2"/>
    <w:rsid w:val="00D94BF2"/>
    <w:rsid w:val="00D94C6C"/>
    <w:rsid w:val="00D95A77"/>
    <w:rsid w:val="00D96126"/>
    <w:rsid w:val="00D9653B"/>
    <w:rsid w:val="00D965A8"/>
    <w:rsid w:val="00D969CC"/>
    <w:rsid w:val="00D96A0D"/>
    <w:rsid w:val="00D96F2E"/>
    <w:rsid w:val="00D971D8"/>
    <w:rsid w:val="00D9782A"/>
    <w:rsid w:val="00D97A7F"/>
    <w:rsid w:val="00D97C26"/>
    <w:rsid w:val="00D97DCA"/>
    <w:rsid w:val="00D97F5B"/>
    <w:rsid w:val="00DA08AF"/>
    <w:rsid w:val="00DA0922"/>
    <w:rsid w:val="00DA0986"/>
    <w:rsid w:val="00DA0B5A"/>
    <w:rsid w:val="00DA0DE3"/>
    <w:rsid w:val="00DA0E61"/>
    <w:rsid w:val="00DA0F2D"/>
    <w:rsid w:val="00DA0F48"/>
    <w:rsid w:val="00DA0FE6"/>
    <w:rsid w:val="00DA15D3"/>
    <w:rsid w:val="00DA19FB"/>
    <w:rsid w:val="00DA1A32"/>
    <w:rsid w:val="00DA1D5C"/>
    <w:rsid w:val="00DA2017"/>
    <w:rsid w:val="00DA21E8"/>
    <w:rsid w:val="00DA2A14"/>
    <w:rsid w:val="00DA32A5"/>
    <w:rsid w:val="00DA337B"/>
    <w:rsid w:val="00DA33E4"/>
    <w:rsid w:val="00DA3D1B"/>
    <w:rsid w:val="00DA3F4D"/>
    <w:rsid w:val="00DA4162"/>
    <w:rsid w:val="00DA4295"/>
    <w:rsid w:val="00DA4742"/>
    <w:rsid w:val="00DA4747"/>
    <w:rsid w:val="00DA4CA8"/>
    <w:rsid w:val="00DA5359"/>
    <w:rsid w:val="00DA56BA"/>
    <w:rsid w:val="00DA5BF6"/>
    <w:rsid w:val="00DA5D95"/>
    <w:rsid w:val="00DA6A04"/>
    <w:rsid w:val="00DA6A60"/>
    <w:rsid w:val="00DA6C86"/>
    <w:rsid w:val="00DA70C9"/>
    <w:rsid w:val="00DA72BF"/>
    <w:rsid w:val="00DA76E0"/>
    <w:rsid w:val="00DA79CC"/>
    <w:rsid w:val="00DA7A9F"/>
    <w:rsid w:val="00DA7BC5"/>
    <w:rsid w:val="00DA7D8C"/>
    <w:rsid w:val="00DB0739"/>
    <w:rsid w:val="00DB07CF"/>
    <w:rsid w:val="00DB09ED"/>
    <w:rsid w:val="00DB0F37"/>
    <w:rsid w:val="00DB1142"/>
    <w:rsid w:val="00DB14C6"/>
    <w:rsid w:val="00DB2AA7"/>
    <w:rsid w:val="00DB2B59"/>
    <w:rsid w:val="00DB2E72"/>
    <w:rsid w:val="00DB31EE"/>
    <w:rsid w:val="00DB3235"/>
    <w:rsid w:val="00DB37D4"/>
    <w:rsid w:val="00DB38A3"/>
    <w:rsid w:val="00DB38FE"/>
    <w:rsid w:val="00DB3BFE"/>
    <w:rsid w:val="00DB4191"/>
    <w:rsid w:val="00DB4856"/>
    <w:rsid w:val="00DB4BA8"/>
    <w:rsid w:val="00DB4F04"/>
    <w:rsid w:val="00DB4F58"/>
    <w:rsid w:val="00DB4FE8"/>
    <w:rsid w:val="00DB5053"/>
    <w:rsid w:val="00DB5228"/>
    <w:rsid w:val="00DB5DC2"/>
    <w:rsid w:val="00DB607A"/>
    <w:rsid w:val="00DB6103"/>
    <w:rsid w:val="00DB6770"/>
    <w:rsid w:val="00DB68F8"/>
    <w:rsid w:val="00DB69B7"/>
    <w:rsid w:val="00DB7153"/>
    <w:rsid w:val="00DB75E4"/>
    <w:rsid w:val="00DB7771"/>
    <w:rsid w:val="00DB7A9B"/>
    <w:rsid w:val="00DC011B"/>
    <w:rsid w:val="00DC06F8"/>
    <w:rsid w:val="00DC0971"/>
    <w:rsid w:val="00DC0AE2"/>
    <w:rsid w:val="00DC0B82"/>
    <w:rsid w:val="00DC0BCC"/>
    <w:rsid w:val="00DC0F3E"/>
    <w:rsid w:val="00DC199C"/>
    <w:rsid w:val="00DC1A4F"/>
    <w:rsid w:val="00DC1E4D"/>
    <w:rsid w:val="00DC23FB"/>
    <w:rsid w:val="00DC243C"/>
    <w:rsid w:val="00DC2501"/>
    <w:rsid w:val="00DC27D7"/>
    <w:rsid w:val="00DC28A2"/>
    <w:rsid w:val="00DC3103"/>
    <w:rsid w:val="00DC3552"/>
    <w:rsid w:val="00DC3678"/>
    <w:rsid w:val="00DC3700"/>
    <w:rsid w:val="00DC5449"/>
    <w:rsid w:val="00DC5480"/>
    <w:rsid w:val="00DC55C7"/>
    <w:rsid w:val="00DC5B9C"/>
    <w:rsid w:val="00DC71FE"/>
    <w:rsid w:val="00DC78E9"/>
    <w:rsid w:val="00DC7C2E"/>
    <w:rsid w:val="00DC7C4C"/>
    <w:rsid w:val="00DC7DD7"/>
    <w:rsid w:val="00DD06D8"/>
    <w:rsid w:val="00DD093A"/>
    <w:rsid w:val="00DD0E40"/>
    <w:rsid w:val="00DD0FEF"/>
    <w:rsid w:val="00DD17B9"/>
    <w:rsid w:val="00DD1969"/>
    <w:rsid w:val="00DD19F7"/>
    <w:rsid w:val="00DD1BDC"/>
    <w:rsid w:val="00DD1E2A"/>
    <w:rsid w:val="00DD2236"/>
    <w:rsid w:val="00DD31A3"/>
    <w:rsid w:val="00DD3285"/>
    <w:rsid w:val="00DD34AF"/>
    <w:rsid w:val="00DD34DF"/>
    <w:rsid w:val="00DD3607"/>
    <w:rsid w:val="00DD376F"/>
    <w:rsid w:val="00DD3A66"/>
    <w:rsid w:val="00DD3AAD"/>
    <w:rsid w:val="00DD3C39"/>
    <w:rsid w:val="00DD3D2B"/>
    <w:rsid w:val="00DD4213"/>
    <w:rsid w:val="00DD44C7"/>
    <w:rsid w:val="00DD4B18"/>
    <w:rsid w:val="00DD4CC1"/>
    <w:rsid w:val="00DD4FBA"/>
    <w:rsid w:val="00DD5A3F"/>
    <w:rsid w:val="00DD5AD8"/>
    <w:rsid w:val="00DD613D"/>
    <w:rsid w:val="00DD63CE"/>
    <w:rsid w:val="00DD7390"/>
    <w:rsid w:val="00DD74BB"/>
    <w:rsid w:val="00DD7634"/>
    <w:rsid w:val="00DD76B9"/>
    <w:rsid w:val="00DD7B98"/>
    <w:rsid w:val="00DD7DBB"/>
    <w:rsid w:val="00DD7EB3"/>
    <w:rsid w:val="00DE0224"/>
    <w:rsid w:val="00DE023E"/>
    <w:rsid w:val="00DE085E"/>
    <w:rsid w:val="00DE1689"/>
    <w:rsid w:val="00DE1C9F"/>
    <w:rsid w:val="00DE1FF4"/>
    <w:rsid w:val="00DE2223"/>
    <w:rsid w:val="00DE23FC"/>
    <w:rsid w:val="00DE2534"/>
    <w:rsid w:val="00DE25EA"/>
    <w:rsid w:val="00DE2918"/>
    <w:rsid w:val="00DE2933"/>
    <w:rsid w:val="00DE2D9B"/>
    <w:rsid w:val="00DE3323"/>
    <w:rsid w:val="00DE36FB"/>
    <w:rsid w:val="00DE3A81"/>
    <w:rsid w:val="00DE3A98"/>
    <w:rsid w:val="00DE45F5"/>
    <w:rsid w:val="00DE46AD"/>
    <w:rsid w:val="00DE48B4"/>
    <w:rsid w:val="00DE513B"/>
    <w:rsid w:val="00DE555F"/>
    <w:rsid w:val="00DE5797"/>
    <w:rsid w:val="00DE58E6"/>
    <w:rsid w:val="00DE5CC4"/>
    <w:rsid w:val="00DE5FFE"/>
    <w:rsid w:val="00DE61E3"/>
    <w:rsid w:val="00DE6220"/>
    <w:rsid w:val="00DE664E"/>
    <w:rsid w:val="00DE6C6C"/>
    <w:rsid w:val="00DE73B0"/>
    <w:rsid w:val="00DE7AD5"/>
    <w:rsid w:val="00DE7D76"/>
    <w:rsid w:val="00DE7F02"/>
    <w:rsid w:val="00DE7F0E"/>
    <w:rsid w:val="00DF01A5"/>
    <w:rsid w:val="00DF0796"/>
    <w:rsid w:val="00DF0EB1"/>
    <w:rsid w:val="00DF0F5A"/>
    <w:rsid w:val="00DF16DB"/>
    <w:rsid w:val="00DF1ACA"/>
    <w:rsid w:val="00DF27FB"/>
    <w:rsid w:val="00DF2A71"/>
    <w:rsid w:val="00DF3AD6"/>
    <w:rsid w:val="00DF3E55"/>
    <w:rsid w:val="00DF3F29"/>
    <w:rsid w:val="00DF41AF"/>
    <w:rsid w:val="00DF41E3"/>
    <w:rsid w:val="00DF4D10"/>
    <w:rsid w:val="00DF4FE0"/>
    <w:rsid w:val="00DF55C1"/>
    <w:rsid w:val="00DF55DE"/>
    <w:rsid w:val="00DF5632"/>
    <w:rsid w:val="00DF5AC6"/>
    <w:rsid w:val="00DF5B5E"/>
    <w:rsid w:val="00DF5E77"/>
    <w:rsid w:val="00DF6142"/>
    <w:rsid w:val="00DF62A6"/>
    <w:rsid w:val="00DF6720"/>
    <w:rsid w:val="00DF6F82"/>
    <w:rsid w:val="00DF6FE0"/>
    <w:rsid w:val="00DF7593"/>
    <w:rsid w:val="00DF75B0"/>
    <w:rsid w:val="00DF79DC"/>
    <w:rsid w:val="00DF7C2B"/>
    <w:rsid w:val="00DF7CC3"/>
    <w:rsid w:val="00DF7E58"/>
    <w:rsid w:val="00E00A80"/>
    <w:rsid w:val="00E00D6B"/>
    <w:rsid w:val="00E00FDF"/>
    <w:rsid w:val="00E0116F"/>
    <w:rsid w:val="00E0122C"/>
    <w:rsid w:val="00E01438"/>
    <w:rsid w:val="00E01BFC"/>
    <w:rsid w:val="00E01DB1"/>
    <w:rsid w:val="00E01F08"/>
    <w:rsid w:val="00E024CE"/>
    <w:rsid w:val="00E026BB"/>
    <w:rsid w:val="00E026CB"/>
    <w:rsid w:val="00E02B58"/>
    <w:rsid w:val="00E02C7C"/>
    <w:rsid w:val="00E03397"/>
    <w:rsid w:val="00E03949"/>
    <w:rsid w:val="00E03BC2"/>
    <w:rsid w:val="00E03E55"/>
    <w:rsid w:val="00E04C8F"/>
    <w:rsid w:val="00E0579A"/>
    <w:rsid w:val="00E0597C"/>
    <w:rsid w:val="00E05993"/>
    <w:rsid w:val="00E05CB6"/>
    <w:rsid w:val="00E05DE3"/>
    <w:rsid w:val="00E05EA4"/>
    <w:rsid w:val="00E073F3"/>
    <w:rsid w:val="00E074BD"/>
    <w:rsid w:val="00E078B7"/>
    <w:rsid w:val="00E07BCD"/>
    <w:rsid w:val="00E10214"/>
    <w:rsid w:val="00E1081E"/>
    <w:rsid w:val="00E108D5"/>
    <w:rsid w:val="00E10E74"/>
    <w:rsid w:val="00E1100A"/>
    <w:rsid w:val="00E115D5"/>
    <w:rsid w:val="00E11BEF"/>
    <w:rsid w:val="00E11D0D"/>
    <w:rsid w:val="00E12113"/>
    <w:rsid w:val="00E12287"/>
    <w:rsid w:val="00E12394"/>
    <w:rsid w:val="00E12DDC"/>
    <w:rsid w:val="00E1372B"/>
    <w:rsid w:val="00E137BE"/>
    <w:rsid w:val="00E138BE"/>
    <w:rsid w:val="00E13E84"/>
    <w:rsid w:val="00E13FA8"/>
    <w:rsid w:val="00E1411C"/>
    <w:rsid w:val="00E147A1"/>
    <w:rsid w:val="00E14838"/>
    <w:rsid w:val="00E14A3E"/>
    <w:rsid w:val="00E14EA9"/>
    <w:rsid w:val="00E14F40"/>
    <w:rsid w:val="00E14F5A"/>
    <w:rsid w:val="00E15357"/>
    <w:rsid w:val="00E1543C"/>
    <w:rsid w:val="00E15E19"/>
    <w:rsid w:val="00E15EAF"/>
    <w:rsid w:val="00E15F7A"/>
    <w:rsid w:val="00E16696"/>
    <w:rsid w:val="00E17073"/>
    <w:rsid w:val="00E1733E"/>
    <w:rsid w:val="00E17D70"/>
    <w:rsid w:val="00E207D5"/>
    <w:rsid w:val="00E20808"/>
    <w:rsid w:val="00E209FA"/>
    <w:rsid w:val="00E20B33"/>
    <w:rsid w:val="00E210D5"/>
    <w:rsid w:val="00E220E4"/>
    <w:rsid w:val="00E2266F"/>
    <w:rsid w:val="00E22D4B"/>
    <w:rsid w:val="00E234CE"/>
    <w:rsid w:val="00E236F4"/>
    <w:rsid w:val="00E23D05"/>
    <w:rsid w:val="00E23FC4"/>
    <w:rsid w:val="00E2490C"/>
    <w:rsid w:val="00E24EF1"/>
    <w:rsid w:val="00E24F7A"/>
    <w:rsid w:val="00E25006"/>
    <w:rsid w:val="00E250C2"/>
    <w:rsid w:val="00E250D1"/>
    <w:rsid w:val="00E2539C"/>
    <w:rsid w:val="00E25A85"/>
    <w:rsid w:val="00E26999"/>
    <w:rsid w:val="00E26B0E"/>
    <w:rsid w:val="00E27371"/>
    <w:rsid w:val="00E2798B"/>
    <w:rsid w:val="00E27C70"/>
    <w:rsid w:val="00E27E01"/>
    <w:rsid w:val="00E30C58"/>
    <w:rsid w:val="00E30E6D"/>
    <w:rsid w:val="00E31523"/>
    <w:rsid w:val="00E31ACD"/>
    <w:rsid w:val="00E31AF5"/>
    <w:rsid w:val="00E31DE6"/>
    <w:rsid w:val="00E31F0A"/>
    <w:rsid w:val="00E32087"/>
    <w:rsid w:val="00E320C6"/>
    <w:rsid w:val="00E32655"/>
    <w:rsid w:val="00E32762"/>
    <w:rsid w:val="00E3278D"/>
    <w:rsid w:val="00E32AC3"/>
    <w:rsid w:val="00E32BA4"/>
    <w:rsid w:val="00E32FDA"/>
    <w:rsid w:val="00E335DE"/>
    <w:rsid w:val="00E3463C"/>
    <w:rsid w:val="00E34832"/>
    <w:rsid w:val="00E352B6"/>
    <w:rsid w:val="00E3540E"/>
    <w:rsid w:val="00E35E13"/>
    <w:rsid w:val="00E35E90"/>
    <w:rsid w:val="00E3603A"/>
    <w:rsid w:val="00E36262"/>
    <w:rsid w:val="00E363BC"/>
    <w:rsid w:val="00E363DF"/>
    <w:rsid w:val="00E36721"/>
    <w:rsid w:val="00E3696A"/>
    <w:rsid w:val="00E36ACA"/>
    <w:rsid w:val="00E36D2A"/>
    <w:rsid w:val="00E37721"/>
    <w:rsid w:val="00E4007E"/>
    <w:rsid w:val="00E406A7"/>
    <w:rsid w:val="00E40AC8"/>
    <w:rsid w:val="00E40B77"/>
    <w:rsid w:val="00E40B7D"/>
    <w:rsid w:val="00E41CD3"/>
    <w:rsid w:val="00E41FBE"/>
    <w:rsid w:val="00E420FF"/>
    <w:rsid w:val="00E422F8"/>
    <w:rsid w:val="00E42468"/>
    <w:rsid w:val="00E4273E"/>
    <w:rsid w:val="00E42FC1"/>
    <w:rsid w:val="00E434C9"/>
    <w:rsid w:val="00E439E1"/>
    <w:rsid w:val="00E43F5B"/>
    <w:rsid w:val="00E43FBF"/>
    <w:rsid w:val="00E4465F"/>
    <w:rsid w:val="00E44A42"/>
    <w:rsid w:val="00E44BBF"/>
    <w:rsid w:val="00E44C87"/>
    <w:rsid w:val="00E44D67"/>
    <w:rsid w:val="00E44FAC"/>
    <w:rsid w:val="00E44FCD"/>
    <w:rsid w:val="00E45A29"/>
    <w:rsid w:val="00E46050"/>
    <w:rsid w:val="00E4608D"/>
    <w:rsid w:val="00E46092"/>
    <w:rsid w:val="00E46366"/>
    <w:rsid w:val="00E4641B"/>
    <w:rsid w:val="00E464EF"/>
    <w:rsid w:val="00E46960"/>
    <w:rsid w:val="00E46CBF"/>
    <w:rsid w:val="00E46EE0"/>
    <w:rsid w:val="00E4753E"/>
    <w:rsid w:val="00E4780A"/>
    <w:rsid w:val="00E47820"/>
    <w:rsid w:val="00E47BEC"/>
    <w:rsid w:val="00E47EE7"/>
    <w:rsid w:val="00E50518"/>
    <w:rsid w:val="00E50648"/>
    <w:rsid w:val="00E506BE"/>
    <w:rsid w:val="00E50862"/>
    <w:rsid w:val="00E511DC"/>
    <w:rsid w:val="00E51712"/>
    <w:rsid w:val="00E51854"/>
    <w:rsid w:val="00E5188E"/>
    <w:rsid w:val="00E51F72"/>
    <w:rsid w:val="00E52356"/>
    <w:rsid w:val="00E5252D"/>
    <w:rsid w:val="00E528FA"/>
    <w:rsid w:val="00E52E5B"/>
    <w:rsid w:val="00E53134"/>
    <w:rsid w:val="00E534A2"/>
    <w:rsid w:val="00E535C4"/>
    <w:rsid w:val="00E53D26"/>
    <w:rsid w:val="00E53D66"/>
    <w:rsid w:val="00E53EE7"/>
    <w:rsid w:val="00E53F0B"/>
    <w:rsid w:val="00E54393"/>
    <w:rsid w:val="00E54700"/>
    <w:rsid w:val="00E548B3"/>
    <w:rsid w:val="00E54F87"/>
    <w:rsid w:val="00E550C1"/>
    <w:rsid w:val="00E554CF"/>
    <w:rsid w:val="00E55A64"/>
    <w:rsid w:val="00E55C0E"/>
    <w:rsid w:val="00E566A5"/>
    <w:rsid w:val="00E566B4"/>
    <w:rsid w:val="00E570FA"/>
    <w:rsid w:val="00E574C6"/>
    <w:rsid w:val="00E5771E"/>
    <w:rsid w:val="00E57848"/>
    <w:rsid w:val="00E579DD"/>
    <w:rsid w:val="00E57ADC"/>
    <w:rsid w:val="00E57E5D"/>
    <w:rsid w:val="00E60027"/>
    <w:rsid w:val="00E60D79"/>
    <w:rsid w:val="00E60DCE"/>
    <w:rsid w:val="00E60F50"/>
    <w:rsid w:val="00E614E7"/>
    <w:rsid w:val="00E617EA"/>
    <w:rsid w:val="00E6187F"/>
    <w:rsid w:val="00E61886"/>
    <w:rsid w:val="00E61CB8"/>
    <w:rsid w:val="00E61D06"/>
    <w:rsid w:val="00E621D0"/>
    <w:rsid w:val="00E6234C"/>
    <w:rsid w:val="00E62609"/>
    <w:rsid w:val="00E62833"/>
    <w:rsid w:val="00E6313B"/>
    <w:rsid w:val="00E6327A"/>
    <w:rsid w:val="00E63C35"/>
    <w:rsid w:val="00E642C9"/>
    <w:rsid w:val="00E6435B"/>
    <w:rsid w:val="00E64AB4"/>
    <w:rsid w:val="00E64D87"/>
    <w:rsid w:val="00E64E33"/>
    <w:rsid w:val="00E65583"/>
    <w:rsid w:val="00E656CD"/>
    <w:rsid w:val="00E65919"/>
    <w:rsid w:val="00E65C82"/>
    <w:rsid w:val="00E6604F"/>
    <w:rsid w:val="00E66236"/>
    <w:rsid w:val="00E66421"/>
    <w:rsid w:val="00E66467"/>
    <w:rsid w:val="00E66CC1"/>
    <w:rsid w:val="00E66D2D"/>
    <w:rsid w:val="00E66F68"/>
    <w:rsid w:val="00E677F7"/>
    <w:rsid w:val="00E67B75"/>
    <w:rsid w:val="00E67F47"/>
    <w:rsid w:val="00E7006A"/>
    <w:rsid w:val="00E7011C"/>
    <w:rsid w:val="00E703A9"/>
    <w:rsid w:val="00E7056B"/>
    <w:rsid w:val="00E709DD"/>
    <w:rsid w:val="00E70B9E"/>
    <w:rsid w:val="00E70C8E"/>
    <w:rsid w:val="00E712FA"/>
    <w:rsid w:val="00E71505"/>
    <w:rsid w:val="00E715AE"/>
    <w:rsid w:val="00E72147"/>
    <w:rsid w:val="00E721C7"/>
    <w:rsid w:val="00E727F7"/>
    <w:rsid w:val="00E72B36"/>
    <w:rsid w:val="00E72DDA"/>
    <w:rsid w:val="00E73377"/>
    <w:rsid w:val="00E7377C"/>
    <w:rsid w:val="00E73989"/>
    <w:rsid w:val="00E73A17"/>
    <w:rsid w:val="00E73B37"/>
    <w:rsid w:val="00E743F7"/>
    <w:rsid w:val="00E7441F"/>
    <w:rsid w:val="00E748AC"/>
    <w:rsid w:val="00E751B2"/>
    <w:rsid w:val="00E75379"/>
    <w:rsid w:val="00E764D9"/>
    <w:rsid w:val="00E7654A"/>
    <w:rsid w:val="00E7683B"/>
    <w:rsid w:val="00E76B22"/>
    <w:rsid w:val="00E77A07"/>
    <w:rsid w:val="00E77C4A"/>
    <w:rsid w:val="00E77F8D"/>
    <w:rsid w:val="00E80178"/>
    <w:rsid w:val="00E805AE"/>
    <w:rsid w:val="00E8060E"/>
    <w:rsid w:val="00E8063C"/>
    <w:rsid w:val="00E808F1"/>
    <w:rsid w:val="00E809EE"/>
    <w:rsid w:val="00E80F87"/>
    <w:rsid w:val="00E812CB"/>
    <w:rsid w:val="00E81B80"/>
    <w:rsid w:val="00E81DED"/>
    <w:rsid w:val="00E8236B"/>
    <w:rsid w:val="00E825A4"/>
    <w:rsid w:val="00E825BA"/>
    <w:rsid w:val="00E828BD"/>
    <w:rsid w:val="00E82B7D"/>
    <w:rsid w:val="00E82EC9"/>
    <w:rsid w:val="00E82F15"/>
    <w:rsid w:val="00E83393"/>
    <w:rsid w:val="00E8348B"/>
    <w:rsid w:val="00E834BB"/>
    <w:rsid w:val="00E83650"/>
    <w:rsid w:val="00E837ED"/>
    <w:rsid w:val="00E838B5"/>
    <w:rsid w:val="00E83BFD"/>
    <w:rsid w:val="00E8446B"/>
    <w:rsid w:val="00E845D8"/>
    <w:rsid w:val="00E84CF8"/>
    <w:rsid w:val="00E854DA"/>
    <w:rsid w:val="00E85566"/>
    <w:rsid w:val="00E858C8"/>
    <w:rsid w:val="00E85B14"/>
    <w:rsid w:val="00E85DAD"/>
    <w:rsid w:val="00E860CF"/>
    <w:rsid w:val="00E86180"/>
    <w:rsid w:val="00E8634D"/>
    <w:rsid w:val="00E863CF"/>
    <w:rsid w:val="00E86BCC"/>
    <w:rsid w:val="00E86EB7"/>
    <w:rsid w:val="00E86EEC"/>
    <w:rsid w:val="00E870AE"/>
    <w:rsid w:val="00E87569"/>
    <w:rsid w:val="00E87624"/>
    <w:rsid w:val="00E87779"/>
    <w:rsid w:val="00E9093A"/>
    <w:rsid w:val="00E90AD8"/>
    <w:rsid w:val="00E90BAF"/>
    <w:rsid w:val="00E90EF7"/>
    <w:rsid w:val="00E910D0"/>
    <w:rsid w:val="00E91933"/>
    <w:rsid w:val="00E91F0B"/>
    <w:rsid w:val="00E92015"/>
    <w:rsid w:val="00E92D80"/>
    <w:rsid w:val="00E92E51"/>
    <w:rsid w:val="00E93D75"/>
    <w:rsid w:val="00E93DCB"/>
    <w:rsid w:val="00E94029"/>
    <w:rsid w:val="00E94A11"/>
    <w:rsid w:val="00E94AB1"/>
    <w:rsid w:val="00E953A7"/>
    <w:rsid w:val="00E95580"/>
    <w:rsid w:val="00E9573B"/>
    <w:rsid w:val="00E95D9D"/>
    <w:rsid w:val="00E96894"/>
    <w:rsid w:val="00E96A61"/>
    <w:rsid w:val="00E97110"/>
    <w:rsid w:val="00E971AC"/>
    <w:rsid w:val="00E97663"/>
    <w:rsid w:val="00E978A6"/>
    <w:rsid w:val="00E978C9"/>
    <w:rsid w:val="00EA00ED"/>
    <w:rsid w:val="00EA08B3"/>
    <w:rsid w:val="00EA0B64"/>
    <w:rsid w:val="00EA11F6"/>
    <w:rsid w:val="00EA121D"/>
    <w:rsid w:val="00EA13CE"/>
    <w:rsid w:val="00EA14CE"/>
    <w:rsid w:val="00EA18B7"/>
    <w:rsid w:val="00EA1B01"/>
    <w:rsid w:val="00EA1B4C"/>
    <w:rsid w:val="00EA1F50"/>
    <w:rsid w:val="00EA20A8"/>
    <w:rsid w:val="00EA2727"/>
    <w:rsid w:val="00EA2B5A"/>
    <w:rsid w:val="00EA2E36"/>
    <w:rsid w:val="00EA31A0"/>
    <w:rsid w:val="00EA3B61"/>
    <w:rsid w:val="00EA3C1D"/>
    <w:rsid w:val="00EA3ECB"/>
    <w:rsid w:val="00EA4DA4"/>
    <w:rsid w:val="00EA4E06"/>
    <w:rsid w:val="00EA5A2A"/>
    <w:rsid w:val="00EA618E"/>
    <w:rsid w:val="00EA6419"/>
    <w:rsid w:val="00EA6692"/>
    <w:rsid w:val="00EA6959"/>
    <w:rsid w:val="00EA6A48"/>
    <w:rsid w:val="00EA6B49"/>
    <w:rsid w:val="00EA6C91"/>
    <w:rsid w:val="00EA6DE4"/>
    <w:rsid w:val="00EA73B8"/>
    <w:rsid w:val="00EA767B"/>
    <w:rsid w:val="00EA7B1F"/>
    <w:rsid w:val="00EA7C97"/>
    <w:rsid w:val="00EA7DD3"/>
    <w:rsid w:val="00EA7ECC"/>
    <w:rsid w:val="00EA7F27"/>
    <w:rsid w:val="00EB00D3"/>
    <w:rsid w:val="00EB08F2"/>
    <w:rsid w:val="00EB0C26"/>
    <w:rsid w:val="00EB1056"/>
    <w:rsid w:val="00EB127C"/>
    <w:rsid w:val="00EB1668"/>
    <w:rsid w:val="00EB17D5"/>
    <w:rsid w:val="00EB17DB"/>
    <w:rsid w:val="00EB1870"/>
    <w:rsid w:val="00EB1DF7"/>
    <w:rsid w:val="00EB2D22"/>
    <w:rsid w:val="00EB2D28"/>
    <w:rsid w:val="00EB2E33"/>
    <w:rsid w:val="00EB2F00"/>
    <w:rsid w:val="00EB31FE"/>
    <w:rsid w:val="00EB34FB"/>
    <w:rsid w:val="00EB38AD"/>
    <w:rsid w:val="00EB39F1"/>
    <w:rsid w:val="00EB3F08"/>
    <w:rsid w:val="00EB46C7"/>
    <w:rsid w:val="00EB4C98"/>
    <w:rsid w:val="00EB52C8"/>
    <w:rsid w:val="00EB54B8"/>
    <w:rsid w:val="00EB56ED"/>
    <w:rsid w:val="00EB5739"/>
    <w:rsid w:val="00EB5883"/>
    <w:rsid w:val="00EB59B7"/>
    <w:rsid w:val="00EB5A63"/>
    <w:rsid w:val="00EB5BCA"/>
    <w:rsid w:val="00EB5C8E"/>
    <w:rsid w:val="00EB5ED3"/>
    <w:rsid w:val="00EB6181"/>
    <w:rsid w:val="00EB6503"/>
    <w:rsid w:val="00EB66E2"/>
    <w:rsid w:val="00EB6A1C"/>
    <w:rsid w:val="00EB6DC8"/>
    <w:rsid w:val="00EB7000"/>
    <w:rsid w:val="00EB70A6"/>
    <w:rsid w:val="00EB72F4"/>
    <w:rsid w:val="00EB74BC"/>
    <w:rsid w:val="00EB74DD"/>
    <w:rsid w:val="00EB792F"/>
    <w:rsid w:val="00EB79C5"/>
    <w:rsid w:val="00EB79CD"/>
    <w:rsid w:val="00EB7BBF"/>
    <w:rsid w:val="00EB7ED4"/>
    <w:rsid w:val="00EC101A"/>
    <w:rsid w:val="00EC176F"/>
    <w:rsid w:val="00EC17D6"/>
    <w:rsid w:val="00EC1DA4"/>
    <w:rsid w:val="00EC1DB1"/>
    <w:rsid w:val="00EC2952"/>
    <w:rsid w:val="00EC2973"/>
    <w:rsid w:val="00EC2E92"/>
    <w:rsid w:val="00EC3029"/>
    <w:rsid w:val="00EC3414"/>
    <w:rsid w:val="00EC3998"/>
    <w:rsid w:val="00EC3C3E"/>
    <w:rsid w:val="00EC3C90"/>
    <w:rsid w:val="00EC3DE3"/>
    <w:rsid w:val="00EC3F6B"/>
    <w:rsid w:val="00EC4700"/>
    <w:rsid w:val="00EC4DAC"/>
    <w:rsid w:val="00EC4ED6"/>
    <w:rsid w:val="00EC4EEF"/>
    <w:rsid w:val="00EC5464"/>
    <w:rsid w:val="00EC54D6"/>
    <w:rsid w:val="00EC567C"/>
    <w:rsid w:val="00EC5A9B"/>
    <w:rsid w:val="00EC5CBE"/>
    <w:rsid w:val="00EC617C"/>
    <w:rsid w:val="00EC61B2"/>
    <w:rsid w:val="00EC6241"/>
    <w:rsid w:val="00EC62FF"/>
    <w:rsid w:val="00EC6FE1"/>
    <w:rsid w:val="00EC7147"/>
    <w:rsid w:val="00EC7228"/>
    <w:rsid w:val="00EC7F8C"/>
    <w:rsid w:val="00ED0477"/>
    <w:rsid w:val="00ED0664"/>
    <w:rsid w:val="00ED0B6C"/>
    <w:rsid w:val="00ED0E09"/>
    <w:rsid w:val="00ED1266"/>
    <w:rsid w:val="00ED129E"/>
    <w:rsid w:val="00ED155F"/>
    <w:rsid w:val="00ED1589"/>
    <w:rsid w:val="00ED1D19"/>
    <w:rsid w:val="00ED2737"/>
    <w:rsid w:val="00ED283B"/>
    <w:rsid w:val="00ED2BBC"/>
    <w:rsid w:val="00ED2C37"/>
    <w:rsid w:val="00ED35C8"/>
    <w:rsid w:val="00ED3B3C"/>
    <w:rsid w:val="00ED3CC2"/>
    <w:rsid w:val="00ED3D45"/>
    <w:rsid w:val="00ED3E88"/>
    <w:rsid w:val="00ED429C"/>
    <w:rsid w:val="00ED4611"/>
    <w:rsid w:val="00ED46B8"/>
    <w:rsid w:val="00ED473A"/>
    <w:rsid w:val="00ED4D04"/>
    <w:rsid w:val="00ED4F94"/>
    <w:rsid w:val="00ED4FB4"/>
    <w:rsid w:val="00ED5305"/>
    <w:rsid w:val="00ED544B"/>
    <w:rsid w:val="00ED5623"/>
    <w:rsid w:val="00ED586E"/>
    <w:rsid w:val="00ED590B"/>
    <w:rsid w:val="00ED6087"/>
    <w:rsid w:val="00ED74D4"/>
    <w:rsid w:val="00ED77AA"/>
    <w:rsid w:val="00ED7DDF"/>
    <w:rsid w:val="00ED7F82"/>
    <w:rsid w:val="00ED7FD6"/>
    <w:rsid w:val="00EE0520"/>
    <w:rsid w:val="00EE103D"/>
    <w:rsid w:val="00EE12F1"/>
    <w:rsid w:val="00EE1353"/>
    <w:rsid w:val="00EE1A4E"/>
    <w:rsid w:val="00EE1CBE"/>
    <w:rsid w:val="00EE1CE2"/>
    <w:rsid w:val="00EE1CEB"/>
    <w:rsid w:val="00EE1D01"/>
    <w:rsid w:val="00EE2361"/>
    <w:rsid w:val="00EE277B"/>
    <w:rsid w:val="00EE3369"/>
    <w:rsid w:val="00EE35AF"/>
    <w:rsid w:val="00EE3D4B"/>
    <w:rsid w:val="00EE48CC"/>
    <w:rsid w:val="00EE53C1"/>
    <w:rsid w:val="00EE54A8"/>
    <w:rsid w:val="00EE54BA"/>
    <w:rsid w:val="00EE5584"/>
    <w:rsid w:val="00EE573B"/>
    <w:rsid w:val="00EE58ED"/>
    <w:rsid w:val="00EE5CE3"/>
    <w:rsid w:val="00EE5DB8"/>
    <w:rsid w:val="00EE69C5"/>
    <w:rsid w:val="00EE6BB3"/>
    <w:rsid w:val="00EE6D63"/>
    <w:rsid w:val="00EE6F1A"/>
    <w:rsid w:val="00EE70BF"/>
    <w:rsid w:val="00EE72C9"/>
    <w:rsid w:val="00EE735B"/>
    <w:rsid w:val="00EE7455"/>
    <w:rsid w:val="00EE74D9"/>
    <w:rsid w:val="00EE7635"/>
    <w:rsid w:val="00EE7821"/>
    <w:rsid w:val="00EE78F5"/>
    <w:rsid w:val="00EE7A70"/>
    <w:rsid w:val="00EF0796"/>
    <w:rsid w:val="00EF0E32"/>
    <w:rsid w:val="00EF1188"/>
    <w:rsid w:val="00EF1EF7"/>
    <w:rsid w:val="00EF23CD"/>
    <w:rsid w:val="00EF2900"/>
    <w:rsid w:val="00EF2B47"/>
    <w:rsid w:val="00EF3501"/>
    <w:rsid w:val="00EF3C35"/>
    <w:rsid w:val="00EF3C3F"/>
    <w:rsid w:val="00EF3F0C"/>
    <w:rsid w:val="00EF3F56"/>
    <w:rsid w:val="00EF4B19"/>
    <w:rsid w:val="00EF4BBE"/>
    <w:rsid w:val="00EF4DFC"/>
    <w:rsid w:val="00EF5025"/>
    <w:rsid w:val="00EF5725"/>
    <w:rsid w:val="00EF5CE2"/>
    <w:rsid w:val="00EF6BAF"/>
    <w:rsid w:val="00EF7028"/>
    <w:rsid w:val="00EF762B"/>
    <w:rsid w:val="00EF788F"/>
    <w:rsid w:val="00EF7D70"/>
    <w:rsid w:val="00EF7EDA"/>
    <w:rsid w:val="00EF7FE8"/>
    <w:rsid w:val="00F0026B"/>
    <w:rsid w:val="00F002AE"/>
    <w:rsid w:val="00F002C1"/>
    <w:rsid w:val="00F004EA"/>
    <w:rsid w:val="00F00B47"/>
    <w:rsid w:val="00F00D53"/>
    <w:rsid w:val="00F00DD5"/>
    <w:rsid w:val="00F010D2"/>
    <w:rsid w:val="00F01A36"/>
    <w:rsid w:val="00F021C4"/>
    <w:rsid w:val="00F02217"/>
    <w:rsid w:val="00F0222F"/>
    <w:rsid w:val="00F023F4"/>
    <w:rsid w:val="00F02580"/>
    <w:rsid w:val="00F02CFF"/>
    <w:rsid w:val="00F02E5F"/>
    <w:rsid w:val="00F02FB8"/>
    <w:rsid w:val="00F031E5"/>
    <w:rsid w:val="00F0332C"/>
    <w:rsid w:val="00F03450"/>
    <w:rsid w:val="00F03965"/>
    <w:rsid w:val="00F039BB"/>
    <w:rsid w:val="00F03DC3"/>
    <w:rsid w:val="00F043A5"/>
    <w:rsid w:val="00F05047"/>
    <w:rsid w:val="00F052BC"/>
    <w:rsid w:val="00F05780"/>
    <w:rsid w:val="00F05A55"/>
    <w:rsid w:val="00F05D1A"/>
    <w:rsid w:val="00F05F06"/>
    <w:rsid w:val="00F061F8"/>
    <w:rsid w:val="00F063AD"/>
    <w:rsid w:val="00F068A5"/>
    <w:rsid w:val="00F06D38"/>
    <w:rsid w:val="00F06DD3"/>
    <w:rsid w:val="00F073EE"/>
    <w:rsid w:val="00F074FB"/>
    <w:rsid w:val="00F07602"/>
    <w:rsid w:val="00F07C8B"/>
    <w:rsid w:val="00F07CEE"/>
    <w:rsid w:val="00F07E1B"/>
    <w:rsid w:val="00F07E91"/>
    <w:rsid w:val="00F101D6"/>
    <w:rsid w:val="00F10320"/>
    <w:rsid w:val="00F1054C"/>
    <w:rsid w:val="00F10D36"/>
    <w:rsid w:val="00F116A6"/>
    <w:rsid w:val="00F116C6"/>
    <w:rsid w:val="00F11BD7"/>
    <w:rsid w:val="00F11E31"/>
    <w:rsid w:val="00F1259D"/>
    <w:rsid w:val="00F12999"/>
    <w:rsid w:val="00F12A7C"/>
    <w:rsid w:val="00F1300B"/>
    <w:rsid w:val="00F13616"/>
    <w:rsid w:val="00F13F13"/>
    <w:rsid w:val="00F14545"/>
    <w:rsid w:val="00F14D34"/>
    <w:rsid w:val="00F15007"/>
    <w:rsid w:val="00F15084"/>
    <w:rsid w:val="00F15692"/>
    <w:rsid w:val="00F157B5"/>
    <w:rsid w:val="00F15861"/>
    <w:rsid w:val="00F158A6"/>
    <w:rsid w:val="00F15ADF"/>
    <w:rsid w:val="00F16086"/>
    <w:rsid w:val="00F16092"/>
    <w:rsid w:val="00F16370"/>
    <w:rsid w:val="00F1716B"/>
    <w:rsid w:val="00F179EB"/>
    <w:rsid w:val="00F20170"/>
    <w:rsid w:val="00F208EF"/>
    <w:rsid w:val="00F209DD"/>
    <w:rsid w:val="00F21573"/>
    <w:rsid w:val="00F2162D"/>
    <w:rsid w:val="00F21D62"/>
    <w:rsid w:val="00F22095"/>
    <w:rsid w:val="00F224D3"/>
    <w:rsid w:val="00F226AD"/>
    <w:rsid w:val="00F226B4"/>
    <w:rsid w:val="00F232B1"/>
    <w:rsid w:val="00F238AC"/>
    <w:rsid w:val="00F2391B"/>
    <w:rsid w:val="00F23944"/>
    <w:rsid w:val="00F23D80"/>
    <w:rsid w:val="00F24405"/>
    <w:rsid w:val="00F24AE6"/>
    <w:rsid w:val="00F24C30"/>
    <w:rsid w:val="00F24D16"/>
    <w:rsid w:val="00F25BB6"/>
    <w:rsid w:val="00F25EE2"/>
    <w:rsid w:val="00F26127"/>
    <w:rsid w:val="00F261E3"/>
    <w:rsid w:val="00F2644F"/>
    <w:rsid w:val="00F265B8"/>
    <w:rsid w:val="00F26810"/>
    <w:rsid w:val="00F26BC4"/>
    <w:rsid w:val="00F26CE0"/>
    <w:rsid w:val="00F26D6E"/>
    <w:rsid w:val="00F274DA"/>
    <w:rsid w:val="00F2792F"/>
    <w:rsid w:val="00F27B96"/>
    <w:rsid w:val="00F27EA1"/>
    <w:rsid w:val="00F30443"/>
    <w:rsid w:val="00F3092B"/>
    <w:rsid w:val="00F30C63"/>
    <w:rsid w:val="00F30F3B"/>
    <w:rsid w:val="00F313A9"/>
    <w:rsid w:val="00F31464"/>
    <w:rsid w:val="00F31572"/>
    <w:rsid w:val="00F31628"/>
    <w:rsid w:val="00F316C4"/>
    <w:rsid w:val="00F31886"/>
    <w:rsid w:val="00F31C7E"/>
    <w:rsid w:val="00F32605"/>
    <w:rsid w:val="00F327CC"/>
    <w:rsid w:val="00F32C5E"/>
    <w:rsid w:val="00F32E8E"/>
    <w:rsid w:val="00F32EF1"/>
    <w:rsid w:val="00F3378B"/>
    <w:rsid w:val="00F33B2D"/>
    <w:rsid w:val="00F33F79"/>
    <w:rsid w:val="00F342FC"/>
    <w:rsid w:val="00F34506"/>
    <w:rsid w:val="00F3453D"/>
    <w:rsid w:val="00F348E3"/>
    <w:rsid w:val="00F34AE8"/>
    <w:rsid w:val="00F34C11"/>
    <w:rsid w:val="00F34C7A"/>
    <w:rsid w:val="00F34DC0"/>
    <w:rsid w:val="00F354A8"/>
    <w:rsid w:val="00F355E5"/>
    <w:rsid w:val="00F35D9C"/>
    <w:rsid w:val="00F361A7"/>
    <w:rsid w:val="00F3651B"/>
    <w:rsid w:val="00F3657D"/>
    <w:rsid w:val="00F36E5C"/>
    <w:rsid w:val="00F37E82"/>
    <w:rsid w:val="00F40B53"/>
    <w:rsid w:val="00F40C02"/>
    <w:rsid w:val="00F41159"/>
    <w:rsid w:val="00F411EA"/>
    <w:rsid w:val="00F4133F"/>
    <w:rsid w:val="00F41840"/>
    <w:rsid w:val="00F41A0D"/>
    <w:rsid w:val="00F41EEF"/>
    <w:rsid w:val="00F41EFE"/>
    <w:rsid w:val="00F4213A"/>
    <w:rsid w:val="00F42748"/>
    <w:rsid w:val="00F42F8B"/>
    <w:rsid w:val="00F43411"/>
    <w:rsid w:val="00F4385D"/>
    <w:rsid w:val="00F43A89"/>
    <w:rsid w:val="00F43B6E"/>
    <w:rsid w:val="00F43D17"/>
    <w:rsid w:val="00F43EFE"/>
    <w:rsid w:val="00F43F63"/>
    <w:rsid w:val="00F4465E"/>
    <w:rsid w:val="00F44757"/>
    <w:rsid w:val="00F45264"/>
    <w:rsid w:val="00F4541B"/>
    <w:rsid w:val="00F45F54"/>
    <w:rsid w:val="00F461F8"/>
    <w:rsid w:val="00F463F9"/>
    <w:rsid w:val="00F4655E"/>
    <w:rsid w:val="00F467F8"/>
    <w:rsid w:val="00F46C42"/>
    <w:rsid w:val="00F4749C"/>
    <w:rsid w:val="00F474F6"/>
    <w:rsid w:val="00F47691"/>
    <w:rsid w:val="00F476D9"/>
    <w:rsid w:val="00F477D6"/>
    <w:rsid w:val="00F47FAB"/>
    <w:rsid w:val="00F5064A"/>
    <w:rsid w:val="00F50702"/>
    <w:rsid w:val="00F50D77"/>
    <w:rsid w:val="00F50EFE"/>
    <w:rsid w:val="00F511D1"/>
    <w:rsid w:val="00F51625"/>
    <w:rsid w:val="00F53552"/>
    <w:rsid w:val="00F53597"/>
    <w:rsid w:val="00F5367B"/>
    <w:rsid w:val="00F53985"/>
    <w:rsid w:val="00F53CCC"/>
    <w:rsid w:val="00F5436A"/>
    <w:rsid w:val="00F5443A"/>
    <w:rsid w:val="00F5461B"/>
    <w:rsid w:val="00F54A41"/>
    <w:rsid w:val="00F54BD1"/>
    <w:rsid w:val="00F5553C"/>
    <w:rsid w:val="00F55890"/>
    <w:rsid w:val="00F558FD"/>
    <w:rsid w:val="00F55E37"/>
    <w:rsid w:val="00F55EF1"/>
    <w:rsid w:val="00F55F03"/>
    <w:rsid w:val="00F560AE"/>
    <w:rsid w:val="00F56DDA"/>
    <w:rsid w:val="00F57002"/>
    <w:rsid w:val="00F57284"/>
    <w:rsid w:val="00F57540"/>
    <w:rsid w:val="00F57C23"/>
    <w:rsid w:val="00F57DAF"/>
    <w:rsid w:val="00F602FA"/>
    <w:rsid w:val="00F604CC"/>
    <w:rsid w:val="00F60534"/>
    <w:rsid w:val="00F60590"/>
    <w:rsid w:val="00F60D54"/>
    <w:rsid w:val="00F60E17"/>
    <w:rsid w:val="00F60F6C"/>
    <w:rsid w:val="00F61220"/>
    <w:rsid w:val="00F619BD"/>
    <w:rsid w:val="00F62145"/>
    <w:rsid w:val="00F6243E"/>
    <w:rsid w:val="00F62536"/>
    <w:rsid w:val="00F62BA3"/>
    <w:rsid w:val="00F6331B"/>
    <w:rsid w:val="00F635A4"/>
    <w:rsid w:val="00F636C8"/>
    <w:rsid w:val="00F63E05"/>
    <w:rsid w:val="00F63F7F"/>
    <w:rsid w:val="00F6407F"/>
    <w:rsid w:val="00F642E8"/>
    <w:rsid w:val="00F64522"/>
    <w:rsid w:val="00F6481C"/>
    <w:rsid w:val="00F64AAD"/>
    <w:rsid w:val="00F64C9D"/>
    <w:rsid w:val="00F653ED"/>
    <w:rsid w:val="00F6665C"/>
    <w:rsid w:val="00F666F3"/>
    <w:rsid w:val="00F67509"/>
    <w:rsid w:val="00F6757B"/>
    <w:rsid w:val="00F67695"/>
    <w:rsid w:val="00F67965"/>
    <w:rsid w:val="00F67983"/>
    <w:rsid w:val="00F67D72"/>
    <w:rsid w:val="00F67D7E"/>
    <w:rsid w:val="00F706AC"/>
    <w:rsid w:val="00F708FC"/>
    <w:rsid w:val="00F70A59"/>
    <w:rsid w:val="00F70BB2"/>
    <w:rsid w:val="00F719DA"/>
    <w:rsid w:val="00F724E9"/>
    <w:rsid w:val="00F72B37"/>
    <w:rsid w:val="00F73051"/>
    <w:rsid w:val="00F734EB"/>
    <w:rsid w:val="00F736EE"/>
    <w:rsid w:val="00F73920"/>
    <w:rsid w:val="00F7394D"/>
    <w:rsid w:val="00F7399D"/>
    <w:rsid w:val="00F746E8"/>
    <w:rsid w:val="00F7485B"/>
    <w:rsid w:val="00F74B51"/>
    <w:rsid w:val="00F74EBE"/>
    <w:rsid w:val="00F74EF4"/>
    <w:rsid w:val="00F75714"/>
    <w:rsid w:val="00F760BC"/>
    <w:rsid w:val="00F7639A"/>
    <w:rsid w:val="00F766A9"/>
    <w:rsid w:val="00F767F7"/>
    <w:rsid w:val="00F76F12"/>
    <w:rsid w:val="00F773A9"/>
    <w:rsid w:val="00F77E06"/>
    <w:rsid w:val="00F77FFA"/>
    <w:rsid w:val="00F801A3"/>
    <w:rsid w:val="00F80263"/>
    <w:rsid w:val="00F80488"/>
    <w:rsid w:val="00F804D8"/>
    <w:rsid w:val="00F8081F"/>
    <w:rsid w:val="00F80C09"/>
    <w:rsid w:val="00F80C1B"/>
    <w:rsid w:val="00F80C23"/>
    <w:rsid w:val="00F80D3C"/>
    <w:rsid w:val="00F80F6D"/>
    <w:rsid w:val="00F810A9"/>
    <w:rsid w:val="00F811B8"/>
    <w:rsid w:val="00F816EC"/>
    <w:rsid w:val="00F8174C"/>
    <w:rsid w:val="00F81B14"/>
    <w:rsid w:val="00F81CC0"/>
    <w:rsid w:val="00F81E37"/>
    <w:rsid w:val="00F81EB0"/>
    <w:rsid w:val="00F8242B"/>
    <w:rsid w:val="00F82BDB"/>
    <w:rsid w:val="00F82EDD"/>
    <w:rsid w:val="00F8330A"/>
    <w:rsid w:val="00F83530"/>
    <w:rsid w:val="00F83B53"/>
    <w:rsid w:val="00F83C00"/>
    <w:rsid w:val="00F83D27"/>
    <w:rsid w:val="00F83FD9"/>
    <w:rsid w:val="00F846E4"/>
    <w:rsid w:val="00F84C41"/>
    <w:rsid w:val="00F84E4A"/>
    <w:rsid w:val="00F84FD0"/>
    <w:rsid w:val="00F85029"/>
    <w:rsid w:val="00F850C9"/>
    <w:rsid w:val="00F85385"/>
    <w:rsid w:val="00F854A4"/>
    <w:rsid w:val="00F856C2"/>
    <w:rsid w:val="00F85830"/>
    <w:rsid w:val="00F85ADE"/>
    <w:rsid w:val="00F85DC9"/>
    <w:rsid w:val="00F876E9"/>
    <w:rsid w:val="00F87954"/>
    <w:rsid w:val="00F87BF6"/>
    <w:rsid w:val="00F87E88"/>
    <w:rsid w:val="00F87EE0"/>
    <w:rsid w:val="00F90786"/>
    <w:rsid w:val="00F909FA"/>
    <w:rsid w:val="00F91212"/>
    <w:rsid w:val="00F91546"/>
    <w:rsid w:val="00F9190D"/>
    <w:rsid w:val="00F91E3A"/>
    <w:rsid w:val="00F92A1D"/>
    <w:rsid w:val="00F92E6A"/>
    <w:rsid w:val="00F93006"/>
    <w:rsid w:val="00F932D6"/>
    <w:rsid w:val="00F93720"/>
    <w:rsid w:val="00F94116"/>
    <w:rsid w:val="00F9453C"/>
    <w:rsid w:val="00F948EE"/>
    <w:rsid w:val="00F94A77"/>
    <w:rsid w:val="00F94ED7"/>
    <w:rsid w:val="00F951AB"/>
    <w:rsid w:val="00F95383"/>
    <w:rsid w:val="00F95515"/>
    <w:rsid w:val="00F95951"/>
    <w:rsid w:val="00F95D2A"/>
    <w:rsid w:val="00F95F33"/>
    <w:rsid w:val="00F964A4"/>
    <w:rsid w:val="00F965AB"/>
    <w:rsid w:val="00F965DF"/>
    <w:rsid w:val="00F97568"/>
    <w:rsid w:val="00F97621"/>
    <w:rsid w:val="00FA0358"/>
    <w:rsid w:val="00FA08E6"/>
    <w:rsid w:val="00FA0DF4"/>
    <w:rsid w:val="00FA15FE"/>
    <w:rsid w:val="00FA1818"/>
    <w:rsid w:val="00FA1A8D"/>
    <w:rsid w:val="00FA248A"/>
    <w:rsid w:val="00FA2596"/>
    <w:rsid w:val="00FA27E7"/>
    <w:rsid w:val="00FA2CC8"/>
    <w:rsid w:val="00FA2DE9"/>
    <w:rsid w:val="00FA325E"/>
    <w:rsid w:val="00FA3793"/>
    <w:rsid w:val="00FA37B4"/>
    <w:rsid w:val="00FA3A55"/>
    <w:rsid w:val="00FA4511"/>
    <w:rsid w:val="00FA4915"/>
    <w:rsid w:val="00FA5098"/>
    <w:rsid w:val="00FA50F3"/>
    <w:rsid w:val="00FA5AF4"/>
    <w:rsid w:val="00FA5C39"/>
    <w:rsid w:val="00FA6184"/>
    <w:rsid w:val="00FA6462"/>
    <w:rsid w:val="00FA654A"/>
    <w:rsid w:val="00FA69FB"/>
    <w:rsid w:val="00FA6F1C"/>
    <w:rsid w:val="00FA750C"/>
    <w:rsid w:val="00FB0451"/>
    <w:rsid w:val="00FB0CE5"/>
    <w:rsid w:val="00FB1769"/>
    <w:rsid w:val="00FB1774"/>
    <w:rsid w:val="00FB18FC"/>
    <w:rsid w:val="00FB1F6F"/>
    <w:rsid w:val="00FB2742"/>
    <w:rsid w:val="00FB369F"/>
    <w:rsid w:val="00FB3A82"/>
    <w:rsid w:val="00FB446C"/>
    <w:rsid w:val="00FB46D1"/>
    <w:rsid w:val="00FB49B7"/>
    <w:rsid w:val="00FB4B34"/>
    <w:rsid w:val="00FB4B71"/>
    <w:rsid w:val="00FB54C0"/>
    <w:rsid w:val="00FB5531"/>
    <w:rsid w:val="00FB5916"/>
    <w:rsid w:val="00FB5D76"/>
    <w:rsid w:val="00FB68D7"/>
    <w:rsid w:val="00FB6B29"/>
    <w:rsid w:val="00FB6E7A"/>
    <w:rsid w:val="00FB7156"/>
    <w:rsid w:val="00FB72B4"/>
    <w:rsid w:val="00FB7521"/>
    <w:rsid w:val="00FB76FA"/>
    <w:rsid w:val="00FB7BC3"/>
    <w:rsid w:val="00FB7F0B"/>
    <w:rsid w:val="00FC022F"/>
    <w:rsid w:val="00FC06B0"/>
    <w:rsid w:val="00FC0FB3"/>
    <w:rsid w:val="00FC14A9"/>
    <w:rsid w:val="00FC17A0"/>
    <w:rsid w:val="00FC1ADD"/>
    <w:rsid w:val="00FC1EE6"/>
    <w:rsid w:val="00FC1F75"/>
    <w:rsid w:val="00FC244B"/>
    <w:rsid w:val="00FC27A6"/>
    <w:rsid w:val="00FC2B36"/>
    <w:rsid w:val="00FC3C0F"/>
    <w:rsid w:val="00FC4011"/>
    <w:rsid w:val="00FC4175"/>
    <w:rsid w:val="00FC4471"/>
    <w:rsid w:val="00FC5616"/>
    <w:rsid w:val="00FC5678"/>
    <w:rsid w:val="00FC5B49"/>
    <w:rsid w:val="00FC63E3"/>
    <w:rsid w:val="00FC64B2"/>
    <w:rsid w:val="00FC69AE"/>
    <w:rsid w:val="00FC6C54"/>
    <w:rsid w:val="00FC72ED"/>
    <w:rsid w:val="00FC77ED"/>
    <w:rsid w:val="00FC7E97"/>
    <w:rsid w:val="00FC7F37"/>
    <w:rsid w:val="00FD06B1"/>
    <w:rsid w:val="00FD1052"/>
    <w:rsid w:val="00FD13F8"/>
    <w:rsid w:val="00FD14D8"/>
    <w:rsid w:val="00FD15C1"/>
    <w:rsid w:val="00FD16D5"/>
    <w:rsid w:val="00FD180E"/>
    <w:rsid w:val="00FD1B47"/>
    <w:rsid w:val="00FD1DC4"/>
    <w:rsid w:val="00FD265B"/>
    <w:rsid w:val="00FD2765"/>
    <w:rsid w:val="00FD282F"/>
    <w:rsid w:val="00FD2FB4"/>
    <w:rsid w:val="00FD3179"/>
    <w:rsid w:val="00FD329E"/>
    <w:rsid w:val="00FD3322"/>
    <w:rsid w:val="00FD336E"/>
    <w:rsid w:val="00FD393C"/>
    <w:rsid w:val="00FD3AA8"/>
    <w:rsid w:val="00FD3E0F"/>
    <w:rsid w:val="00FD4267"/>
    <w:rsid w:val="00FD489F"/>
    <w:rsid w:val="00FD4D9E"/>
    <w:rsid w:val="00FD4F44"/>
    <w:rsid w:val="00FD54F5"/>
    <w:rsid w:val="00FD57E3"/>
    <w:rsid w:val="00FD5861"/>
    <w:rsid w:val="00FD5B7A"/>
    <w:rsid w:val="00FD5E05"/>
    <w:rsid w:val="00FD61DF"/>
    <w:rsid w:val="00FD6C6D"/>
    <w:rsid w:val="00FD6FA1"/>
    <w:rsid w:val="00FD7791"/>
    <w:rsid w:val="00FD797E"/>
    <w:rsid w:val="00FD7A84"/>
    <w:rsid w:val="00FD7DC6"/>
    <w:rsid w:val="00FD7EEA"/>
    <w:rsid w:val="00FE0055"/>
    <w:rsid w:val="00FE008F"/>
    <w:rsid w:val="00FE022F"/>
    <w:rsid w:val="00FE046D"/>
    <w:rsid w:val="00FE058A"/>
    <w:rsid w:val="00FE07DA"/>
    <w:rsid w:val="00FE111A"/>
    <w:rsid w:val="00FE12C0"/>
    <w:rsid w:val="00FE13C1"/>
    <w:rsid w:val="00FE14A8"/>
    <w:rsid w:val="00FE2108"/>
    <w:rsid w:val="00FE2603"/>
    <w:rsid w:val="00FE2886"/>
    <w:rsid w:val="00FE2D67"/>
    <w:rsid w:val="00FE2D9B"/>
    <w:rsid w:val="00FE2E24"/>
    <w:rsid w:val="00FE3065"/>
    <w:rsid w:val="00FE30F2"/>
    <w:rsid w:val="00FE31C4"/>
    <w:rsid w:val="00FE3786"/>
    <w:rsid w:val="00FE392C"/>
    <w:rsid w:val="00FE439A"/>
    <w:rsid w:val="00FE4FB7"/>
    <w:rsid w:val="00FE51CE"/>
    <w:rsid w:val="00FE5354"/>
    <w:rsid w:val="00FE58FB"/>
    <w:rsid w:val="00FE5974"/>
    <w:rsid w:val="00FE5A39"/>
    <w:rsid w:val="00FE675E"/>
    <w:rsid w:val="00FE6A65"/>
    <w:rsid w:val="00FE6BD9"/>
    <w:rsid w:val="00FE70DB"/>
    <w:rsid w:val="00FE71EC"/>
    <w:rsid w:val="00FE7688"/>
    <w:rsid w:val="00FE7756"/>
    <w:rsid w:val="00FE78B8"/>
    <w:rsid w:val="00FE7B34"/>
    <w:rsid w:val="00FF019C"/>
    <w:rsid w:val="00FF0217"/>
    <w:rsid w:val="00FF0ADF"/>
    <w:rsid w:val="00FF0BDB"/>
    <w:rsid w:val="00FF1020"/>
    <w:rsid w:val="00FF117E"/>
    <w:rsid w:val="00FF11FA"/>
    <w:rsid w:val="00FF12FF"/>
    <w:rsid w:val="00FF1385"/>
    <w:rsid w:val="00FF13C1"/>
    <w:rsid w:val="00FF1551"/>
    <w:rsid w:val="00FF198C"/>
    <w:rsid w:val="00FF1A86"/>
    <w:rsid w:val="00FF1AEE"/>
    <w:rsid w:val="00FF1DC9"/>
    <w:rsid w:val="00FF2000"/>
    <w:rsid w:val="00FF2087"/>
    <w:rsid w:val="00FF27A9"/>
    <w:rsid w:val="00FF294C"/>
    <w:rsid w:val="00FF323E"/>
    <w:rsid w:val="00FF3706"/>
    <w:rsid w:val="00FF3B3E"/>
    <w:rsid w:val="00FF3D9B"/>
    <w:rsid w:val="00FF3F46"/>
    <w:rsid w:val="00FF400D"/>
    <w:rsid w:val="00FF406B"/>
    <w:rsid w:val="00FF43C8"/>
    <w:rsid w:val="00FF44D9"/>
    <w:rsid w:val="00FF5141"/>
    <w:rsid w:val="00FF5167"/>
    <w:rsid w:val="00FF5500"/>
    <w:rsid w:val="00FF5F88"/>
    <w:rsid w:val="00FF6F93"/>
    <w:rsid w:val="00FF7380"/>
    <w:rsid w:val="00FF7668"/>
    <w:rsid w:val="00FF7955"/>
    <w:rsid w:val="00FF7CA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E2C07"/>
  <w15:docId w15:val="{38EC0805-30CE-48A7-9E73-EDE17444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bn-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4AB4"/>
    <w:rPr>
      <w:sz w:val="24"/>
      <w:szCs w:val="24"/>
      <w:lang w:bidi="ar-SA"/>
    </w:rPr>
  </w:style>
  <w:style w:type="paragraph" w:styleId="Heading1">
    <w:name w:val="heading 1"/>
    <w:basedOn w:val="Normal"/>
    <w:next w:val="Normal"/>
    <w:link w:val="Heading1Char"/>
    <w:qFormat/>
    <w:rsid w:val="007F32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774ED3"/>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qFormat/>
    <w:rsid w:val="001333BD"/>
    <w:pPr>
      <w:keepNext/>
      <w:ind w:left="4320" w:hanging="4320"/>
      <w:jc w:val="both"/>
      <w:outlineLvl w:val="4"/>
    </w:pPr>
    <w:rPr>
      <w:b/>
      <w:bCs/>
      <w:lang w:val="en-GB"/>
    </w:rPr>
  </w:style>
  <w:style w:type="paragraph" w:styleId="Heading9">
    <w:name w:val="heading 9"/>
    <w:basedOn w:val="Normal"/>
    <w:next w:val="Normal"/>
    <w:link w:val="Heading9Char"/>
    <w:qFormat/>
    <w:rsid w:val="00DC5449"/>
    <w:pPr>
      <w:autoSpaceDE w:val="0"/>
      <w:autoSpaceDN w:val="0"/>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B6481"/>
    <w:pPr>
      <w:jc w:val="both"/>
    </w:pPr>
    <w:rPr>
      <w:rFonts w:ascii="Arial" w:hAnsi="Arial"/>
      <w:sz w:val="22"/>
      <w:szCs w:val="20"/>
    </w:rPr>
  </w:style>
  <w:style w:type="character" w:customStyle="1" w:styleId="BodyTextChar">
    <w:name w:val="Body Text Char"/>
    <w:basedOn w:val="DefaultParagraphFont"/>
    <w:link w:val="BodyText"/>
    <w:rsid w:val="00CB6481"/>
    <w:rPr>
      <w:rFonts w:ascii="Arial" w:hAnsi="Arial"/>
      <w:sz w:val="22"/>
      <w:lang w:val="en-US" w:eastAsia="en-US"/>
    </w:rPr>
  </w:style>
  <w:style w:type="table" w:styleId="TableGrid">
    <w:name w:val="Table Grid"/>
    <w:basedOn w:val="TableNormal"/>
    <w:uiPriority w:val="59"/>
    <w:rsid w:val="00974A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rsid w:val="00974A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NoSpacing">
    <w:name w:val="No Spacing"/>
    <w:uiPriority w:val="1"/>
    <w:qFormat/>
    <w:rsid w:val="00050150"/>
    <w:rPr>
      <w:sz w:val="24"/>
      <w:szCs w:val="24"/>
      <w:lang w:bidi="ar-SA"/>
    </w:rPr>
  </w:style>
  <w:style w:type="paragraph" w:styleId="ListParagraph">
    <w:name w:val="List Paragraph"/>
    <w:basedOn w:val="Normal"/>
    <w:qFormat/>
    <w:rsid w:val="00862F40"/>
    <w:pPr>
      <w:ind w:left="720"/>
    </w:pPr>
  </w:style>
  <w:style w:type="table" w:styleId="TableContemporary">
    <w:name w:val="Table Contemporary"/>
    <w:basedOn w:val="TableNormal"/>
    <w:rsid w:val="000E084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rsid w:val="00126F98"/>
    <w:rPr>
      <w:color w:val="0000FF"/>
      <w:u w:val="single"/>
    </w:rPr>
  </w:style>
  <w:style w:type="character" w:customStyle="1" w:styleId="Heading5Char">
    <w:name w:val="Heading 5 Char"/>
    <w:basedOn w:val="DefaultParagraphFont"/>
    <w:link w:val="Heading5"/>
    <w:rsid w:val="001333BD"/>
    <w:rPr>
      <w:b/>
      <w:bCs/>
      <w:sz w:val="24"/>
      <w:szCs w:val="24"/>
      <w:lang w:eastAsia="en-US"/>
    </w:rPr>
  </w:style>
  <w:style w:type="paragraph" w:styleId="NormalWeb">
    <w:name w:val="Normal (Web)"/>
    <w:basedOn w:val="Normal"/>
    <w:rsid w:val="00476711"/>
  </w:style>
  <w:style w:type="character" w:customStyle="1" w:styleId="Heading2Char">
    <w:name w:val="Heading 2 Char"/>
    <w:basedOn w:val="DefaultParagraphFont"/>
    <w:link w:val="Heading2"/>
    <w:semiHidden/>
    <w:rsid w:val="00774ED3"/>
    <w:rPr>
      <w:rFonts w:ascii="Cambria" w:eastAsia="Times New Roman" w:hAnsi="Cambria" w:cs="Times New Roman"/>
      <w:b/>
      <w:bCs/>
      <w:i/>
      <w:iCs/>
      <w:sz w:val="28"/>
      <w:szCs w:val="28"/>
      <w:lang w:val="en-US" w:eastAsia="en-US"/>
    </w:rPr>
  </w:style>
  <w:style w:type="paragraph" w:styleId="PlainText">
    <w:name w:val="Plain Text"/>
    <w:basedOn w:val="Normal"/>
    <w:link w:val="PlainTextChar"/>
    <w:rsid w:val="003F3C99"/>
    <w:pPr>
      <w:widowControl w:val="0"/>
      <w:overflowPunct w:val="0"/>
      <w:autoSpaceDE w:val="0"/>
      <w:autoSpaceDN w:val="0"/>
      <w:adjustRightInd w:val="0"/>
    </w:pPr>
    <w:rPr>
      <w:rFonts w:ascii="Courier New" w:hAnsi="Courier New"/>
      <w:sz w:val="20"/>
      <w:szCs w:val="20"/>
    </w:rPr>
  </w:style>
  <w:style w:type="character" w:customStyle="1" w:styleId="PlainTextChar">
    <w:name w:val="Plain Text Char"/>
    <w:basedOn w:val="DefaultParagraphFont"/>
    <w:link w:val="PlainText"/>
    <w:rsid w:val="003F3C99"/>
    <w:rPr>
      <w:rFonts w:ascii="Courier New" w:hAnsi="Courier New"/>
      <w:lang w:val="en-US" w:eastAsia="en-US"/>
    </w:rPr>
  </w:style>
  <w:style w:type="paragraph" w:customStyle="1" w:styleId="ResExpSummary">
    <w:name w:val="Res Exp Summary"/>
    <w:rsid w:val="005F3F66"/>
    <w:pPr>
      <w:spacing w:before="60" w:after="60"/>
    </w:pPr>
    <w:rPr>
      <w:rFonts w:cs="Arial"/>
      <w:lang w:bidi="ar-SA"/>
    </w:rPr>
  </w:style>
  <w:style w:type="paragraph" w:styleId="DocumentMap">
    <w:name w:val="Document Map"/>
    <w:basedOn w:val="Normal"/>
    <w:link w:val="DocumentMapChar"/>
    <w:rsid w:val="001779AB"/>
    <w:rPr>
      <w:rFonts w:ascii="Tahoma" w:hAnsi="Tahoma" w:cs="Tahoma"/>
      <w:sz w:val="16"/>
      <w:szCs w:val="16"/>
    </w:rPr>
  </w:style>
  <w:style w:type="character" w:customStyle="1" w:styleId="DocumentMapChar">
    <w:name w:val="Document Map Char"/>
    <w:basedOn w:val="DefaultParagraphFont"/>
    <w:link w:val="DocumentMap"/>
    <w:rsid w:val="001779AB"/>
    <w:rPr>
      <w:rFonts w:ascii="Tahoma" w:hAnsi="Tahoma" w:cs="Tahoma"/>
      <w:sz w:val="16"/>
      <w:szCs w:val="16"/>
      <w:lang w:val="en-US" w:eastAsia="en-US"/>
    </w:rPr>
  </w:style>
  <w:style w:type="paragraph" w:styleId="NormalIndent">
    <w:name w:val="Normal Indent"/>
    <w:basedOn w:val="Normal"/>
    <w:rsid w:val="005E083F"/>
    <w:pPr>
      <w:ind w:left="720"/>
    </w:pPr>
    <w:rPr>
      <w:sz w:val="20"/>
      <w:szCs w:val="20"/>
    </w:rPr>
  </w:style>
  <w:style w:type="numbering" w:customStyle="1" w:styleId="Style1">
    <w:name w:val="Style1"/>
    <w:rsid w:val="002B14C8"/>
    <w:pPr>
      <w:numPr>
        <w:numId w:val="1"/>
      </w:numPr>
    </w:pPr>
  </w:style>
  <w:style w:type="character" w:customStyle="1" w:styleId="Heading9Char">
    <w:name w:val="Heading 9 Char"/>
    <w:basedOn w:val="DefaultParagraphFont"/>
    <w:link w:val="Heading9"/>
    <w:rsid w:val="00DC5449"/>
    <w:rPr>
      <w:rFonts w:ascii="Arial" w:hAnsi="Arial" w:cs="Arial"/>
      <w:sz w:val="22"/>
      <w:szCs w:val="22"/>
      <w:lang w:val="en-US" w:eastAsia="en-US"/>
    </w:rPr>
  </w:style>
  <w:style w:type="paragraph" w:styleId="BodyTextIndent3">
    <w:name w:val="Body Text Indent 3"/>
    <w:basedOn w:val="Normal"/>
    <w:link w:val="BodyTextIndent3Char"/>
    <w:uiPriority w:val="99"/>
    <w:unhideWhenUsed/>
    <w:rsid w:val="00DD0E40"/>
    <w:pPr>
      <w:spacing w:after="120"/>
      <w:ind w:left="360"/>
    </w:pPr>
    <w:rPr>
      <w:sz w:val="16"/>
      <w:szCs w:val="16"/>
    </w:rPr>
  </w:style>
  <w:style w:type="character" w:customStyle="1" w:styleId="BodyTextIndent3Char">
    <w:name w:val="Body Text Indent 3 Char"/>
    <w:basedOn w:val="DefaultParagraphFont"/>
    <w:link w:val="BodyTextIndent3"/>
    <w:uiPriority w:val="99"/>
    <w:rsid w:val="00DD0E40"/>
    <w:rPr>
      <w:sz w:val="16"/>
      <w:szCs w:val="16"/>
      <w:lang w:val="en-US" w:eastAsia="en-US"/>
    </w:rPr>
  </w:style>
  <w:style w:type="character" w:styleId="HTMLTypewriter">
    <w:name w:val="HTML Typewriter"/>
    <w:basedOn w:val="DefaultParagraphFont"/>
    <w:rsid w:val="00DF3AD6"/>
    <w:rPr>
      <w:sz w:val="20"/>
    </w:rPr>
  </w:style>
  <w:style w:type="paragraph" w:styleId="HTMLPreformatted">
    <w:name w:val="HTML Preformatted"/>
    <w:basedOn w:val="Normal"/>
    <w:link w:val="HTMLPreformattedChar"/>
    <w:rsid w:val="002C6D06"/>
    <w:rPr>
      <w:rFonts w:ascii="Courier New" w:hAnsi="Courier New" w:cs="Courier New"/>
      <w:sz w:val="20"/>
      <w:szCs w:val="20"/>
    </w:rPr>
  </w:style>
  <w:style w:type="character" w:customStyle="1" w:styleId="HTMLPreformattedChar">
    <w:name w:val="HTML Preformatted Char"/>
    <w:basedOn w:val="DefaultParagraphFont"/>
    <w:link w:val="HTMLPreformatted"/>
    <w:rsid w:val="002C6D06"/>
    <w:rPr>
      <w:rFonts w:ascii="Courier New" w:hAnsi="Courier New" w:cs="Courier New"/>
      <w:lang w:val="en-US" w:eastAsia="en-US"/>
    </w:rPr>
  </w:style>
  <w:style w:type="paragraph" w:styleId="Header">
    <w:name w:val="header"/>
    <w:basedOn w:val="Normal"/>
    <w:link w:val="HeaderChar"/>
    <w:uiPriority w:val="99"/>
    <w:rsid w:val="003F6886"/>
    <w:pPr>
      <w:tabs>
        <w:tab w:val="center" w:pos="4513"/>
        <w:tab w:val="right" w:pos="9026"/>
      </w:tabs>
    </w:pPr>
  </w:style>
  <w:style w:type="character" w:customStyle="1" w:styleId="HeaderChar">
    <w:name w:val="Header Char"/>
    <w:basedOn w:val="DefaultParagraphFont"/>
    <w:link w:val="Header"/>
    <w:uiPriority w:val="99"/>
    <w:rsid w:val="003F6886"/>
    <w:rPr>
      <w:sz w:val="24"/>
      <w:szCs w:val="24"/>
      <w:lang w:val="en-US" w:eastAsia="en-US"/>
    </w:rPr>
  </w:style>
  <w:style w:type="paragraph" w:styleId="ListBullet">
    <w:name w:val="List Bullet"/>
    <w:basedOn w:val="Normal"/>
    <w:rsid w:val="003B6359"/>
    <w:pPr>
      <w:numPr>
        <w:numId w:val="2"/>
      </w:numPr>
      <w:contextualSpacing/>
    </w:pPr>
  </w:style>
  <w:style w:type="paragraph" w:styleId="BalloonText">
    <w:name w:val="Balloon Text"/>
    <w:basedOn w:val="Normal"/>
    <w:link w:val="BalloonTextChar"/>
    <w:rsid w:val="00082E53"/>
    <w:rPr>
      <w:rFonts w:ascii="Tahoma" w:hAnsi="Tahoma" w:cs="Tahoma"/>
      <w:sz w:val="16"/>
      <w:szCs w:val="16"/>
    </w:rPr>
  </w:style>
  <w:style w:type="character" w:customStyle="1" w:styleId="BalloonTextChar">
    <w:name w:val="Balloon Text Char"/>
    <w:basedOn w:val="DefaultParagraphFont"/>
    <w:link w:val="BalloonText"/>
    <w:rsid w:val="00082E53"/>
    <w:rPr>
      <w:rFonts w:ascii="Tahoma" w:hAnsi="Tahoma" w:cs="Tahoma"/>
      <w:sz w:val="16"/>
      <w:szCs w:val="16"/>
      <w:lang w:val="en-US" w:eastAsia="en-US"/>
    </w:rPr>
  </w:style>
  <w:style w:type="paragraph" w:styleId="Footer">
    <w:name w:val="footer"/>
    <w:basedOn w:val="Normal"/>
    <w:link w:val="FooterChar"/>
    <w:rsid w:val="00F85DC9"/>
    <w:pPr>
      <w:tabs>
        <w:tab w:val="center" w:pos="4680"/>
        <w:tab w:val="right" w:pos="9360"/>
      </w:tabs>
    </w:pPr>
  </w:style>
  <w:style w:type="character" w:customStyle="1" w:styleId="FooterChar">
    <w:name w:val="Footer Char"/>
    <w:basedOn w:val="DefaultParagraphFont"/>
    <w:link w:val="Footer"/>
    <w:uiPriority w:val="4"/>
    <w:rsid w:val="00F85DC9"/>
    <w:rPr>
      <w:sz w:val="24"/>
      <w:szCs w:val="24"/>
      <w:lang w:val="en-US" w:eastAsia="en-US"/>
    </w:rPr>
  </w:style>
  <w:style w:type="character" w:styleId="CommentReference">
    <w:name w:val="annotation reference"/>
    <w:basedOn w:val="DefaultParagraphFont"/>
    <w:rsid w:val="003859E0"/>
    <w:rPr>
      <w:sz w:val="16"/>
      <w:szCs w:val="16"/>
    </w:rPr>
  </w:style>
  <w:style w:type="paragraph" w:styleId="CommentText">
    <w:name w:val="annotation text"/>
    <w:basedOn w:val="Normal"/>
    <w:link w:val="CommentTextChar"/>
    <w:rsid w:val="003859E0"/>
    <w:rPr>
      <w:sz w:val="20"/>
      <w:szCs w:val="20"/>
    </w:rPr>
  </w:style>
  <w:style w:type="character" w:customStyle="1" w:styleId="CommentTextChar">
    <w:name w:val="Comment Text Char"/>
    <w:basedOn w:val="DefaultParagraphFont"/>
    <w:link w:val="CommentText"/>
    <w:rsid w:val="003859E0"/>
    <w:rPr>
      <w:lang w:bidi="ar-SA"/>
    </w:rPr>
  </w:style>
  <w:style w:type="paragraph" w:styleId="CommentSubject">
    <w:name w:val="annotation subject"/>
    <w:basedOn w:val="CommentText"/>
    <w:next w:val="CommentText"/>
    <w:link w:val="CommentSubjectChar"/>
    <w:rsid w:val="003859E0"/>
    <w:rPr>
      <w:b/>
      <w:bCs/>
    </w:rPr>
  </w:style>
  <w:style w:type="character" w:customStyle="1" w:styleId="CommentSubjectChar">
    <w:name w:val="Comment Subject Char"/>
    <w:basedOn w:val="CommentTextChar"/>
    <w:link w:val="CommentSubject"/>
    <w:rsid w:val="003859E0"/>
    <w:rPr>
      <w:b/>
      <w:bCs/>
      <w:lang w:bidi="ar-SA"/>
    </w:rPr>
  </w:style>
  <w:style w:type="paragraph" w:customStyle="1" w:styleId="Footeraddress">
    <w:name w:val="Footer address"/>
    <w:basedOn w:val="Footer"/>
    <w:link w:val="FooteraddressChar"/>
    <w:qFormat/>
    <w:rsid w:val="00134D31"/>
    <w:pPr>
      <w:tabs>
        <w:tab w:val="clear" w:pos="4680"/>
        <w:tab w:val="clear" w:pos="9360"/>
        <w:tab w:val="left" w:pos="170"/>
        <w:tab w:val="center" w:pos="4513"/>
        <w:tab w:val="right" w:pos="9026"/>
      </w:tabs>
      <w:spacing w:after="260" w:line="260" w:lineRule="exact"/>
    </w:pPr>
    <w:rPr>
      <w:rFonts w:ascii="Arial" w:eastAsia="Calibri" w:hAnsi="Arial"/>
      <w:color w:val="80A1B6"/>
      <w:sz w:val="20"/>
      <w:szCs w:val="18"/>
      <w:lang w:val="en-GB"/>
    </w:rPr>
  </w:style>
  <w:style w:type="paragraph" w:customStyle="1" w:styleId="Footeraddressbold">
    <w:name w:val="Footer address bold"/>
    <w:basedOn w:val="Footeraddress"/>
    <w:link w:val="FooteraddressboldChar"/>
    <w:qFormat/>
    <w:rsid w:val="00134D31"/>
    <w:rPr>
      <w:b/>
    </w:rPr>
  </w:style>
  <w:style w:type="character" w:customStyle="1" w:styleId="FooteraddressChar">
    <w:name w:val="Footer address Char"/>
    <w:link w:val="Footeraddress"/>
    <w:rsid w:val="00134D31"/>
    <w:rPr>
      <w:rFonts w:ascii="Arial" w:eastAsia="Calibri" w:hAnsi="Arial"/>
      <w:color w:val="80A1B6"/>
      <w:szCs w:val="18"/>
      <w:lang w:val="en-GB" w:bidi="ar-SA"/>
    </w:rPr>
  </w:style>
  <w:style w:type="character" w:customStyle="1" w:styleId="FooteraddressboldChar">
    <w:name w:val="Footer address bold Char"/>
    <w:link w:val="Footeraddressbold"/>
    <w:rsid w:val="00134D31"/>
    <w:rPr>
      <w:rFonts w:ascii="Arial" w:eastAsia="Calibri" w:hAnsi="Arial"/>
      <w:b/>
      <w:color w:val="80A1B6"/>
      <w:szCs w:val="18"/>
      <w:lang w:val="en-GB" w:bidi="ar-SA"/>
    </w:rPr>
  </w:style>
  <w:style w:type="paragraph" w:customStyle="1" w:styleId="FooterBlue">
    <w:name w:val="Footer Blue"/>
    <w:basedOn w:val="Footer"/>
    <w:qFormat/>
    <w:rsid w:val="00134D31"/>
    <w:pPr>
      <w:tabs>
        <w:tab w:val="clear" w:pos="4680"/>
        <w:tab w:val="clear" w:pos="9360"/>
        <w:tab w:val="left" w:pos="170"/>
        <w:tab w:val="center" w:pos="4513"/>
        <w:tab w:val="right" w:pos="9026"/>
      </w:tabs>
      <w:spacing w:line="220" w:lineRule="exact"/>
      <w:jc w:val="right"/>
    </w:pPr>
    <w:rPr>
      <w:rFonts w:ascii="Arial" w:eastAsia="Calibri" w:hAnsi="Arial"/>
      <w:color w:val="80A1B6"/>
      <w:sz w:val="16"/>
      <w:szCs w:val="18"/>
      <w:lang w:val="en-GB"/>
    </w:rPr>
  </w:style>
  <w:style w:type="paragraph" w:customStyle="1" w:styleId="Default">
    <w:name w:val="Default"/>
    <w:rsid w:val="00D76CE8"/>
    <w:pPr>
      <w:autoSpaceDE w:val="0"/>
      <w:autoSpaceDN w:val="0"/>
      <w:adjustRightInd w:val="0"/>
    </w:pPr>
    <w:rPr>
      <w:rFonts w:ascii="Arial" w:hAnsi="Arial" w:cs="Arial"/>
      <w:color w:val="000000"/>
      <w:sz w:val="24"/>
      <w:szCs w:val="24"/>
      <w:lang w:val="en-GB" w:bidi="ar-SA"/>
    </w:rPr>
  </w:style>
  <w:style w:type="character" w:customStyle="1" w:styleId="Heading1Char">
    <w:name w:val="Heading 1 Char"/>
    <w:basedOn w:val="DefaultParagraphFont"/>
    <w:link w:val="Heading1"/>
    <w:rsid w:val="007F32BF"/>
    <w:rPr>
      <w:rFonts w:asciiTheme="majorHAnsi" w:eastAsiaTheme="majorEastAsia" w:hAnsiTheme="majorHAnsi" w:cstheme="majorBidi"/>
      <w:color w:val="365F91" w:themeColor="accent1" w:themeShade="BF"/>
      <w:sz w:val="32"/>
      <w:szCs w:val="32"/>
      <w:lang w:bidi="ar-SA"/>
    </w:rPr>
  </w:style>
  <w:style w:type="table" w:customStyle="1" w:styleId="TableGrid0">
    <w:name w:val="TableGrid"/>
    <w:rsid w:val="007F32BF"/>
    <w:rPr>
      <w:rFonts w:asciiTheme="minorHAnsi" w:eastAsiaTheme="minorEastAsia" w:hAnsiTheme="minorHAnsi" w:cstheme="minorBidi"/>
      <w:sz w:val="22"/>
      <w:szCs w:val="22"/>
      <w:lang w:val="en-GB" w:eastAsia="en-GB" w:bidi="ar-SA"/>
    </w:rPr>
    <w:tblPr>
      <w:tblCellMar>
        <w:top w:w="0" w:type="dxa"/>
        <w:left w:w="0" w:type="dxa"/>
        <w:bottom w:w="0" w:type="dxa"/>
        <w:right w:w="0" w:type="dxa"/>
      </w:tblCellMar>
    </w:tblPr>
  </w:style>
  <w:style w:type="character" w:customStyle="1" w:styleId="WW-InternetLink">
    <w:name w:val="WW-Internet Link"/>
    <w:rsid w:val="004F77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8612">
      <w:bodyDiv w:val="1"/>
      <w:marLeft w:val="0"/>
      <w:marRight w:val="0"/>
      <w:marTop w:val="0"/>
      <w:marBottom w:val="0"/>
      <w:divBdr>
        <w:top w:val="none" w:sz="0" w:space="0" w:color="auto"/>
        <w:left w:val="none" w:sz="0" w:space="0" w:color="auto"/>
        <w:bottom w:val="none" w:sz="0" w:space="0" w:color="auto"/>
        <w:right w:val="none" w:sz="0" w:space="0" w:color="auto"/>
      </w:divBdr>
    </w:div>
    <w:div w:id="94635432">
      <w:bodyDiv w:val="1"/>
      <w:marLeft w:val="0"/>
      <w:marRight w:val="0"/>
      <w:marTop w:val="0"/>
      <w:marBottom w:val="0"/>
      <w:divBdr>
        <w:top w:val="none" w:sz="0" w:space="0" w:color="auto"/>
        <w:left w:val="none" w:sz="0" w:space="0" w:color="auto"/>
        <w:bottom w:val="none" w:sz="0" w:space="0" w:color="auto"/>
        <w:right w:val="none" w:sz="0" w:space="0" w:color="auto"/>
      </w:divBdr>
    </w:div>
    <w:div w:id="211381898">
      <w:bodyDiv w:val="1"/>
      <w:marLeft w:val="0"/>
      <w:marRight w:val="0"/>
      <w:marTop w:val="0"/>
      <w:marBottom w:val="0"/>
      <w:divBdr>
        <w:top w:val="none" w:sz="0" w:space="0" w:color="auto"/>
        <w:left w:val="none" w:sz="0" w:space="0" w:color="auto"/>
        <w:bottom w:val="none" w:sz="0" w:space="0" w:color="auto"/>
        <w:right w:val="none" w:sz="0" w:space="0" w:color="auto"/>
      </w:divBdr>
    </w:div>
    <w:div w:id="218366757">
      <w:bodyDiv w:val="1"/>
      <w:marLeft w:val="0"/>
      <w:marRight w:val="0"/>
      <w:marTop w:val="0"/>
      <w:marBottom w:val="0"/>
      <w:divBdr>
        <w:top w:val="none" w:sz="0" w:space="0" w:color="auto"/>
        <w:left w:val="none" w:sz="0" w:space="0" w:color="auto"/>
        <w:bottom w:val="none" w:sz="0" w:space="0" w:color="auto"/>
        <w:right w:val="none" w:sz="0" w:space="0" w:color="auto"/>
      </w:divBdr>
    </w:div>
    <w:div w:id="269432090">
      <w:bodyDiv w:val="1"/>
      <w:marLeft w:val="0"/>
      <w:marRight w:val="0"/>
      <w:marTop w:val="0"/>
      <w:marBottom w:val="0"/>
      <w:divBdr>
        <w:top w:val="none" w:sz="0" w:space="0" w:color="auto"/>
        <w:left w:val="none" w:sz="0" w:space="0" w:color="auto"/>
        <w:bottom w:val="none" w:sz="0" w:space="0" w:color="auto"/>
        <w:right w:val="none" w:sz="0" w:space="0" w:color="auto"/>
      </w:divBdr>
    </w:div>
    <w:div w:id="303510700">
      <w:bodyDiv w:val="1"/>
      <w:marLeft w:val="0"/>
      <w:marRight w:val="0"/>
      <w:marTop w:val="0"/>
      <w:marBottom w:val="0"/>
      <w:divBdr>
        <w:top w:val="none" w:sz="0" w:space="0" w:color="auto"/>
        <w:left w:val="none" w:sz="0" w:space="0" w:color="auto"/>
        <w:bottom w:val="none" w:sz="0" w:space="0" w:color="auto"/>
        <w:right w:val="none" w:sz="0" w:space="0" w:color="auto"/>
      </w:divBdr>
    </w:div>
    <w:div w:id="369183230">
      <w:bodyDiv w:val="1"/>
      <w:marLeft w:val="0"/>
      <w:marRight w:val="0"/>
      <w:marTop w:val="0"/>
      <w:marBottom w:val="0"/>
      <w:divBdr>
        <w:top w:val="none" w:sz="0" w:space="0" w:color="auto"/>
        <w:left w:val="none" w:sz="0" w:space="0" w:color="auto"/>
        <w:bottom w:val="none" w:sz="0" w:space="0" w:color="auto"/>
        <w:right w:val="none" w:sz="0" w:space="0" w:color="auto"/>
      </w:divBdr>
    </w:div>
    <w:div w:id="395393985">
      <w:bodyDiv w:val="1"/>
      <w:marLeft w:val="0"/>
      <w:marRight w:val="0"/>
      <w:marTop w:val="0"/>
      <w:marBottom w:val="0"/>
      <w:divBdr>
        <w:top w:val="none" w:sz="0" w:space="0" w:color="auto"/>
        <w:left w:val="none" w:sz="0" w:space="0" w:color="auto"/>
        <w:bottom w:val="none" w:sz="0" w:space="0" w:color="auto"/>
        <w:right w:val="none" w:sz="0" w:space="0" w:color="auto"/>
      </w:divBdr>
    </w:div>
    <w:div w:id="463231493">
      <w:bodyDiv w:val="1"/>
      <w:marLeft w:val="0"/>
      <w:marRight w:val="0"/>
      <w:marTop w:val="0"/>
      <w:marBottom w:val="0"/>
      <w:divBdr>
        <w:top w:val="none" w:sz="0" w:space="0" w:color="auto"/>
        <w:left w:val="none" w:sz="0" w:space="0" w:color="auto"/>
        <w:bottom w:val="none" w:sz="0" w:space="0" w:color="auto"/>
        <w:right w:val="none" w:sz="0" w:space="0" w:color="auto"/>
      </w:divBdr>
    </w:div>
    <w:div w:id="707416158">
      <w:bodyDiv w:val="1"/>
      <w:marLeft w:val="0"/>
      <w:marRight w:val="0"/>
      <w:marTop w:val="0"/>
      <w:marBottom w:val="0"/>
      <w:divBdr>
        <w:top w:val="none" w:sz="0" w:space="0" w:color="auto"/>
        <w:left w:val="none" w:sz="0" w:space="0" w:color="auto"/>
        <w:bottom w:val="none" w:sz="0" w:space="0" w:color="auto"/>
        <w:right w:val="none" w:sz="0" w:space="0" w:color="auto"/>
      </w:divBdr>
    </w:div>
    <w:div w:id="729309873">
      <w:bodyDiv w:val="1"/>
      <w:marLeft w:val="0"/>
      <w:marRight w:val="0"/>
      <w:marTop w:val="0"/>
      <w:marBottom w:val="0"/>
      <w:divBdr>
        <w:top w:val="none" w:sz="0" w:space="0" w:color="auto"/>
        <w:left w:val="none" w:sz="0" w:space="0" w:color="auto"/>
        <w:bottom w:val="none" w:sz="0" w:space="0" w:color="auto"/>
        <w:right w:val="none" w:sz="0" w:space="0" w:color="auto"/>
      </w:divBdr>
    </w:div>
    <w:div w:id="739520792">
      <w:bodyDiv w:val="1"/>
      <w:marLeft w:val="0"/>
      <w:marRight w:val="0"/>
      <w:marTop w:val="0"/>
      <w:marBottom w:val="0"/>
      <w:divBdr>
        <w:top w:val="none" w:sz="0" w:space="0" w:color="auto"/>
        <w:left w:val="none" w:sz="0" w:space="0" w:color="auto"/>
        <w:bottom w:val="none" w:sz="0" w:space="0" w:color="auto"/>
        <w:right w:val="none" w:sz="0" w:space="0" w:color="auto"/>
      </w:divBdr>
    </w:div>
    <w:div w:id="813832814">
      <w:bodyDiv w:val="1"/>
      <w:marLeft w:val="0"/>
      <w:marRight w:val="0"/>
      <w:marTop w:val="0"/>
      <w:marBottom w:val="0"/>
      <w:divBdr>
        <w:top w:val="none" w:sz="0" w:space="0" w:color="auto"/>
        <w:left w:val="none" w:sz="0" w:space="0" w:color="auto"/>
        <w:bottom w:val="none" w:sz="0" w:space="0" w:color="auto"/>
        <w:right w:val="none" w:sz="0" w:space="0" w:color="auto"/>
      </w:divBdr>
    </w:div>
    <w:div w:id="853804029">
      <w:bodyDiv w:val="1"/>
      <w:marLeft w:val="0"/>
      <w:marRight w:val="0"/>
      <w:marTop w:val="0"/>
      <w:marBottom w:val="0"/>
      <w:divBdr>
        <w:top w:val="none" w:sz="0" w:space="0" w:color="auto"/>
        <w:left w:val="none" w:sz="0" w:space="0" w:color="auto"/>
        <w:bottom w:val="none" w:sz="0" w:space="0" w:color="auto"/>
        <w:right w:val="none" w:sz="0" w:space="0" w:color="auto"/>
      </w:divBdr>
    </w:div>
    <w:div w:id="899830952">
      <w:bodyDiv w:val="1"/>
      <w:marLeft w:val="0"/>
      <w:marRight w:val="0"/>
      <w:marTop w:val="0"/>
      <w:marBottom w:val="0"/>
      <w:divBdr>
        <w:top w:val="none" w:sz="0" w:space="0" w:color="auto"/>
        <w:left w:val="none" w:sz="0" w:space="0" w:color="auto"/>
        <w:bottom w:val="none" w:sz="0" w:space="0" w:color="auto"/>
        <w:right w:val="none" w:sz="0" w:space="0" w:color="auto"/>
      </w:divBdr>
    </w:div>
    <w:div w:id="1138910465">
      <w:bodyDiv w:val="1"/>
      <w:marLeft w:val="0"/>
      <w:marRight w:val="0"/>
      <w:marTop w:val="0"/>
      <w:marBottom w:val="0"/>
      <w:divBdr>
        <w:top w:val="none" w:sz="0" w:space="0" w:color="auto"/>
        <w:left w:val="none" w:sz="0" w:space="0" w:color="auto"/>
        <w:bottom w:val="none" w:sz="0" w:space="0" w:color="auto"/>
        <w:right w:val="none" w:sz="0" w:space="0" w:color="auto"/>
      </w:divBdr>
    </w:div>
    <w:div w:id="1229733152">
      <w:bodyDiv w:val="1"/>
      <w:marLeft w:val="0"/>
      <w:marRight w:val="0"/>
      <w:marTop w:val="0"/>
      <w:marBottom w:val="0"/>
      <w:divBdr>
        <w:top w:val="none" w:sz="0" w:space="0" w:color="auto"/>
        <w:left w:val="none" w:sz="0" w:space="0" w:color="auto"/>
        <w:bottom w:val="none" w:sz="0" w:space="0" w:color="auto"/>
        <w:right w:val="none" w:sz="0" w:space="0" w:color="auto"/>
      </w:divBdr>
    </w:div>
    <w:div w:id="1263953765">
      <w:bodyDiv w:val="1"/>
      <w:marLeft w:val="0"/>
      <w:marRight w:val="0"/>
      <w:marTop w:val="0"/>
      <w:marBottom w:val="0"/>
      <w:divBdr>
        <w:top w:val="none" w:sz="0" w:space="0" w:color="auto"/>
        <w:left w:val="none" w:sz="0" w:space="0" w:color="auto"/>
        <w:bottom w:val="none" w:sz="0" w:space="0" w:color="auto"/>
        <w:right w:val="none" w:sz="0" w:space="0" w:color="auto"/>
      </w:divBdr>
    </w:div>
    <w:div w:id="1443377398">
      <w:bodyDiv w:val="1"/>
      <w:marLeft w:val="0"/>
      <w:marRight w:val="0"/>
      <w:marTop w:val="0"/>
      <w:marBottom w:val="0"/>
      <w:divBdr>
        <w:top w:val="none" w:sz="0" w:space="0" w:color="auto"/>
        <w:left w:val="none" w:sz="0" w:space="0" w:color="auto"/>
        <w:bottom w:val="none" w:sz="0" w:space="0" w:color="auto"/>
        <w:right w:val="none" w:sz="0" w:space="0" w:color="auto"/>
      </w:divBdr>
    </w:div>
    <w:div w:id="1528761680">
      <w:bodyDiv w:val="1"/>
      <w:marLeft w:val="0"/>
      <w:marRight w:val="0"/>
      <w:marTop w:val="0"/>
      <w:marBottom w:val="0"/>
      <w:divBdr>
        <w:top w:val="none" w:sz="0" w:space="0" w:color="auto"/>
        <w:left w:val="none" w:sz="0" w:space="0" w:color="auto"/>
        <w:bottom w:val="none" w:sz="0" w:space="0" w:color="auto"/>
        <w:right w:val="none" w:sz="0" w:space="0" w:color="auto"/>
      </w:divBdr>
    </w:div>
    <w:div w:id="1585527340">
      <w:bodyDiv w:val="1"/>
      <w:marLeft w:val="0"/>
      <w:marRight w:val="0"/>
      <w:marTop w:val="0"/>
      <w:marBottom w:val="0"/>
      <w:divBdr>
        <w:top w:val="none" w:sz="0" w:space="0" w:color="auto"/>
        <w:left w:val="none" w:sz="0" w:space="0" w:color="auto"/>
        <w:bottom w:val="none" w:sz="0" w:space="0" w:color="auto"/>
        <w:right w:val="none" w:sz="0" w:space="0" w:color="auto"/>
      </w:divBdr>
    </w:div>
    <w:div w:id="1761482977">
      <w:bodyDiv w:val="1"/>
      <w:marLeft w:val="0"/>
      <w:marRight w:val="0"/>
      <w:marTop w:val="0"/>
      <w:marBottom w:val="0"/>
      <w:divBdr>
        <w:top w:val="none" w:sz="0" w:space="0" w:color="auto"/>
        <w:left w:val="none" w:sz="0" w:space="0" w:color="auto"/>
        <w:bottom w:val="none" w:sz="0" w:space="0" w:color="auto"/>
        <w:right w:val="none" w:sz="0" w:space="0" w:color="auto"/>
      </w:divBdr>
    </w:div>
    <w:div w:id="1764641293">
      <w:bodyDiv w:val="1"/>
      <w:marLeft w:val="0"/>
      <w:marRight w:val="0"/>
      <w:marTop w:val="0"/>
      <w:marBottom w:val="0"/>
      <w:divBdr>
        <w:top w:val="none" w:sz="0" w:space="0" w:color="auto"/>
        <w:left w:val="none" w:sz="0" w:space="0" w:color="auto"/>
        <w:bottom w:val="none" w:sz="0" w:space="0" w:color="auto"/>
        <w:right w:val="none" w:sz="0" w:space="0" w:color="auto"/>
      </w:divBdr>
    </w:div>
    <w:div w:id="1867284239">
      <w:bodyDiv w:val="1"/>
      <w:marLeft w:val="0"/>
      <w:marRight w:val="0"/>
      <w:marTop w:val="0"/>
      <w:marBottom w:val="0"/>
      <w:divBdr>
        <w:top w:val="none" w:sz="0" w:space="0" w:color="auto"/>
        <w:left w:val="none" w:sz="0" w:space="0" w:color="auto"/>
        <w:bottom w:val="none" w:sz="0" w:space="0" w:color="auto"/>
        <w:right w:val="none" w:sz="0" w:space="0" w:color="auto"/>
      </w:divBdr>
    </w:div>
    <w:div w:id="2096511846">
      <w:bodyDiv w:val="1"/>
      <w:marLeft w:val="0"/>
      <w:marRight w:val="0"/>
      <w:marTop w:val="0"/>
      <w:marBottom w:val="0"/>
      <w:divBdr>
        <w:top w:val="none" w:sz="0" w:space="0" w:color="auto"/>
        <w:left w:val="none" w:sz="0" w:space="0" w:color="auto"/>
        <w:bottom w:val="none" w:sz="0" w:space="0" w:color="auto"/>
        <w:right w:val="none" w:sz="0" w:space="0" w:color="auto"/>
      </w:divBdr>
    </w:div>
    <w:div w:id="2102598300">
      <w:bodyDiv w:val="1"/>
      <w:marLeft w:val="0"/>
      <w:marRight w:val="0"/>
      <w:marTop w:val="0"/>
      <w:marBottom w:val="0"/>
      <w:divBdr>
        <w:top w:val="none" w:sz="0" w:space="0" w:color="auto"/>
        <w:left w:val="none" w:sz="0" w:space="0" w:color="auto"/>
        <w:bottom w:val="none" w:sz="0" w:space="0" w:color="auto"/>
        <w:right w:val="none" w:sz="0" w:space="0" w:color="auto"/>
      </w:divBdr>
    </w:div>
    <w:div w:id="214014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everage_(finance)" TargetMode="External"/><Relationship Id="rId13" Type="http://schemas.openxmlformats.org/officeDocument/2006/relationships/hyperlink" Target="http://en.wikipedia.org/wiki/Mobile_phone" TargetMode="External"/><Relationship Id="rId18" Type="http://schemas.openxmlformats.org/officeDocument/2006/relationships/hyperlink" Target="http://en.wikipedia.org/wiki/ITun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en.wikipedia.org/wiki/Metadata" TargetMode="External"/><Relationship Id="rId17" Type="http://schemas.openxmlformats.org/officeDocument/2006/relationships/hyperlink" Target="http://en.wikipedia.org/wiki/Media_Go"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en.wikipedia.org/wiki/Winam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act_disc"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en.wikipedia.org/wiki/Personal_computer" TargetMode="External"/><Relationship Id="rId23" Type="http://schemas.openxmlformats.org/officeDocument/2006/relationships/footer" Target="footer2.xml"/><Relationship Id="rId10" Type="http://schemas.openxmlformats.org/officeDocument/2006/relationships/hyperlink" Target="http://en.wikipedia.org/wiki/Platform_Company" TargetMode="External"/><Relationship Id="rId19" Type="http://schemas.openxmlformats.org/officeDocument/2006/relationships/hyperlink" Target="http://en.wikipedia.org/wiki/CDDB" TargetMode="External"/><Relationship Id="rId4" Type="http://schemas.openxmlformats.org/officeDocument/2006/relationships/settings" Target="settings.xml"/><Relationship Id="rId9" Type="http://schemas.openxmlformats.org/officeDocument/2006/relationships/hyperlink" Target="http://en.wikipedia.org/wiki/Operating_cash_flow" TargetMode="External"/><Relationship Id="rId14" Type="http://schemas.openxmlformats.org/officeDocument/2006/relationships/hyperlink" Target="http://en.wikipedia.org/wiki/Portable_computer"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CDAD1-3DDA-4C8B-8C7C-D95D11342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1493</Words>
  <Characters>8513</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Professional Experience  :   </vt:lpstr>
      <vt:lpstr>Certifications : </vt:lpstr>
    </vt:vector>
  </TitlesOfParts>
  <Company>abc</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Sameer Kulkarni</cp:lastModifiedBy>
  <cp:revision>7</cp:revision>
  <dcterms:created xsi:type="dcterms:W3CDTF">2020-05-19T03:32:00Z</dcterms:created>
  <dcterms:modified xsi:type="dcterms:W3CDTF">2020-05-20T02:53:00Z</dcterms:modified>
</cp:coreProperties>
</file>