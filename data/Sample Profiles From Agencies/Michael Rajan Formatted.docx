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44D1A99" w14:textId="1A427E5D" w:rsidR="00AD0DA2" w:rsidRPr="00AD0DA2" w:rsidRDefault="00AD0DA2" w:rsidP="00AD0DA2">
      <w:pPr>
        <w:rPr>
          <w:rFonts w:ascii="Arial" w:hAnsi="Arial" w:cs="Arial"/>
          <w:b/>
          <w:bCs/>
        </w:rPr>
      </w:pPr>
    </w:p>
    <w:p w14:paraId="181CBB43" w14:textId="7786F5AC" w:rsidR="00AD0DA2" w:rsidRDefault="00AD0DA2" w:rsidP="00AD0DA2">
      <w:pPr>
        <w:rPr>
          <w:rFonts w:ascii="Arial" w:hAnsi="Arial" w:cs="Arial"/>
          <w:b/>
          <w:bCs/>
          <w:sz w:val="28"/>
          <w:szCs w:val="28"/>
        </w:rPr>
      </w:pPr>
      <w:r w:rsidRPr="00AD0DA2">
        <w:rPr>
          <w:rFonts w:ascii="Arial" w:hAnsi="Arial" w:cs="Arial"/>
          <w:b/>
          <w:bCs/>
          <w:sz w:val="22"/>
          <w:szCs w:val="22"/>
        </w:rPr>
        <w:t xml:space="preserve">                                          </w:t>
      </w:r>
      <w:r>
        <w:rPr>
          <w:rFonts w:ascii="Arial" w:hAnsi="Arial" w:cs="Arial"/>
          <w:b/>
          <w:bCs/>
          <w:sz w:val="22"/>
          <w:szCs w:val="22"/>
        </w:rPr>
        <w:t xml:space="preserve">          </w:t>
      </w:r>
      <w:bookmarkStart w:id="0" w:name="_Hlk43714208"/>
      <w:r w:rsidRPr="00AD0DA2">
        <w:rPr>
          <w:rFonts w:ascii="Arial" w:hAnsi="Arial" w:cs="Arial"/>
          <w:b/>
          <w:bCs/>
          <w:sz w:val="28"/>
          <w:szCs w:val="28"/>
        </w:rPr>
        <w:t>G. MICHAEL RAJAN</w:t>
      </w:r>
      <w:bookmarkEnd w:id="0"/>
    </w:p>
    <w:p w14:paraId="0F8BBFF9" w14:textId="0CA3816B" w:rsidR="00F556B2" w:rsidRPr="00EF0133" w:rsidRDefault="00EF0133" w:rsidP="00AD0DA2">
      <w:pPr>
        <w:rPr>
          <w:rFonts w:ascii="Arial" w:hAnsi="Arial" w:cs="Arial"/>
          <w:b/>
          <w:color w:val="333333"/>
        </w:rPr>
      </w:pPr>
      <w:r>
        <w:rPr>
          <w:rFonts w:ascii="Arial" w:hAnsi="Arial" w:cs="Arial"/>
          <w:bCs/>
          <w:color w:val="333333"/>
          <w:sz w:val="28"/>
          <w:szCs w:val="28"/>
        </w:rPr>
        <w:t xml:space="preserve">                              </w:t>
      </w:r>
      <w:r w:rsidR="00F556B2" w:rsidRPr="00EF0133">
        <w:rPr>
          <w:rFonts w:ascii="Arial" w:hAnsi="Arial" w:cs="Arial"/>
          <w:b/>
          <w:color w:val="333333"/>
        </w:rPr>
        <w:t>(</w:t>
      </w:r>
      <w:r w:rsidR="00F556B2" w:rsidRPr="00EF0133">
        <w:rPr>
          <w:rFonts w:ascii="Arial" w:hAnsi="Arial" w:cs="Arial"/>
          <w:b/>
        </w:rPr>
        <w:t>SAFe 5 Agilist</w:t>
      </w:r>
      <w:r w:rsidR="00F556B2" w:rsidRPr="00EF0133">
        <w:rPr>
          <w:rFonts w:ascii="Arial" w:hAnsi="Arial" w:cs="Arial"/>
          <w:b/>
        </w:rPr>
        <w:t xml:space="preserve">, </w:t>
      </w:r>
      <w:r w:rsidR="00F556B2" w:rsidRPr="00EF0133">
        <w:rPr>
          <w:rFonts w:ascii="Arial" w:hAnsi="Arial" w:cs="Arial"/>
          <w:b/>
        </w:rPr>
        <w:t>CSM</w:t>
      </w:r>
      <w:r w:rsidR="00F556B2" w:rsidRPr="00EF0133">
        <w:rPr>
          <w:rFonts w:ascii="Arial" w:hAnsi="Arial" w:cs="Arial"/>
          <w:b/>
        </w:rPr>
        <w:t>,</w:t>
      </w:r>
      <w:r w:rsidRPr="00EF0133">
        <w:rPr>
          <w:rFonts w:ascii="Arial" w:hAnsi="Arial" w:cs="Arial"/>
          <w:b/>
        </w:rPr>
        <w:t xml:space="preserve"> </w:t>
      </w:r>
      <w:r w:rsidRPr="00EF0133">
        <w:rPr>
          <w:rFonts w:ascii="Arial" w:hAnsi="Arial" w:cs="Arial"/>
          <w:b/>
        </w:rPr>
        <w:t>Diploma in Psychotherapy</w:t>
      </w:r>
      <w:r w:rsidRPr="00EF0133">
        <w:rPr>
          <w:rFonts w:ascii="Arial" w:hAnsi="Arial" w:cs="Arial"/>
          <w:b/>
        </w:rPr>
        <w:t>)</w:t>
      </w:r>
    </w:p>
    <w:p w14:paraId="385E6385" w14:textId="77777777" w:rsidR="00AD0DA2" w:rsidRPr="00AD0DA2" w:rsidRDefault="00AD0DA2">
      <w:pPr>
        <w:rPr>
          <w:rFonts w:ascii="Arial" w:hAnsi="Arial" w:cs="Arial"/>
          <w:b/>
          <w:caps/>
        </w:rPr>
      </w:pPr>
    </w:p>
    <w:p w14:paraId="34132FD1" w14:textId="6CD4BCDD" w:rsidR="00BB246A" w:rsidRPr="00AD0DA2" w:rsidRDefault="004E2645">
      <w:pPr>
        <w:rPr>
          <w:rFonts w:ascii="Arial" w:hAnsi="Arial" w:cs="Arial"/>
        </w:rPr>
      </w:pPr>
      <w:r w:rsidRPr="00AD0DA2">
        <w:rPr>
          <w:rFonts w:ascii="Arial" w:hAnsi="Arial" w:cs="Arial"/>
          <w:b/>
          <w:caps/>
        </w:rPr>
        <w:t>Ov</w:t>
      </w:r>
      <w:r w:rsidR="000B1A88" w:rsidRPr="00AD0DA2">
        <w:rPr>
          <w:rFonts w:ascii="Arial" w:hAnsi="Arial" w:cs="Arial"/>
          <w:b/>
          <w:caps/>
        </w:rPr>
        <w:t>ER</w:t>
      </w:r>
      <w:r w:rsidRPr="00AD0DA2">
        <w:rPr>
          <w:rFonts w:ascii="Arial" w:hAnsi="Arial" w:cs="Arial"/>
          <w:b/>
          <w:caps/>
        </w:rPr>
        <w:t>view</w:t>
      </w:r>
    </w:p>
    <w:p w14:paraId="5F1E3566" w14:textId="77777777" w:rsidR="00721A10" w:rsidRPr="00AD0DA2" w:rsidRDefault="001136F2" w:rsidP="00721A10">
      <w:pPr>
        <w:numPr>
          <w:ilvl w:val="0"/>
          <w:numId w:val="13"/>
        </w:numPr>
        <w:rPr>
          <w:rFonts w:ascii="Arial" w:eastAsia="Batang" w:hAnsi="Arial" w:cs="Arial"/>
        </w:rPr>
      </w:pPr>
      <w:bookmarkStart w:id="1" w:name="_Hlk43714233"/>
      <w:r w:rsidRPr="00AD0DA2">
        <w:rPr>
          <w:rFonts w:ascii="Arial" w:eastAsia="Batang" w:hAnsi="Arial" w:cs="Arial"/>
        </w:rPr>
        <w:t xml:space="preserve">Over </w:t>
      </w:r>
      <w:r w:rsidR="005374A5" w:rsidRPr="00AD0DA2">
        <w:rPr>
          <w:rFonts w:ascii="Arial" w:eastAsia="Batang" w:hAnsi="Arial" w:cs="Arial"/>
        </w:rPr>
        <w:t>20</w:t>
      </w:r>
      <w:r w:rsidR="00721A10" w:rsidRPr="00AD0DA2">
        <w:rPr>
          <w:rFonts w:ascii="Arial" w:eastAsia="Batang" w:hAnsi="Arial" w:cs="Arial"/>
        </w:rPr>
        <w:t xml:space="preserve"> Years of experience in IT, of which ten years as Project Manager (</w:t>
      </w:r>
      <w:r w:rsidR="00EA3826" w:rsidRPr="00AD0DA2">
        <w:rPr>
          <w:rFonts w:ascii="Arial" w:eastAsia="Batang" w:hAnsi="Arial" w:cs="Arial"/>
        </w:rPr>
        <w:t>Techno</w:t>
      </w:r>
      <w:r w:rsidR="00270DEF" w:rsidRPr="00AD0DA2">
        <w:rPr>
          <w:rFonts w:ascii="Arial" w:eastAsia="Batang" w:hAnsi="Arial" w:cs="Arial"/>
        </w:rPr>
        <w:t>-</w:t>
      </w:r>
      <w:r w:rsidR="00721A10" w:rsidRPr="00AD0DA2">
        <w:rPr>
          <w:rFonts w:ascii="Arial" w:eastAsia="Batang" w:hAnsi="Arial" w:cs="Arial"/>
        </w:rPr>
        <w:t>Functional)</w:t>
      </w:r>
      <w:r w:rsidR="00387758" w:rsidRPr="00AD0DA2">
        <w:rPr>
          <w:rFonts w:ascii="Arial" w:eastAsia="Batang" w:hAnsi="Arial" w:cs="Arial"/>
        </w:rPr>
        <w:t xml:space="preserve"> in Waterfall model</w:t>
      </w:r>
      <w:r w:rsidR="00721A10" w:rsidRPr="00AD0DA2">
        <w:rPr>
          <w:rFonts w:ascii="Arial" w:eastAsia="Batang" w:hAnsi="Arial" w:cs="Arial"/>
        </w:rPr>
        <w:t xml:space="preserve"> and more than </w:t>
      </w:r>
      <w:r w:rsidR="00412045" w:rsidRPr="00AD0DA2">
        <w:rPr>
          <w:rFonts w:ascii="Arial" w:eastAsia="Batang" w:hAnsi="Arial" w:cs="Arial"/>
        </w:rPr>
        <w:t>6</w:t>
      </w:r>
      <w:r w:rsidR="00721A10" w:rsidRPr="00AD0DA2">
        <w:rPr>
          <w:rFonts w:ascii="Arial" w:eastAsia="Batang" w:hAnsi="Arial" w:cs="Arial"/>
        </w:rPr>
        <w:t xml:space="preserve"> Years as SCRUM Master / Delivery Lead and Delivery Manager</w:t>
      </w:r>
      <w:r w:rsidR="00387758" w:rsidRPr="00AD0DA2">
        <w:rPr>
          <w:rFonts w:ascii="Arial" w:eastAsia="Batang" w:hAnsi="Arial" w:cs="Arial"/>
        </w:rPr>
        <w:t xml:space="preserve"> (Agile Methodology)</w:t>
      </w:r>
      <w:r w:rsidR="00721A10" w:rsidRPr="00AD0DA2">
        <w:rPr>
          <w:rFonts w:ascii="Arial" w:eastAsia="Batang" w:hAnsi="Arial" w:cs="Arial"/>
        </w:rPr>
        <w:t xml:space="preserve"> </w:t>
      </w:r>
      <w:bookmarkEnd w:id="1"/>
      <w:r w:rsidR="00721A10" w:rsidRPr="00AD0DA2">
        <w:rPr>
          <w:rFonts w:ascii="Arial" w:eastAsia="Batang" w:hAnsi="Arial" w:cs="Arial"/>
        </w:rPr>
        <w:t>in</w:t>
      </w:r>
      <w:r w:rsidR="00270DEF" w:rsidRPr="00AD0DA2">
        <w:rPr>
          <w:rFonts w:ascii="Arial" w:eastAsia="Batang" w:hAnsi="Arial" w:cs="Arial"/>
        </w:rPr>
        <w:t xml:space="preserve"> Financial and </w:t>
      </w:r>
      <w:r w:rsidR="00270DEF" w:rsidRPr="00AD0DA2">
        <w:rPr>
          <w:rFonts w:ascii="Arial" w:hAnsi="Arial" w:cs="Arial"/>
        </w:rPr>
        <w:t>Banking</w:t>
      </w:r>
      <w:r w:rsidR="00721A10" w:rsidRPr="00AD0DA2">
        <w:rPr>
          <w:rFonts w:ascii="Arial" w:hAnsi="Arial" w:cs="Arial"/>
        </w:rPr>
        <w:t xml:space="preserve"> sector </w:t>
      </w:r>
      <w:r w:rsidR="0004767D" w:rsidRPr="00AD0DA2">
        <w:rPr>
          <w:rFonts w:ascii="Arial" w:hAnsi="Arial" w:cs="Arial"/>
        </w:rPr>
        <w:t>and Product development in engineering sector</w:t>
      </w:r>
      <w:r w:rsidR="00721A10" w:rsidRPr="00AD0DA2">
        <w:rPr>
          <w:rFonts w:ascii="Arial" w:hAnsi="Arial" w:cs="Arial"/>
        </w:rPr>
        <w:t>.</w:t>
      </w:r>
    </w:p>
    <w:p w14:paraId="24F3670B" w14:textId="77777777" w:rsidR="005374A5" w:rsidRPr="00AD0DA2" w:rsidRDefault="005374A5" w:rsidP="005374A5">
      <w:pPr>
        <w:numPr>
          <w:ilvl w:val="0"/>
          <w:numId w:val="13"/>
        </w:numPr>
        <w:rPr>
          <w:rFonts w:ascii="Arial" w:eastAsia="Batang" w:hAnsi="Arial" w:cs="Arial"/>
        </w:rPr>
      </w:pPr>
      <w:r w:rsidRPr="00AD0DA2">
        <w:rPr>
          <w:rFonts w:ascii="Arial" w:hAnsi="Arial" w:cs="Arial"/>
        </w:rPr>
        <w:t>Expert in Waterfall SDLC a</w:t>
      </w:r>
      <w:r w:rsidR="00412045" w:rsidRPr="00AD0DA2">
        <w:rPr>
          <w:rFonts w:ascii="Arial" w:hAnsi="Arial" w:cs="Arial"/>
        </w:rPr>
        <w:t>nd Agile Development Methodologies</w:t>
      </w:r>
      <w:r w:rsidRPr="00AD0DA2">
        <w:rPr>
          <w:rFonts w:ascii="Arial" w:hAnsi="Arial" w:cs="Arial"/>
        </w:rPr>
        <w:t xml:space="preserve"> and delivery.</w:t>
      </w:r>
    </w:p>
    <w:p w14:paraId="28C4D46F" w14:textId="77777777" w:rsidR="0023202B" w:rsidRPr="00AD0DA2" w:rsidRDefault="009E0FB5" w:rsidP="00721A10">
      <w:pPr>
        <w:numPr>
          <w:ilvl w:val="0"/>
          <w:numId w:val="13"/>
        </w:numPr>
        <w:rPr>
          <w:rFonts w:ascii="Arial" w:eastAsia="Batang" w:hAnsi="Arial" w:cs="Arial"/>
        </w:rPr>
      </w:pPr>
      <w:r w:rsidRPr="00AD0DA2">
        <w:rPr>
          <w:rFonts w:ascii="Arial" w:hAnsi="Arial" w:cs="Arial"/>
        </w:rPr>
        <w:t xml:space="preserve">Adept in </w:t>
      </w:r>
      <w:r w:rsidR="0023202B" w:rsidRPr="00AD0DA2">
        <w:rPr>
          <w:rFonts w:ascii="Arial" w:hAnsi="Arial" w:cs="Arial"/>
        </w:rPr>
        <w:t>Digital Mobile Banking</w:t>
      </w:r>
      <w:r w:rsidR="009265DF" w:rsidRPr="00AD0DA2">
        <w:rPr>
          <w:rFonts w:ascii="Arial" w:hAnsi="Arial" w:cs="Arial"/>
        </w:rPr>
        <w:t xml:space="preserve"> Applications,</w:t>
      </w:r>
      <w:r w:rsidR="0023202B" w:rsidRPr="00AD0DA2">
        <w:rPr>
          <w:rFonts w:ascii="Arial" w:hAnsi="Arial" w:cs="Arial"/>
        </w:rPr>
        <w:t xml:space="preserve"> Desktop </w:t>
      </w:r>
      <w:r w:rsidR="0048180E" w:rsidRPr="00AD0DA2">
        <w:rPr>
          <w:rFonts w:ascii="Arial" w:hAnsi="Arial" w:cs="Arial"/>
        </w:rPr>
        <w:t xml:space="preserve">and Internet </w:t>
      </w:r>
      <w:r w:rsidR="0023202B" w:rsidRPr="00AD0DA2">
        <w:rPr>
          <w:rFonts w:ascii="Arial" w:hAnsi="Arial" w:cs="Arial"/>
        </w:rPr>
        <w:t>Applications</w:t>
      </w:r>
      <w:r w:rsidR="009265DF" w:rsidRPr="00AD0DA2">
        <w:rPr>
          <w:rFonts w:ascii="Arial" w:hAnsi="Arial" w:cs="Arial"/>
        </w:rPr>
        <w:t xml:space="preserve"> and have an extensive knowledge </w:t>
      </w:r>
      <w:r w:rsidR="00144F05" w:rsidRPr="00AD0DA2">
        <w:rPr>
          <w:rFonts w:ascii="Arial" w:hAnsi="Arial" w:cs="Arial"/>
        </w:rPr>
        <w:t>of</w:t>
      </w:r>
      <w:r w:rsidR="00880F8A" w:rsidRPr="00AD0DA2">
        <w:rPr>
          <w:rFonts w:ascii="Arial" w:hAnsi="Arial" w:cs="Arial"/>
        </w:rPr>
        <w:t xml:space="preserve"> Product developments,</w:t>
      </w:r>
      <w:r w:rsidR="009265DF" w:rsidRPr="00AD0DA2">
        <w:rPr>
          <w:rFonts w:ascii="Arial" w:hAnsi="Arial" w:cs="Arial"/>
        </w:rPr>
        <w:t xml:space="preserve"> maintenance</w:t>
      </w:r>
      <w:r w:rsidR="00144F05" w:rsidRPr="00AD0DA2">
        <w:rPr>
          <w:rFonts w:ascii="Arial" w:hAnsi="Arial" w:cs="Arial"/>
        </w:rPr>
        <w:t>,</w:t>
      </w:r>
      <w:r w:rsidR="009265DF" w:rsidRPr="00AD0DA2">
        <w:rPr>
          <w:rFonts w:ascii="Arial" w:hAnsi="Arial" w:cs="Arial"/>
        </w:rPr>
        <w:t xml:space="preserve"> and re-engineering of software applications</w:t>
      </w:r>
      <w:r w:rsidR="005374A5" w:rsidRPr="00AD0DA2">
        <w:rPr>
          <w:rFonts w:ascii="Arial" w:hAnsi="Arial" w:cs="Arial"/>
        </w:rPr>
        <w:t>.</w:t>
      </w:r>
    </w:p>
    <w:p w14:paraId="22166C16" w14:textId="77777777" w:rsidR="00721A10" w:rsidRPr="00AD0DA2" w:rsidRDefault="00721A10" w:rsidP="00721A10">
      <w:pPr>
        <w:numPr>
          <w:ilvl w:val="0"/>
          <w:numId w:val="13"/>
        </w:numPr>
        <w:rPr>
          <w:rFonts w:ascii="Arial" w:eastAsia="Batang" w:hAnsi="Arial" w:cs="Arial"/>
        </w:rPr>
      </w:pPr>
      <w:r w:rsidRPr="00AD0DA2">
        <w:rPr>
          <w:rFonts w:ascii="Arial" w:hAnsi="Arial" w:cs="Arial"/>
        </w:rPr>
        <w:t>Experienced Application and Project Manag</w:t>
      </w:r>
      <w:r w:rsidR="00B914D6" w:rsidRPr="00AD0DA2">
        <w:rPr>
          <w:rFonts w:ascii="Arial" w:hAnsi="Arial" w:cs="Arial"/>
        </w:rPr>
        <w:t xml:space="preserve">ement </w:t>
      </w:r>
      <w:r w:rsidR="00412045" w:rsidRPr="00AD0DA2">
        <w:rPr>
          <w:rFonts w:ascii="Arial" w:hAnsi="Arial" w:cs="Arial"/>
        </w:rPr>
        <w:t xml:space="preserve">professional </w:t>
      </w:r>
      <w:r w:rsidR="00B914D6" w:rsidRPr="00AD0DA2">
        <w:rPr>
          <w:rFonts w:ascii="Arial" w:hAnsi="Arial" w:cs="Arial"/>
        </w:rPr>
        <w:t>w</w:t>
      </w:r>
      <w:r w:rsidRPr="00AD0DA2">
        <w:rPr>
          <w:rFonts w:ascii="Arial" w:hAnsi="Arial" w:cs="Arial"/>
        </w:rPr>
        <w:t xml:space="preserve">ith expertise in managing and successful implementation of </w:t>
      </w:r>
      <w:r w:rsidR="005374A5" w:rsidRPr="00AD0DA2">
        <w:rPr>
          <w:rFonts w:ascii="Arial" w:hAnsi="Arial" w:cs="Arial"/>
        </w:rPr>
        <w:t>large-scale</w:t>
      </w:r>
      <w:r w:rsidR="00B914D6" w:rsidRPr="00AD0DA2">
        <w:rPr>
          <w:rFonts w:ascii="Arial" w:hAnsi="Arial" w:cs="Arial"/>
        </w:rPr>
        <w:t xml:space="preserve"> </w:t>
      </w:r>
      <w:r w:rsidRPr="00AD0DA2">
        <w:rPr>
          <w:rFonts w:ascii="Arial" w:hAnsi="Arial" w:cs="Arial"/>
        </w:rPr>
        <w:t xml:space="preserve">projects involving </w:t>
      </w:r>
      <w:r w:rsidR="00FC1C07" w:rsidRPr="00AD0DA2">
        <w:rPr>
          <w:rFonts w:ascii="Arial" w:hAnsi="Arial" w:cs="Arial"/>
        </w:rPr>
        <w:t>multiple</w:t>
      </w:r>
      <w:r w:rsidRPr="00AD0DA2">
        <w:rPr>
          <w:rFonts w:ascii="Arial" w:hAnsi="Arial" w:cs="Arial"/>
        </w:rPr>
        <w:t xml:space="preserve"> interfacing applications across different countries.</w:t>
      </w:r>
    </w:p>
    <w:p w14:paraId="513D3F97" w14:textId="77777777" w:rsidR="00D21281" w:rsidRPr="00AD0DA2" w:rsidRDefault="00D21281" w:rsidP="00D21281">
      <w:pPr>
        <w:numPr>
          <w:ilvl w:val="0"/>
          <w:numId w:val="13"/>
        </w:numPr>
        <w:rPr>
          <w:rFonts w:ascii="Arial" w:eastAsia="Batang" w:hAnsi="Arial" w:cs="Arial"/>
        </w:rPr>
      </w:pPr>
      <w:r w:rsidRPr="00AD0DA2">
        <w:rPr>
          <w:rFonts w:ascii="Arial" w:hAnsi="Arial" w:cs="Arial"/>
        </w:rPr>
        <w:t xml:space="preserve">Good Experience in Evaluation of Projects from different departments across the organization based on </w:t>
      </w:r>
      <w:r w:rsidRPr="00AD0DA2">
        <w:rPr>
          <w:rFonts w:ascii="Arial" w:hAnsi="Arial" w:cs="Arial"/>
          <w:i/>
        </w:rPr>
        <w:t>Legal and Compliance, Regulatory requirements, Audit and Security requirements and Automation of Projects</w:t>
      </w:r>
      <w:r w:rsidR="000D556D" w:rsidRPr="00AD0DA2">
        <w:rPr>
          <w:rFonts w:ascii="Arial" w:hAnsi="Arial" w:cs="Arial"/>
          <w:i/>
        </w:rPr>
        <w:t xml:space="preserve"> / functions</w:t>
      </w:r>
      <w:r w:rsidRPr="00AD0DA2">
        <w:rPr>
          <w:rFonts w:ascii="Arial" w:hAnsi="Arial" w:cs="Arial"/>
        </w:rPr>
        <w:t xml:space="preserve"> and </w:t>
      </w:r>
      <w:r w:rsidR="00675FB8" w:rsidRPr="00AD0DA2">
        <w:rPr>
          <w:rFonts w:ascii="Arial" w:hAnsi="Arial" w:cs="Arial"/>
        </w:rPr>
        <w:t>p</w:t>
      </w:r>
      <w:r w:rsidRPr="00AD0DA2">
        <w:rPr>
          <w:rFonts w:ascii="Arial" w:hAnsi="Arial" w:cs="Arial"/>
        </w:rPr>
        <w:t xml:space="preserve">ropose appropriate solution for the technical implementation. </w:t>
      </w:r>
    </w:p>
    <w:p w14:paraId="35BD5527" w14:textId="77777777" w:rsidR="00721A10" w:rsidRPr="00AD0DA2" w:rsidRDefault="00721A10" w:rsidP="00721A10">
      <w:pPr>
        <w:numPr>
          <w:ilvl w:val="0"/>
          <w:numId w:val="13"/>
        </w:numPr>
        <w:rPr>
          <w:rFonts w:ascii="Arial" w:eastAsia="Batang" w:hAnsi="Arial" w:cs="Arial"/>
        </w:rPr>
      </w:pPr>
      <w:r w:rsidRPr="00AD0DA2">
        <w:rPr>
          <w:rFonts w:ascii="Arial" w:hAnsi="Arial" w:cs="Arial"/>
        </w:rPr>
        <w:t>Expertise in Financial and Banking Services</w:t>
      </w:r>
      <w:r w:rsidR="00CA731A" w:rsidRPr="00AD0DA2">
        <w:rPr>
          <w:rFonts w:ascii="Arial" w:hAnsi="Arial" w:cs="Arial"/>
        </w:rPr>
        <w:t xml:space="preserve"> (Corporate B</w:t>
      </w:r>
      <w:r w:rsidRPr="00AD0DA2">
        <w:rPr>
          <w:rFonts w:ascii="Arial" w:hAnsi="Arial" w:cs="Arial"/>
        </w:rPr>
        <w:t xml:space="preserve">anking, Core Banking, Cash management, Payments and Cheques processing domain (payments, collections, interest calculation, cheque clearing, signature verification, automated clearing house, CTS, SWIFT, Anti-Money Laundering, </w:t>
      </w:r>
      <w:r w:rsidR="00CD38A3" w:rsidRPr="00AD0DA2">
        <w:rPr>
          <w:rFonts w:ascii="Arial" w:hAnsi="Arial" w:cs="Arial"/>
        </w:rPr>
        <w:t xml:space="preserve">eKYC, Regulatory Reporting, Statements &amp; Receipts – Transaction mapping, Virtual Cards and Wallets and </w:t>
      </w:r>
      <w:r w:rsidRPr="00AD0DA2">
        <w:rPr>
          <w:rFonts w:ascii="Arial" w:hAnsi="Arial" w:cs="Arial"/>
        </w:rPr>
        <w:t xml:space="preserve">Issuance of withholding tax certificates </w:t>
      </w:r>
      <w:r w:rsidR="0023202B" w:rsidRPr="00AD0DA2">
        <w:rPr>
          <w:rFonts w:ascii="Arial" w:hAnsi="Arial" w:cs="Arial"/>
        </w:rPr>
        <w:t>etc.</w:t>
      </w:r>
      <w:r w:rsidRPr="00AD0DA2">
        <w:rPr>
          <w:rFonts w:ascii="Arial" w:hAnsi="Arial" w:cs="Arial"/>
        </w:rPr>
        <w:t>).</w:t>
      </w:r>
    </w:p>
    <w:p w14:paraId="3B789614" w14:textId="77777777" w:rsidR="007D7530" w:rsidRPr="00AD0DA2" w:rsidRDefault="007D7530" w:rsidP="00721A10">
      <w:pPr>
        <w:numPr>
          <w:ilvl w:val="0"/>
          <w:numId w:val="13"/>
        </w:numPr>
        <w:rPr>
          <w:rFonts w:ascii="Arial" w:eastAsia="Batang" w:hAnsi="Arial" w:cs="Arial"/>
        </w:rPr>
      </w:pPr>
      <w:r w:rsidRPr="00AD0DA2">
        <w:rPr>
          <w:rFonts w:ascii="Arial" w:hAnsi="Arial" w:cs="Arial"/>
        </w:rPr>
        <w:t>Expert in managing resources optimally using skill matrix mapping</w:t>
      </w:r>
      <w:r w:rsidR="00A82FD8" w:rsidRPr="00AD0DA2">
        <w:rPr>
          <w:rFonts w:ascii="Arial" w:hAnsi="Arial" w:cs="Arial"/>
        </w:rPr>
        <w:t xml:space="preserve"> and maintaining a healthy environment </w:t>
      </w:r>
      <w:r w:rsidR="00AE7194" w:rsidRPr="00AD0DA2">
        <w:rPr>
          <w:rFonts w:ascii="Arial" w:hAnsi="Arial" w:cs="Arial"/>
        </w:rPr>
        <w:t>through healthy</w:t>
      </w:r>
      <w:r w:rsidR="00412045" w:rsidRPr="00AD0DA2">
        <w:rPr>
          <w:rFonts w:ascii="Arial" w:hAnsi="Arial" w:cs="Arial"/>
        </w:rPr>
        <w:t xml:space="preserve"> and organization focused</w:t>
      </w:r>
      <w:r w:rsidR="00AE7194" w:rsidRPr="00AD0DA2">
        <w:rPr>
          <w:rFonts w:ascii="Arial" w:hAnsi="Arial" w:cs="Arial"/>
        </w:rPr>
        <w:t xml:space="preserve"> interaction</w:t>
      </w:r>
      <w:r w:rsidR="00412045" w:rsidRPr="00AD0DA2">
        <w:rPr>
          <w:rFonts w:ascii="Arial" w:hAnsi="Arial" w:cs="Arial"/>
        </w:rPr>
        <w:t>s</w:t>
      </w:r>
      <w:r w:rsidR="00AE7194" w:rsidRPr="00AD0DA2">
        <w:rPr>
          <w:rFonts w:ascii="Arial" w:hAnsi="Arial" w:cs="Arial"/>
        </w:rPr>
        <w:t xml:space="preserve"> </w:t>
      </w:r>
      <w:r w:rsidR="007B0B85" w:rsidRPr="00AD0DA2">
        <w:rPr>
          <w:rFonts w:ascii="Arial" w:hAnsi="Arial" w:cs="Arial"/>
        </w:rPr>
        <w:t xml:space="preserve">  </w:t>
      </w:r>
      <w:r w:rsidR="00A82FD8" w:rsidRPr="00AD0DA2">
        <w:rPr>
          <w:rFonts w:ascii="Arial" w:hAnsi="Arial" w:cs="Arial"/>
        </w:rPr>
        <w:t xml:space="preserve"> </w:t>
      </w:r>
    </w:p>
    <w:p w14:paraId="1C226019" w14:textId="77777777" w:rsidR="007D7530" w:rsidRPr="00AD0DA2" w:rsidRDefault="007D7530" w:rsidP="00721A10">
      <w:pPr>
        <w:numPr>
          <w:ilvl w:val="0"/>
          <w:numId w:val="13"/>
        </w:numPr>
        <w:rPr>
          <w:rFonts w:ascii="Arial" w:eastAsia="Batang" w:hAnsi="Arial" w:cs="Arial"/>
        </w:rPr>
      </w:pPr>
      <w:r w:rsidRPr="00AD0DA2">
        <w:rPr>
          <w:rFonts w:ascii="Arial" w:hAnsi="Arial" w:cs="Arial"/>
        </w:rPr>
        <w:t xml:space="preserve">Having good </w:t>
      </w:r>
      <w:r w:rsidR="005C4702" w:rsidRPr="00AD0DA2">
        <w:rPr>
          <w:rFonts w:ascii="Arial" w:hAnsi="Arial" w:cs="Arial"/>
        </w:rPr>
        <w:t xml:space="preserve">hands on </w:t>
      </w:r>
      <w:r w:rsidRPr="00AD0DA2">
        <w:rPr>
          <w:rFonts w:ascii="Arial" w:hAnsi="Arial" w:cs="Arial"/>
        </w:rPr>
        <w:t>experience in handling as low as 3members team to maximum of 45 members in multiple</w:t>
      </w:r>
      <w:r w:rsidR="0045566D" w:rsidRPr="00AD0DA2">
        <w:rPr>
          <w:rFonts w:ascii="Arial" w:hAnsi="Arial" w:cs="Arial"/>
        </w:rPr>
        <w:t xml:space="preserve"> </w:t>
      </w:r>
      <w:r w:rsidRPr="00AD0DA2">
        <w:rPr>
          <w:rFonts w:ascii="Arial" w:hAnsi="Arial" w:cs="Arial"/>
        </w:rPr>
        <w:t xml:space="preserve">teams </w:t>
      </w:r>
      <w:r w:rsidR="0045566D" w:rsidRPr="00AD0DA2">
        <w:rPr>
          <w:rFonts w:ascii="Arial" w:hAnsi="Arial" w:cs="Arial"/>
        </w:rPr>
        <w:t xml:space="preserve">and other cross functional teams who are subsystem stakeholders </w:t>
      </w:r>
      <w:r w:rsidRPr="00AD0DA2">
        <w:rPr>
          <w:rFonts w:ascii="Arial" w:hAnsi="Arial" w:cs="Arial"/>
        </w:rPr>
        <w:t xml:space="preserve">for </w:t>
      </w:r>
      <w:r w:rsidR="00C7087B" w:rsidRPr="00AD0DA2">
        <w:rPr>
          <w:rFonts w:ascii="Arial" w:hAnsi="Arial" w:cs="Arial"/>
        </w:rPr>
        <w:t>number of projects and</w:t>
      </w:r>
      <w:r w:rsidRPr="00AD0DA2">
        <w:rPr>
          <w:rFonts w:ascii="Arial" w:hAnsi="Arial" w:cs="Arial"/>
        </w:rPr>
        <w:t xml:space="preserve"> product delivery</w:t>
      </w:r>
      <w:r w:rsidR="007B0B85" w:rsidRPr="00AD0DA2">
        <w:rPr>
          <w:rFonts w:ascii="Arial" w:hAnsi="Arial" w:cs="Arial"/>
        </w:rPr>
        <w:t xml:space="preserve"> with different technology profile</w:t>
      </w:r>
      <w:r w:rsidR="005C4702" w:rsidRPr="00AD0DA2">
        <w:rPr>
          <w:rFonts w:ascii="Arial" w:hAnsi="Arial" w:cs="Arial"/>
        </w:rPr>
        <w:t xml:space="preserve"> for a</w:t>
      </w:r>
      <w:r w:rsidR="00412045" w:rsidRPr="00AD0DA2">
        <w:rPr>
          <w:rFonts w:ascii="Arial" w:hAnsi="Arial" w:cs="Arial"/>
        </w:rPr>
        <w:t>n</w:t>
      </w:r>
      <w:r w:rsidR="005C4702" w:rsidRPr="00AD0DA2">
        <w:rPr>
          <w:rFonts w:ascii="Arial" w:hAnsi="Arial" w:cs="Arial"/>
        </w:rPr>
        <w:t xml:space="preserve"> optimal delivery</w:t>
      </w:r>
    </w:p>
    <w:p w14:paraId="6DCD68F5" w14:textId="77777777" w:rsidR="007D7530" w:rsidRPr="00AD0DA2" w:rsidRDefault="007D7530" w:rsidP="00721A10">
      <w:pPr>
        <w:numPr>
          <w:ilvl w:val="0"/>
          <w:numId w:val="13"/>
        </w:numPr>
        <w:rPr>
          <w:rFonts w:ascii="Arial" w:eastAsia="Batang" w:hAnsi="Arial" w:cs="Arial"/>
        </w:rPr>
      </w:pPr>
      <w:r w:rsidRPr="00AD0DA2">
        <w:rPr>
          <w:rFonts w:ascii="Arial" w:hAnsi="Arial" w:cs="Arial"/>
        </w:rPr>
        <w:t xml:space="preserve">Preparing a presentation for </w:t>
      </w:r>
      <w:r w:rsidR="00A82FD8" w:rsidRPr="00AD0DA2">
        <w:rPr>
          <w:rFonts w:ascii="Arial" w:hAnsi="Arial" w:cs="Arial"/>
        </w:rPr>
        <w:t xml:space="preserve">Executive </w:t>
      </w:r>
      <w:r w:rsidRPr="00AD0DA2">
        <w:rPr>
          <w:rFonts w:ascii="Arial" w:hAnsi="Arial" w:cs="Arial"/>
        </w:rPr>
        <w:t xml:space="preserve">Steering committee </w:t>
      </w:r>
      <w:r w:rsidR="005374A5" w:rsidRPr="00AD0DA2">
        <w:rPr>
          <w:rFonts w:ascii="Arial" w:hAnsi="Arial" w:cs="Arial"/>
        </w:rPr>
        <w:t xml:space="preserve">on the Project Progress on a regular interval set by the Organization </w:t>
      </w:r>
      <w:r w:rsidR="007B0B85" w:rsidRPr="00AD0DA2">
        <w:rPr>
          <w:rFonts w:ascii="Arial" w:hAnsi="Arial" w:cs="Arial"/>
        </w:rPr>
        <w:t>for global deliveries</w:t>
      </w:r>
      <w:r w:rsidR="005374A5" w:rsidRPr="00AD0DA2">
        <w:rPr>
          <w:rFonts w:ascii="Arial" w:hAnsi="Arial" w:cs="Arial"/>
        </w:rPr>
        <w:t>.</w:t>
      </w:r>
    </w:p>
    <w:p w14:paraId="7C4082F3" w14:textId="77777777" w:rsidR="00A82FD8" w:rsidRPr="00AD0DA2" w:rsidRDefault="00A82FD8" w:rsidP="00721A10">
      <w:pPr>
        <w:numPr>
          <w:ilvl w:val="0"/>
          <w:numId w:val="13"/>
        </w:numPr>
        <w:rPr>
          <w:rFonts w:ascii="Arial" w:eastAsia="Batang" w:hAnsi="Arial" w:cs="Arial"/>
        </w:rPr>
      </w:pPr>
      <w:r w:rsidRPr="00AD0DA2">
        <w:rPr>
          <w:rFonts w:ascii="Arial" w:hAnsi="Arial" w:cs="Arial"/>
        </w:rPr>
        <w:t>Expertise in facilitating and managing stakeholders across different divisions such as Legal and Compliance, Security, IT Risk, Business domain users and support users and technology operations</w:t>
      </w:r>
    </w:p>
    <w:p w14:paraId="51EC9F89" w14:textId="77777777" w:rsidR="00721A10" w:rsidRPr="00AD0DA2" w:rsidRDefault="00721A10" w:rsidP="007B0B85">
      <w:pPr>
        <w:numPr>
          <w:ilvl w:val="0"/>
          <w:numId w:val="13"/>
        </w:numPr>
        <w:rPr>
          <w:rFonts w:ascii="Arial" w:eastAsia="Batang" w:hAnsi="Arial" w:cs="Arial"/>
        </w:rPr>
      </w:pPr>
      <w:r w:rsidRPr="00AD0DA2">
        <w:rPr>
          <w:rFonts w:ascii="Arial" w:hAnsi="Arial" w:cs="Arial"/>
        </w:rPr>
        <w:t xml:space="preserve">Experience in information security and technical </w:t>
      </w:r>
      <w:r w:rsidR="007D12BB" w:rsidRPr="00AD0DA2">
        <w:rPr>
          <w:rFonts w:ascii="Arial" w:hAnsi="Arial" w:cs="Arial"/>
        </w:rPr>
        <w:t>risks assessment and resolution</w:t>
      </w:r>
      <w:r w:rsidR="005374A5" w:rsidRPr="00AD0DA2">
        <w:rPr>
          <w:rFonts w:ascii="Arial" w:hAnsi="Arial" w:cs="Arial"/>
        </w:rPr>
        <w:t xml:space="preserve"> on running Projects</w:t>
      </w:r>
    </w:p>
    <w:p w14:paraId="7DB11CF6" w14:textId="77777777" w:rsidR="007D12BB" w:rsidRPr="00AD0DA2" w:rsidRDefault="007D12BB" w:rsidP="007B0B85">
      <w:pPr>
        <w:numPr>
          <w:ilvl w:val="0"/>
          <w:numId w:val="13"/>
        </w:numPr>
        <w:rPr>
          <w:rFonts w:ascii="Arial" w:eastAsia="Batang" w:hAnsi="Arial" w:cs="Arial"/>
        </w:rPr>
      </w:pPr>
      <w:r w:rsidRPr="00AD0DA2">
        <w:rPr>
          <w:rFonts w:ascii="Arial" w:hAnsi="Arial" w:cs="Arial"/>
        </w:rPr>
        <w:t xml:space="preserve">Involved in preparing </w:t>
      </w:r>
      <w:r w:rsidR="005374A5" w:rsidRPr="00AD0DA2">
        <w:rPr>
          <w:rFonts w:ascii="Arial" w:hAnsi="Arial" w:cs="Arial"/>
        </w:rPr>
        <w:t>and presenting</w:t>
      </w:r>
      <w:r w:rsidR="00AF0138" w:rsidRPr="00AD0DA2">
        <w:rPr>
          <w:rFonts w:ascii="Arial" w:hAnsi="Arial" w:cs="Arial"/>
        </w:rPr>
        <w:t xml:space="preserve"> </w:t>
      </w:r>
      <w:r w:rsidRPr="00AD0DA2">
        <w:rPr>
          <w:rFonts w:ascii="Arial" w:hAnsi="Arial" w:cs="Arial"/>
        </w:rPr>
        <w:t>Agile Project</w:t>
      </w:r>
      <w:r w:rsidR="005374A5" w:rsidRPr="00AD0DA2">
        <w:rPr>
          <w:rFonts w:ascii="Arial" w:hAnsi="Arial" w:cs="Arial"/>
        </w:rPr>
        <w:t xml:space="preserve"> Governance with relevant artifacts </w:t>
      </w:r>
      <w:r w:rsidRPr="00AD0DA2">
        <w:rPr>
          <w:rFonts w:ascii="Arial" w:hAnsi="Arial" w:cs="Arial"/>
        </w:rPr>
        <w:t>in the Organization</w:t>
      </w:r>
      <w:r w:rsidR="005374A5" w:rsidRPr="00AD0DA2">
        <w:rPr>
          <w:rFonts w:ascii="Arial" w:hAnsi="Arial" w:cs="Arial"/>
        </w:rPr>
        <w:t xml:space="preserve"> for better Internal and External Audit processes.</w:t>
      </w:r>
    </w:p>
    <w:p w14:paraId="0EB1138A" w14:textId="77777777" w:rsidR="00FF6BCD" w:rsidRPr="00AD0DA2" w:rsidRDefault="00FF6BCD" w:rsidP="009E0FB5">
      <w:pPr>
        <w:numPr>
          <w:ilvl w:val="0"/>
          <w:numId w:val="13"/>
        </w:numPr>
        <w:jc w:val="both"/>
        <w:rPr>
          <w:rFonts w:ascii="Arial" w:hAnsi="Arial" w:cs="Arial"/>
        </w:rPr>
      </w:pPr>
      <w:r w:rsidRPr="00AD0DA2">
        <w:rPr>
          <w:rFonts w:ascii="Arial" w:hAnsi="Arial" w:cs="Arial"/>
        </w:rPr>
        <w:t xml:space="preserve">Expertise in Analyzing </w:t>
      </w:r>
      <w:r w:rsidR="005374A5" w:rsidRPr="00AD0DA2">
        <w:rPr>
          <w:rFonts w:ascii="Arial" w:hAnsi="Arial" w:cs="Arial"/>
        </w:rPr>
        <w:t>and Preparing</w:t>
      </w:r>
      <w:r w:rsidRPr="00AD0DA2">
        <w:rPr>
          <w:rFonts w:ascii="Arial" w:hAnsi="Arial" w:cs="Arial"/>
        </w:rPr>
        <w:t xml:space="preserve"> a capacity planning for </w:t>
      </w:r>
      <w:r w:rsidR="00C32C25" w:rsidRPr="00AD0DA2">
        <w:rPr>
          <w:rFonts w:ascii="Arial" w:hAnsi="Arial" w:cs="Arial"/>
        </w:rPr>
        <w:t xml:space="preserve">Development, </w:t>
      </w:r>
      <w:r w:rsidRPr="00AD0DA2">
        <w:rPr>
          <w:rFonts w:ascii="Arial" w:hAnsi="Arial" w:cs="Arial"/>
        </w:rPr>
        <w:t xml:space="preserve">SIT and UAT environments </w:t>
      </w:r>
      <w:r w:rsidR="00B21FEE" w:rsidRPr="00AD0DA2">
        <w:rPr>
          <w:rFonts w:ascii="Arial" w:hAnsi="Arial" w:cs="Arial"/>
        </w:rPr>
        <w:t>and Implement</w:t>
      </w:r>
      <w:r w:rsidR="004F0FD3" w:rsidRPr="00AD0DA2">
        <w:rPr>
          <w:rFonts w:ascii="Arial" w:hAnsi="Arial" w:cs="Arial"/>
        </w:rPr>
        <w:t xml:space="preserve"> them in phases </w:t>
      </w:r>
      <w:r w:rsidRPr="00AD0DA2">
        <w:rPr>
          <w:rFonts w:ascii="Arial" w:hAnsi="Arial" w:cs="Arial"/>
        </w:rPr>
        <w:t xml:space="preserve">and manage them for parallel </w:t>
      </w:r>
      <w:r w:rsidR="004F0FD3" w:rsidRPr="00AD0DA2">
        <w:rPr>
          <w:rFonts w:ascii="Arial" w:hAnsi="Arial" w:cs="Arial"/>
        </w:rPr>
        <w:t>and concurrent deliveries</w:t>
      </w:r>
      <w:r w:rsidR="00CA731A" w:rsidRPr="00AD0DA2">
        <w:rPr>
          <w:rFonts w:ascii="Arial" w:hAnsi="Arial" w:cs="Arial"/>
        </w:rPr>
        <w:t xml:space="preserve"> of different projects</w:t>
      </w:r>
      <w:r w:rsidRPr="00AD0DA2">
        <w:rPr>
          <w:rFonts w:ascii="Arial" w:hAnsi="Arial" w:cs="Arial"/>
        </w:rPr>
        <w:t>/applications</w:t>
      </w:r>
    </w:p>
    <w:p w14:paraId="3A474683" w14:textId="77777777" w:rsidR="00DC51D2" w:rsidRPr="00AD0DA2" w:rsidRDefault="00B21FEE" w:rsidP="007374F2">
      <w:pPr>
        <w:numPr>
          <w:ilvl w:val="0"/>
          <w:numId w:val="13"/>
        </w:numPr>
        <w:rPr>
          <w:rFonts w:ascii="Arial" w:hAnsi="Arial" w:cs="Arial"/>
        </w:rPr>
      </w:pPr>
      <w:r w:rsidRPr="00AD0DA2">
        <w:rPr>
          <w:rFonts w:ascii="Arial" w:hAnsi="Arial" w:cs="Arial"/>
        </w:rPr>
        <w:t>I am h</w:t>
      </w:r>
      <w:r w:rsidR="00DC51D2" w:rsidRPr="00AD0DA2">
        <w:rPr>
          <w:rFonts w:ascii="Arial" w:hAnsi="Arial" w:cs="Arial"/>
        </w:rPr>
        <w:t>ighly motivated individual</w:t>
      </w:r>
      <w:r w:rsidR="002F36CE" w:rsidRPr="00AD0DA2">
        <w:rPr>
          <w:rFonts w:ascii="Arial" w:hAnsi="Arial" w:cs="Arial"/>
        </w:rPr>
        <w:t xml:space="preserve"> with a positive </w:t>
      </w:r>
      <w:r w:rsidR="00FC2E95" w:rsidRPr="00AD0DA2">
        <w:rPr>
          <w:rFonts w:ascii="Arial" w:hAnsi="Arial" w:cs="Arial"/>
        </w:rPr>
        <w:t>attitude</w:t>
      </w:r>
      <w:r w:rsidR="002F36CE" w:rsidRPr="00AD0DA2">
        <w:rPr>
          <w:rFonts w:ascii="Arial" w:hAnsi="Arial" w:cs="Arial"/>
        </w:rPr>
        <w:t xml:space="preserve"> </w:t>
      </w:r>
      <w:r w:rsidR="00412045" w:rsidRPr="00AD0DA2">
        <w:rPr>
          <w:rFonts w:ascii="Arial" w:hAnsi="Arial" w:cs="Arial"/>
        </w:rPr>
        <w:t>with a thought that “E</w:t>
      </w:r>
      <w:r w:rsidR="002F36CE" w:rsidRPr="00AD0DA2">
        <w:rPr>
          <w:rFonts w:ascii="Arial" w:hAnsi="Arial" w:cs="Arial"/>
        </w:rPr>
        <w:t xml:space="preserve">very day is </w:t>
      </w:r>
      <w:r w:rsidR="00FC2E95" w:rsidRPr="00AD0DA2">
        <w:rPr>
          <w:rFonts w:ascii="Arial" w:hAnsi="Arial" w:cs="Arial"/>
        </w:rPr>
        <w:t>a gift</w:t>
      </w:r>
      <w:r w:rsidR="00412045" w:rsidRPr="00AD0DA2">
        <w:rPr>
          <w:rFonts w:ascii="Arial" w:hAnsi="Arial" w:cs="Arial"/>
        </w:rPr>
        <w:t>,</w:t>
      </w:r>
      <w:r w:rsidR="00FC2E95" w:rsidRPr="00AD0DA2">
        <w:rPr>
          <w:rFonts w:ascii="Arial" w:hAnsi="Arial" w:cs="Arial"/>
        </w:rPr>
        <w:t xml:space="preserve"> to live and </w:t>
      </w:r>
      <w:r w:rsidR="002F36CE" w:rsidRPr="00AD0DA2">
        <w:rPr>
          <w:rFonts w:ascii="Arial" w:hAnsi="Arial" w:cs="Arial"/>
        </w:rPr>
        <w:t>lead a happy life and letting others live</w:t>
      </w:r>
      <w:r w:rsidRPr="00AD0DA2">
        <w:rPr>
          <w:rFonts w:ascii="Arial" w:hAnsi="Arial" w:cs="Arial"/>
        </w:rPr>
        <w:t xml:space="preserve"> too in the same way</w:t>
      </w:r>
      <w:r w:rsidR="00412045" w:rsidRPr="00AD0DA2">
        <w:rPr>
          <w:rFonts w:ascii="Arial" w:hAnsi="Arial" w:cs="Arial"/>
        </w:rPr>
        <w:t>”</w:t>
      </w:r>
      <w:r w:rsidRPr="00AD0DA2">
        <w:rPr>
          <w:rFonts w:ascii="Arial" w:hAnsi="Arial" w:cs="Arial"/>
        </w:rPr>
        <w:t>.</w:t>
      </w:r>
    </w:p>
    <w:p w14:paraId="5B68DDF7" w14:textId="77777777" w:rsidR="00E42E71" w:rsidRPr="00AD0DA2" w:rsidRDefault="00E42E71" w:rsidP="00E42E71">
      <w:pPr>
        <w:rPr>
          <w:rFonts w:ascii="Arial" w:hAnsi="Arial" w:cs="Arial"/>
        </w:rPr>
      </w:pPr>
    </w:p>
    <w:p w14:paraId="6118266B" w14:textId="77777777" w:rsidR="00A00698" w:rsidRPr="00AD0DA2" w:rsidRDefault="00A00698" w:rsidP="00E42E71">
      <w:pPr>
        <w:rPr>
          <w:rFonts w:ascii="Arial" w:hAnsi="Arial" w:cs="Arial"/>
          <w:b/>
          <w:bCs/>
        </w:rPr>
      </w:pPr>
    </w:p>
    <w:p w14:paraId="7686C0F7" w14:textId="77777777" w:rsidR="00E42E71" w:rsidRPr="00AD0DA2" w:rsidRDefault="004911B4" w:rsidP="00E42E71">
      <w:pPr>
        <w:rPr>
          <w:rFonts w:ascii="Arial" w:hAnsi="Arial" w:cs="Arial"/>
          <w:b/>
          <w:bCs/>
        </w:rPr>
      </w:pPr>
      <w:r w:rsidRPr="00AD0DA2">
        <w:rPr>
          <w:rFonts w:ascii="Arial" w:hAnsi="Arial" w:cs="Arial"/>
          <w:b/>
          <w:bCs/>
        </w:rPr>
        <w:t xml:space="preserve">My </w:t>
      </w:r>
      <w:r w:rsidR="00E42E71" w:rsidRPr="00AD0DA2">
        <w:rPr>
          <w:rFonts w:ascii="Arial" w:hAnsi="Arial" w:cs="Arial"/>
          <w:b/>
          <w:bCs/>
        </w:rPr>
        <w:t>Agile Transformation Journey</w:t>
      </w:r>
      <w:r w:rsidR="001D0E24" w:rsidRPr="00AD0DA2">
        <w:rPr>
          <w:rFonts w:ascii="Arial" w:hAnsi="Arial" w:cs="Arial"/>
          <w:b/>
          <w:bCs/>
        </w:rPr>
        <w:t xml:space="preserve"> in different </w:t>
      </w:r>
      <w:r w:rsidR="00D464FD" w:rsidRPr="00AD0DA2">
        <w:rPr>
          <w:rFonts w:ascii="Arial" w:hAnsi="Arial" w:cs="Arial"/>
          <w:b/>
          <w:bCs/>
        </w:rPr>
        <w:t>Organization</w:t>
      </w:r>
      <w:r w:rsidR="00E0107B" w:rsidRPr="00AD0DA2">
        <w:rPr>
          <w:rFonts w:ascii="Arial" w:hAnsi="Arial" w:cs="Arial"/>
          <w:b/>
          <w:bCs/>
        </w:rPr>
        <w:t>:</w:t>
      </w:r>
    </w:p>
    <w:p w14:paraId="2AA5CBBA" w14:textId="77777777" w:rsidR="00E42E71" w:rsidRPr="00AD0DA2" w:rsidRDefault="00E42E71" w:rsidP="00E42E71">
      <w:pPr>
        <w:rPr>
          <w:rFonts w:ascii="Arial" w:hAnsi="Arial" w:cs="Arial"/>
        </w:rPr>
      </w:pPr>
    </w:p>
    <w:p w14:paraId="35856C1F" w14:textId="77777777" w:rsidR="00E42E71" w:rsidRPr="00AD0DA2" w:rsidRDefault="00E42E71" w:rsidP="00E42E71">
      <w:pPr>
        <w:rPr>
          <w:rFonts w:ascii="Arial" w:hAnsi="Arial" w:cs="Arial"/>
          <w:b/>
          <w:bCs/>
        </w:rPr>
      </w:pPr>
      <w:r w:rsidRPr="00AD0DA2">
        <w:rPr>
          <w:rFonts w:ascii="Arial" w:hAnsi="Arial" w:cs="Arial"/>
          <w:b/>
          <w:bCs/>
        </w:rPr>
        <w:t>Pain points</w:t>
      </w:r>
      <w:r w:rsidR="004911B4" w:rsidRPr="00AD0DA2">
        <w:rPr>
          <w:rFonts w:ascii="Arial" w:hAnsi="Arial" w:cs="Arial"/>
          <w:b/>
          <w:bCs/>
        </w:rPr>
        <w:t xml:space="preserve"> </w:t>
      </w:r>
      <w:r w:rsidR="002013C3" w:rsidRPr="00AD0DA2">
        <w:rPr>
          <w:rFonts w:ascii="Arial" w:hAnsi="Arial" w:cs="Arial"/>
          <w:b/>
          <w:bCs/>
        </w:rPr>
        <w:t>in</w:t>
      </w:r>
      <w:r w:rsidR="004911B4" w:rsidRPr="00AD0DA2">
        <w:rPr>
          <w:rFonts w:ascii="Arial" w:hAnsi="Arial" w:cs="Arial"/>
          <w:b/>
          <w:bCs/>
        </w:rPr>
        <w:t xml:space="preserve"> Agile </w:t>
      </w:r>
      <w:r w:rsidR="002013C3" w:rsidRPr="00AD0DA2">
        <w:rPr>
          <w:rFonts w:ascii="Arial" w:hAnsi="Arial" w:cs="Arial"/>
          <w:b/>
          <w:bCs/>
        </w:rPr>
        <w:t xml:space="preserve">Transformation / </w:t>
      </w:r>
      <w:r w:rsidR="004911B4" w:rsidRPr="00AD0DA2">
        <w:rPr>
          <w:rFonts w:ascii="Arial" w:hAnsi="Arial" w:cs="Arial"/>
          <w:b/>
          <w:bCs/>
        </w:rPr>
        <w:t>Implementation:</w:t>
      </w:r>
    </w:p>
    <w:p w14:paraId="5A91BB06" w14:textId="77777777" w:rsidR="004911B4" w:rsidRPr="00AD0DA2" w:rsidRDefault="004911B4" w:rsidP="00E42E71">
      <w:pPr>
        <w:rPr>
          <w:rFonts w:ascii="Arial" w:hAnsi="Arial" w:cs="Arial"/>
        </w:rPr>
      </w:pPr>
    </w:p>
    <w:p w14:paraId="23C0C640" w14:textId="77777777" w:rsidR="00E42E71" w:rsidRPr="00AD0DA2" w:rsidRDefault="00E42E71" w:rsidP="00E42E71">
      <w:pPr>
        <w:rPr>
          <w:rFonts w:ascii="Arial" w:hAnsi="Arial" w:cs="Arial"/>
        </w:rPr>
      </w:pPr>
      <w:r w:rsidRPr="00AD0DA2">
        <w:rPr>
          <w:rFonts w:ascii="Arial" w:hAnsi="Arial" w:cs="Arial"/>
        </w:rPr>
        <w:t>Information Technology struggles to cooperate with Business Stake holders in the Organization due to various internal issues</w:t>
      </w:r>
      <w:r w:rsidR="00EE433B" w:rsidRPr="00AD0DA2">
        <w:rPr>
          <w:rFonts w:ascii="Arial" w:hAnsi="Arial" w:cs="Arial"/>
        </w:rPr>
        <w:t xml:space="preserve"> Vice versa</w:t>
      </w:r>
    </w:p>
    <w:p w14:paraId="35823C66" w14:textId="77777777" w:rsidR="00E42E71" w:rsidRPr="00AD0DA2" w:rsidRDefault="00E42E71" w:rsidP="00E42E71">
      <w:pPr>
        <w:rPr>
          <w:rFonts w:ascii="Arial" w:hAnsi="Arial" w:cs="Arial"/>
        </w:rPr>
      </w:pPr>
    </w:p>
    <w:p w14:paraId="6053E2E7" w14:textId="77777777" w:rsidR="00E42E71" w:rsidRPr="00AD0DA2" w:rsidRDefault="00E42E71" w:rsidP="00E42E71">
      <w:pPr>
        <w:rPr>
          <w:rFonts w:ascii="Arial" w:hAnsi="Arial" w:cs="Arial"/>
        </w:rPr>
      </w:pPr>
      <w:r w:rsidRPr="00AD0DA2">
        <w:rPr>
          <w:rFonts w:ascii="Arial" w:hAnsi="Arial" w:cs="Arial"/>
        </w:rPr>
        <w:t>Lack of Transparency in the organization</w:t>
      </w:r>
      <w:r w:rsidR="007A32EE" w:rsidRPr="00AD0DA2">
        <w:rPr>
          <w:rFonts w:ascii="Arial" w:hAnsi="Arial" w:cs="Arial"/>
        </w:rPr>
        <w:t>,</w:t>
      </w:r>
      <w:r w:rsidRPr="00AD0DA2">
        <w:rPr>
          <w:rFonts w:ascii="Arial" w:hAnsi="Arial" w:cs="Arial"/>
        </w:rPr>
        <w:t xml:space="preserve"> leads to the failure of Agile transformation</w:t>
      </w:r>
      <w:r w:rsidR="007A32EE" w:rsidRPr="00AD0DA2">
        <w:rPr>
          <w:rFonts w:ascii="Arial" w:hAnsi="Arial" w:cs="Arial"/>
        </w:rPr>
        <w:t>.</w:t>
      </w:r>
    </w:p>
    <w:p w14:paraId="0D34AD8F" w14:textId="77777777" w:rsidR="00E42E71" w:rsidRPr="00AD0DA2" w:rsidRDefault="00E42E71" w:rsidP="00E42E71">
      <w:pPr>
        <w:rPr>
          <w:rFonts w:ascii="Arial" w:hAnsi="Arial" w:cs="Arial"/>
        </w:rPr>
      </w:pPr>
      <w:r w:rsidRPr="00AD0DA2">
        <w:rPr>
          <w:rFonts w:ascii="Arial" w:hAnsi="Arial" w:cs="Arial"/>
        </w:rPr>
        <w:t xml:space="preserve">Environment / Platform – </w:t>
      </w:r>
      <w:r w:rsidR="007A32EE" w:rsidRPr="00AD0DA2">
        <w:rPr>
          <w:rFonts w:ascii="Arial" w:hAnsi="Arial" w:cs="Arial"/>
        </w:rPr>
        <w:t>instability</w:t>
      </w:r>
      <w:r w:rsidRPr="00AD0DA2">
        <w:rPr>
          <w:rFonts w:ascii="Arial" w:hAnsi="Arial" w:cs="Arial"/>
        </w:rPr>
        <w:t xml:space="preserve"> and non-scalable leads to the failure of Agile transformation</w:t>
      </w:r>
    </w:p>
    <w:p w14:paraId="38F3012B" w14:textId="77777777" w:rsidR="004911B4" w:rsidRPr="00AD0DA2" w:rsidRDefault="00E42E71" w:rsidP="00E42E71">
      <w:pPr>
        <w:rPr>
          <w:rFonts w:ascii="Arial" w:hAnsi="Arial" w:cs="Arial"/>
        </w:rPr>
      </w:pPr>
      <w:r w:rsidRPr="00AD0DA2">
        <w:rPr>
          <w:rFonts w:ascii="Arial" w:hAnsi="Arial" w:cs="Arial"/>
        </w:rPr>
        <w:t>Lack of understanding</w:t>
      </w:r>
      <w:r w:rsidR="004911B4" w:rsidRPr="00AD0DA2">
        <w:rPr>
          <w:rFonts w:ascii="Arial" w:hAnsi="Arial" w:cs="Arial"/>
        </w:rPr>
        <w:t xml:space="preserve"> and implementation</w:t>
      </w:r>
      <w:r w:rsidRPr="00AD0DA2">
        <w:rPr>
          <w:rFonts w:ascii="Arial" w:hAnsi="Arial" w:cs="Arial"/>
        </w:rPr>
        <w:t xml:space="preserve"> of Estimation Scale across the </w:t>
      </w:r>
      <w:r w:rsidR="004911B4" w:rsidRPr="00AD0DA2">
        <w:rPr>
          <w:rFonts w:ascii="Arial" w:hAnsi="Arial" w:cs="Arial"/>
        </w:rPr>
        <w:t xml:space="preserve">program and fail to make the business understand leads to the </w:t>
      </w:r>
      <w:r w:rsidR="00F73367" w:rsidRPr="00AD0DA2">
        <w:rPr>
          <w:rFonts w:ascii="Arial" w:hAnsi="Arial" w:cs="Arial"/>
        </w:rPr>
        <w:t xml:space="preserve">misunderstanding or relationship with Business in </w:t>
      </w:r>
      <w:r w:rsidR="004911B4" w:rsidRPr="00AD0DA2">
        <w:rPr>
          <w:rFonts w:ascii="Arial" w:hAnsi="Arial" w:cs="Arial"/>
        </w:rPr>
        <w:t xml:space="preserve"> Agile Transformation</w:t>
      </w:r>
    </w:p>
    <w:p w14:paraId="5D80ADA1" w14:textId="77777777" w:rsidR="00982495" w:rsidRPr="00AD0DA2" w:rsidRDefault="00982495" w:rsidP="00E42E71">
      <w:pPr>
        <w:rPr>
          <w:rFonts w:ascii="Arial" w:hAnsi="Arial" w:cs="Arial"/>
        </w:rPr>
      </w:pPr>
    </w:p>
    <w:p w14:paraId="2C91DF9E" w14:textId="77777777" w:rsidR="002013C3" w:rsidRPr="00AD0DA2" w:rsidRDefault="00982495" w:rsidP="00E42E71">
      <w:pPr>
        <w:rPr>
          <w:rFonts w:ascii="Arial" w:hAnsi="Arial" w:cs="Arial"/>
        </w:rPr>
      </w:pPr>
      <w:r w:rsidRPr="00AD0DA2">
        <w:rPr>
          <w:rFonts w:ascii="Arial" w:hAnsi="Arial" w:cs="Arial"/>
        </w:rPr>
        <w:lastRenderedPageBreak/>
        <w:t>Non-cooperation</w:t>
      </w:r>
      <w:r w:rsidR="006D3B66" w:rsidRPr="00AD0DA2">
        <w:rPr>
          <w:rFonts w:ascii="Arial" w:hAnsi="Arial" w:cs="Arial"/>
        </w:rPr>
        <w:t xml:space="preserve"> and Lack of responsibility</w:t>
      </w:r>
      <w:r w:rsidRPr="00AD0DA2">
        <w:rPr>
          <w:rFonts w:ascii="Arial" w:hAnsi="Arial" w:cs="Arial"/>
        </w:rPr>
        <w:t xml:space="preserve"> from the </w:t>
      </w:r>
      <w:r w:rsidR="006D3B66" w:rsidRPr="00AD0DA2">
        <w:rPr>
          <w:rFonts w:ascii="Arial" w:hAnsi="Arial" w:cs="Arial"/>
        </w:rPr>
        <w:t xml:space="preserve">different stakeholders such as </w:t>
      </w:r>
      <w:r w:rsidRPr="00AD0DA2">
        <w:rPr>
          <w:rFonts w:ascii="Arial" w:hAnsi="Arial" w:cs="Arial"/>
        </w:rPr>
        <w:t>business</w:t>
      </w:r>
      <w:r w:rsidR="006D3B66" w:rsidRPr="00AD0DA2">
        <w:rPr>
          <w:rFonts w:ascii="Arial" w:hAnsi="Arial" w:cs="Arial"/>
        </w:rPr>
        <w:t>, Risk and Security, Legal and Compliance</w:t>
      </w:r>
      <w:r w:rsidRPr="00AD0DA2">
        <w:rPr>
          <w:rFonts w:ascii="Arial" w:hAnsi="Arial" w:cs="Arial"/>
        </w:rPr>
        <w:t xml:space="preserve"> lead</w:t>
      </w:r>
      <w:r w:rsidR="00F02F5F" w:rsidRPr="00AD0DA2">
        <w:rPr>
          <w:rFonts w:ascii="Arial" w:hAnsi="Arial" w:cs="Arial"/>
        </w:rPr>
        <w:t>s</w:t>
      </w:r>
      <w:r w:rsidRPr="00AD0DA2">
        <w:rPr>
          <w:rFonts w:ascii="Arial" w:hAnsi="Arial" w:cs="Arial"/>
        </w:rPr>
        <w:t xml:space="preserve"> to the failure </w:t>
      </w:r>
      <w:r w:rsidR="00956A07" w:rsidRPr="00AD0DA2">
        <w:rPr>
          <w:rFonts w:ascii="Arial" w:hAnsi="Arial" w:cs="Arial"/>
        </w:rPr>
        <w:t xml:space="preserve">of Agile transformation. </w:t>
      </w:r>
      <w:r w:rsidR="00B215BB" w:rsidRPr="00AD0DA2">
        <w:rPr>
          <w:rFonts w:ascii="Arial" w:hAnsi="Arial" w:cs="Arial"/>
        </w:rPr>
        <w:t>Again,</w:t>
      </w:r>
      <w:r w:rsidRPr="00AD0DA2">
        <w:rPr>
          <w:rFonts w:ascii="Arial" w:hAnsi="Arial" w:cs="Arial"/>
        </w:rPr>
        <w:t xml:space="preserve"> these </w:t>
      </w:r>
      <w:r w:rsidR="00956A07" w:rsidRPr="00AD0DA2">
        <w:rPr>
          <w:rFonts w:ascii="Arial" w:hAnsi="Arial" w:cs="Arial"/>
        </w:rPr>
        <w:t xml:space="preserve">situations </w:t>
      </w:r>
      <w:r w:rsidRPr="00AD0DA2">
        <w:rPr>
          <w:rFonts w:ascii="Arial" w:hAnsi="Arial" w:cs="Arial"/>
        </w:rPr>
        <w:t xml:space="preserve">were changed by putting the right </w:t>
      </w:r>
      <w:r w:rsidR="00956A07" w:rsidRPr="00AD0DA2">
        <w:rPr>
          <w:rFonts w:ascii="Arial" w:hAnsi="Arial" w:cs="Arial"/>
        </w:rPr>
        <w:t>people along the way</w:t>
      </w:r>
      <w:r w:rsidRPr="00AD0DA2">
        <w:rPr>
          <w:rFonts w:ascii="Arial" w:hAnsi="Arial" w:cs="Arial"/>
        </w:rPr>
        <w:t>.</w:t>
      </w:r>
      <w:r w:rsidR="00956A07" w:rsidRPr="00AD0DA2">
        <w:rPr>
          <w:rFonts w:ascii="Arial" w:hAnsi="Arial" w:cs="Arial"/>
        </w:rPr>
        <w:t xml:space="preserve"> But It costed a lot</w:t>
      </w:r>
      <w:r w:rsidR="00B215BB" w:rsidRPr="00AD0DA2">
        <w:rPr>
          <w:rFonts w:ascii="Arial" w:hAnsi="Arial" w:cs="Arial"/>
        </w:rPr>
        <w:t xml:space="preserve"> </w:t>
      </w:r>
      <w:r w:rsidR="00F02F5F" w:rsidRPr="00AD0DA2">
        <w:rPr>
          <w:rFonts w:ascii="Arial" w:hAnsi="Arial" w:cs="Arial"/>
        </w:rPr>
        <w:t xml:space="preserve">for the organization </w:t>
      </w:r>
      <w:r w:rsidR="00B215BB" w:rsidRPr="00AD0DA2">
        <w:rPr>
          <w:rFonts w:ascii="Arial" w:hAnsi="Arial" w:cs="Arial"/>
        </w:rPr>
        <w:t xml:space="preserve">in maintain morale of the </w:t>
      </w:r>
      <w:r w:rsidR="00F02F5F" w:rsidRPr="00AD0DA2">
        <w:rPr>
          <w:rFonts w:ascii="Arial" w:hAnsi="Arial" w:cs="Arial"/>
        </w:rPr>
        <w:t xml:space="preserve">technical </w:t>
      </w:r>
      <w:r w:rsidR="00B215BB" w:rsidRPr="00AD0DA2">
        <w:rPr>
          <w:rFonts w:ascii="Arial" w:hAnsi="Arial" w:cs="Arial"/>
        </w:rPr>
        <w:t>teams and attrition of team members and so on.</w:t>
      </w:r>
    </w:p>
    <w:p w14:paraId="733C79FA" w14:textId="77777777" w:rsidR="00B215BB" w:rsidRPr="00AD0DA2" w:rsidRDefault="00B215BB" w:rsidP="00E42E71">
      <w:pPr>
        <w:rPr>
          <w:rFonts w:ascii="Arial" w:hAnsi="Arial" w:cs="Arial"/>
        </w:rPr>
      </w:pPr>
    </w:p>
    <w:p w14:paraId="722053E5" w14:textId="77777777" w:rsidR="002013C3" w:rsidRPr="00AD0DA2" w:rsidRDefault="002013C3" w:rsidP="00E42E71">
      <w:pPr>
        <w:rPr>
          <w:rFonts w:ascii="Arial" w:hAnsi="Arial" w:cs="Arial"/>
          <w:b/>
          <w:bCs/>
        </w:rPr>
      </w:pPr>
      <w:r w:rsidRPr="00AD0DA2">
        <w:rPr>
          <w:rFonts w:ascii="Arial" w:hAnsi="Arial" w:cs="Arial"/>
          <w:b/>
          <w:bCs/>
        </w:rPr>
        <w:t>Positive aspects of Agile Transformation Journey</w:t>
      </w:r>
      <w:r w:rsidR="001C2266" w:rsidRPr="00AD0DA2">
        <w:rPr>
          <w:rFonts w:ascii="Arial" w:hAnsi="Arial" w:cs="Arial"/>
          <w:b/>
          <w:bCs/>
        </w:rPr>
        <w:t>:</w:t>
      </w:r>
    </w:p>
    <w:p w14:paraId="5D3F5D91" w14:textId="77777777" w:rsidR="002013C3" w:rsidRPr="00AD0DA2" w:rsidRDefault="002013C3" w:rsidP="00E42E71">
      <w:pPr>
        <w:rPr>
          <w:rFonts w:ascii="Arial" w:hAnsi="Arial" w:cs="Arial"/>
        </w:rPr>
      </w:pPr>
    </w:p>
    <w:p w14:paraId="62F57ABC" w14:textId="77777777" w:rsidR="00D217AE" w:rsidRPr="00AD0DA2" w:rsidRDefault="00D217AE" w:rsidP="00E42E71">
      <w:pPr>
        <w:rPr>
          <w:rFonts w:ascii="Arial" w:hAnsi="Arial" w:cs="Arial"/>
        </w:rPr>
      </w:pPr>
      <w:r w:rsidRPr="00AD0DA2">
        <w:rPr>
          <w:rFonts w:ascii="Arial" w:hAnsi="Arial" w:cs="Arial"/>
        </w:rPr>
        <w:t xml:space="preserve">Coaching the </w:t>
      </w:r>
      <w:r w:rsidR="007D05D3" w:rsidRPr="00AD0DA2">
        <w:rPr>
          <w:rFonts w:ascii="Arial" w:hAnsi="Arial" w:cs="Arial"/>
        </w:rPr>
        <w:t xml:space="preserve">technology </w:t>
      </w:r>
      <w:r w:rsidRPr="00AD0DA2">
        <w:rPr>
          <w:rFonts w:ascii="Arial" w:hAnsi="Arial" w:cs="Arial"/>
        </w:rPr>
        <w:t xml:space="preserve">teams for Agile transformation journey with Awareness program such as team alliance </w:t>
      </w:r>
      <w:r w:rsidR="007D05D3" w:rsidRPr="00AD0DA2">
        <w:rPr>
          <w:rFonts w:ascii="Arial" w:hAnsi="Arial" w:cs="Arial"/>
        </w:rPr>
        <w:t xml:space="preserve">(Understanding the team members such as Introvert/Extrovert and how team wants to work together accepting everyone’s strength for a common objective and which they want to grow in </w:t>
      </w:r>
      <w:r w:rsidR="007D240A" w:rsidRPr="00AD0DA2">
        <w:rPr>
          <w:rFonts w:ascii="Arial" w:hAnsi="Arial" w:cs="Arial"/>
        </w:rPr>
        <w:t>by using a competency matrix and so on…)</w:t>
      </w:r>
      <w:r w:rsidR="001B0F22" w:rsidRPr="00AD0DA2">
        <w:rPr>
          <w:rFonts w:ascii="Arial" w:hAnsi="Arial" w:cs="Arial"/>
        </w:rPr>
        <w:t xml:space="preserve"> produced a good results of optimal delivery within the scheduled time line.</w:t>
      </w:r>
    </w:p>
    <w:p w14:paraId="7E72702F" w14:textId="77777777" w:rsidR="001B0F22" w:rsidRPr="00AD0DA2" w:rsidRDefault="001B0F22" w:rsidP="00E42E71">
      <w:pPr>
        <w:rPr>
          <w:rFonts w:ascii="Arial" w:hAnsi="Arial" w:cs="Arial"/>
        </w:rPr>
      </w:pPr>
    </w:p>
    <w:p w14:paraId="0746BEE0" w14:textId="77777777" w:rsidR="001B0F22" w:rsidRPr="00AD0DA2" w:rsidRDefault="001B0F22" w:rsidP="00E42E71">
      <w:pPr>
        <w:rPr>
          <w:rFonts w:ascii="Arial" w:hAnsi="Arial" w:cs="Arial"/>
        </w:rPr>
      </w:pPr>
      <w:r w:rsidRPr="00AD0DA2">
        <w:rPr>
          <w:rFonts w:ascii="Arial" w:hAnsi="Arial" w:cs="Arial"/>
        </w:rPr>
        <w:t>Implementation of SAFe in a portfolio level coordinated through external consultant was good by defining the responsibilities with dedicated Product Management team and ART (Agile Release Train) and Lean-Agile leadership pave the way for a good result on every cycle.</w:t>
      </w:r>
    </w:p>
    <w:p w14:paraId="40155E55" w14:textId="77777777" w:rsidR="007D240A" w:rsidRPr="00AD0DA2" w:rsidRDefault="007D240A" w:rsidP="00E42E71">
      <w:pPr>
        <w:rPr>
          <w:rFonts w:ascii="Arial" w:hAnsi="Arial" w:cs="Arial"/>
        </w:rPr>
      </w:pPr>
    </w:p>
    <w:p w14:paraId="0ED0BD3F" w14:textId="77777777" w:rsidR="007E6407" w:rsidRPr="00AD0DA2" w:rsidRDefault="007E6407" w:rsidP="00E42E71">
      <w:pPr>
        <w:rPr>
          <w:rFonts w:ascii="Arial" w:hAnsi="Arial" w:cs="Arial"/>
        </w:rPr>
      </w:pPr>
      <w:r w:rsidRPr="00AD0DA2">
        <w:rPr>
          <w:rFonts w:ascii="Arial" w:hAnsi="Arial" w:cs="Arial"/>
        </w:rPr>
        <w:t>Brought down Sprint cycle to 2-weeks across the program with facts and figure of information radiators across the working area (e.g. Team Progress on the TV display from JIRA)</w:t>
      </w:r>
    </w:p>
    <w:p w14:paraId="78F8CF9B" w14:textId="77777777" w:rsidR="008001FB" w:rsidRPr="00AD0DA2" w:rsidRDefault="008001FB" w:rsidP="00E42E71">
      <w:pPr>
        <w:rPr>
          <w:rFonts w:ascii="Arial" w:hAnsi="Arial" w:cs="Arial"/>
        </w:rPr>
      </w:pPr>
    </w:p>
    <w:p w14:paraId="7C417693" w14:textId="77777777" w:rsidR="00E42E71" w:rsidRPr="00AD0DA2" w:rsidRDefault="002013C3" w:rsidP="00E42E71">
      <w:pPr>
        <w:rPr>
          <w:rFonts w:ascii="Arial" w:hAnsi="Arial" w:cs="Arial"/>
        </w:rPr>
      </w:pPr>
      <w:r w:rsidRPr="00AD0DA2">
        <w:rPr>
          <w:rFonts w:ascii="Arial" w:hAnsi="Arial" w:cs="Arial"/>
        </w:rPr>
        <w:t xml:space="preserve">Agile transformation in Technology is easy by implementing proper Processes for </w:t>
      </w:r>
      <w:r w:rsidR="008001FB" w:rsidRPr="00AD0DA2">
        <w:rPr>
          <w:rFonts w:ascii="Arial" w:hAnsi="Arial" w:cs="Arial"/>
        </w:rPr>
        <w:t xml:space="preserve">Team agreed </w:t>
      </w:r>
      <w:r w:rsidRPr="00AD0DA2">
        <w:rPr>
          <w:rFonts w:ascii="Arial" w:hAnsi="Arial" w:cs="Arial"/>
        </w:rPr>
        <w:t>Estimation Scale</w:t>
      </w:r>
      <w:r w:rsidR="008001FB" w:rsidRPr="00AD0DA2">
        <w:rPr>
          <w:rFonts w:ascii="Arial" w:hAnsi="Arial" w:cs="Arial"/>
        </w:rPr>
        <w:t xml:space="preserve"> with proper justification</w:t>
      </w:r>
      <w:r w:rsidRPr="00AD0DA2">
        <w:rPr>
          <w:rFonts w:ascii="Arial" w:hAnsi="Arial" w:cs="Arial"/>
        </w:rPr>
        <w:t>, Continuous improvement of Architecture and Solutioning, Ensuring the Acceptance Criteria is available for Sprint Planning and Defect Management workflow and Reporting through Information radiators such as JIRA (Backlog, Information Dashboards and Velocity Charts, Burnup/Burndown charts and so on so forth) and Confluence (Customer Journey Narratives, Navigations and Acceptance Criteria with UI/UX Guide lines</w:t>
      </w:r>
      <w:r w:rsidR="00F35CB3" w:rsidRPr="00AD0DA2">
        <w:rPr>
          <w:rFonts w:ascii="Arial" w:hAnsi="Arial" w:cs="Arial"/>
        </w:rPr>
        <w:t xml:space="preserve"> and easy tracking of Changes in the Existing functionalities)</w:t>
      </w:r>
    </w:p>
    <w:p w14:paraId="766EDC9C" w14:textId="77777777" w:rsidR="008001FB" w:rsidRPr="00AD0DA2" w:rsidRDefault="008001FB" w:rsidP="00E42E71">
      <w:pPr>
        <w:rPr>
          <w:rFonts w:ascii="Arial" w:hAnsi="Arial" w:cs="Arial"/>
        </w:rPr>
      </w:pPr>
    </w:p>
    <w:p w14:paraId="16124C94" w14:textId="77777777" w:rsidR="008001FB" w:rsidRPr="00AD0DA2" w:rsidRDefault="008001FB" w:rsidP="00E42E71">
      <w:pPr>
        <w:rPr>
          <w:rFonts w:ascii="Arial" w:hAnsi="Arial" w:cs="Arial"/>
        </w:rPr>
      </w:pPr>
      <w:r w:rsidRPr="00AD0DA2">
        <w:rPr>
          <w:rFonts w:ascii="Arial" w:hAnsi="Arial" w:cs="Arial"/>
        </w:rPr>
        <w:t xml:space="preserve">Introduced CI/CD Practices with DevOps </w:t>
      </w:r>
      <w:r w:rsidR="00AF7027" w:rsidRPr="00AD0DA2">
        <w:rPr>
          <w:rFonts w:ascii="Arial" w:hAnsi="Arial" w:cs="Arial"/>
        </w:rPr>
        <w:t>implementation (</w:t>
      </w:r>
      <w:r w:rsidR="00A12806" w:rsidRPr="00AD0DA2">
        <w:rPr>
          <w:rFonts w:ascii="Arial" w:hAnsi="Arial" w:cs="Arial"/>
        </w:rPr>
        <w:t>CI/CD Pipelines for every stream)</w:t>
      </w:r>
      <w:r w:rsidRPr="00AD0DA2">
        <w:rPr>
          <w:rFonts w:ascii="Arial" w:hAnsi="Arial" w:cs="Arial"/>
        </w:rPr>
        <w:t xml:space="preserve"> to support timely delivery and testing and deployment</w:t>
      </w:r>
      <w:r w:rsidR="00E076FB" w:rsidRPr="00AD0DA2">
        <w:rPr>
          <w:rFonts w:ascii="Arial" w:hAnsi="Arial" w:cs="Arial"/>
        </w:rPr>
        <w:t xml:space="preserve"> in production (</w:t>
      </w:r>
      <w:r w:rsidR="00AF7027" w:rsidRPr="00AD0DA2">
        <w:rPr>
          <w:rFonts w:ascii="Arial" w:hAnsi="Arial" w:cs="Arial"/>
        </w:rPr>
        <w:t>Sandbox,</w:t>
      </w:r>
      <w:r w:rsidR="00E076FB" w:rsidRPr="00AD0DA2">
        <w:rPr>
          <w:rFonts w:ascii="Arial" w:hAnsi="Arial" w:cs="Arial"/>
        </w:rPr>
        <w:t xml:space="preserve"> Staging and Demo)</w:t>
      </w:r>
    </w:p>
    <w:p w14:paraId="57107FA3" w14:textId="77777777" w:rsidR="00F35CB3" w:rsidRPr="00AD0DA2" w:rsidRDefault="00F35CB3" w:rsidP="00E42E71">
      <w:pPr>
        <w:rPr>
          <w:rFonts w:ascii="Arial" w:hAnsi="Arial" w:cs="Arial"/>
        </w:rPr>
      </w:pPr>
    </w:p>
    <w:p w14:paraId="2EFD810F" w14:textId="77777777" w:rsidR="007D240A" w:rsidRPr="00AD0DA2" w:rsidRDefault="007D240A" w:rsidP="00E42E71">
      <w:pPr>
        <w:rPr>
          <w:rFonts w:ascii="Arial" w:hAnsi="Arial" w:cs="Arial"/>
        </w:rPr>
      </w:pPr>
      <w:r w:rsidRPr="00AD0DA2">
        <w:rPr>
          <w:rFonts w:ascii="Arial" w:hAnsi="Arial" w:cs="Arial"/>
        </w:rPr>
        <w:t xml:space="preserve">Combined session for Business Managers, POs, BAs and UI/UX for backlog harmonization, </w:t>
      </w:r>
      <w:r w:rsidR="00B65956" w:rsidRPr="00AD0DA2">
        <w:rPr>
          <w:rFonts w:ascii="Arial" w:hAnsi="Arial" w:cs="Arial"/>
        </w:rPr>
        <w:t xml:space="preserve">and explaining the Roles and responsibilities of each role </w:t>
      </w:r>
      <w:r w:rsidRPr="00AD0DA2">
        <w:rPr>
          <w:rFonts w:ascii="Arial" w:hAnsi="Arial" w:cs="Arial"/>
        </w:rPr>
        <w:t xml:space="preserve">helped a lot to collaborate better on the product evolution and understanding. </w:t>
      </w:r>
      <w:r w:rsidR="00B215BB" w:rsidRPr="00AD0DA2">
        <w:rPr>
          <w:rFonts w:ascii="Arial" w:hAnsi="Arial" w:cs="Arial"/>
        </w:rPr>
        <w:t>One on one coaching was also given to POs and BAs as and when required. It was quite effective and fruitful in product development</w:t>
      </w:r>
      <w:r w:rsidR="00043D8E" w:rsidRPr="00AD0DA2">
        <w:rPr>
          <w:rFonts w:ascii="Arial" w:hAnsi="Arial" w:cs="Arial"/>
        </w:rPr>
        <w:t>.</w:t>
      </w:r>
    </w:p>
    <w:p w14:paraId="4E4CE50E" w14:textId="77777777" w:rsidR="00AF7027" w:rsidRPr="00AD0DA2" w:rsidRDefault="00AF7027" w:rsidP="00E42E71">
      <w:pPr>
        <w:rPr>
          <w:rFonts w:ascii="Arial" w:hAnsi="Arial" w:cs="Arial"/>
        </w:rPr>
      </w:pPr>
    </w:p>
    <w:p w14:paraId="76FC244C" w14:textId="77777777" w:rsidR="00AF7027" w:rsidRPr="00AD0DA2" w:rsidRDefault="00AF7027" w:rsidP="00E42E71">
      <w:pPr>
        <w:rPr>
          <w:rFonts w:ascii="Arial" w:hAnsi="Arial" w:cs="Arial"/>
        </w:rPr>
      </w:pPr>
      <w:bookmarkStart w:id="2" w:name="_Hlk43714414"/>
      <w:r w:rsidRPr="00AD0DA2">
        <w:rPr>
          <w:rFonts w:ascii="Arial" w:hAnsi="Arial" w:cs="Arial"/>
        </w:rPr>
        <w:t>Implemented Scrum of Scrum (SoS) for multiple teams in a program and helped the Scrum masters to align on the committed schedule and raise cross team impediments for resolution.</w:t>
      </w:r>
    </w:p>
    <w:p w14:paraId="42096C20" w14:textId="77777777" w:rsidR="00AF7027" w:rsidRPr="00AD0DA2" w:rsidRDefault="00AF7027" w:rsidP="00E42E71">
      <w:pPr>
        <w:rPr>
          <w:rFonts w:ascii="Arial" w:hAnsi="Arial" w:cs="Arial"/>
        </w:rPr>
      </w:pPr>
    </w:p>
    <w:bookmarkEnd w:id="2"/>
    <w:p w14:paraId="7E85CC7B" w14:textId="77777777" w:rsidR="00AF7027" w:rsidRPr="00AD0DA2" w:rsidRDefault="0005141A" w:rsidP="00E42E71">
      <w:pPr>
        <w:rPr>
          <w:rFonts w:ascii="Arial" w:hAnsi="Arial" w:cs="Arial"/>
        </w:rPr>
      </w:pPr>
      <w:r w:rsidRPr="00AD0DA2">
        <w:rPr>
          <w:rFonts w:ascii="Arial" w:hAnsi="Arial" w:cs="Arial"/>
        </w:rPr>
        <w:t xml:space="preserve">Conducted </w:t>
      </w:r>
      <w:r w:rsidR="00AF7027" w:rsidRPr="00AD0DA2">
        <w:rPr>
          <w:rFonts w:ascii="Arial" w:hAnsi="Arial" w:cs="Arial"/>
        </w:rPr>
        <w:t>Quarterly revision of Agile adoption matrix from all the teams and run a combined retrospective for each cycle(every PI-Program increment completion</w:t>
      </w:r>
      <w:r w:rsidRPr="00AD0DA2">
        <w:rPr>
          <w:rFonts w:ascii="Arial" w:hAnsi="Arial" w:cs="Arial"/>
        </w:rPr>
        <w:t xml:space="preserve"> – 4 Sprints</w:t>
      </w:r>
      <w:r w:rsidR="00AF7027" w:rsidRPr="00AD0DA2">
        <w:rPr>
          <w:rFonts w:ascii="Arial" w:hAnsi="Arial" w:cs="Arial"/>
        </w:rPr>
        <w:t xml:space="preserve">)   </w:t>
      </w:r>
    </w:p>
    <w:p w14:paraId="6E02881C" w14:textId="77777777" w:rsidR="007D240A" w:rsidRPr="00AD0DA2" w:rsidRDefault="007D240A" w:rsidP="00E42E71">
      <w:pPr>
        <w:rPr>
          <w:rFonts w:ascii="Arial" w:hAnsi="Arial" w:cs="Arial"/>
        </w:rPr>
      </w:pPr>
    </w:p>
    <w:p w14:paraId="722C9D12" w14:textId="77777777" w:rsidR="007D240A" w:rsidRPr="00AD0DA2" w:rsidRDefault="007D240A" w:rsidP="00E42E71">
      <w:pPr>
        <w:rPr>
          <w:rFonts w:ascii="Arial" w:hAnsi="Arial" w:cs="Arial"/>
        </w:rPr>
      </w:pPr>
      <w:r w:rsidRPr="00AD0DA2">
        <w:rPr>
          <w:rFonts w:ascii="Arial" w:hAnsi="Arial" w:cs="Arial"/>
        </w:rPr>
        <w:t>Training Business managers were optimally yield the results. But not very effective due to the part time engagement in the product development and other internal issues</w:t>
      </w:r>
      <w:r w:rsidR="00043D8E" w:rsidRPr="00AD0DA2">
        <w:rPr>
          <w:rFonts w:ascii="Arial" w:hAnsi="Arial" w:cs="Arial"/>
        </w:rPr>
        <w:t xml:space="preserve"> in the organization.</w:t>
      </w:r>
    </w:p>
    <w:p w14:paraId="3492A1F8" w14:textId="77777777" w:rsidR="00043D8E" w:rsidRPr="00AD0DA2" w:rsidRDefault="00043D8E" w:rsidP="00E42E71">
      <w:pPr>
        <w:rPr>
          <w:rFonts w:ascii="Arial" w:hAnsi="Arial" w:cs="Arial"/>
        </w:rPr>
      </w:pPr>
    </w:p>
    <w:p w14:paraId="785C6641" w14:textId="77777777" w:rsidR="00043D8E" w:rsidRPr="00AD0DA2" w:rsidRDefault="00043D8E" w:rsidP="00E42E71">
      <w:pPr>
        <w:rPr>
          <w:rFonts w:ascii="Arial" w:hAnsi="Arial" w:cs="Arial"/>
        </w:rPr>
      </w:pPr>
      <w:r w:rsidRPr="00AD0DA2">
        <w:rPr>
          <w:rFonts w:ascii="Arial" w:hAnsi="Arial" w:cs="Arial"/>
        </w:rPr>
        <w:t>Deliveries were well planned for every 4-Sprints for system Demo and to move on to production.</w:t>
      </w:r>
    </w:p>
    <w:p w14:paraId="0BCBD08A" w14:textId="77777777" w:rsidR="00043D8E" w:rsidRPr="00AD0DA2" w:rsidRDefault="00043D8E" w:rsidP="00E42E71">
      <w:pPr>
        <w:rPr>
          <w:rFonts w:ascii="Arial" w:hAnsi="Arial" w:cs="Arial"/>
        </w:rPr>
      </w:pPr>
    </w:p>
    <w:p w14:paraId="250BFA9A" w14:textId="77777777" w:rsidR="00043D8E" w:rsidRPr="00AD0DA2" w:rsidRDefault="00043D8E" w:rsidP="00E42E71">
      <w:pPr>
        <w:rPr>
          <w:rFonts w:ascii="Arial" w:hAnsi="Arial" w:cs="Arial"/>
        </w:rPr>
      </w:pPr>
      <w:r w:rsidRPr="00AD0DA2">
        <w:rPr>
          <w:rFonts w:ascii="Arial" w:hAnsi="Arial" w:cs="Arial"/>
        </w:rPr>
        <w:t xml:space="preserve">Capacity Planning was given to the management (Business and Technology) based on the estimation scale agreed and both the stake holders and delivered </w:t>
      </w:r>
      <w:r w:rsidR="00AE4209" w:rsidRPr="00AD0DA2">
        <w:rPr>
          <w:rFonts w:ascii="Arial" w:hAnsi="Arial" w:cs="Arial"/>
        </w:rPr>
        <w:t>optimally.</w:t>
      </w:r>
      <w:r w:rsidR="009A15F0" w:rsidRPr="00AD0DA2">
        <w:rPr>
          <w:rFonts w:ascii="Arial" w:hAnsi="Arial" w:cs="Arial"/>
        </w:rPr>
        <w:t xml:space="preserve"> </w:t>
      </w:r>
      <w:r w:rsidR="004C44F1" w:rsidRPr="00AD0DA2">
        <w:rPr>
          <w:rFonts w:ascii="Arial" w:hAnsi="Arial" w:cs="Arial"/>
        </w:rPr>
        <w:t>Refer</w:t>
      </w:r>
      <w:r w:rsidR="009A15F0" w:rsidRPr="00AD0DA2">
        <w:rPr>
          <w:rFonts w:ascii="Arial" w:hAnsi="Arial" w:cs="Arial"/>
        </w:rPr>
        <w:t xml:space="preserve"> </w:t>
      </w:r>
      <w:r w:rsidR="00023DEC" w:rsidRPr="00AD0DA2">
        <w:rPr>
          <w:rFonts w:ascii="Arial" w:hAnsi="Arial" w:cs="Arial"/>
          <w:b/>
          <w:bCs/>
        </w:rPr>
        <w:t>Last Page</w:t>
      </w:r>
      <w:r w:rsidR="009A15F0" w:rsidRPr="00AD0DA2">
        <w:rPr>
          <w:rFonts w:ascii="Arial" w:hAnsi="Arial" w:cs="Arial"/>
        </w:rPr>
        <w:t xml:space="preserve"> for </w:t>
      </w:r>
      <w:r w:rsidR="00D464FD" w:rsidRPr="00AD0DA2">
        <w:rPr>
          <w:rFonts w:ascii="Arial" w:hAnsi="Arial" w:cs="Arial"/>
        </w:rPr>
        <w:t xml:space="preserve">sample </w:t>
      </w:r>
      <w:r w:rsidR="00023DEC" w:rsidRPr="00AD0DA2">
        <w:rPr>
          <w:rFonts w:ascii="Arial" w:hAnsi="Arial" w:cs="Arial"/>
          <w:b/>
          <w:bCs/>
        </w:rPr>
        <w:t>Sprint Capacity Forecast</w:t>
      </w:r>
      <w:r w:rsidR="00023DEC" w:rsidRPr="00AD0DA2">
        <w:rPr>
          <w:rFonts w:ascii="Arial" w:hAnsi="Arial" w:cs="Arial"/>
        </w:rPr>
        <w:t xml:space="preserve"> in</w:t>
      </w:r>
      <w:r w:rsidR="009A15F0" w:rsidRPr="00AD0DA2">
        <w:rPr>
          <w:rFonts w:ascii="Arial" w:hAnsi="Arial" w:cs="Arial"/>
        </w:rPr>
        <w:t xml:space="preserve"> </w:t>
      </w:r>
      <w:r w:rsidR="00023DEC" w:rsidRPr="00AD0DA2">
        <w:rPr>
          <w:rFonts w:ascii="Arial" w:hAnsi="Arial" w:cs="Arial"/>
        </w:rPr>
        <w:t xml:space="preserve">Agile Delivery </w:t>
      </w:r>
      <w:r w:rsidR="009A15F0" w:rsidRPr="00AD0DA2">
        <w:rPr>
          <w:rFonts w:ascii="Arial" w:hAnsi="Arial" w:cs="Arial"/>
        </w:rPr>
        <w:t>Planning</w:t>
      </w:r>
      <w:r w:rsidR="002E4AEE" w:rsidRPr="00AD0DA2">
        <w:rPr>
          <w:rFonts w:ascii="Arial" w:hAnsi="Arial" w:cs="Arial"/>
        </w:rPr>
        <w:t>.</w:t>
      </w:r>
    </w:p>
    <w:p w14:paraId="3DFB0F3D" w14:textId="77777777" w:rsidR="007D240A" w:rsidRPr="00AD0DA2" w:rsidRDefault="007D240A" w:rsidP="00E42E71">
      <w:pPr>
        <w:rPr>
          <w:rFonts w:ascii="Arial" w:hAnsi="Arial" w:cs="Arial"/>
        </w:rPr>
      </w:pPr>
    </w:p>
    <w:p w14:paraId="63846BFA" w14:textId="77777777" w:rsidR="005B45F5" w:rsidRPr="00AD0DA2" w:rsidRDefault="005B45F5" w:rsidP="00E42E71">
      <w:pPr>
        <w:rPr>
          <w:rFonts w:ascii="Arial" w:hAnsi="Arial" w:cs="Arial"/>
          <w:b/>
          <w:bCs/>
        </w:rPr>
      </w:pPr>
      <w:r w:rsidRPr="00AD0DA2">
        <w:rPr>
          <w:rFonts w:ascii="Arial" w:hAnsi="Arial" w:cs="Arial"/>
          <w:b/>
          <w:bCs/>
        </w:rPr>
        <w:t>Tools used for distributed teams’ collaboration</w:t>
      </w:r>
    </w:p>
    <w:p w14:paraId="6A2F4756" w14:textId="77777777" w:rsidR="00D217AE" w:rsidRPr="00AD0DA2" w:rsidRDefault="00D217AE" w:rsidP="00E42E71">
      <w:pPr>
        <w:rPr>
          <w:rFonts w:ascii="Arial" w:hAnsi="Arial" w:cs="Arial"/>
        </w:rPr>
      </w:pPr>
      <w:r w:rsidRPr="00AD0DA2">
        <w:rPr>
          <w:rFonts w:ascii="Arial" w:hAnsi="Arial" w:cs="Arial"/>
        </w:rPr>
        <w:t>Klaxoon and miro</w:t>
      </w:r>
      <w:r w:rsidR="005B45F5" w:rsidRPr="00AD0DA2">
        <w:rPr>
          <w:rFonts w:ascii="Arial" w:hAnsi="Arial" w:cs="Arial"/>
        </w:rPr>
        <w:t xml:space="preserve"> were used for retrospective</w:t>
      </w:r>
      <w:r w:rsidRPr="00AD0DA2">
        <w:rPr>
          <w:rFonts w:ascii="Arial" w:hAnsi="Arial" w:cs="Arial"/>
        </w:rPr>
        <w:t xml:space="preserve"> remote team engagement </w:t>
      </w:r>
      <w:r w:rsidR="005B45F5" w:rsidRPr="00AD0DA2">
        <w:rPr>
          <w:rFonts w:ascii="Arial" w:hAnsi="Arial" w:cs="Arial"/>
        </w:rPr>
        <w:t>during discussions. Screen Sharing, Sprint review are conducted through WebEx and Microsoft teams. Relevant Network access and adaptors were in place before hand. This helped the PO, BA and Technology to collaborate well</w:t>
      </w:r>
      <w:r w:rsidR="002C3FFE" w:rsidRPr="00AD0DA2">
        <w:rPr>
          <w:rFonts w:ascii="Arial" w:hAnsi="Arial" w:cs="Arial"/>
        </w:rPr>
        <w:t>.</w:t>
      </w:r>
    </w:p>
    <w:p w14:paraId="1D310F47" w14:textId="34968620" w:rsidR="00A00698" w:rsidRDefault="00BF615E" w:rsidP="00E42E71">
      <w:pPr>
        <w:rPr>
          <w:rFonts w:ascii="Arial" w:hAnsi="Arial" w:cs="Arial"/>
        </w:rPr>
      </w:pPr>
      <w:r w:rsidRPr="00AD0DA2">
        <w:rPr>
          <w:rFonts w:ascii="Arial" w:hAnsi="Arial" w:cs="Arial"/>
        </w:rPr>
        <w:t>For non-</w:t>
      </w:r>
      <w:r w:rsidR="00833407" w:rsidRPr="00AD0DA2">
        <w:rPr>
          <w:rFonts w:ascii="Arial" w:hAnsi="Arial" w:cs="Arial"/>
        </w:rPr>
        <w:t>s</w:t>
      </w:r>
      <w:r w:rsidRPr="00AD0DA2">
        <w:rPr>
          <w:rFonts w:ascii="Arial" w:hAnsi="Arial" w:cs="Arial"/>
        </w:rPr>
        <w:t>ensitive information sharing, doodle</w:t>
      </w:r>
      <w:r w:rsidR="007E6407" w:rsidRPr="00AD0DA2">
        <w:rPr>
          <w:rFonts w:ascii="Arial" w:hAnsi="Arial" w:cs="Arial"/>
        </w:rPr>
        <w:t xml:space="preserve"> for non-sensitive information.</w:t>
      </w:r>
    </w:p>
    <w:p w14:paraId="0DA436FF" w14:textId="77777777" w:rsidR="00AD0DA2" w:rsidRPr="00AD0DA2" w:rsidRDefault="00AD0DA2" w:rsidP="00E42E71">
      <w:pPr>
        <w:rPr>
          <w:rFonts w:ascii="Arial" w:hAnsi="Arial" w:cs="Arial"/>
        </w:rPr>
      </w:pPr>
    </w:p>
    <w:p w14:paraId="7E23C6E5" w14:textId="77777777" w:rsidR="002C3FFE" w:rsidRPr="00AD0DA2" w:rsidRDefault="002C3FFE" w:rsidP="00E42E71">
      <w:pPr>
        <w:rPr>
          <w:rFonts w:ascii="Arial" w:hAnsi="Arial" w:cs="Arial"/>
        </w:rPr>
      </w:pPr>
      <w:r w:rsidRPr="00AD0DA2">
        <w:rPr>
          <w:rFonts w:ascii="Arial" w:hAnsi="Arial" w:cs="Arial"/>
          <w:b/>
          <w:bCs/>
        </w:rPr>
        <w:t>Conflict management</w:t>
      </w:r>
      <w:r w:rsidRPr="00AD0DA2">
        <w:rPr>
          <w:rFonts w:ascii="Arial" w:hAnsi="Arial" w:cs="Arial"/>
        </w:rPr>
        <w:t xml:space="preserve">: </w:t>
      </w:r>
    </w:p>
    <w:p w14:paraId="3D92308F" w14:textId="77777777" w:rsidR="002C3FFE" w:rsidRPr="00AD0DA2" w:rsidRDefault="002C3FFE" w:rsidP="00E42E71">
      <w:pPr>
        <w:rPr>
          <w:rFonts w:ascii="Arial" w:hAnsi="Arial" w:cs="Arial"/>
        </w:rPr>
      </w:pPr>
      <w:r w:rsidRPr="00AD0DA2">
        <w:rPr>
          <w:rFonts w:ascii="Arial" w:hAnsi="Arial" w:cs="Arial"/>
        </w:rPr>
        <w:t xml:space="preserve">It’s part of the journey in Agile transformation </w:t>
      </w:r>
      <w:r w:rsidR="00FD2229" w:rsidRPr="00AD0DA2">
        <w:rPr>
          <w:rFonts w:ascii="Arial" w:hAnsi="Arial" w:cs="Arial"/>
        </w:rPr>
        <w:t xml:space="preserve">and. In any delivery methodology </w:t>
      </w:r>
      <w:r w:rsidRPr="00AD0DA2">
        <w:rPr>
          <w:rFonts w:ascii="Arial" w:hAnsi="Arial" w:cs="Arial"/>
        </w:rPr>
        <w:t xml:space="preserve">as people come from different environment </w:t>
      </w:r>
      <w:r w:rsidR="00FD2229" w:rsidRPr="00AD0DA2">
        <w:rPr>
          <w:rFonts w:ascii="Arial" w:hAnsi="Arial" w:cs="Arial"/>
        </w:rPr>
        <w:t xml:space="preserve">and. Cultural backgrounds </w:t>
      </w:r>
      <w:r w:rsidRPr="00AD0DA2">
        <w:rPr>
          <w:rFonts w:ascii="Arial" w:hAnsi="Arial" w:cs="Arial"/>
        </w:rPr>
        <w:t xml:space="preserve">and want to put their view </w:t>
      </w:r>
      <w:r w:rsidR="00FD2229" w:rsidRPr="00AD0DA2">
        <w:rPr>
          <w:rFonts w:ascii="Arial" w:hAnsi="Arial" w:cs="Arial"/>
        </w:rPr>
        <w:t xml:space="preserve">in place </w:t>
      </w:r>
      <w:r w:rsidRPr="00AD0DA2">
        <w:rPr>
          <w:rFonts w:ascii="Arial" w:hAnsi="Arial" w:cs="Arial"/>
        </w:rPr>
        <w:t xml:space="preserve">always. But by promoting transparency and mutual respect </w:t>
      </w:r>
      <w:r w:rsidR="00E645CE" w:rsidRPr="00AD0DA2">
        <w:rPr>
          <w:rFonts w:ascii="Arial" w:hAnsi="Arial" w:cs="Arial"/>
        </w:rPr>
        <w:t xml:space="preserve">among the teams and IT leaders </w:t>
      </w:r>
      <w:r w:rsidR="00D11584" w:rsidRPr="00AD0DA2">
        <w:rPr>
          <w:rFonts w:ascii="Arial" w:hAnsi="Arial" w:cs="Arial"/>
        </w:rPr>
        <w:t xml:space="preserve">and </w:t>
      </w:r>
      <w:r w:rsidR="00FD2229" w:rsidRPr="00AD0DA2">
        <w:rPr>
          <w:rFonts w:ascii="Arial" w:hAnsi="Arial" w:cs="Arial"/>
        </w:rPr>
        <w:t>“G</w:t>
      </w:r>
      <w:r w:rsidR="00D11584" w:rsidRPr="00AD0DA2">
        <w:rPr>
          <w:rFonts w:ascii="Arial" w:hAnsi="Arial" w:cs="Arial"/>
        </w:rPr>
        <w:t xml:space="preserve">o and </w:t>
      </w:r>
      <w:r w:rsidR="00FD2229" w:rsidRPr="00AD0DA2">
        <w:rPr>
          <w:rFonts w:ascii="Arial" w:hAnsi="Arial" w:cs="Arial"/>
        </w:rPr>
        <w:t>S</w:t>
      </w:r>
      <w:r w:rsidR="00D11584" w:rsidRPr="00AD0DA2">
        <w:rPr>
          <w:rFonts w:ascii="Arial" w:hAnsi="Arial" w:cs="Arial"/>
        </w:rPr>
        <w:t>ee</w:t>
      </w:r>
      <w:r w:rsidR="00FD2229" w:rsidRPr="00AD0DA2">
        <w:rPr>
          <w:rFonts w:ascii="Arial" w:hAnsi="Arial" w:cs="Arial"/>
        </w:rPr>
        <w:t>”</w:t>
      </w:r>
      <w:r w:rsidR="00D11584" w:rsidRPr="00AD0DA2">
        <w:rPr>
          <w:rFonts w:ascii="Arial" w:hAnsi="Arial" w:cs="Arial"/>
        </w:rPr>
        <w:t xml:space="preserve"> sessions with IT management once in 2-weeks </w:t>
      </w:r>
      <w:r w:rsidR="00E645CE" w:rsidRPr="00AD0DA2">
        <w:rPr>
          <w:rFonts w:ascii="Arial" w:hAnsi="Arial" w:cs="Arial"/>
        </w:rPr>
        <w:t>and enforcing that there is one common objective everyone is working for</w:t>
      </w:r>
      <w:r w:rsidR="00D11584" w:rsidRPr="00AD0DA2">
        <w:rPr>
          <w:rFonts w:ascii="Arial" w:hAnsi="Arial" w:cs="Arial"/>
        </w:rPr>
        <w:t>,</w:t>
      </w:r>
      <w:r w:rsidR="00E645CE" w:rsidRPr="00AD0DA2">
        <w:rPr>
          <w:rFonts w:ascii="Arial" w:hAnsi="Arial" w:cs="Arial"/>
        </w:rPr>
        <w:t xml:space="preserve"> </w:t>
      </w:r>
      <w:r w:rsidRPr="00AD0DA2">
        <w:rPr>
          <w:rFonts w:ascii="Arial" w:hAnsi="Arial" w:cs="Arial"/>
        </w:rPr>
        <w:t>lesson the conflict</w:t>
      </w:r>
      <w:r w:rsidR="00FD2229" w:rsidRPr="00AD0DA2">
        <w:rPr>
          <w:rFonts w:ascii="Arial" w:hAnsi="Arial" w:cs="Arial"/>
        </w:rPr>
        <w:t xml:space="preserve"> across the program</w:t>
      </w:r>
      <w:r w:rsidR="00E645CE" w:rsidRPr="00AD0DA2">
        <w:rPr>
          <w:rFonts w:ascii="Arial" w:hAnsi="Arial" w:cs="Arial"/>
        </w:rPr>
        <w:t>.</w:t>
      </w:r>
    </w:p>
    <w:p w14:paraId="2C5DB10C" w14:textId="77777777" w:rsidR="00E606CB" w:rsidRPr="00AD0DA2" w:rsidRDefault="00E606CB" w:rsidP="00E42E71">
      <w:pPr>
        <w:rPr>
          <w:rFonts w:ascii="Arial" w:hAnsi="Arial" w:cs="Arial"/>
        </w:rPr>
      </w:pPr>
    </w:p>
    <w:p w14:paraId="215DDDB2" w14:textId="77777777" w:rsidR="002C333A" w:rsidRPr="00AD0DA2" w:rsidRDefault="00E606CB" w:rsidP="00E42E71">
      <w:pPr>
        <w:rPr>
          <w:rFonts w:ascii="Arial" w:hAnsi="Arial" w:cs="Arial"/>
        </w:rPr>
      </w:pPr>
      <w:r w:rsidRPr="00AD0DA2">
        <w:rPr>
          <w:rFonts w:ascii="Arial" w:hAnsi="Arial" w:cs="Arial"/>
        </w:rPr>
        <w:t xml:space="preserve">One of the crucial </w:t>
      </w:r>
      <w:r w:rsidR="002C333A" w:rsidRPr="00AD0DA2">
        <w:rPr>
          <w:rFonts w:ascii="Arial" w:hAnsi="Arial" w:cs="Arial"/>
        </w:rPr>
        <w:t xml:space="preserve">Conflict </w:t>
      </w:r>
      <w:r w:rsidRPr="00AD0DA2">
        <w:rPr>
          <w:rFonts w:ascii="Arial" w:hAnsi="Arial" w:cs="Arial"/>
        </w:rPr>
        <w:t xml:space="preserve">was on </w:t>
      </w:r>
      <w:r w:rsidR="002C333A" w:rsidRPr="00AD0DA2">
        <w:rPr>
          <w:rFonts w:ascii="Arial" w:hAnsi="Arial" w:cs="Arial"/>
        </w:rPr>
        <w:t>Production Support teams and Development teams</w:t>
      </w:r>
      <w:r w:rsidRPr="00AD0DA2">
        <w:rPr>
          <w:rFonts w:ascii="Arial" w:hAnsi="Arial" w:cs="Arial"/>
        </w:rPr>
        <w:t>.</w:t>
      </w:r>
      <w:r w:rsidR="002C333A" w:rsidRPr="00AD0DA2">
        <w:rPr>
          <w:rFonts w:ascii="Arial" w:hAnsi="Arial" w:cs="Arial"/>
        </w:rPr>
        <w:t xml:space="preserve"> </w:t>
      </w:r>
      <w:r w:rsidRPr="00AD0DA2">
        <w:rPr>
          <w:rFonts w:ascii="Arial" w:hAnsi="Arial" w:cs="Arial"/>
        </w:rPr>
        <w:t>It was</w:t>
      </w:r>
      <w:r w:rsidR="002C333A" w:rsidRPr="00AD0DA2">
        <w:rPr>
          <w:rFonts w:ascii="Arial" w:hAnsi="Arial" w:cs="Arial"/>
        </w:rPr>
        <w:t xml:space="preserve"> well handled by giving them autonomy to come out with a schedule on rotation basis</w:t>
      </w:r>
      <w:r w:rsidRPr="00AD0DA2">
        <w:rPr>
          <w:rFonts w:ascii="Arial" w:hAnsi="Arial" w:cs="Arial"/>
        </w:rPr>
        <w:t>,</w:t>
      </w:r>
      <w:r w:rsidR="002C333A" w:rsidRPr="00AD0DA2">
        <w:rPr>
          <w:rFonts w:ascii="Arial" w:hAnsi="Arial" w:cs="Arial"/>
        </w:rPr>
        <w:t xml:space="preserve"> resolved the issue</w:t>
      </w:r>
      <w:r w:rsidRPr="00AD0DA2">
        <w:rPr>
          <w:rFonts w:ascii="Arial" w:hAnsi="Arial" w:cs="Arial"/>
        </w:rPr>
        <w:t xml:space="preserve"> smoothly</w:t>
      </w:r>
      <w:r w:rsidR="002C333A" w:rsidRPr="00AD0DA2">
        <w:rPr>
          <w:rFonts w:ascii="Arial" w:hAnsi="Arial" w:cs="Arial"/>
        </w:rPr>
        <w:t>. Other conflicts were handled gracefully depending on the issues and situations.</w:t>
      </w:r>
    </w:p>
    <w:p w14:paraId="290EC251" w14:textId="77777777" w:rsidR="007A32EE" w:rsidRPr="00AD0DA2" w:rsidRDefault="00E160E2" w:rsidP="00E160E2">
      <w:pPr>
        <w:rPr>
          <w:rFonts w:ascii="Arial" w:hAnsi="Arial" w:cs="Arial"/>
        </w:rPr>
      </w:pPr>
      <w:r w:rsidRPr="00AD0DA2">
        <w:rPr>
          <w:rFonts w:ascii="Arial" w:hAnsi="Arial" w:cs="Arial"/>
        </w:rPr>
        <w:t>Agile Methodology never failed. But People failed in implementing the methodology. Every mistake is not a failure</w:t>
      </w:r>
      <w:r w:rsidR="00B65956" w:rsidRPr="00AD0DA2">
        <w:rPr>
          <w:rFonts w:ascii="Arial" w:hAnsi="Arial" w:cs="Arial"/>
        </w:rPr>
        <w:t xml:space="preserve"> in agile</w:t>
      </w:r>
      <w:r w:rsidRPr="00AD0DA2">
        <w:rPr>
          <w:rFonts w:ascii="Arial" w:hAnsi="Arial" w:cs="Arial"/>
        </w:rPr>
        <w:t xml:space="preserve">, but </w:t>
      </w:r>
      <w:r w:rsidR="00B65956" w:rsidRPr="00AD0DA2">
        <w:rPr>
          <w:rFonts w:ascii="Arial" w:hAnsi="Arial" w:cs="Arial"/>
        </w:rPr>
        <w:t xml:space="preserve">it’s </w:t>
      </w:r>
      <w:r w:rsidRPr="00AD0DA2">
        <w:rPr>
          <w:rFonts w:ascii="Arial" w:hAnsi="Arial" w:cs="Arial"/>
        </w:rPr>
        <w:t>a new lesson</w:t>
      </w:r>
      <w:r w:rsidR="00B65956" w:rsidRPr="00AD0DA2">
        <w:rPr>
          <w:rFonts w:ascii="Arial" w:hAnsi="Arial" w:cs="Arial"/>
        </w:rPr>
        <w:t xml:space="preserve"> for improvement</w:t>
      </w:r>
      <w:r w:rsidRPr="00AD0DA2">
        <w:rPr>
          <w:rFonts w:ascii="Arial" w:hAnsi="Arial" w:cs="Arial"/>
        </w:rPr>
        <w:t xml:space="preserve">. </w:t>
      </w:r>
    </w:p>
    <w:p w14:paraId="3641704C" w14:textId="77777777" w:rsidR="00B762C4" w:rsidRPr="00AD0DA2" w:rsidRDefault="00B762C4" w:rsidP="00E160E2">
      <w:pPr>
        <w:rPr>
          <w:rFonts w:ascii="Arial" w:hAnsi="Arial" w:cs="Arial"/>
        </w:rPr>
      </w:pPr>
    </w:p>
    <w:p w14:paraId="077DE968" w14:textId="77777777" w:rsidR="00B762C4" w:rsidRPr="00AD0DA2" w:rsidRDefault="00B762C4" w:rsidP="00E160E2">
      <w:pPr>
        <w:rPr>
          <w:rFonts w:ascii="Arial" w:hAnsi="Arial" w:cs="Arial"/>
          <w:b/>
          <w:bCs/>
        </w:rPr>
      </w:pPr>
      <w:r w:rsidRPr="00AD0DA2">
        <w:rPr>
          <w:rFonts w:ascii="Arial" w:hAnsi="Arial" w:cs="Arial"/>
          <w:b/>
          <w:bCs/>
        </w:rPr>
        <w:t xml:space="preserve">Technologies used during </w:t>
      </w:r>
      <w:r w:rsidR="00812D41" w:rsidRPr="00AD0DA2">
        <w:rPr>
          <w:rFonts w:ascii="Arial" w:hAnsi="Arial" w:cs="Arial"/>
          <w:b/>
          <w:bCs/>
        </w:rPr>
        <w:t>different</w:t>
      </w:r>
      <w:r w:rsidRPr="00AD0DA2">
        <w:rPr>
          <w:rFonts w:ascii="Arial" w:hAnsi="Arial" w:cs="Arial"/>
          <w:b/>
          <w:bCs/>
        </w:rPr>
        <w:t xml:space="preserve"> Projects:</w:t>
      </w:r>
    </w:p>
    <w:p w14:paraId="046FED70" w14:textId="77777777" w:rsidR="00B762C4" w:rsidRPr="00AD0DA2" w:rsidRDefault="00B762C4" w:rsidP="00E160E2">
      <w:pPr>
        <w:rPr>
          <w:rFonts w:ascii="Arial" w:hAnsi="Arial" w:cs="Arial"/>
        </w:rPr>
      </w:pPr>
      <w:r w:rsidRPr="00AD0DA2">
        <w:rPr>
          <w:rFonts w:ascii="Arial" w:hAnsi="Arial" w:cs="Arial"/>
        </w:rPr>
        <w:t>Java, Spring boot, TIBCO, micro services</w:t>
      </w:r>
      <w:r w:rsidR="00180B28" w:rsidRPr="00AD0DA2">
        <w:rPr>
          <w:rFonts w:ascii="Arial" w:hAnsi="Arial" w:cs="Arial"/>
        </w:rPr>
        <w:t xml:space="preserve"> using Java and Golang</w:t>
      </w:r>
      <w:r w:rsidRPr="00AD0DA2">
        <w:rPr>
          <w:rFonts w:ascii="Arial" w:hAnsi="Arial" w:cs="Arial"/>
        </w:rPr>
        <w:t>, Android Native, iOS Native, Angular, Golang, Elastic search, flink, Kafka, CEP Rules (Complex Event Processing), Elastic Search, Minio (S3), Azure APIs, Data Science, Data Analytics for Heat Maps</w:t>
      </w:r>
      <w:r w:rsidR="00BA0172" w:rsidRPr="00AD0DA2">
        <w:rPr>
          <w:rFonts w:ascii="Arial" w:hAnsi="Arial" w:cs="Arial"/>
        </w:rPr>
        <w:t>.</w:t>
      </w:r>
    </w:p>
    <w:p w14:paraId="54F48D12" w14:textId="77777777" w:rsidR="007374F2" w:rsidRPr="00AD0DA2" w:rsidRDefault="007374F2" w:rsidP="00A1262F">
      <w:pPr>
        <w:jc w:val="both"/>
        <w:rPr>
          <w:rFonts w:ascii="Arial" w:eastAsia="Batang" w:hAnsi="Arial" w:cs="Arial"/>
        </w:rPr>
      </w:pPr>
    </w:p>
    <w:p w14:paraId="44D4CBE6" w14:textId="77777777" w:rsidR="002013C3" w:rsidRPr="00AD0DA2" w:rsidRDefault="002013C3" w:rsidP="00A1262F">
      <w:pPr>
        <w:jc w:val="both"/>
        <w:rPr>
          <w:rFonts w:ascii="Arial" w:eastAsia="Batang" w:hAnsi="Arial" w:cs="Arial"/>
        </w:rPr>
      </w:pPr>
    </w:p>
    <w:p w14:paraId="329F00A9" w14:textId="77777777" w:rsidR="00676F50" w:rsidRPr="00AD0DA2" w:rsidRDefault="00B51257" w:rsidP="00B51257">
      <w:pPr>
        <w:rPr>
          <w:rFonts w:ascii="Arial" w:hAnsi="Arial" w:cs="Arial"/>
          <w:b/>
          <w:caps/>
        </w:rPr>
      </w:pPr>
      <w:r w:rsidRPr="00AD0DA2">
        <w:rPr>
          <w:rFonts w:ascii="Arial" w:hAnsi="Arial" w:cs="Arial"/>
          <w:b/>
          <w:caps/>
        </w:rPr>
        <w:t>Professional Experience</w:t>
      </w:r>
      <w:r w:rsidRPr="00AD0DA2">
        <w:rPr>
          <w:rFonts w:ascii="Arial" w:hAnsi="Arial" w:cs="Arial"/>
          <w:b/>
          <w:caps/>
        </w:rPr>
        <w:tab/>
      </w:r>
    </w:p>
    <w:p w14:paraId="18E91F86" w14:textId="77777777" w:rsidR="00B51257" w:rsidRPr="00AD0DA2" w:rsidRDefault="00B51257" w:rsidP="00B51257">
      <w:pPr>
        <w:rPr>
          <w:rFonts w:ascii="Arial" w:hAnsi="Arial" w:cs="Arial"/>
          <w:b/>
        </w:rPr>
      </w:pPr>
      <w:r w:rsidRPr="00AD0DA2">
        <w:rPr>
          <w:rFonts w:ascii="Arial" w:hAnsi="Arial" w:cs="Arial"/>
          <w:b/>
          <w:caps/>
        </w:rPr>
        <w:tab/>
      </w:r>
      <w:r w:rsidRPr="00AD0DA2">
        <w:rPr>
          <w:rFonts w:ascii="Arial" w:hAnsi="Arial" w:cs="Arial"/>
          <w:b/>
          <w:caps/>
        </w:rPr>
        <w:tab/>
      </w:r>
      <w:r w:rsidRPr="00AD0DA2">
        <w:rPr>
          <w:rFonts w:ascii="Arial" w:hAnsi="Arial" w:cs="Arial"/>
          <w:b/>
          <w:caps/>
        </w:rPr>
        <w:tab/>
      </w:r>
      <w:r w:rsidRPr="00AD0DA2">
        <w:rPr>
          <w:rFonts w:ascii="Arial" w:hAnsi="Arial" w:cs="Arial"/>
          <w:b/>
          <w:caps/>
        </w:rPr>
        <w:tab/>
      </w:r>
      <w:r w:rsidRPr="00AD0DA2">
        <w:rPr>
          <w:rFonts w:ascii="Arial" w:hAnsi="Arial" w:cs="Arial"/>
          <w:b/>
          <w:caps/>
        </w:rPr>
        <w:tab/>
      </w:r>
      <w:r w:rsidRPr="00AD0DA2">
        <w:rPr>
          <w:rFonts w:ascii="Arial" w:hAnsi="Arial" w:cs="Arial"/>
          <w:b/>
          <w:caps/>
        </w:rPr>
        <w:tab/>
      </w:r>
    </w:p>
    <w:p w14:paraId="426B2023" w14:textId="77777777" w:rsidR="000D6F6A" w:rsidRPr="00AD0DA2" w:rsidRDefault="000D6F6A" w:rsidP="00B51257">
      <w:pPr>
        <w:rPr>
          <w:rFonts w:ascii="Arial" w:hAnsi="Arial" w:cs="Arial"/>
          <w:b/>
        </w:rPr>
      </w:pPr>
      <w:bookmarkStart w:id="3" w:name="_Hlk43714301"/>
      <w:r w:rsidRPr="00AD0DA2">
        <w:rPr>
          <w:rFonts w:ascii="Arial" w:hAnsi="Arial" w:cs="Arial"/>
          <w:b/>
        </w:rPr>
        <w:t>Manager – Agile Delivery (Scrum Master)</w:t>
      </w:r>
      <w:r w:rsidR="00E31BEE" w:rsidRPr="00AD0DA2">
        <w:rPr>
          <w:rFonts w:ascii="Arial" w:hAnsi="Arial" w:cs="Arial"/>
          <w:b/>
        </w:rPr>
        <w:t xml:space="preserve"> </w:t>
      </w:r>
      <w:bookmarkEnd w:id="3"/>
      <w:r w:rsidR="00E367E5" w:rsidRPr="00AD0DA2">
        <w:rPr>
          <w:rFonts w:ascii="Arial" w:hAnsi="Arial" w:cs="Arial"/>
          <w:b/>
        </w:rPr>
        <w:t xml:space="preserve">– </w:t>
      </w:r>
      <w:bookmarkStart w:id="4" w:name="_Hlk43714289"/>
      <w:r w:rsidR="00E367E5" w:rsidRPr="00AD0DA2">
        <w:rPr>
          <w:rFonts w:ascii="Arial" w:hAnsi="Arial" w:cs="Arial"/>
          <w:b/>
        </w:rPr>
        <w:t xml:space="preserve">THALES </w:t>
      </w:r>
      <w:r w:rsidR="00122C02" w:rsidRPr="00AD0DA2">
        <w:rPr>
          <w:rFonts w:ascii="Arial" w:hAnsi="Arial" w:cs="Arial"/>
          <w:b/>
        </w:rPr>
        <w:t>Solutions</w:t>
      </w:r>
      <w:bookmarkEnd w:id="4"/>
      <w:r w:rsidR="00122C02" w:rsidRPr="00AD0DA2">
        <w:rPr>
          <w:rFonts w:ascii="Arial" w:hAnsi="Arial" w:cs="Arial"/>
          <w:b/>
        </w:rPr>
        <w:t xml:space="preserve"> </w:t>
      </w:r>
      <w:r w:rsidR="00E31BEE" w:rsidRPr="00AD0DA2">
        <w:rPr>
          <w:rFonts w:ascii="Arial" w:hAnsi="Arial" w:cs="Arial"/>
          <w:b/>
        </w:rPr>
        <w:t>– Sep-2019 to Till Date</w:t>
      </w:r>
    </w:p>
    <w:p w14:paraId="22BCAAFE" w14:textId="77777777" w:rsidR="000D6F6A" w:rsidRPr="00AD0DA2" w:rsidRDefault="000D6F6A" w:rsidP="00B367B1">
      <w:pPr>
        <w:numPr>
          <w:ilvl w:val="0"/>
          <w:numId w:val="14"/>
        </w:numPr>
        <w:ind w:left="360"/>
        <w:rPr>
          <w:rFonts w:ascii="Arial" w:hAnsi="Arial" w:cs="Arial"/>
        </w:rPr>
      </w:pPr>
      <w:r w:rsidRPr="00AD0DA2">
        <w:rPr>
          <w:rFonts w:ascii="Arial" w:hAnsi="Arial" w:cs="Arial"/>
        </w:rPr>
        <w:t>Working on an</w:t>
      </w:r>
      <w:r w:rsidR="004F4A1E" w:rsidRPr="00AD0DA2">
        <w:rPr>
          <w:rFonts w:ascii="Arial" w:hAnsi="Arial" w:cs="Arial"/>
        </w:rPr>
        <w:t xml:space="preserve"> I</w:t>
      </w:r>
      <w:r w:rsidR="00D87262" w:rsidRPr="00AD0DA2">
        <w:rPr>
          <w:rFonts w:ascii="Arial" w:hAnsi="Arial" w:cs="Arial"/>
        </w:rPr>
        <w:t>nnovative</w:t>
      </w:r>
      <w:r w:rsidR="004F4A1E" w:rsidRPr="00AD0DA2">
        <w:rPr>
          <w:rFonts w:ascii="Arial" w:hAnsi="Arial" w:cs="Arial"/>
        </w:rPr>
        <w:t xml:space="preserve"> projects that governs Smart cities and help various </w:t>
      </w:r>
      <w:r w:rsidR="003049D7" w:rsidRPr="00AD0DA2">
        <w:rPr>
          <w:rFonts w:ascii="Arial" w:hAnsi="Arial" w:cs="Arial"/>
        </w:rPr>
        <w:t>organizations to</w:t>
      </w:r>
      <w:r w:rsidR="004F4A1E" w:rsidRPr="00AD0DA2">
        <w:rPr>
          <w:rFonts w:ascii="Arial" w:hAnsi="Arial" w:cs="Arial"/>
        </w:rPr>
        <w:t xml:space="preserve"> manage different problems of humanity</w:t>
      </w:r>
    </w:p>
    <w:p w14:paraId="3AF8A8AB" w14:textId="77777777" w:rsidR="002728F2" w:rsidRPr="00AD0DA2" w:rsidRDefault="002728F2" w:rsidP="00B367B1">
      <w:pPr>
        <w:rPr>
          <w:rFonts w:ascii="Arial" w:hAnsi="Arial" w:cs="Arial"/>
        </w:rPr>
      </w:pPr>
    </w:p>
    <w:p w14:paraId="706B6C27" w14:textId="77777777" w:rsidR="003049D7" w:rsidRPr="00AD0DA2" w:rsidRDefault="000376A6" w:rsidP="00B367B1">
      <w:pPr>
        <w:rPr>
          <w:rFonts w:ascii="Arial" w:hAnsi="Arial" w:cs="Arial"/>
        </w:rPr>
      </w:pPr>
      <w:r w:rsidRPr="00AD0DA2">
        <w:rPr>
          <w:rFonts w:ascii="Arial" w:hAnsi="Arial" w:cs="Arial"/>
        </w:rPr>
        <w:t xml:space="preserve">Roles </w:t>
      </w:r>
      <w:r w:rsidR="003049D7" w:rsidRPr="00AD0DA2">
        <w:rPr>
          <w:rFonts w:ascii="Arial" w:hAnsi="Arial" w:cs="Arial"/>
        </w:rPr>
        <w:t>and Responsibilities:</w:t>
      </w:r>
    </w:p>
    <w:p w14:paraId="642111AC" w14:textId="77777777" w:rsidR="00720A09" w:rsidRPr="00AD0DA2" w:rsidRDefault="002728F2" w:rsidP="00B367B1">
      <w:pPr>
        <w:numPr>
          <w:ilvl w:val="0"/>
          <w:numId w:val="14"/>
        </w:numPr>
        <w:ind w:left="360"/>
        <w:rPr>
          <w:rFonts w:ascii="Arial" w:hAnsi="Arial" w:cs="Arial"/>
        </w:rPr>
      </w:pPr>
      <w:bookmarkStart w:id="5" w:name="_Hlk43714330"/>
      <w:r w:rsidRPr="00AD0DA2">
        <w:rPr>
          <w:rFonts w:ascii="Arial" w:hAnsi="Arial" w:cs="Arial"/>
        </w:rPr>
        <w:t xml:space="preserve">Facilitate to define </w:t>
      </w:r>
      <w:r w:rsidR="007F3905" w:rsidRPr="00AD0DA2">
        <w:rPr>
          <w:rFonts w:ascii="Arial" w:hAnsi="Arial" w:cs="Arial"/>
        </w:rPr>
        <w:t xml:space="preserve">Problem and Scope </w:t>
      </w:r>
      <w:r w:rsidR="006B337D" w:rsidRPr="00AD0DA2">
        <w:rPr>
          <w:rFonts w:ascii="Arial" w:hAnsi="Arial" w:cs="Arial"/>
        </w:rPr>
        <w:t>Definition: -</w:t>
      </w:r>
      <w:r w:rsidR="007F3905" w:rsidRPr="00AD0DA2">
        <w:rPr>
          <w:rFonts w:ascii="Arial" w:hAnsi="Arial" w:cs="Arial"/>
        </w:rPr>
        <w:t xml:space="preserve"> • Work with </w:t>
      </w:r>
      <w:r w:rsidR="0014701F" w:rsidRPr="00AD0DA2">
        <w:rPr>
          <w:rFonts w:ascii="Arial" w:hAnsi="Arial" w:cs="Arial"/>
        </w:rPr>
        <w:t xml:space="preserve">business </w:t>
      </w:r>
      <w:r w:rsidR="004E67DC" w:rsidRPr="00AD0DA2">
        <w:rPr>
          <w:rFonts w:ascii="Arial" w:hAnsi="Arial" w:cs="Arial"/>
        </w:rPr>
        <w:t>team</w:t>
      </w:r>
      <w:r w:rsidR="007F3905" w:rsidRPr="00AD0DA2">
        <w:rPr>
          <w:rFonts w:ascii="Arial" w:hAnsi="Arial" w:cs="Arial"/>
        </w:rPr>
        <w:t xml:space="preserve"> to fully estimate scope and plan project accordingly with multiple cycles</w:t>
      </w:r>
    </w:p>
    <w:bookmarkEnd w:id="5"/>
    <w:p w14:paraId="63AFD6EA" w14:textId="77777777" w:rsidR="00F325E1" w:rsidRPr="00AD0DA2" w:rsidRDefault="00F325E1" w:rsidP="00B367B1">
      <w:pPr>
        <w:numPr>
          <w:ilvl w:val="0"/>
          <w:numId w:val="14"/>
        </w:numPr>
        <w:ind w:left="360"/>
        <w:rPr>
          <w:rFonts w:ascii="Arial" w:hAnsi="Arial" w:cs="Arial"/>
        </w:rPr>
      </w:pPr>
      <w:r w:rsidRPr="00AD0DA2">
        <w:rPr>
          <w:rFonts w:ascii="Arial" w:hAnsi="Arial" w:cs="Arial"/>
        </w:rPr>
        <w:t xml:space="preserve">Facilitate workshop to form </w:t>
      </w:r>
      <w:r w:rsidR="00802013" w:rsidRPr="00AD0DA2">
        <w:rPr>
          <w:rFonts w:ascii="Arial" w:hAnsi="Arial" w:cs="Arial"/>
        </w:rPr>
        <w:t xml:space="preserve">Customer Journey and Story Mapping </w:t>
      </w:r>
    </w:p>
    <w:p w14:paraId="6BD4AA45" w14:textId="77777777" w:rsidR="00802013" w:rsidRPr="00AD0DA2" w:rsidRDefault="00F325E1" w:rsidP="00B367B1">
      <w:pPr>
        <w:numPr>
          <w:ilvl w:val="0"/>
          <w:numId w:val="14"/>
        </w:numPr>
        <w:ind w:left="360"/>
        <w:rPr>
          <w:rFonts w:ascii="Arial" w:hAnsi="Arial" w:cs="Arial"/>
        </w:rPr>
      </w:pPr>
      <w:r w:rsidRPr="00AD0DA2">
        <w:rPr>
          <w:rFonts w:ascii="Arial" w:hAnsi="Arial" w:cs="Arial"/>
        </w:rPr>
        <w:t xml:space="preserve">Build </w:t>
      </w:r>
      <w:r w:rsidR="00802013" w:rsidRPr="00AD0DA2">
        <w:rPr>
          <w:rFonts w:ascii="Arial" w:hAnsi="Arial" w:cs="Arial"/>
        </w:rPr>
        <w:t>a communication matrix for resolution and guidance.</w:t>
      </w:r>
    </w:p>
    <w:p w14:paraId="5894FC0C" w14:textId="77777777" w:rsidR="00802013" w:rsidRPr="00AD0DA2" w:rsidRDefault="00802013" w:rsidP="00B367B1">
      <w:pPr>
        <w:numPr>
          <w:ilvl w:val="0"/>
          <w:numId w:val="14"/>
        </w:numPr>
        <w:ind w:left="360"/>
        <w:rPr>
          <w:rFonts w:ascii="Arial" w:hAnsi="Arial" w:cs="Arial"/>
        </w:rPr>
      </w:pPr>
      <w:r w:rsidRPr="00AD0DA2">
        <w:rPr>
          <w:rFonts w:ascii="Arial" w:hAnsi="Arial" w:cs="Arial"/>
        </w:rPr>
        <w:t>Help Business / PO to build a healthy Product Backlog for multiple iterations</w:t>
      </w:r>
      <w:r w:rsidR="009F314F" w:rsidRPr="00AD0DA2">
        <w:rPr>
          <w:rFonts w:ascii="Arial" w:hAnsi="Arial" w:cs="Arial"/>
        </w:rPr>
        <w:t xml:space="preserve"> with data analytics </w:t>
      </w:r>
      <w:r w:rsidR="004E67DC" w:rsidRPr="00AD0DA2">
        <w:rPr>
          <w:rFonts w:ascii="Arial" w:hAnsi="Arial" w:cs="Arial"/>
        </w:rPr>
        <w:t>requirements</w:t>
      </w:r>
      <w:r w:rsidR="009F314F" w:rsidRPr="00AD0DA2">
        <w:rPr>
          <w:rFonts w:ascii="Arial" w:hAnsi="Arial" w:cs="Arial"/>
        </w:rPr>
        <w:t xml:space="preserve"> in place for every feature</w:t>
      </w:r>
      <w:r w:rsidR="00986F2F" w:rsidRPr="00AD0DA2">
        <w:rPr>
          <w:rFonts w:ascii="Arial" w:hAnsi="Arial" w:cs="Arial"/>
        </w:rPr>
        <w:t xml:space="preserve"> for better UI/UX implementation</w:t>
      </w:r>
    </w:p>
    <w:p w14:paraId="66963040" w14:textId="77777777" w:rsidR="00802013" w:rsidRPr="00AD0DA2" w:rsidRDefault="00802013" w:rsidP="00B367B1">
      <w:pPr>
        <w:numPr>
          <w:ilvl w:val="0"/>
          <w:numId w:val="14"/>
        </w:numPr>
        <w:ind w:left="360"/>
        <w:rPr>
          <w:rFonts w:ascii="Arial" w:hAnsi="Arial" w:cs="Arial"/>
        </w:rPr>
      </w:pPr>
      <w:r w:rsidRPr="00AD0DA2">
        <w:rPr>
          <w:rFonts w:ascii="Arial" w:hAnsi="Arial" w:cs="Arial"/>
        </w:rPr>
        <w:t>Coach the teams</w:t>
      </w:r>
      <w:r w:rsidR="00F325E1" w:rsidRPr="00AD0DA2">
        <w:rPr>
          <w:rFonts w:ascii="Arial" w:hAnsi="Arial" w:cs="Arial"/>
        </w:rPr>
        <w:t xml:space="preserve"> to form a</w:t>
      </w:r>
      <w:r w:rsidRPr="00AD0DA2">
        <w:rPr>
          <w:rFonts w:ascii="Arial" w:hAnsi="Arial" w:cs="Arial"/>
        </w:rPr>
        <w:t xml:space="preserve"> </w:t>
      </w:r>
      <w:r w:rsidR="00880ABE" w:rsidRPr="00AD0DA2">
        <w:rPr>
          <w:rFonts w:ascii="Arial" w:hAnsi="Arial" w:cs="Arial"/>
        </w:rPr>
        <w:t>relative e</w:t>
      </w:r>
      <w:r w:rsidRPr="00AD0DA2">
        <w:rPr>
          <w:rFonts w:ascii="Arial" w:hAnsi="Arial" w:cs="Arial"/>
        </w:rPr>
        <w:t>stimation scale and get the agreement from B</w:t>
      </w:r>
      <w:r w:rsidR="00F325E1" w:rsidRPr="00AD0DA2">
        <w:rPr>
          <w:rFonts w:ascii="Arial" w:hAnsi="Arial" w:cs="Arial"/>
        </w:rPr>
        <w:t>usiness by translating</w:t>
      </w:r>
      <w:r w:rsidRPr="00AD0DA2">
        <w:rPr>
          <w:rFonts w:ascii="Arial" w:hAnsi="Arial" w:cs="Arial"/>
        </w:rPr>
        <w:t xml:space="preserve"> the story points into understanding in terms of man-days</w:t>
      </w:r>
      <w:r w:rsidR="006B337D" w:rsidRPr="00AD0DA2">
        <w:rPr>
          <w:rFonts w:ascii="Arial" w:hAnsi="Arial" w:cs="Arial"/>
        </w:rPr>
        <w:t xml:space="preserve"> for better collaboration</w:t>
      </w:r>
    </w:p>
    <w:p w14:paraId="2AC5E390" w14:textId="77777777" w:rsidR="00802013" w:rsidRPr="00AD0DA2" w:rsidRDefault="00802013" w:rsidP="00B367B1">
      <w:pPr>
        <w:numPr>
          <w:ilvl w:val="0"/>
          <w:numId w:val="14"/>
        </w:numPr>
        <w:ind w:left="360"/>
        <w:rPr>
          <w:rFonts w:ascii="Arial" w:hAnsi="Arial" w:cs="Arial"/>
        </w:rPr>
      </w:pPr>
      <w:bookmarkStart w:id="6" w:name="_Hlk43714465"/>
      <w:r w:rsidRPr="00AD0DA2">
        <w:rPr>
          <w:rFonts w:ascii="Arial" w:hAnsi="Arial" w:cs="Arial"/>
        </w:rPr>
        <w:t>Coach both business and Scrum teams for Defect management strategies and resolution</w:t>
      </w:r>
      <w:r w:rsidR="00F325E1" w:rsidRPr="00AD0DA2">
        <w:rPr>
          <w:rFonts w:ascii="Arial" w:hAnsi="Arial" w:cs="Arial"/>
        </w:rPr>
        <w:t xml:space="preserve"> in Agile.</w:t>
      </w:r>
    </w:p>
    <w:p w14:paraId="04B7DCC3" w14:textId="77777777" w:rsidR="00374AB1" w:rsidRPr="00AD0DA2" w:rsidRDefault="00374AB1" w:rsidP="00B367B1">
      <w:pPr>
        <w:numPr>
          <w:ilvl w:val="0"/>
          <w:numId w:val="14"/>
        </w:numPr>
        <w:ind w:left="360"/>
        <w:rPr>
          <w:rFonts w:ascii="Arial" w:hAnsi="Arial" w:cs="Arial"/>
        </w:rPr>
      </w:pPr>
      <w:r w:rsidRPr="00AD0DA2">
        <w:rPr>
          <w:rFonts w:ascii="Arial" w:hAnsi="Arial" w:cs="Arial"/>
        </w:rPr>
        <w:t>Guide</w:t>
      </w:r>
      <w:r w:rsidR="00E31BEE" w:rsidRPr="00AD0DA2">
        <w:rPr>
          <w:rFonts w:ascii="Arial" w:hAnsi="Arial" w:cs="Arial"/>
        </w:rPr>
        <w:t xml:space="preserve"> and</w:t>
      </w:r>
      <w:r w:rsidRPr="00AD0DA2">
        <w:rPr>
          <w:rFonts w:ascii="Arial" w:hAnsi="Arial" w:cs="Arial"/>
        </w:rPr>
        <w:t xml:space="preserve"> coach teams for best Agile Practices using Scaled Agile Framework</w:t>
      </w:r>
    </w:p>
    <w:bookmarkEnd w:id="6"/>
    <w:p w14:paraId="1C9CE954" w14:textId="77777777" w:rsidR="00374AB1" w:rsidRPr="00AD0DA2" w:rsidRDefault="00374AB1" w:rsidP="00B367B1">
      <w:pPr>
        <w:numPr>
          <w:ilvl w:val="0"/>
          <w:numId w:val="14"/>
        </w:numPr>
        <w:ind w:left="360"/>
        <w:rPr>
          <w:rFonts w:ascii="Arial" w:hAnsi="Arial" w:cs="Arial"/>
        </w:rPr>
      </w:pPr>
      <w:r w:rsidRPr="00AD0DA2">
        <w:rPr>
          <w:rFonts w:ascii="Arial" w:hAnsi="Arial" w:cs="Arial"/>
        </w:rPr>
        <w:t>Ensure that the Security and Technical Debts are taken care continuously in every iteration</w:t>
      </w:r>
    </w:p>
    <w:p w14:paraId="4AAFEFBE" w14:textId="77777777" w:rsidR="007F3905" w:rsidRPr="00AD0DA2" w:rsidRDefault="00374AB1" w:rsidP="00B367B1">
      <w:pPr>
        <w:numPr>
          <w:ilvl w:val="0"/>
          <w:numId w:val="14"/>
        </w:numPr>
        <w:ind w:left="360"/>
        <w:rPr>
          <w:rFonts w:ascii="Arial" w:hAnsi="Arial" w:cs="Arial"/>
        </w:rPr>
      </w:pPr>
      <w:r w:rsidRPr="00AD0DA2">
        <w:rPr>
          <w:rFonts w:ascii="Arial" w:hAnsi="Arial" w:cs="Arial"/>
        </w:rPr>
        <w:t>Ensure CI / CD practices are continuously improving</w:t>
      </w:r>
    </w:p>
    <w:p w14:paraId="5A8D16A7" w14:textId="77777777" w:rsidR="00374AB1" w:rsidRPr="00AD0DA2" w:rsidRDefault="00374AB1" w:rsidP="00374AB1">
      <w:pPr>
        <w:ind w:left="720"/>
        <w:rPr>
          <w:rFonts w:ascii="Arial" w:hAnsi="Arial" w:cs="Arial"/>
        </w:rPr>
      </w:pPr>
    </w:p>
    <w:p w14:paraId="71AADB35" w14:textId="77777777" w:rsidR="008438F2" w:rsidRPr="00AD0DA2" w:rsidRDefault="00676F50" w:rsidP="00B51257">
      <w:pPr>
        <w:rPr>
          <w:rFonts w:ascii="Arial" w:hAnsi="Arial" w:cs="Arial"/>
          <w:b/>
        </w:rPr>
      </w:pPr>
      <w:r w:rsidRPr="00AD0DA2">
        <w:rPr>
          <w:rFonts w:ascii="Arial" w:hAnsi="Arial" w:cs="Arial"/>
          <w:b/>
        </w:rPr>
        <w:t>Manager-Consulting in Cognizant Solution</w:t>
      </w:r>
      <w:r w:rsidR="0010535E" w:rsidRPr="00AD0DA2">
        <w:rPr>
          <w:rFonts w:ascii="Arial" w:hAnsi="Arial" w:cs="Arial"/>
          <w:b/>
        </w:rPr>
        <w:t>s</w:t>
      </w:r>
      <w:r w:rsidRPr="00AD0DA2">
        <w:rPr>
          <w:rFonts w:ascii="Arial" w:hAnsi="Arial" w:cs="Arial"/>
          <w:b/>
        </w:rPr>
        <w:t xml:space="preserve"> (</w:t>
      </w:r>
      <w:r w:rsidR="000E2447" w:rsidRPr="00AD0DA2">
        <w:rPr>
          <w:rFonts w:ascii="Arial" w:hAnsi="Arial" w:cs="Arial"/>
          <w:b/>
        </w:rPr>
        <w:t xml:space="preserve">Client </w:t>
      </w:r>
      <w:r w:rsidR="000D483F" w:rsidRPr="00AD0DA2">
        <w:rPr>
          <w:rFonts w:ascii="Arial" w:hAnsi="Arial" w:cs="Arial"/>
          <w:b/>
        </w:rPr>
        <w:t>B</w:t>
      </w:r>
      <w:r w:rsidR="00EA351C" w:rsidRPr="00AD0DA2">
        <w:rPr>
          <w:rFonts w:ascii="Arial" w:hAnsi="Arial" w:cs="Arial"/>
          <w:b/>
        </w:rPr>
        <w:t xml:space="preserve">NP </w:t>
      </w:r>
      <w:r w:rsidR="008438F2" w:rsidRPr="00AD0DA2">
        <w:rPr>
          <w:rFonts w:ascii="Arial" w:hAnsi="Arial" w:cs="Arial"/>
          <w:b/>
        </w:rPr>
        <w:t>Paribas</w:t>
      </w:r>
      <w:r w:rsidR="00C73D99" w:rsidRPr="00AD0DA2">
        <w:rPr>
          <w:rFonts w:ascii="Arial" w:hAnsi="Arial" w:cs="Arial"/>
          <w:b/>
        </w:rPr>
        <w:t>- Wealth Management</w:t>
      </w:r>
      <w:r w:rsidR="008438F2" w:rsidRPr="00AD0DA2">
        <w:rPr>
          <w:rFonts w:ascii="Arial" w:hAnsi="Arial" w:cs="Arial"/>
          <w:b/>
        </w:rPr>
        <w:t xml:space="preserve">, </w:t>
      </w:r>
      <w:r w:rsidR="00D31229" w:rsidRPr="00AD0DA2">
        <w:rPr>
          <w:rFonts w:ascii="Arial" w:hAnsi="Arial" w:cs="Arial"/>
          <w:b/>
        </w:rPr>
        <w:t>Singapore (</w:t>
      </w:r>
      <w:r w:rsidR="00E6033D" w:rsidRPr="00AD0DA2">
        <w:rPr>
          <w:rFonts w:ascii="Arial" w:hAnsi="Arial" w:cs="Arial"/>
          <w:b/>
        </w:rPr>
        <w:t>Program</w:t>
      </w:r>
      <w:r w:rsidR="00AE515C" w:rsidRPr="00AD0DA2">
        <w:rPr>
          <w:rFonts w:ascii="Arial" w:hAnsi="Arial" w:cs="Arial"/>
          <w:b/>
        </w:rPr>
        <w:t xml:space="preserve"> </w:t>
      </w:r>
      <w:r w:rsidR="008438F2" w:rsidRPr="00AD0DA2">
        <w:rPr>
          <w:rFonts w:ascii="Arial" w:hAnsi="Arial" w:cs="Arial"/>
          <w:b/>
        </w:rPr>
        <w:t>Manager</w:t>
      </w:r>
      <w:r w:rsidR="00F22E17" w:rsidRPr="00AD0DA2">
        <w:rPr>
          <w:rFonts w:ascii="Arial" w:hAnsi="Arial" w:cs="Arial"/>
          <w:b/>
        </w:rPr>
        <w:t xml:space="preserve"> – Agile methodology</w:t>
      </w:r>
      <w:r w:rsidR="008438F2" w:rsidRPr="00AD0DA2">
        <w:rPr>
          <w:rFonts w:ascii="Arial" w:hAnsi="Arial" w:cs="Arial"/>
          <w:b/>
        </w:rPr>
        <w:t>)</w:t>
      </w:r>
      <w:r w:rsidR="0010535E" w:rsidRPr="00AD0DA2">
        <w:rPr>
          <w:rFonts w:ascii="Arial" w:hAnsi="Arial" w:cs="Arial"/>
          <w:b/>
        </w:rPr>
        <w:t xml:space="preserve"> </w:t>
      </w:r>
      <w:r w:rsidR="00BD2A72" w:rsidRPr="00AD0DA2">
        <w:rPr>
          <w:rFonts w:ascii="Arial" w:hAnsi="Arial" w:cs="Arial"/>
          <w:b/>
        </w:rPr>
        <w:t>from May</w:t>
      </w:r>
      <w:r w:rsidR="008438F2" w:rsidRPr="00AD0DA2">
        <w:rPr>
          <w:rFonts w:ascii="Arial" w:hAnsi="Arial" w:cs="Arial"/>
          <w:b/>
        </w:rPr>
        <w:t xml:space="preserve"> 2017</w:t>
      </w:r>
      <w:r w:rsidR="00E31BEE" w:rsidRPr="00AD0DA2">
        <w:rPr>
          <w:rFonts w:ascii="Arial" w:hAnsi="Arial" w:cs="Arial"/>
          <w:b/>
        </w:rPr>
        <w:t xml:space="preserve"> – Aug-2019</w:t>
      </w:r>
      <w:r w:rsidRPr="00AD0DA2">
        <w:rPr>
          <w:rFonts w:ascii="Arial" w:hAnsi="Arial" w:cs="Arial"/>
          <w:b/>
        </w:rPr>
        <w:t>)</w:t>
      </w:r>
    </w:p>
    <w:p w14:paraId="42A87897" w14:textId="77777777" w:rsidR="00676F50" w:rsidRPr="00AD0DA2" w:rsidRDefault="00F22E17" w:rsidP="00B51257">
      <w:pPr>
        <w:rPr>
          <w:rFonts w:ascii="Arial" w:hAnsi="Arial" w:cs="Arial"/>
          <w:b/>
        </w:rPr>
      </w:pPr>
      <w:r w:rsidRPr="00AD0DA2">
        <w:rPr>
          <w:rFonts w:ascii="Arial" w:hAnsi="Arial" w:cs="Arial"/>
          <w:b/>
        </w:rPr>
        <w:tab/>
      </w:r>
    </w:p>
    <w:p w14:paraId="542707E7" w14:textId="77777777" w:rsidR="00535430" w:rsidRPr="00AD0DA2" w:rsidRDefault="00535430" w:rsidP="008E756C">
      <w:pPr>
        <w:numPr>
          <w:ilvl w:val="0"/>
          <w:numId w:val="12"/>
        </w:numPr>
        <w:tabs>
          <w:tab w:val="clear" w:pos="0"/>
          <w:tab w:val="num" w:pos="-360"/>
        </w:tabs>
        <w:ind w:left="360"/>
        <w:rPr>
          <w:rFonts w:ascii="Arial" w:hAnsi="Arial" w:cs="Arial"/>
        </w:rPr>
      </w:pPr>
      <w:r w:rsidRPr="00AD0DA2">
        <w:rPr>
          <w:rFonts w:ascii="Arial" w:hAnsi="Arial" w:cs="Arial"/>
        </w:rPr>
        <w:t xml:space="preserve">Working on </w:t>
      </w:r>
      <w:r w:rsidR="00284FB7" w:rsidRPr="00AD0DA2">
        <w:rPr>
          <w:rFonts w:ascii="Arial" w:hAnsi="Arial" w:cs="Arial"/>
        </w:rPr>
        <w:t>Digital transformation using agile</w:t>
      </w:r>
      <w:r w:rsidRPr="00AD0DA2">
        <w:rPr>
          <w:rFonts w:ascii="Arial" w:hAnsi="Arial" w:cs="Arial"/>
        </w:rPr>
        <w:t xml:space="preserve"> </w:t>
      </w:r>
      <w:r w:rsidR="00284FB7" w:rsidRPr="00AD0DA2">
        <w:rPr>
          <w:rFonts w:ascii="Arial" w:hAnsi="Arial" w:cs="Arial"/>
        </w:rPr>
        <w:t>methodology</w:t>
      </w:r>
      <w:r w:rsidR="00CF4FC1" w:rsidRPr="00AD0DA2">
        <w:rPr>
          <w:rFonts w:ascii="Arial" w:hAnsi="Arial" w:cs="Arial"/>
        </w:rPr>
        <w:t xml:space="preserve">. </w:t>
      </w:r>
      <w:r w:rsidR="00D35080" w:rsidRPr="00AD0DA2">
        <w:rPr>
          <w:rFonts w:ascii="Arial" w:hAnsi="Arial" w:cs="Arial"/>
        </w:rPr>
        <w:t>Training</w:t>
      </w:r>
      <w:r w:rsidR="00CF4FC1" w:rsidRPr="00AD0DA2">
        <w:rPr>
          <w:rFonts w:ascii="Arial" w:hAnsi="Arial" w:cs="Arial"/>
        </w:rPr>
        <w:t xml:space="preserve"> </w:t>
      </w:r>
      <w:r w:rsidR="006B337D" w:rsidRPr="00AD0DA2">
        <w:rPr>
          <w:rFonts w:ascii="Arial" w:hAnsi="Arial" w:cs="Arial"/>
        </w:rPr>
        <w:t>POs, BAs</w:t>
      </w:r>
      <w:r w:rsidR="0083671F" w:rsidRPr="00AD0DA2">
        <w:rPr>
          <w:rFonts w:ascii="Arial" w:hAnsi="Arial" w:cs="Arial"/>
        </w:rPr>
        <w:t xml:space="preserve">, </w:t>
      </w:r>
      <w:r w:rsidR="00CC57DE" w:rsidRPr="00AD0DA2">
        <w:rPr>
          <w:rFonts w:ascii="Arial" w:hAnsi="Arial" w:cs="Arial"/>
        </w:rPr>
        <w:t>SCRUM Teams</w:t>
      </w:r>
      <w:r w:rsidR="0083671F" w:rsidRPr="00AD0DA2">
        <w:rPr>
          <w:rFonts w:ascii="Arial" w:hAnsi="Arial" w:cs="Arial"/>
        </w:rPr>
        <w:t xml:space="preserve"> and all other stakeholders</w:t>
      </w:r>
      <w:r w:rsidR="00CC57DE" w:rsidRPr="00AD0DA2">
        <w:rPr>
          <w:rFonts w:ascii="Arial" w:hAnsi="Arial" w:cs="Arial"/>
        </w:rPr>
        <w:t xml:space="preserve"> </w:t>
      </w:r>
      <w:r w:rsidR="00CF4FC1" w:rsidRPr="00AD0DA2">
        <w:rPr>
          <w:rFonts w:ascii="Arial" w:hAnsi="Arial" w:cs="Arial"/>
        </w:rPr>
        <w:t xml:space="preserve">for Agile </w:t>
      </w:r>
      <w:r w:rsidR="0083671F" w:rsidRPr="00AD0DA2">
        <w:rPr>
          <w:rFonts w:ascii="Arial" w:hAnsi="Arial" w:cs="Arial"/>
        </w:rPr>
        <w:t xml:space="preserve">awareness, </w:t>
      </w:r>
      <w:r w:rsidR="00CF4FC1" w:rsidRPr="00AD0DA2">
        <w:rPr>
          <w:rFonts w:ascii="Arial" w:hAnsi="Arial" w:cs="Arial"/>
        </w:rPr>
        <w:t>understanding</w:t>
      </w:r>
      <w:r w:rsidR="00CA731A" w:rsidRPr="00AD0DA2">
        <w:rPr>
          <w:rFonts w:ascii="Arial" w:hAnsi="Arial" w:cs="Arial"/>
        </w:rPr>
        <w:t>,</w:t>
      </w:r>
      <w:r w:rsidR="00CC57DE" w:rsidRPr="00AD0DA2">
        <w:rPr>
          <w:rFonts w:ascii="Arial" w:hAnsi="Arial" w:cs="Arial"/>
        </w:rPr>
        <w:t xml:space="preserve"> and implementation</w:t>
      </w:r>
      <w:r w:rsidRPr="00AD0DA2">
        <w:rPr>
          <w:rFonts w:ascii="Arial" w:hAnsi="Arial" w:cs="Arial"/>
        </w:rPr>
        <w:t xml:space="preserve"> </w:t>
      </w:r>
      <w:r w:rsidR="005C69BD" w:rsidRPr="00AD0DA2">
        <w:rPr>
          <w:rFonts w:ascii="Arial" w:hAnsi="Arial" w:cs="Arial"/>
        </w:rPr>
        <w:t xml:space="preserve">of agile principle in </w:t>
      </w:r>
      <w:r w:rsidR="00284FB7" w:rsidRPr="00AD0DA2">
        <w:rPr>
          <w:rFonts w:ascii="Arial" w:hAnsi="Arial" w:cs="Arial"/>
        </w:rPr>
        <w:t>real-time</w:t>
      </w:r>
      <w:r w:rsidR="00917551" w:rsidRPr="00AD0DA2">
        <w:rPr>
          <w:rFonts w:ascii="Arial" w:hAnsi="Arial" w:cs="Arial"/>
        </w:rPr>
        <w:t xml:space="preserve"> in Wealth Management Platform</w:t>
      </w:r>
    </w:p>
    <w:p w14:paraId="78671AF5" w14:textId="77777777" w:rsidR="00535430" w:rsidRPr="00AD0DA2" w:rsidRDefault="00863995" w:rsidP="008E756C">
      <w:pPr>
        <w:numPr>
          <w:ilvl w:val="0"/>
          <w:numId w:val="12"/>
        </w:numPr>
        <w:tabs>
          <w:tab w:val="clear" w:pos="0"/>
          <w:tab w:val="num" w:pos="-360"/>
        </w:tabs>
        <w:ind w:left="360"/>
        <w:rPr>
          <w:rFonts w:ascii="Arial" w:hAnsi="Arial" w:cs="Arial"/>
        </w:rPr>
      </w:pPr>
      <w:r w:rsidRPr="00AD0DA2">
        <w:rPr>
          <w:rFonts w:ascii="Arial" w:hAnsi="Arial" w:cs="Arial"/>
        </w:rPr>
        <w:t xml:space="preserve">Defining </w:t>
      </w:r>
      <w:r w:rsidR="00535430" w:rsidRPr="00AD0DA2">
        <w:rPr>
          <w:rFonts w:ascii="Arial" w:hAnsi="Arial" w:cs="Arial"/>
        </w:rPr>
        <w:t>Processes</w:t>
      </w:r>
      <w:r w:rsidR="003F4077" w:rsidRPr="00AD0DA2">
        <w:rPr>
          <w:rFonts w:ascii="Arial" w:hAnsi="Arial" w:cs="Arial"/>
        </w:rPr>
        <w:t xml:space="preserve"> and </w:t>
      </w:r>
      <w:r w:rsidR="00D712FB" w:rsidRPr="00AD0DA2">
        <w:rPr>
          <w:rFonts w:ascii="Arial" w:hAnsi="Arial" w:cs="Arial"/>
        </w:rPr>
        <w:t>standards for</w:t>
      </w:r>
      <w:r w:rsidR="003F4077" w:rsidRPr="00AD0DA2">
        <w:rPr>
          <w:rFonts w:ascii="Arial" w:hAnsi="Arial" w:cs="Arial"/>
        </w:rPr>
        <w:t xml:space="preserve"> agile teams </w:t>
      </w:r>
      <w:r w:rsidRPr="00AD0DA2">
        <w:rPr>
          <w:rFonts w:ascii="Arial" w:hAnsi="Arial" w:cs="Arial"/>
        </w:rPr>
        <w:t>for Collaborative approach to achieve the product success</w:t>
      </w:r>
      <w:r w:rsidR="00D712FB" w:rsidRPr="00AD0DA2">
        <w:rPr>
          <w:rFonts w:ascii="Arial" w:hAnsi="Arial" w:cs="Arial"/>
        </w:rPr>
        <w:t xml:space="preserve">. Helped in forming Agile </w:t>
      </w:r>
      <w:r w:rsidR="006B337D" w:rsidRPr="00AD0DA2">
        <w:rPr>
          <w:rFonts w:ascii="Arial" w:hAnsi="Arial" w:cs="Arial"/>
        </w:rPr>
        <w:t xml:space="preserve">Project </w:t>
      </w:r>
      <w:r w:rsidR="00D712FB" w:rsidRPr="00AD0DA2">
        <w:rPr>
          <w:rFonts w:ascii="Arial" w:hAnsi="Arial" w:cs="Arial"/>
        </w:rPr>
        <w:t>Governance</w:t>
      </w:r>
      <w:r w:rsidR="006B337D" w:rsidRPr="00AD0DA2">
        <w:rPr>
          <w:rFonts w:ascii="Arial" w:hAnsi="Arial" w:cs="Arial"/>
        </w:rPr>
        <w:t xml:space="preserve"> and artifacts</w:t>
      </w:r>
      <w:r w:rsidR="00D712FB" w:rsidRPr="00AD0DA2">
        <w:rPr>
          <w:rFonts w:ascii="Arial" w:hAnsi="Arial" w:cs="Arial"/>
        </w:rPr>
        <w:t xml:space="preserve"> in the </w:t>
      </w:r>
      <w:r w:rsidR="0040287C" w:rsidRPr="00AD0DA2">
        <w:rPr>
          <w:rFonts w:ascii="Arial" w:hAnsi="Arial" w:cs="Arial"/>
        </w:rPr>
        <w:t>organization</w:t>
      </w:r>
    </w:p>
    <w:p w14:paraId="26821461" w14:textId="77777777" w:rsidR="00535430" w:rsidRPr="00AD0DA2" w:rsidRDefault="006B337D" w:rsidP="008E756C">
      <w:pPr>
        <w:numPr>
          <w:ilvl w:val="0"/>
          <w:numId w:val="12"/>
        </w:numPr>
        <w:tabs>
          <w:tab w:val="clear" w:pos="0"/>
          <w:tab w:val="num" w:pos="-360"/>
        </w:tabs>
        <w:ind w:left="360"/>
        <w:rPr>
          <w:rFonts w:ascii="Arial" w:hAnsi="Arial" w:cs="Arial"/>
        </w:rPr>
      </w:pPr>
      <w:r w:rsidRPr="00AD0DA2">
        <w:rPr>
          <w:rFonts w:ascii="Arial" w:hAnsi="Arial" w:cs="Arial"/>
        </w:rPr>
        <w:t xml:space="preserve">Help teams to </w:t>
      </w:r>
      <w:r w:rsidR="000D5E87" w:rsidRPr="00AD0DA2">
        <w:rPr>
          <w:rFonts w:ascii="Arial" w:hAnsi="Arial" w:cs="Arial"/>
        </w:rPr>
        <w:t>optimize</w:t>
      </w:r>
      <w:r w:rsidRPr="00AD0DA2">
        <w:rPr>
          <w:rFonts w:ascii="Arial" w:hAnsi="Arial" w:cs="Arial"/>
        </w:rPr>
        <w:t xml:space="preserve"> the usage of</w:t>
      </w:r>
      <w:r w:rsidR="00535430" w:rsidRPr="00AD0DA2">
        <w:rPr>
          <w:rFonts w:ascii="Arial" w:hAnsi="Arial" w:cs="Arial"/>
        </w:rPr>
        <w:t xml:space="preserve"> Tools</w:t>
      </w:r>
      <w:r w:rsidR="00CF4FC1" w:rsidRPr="00AD0DA2">
        <w:rPr>
          <w:rFonts w:ascii="Arial" w:hAnsi="Arial" w:cs="Arial"/>
        </w:rPr>
        <w:t xml:space="preserve"> and techniques</w:t>
      </w:r>
      <w:r w:rsidR="00535430" w:rsidRPr="00AD0DA2">
        <w:rPr>
          <w:rFonts w:ascii="Arial" w:hAnsi="Arial" w:cs="Arial"/>
        </w:rPr>
        <w:t xml:space="preserve"> to manage Product Backlogs</w:t>
      </w:r>
      <w:r w:rsidR="00F3518A" w:rsidRPr="00AD0DA2">
        <w:rPr>
          <w:rFonts w:ascii="Arial" w:hAnsi="Arial" w:cs="Arial"/>
        </w:rPr>
        <w:t>, Backlog Harmonization</w:t>
      </w:r>
      <w:r w:rsidR="00535430" w:rsidRPr="00AD0DA2">
        <w:rPr>
          <w:rFonts w:ascii="Arial" w:hAnsi="Arial" w:cs="Arial"/>
        </w:rPr>
        <w:t xml:space="preserve"> </w:t>
      </w:r>
      <w:r w:rsidRPr="00AD0DA2">
        <w:rPr>
          <w:rFonts w:ascii="Arial" w:hAnsi="Arial" w:cs="Arial"/>
        </w:rPr>
        <w:t>and Sprint</w:t>
      </w:r>
      <w:r w:rsidR="00CF4FC1" w:rsidRPr="00AD0DA2">
        <w:rPr>
          <w:rFonts w:ascii="Arial" w:hAnsi="Arial" w:cs="Arial"/>
        </w:rPr>
        <w:t xml:space="preserve"> Planning </w:t>
      </w:r>
      <w:r w:rsidRPr="00AD0DA2">
        <w:rPr>
          <w:rFonts w:ascii="Arial" w:hAnsi="Arial" w:cs="Arial"/>
        </w:rPr>
        <w:t>and Deliverables.</w:t>
      </w:r>
    </w:p>
    <w:p w14:paraId="67548BF4" w14:textId="77777777" w:rsidR="00EF7CAB" w:rsidRPr="00AD0DA2" w:rsidRDefault="00EF7CAB" w:rsidP="008E756C">
      <w:pPr>
        <w:numPr>
          <w:ilvl w:val="0"/>
          <w:numId w:val="12"/>
        </w:numPr>
        <w:tabs>
          <w:tab w:val="clear" w:pos="0"/>
          <w:tab w:val="num" w:pos="-360"/>
        </w:tabs>
        <w:ind w:left="360"/>
        <w:rPr>
          <w:rFonts w:ascii="Arial" w:hAnsi="Arial" w:cs="Arial"/>
        </w:rPr>
      </w:pPr>
      <w:r w:rsidRPr="00AD0DA2">
        <w:rPr>
          <w:rFonts w:ascii="Arial" w:hAnsi="Arial" w:cs="Arial"/>
        </w:rPr>
        <w:t>Coaching the Business team and BAs to prepare a comprehensive Narrative for Customer Journey with Acceptance criteria in confluence. Which in turn helps anyone at any time to refer and Continue on the Project with new / existing team</w:t>
      </w:r>
      <w:r w:rsidR="006B337D" w:rsidRPr="00AD0DA2">
        <w:rPr>
          <w:rFonts w:ascii="Arial" w:hAnsi="Arial" w:cs="Arial"/>
        </w:rPr>
        <w:t xml:space="preserve"> member(s)</w:t>
      </w:r>
    </w:p>
    <w:p w14:paraId="3189EAC1" w14:textId="77777777" w:rsidR="008C4F3A" w:rsidRPr="00AD0DA2" w:rsidRDefault="005C69BD" w:rsidP="008E756C">
      <w:pPr>
        <w:numPr>
          <w:ilvl w:val="0"/>
          <w:numId w:val="12"/>
        </w:numPr>
        <w:tabs>
          <w:tab w:val="clear" w:pos="0"/>
          <w:tab w:val="num" w:pos="-360"/>
        </w:tabs>
        <w:ind w:left="360"/>
        <w:rPr>
          <w:rFonts w:ascii="Arial" w:hAnsi="Arial" w:cs="Arial"/>
        </w:rPr>
      </w:pPr>
      <w:r w:rsidRPr="00AD0DA2">
        <w:rPr>
          <w:rFonts w:ascii="Arial" w:hAnsi="Arial" w:cs="Arial"/>
        </w:rPr>
        <w:t>Inducing human touch in practicing Agile by accepting everyone as they are and helping them to be aware of their own capabilities</w:t>
      </w:r>
      <w:r w:rsidR="008C4F3A" w:rsidRPr="00AD0DA2">
        <w:rPr>
          <w:rFonts w:ascii="Arial" w:hAnsi="Arial" w:cs="Arial"/>
        </w:rPr>
        <w:t xml:space="preserve"> and </w:t>
      </w:r>
      <w:r w:rsidRPr="00AD0DA2">
        <w:rPr>
          <w:rFonts w:ascii="Arial" w:hAnsi="Arial" w:cs="Arial"/>
        </w:rPr>
        <w:t>strengths to deliver optimal</w:t>
      </w:r>
      <w:r w:rsidR="008C4F3A" w:rsidRPr="00AD0DA2">
        <w:rPr>
          <w:rFonts w:ascii="Arial" w:hAnsi="Arial" w:cs="Arial"/>
        </w:rPr>
        <w:t>ly</w:t>
      </w:r>
      <w:r w:rsidR="00CA731A" w:rsidRPr="00AD0DA2">
        <w:rPr>
          <w:rFonts w:ascii="Arial" w:hAnsi="Arial" w:cs="Arial"/>
        </w:rPr>
        <w:t xml:space="preserve"> in the work</w:t>
      </w:r>
      <w:r w:rsidR="008C4F3A" w:rsidRPr="00AD0DA2">
        <w:rPr>
          <w:rFonts w:ascii="Arial" w:hAnsi="Arial" w:cs="Arial"/>
        </w:rPr>
        <w:t>place</w:t>
      </w:r>
    </w:p>
    <w:p w14:paraId="12FFC329" w14:textId="77777777" w:rsidR="00F35E21" w:rsidRPr="00AD0DA2" w:rsidRDefault="00236919" w:rsidP="00F35E21">
      <w:pPr>
        <w:numPr>
          <w:ilvl w:val="0"/>
          <w:numId w:val="12"/>
        </w:numPr>
        <w:tabs>
          <w:tab w:val="clear" w:pos="0"/>
          <w:tab w:val="num" w:pos="-360"/>
        </w:tabs>
        <w:ind w:left="360"/>
        <w:rPr>
          <w:rFonts w:ascii="Arial" w:hAnsi="Arial" w:cs="Arial"/>
        </w:rPr>
      </w:pPr>
      <w:r w:rsidRPr="00AD0DA2">
        <w:rPr>
          <w:rFonts w:ascii="Arial" w:hAnsi="Arial" w:cs="Arial"/>
        </w:rPr>
        <w:t xml:space="preserve">Responsible to </w:t>
      </w:r>
      <w:r w:rsidR="0083671F" w:rsidRPr="00AD0DA2">
        <w:rPr>
          <w:rFonts w:ascii="Arial" w:hAnsi="Arial" w:cs="Arial"/>
        </w:rPr>
        <w:t>deliver mobile</w:t>
      </w:r>
      <w:r w:rsidRPr="00AD0DA2">
        <w:rPr>
          <w:rFonts w:ascii="Arial" w:hAnsi="Arial" w:cs="Arial"/>
        </w:rPr>
        <w:t xml:space="preserve"> and Web</w:t>
      </w:r>
      <w:r w:rsidR="0083671F" w:rsidRPr="00AD0DA2">
        <w:rPr>
          <w:rFonts w:ascii="Arial" w:hAnsi="Arial" w:cs="Arial"/>
        </w:rPr>
        <w:t xml:space="preserve"> applications</w:t>
      </w:r>
      <w:r w:rsidR="008A082A" w:rsidRPr="00AD0DA2">
        <w:rPr>
          <w:rFonts w:ascii="Arial" w:hAnsi="Arial" w:cs="Arial"/>
        </w:rPr>
        <w:t xml:space="preserve"> for different sites across the globe</w:t>
      </w:r>
      <w:r w:rsidR="00F35E21" w:rsidRPr="00AD0DA2">
        <w:rPr>
          <w:rFonts w:ascii="Arial" w:hAnsi="Arial" w:cs="Arial"/>
        </w:rPr>
        <w:t xml:space="preserve"> in Wealth Management Platform</w:t>
      </w:r>
      <w:r w:rsidR="009F314F" w:rsidRPr="00AD0DA2">
        <w:rPr>
          <w:rFonts w:ascii="Arial" w:hAnsi="Arial" w:cs="Arial"/>
        </w:rPr>
        <w:t xml:space="preserve"> with Data Analytics for every feature</w:t>
      </w:r>
    </w:p>
    <w:p w14:paraId="78EEB596" w14:textId="77777777" w:rsidR="00071C68" w:rsidRPr="00AD0DA2" w:rsidRDefault="00071C68" w:rsidP="00F35E21">
      <w:pPr>
        <w:numPr>
          <w:ilvl w:val="0"/>
          <w:numId w:val="12"/>
        </w:numPr>
        <w:tabs>
          <w:tab w:val="clear" w:pos="0"/>
          <w:tab w:val="num" w:pos="-360"/>
        </w:tabs>
        <w:ind w:left="360"/>
        <w:rPr>
          <w:rFonts w:ascii="Arial" w:hAnsi="Arial" w:cs="Arial"/>
        </w:rPr>
      </w:pPr>
      <w:r w:rsidRPr="00AD0DA2">
        <w:rPr>
          <w:rFonts w:ascii="Arial" w:hAnsi="Arial" w:cs="Arial"/>
        </w:rPr>
        <w:t>Having an experience in collaborating with UI/UX team along with functional teams for an optimal release of the product to the customers</w:t>
      </w:r>
    </w:p>
    <w:p w14:paraId="78B93672" w14:textId="77777777" w:rsidR="00335000" w:rsidRPr="00AD0DA2" w:rsidRDefault="00335000" w:rsidP="00B51257">
      <w:pPr>
        <w:rPr>
          <w:rFonts w:ascii="Arial" w:hAnsi="Arial" w:cs="Arial"/>
          <w:b/>
        </w:rPr>
      </w:pPr>
    </w:p>
    <w:p w14:paraId="746AB676" w14:textId="77777777" w:rsidR="00B51257" w:rsidRPr="00AD0DA2" w:rsidRDefault="00385F21" w:rsidP="00B51257">
      <w:pPr>
        <w:rPr>
          <w:rFonts w:ascii="Arial" w:hAnsi="Arial" w:cs="Arial"/>
          <w:b/>
        </w:rPr>
      </w:pPr>
      <w:r w:rsidRPr="00AD0DA2">
        <w:rPr>
          <w:rFonts w:ascii="Arial" w:hAnsi="Arial" w:cs="Arial"/>
          <w:b/>
        </w:rPr>
        <w:t>Optimum Solutions Pte Ltd</w:t>
      </w:r>
      <w:r w:rsidR="0071196C" w:rsidRPr="00AD0DA2">
        <w:rPr>
          <w:rFonts w:ascii="Arial" w:hAnsi="Arial" w:cs="Arial"/>
          <w:b/>
        </w:rPr>
        <w:t>, C</w:t>
      </w:r>
      <w:r w:rsidR="00681AB4" w:rsidRPr="00AD0DA2">
        <w:rPr>
          <w:rFonts w:ascii="Arial" w:hAnsi="Arial" w:cs="Arial"/>
          <w:b/>
        </w:rPr>
        <w:t xml:space="preserve">lient </w:t>
      </w:r>
      <w:r w:rsidR="00B51257" w:rsidRPr="00AD0DA2">
        <w:rPr>
          <w:rFonts w:ascii="Arial" w:hAnsi="Arial" w:cs="Arial"/>
          <w:b/>
        </w:rPr>
        <w:t>DBS, Singapore</w:t>
      </w:r>
      <w:r w:rsidR="00681AB4" w:rsidRPr="00AD0DA2">
        <w:rPr>
          <w:rFonts w:ascii="Arial" w:hAnsi="Arial" w:cs="Arial"/>
          <w:b/>
        </w:rPr>
        <w:t xml:space="preserve">  </w:t>
      </w:r>
      <w:r w:rsidR="00B51257" w:rsidRPr="00AD0DA2">
        <w:rPr>
          <w:rFonts w:ascii="Arial" w:hAnsi="Arial" w:cs="Arial"/>
        </w:rPr>
        <w:tab/>
      </w:r>
      <w:r w:rsidR="00B51257" w:rsidRPr="00AD0DA2">
        <w:rPr>
          <w:rFonts w:ascii="Arial" w:hAnsi="Arial" w:cs="Arial"/>
        </w:rPr>
        <w:tab/>
      </w:r>
      <w:r w:rsidR="00B51257" w:rsidRPr="00AD0DA2">
        <w:rPr>
          <w:rFonts w:ascii="Arial" w:hAnsi="Arial" w:cs="Arial"/>
        </w:rPr>
        <w:tab/>
      </w:r>
      <w:r w:rsidR="00B51257" w:rsidRPr="00AD0DA2">
        <w:rPr>
          <w:rFonts w:ascii="Arial" w:hAnsi="Arial" w:cs="Arial"/>
        </w:rPr>
        <w:tab/>
      </w:r>
      <w:r w:rsidR="00B51257" w:rsidRPr="00AD0DA2">
        <w:rPr>
          <w:rFonts w:ascii="Arial" w:hAnsi="Arial" w:cs="Arial"/>
        </w:rPr>
        <w:tab/>
      </w:r>
      <w:r w:rsidR="00B51257" w:rsidRPr="00AD0DA2">
        <w:rPr>
          <w:rFonts w:ascii="Arial" w:hAnsi="Arial" w:cs="Arial"/>
        </w:rPr>
        <w:tab/>
      </w:r>
      <w:r w:rsidR="00B51257" w:rsidRPr="00AD0DA2">
        <w:rPr>
          <w:rFonts w:ascii="Arial" w:hAnsi="Arial" w:cs="Arial"/>
        </w:rPr>
        <w:tab/>
      </w:r>
    </w:p>
    <w:p w14:paraId="3CE6C13B" w14:textId="77777777" w:rsidR="00F22E17" w:rsidRPr="00AD0DA2" w:rsidRDefault="00676F50" w:rsidP="00071C68">
      <w:pPr>
        <w:rPr>
          <w:rFonts w:ascii="Arial" w:hAnsi="Arial" w:cs="Arial"/>
          <w:b/>
        </w:rPr>
      </w:pPr>
      <w:r w:rsidRPr="00AD0DA2">
        <w:rPr>
          <w:rFonts w:ascii="Arial" w:hAnsi="Arial" w:cs="Arial"/>
          <w:b/>
        </w:rPr>
        <w:t xml:space="preserve">Senior Scrum Master &amp; </w:t>
      </w:r>
      <w:r w:rsidR="00B51257" w:rsidRPr="00AD0DA2">
        <w:rPr>
          <w:rFonts w:ascii="Arial" w:hAnsi="Arial" w:cs="Arial"/>
          <w:b/>
        </w:rPr>
        <w:t xml:space="preserve">Delivery </w:t>
      </w:r>
      <w:r w:rsidRPr="00AD0DA2">
        <w:rPr>
          <w:rFonts w:ascii="Arial" w:hAnsi="Arial" w:cs="Arial"/>
          <w:b/>
        </w:rPr>
        <w:t>Lead</w:t>
      </w:r>
      <w:r w:rsidR="00B51257" w:rsidRPr="00AD0DA2">
        <w:rPr>
          <w:rFonts w:ascii="Arial" w:hAnsi="Arial" w:cs="Arial"/>
        </w:rPr>
        <w:tab/>
      </w:r>
      <w:r w:rsidR="00B51257" w:rsidRPr="00AD0DA2">
        <w:rPr>
          <w:rFonts w:ascii="Arial" w:hAnsi="Arial" w:cs="Arial"/>
        </w:rPr>
        <w:tab/>
      </w:r>
      <w:r w:rsidR="00B51257" w:rsidRPr="00AD0DA2">
        <w:rPr>
          <w:rFonts w:ascii="Arial" w:hAnsi="Arial" w:cs="Arial"/>
        </w:rPr>
        <w:tab/>
        <w:t xml:space="preserve">     </w:t>
      </w:r>
      <w:r w:rsidR="00071C68" w:rsidRPr="00AD0DA2">
        <w:rPr>
          <w:rFonts w:ascii="Arial" w:hAnsi="Arial" w:cs="Arial"/>
        </w:rPr>
        <w:t xml:space="preserve">            </w:t>
      </w:r>
      <w:r w:rsidR="00B51257" w:rsidRPr="00AD0DA2">
        <w:rPr>
          <w:rFonts w:ascii="Arial" w:hAnsi="Arial" w:cs="Arial"/>
          <w:b/>
          <w:bCs/>
        </w:rPr>
        <w:t>Aug</w:t>
      </w:r>
      <w:r w:rsidR="00B51257" w:rsidRPr="00AD0DA2">
        <w:rPr>
          <w:rFonts w:ascii="Arial" w:hAnsi="Arial" w:cs="Arial"/>
        </w:rPr>
        <w:t xml:space="preserve"> </w:t>
      </w:r>
      <w:r w:rsidR="00B51257" w:rsidRPr="00AD0DA2">
        <w:rPr>
          <w:rFonts w:ascii="Arial" w:hAnsi="Arial" w:cs="Arial"/>
          <w:b/>
        </w:rPr>
        <w:t xml:space="preserve">2014 – </w:t>
      </w:r>
      <w:r w:rsidR="00535430" w:rsidRPr="00AD0DA2">
        <w:rPr>
          <w:rFonts w:ascii="Arial" w:hAnsi="Arial" w:cs="Arial"/>
          <w:b/>
        </w:rPr>
        <w:t>Apr 2017</w:t>
      </w:r>
    </w:p>
    <w:p w14:paraId="7B8FD1B7" w14:textId="77777777" w:rsidR="00B51257" w:rsidRPr="00AD0DA2" w:rsidRDefault="00B51257" w:rsidP="00FD126E">
      <w:pPr>
        <w:pStyle w:val="ListParagraph"/>
        <w:ind w:left="0"/>
        <w:jc w:val="both"/>
        <w:rPr>
          <w:rFonts w:ascii="Arial" w:hAnsi="Arial" w:cs="Arial"/>
        </w:rPr>
      </w:pPr>
      <w:r w:rsidRPr="00AD0DA2">
        <w:rPr>
          <w:rFonts w:ascii="Arial" w:hAnsi="Arial" w:cs="Arial"/>
          <w:b/>
        </w:rPr>
        <w:t>Ma</w:t>
      </w:r>
      <w:r w:rsidR="00AF0496" w:rsidRPr="00AD0DA2">
        <w:rPr>
          <w:rFonts w:ascii="Arial" w:hAnsi="Arial" w:cs="Arial"/>
          <w:b/>
        </w:rPr>
        <w:t xml:space="preserve">naging delivery of </w:t>
      </w:r>
      <w:r w:rsidRPr="00AD0DA2">
        <w:rPr>
          <w:rFonts w:ascii="Arial" w:hAnsi="Arial" w:cs="Arial"/>
          <w:b/>
        </w:rPr>
        <w:t xml:space="preserve">DBS innovative </w:t>
      </w:r>
      <w:hyperlink r:id="rId8" w:history="1">
        <w:r w:rsidRPr="00AD0DA2">
          <w:rPr>
            <w:rStyle w:val="Hyperlink"/>
            <w:rFonts w:ascii="Arial" w:hAnsi="Arial" w:cs="Arial"/>
            <w:b/>
          </w:rPr>
          <w:t>digital banking</w:t>
        </w:r>
      </w:hyperlink>
      <w:r w:rsidRPr="00AD0DA2">
        <w:rPr>
          <w:rFonts w:ascii="Arial" w:hAnsi="Arial" w:cs="Arial"/>
          <w:b/>
        </w:rPr>
        <w:t xml:space="preserve"> project</w:t>
      </w:r>
      <w:r w:rsidR="00D712FB" w:rsidRPr="00AD0DA2">
        <w:rPr>
          <w:rFonts w:ascii="Arial" w:hAnsi="Arial" w:cs="Arial"/>
          <w:b/>
        </w:rPr>
        <w:t xml:space="preserve"> (</w:t>
      </w:r>
      <w:r w:rsidR="00F968D3" w:rsidRPr="00AD0DA2">
        <w:rPr>
          <w:rFonts w:ascii="Arial" w:hAnsi="Arial" w:cs="Arial"/>
          <w:b/>
        </w:rPr>
        <w:t xml:space="preserve">for </w:t>
      </w:r>
      <w:r w:rsidR="00D712FB" w:rsidRPr="00AD0DA2">
        <w:rPr>
          <w:rFonts w:ascii="Arial" w:hAnsi="Arial" w:cs="Arial"/>
          <w:b/>
        </w:rPr>
        <w:t>India &amp; Indonesia)</w:t>
      </w:r>
    </w:p>
    <w:p w14:paraId="576D5F27" w14:textId="77777777" w:rsidR="00335000" w:rsidRPr="00AD0DA2" w:rsidRDefault="00722822" w:rsidP="00B51257">
      <w:pPr>
        <w:rPr>
          <w:rFonts w:ascii="Arial" w:hAnsi="Arial" w:cs="Arial"/>
        </w:rPr>
      </w:pPr>
      <w:r w:rsidRPr="00AD0DA2">
        <w:rPr>
          <w:rFonts w:ascii="Arial" w:hAnsi="Arial" w:cs="Arial"/>
        </w:rPr>
        <w:t xml:space="preserve"> </w:t>
      </w:r>
      <w:r w:rsidR="00B51257" w:rsidRPr="00AD0DA2">
        <w:rPr>
          <w:rFonts w:ascii="Arial" w:hAnsi="Arial" w:cs="Arial"/>
        </w:rPr>
        <w:t xml:space="preserve">   </w:t>
      </w:r>
    </w:p>
    <w:p w14:paraId="19E836CF" w14:textId="77777777" w:rsidR="00B51257" w:rsidRPr="00AD0DA2" w:rsidRDefault="008A082A" w:rsidP="00B51257">
      <w:pPr>
        <w:rPr>
          <w:rFonts w:ascii="Arial" w:hAnsi="Arial" w:cs="Arial"/>
        </w:rPr>
      </w:pPr>
      <w:r w:rsidRPr="00AD0DA2">
        <w:rPr>
          <w:rFonts w:ascii="Arial" w:hAnsi="Arial" w:cs="Arial"/>
        </w:rPr>
        <w:t>Responsibilities:</w:t>
      </w:r>
    </w:p>
    <w:p w14:paraId="7C8B5C4B" w14:textId="77777777" w:rsidR="00FD126E" w:rsidRPr="00AD0DA2" w:rsidRDefault="00FD126E" w:rsidP="00FD126E">
      <w:pPr>
        <w:numPr>
          <w:ilvl w:val="0"/>
          <w:numId w:val="12"/>
        </w:numPr>
        <w:tabs>
          <w:tab w:val="clear" w:pos="0"/>
          <w:tab w:val="num" w:pos="-360"/>
        </w:tabs>
        <w:ind w:left="360"/>
        <w:rPr>
          <w:rFonts w:ascii="Arial" w:hAnsi="Arial" w:cs="Arial"/>
        </w:rPr>
      </w:pPr>
      <w:r w:rsidRPr="00AD0DA2">
        <w:rPr>
          <w:rFonts w:ascii="Arial" w:hAnsi="Arial" w:cs="Arial"/>
        </w:rPr>
        <w:t>Managing delivery from geographically distributed Cross-functional teams (Scrum Masters, Delivery Leads, BA's, SMEs) that are under-going aggressive sprint cycles.</w:t>
      </w:r>
    </w:p>
    <w:p w14:paraId="096092D3" w14:textId="77777777" w:rsidR="00FD126E" w:rsidRPr="00AD0DA2" w:rsidRDefault="00FD126E" w:rsidP="00FD126E">
      <w:pPr>
        <w:numPr>
          <w:ilvl w:val="0"/>
          <w:numId w:val="12"/>
        </w:numPr>
        <w:tabs>
          <w:tab w:val="clear" w:pos="0"/>
          <w:tab w:val="num" w:pos="-360"/>
        </w:tabs>
        <w:ind w:left="360"/>
        <w:rPr>
          <w:rFonts w:ascii="Arial" w:hAnsi="Arial" w:cs="Arial"/>
        </w:rPr>
      </w:pPr>
      <w:r w:rsidRPr="00AD0DA2">
        <w:rPr>
          <w:rFonts w:ascii="Arial" w:hAnsi="Arial" w:cs="Arial"/>
        </w:rPr>
        <w:t>Ensure stable environment for SIT and UAT for subsystems involved in the Application Lifecycle</w:t>
      </w:r>
    </w:p>
    <w:p w14:paraId="58ED5994" w14:textId="77777777" w:rsidR="00B51257" w:rsidRPr="00AD0DA2" w:rsidRDefault="0051222A" w:rsidP="006B337D">
      <w:pPr>
        <w:numPr>
          <w:ilvl w:val="0"/>
          <w:numId w:val="12"/>
        </w:numPr>
        <w:tabs>
          <w:tab w:val="clear" w:pos="0"/>
          <w:tab w:val="num" w:pos="-360"/>
        </w:tabs>
        <w:ind w:left="360"/>
        <w:rPr>
          <w:rFonts w:ascii="Arial" w:hAnsi="Arial" w:cs="Arial"/>
        </w:rPr>
      </w:pPr>
      <w:r w:rsidRPr="00AD0DA2">
        <w:rPr>
          <w:rFonts w:ascii="Arial" w:hAnsi="Arial" w:cs="Arial"/>
        </w:rPr>
        <w:t>Advocate agile principles – Scrum across the business</w:t>
      </w:r>
      <w:r w:rsidR="001C550C" w:rsidRPr="00AD0DA2">
        <w:rPr>
          <w:rFonts w:ascii="Arial" w:hAnsi="Arial" w:cs="Arial"/>
        </w:rPr>
        <w:t xml:space="preserve"> and technology</w:t>
      </w:r>
    </w:p>
    <w:p w14:paraId="2492740F" w14:textId="77777777" w:rsidR="00B51257" w:rsidRPr="00AD0DA2" w:rsidRDefault="00B51257" w:rsidP="008E756C">
      <w:pPr>
        <w:numPr>
          <w:ilvl w:val="0"/>
          <w:numId w:val="12"/>
        </w:numPr>
        <w:tabs>
          <w:tab w:val="clear" w:pos="0"/>
          <w:tab w:val="num" w:pos="-360"/>
        </w:tabs>
        <w:ind w:left="360"/>
        <w:rPr>
          <w:rFonts w:ascii="Arial" w:hAnsi="Arial" w:cs="Arial"/>
        </w:rPr>
      </w:pPr>
      <w:r w:rsidRPr="00AD0DA2">
        <w:rPr>
          <w:rFonts w:ascii="Arial" w:hAnsi="Arial" w:cs="Arial"/>
        </w:rPr>
        <w:t>Capacity planning for the ongoing new release and maintenance releases</w:t>
      </w:r>
    </w:p>
    <w:p w14:paraId="217B2F81" w14:textId="77777777" w:rsidR="00B51257" w:rsidRPr="00AD0DA2" w:rsidRDefault="00B51257" w:rsidP="008E756C">
      <w:pPr>
        <w:numPr>
          <w:ilvl w:val="0"/>
          <w:numId w:val="12"/>
        </w:numPr>
        <w:tabs>
          <w:tab w:val="clear" w:pos="0"/>
          <w:tab w:val="num" w:pos="-360"/>
        </w:tabs>
        <w:ind w:left="360"/>
        <w:rPr>
          <w:rFonts w:ascii="Arial" w:hAnsi="Arial" w:cs="Arial"/>
        </w:rPr>
      </w:pPr>
      <w:r w:rsidRPr="00AD0DA2">
        <w:rPr>
          <w:rFonts w:ascii="Arial" w:hAnsi="Arial" w:cs="Arial"/>
        </w:rPr>
        <w:t>Facilitate QSW (Quick Start Workshops) to identify the requirements and guide the POs/business team to prepare End to End Customer Journey flow based on the requirements</w:t>
      </w:r>
    </w:p>
    <w:p w14:paraId="0DDA295B" w14:textId="77777777" w:rsidR="00B51257" w:rsidRPr="00AD0DA2" w:rsidRDefault="00B51257" w:rsidP="008E756C">
      <w:pPr>
        <w:numPr>
          <w:ilvl w:val="0"/>
          <w:numId w:val="12"/>
        </w:numPr>
        <w:tabs>
          <w:tab w:val="clear" w:pos="0"/>
          <w:tab w:val="num" w:pos="-360"/>
        </w:tabs>
        <w:ind w:left="360"/>
        <w:rPr>
          <w:rFonts w:ascii="Arial" w:hAnsi="Arial" w:cs="Arial"/>
        </w:rPr>
      </w:pPr>
      <w:r w:rsidRPr="00AD0DA2">
        <w:rPr>
          <w:rFonts w:ascii="Arial" w:hAnsi="Arial" w:cs="Arial"/>
        </w:rPr>
        <w:t>Update RAIDD (Risks, Assumptions, Issues, Dependencies</w:t>
      </w:r>
      <w:r w:rsidR="00785933" w:rsidRPr="00AD0DA2">
        <w:rPr>
          <w:rFonts w:ascii="Arial" w:hAnsi="Arial" w:cs="Arial"/>
        </w:rPr>
        <w:t>,</w:t>
      </w:r>
      <w:r w:rsidRPr="00AD0DA2">
        <w:rPr>
          <w:rFonts w:ascii="Arial" w:hAnsi="Arial" w:cs="Arial"/>
        </w:rPr>
        <w:t xml:space="preserve"> and Decisions) and Publish to all stakeholders</w:t>
      </w:r>
    </w:p>
    <w:p w14:paraId="05713219" w14:textId="77777777" w:rsidR="00397131" w:rsidRPr="00AD0DA2" w:rsidRDefault="00397131" w:rsidP="008E756C">
      <w:pPr>
        <w:numPr>
          <w:ilvl w:val="0"/>
          <w:numId w:val="12"/>
        </w:numPr>
        <w:tabs>
          <w:tab w:val="clear" w:pos="0"/>
          <w:tab w:val="num" w:pos="-360"/>
        </w:tabs>
        <w:ind w:left="360"/>
        <w:rPr>
          <w:rFonts w:ascii="Arial" w:eastAsia="Batang" w:hAnsi="Arial" w:cs="Arial"/>
          <w:lang w:val="en-GB"/>
        </w:rPr>
      </w:pPr>
      <w:r w:rsidRPr="00AD0DA2">
        <w:rPr>
          <w:rFonts w:ascii="Arial" w:eastAsia="Batang" w:hAnsi="Arial" w:cs="Arial"/>
          <w:lang w:val="en-SG"/>
        </w:rPr>
        <w:t>Ensure Scrum ceremonies are followed religiously and coach the teams to time box all meetings</w:t>
      </w:r>
    </w:p>
    <w:p w14:paraId="629B98BC" w14:textId="77777777" w:rsidR="00B51257" w:rsidRPr="00AD0DA2" w:rsidRDefault="00B51257" w:rsidP="008E756C">
      <w:pPr>
        <w:numPr>
          <w:ilvl w:val="0"/>
          <w:numId w:val="12"/>
        </w:numPr>
        <w:tabs>
          <w:tab w:val="clear" w:pos="0"/>
          <w:tab w:val="num" w:pos="-360"/>
        </w:tabs>
        <w:ind w:left="360"/>
        <w:rPr>
          <w:rFonts w:ascii="Arial" w:hAnsi="Arial" w:cs="Arial"/>
        </w:rPr>
      </w:pPr>
      <w:r w:rsidRPr="00AD0DA2">
        <w:rPr>
          <w:rFonts w:ascii="Arial" w:hAnsi="Arial" w:cs="Arial"/>
        </w:rPr>
        <w:t>Working with Product owner</w:t>
      </w:r>
      <w:r w:rsidR="00413FBE" w:rsidRPr="00AD0DA2">
        <w:rPr>
          <w:rFonts w:ascii="Arial" w:hAnsi="Arial" w:cs="Arial"/>
        </w:rPr>
        <w:t>s</w:t>
      </w:r>
      <w:r w:rsidRPr="00AD0DA2">
        <w:rPr>
          <w:rFonts w:ascii="Arial" w:hAnsi="Arial" w:cs="Arial"/>
        </w:rPr>
        <w:t xml:space="preserve"> on backlog grooming, burn down metrics</w:t>
      </w:r>
      <w:r w:rsidR="00413FBE" w:rsidRPr="00AD0DA2">
        <w:rPr>
          <w:rFonts w:ascii="Arial" w:hAnsi="Arial" w:cs="Arial"/>
        </w:rPr>
        <w:t xml:space="preserve">, velocity </w:t>
      </w:r>
      <w:r w:rsidR="003A0145" w:rsidRPr="00AD0DA2">
        <w:rPr>
          <w:rFonts w:ascii="Arial" w:hAnsi="Arial" w:cs="Arial"/>
        </w:rPr>
        <w:t>and s</w:t>
      </w:r>
      <w:r w:rsidRPr="00AD0DA2">
        <w:rPr>
          <w:rFonts w:ascii="Arial" w:hAnsi="Arial" w:cs="Arial"/>
        </w:rPr>
        <w:t xml:space="preserve">izing the </w:t>
      </w:r>
      <w:r w:rsidR="003A0145" w:rsidRPr="00AD0DA2">
        <w:rPr>
          <w:rFonts w:ascii="Arial" w:hAnsi="Arial" w:cs="Arial"/>
        </w:rPr>
        <w:t xml:space="preserve">user </w:t>
      </w:r>
      <w:r w:rsidRPr="00AD0DA2">
        <w:rPr>
          <w:rFonts w:ascii="Arial" w:hAnsi="Arial" w:cs="Arial"/>
        </w:rPr>
        <w:t xml:space="preserve">stories as appropriate to the sprint duration and </w:t>
      </w:r>
      <w:r w:rsidR="00413FBE" w:rsidRPr="00AD0DA2">
        <w:rPr>
          <w:rFonts w:ascii="Arial" w:hAnsi="Arial" w:cs="Arial"/>
        </w:rPr>
        <w:t xml:space="preserve">the available </w:t>
      </w:r>
      <w:r w:rsidRPr="00AD0DA2">
        <w:rPr>
          <w:rFonts w:ascii="Arial" w:hAnsi="Arial" w:cs="Arial"/>
        </w:rPr>
        <w:t>capacity</w:t>
      </w:r>
    </w:p>
    <w:p w14:paraId="063F5238" w14:textId="77777777" w:rsidR="00B51257" w:rsidRPr="00AD0DA2" w:rsidRDefault="00B51257" w:rsidP="008E756C">
      <w:pPr>
        <w:numPr>
          <w:ilvl w:val="0"/>
          <w:numId w:val="12"/>
        </w:numPr>
        <w:tabs>
          <w:tab w:val="clear" w:pos="0"/>
          <w:tab w:val="num" w:pos="-360"/>
        </w:tabs>
        <w:ind w:left="360"/>
        <w:rPr>
          <w:rFonts w:ascii="Arial" w:hAnsi="Arial" w:cs="Arial"/>
        </w:rPr>
      </w:pPr>
      <w:r w:rsidRPr="00AD0DA2">
        <w:rPr>
          <w:rFonts w:ascii="Arial" w:hAnsi="Arial" w:cs="Arial"/>
        </w:rPr>
        <w:t>Instrumental in defining the Sprint cycle. Reduced sprint cycle from 4 weeks to 2 wee</w:t>
      </w:r>
      <w:r w:rsidR="00413FBE" w:rsidRPr="00AD0DA2">
        <w:rPr>
          <w:rFonts w:ascii="Arial" w:hAnsi="Arial" w:cs="Arial"/>
        </w:rPr>
        <w:t>ks to increase the productivity</w:t>
      </w:r>
    </w:p>
    <w:p w14:paraId="4641F3BA" w14:textId="77777777" w:rsidR="00B51257" w:rsidRPr="00AD0DA2" w:rsidRDefault="00B51257" w:rsidP="008E756C">
      <w:pPr>
        <w:numPr>
          <w:ilvl w:val="0"/>
          <w:numId w:val="12"/>
        </w:numPr>
        <w:tabs>
          <w:tab w:val="clear" w:pos="0"/>
          <w:tab w:val="num" w:pos="-360"/>
        </w:tabs>
        <w:ind w:left="360"/>
        <w:rPr>
          <w:rFonts w:ascii="Arial" w:hAnsi="Arial" w:cs="Arial"/>
        </w:rPr>
      </w:pPr>
      <w:r w:rsidRPr="00AD0DA2">
        <w:rPr>
          <w:rFonts w:ascii="Arial" w:hAnsi="Arial" w:cs="Arial"/>
        </w:rPr>
        <w:t xml:space="preserve">Continuously seeking improvements in agile and Scrum process </w:t>
      </w:r>
    </w:p>
    <w:p w14:paraId="6B30080D" w14:textId="77777777" w:rsidR="009667F5" w:rsidRPr="00AD0DA2" w:rsidRDefault="009667F5" w:rsidP="008E756C">
      <w:pPr>
        <w:pStyle w:val="ListParagraph"/>
        <w:numPr>
          <w:ilvl w:val="0"/>
          <w:numId w:val="12"/>
        </w:numPr>
        <w:tabs>
          <w:tab w:val="clear" w:pos="0"/>
          <w:tab w:val="num" w:pos="-360"/>
        </w:tabs>
        <w:suppressAutoHyphens w:val="0"/>
        <w:ind w:left="360"/>
        <w:jc w:val="both"/>
        <w:rPr>
          <w:rFonts w:ascii="Arial" w:hAnsi="Arial" w:cs="Arial"/>
        </w:rPr>
      </w:pPr>
      <w:r w:rsidRPr="00AD0DA2">
        <w:rPr>
          <w:rFonts w:ascii="Arial" w:hAnsi="Arial" w:cs="Arial"/>
        </w:rPr>
        <w:t>Handle customer escalations and perform root cause analysis with scrum team and quality assurance team.</w:t>
      </w:r>
    </w:p>
    <w:p w14:paraId="3A37952A" w14:textId="77777777" w:rsidR="001D5BAE" w:rsidRPr="00AD0DA2" w:rsidRDefault="001D5BAE" w:rsidP="00D16A43">
      <w:pPr>
        <w:rPr>
          <w:rFonts w:ascii="Arial" w:eastAsia="Batang" w:hAnsi="Arial" w:cs="Arial"/>
          <w:lang w:val="x-none"/>
        </w:rPr>
      </w:pPr>
    </w:p>
    <w:p w14:paraId="01623A56" w14:textId="77777777" w:rsidR="00B51257" w:rsidRPr="00AD0DA2" w:rsidRDefault="00B51257" w:rsidP="00B51257">
      <w:pPr>
        <w:pStyle w:val="Heading1"/>
        <w:rPr>
          <w:rFonts w:ascii="Arial" w:eastAsia="Batang" w:hAnsi="Arial" w:cs="Arial"/>
          <w:sz w:val="20"/>
        </w:rPr>
      </w:pPr>
      <w:r w:rsidRPr="00AD0DA2">
        <w:rPr>
          <w:rFonts w:ascii="Arial" w:eastAsia="Batang" w:hAnsi="Arial" w:cs="Arial"/>
          <w:sz w:val="20"/>
        </w:rPr>
        <w:t>Mizuho Bank Ltd.,</w:t>
      </w:r>
      <w:r w:rsidR="00873591" w:rsidRPr="00AD0DA2">
        <w:rPr>
          <w:rFonts w:ascii="Arial" w:eastAsia="Batang" w:hAnsi="Arial" w:cs="Arial"/>
          <w:sz w:val="20"/>
          <w:lang w:val="en-GB"/>
        </w:rPr>
        <w:t xml:space="preserve"> Singapore</w:t>
      </w:r>
      <w:r w:rsidR="00873591" w:rsidRPr="00AD0DA2">
        <w:rPr>
          <w:rFonts w:ascii="Arial" w:eastAsia="Batang" w:hAnsi="Arial" w:cs="Arial"/>
          <w:sz w:val="20"/>
          <w:lang w:val="en-GB"/>
        </w:rPr>
        <w:tab/>
        <w:t xml:space="preserve">as a </w:t>
      </w:r>
      <w:bookmarkStart w:id="7" w:name="_Hlk43714597"/>
      <w:r w:rsidR="00873591" w:rsidRPr="00AD0DA2">
        <w:rPr>
          <w:rFonts w:ascii="Arial" w:eastAsia="Batang" w:hAnsi="Arial" w:cs="Arial"/>
          <w:sz w:val="20"/>
          <w:lang w:val="en-GB"/>
        </w:rPr>
        <w:t>Tech Lead &amp; Project Manager</w:t>
      </w:r>
      <w:bookmarkEnd w:id="7"/>
      <w:r w:rsidR="00873591" w:rsidRPr="00AD0DA2">
        <w:rPr>
          <w:rFonts w:ascii="Arial" w:eastAsia="Batang" w:hAnsi="Arial" w:cs="Arial"/>
          <w:sz w:val="20"/>
          <w:lang w:val="en-GB"/>
        </w:rPr>
        <w:tab/>
      </w:r>
      <w:r w:rsidR="00DD62FA" w:rsidRPr="00AD0DA2">
        <w:rPr>
          <w:rFonts w:ascii="Arial" w:eastAsia="Batang" w:hAnsi="Arial" w:cs="Arial"/>
          <w:sz w:val="20"/>
          <w:lang w:val="en-GB"/>
        </w:rPr>
        <w:t xml:space="preserve">         </w:t>
      </w:r>
      <w:r w:rsidR="00873591" w:rsidRPr="00AD0DA2">
        <w:rPr>
          <w:rFonts w:ascii="Arial" w:eastAsia="Batang" w:hAnsi="Arial" w:cs="Arial"/>
          <w:sz w:val="20"/>
          <w:lang w:val="en-GB"/>
        </w:rPr>
        <w:t xml:space="preserve"> </w:t>
      </w:r>
      <w:r w:rsidRPr="00AD0DA2">
        <w:rPr>
          <w:rFonts w:ascii="Arial" w:hAnsi="Arial" w:cs="Arial"/>
          <w:sz w:val="20"/>
        </w:rPr>
        <w:t>Jun’2002</w:t>
      </w:r>
      <w:r w:rsidRPr="00AD0DA2">
        <w:rPr>
          <w:rFonts w:ascii="Arial" w:hAnsi="Arial" w:cs="Arial"/>
          <w:sz w:val="20"/>
          <w:lang w:val="en-GB"/>
        </w:rPr>
        <w:t xml:space="preserve"> – Sep’2013</w:t>
      </w:r>
      <w:r w:rsidRPr="00AD0DA2">
        <w:rPr>
          <w:rFonts w:ascii="Arial" w:eastAsia="Batang" w:hAnsi="Arial" w:cs="Arial"/>
          <w:sz w:val="20"/>
          <w:lang w:val="en-GB"/>
        </w:rPr>
        <w:tab/>
      </w:r>
    </w:p>
    <w:p w14:paraId="3064B30F" w14:textId="77777777" w:rsidR="00B51257" w:rsidRPr="00AD0DA2" w:rsidRDefault="00B51257" w:rsidP="00297E87">
      <w:pPr>
        <w:rPr>
          <w:rFonts w:ascii="Arial" w:eastAsia="Batang" w:hAnsi="Arial" w:cs="Arial"/>
        </w:rPr>
      </w:pPr>
    </w:p>
    <w:p w14:paraId="22361AAC" w14:textId="77777777" w:rsidR="00297E87" w:rsidRPr="00AD0DA2" w:rsidRDefault="000F711D" w:rsidP="00297E87">
      <w:pPr>
        <w:rPr>
          <w:rFonts w:ascii="Arial" w:eastAsia="Batang" w:hAnsi="Arial" w:cs="Arial"/>
        </w:rPr>
      </w:pPr>
      <w:r w:rsidRPr="00AD0DA2">
        <w:rPr>
          <w:rFonts w:ascii="Arial" w:eastAsia="Batang" w:hAnsi="Arial" w:cs="Arial"/>
        </w:rPr>
        <w:t xml:space="preserve">As a Project Manager, </w:t>
      </w:r>
      <w:r w:rsidR="008434F4" w:rsidRPr="00AD0DA2">
        <w:rPr>
          <w:rFonts w:ascii="Arial" w:eastAsia="Batang" w:hAnsi="Arial" w:cs="Arial"/>
        </w:rPr>
        <w:t xml:space="preserve">I </w:t>
      </w:r>
      <w:r w:rsidRPr="00AD0DA2">
        <w:rPr>
          <w:rFonts w:ascii="Arial" w:eastAsia="Batang" w:hAnsi="Arial" w:cs="Arial"/>
        </w:rPr>
        <w:t xml:space="preserve">played various roles in the organization </w:t>
      </w:r>
      <w:r w:rsidR="00017161" w:rsidRPr="00AD0DA2">
        <w:rPr>
          <w:rFonts w:ascii="Arial" w:eastAsia="Batang" w:hAnsi="Arial" w:cs="Arial"/>
        </w:rPr>
        <w:t>and handled</w:t>
      </w:r>
      <w:r w:rsidR="00123132" w:rsidRPr="00AD0DA2">
        <w:rPr>
          <w:rFonts w:ascii="Arial" w:eastAsia="Batang" w:hAnsi="Arial" w:cs="Arial"/>
        </w:rPr>
        <w:t xml:space="preserve"> multiple projects and </w:t>
      </w:r>
      <w:r w:rsidR="008434F4" w:rsidRPr="00AD0DA2">
        <w:rPr>
          <w:rFonts w:ascii="Arial" w:eastAsia="Batang" w:hAnsi="Arial" w:cs="Arial"/>
        </w:rPr>
        <w:t>delivered them with</w:t>
      </w:r>
      <w:r w:rsidR="00017161" w:rsidRPr="00AD0DA2">
        <w:rPr>
          <w:rFonts w:ascii="Arial" w:eastAsia="Batang" w:hAnsi="Arial" w:cs="Arial"/>
        </w:rPr>
        <w:t xml:space="preserve">in the budget </w:t>
      </w:r>
      <w:r w:rsidR="00F675F0" w:rsidRPr="00AD0DA2">
        <w:rPr>
          <w:rFonts w:ascii="Arial" w:eastAsia="Batang" w:hAnsi="Arial" w:cs="Arial"/>
        </w:rPr>
        <w:t xml:space="preserve">most of the time at the </w:t>
      </w:r>
      <w:r w:rsidR="00017161" w:rsidRPr="00AD0DA2">
        <w:rPr>
          <w:rFonts w:ascii="Arial" w:eastAsia="Batang" w:hAnsi="Arial" w:cs="Arial"/>
        </w:rPr>
        <w:t xml:space="preserve">agreed </w:t>
      </w:r>
      <w:r w:rsidR="00FA58D1" w:rsidRPr="00AD0DA2">
        <w:rPr>
          <w:rFonts w:ascii="Arial" w:eastAsia="Batang" w:hAnsi="Arial" w:cs="Arial"/>
        </w:rPr>
        <w:t>timeline</w:t>
      </w:r>
      <w:r w:rsidR="00017161" w:rsidRPr="00AD0DA2">
        <w:rPr>
          <w:rFonts w:ascii="Arial" w:eastAsia="Batang" w:hAnsi="Arial" w:cs="Arial"/>
        </w:rPr>
        <w:t>. Along the way</w:t>
      </w:r>
      <w:r w:rsidR="00570353" w:rsidRPr="00AD0DA2">
        <w:rPr>
          <w:rFonts w:ascii="Arial" w:eastAsia="Batang" w:hAnsi="Arial" w:cs="Arial"/>
        </w:rPr>
        <w:t>,</w:t>
      </w:r>
      <w:r w:rsidR="00017161" w:rsidRPr="00AD0DA2">
        <w:rPr>
          <w:rFonts w:ascii="Arial" w:eastAsia="Batang" w:hAnsi="Arial" w:cs="Arial"/>
        </w:rPr>
        <w:t xml:space="preserve"> a lot of lessons learned </w:t>
      </w:r>
      <w:r w:rsidR="00067024" w:rsidRPr="00AD0DA2">
        <w:rPr>
          <w:rFonts w:ascii="Arial" w:eastAsia="Batang" w:hAnsi="Arial" w:cs="Arial"/>
        </w:rPr>
        <w:t xml:space="preserve">in the development life cycle and deliveries </w:t>
      </w:r>
      <w:r w:rsidR="00017161" w:rsidRPr="00AD0DA2">
        <w:rPr>
          <w:rFonts w:ascii="Arial" w:eastAsia="Batang" w:hAnsi="Arial" w:cs="Arial"/>
        </w:rPr>
        <w:t>and all of them were documented for future reference in the organization</w:t>
      </w:r>
      <w:r w:rsidR="00067024" w:rsidRPr="00AD0DA2">
        <w:rPr>
          <w:rFonts w:ascii="Arial" w:eastAsia="Batang" w:hAnsi="Arial" w:cs="Arial"/>
        </w:rPr>
        <w:t xml:space="preserve"> and also improved the process</w:t>
      </w:r>
      <w:r w:rsidR="00E95599" w:rsidRPr="00AD0DA2">
        <w:rPr>
          <w:rFonts w:ascii="Arial" w:eastAsia="Batang" w:hAnsi="Arial" w:cs="Arial"/>
        </w:rPr>
        <w:t xml:space="preserve"> and approaches</w:t>
      </w:r>
      <w:r w:rsidR="00067024" w:rsidRPr="00AD0DA2">
        <w:rPr>
          <w:rFonts w:ascii="Arial" w:eastAsia="Batang" w:hAnsi="Arial" w:cs="Arial"/>
        </w:rPr>
        <w:t xml:space="preserve"> in the subsequent projects that were handled. Pro-active measures were taken to mitigate the risks for optimal delivery.</w:t>
      </w:r>
      <w:r w:rsidR="00E95599" w:rsidRPr="00AD0DA2">
        <w:rPr>
          <w:rFonts w:ascii="Arial" w:eastAsia="Batang" w:hAnsi="Arial" w:cs="Arial"/>
        </w:rPr>
        <w:t xml:space="preserve"> Projects were prioritized based on </w:t>
      </w:r>
      <w:r w:rsidR="00F675F0" w:rsidRPr="00AD0DA2">
        <w:rPr>
          <w:rFonts w:ascii="Arial" w:eastAsia="Batang" w:hAnsi="Arial" w:cs="Arial"/>
        </w:rPr>
        <w:t xml:space="preserve">Regulatory, </w:t>
      </w:r>
      <w:r w:rsidR="00E95599" w:rsidRPr="00AD0DA2">
        <w:rPr>
          <w:rFonts w:ascii="Arial" w:eastAsia="Batang" w:hAnsi="Arial" w:cs="Arial"/>
        </w:rPr>
        <w:t>Security, Legal and Compliance, AML and fulfilling Audit gaps</w:t>
      </w:r>
      <w:r w:rsidR="00F675F0" w:rsidRPr="00AD0DA2">
        <w:rPr>
          <w:rFonts w:ascii="Arial" w:eastAsia="Batang" w:hAnsi="Arial" w:cs="Arial"/>
        </w:rPr>
        <w:t xml:space="preserve"> and Cost saving functionality Automation</w:t>
      </w:r>
      <w:r w:rsidR="00E95599" w:rsidRPr="00AD0DA2">
        <w:rPr>
          <w:rFonts w:ascii="Arial" w:eastAsia="Batang" w:hAnsi="Arial" w:cs="Arial"/>
        </w:rPr>
        <w:t>.</w:t>
      </w:r>
      <w:r w:rsidR="00840DC0" w:rsidRPr="00AD0DA2">
        <w:rPr>
          <w:rFonts w:ascii="Arial" w:eastAsia="Batang" w:hAnsi="Arial" w:cs="Arial"/>
        </w:rPr>
        <w:t xml:space="preserve"> </w:t>
      </w:r>
    </w:p>
    <w:p w14:paraId="10A9FDC2" w14:textId="77777777" w:rsidR="001D5BAE" w:rsidRPr="00AD0DA2" w:rsidRDefault="001D5BAE" w:rsidP="00297E87">
      <w:pPr>
        <w:rPr>
          <w:rFonts w:ascii="Arial" w:eastAsia="Batang" w:hAnsi="Arial" w:cs="Arial"/>
        </w:rPr>
      </w:pPr>
    </w:p>
    <w:p w14:paraId="6478BF52" w14:textId="77777777" w:rsidR="00F675F0" w:rsidRPr="00AD0DA2" w:rsidRDefault="00BA2498" w:rsidP="00297E87">
      <w:pPr>
        <w:rPr>
          <w:rFonts w:ascii="Arial" w:hAnsi="Arial" w:cs="Arial"/>
        </w:rPr>
      </w:pPr>
      <w:r w:rsidRPr="00AD0DA2">
        <w:rPr>
          <w:rFonts w:ascii="Arial" w:hAnsi="Arial" w:cs="Arial"/>
        </w:rPr>
        <w:t>Roles and Responsibilities</w:t>
      </w:r>
      <w:r w:rsidR="00F675F0" w:rsidRPr="00AD0DA2">
        <w:rPr>
          <w:rFonts w:ascii="Arial" w:hAnsi="Arial" w:cs="Arial"/>
        </w:rPr>
        <w:t>:</w:t>
      </w:r>
    </w:p>
    <w:p w14:paraId="0750AC0F" w14:textId="77777777" w:rsidR="00F675F0" w:rsidRPr="00AD0DA2" w:rsidRDefault="00F675F0" w:rsidP="00BA2498">
      <w:pPr>
        <w:numPr>
          <w:ilvl w:val="0"/>
          <w:numId w:val="15"/>
        </w:numPr>
        <w:rPr>
          <w:rFonts w:ascii="Arial" w:eastAsia="Batang" w:hAnsi="Arial" w:cs="Arial"/>
        </w:rPr>
      </w:pPr>
      <w:r w:rsidRPr="00AD0DA2">
        <w:rPr>
          <w:rFonts w:ascii="Arial" w:eastAsia="Batang" w:hAnsi="Arial" w:cs="Arial"/>
        </w:rPr>
        <w:t>Project Evaluation for Prioritization</w:t>
      </w:r>
      <w:r w:rsidR="00FB61E4" w:rsidRPr="00AD0DA2">
        <w:rPr>
          <w:rFonts w:ascii="Arial" w:eastAsia="Batang" w:hAnsi="Arial" w:cs="Arial"/>
        </w:rPr>
        <w:t xml:space="preserve"> based on Legal and Compliance, Regulatory, Security and Audit and Automation of Projects / Functions from different depts. and propose solutions for technical implementation</w:t>
      </w:r>
    </w:p>
    <w:p w14:paraId="3CE56F9A" w14:textId="77777777" w:rsidR="00F675F0" w:rsidRPr="00AD0DA2" w:rsidRDefault="00F675F0" w:rsidP="00BA2498">
      <w:pPr>
        <w:numPr>
          <w:ilvl w:val="0"/>
          <w:numId w:val="15"/>
        </w:numPr>
        <w:rPr>
          <w:rFonts w:ascii="Arial" w:eastAsia="Batang" w:hAnsi="Arial" w:cs="Arial"/>
        </w:rPr>
      </w:pPr>
      <w:r w:rsidRPr="00AD0DA2">
        <w:rPr>
          <w:rFonts w:ascii="Arial" w:eastAsia="Batang" w:hAnsi="Arial" w:cs="Arial"/>
        </w:rPr>
        <w:t>Presentation to all stakeholders</w:t>
      </w:r>
      <w:r w:rsidR="00A56818" w:rsidRPr="00AD0DA2">
        <w:rPr>
          <w:rFonts w:ascii="Arial" w:eastAsia="Batang" w:hAnsi="Arial" w:cs="Arial"/>
        </w:rPr>
        <w:t xml:space="preserve"> (Business and Technology)</w:t>
      </w:r>
      <w:r w:rsidR="00B439FD" w:rsidRPr="00AD0DA2">
        <w:rPr>
          <w:rFonts w:ascii="Arial" w:eastAsia="Batang" w:hAnsi="Arial" w:cs="Arial"/>
        </w:rPr>
        <w:t xml:space="preserve"> for confirmation</w:t>
      </w:r>
      <w:r w:rsidR="00936216" w:rsidRPr="00AD0DA2">
        <w:rPr>
          <w:rFonts w:ascii="Arial" w:eastAsia="Batang" w:hAnsi="Arial" w:cs="Arial"/>
        </w:rPr>
        <w:t xml:space="preserve"> and Project Initiation</w:t>
      </w:r>
      <w:r w:rsidR="001066E8" w:rsidRPr="00AD0DA2">
        <w:rPr>
          <w:rFonts w:ascii="Arial" w:eastAsia="Batang" w:hAnsi="Arial" w:cs="Arial"/>
        </w:rPr>
        <w:t>.</w:t>
      </w:r>
    </w:p>
    <w:p w14:paraId="48F72A9B" w14:textId="77777777" w:rsidR="00F675F0" w:rsidRPr="00AD0DA2" w:rsidRDefault="00F675F0" w:rsidP="00BA2498">
      <w:pPr>
        <w:numPr>
          <w:ilvl w:val="0"/>
          <w:numId w:val="15"/>
        </w:numPr>
        <w:rPr>
          <w:rFonts w:ascii="Arial" w:eastAsia="Batang" w:hAnsi="Arial" w:cs="Arial"/>
        </w:rPr>
      </w:pPr>
      <w:r w:rsidRPr="00AD0DA2">
        <w:rPr>
          <w:rFonts w:ascii="Arial" w:eastAsia="Batang" w:hAnsi="Arial" w:cs="Arial"/>
        </w:rPr>
        <w:t>Project and Skill Assessment Mapping for Budget forecasting</w:t>
      </w:r>
      <w:r w:rsidR="004F61A1" w:rsidRPr="00AD0DA2">
        <w:rPr>
          <w:rFonts w:ascii="Arial" w:eastAsia="Batang" w:hAnsi="Arial" w:cs="Arial"/>
        </w:rPr>
        <w:t xml:space="preserve"> and Approval from Head Office</w:t>
      </w:r>
      <w:r w:rsidR="00740A3C" w:rsidRPr="00AD0DA2">
        <w:rPr>
          <w:rFonts w:ascii="Arial" w:eastAsia="Batang" w:hAnsi="Arial" w:cs="Arial"/>
        </w:rPr>
        <w:t>.</w:t>
      </w:r>
    </w:p>
    <w:p w14:paraId="4D2A56F9" w14:textId="77777777" w:rsidR="00F675F0" w:rsidRPr="00AD0DA2" w:rsidRDefault="00F675F0" w:rsidP="00BA2498">
      <w:pPr>
        <w:numPr>
          <w:ilvl w:val="0"/>
          <w:numId w:val="15"/>
        </w:numPr>
        <w:rPr>
          <w:rFonts w:ascii="Arial" w:eastAsia="Batang" w:hAnsi="Arial" w:cs="Arial"/>
        </w:rPr>
      </w:pPr>
      <w:r w:rsidRPr="00AD0DA2">
        <w:rPr>
          <w:rFonts w:ascii="Arial" w:eastAsia="Batang" w:hAnsi="Arial" w:cs="Arial"/>
        </w:rPr>
        <w:t>Capacity Planning and presentation to the Management</w:t>
      </w:r>
      <w:r w:rsidR="00B439FD" w:rsidRPr="00AD0DA2">
        <w:rPr>
          <w:rFonts w:ascii="Arial" w:eastAsia="Batang" w:hAnsi="Arial" w:cs="Arial"/>
        </w:rPr>
        <w:t xml:space="preserve"> for the </w:t>
      </w:r>
      <w:r w:rsidR="004F61A1" w:rsidRPr="00AD0DA2">
        <w:rPr>
          <w:rFonts w:ascii="Arial" w:eastAsia="Batang" w:hAnsi="Arial" w:cs="Arial"/>
        </w:rPr>
        <w:t>year</w:t>
      </w:r>
      <w:r w:rsidR="00D0792C" w:rsidRPr="00AD0DA2">
        <w:rPr>
          <w:rFonts w:ascii="Arial" w:eastAsia="Batang" w:hAnsi="Arial" w:cs="Arial"/>
        </w:rPr>
        <w:t>.</w:t>
      </w:r>
    </w:p>
    <w:p w14:paraId="6C57600D" w14:textId="77777777" w:rsidR="003901CC" w:rsidRPr="00AD0DA2" w:rsidRDefault="003901CC" w:rsidP="00BA2498">
      <w:pPr>
        <w:numPr>
          <w:ilvl w:val="0"/>
          <w:numId w:val="15"/>
        </w:numPr>
        <w:rPr>
          <w:rFonts w:ascii="Arial" w:eastAsia="Batang" w:hAnsi="Arial" w:cs="Arial"/>
        </w:rPr>
      </w:pPr>
      <w:r w:rsidRPr="00AD0DA2">
        <w:rPr>
          <w:rFonts w:ascii="Arial" w:eastAsia="Batang" w:hAnsi="Arial" w:cs="Arial"/>
        </w:rPr>
        <w:t>Review Test Plan and Approve for different Projects</w:t>
      </w:r>
    </w:p>
    <w:p w14:paraId="6F0CCB81" w14:textId="77777777" w:rsidR="004F61A1" w:rsidRPr="00AD0DA2" w:rsidRDefault="004A39E0" w:rsidP="00BA2498">
      <w:pPr>
        <w:numPr>
          <w:ilvl w:val="0"/>
          <w:numId w:val="15"/>
        </w:numPr>
        <w:rPr>
          <w:rFonts w:ascii="Arial" w:eastAsia="Batang" w:hAnsi="Arial" w:cs="Arial"/>
        </w:rPr>
      </w:pPr>
      <w:r w:rsidRPr="00AD0DA2">
        <w:rPr>
          <w:rFonts w:ascii="Arial" w:eastAsia="Batang" w:hAnsi="Arial" w:cs="Arial"/>
        </w:rPr>
        <w:t xml:space="preserve">Initiate </w:t>
      </w:r>
      <w:r w:rsidR="004F61A1" w:rsidRPr="00AD0DA2">
        <w:rPr>
          <w:rFonts w:ascii="Arial" w:eastAsia="Batang" w:hAnsi="Arial" w:cs="Arial"/>
        </w:rPr>
        <w:t>Procurement of hardware for new Projects and capacity planning for Infrastructure (SIT/UAT and PROD)</w:t>
      </w:r>
      <w:r w:rsidR="00D0792C" w:rsidRPr="00AD0DA2">
        <w:rPr>
          <w:rFonts w:ascii="Arial" w:eastAsia="Batang" w:hAnsi="Arial" w:cs="Arial"/>
        </w:rPr>
        <w:t>.</w:t>
      </w:r>
    </w:p>
    <w:p w14:paraId="58E80C92" w14:textId="77777777" w:rsidR="004A39E0" w:rsidRPr="00AD0DA2" w:rsidRDefault="004A39E0" w:rsidP="00BA2498">
      <w:pPr>
        <w:numPr>
          <w:ilvl w:val="0"/>
          <w:numId w:val="15"/>
        </w:numPr>
        <w:rPr>
          <w:rFonts w:ascii="Arial" w:eastAsia="Batang" w:hAnsi="Arial" w:cs="Arial"/>
        </w:rPr>
      </w:pPr>
      <w:r w:rsidRPr="00AD0DA2">
        <w:rPr>
          <w:rFonts w:ascii="Arial" w:eastAsia="Batang" w:hAnsi="Arial" w:cs="Arial"/>
        </w:rPr>
        <w:t>Ensure Change Management and Incident Management is adhered to the Organizational SOP</w:t>
      </w:r>
    </w:p>
    <w:p w14:paraId="59372EDB" w14:textId="77777777" w:rsidR="004F61A1" w:rsidRPr="00AD0DA2" w:rsidRDefault="001E0FF0" w:rsidP="00BA2498">
      <w:pPr>
        <w:numPr>
          <w:ilvl w:val="0"/>
          <w:numId w:val="15"/>
        </w:numPr>
        <w:rPr>
          <w:rFonts w:ascii="Arial" w:eastAsia="Batang" w:hAnsi="Arial" w:cs="Arial"/>
        </w:rPr>
      </w:pPr>
      <w:r w:rsidRPr="00AD0DA2">
        <w:rPr>
          <w:rFonts w:ascii="Arial" w:eastAsia="Batang" w:hAnsi="Arial" w:cs="Arial"/>
        </w:rPr>
        <w:t>Evaluation</w:t>
      </w:r>
      <w:r w:rsidR="004F61A1" w:rsidRPr="00AD0DA2">
        <w:rPr>
          <w:rFonts w:ascii="Arial" w:eastAsia="Batang" w:hAnsi="Arial" w:cs="Arial"/>
        </w:rPr>
        <w:t xml:space="preserve"> </w:t>
      </w:r>
      <w:r w:rsidR="00936216" w:rsidRPr="00AD0DA2">
        <w:rPr>
          <w:rFonts w:ascii="Arial" w:eastAsia="Batang" w:hAnsi="Arial" w:cs="Arial"/>
        </w:rPr>
        <w:t xml:space="preserve">and Assessment </w:t>
      </w:r>
      <w:r w:rsidR="004F61A1" w:rsidRPr="00AD0DA2">
        <w:rPr>
          <w:rFonts w:ascii="Arial" w:eastAsia="Batang" w:hAnsi="Arial" w:cs="Arial"/>
        </w:rPr>
        <w:t xml:space="preserve">of Tools and </w:t>
      </w:r>
      <w:r w:rsidR="00936216" w:rsidRPr="00AD0DA2">
        <w:rPr>
          <w:rFonts w:ascii="Arial" w:eastAsia="Batang" w:hAnsi="Arial" w:cs="Arial"/>
        </w:rPr>
        <w:t>obtain approval from the</w:t>
      </w:r>
      <w:r w:rsidR="004F61A1" w:rsidRPr="00AD0DA2">
        <w:rPr>
          <w:rFonts w:ascii="Arial" w:eastAsia="Batang" w:hAnsi="Arial" w:cs="Arial"/>
        </w:rPr>
        <w:t xml:space="preserve"> Management</w:t>
      </w:r>
      <w:r w:rsidR="00936216" w:rsidRPr="00AD0DA2">
        <w:rPr>
          <w:rFonts w:ascii="Arial" w:eastAsia="Batang" w:hAnsi="Arial" w:cs="Arial"/>
        </w:rPr>
        <w:t>.</w:t>
      </w:r>
    </w:p>
    <w:p w14:paraId="350D5E07" w14:textId="77777777" w:rsidR="00F675F0" w:rsidRPr="00AD0DA2" w:rsidRDefault="004F61A1" w:rsidP="00BA2498">
      <w:pPr>
        <w:numPr>
          <w:ilvl w:val="0"/>
          <w:numId w:val="15"/>
        </w:numPr>
        <w:rPr>
          <w:rFonts w:ascii="Arial" w:eastAsia="Batang" w:hAnsi="Arial" w:cs="Arial"/>
        </w:rPr>
      </w:pPr>
      <w:r w:rsidRPr="00AD0DA2">
        <w:rPr>
          <w:rFonts w:ascii="Arial" w:eastAsia="Batang" w:hAnsi="Arial" w:cs="Arial"/>
        </w:rPr>
        <w:t xml:space="preserve">System Inventory Management (Preparation and update dependencies </w:t>
      </w:r>
      <w:r w:rsidR="00936216" w:rsidRPr="00AD0DA2">
        <w:rPr>
          <w:rFonts w:ascii="Arial" w:eastAsia="Batang" w:hAnsi="Arial" w:cs="Arial"/>
        </w:rPr>
        <w:t>up</w:t>
      </w:r>
      <w:r w:rsidRPr="00AD0DA2">
        <w:rPr>
          <w:rFonts w:ascii="Arial" w:eastAsia="Batang" w:hAnsi="Arial" w:cs="Arial"/>
        </w:rPr>
        <w:t>on every Project completion and made it available to IT, IT Risk &amp; Security</w:t>
      </w:r>
      <w:r w:rsidR="00936216" w:rsidRPr="00AD0DA2">
        <w:rPr>
          <w:rFonts w:ascii="Arial" w:eastAsia="Batang" w:hAnsi="Arial" w:cs="Arial"/>
        </w:rPr>
        <w:t xml:space="preserve"> and Operation</w:t>
      </w:r>
      <w:r w:rsidRPr="00AD0DA2">
        <w:rPr>
          <w:rFonts w:ascii="Arial" w:eastAsia="Batang" w:hAnsi="Arial" w:cs="Arial"/>
        </w:rPr>
        <w:t xml:space="preserve"> Departments)</w:t>
      </w:r>
      <w:r w:rsidR="00740A3C" w:rsidRPr="00AD0DA2">
        <w:rPr>
          <w:rFonts w:ascii="Arial" w:eastAsia="Batang" w:hAnsi="Arial" w:cs="Arial"/>
        </w:rPr>
        <w:t>.</w:t>
      </w:r>
    </w:p>
    <w:p w14:paraId="5CDCFD8B" w14:textId="77777777" w:rsidR="004F61A1" w:rsidRPr="00AD0DA2" w:rsidRDefault="004F61A1" w:rsidP="00BA2498">
      <w:pPr>
        <w:numPr>
          <w:ilvl w:val="0"/>
          <w:numId w:val="15"/>
        </w:numPr>
        <w:rPr>
          <w:rFonts w:ascii="Arial" w:eastAsia="Batang" w:hAnsi="Arial" w:cs="Arial"/>
        </w:rPr>
      </w:pPr>
      <w:r w:rsidRPr="00AD0DA2">
        <w:rPr>
          <w:rFonts w:ascii="Arial" w:eastAsia="Batang" w:hAnsi="Arial" w:cs="Arial"/>
        </w:rPr>
        <w:t>Project Planning, Monitoring</w:t>
      </w:r>
      <w:r w:rsidR="00B101B3" w:rsidRPr="00AD0DA2">
        <w:rPr>
          <w:rFonts w:ascii="Arial" w:eastAsia="Batang" w:hAnsi="Arial" w:cs="Arial"/>
        </w:rPr>
        <w:t>,</w:t>
      </w:r>
      <w:r w:rsidRPr="00AD0DA2">
        <w:rPr>
          <w:rFonts w:ascii="Arial" w:eastAsia="Batang" w:hAnsi="Arial" w:cs="Arial"/>
        </w:rPr>
        <w:t xml:space="preserve"> Execution and Deployment of various projects and Post implementation support.</w:t>
      </w:r>
    </w:p>
    <w:p w14:paraId="24F7B6E2" w14:textId="77777777" w:rsidR="008D5EA3" w:rsidRPr="00AD0DA2" w:rsidRDefault="008D5EA3" w:rsidP="00BA2498">
      <w:pPr>
        <w:numPr>
          <w:ilvl w:val="0"/>
          <w:numId w:val="15"/>
        </w:numPr>
        <w:rPr>
          <w:rFonts w:ascii="Arial" w:eastAsia="Batang" w:hAnsi="Arial" w:cs="Arial"/>
        </w:rPr>
      </w:pPr>
      <w:r w:rsidRPr="00AD0DA2">
        <w:rPr>
          <w:rFonts w:ascii="Arial" w:eastAsia="Batang" w:hAnsi="Arial" w:cs="Arial"/>
        </w:rPr>
        <w:t>Risk Registration and continuous monitoring and mitigation</w:t>
      </w:r>
      <w:r w:rsidR="003A039B" w:rsidRPr="00AD0DA2">
        <w:rPr>
          <w:rFonts w:ascii="Arial" w:eastAsia="Batang" w:hAnsi="Arial" w:cs="Arial"/>
        </w:rPr>
        <w:t xml:space="preserve"> throughout the life cycle of the Project</w:t>
      </w:r>
      <w:r w:rsidR="00740A3C" w:rsidRPr="00AD0DA2">
        <w:rPr>
          <w:rFonts w:ascii="Arial" w:eastAsia="Batang" w:hAnsi="Arial" w:cs="Arial"/>
        </w:rPr>
        <w:t>.</w:t>
      </w:r>
    </w:p>
    <w:p w14:paraId="4E2FB978" w14:textId="77777777" w:rsidR="004F61A1" w:rsidRPr="00AD0DA2" w:rsidRDefault="00981069" w:rsidP="00BA2498">
      <w:pPr>
        <w:numPr>
          <w:ilvl w:val="0"/>
          <w:numId w:val="15"/>
        </w:numPr>
        <w:rPr>
          <w:rFonts w:ascii="Arial" w:eastAsia="Batang" w:hAnsi="Arial" w:cs="Arial"/>
        </w:rPr>
      </w:pPr>
      <w:r w:rsidRPr="00AD0DA2">
        <w:rPr>
          <w:rFonts w:ascii="Arial" w:eastAsia="Batang" w:hAnsi="Arial" w:cs="Arial"/>
        </w:rPr>
        <w:t xml:space="preserve">Plan for </w:t>
      </w:r>
      <w:r w:rsidR="004F61A1" w:rsidRPr="00AD0DA2">
        <w:rPr>
          <w:rFonts w:ascii="Arial" w:eastAsia="Batang" w:hAnsi="Arial" w:cs="Arial"/>
        </w:rPr>
        <w:t xml:space="preserve">Enhancements on the completed projects based on </w:t>
      </w:r>
      <w:r w:rsidRPr="00AD0DA2">
        <w:rPr>
          <w:rFonts w:ascii="Arial" w:eastAsia="Batang" w:hAnsi="Arial" w:cs="Arial"/>
        </w:rPr>
        <w:t xml:space="preserve">Regulatory and </w:t>
      </w:r>
      <w:r w:rsidR="004F61A1" w:rsidRPr="00AD0DA2">
        <w:rPr>
          <w:rFonts w:ascii="Arial" w:eastAsia="Batang" w:hAnsi="Arial" w:cs="Arial"/>
        </w:rPr>
        <w:t>organizational needs</w:t>
      </w:r>
      <w:r w:rsidR="00740A3C" w:rsidRPr="00AD0DA2">
        <w:rPr>
          <w:rFonts w:ascii="Arial" w:eastAsia="Batang" w:hAnsi="Arial" w:cs="Arial"/>
        </w:rPr>
        <w:t>.</w:t>
      </w:r>
    </w:p>
    <w:p w14:paraId="17EB015F" w14:textId="77777777" w:rsidR="00B51257" w:rsidRPr="00AD0DA2" w:rsidRDefault="00B51257" w:rsidP="00B51257">
      <w:pPr>
        <w:jc w:val="both"/>
        <w:rPr>
          <w:rFonts w:ascii="Arial" w:hAnsi="Arial" w:cs="Arial"/>
        </w:rPr>
      </w:pPr>
    </w:p>
    <w:p w14:paraId="2DA045A5" w14:textId="77777777" w:rsidR="00B51257" w:rsidRPr="00AD0DA2" w:rsidRDefault="00B51257" w:rsidP="00B51257">
      <w:pPr>
        <w:jc w:val="both"/>
        <w:rPr>
          <w:rFonts w:ascii="Arial" w:eastAsia="Batang" w:hAnsi="Arial" w:cs="Arial"/>
        </w:rPr>
      </w:pPr>
      <w:r w:rsidRPr="00AD0DA2">
        <w:rPr>
          <w:rFonts w:ascii="Arial" w:hAnsi="Arial" w:cs="Arial"/>
          <w:b/>
          <w:bCs/>
        </w:rPr>
        <w:t>Additional Roles taken in Mizuho Bank are</w:t>
      </w:r>
    </w:p>
    <w:p w14:paraId="789CA441" w14:textId="77777777" w:rsidR="005E4955" w:rsidRPr="00AD0DA2" w:rsidRDefault="005E4955" w:rsidP="005E4955">
      <w:pPr>
        <w:rPr>
          <w:rFonts w:ascii="Arial" w:eastAsia="Batang" w:hAnsi="Arial" w:cs="Arial"/>
        </w:rPr>
      </w:pPr>
      <w:r w:rsidRPr="00AD0DA2">
        <w:rPr>
          <w:rFonts w:ascii="Arial" w:hAnsi="Arial" w:cs="Arial"/>
          <w:b/>
        </w:rPr>
        <w:t>Applications Migration to New Servers with OS upgrade</w:t>
      </w:r>
    </w:p>
    <w:p w14:paraId="2C563F3C" w14:textId="77777777" w:rsidR="005E4955" w:rsidRPr="00AD0DA2" w:rsidRDefault="005E4955" w:rsidP="00B51257">
      <w:pPr>
        <w:rPr>
          <w:rFonts w:ascii="Arial" w:hAnsi="Arial" w:cs="Arial"/>
          <w:b/>
        </w:rPr>
      </w:pPr>
      <w:r w:rsidRPr="00AD0DA2">
        <w:rPr>
          <w:rFonts w:ascii="Arial" w:eastAsia="Batang" w:hAnsi="Arial" w:cs="Arial"/>
          <w:b/>
        </w:rPr>
        <w:t xml:space="preserve">Project </w:t>
      </w:r>
      <w:r w:rsidR="00B914D6" w:rsidRPr="00AD0DA2">
        <w:rPr>
          <w:rFonts w:ascii="Arial" w:eastAsia="Batang" w:hAnsi="Arial" w:cs="Arial"/>
          <w:b/>
        </w:rPr>
        <w:t>Manager</w:t>
      </w:r>
      <w:r w:rsidRPr="00AD0DA2">
        <w:rPr>
          <w:rFonts w:ascii="Arial" w:eastAsia="Batang" w:hAnsi="Arial" w:cs="Arial"/>
        </w:rPr>
        <w:t>: Migrated m</w:t>
      </w:r>
      <w:r w:rsidR="00AA0FC2" w:rsidRPr="00AD0DA2">
        <w:rPr>
          <w:rFonts w:ascii="Arial" w:eastAsia="Batang" w:hAnsi="Arial" w:cs="Arial"/>
        </w:rPr>
        <w:t>ore than 6</w:t>
      </w:r>
      <w:r w:rsidRPr="00AD0DA2">
        <w:rPr>
          <w:rFonts w:ascii="Arial" w:eastAsia="Batang" w:hAnsi="Arial" w:cs="Arial"/>
        </w:rPr>
        <w:t xml:space="preserve">0 </w:t>
      </w:r>
      <w:r w:rsidR="00123132" w:rsidRPr="00AD0DA2">
        <w:rPr>
          <w:rFonts w:ascii="Arial" w:eastAsia="Batang" w:hAnsi="Arial" w:cs="Arial"/>
        </w:rPr>
        <w:t xml:space="preserve">over </w:t>
      </w:r>
      <w:r w:rsidRPr="00AD0DA2">
        <w:rPr>
          <w:rFonts w:ascii="Arial" w:eastAsia="Batang" w:hAnsi="Arial" w:cs="Arial"/>
        </w:rPr>
        <w:t xml:space="preserve">Applications, </w:t>
      </w:r>
      <w:r w:rsidR="004F61A1" w:rsidRPr="00AD0DA2">
        <w:rPr>
          <w:rFonts w:ascii="Arial" w:hAnsi="Arial" w:cs="Arial"/>
        </w:rPr>
        <w:t>performing</w:t>
      </w:r>
      <w:r w:rsidRPr="00AD0DA2">
        <w:rPr>
          <w:rFonts w:ascii="Arial" w:hAnsi="Arial" w:cs="Arial"/>
        </w:rPr>
        <w:t xml:space="preserve"> a test in UAT Environment </w:t>
      </w:r>
      <w:r w:rsidR="00AA0FC2" w:rsidRPr="00AD0DA2">
        <w:rPr>
          <w:rFonts w:ascii="Arial" w:hAnsi="Arial" w:cs="Arial"/>
        </w:rPr>
        <w:t xml:space="preserve">and roll them out </w:t>
      </w:r>
      <w:r w:rsidRPr="00AD0DA2">
        <w:rPr>
          <w:rFonts w:ascii="Arial" w:hAnsi="Arial" w:cs="Arial"/>
        </w:rPr>
        <w:t>into the Production segment in phases</w:t>
      </w:r>
      <w:r w:rsidR="002F0656" w:rsidRPr="00AD0DA2">
        <w:rPr>
          <w:rFonts w:ascii="Arial" w:hAnsi="Arial" w:cs="Arial"/>
        </w:rPr>
        <w:t>. Responsible to identify end to end dependency and migrate them smoothly without major impact to BAU</w:t>
      </w:r>
    </w:p>
    <w:p w14:paraId="03C4B0C0" w14:textId="77777777" w:rsidR="005E4955" w:rsidRPr="00AD0DA2" w:rsidRDefault="005E4955" w:rsidP="00B51257">
      <w:pPr>
        <w:rPr>
          <w:rFonts w:ascii="Arial" w:hAnsi="Arial" w:cs="Arial"/>
          <w:b/>
        </w:rPr>
      </w:pPr>
    </w:p>
    <w:p w14:paraId="2BBD61F6" w14:textId="77777777" w:rsidR="00B51257" w:rsidRPr="00AD0DA2" w:rsidRDefault="00B51257" w:rsidP="00B51257">
      <w:pPr>
        <w:rPr>
          <w:rFonts w:ascii="Arial" w:eastAsia="Batang" w:hAnsi="Arial" w:cs="Arial"/>
        </w:rPr>
      </w:pPr>
      <w:r w:rsidRPr="00AD0DA2">
        <w:rPr>
          <w:rFonts w:ascii="Arial" w:hAnsi="Arial" w:cs="Arial"/>
          <w:b/>
        </w:rPr>
        <w:t>Applications Migration to Data Center</w:t>
      </w:r>
    </w:p>
    <w:p w14:paraId="1B63D44A" w14:textId="77777777" w:rsidR="00B51257" w:rsidRPr="00AD0DA2" w:rsidRDefault="00B51257" w:rsidP="00B51257">
      <w:pPr>
        <w:rPr>
          <w:rFonts w:ascii="Arial" w:hAnsi="Arial" w:cs="Arial"/>
        </w:rPr>
      </w:pPr>
      <w:r w:rsidRPr="00AD0DA2">
        <w:rPr>
          <w:rFonts w:ascii="Arial" w:eastAsia="Batang" w:hAnsi="Arial" w:cs="Arial"/>
          <w:b/>
        </w:rPr>
        <w:t>Project Manager</w:t>
      </w:r>
      <w:r w:rsidRPr="00AD0DA2">
        <w:rPr>
          <w:rFonts w:ascii="Arial" w:eastAsia="Batang" w:hAnsi="Arial" w:cs="Arial"/>
        </w:rPr>
        <w:t xml:space="preserve">: </w:t>
      </w:r>
      <w:r w:rsidRPr="00AD0DA2">
        <w:rPr>
          <w:rFonts w:ascii="Arial" w:hAnsi="Arial" w:cs="Arial"/>
        </w:rPr>
        <w:t>Performing data center and server consolidation workload planning, migration, and implementation projects for EUC systems and Coordinating for Performance testing and roll-out applications in phases</w:t>
      </w:r>
    </w:p>
    <w:p w14:paraId="5FD3DE04" w14:textId="77777777" w:rsidR="00B51257" w:rsidRPr="00AD0DA2" w:rsidRDefault="00B51257" w:rsidP="00B51257">
      <w:pPr>
        <w:tabs>
          <w:tab w:val="left" w:pos="1800"/>
        </w:tabs>
        <w:rPr>
          <w:rFonts w:ascii="Arial" w:hAnsi="Arial" w:cs="Arial"/>
        </w:rPr>
      </w:pPr>
    </w:p>
    <w:p w14:paraId="5DF93610" w14:textId="77777777" w:rsidR="00B51257" w:rsidRPr="00AD0DA2" w:rsidRDefault="00B51257" w:rsidP="00B51257">
      <w:pPr>
        <w:tabs>
          <w:tab w:val="left" w:pos="1800"/>
        </w:tabs>
        <w:rPr>
          <w:rFonts w:ascii="Arial" w:hAnsi="Arial" w:cs="Arial"/>
          <w:b/>
        </w:rPr>
      </w:pPr>
      <w:r w:rsidRPr="00AD0DA2">
        <w:rPr>
          <w:rFonts w:ascii="Arial" w:hAnsi="Arial" w:cs="Arial"/>
          <w:b/>
        </w:rPr>
        <w:t>DRP Rehearsal</w:t>
      </w:r>
    </w:p>
    <w:p w14:paraId="3C9BF242" w14:textId="77777777" w:rsidR="00B51257" w:rsidRPr="00AD0DA2" w:rsidRDefault="00B51257" w:rsidP="00B51257">
      <w:pPr>
        <w:tabs>
          <w:tab w:val="left" w:pos="1800"/>
        </w:tabs>
        <w:rPr>
          <w:rFonts w:ascii="Arial" w:hAnsi="Arial" w:cs="Arial"/>
          <w:b/>
        </w:rPr>
      </w:pPr>
      <w:r w:rsidRPr="00AD0DA2">
        <w:rPr>
          <w:rFonts w:ascii="Arial" w:hAnsi="Arial" w:cs="Arial"/>
          <w:b/>
        </w:rPr>
        <w:t>Coordinator</w:t>
      </w:r>
      <w:r w:rsidRPr="00AD0DA2">
        <w:rPr>
          <w:rFonts w:ascii="Arial" w:hAnsi="Arial" w:cs="Arial"/>
        </w:rPr>
        <w:t xml:space="preserve"> - Responsibilities: </w:t>
      </w:r>
      <w:r w:rsidRPr="00AD0DA2">
        <w:rPr>
          <w:rFonts w:ascii="Arial" w:eastAsia="Batang" w:hAnsi="Arial" w:cs="Arial"/>
        </w:rPr>
        <w:t xml:space="preserve">DRP Rehearsal Planning, Assessment, Business impact analysis, Briefing, Execution and Post rehearsal reviews and Reporting to the BCP Management Committee  </w:t>
      </w:r>
    </w:p>
    <w:p w14:paraId="45A99DC6" w14:textId="77777777" w:rsidR="00335000" w:rsidRPr="00AD0DA2" w:rsidRDefault="00335000">
      <w:pPr>
        <w:pStyle w:val="Title"/>
        <w:keepNext/>
        <w:jc w:val="both"/>
        <w:rPr>
          <w:rFonts w:ascii="Arial" w:hAnsi="Arial" w:cs="Arial"/>
          <w:smallCaps w:val="0"/>
          <w:sz w:val="20"/>
        </w:rPr>
      </w:pPr>
    </w:p>
    <w:p w14:paraId="17169FEE" w14:textId="77777777" w:rsidR="00BB246A" w:rsidRPr="00AD0DA2" w:rsidRDefault="00BB246A">
      <w:pPr>
        <w:pStyle w:val="Title"/>
        <w:keepNext/>
        <w:jc w:val="both"/>
        <w:rPr>
          <w:rFonts w:ascii="Arial" w:hAnsi="Arial" w:cs="Arial"/>
          <w:b w:val="0"/>
          <w:smallCaps w:val="0"/>
          <w:sz w:val="20"/>
        </w:rPr>
      </w:pPr>
      <w:r w:rsidRPr="00AD0DA2">
        <w:rPr>
          <w:rFonts w:ascii="Arial" w:hAnsi="Arial" w:cs="Arial"/>
          <w:smallCaps w:val="0"/>
          <w:sz w:val="20"/>
        </w:rPr>
        <w:t>SIGNIFICANT ACHIEVEMENTS AND ACCOMPLISHMENTS</w:t>
      </w:r>
    </w:p>
    <w:p w14:paraId="5A022F9F" w14:textId="77777777" w:rsidR="00BB246A" w:rsidRPr="00AD0DA2" w:rsidRDefault="00BB246A">
      <w:pPr>
        <w:pStyle w:val="Title"/>
        <w:keepNext/>
        <w:spacing w:line="120" w:lineRule="auto"/>
        <w:jc w:val="both"/>
        <w:rPr>
          <w:rFonts w:ascii="Arial" w:hAnsi="Arial" w:cs="Arial"/>
          <w:b w:val="0"/>
          <w:smallCaps w:val="0"/>
          <w:sz w:val="20"/>
        </w:rPr>
      </w:pPr>
    </w:p>
    <w:tbl>
      <w:tblPr>
        <w:tblW w:w="9885" w:type="dxa"/>
        <w:tblLayout w:type="fixed"/>
        <w:tblLook w:val="0000" w:firstRow="0" w:lastRow="0" w:firstColumn="0" w:lastColumn="0" w:noHBand="0" w:noVBand="0"/>
      </w:tblPr>
      <w:tblGrid>
        <w:gridCol w:w="7479"/>
        <w:gridCol w:w="2406"/>
      </w:tblGrid>
      <w:tr w:rsidR="00BB246A" w:rsidRPr="00AD0DA2" w14:paraId="2E30C808" w14:textId="77777777" w:rsidTr="00915E16">
        <w:tc>
          <w:tcPr>
            <w:tcW w:w="7479" w:type="dxa"/>
            <w:shd w:val="clear" w:color="auto" w:fill="auto"/>
          </w:tcPr>
          <w:p w14:paraId="20E9CF84" w14:textId="77777777" w:rsidR="00BB246A" w:rsidRPr="00AD0DA2" w:rsidRDefault="00BB246A" w:rsidP="00F65E1A">
            <w:pPr>
              <w:keepNext/>
              <w:spacing w:line="276" w:lineRule="auto"/>
              <w:jc w:val="both"/>
              <w:rPr>
                <w:rFonts w:ascii="Arial" w:eastAsia="Calibri" w:hAnsi="Arial" w:cs="Arial"/>
              </w:rPr>
            </w:pPr>
            <w:r w:rsidRPr="00AD0DA2">
              <w:rPr>
                <w:rFonts w:ascii="Arial" w:eastAsia="Calibri" w:hAnsi="Arial" w:cs="Arial"/>
              </w:rPr>
              <w:t xml:space="preserve">Major releases (including Mobile Application) and Desktop Applications </w:t>
            </w:r>
            <w:r w:rsidR="00F04775" w:rsidRPr="00AD0DA2">
              <w:rPr>
                <w:rFonts w:ascii="Arial" w:eastAsia="Calibri" w:hAnsi="Arial" w:cs="Arial"/>
              </w:rPr>
              <w:t>and 50</w:t>
            </w:r>
            <w:r w:rsidRPr="00AD0DA2">
              <w:rPr>
                <w:rFonts w:ascii="Arial" w:eastAsia="Calibri" w:hAnsi="Arial" w:cs="Arial"/>
                <w:b/>
              </w:rPr>
              <w:t>+</w:t>
            </w:r>
            <w:r w:rsidRPr="00AD0DA2">
              <w:rPr>
                <w:rFonts w:ascii="Arial" w:eastAsia="Calibri" w:hAnsi="Arial" w:cs="Arial"/>
              </w:rPr>
              <w:t>maintenance releases in Agile and Waterfall</w:t>
            </w:r>
            <w:r w:rsidR="00F65E1A" w:rsidRPr="00AD0DA2">
              <w:rPr>
                <w:rFonts w:ascii="Arial" w:eastAsia="Calibri" w:hAnsi="Arial" w:cs="Arial"/>
              </w:rPr>
              <w:t xml:space="preserve"> Methodology</w:t>
            </w:r>
            <w:r w:rsidRPr="00AD0DA2">
              <w:rPr>
                <w:rFonts w:ascii="Arial" w:eastAsia="Calibri" w:hAnsi="Arial" w:cs="Arial"/>
              </w:rPr>
              <w:t>.</w:t>
            </w:r>
          </w:p>
        </w:tc>
        <w:tc>
          <w:tcPr>
            <w:tcW w:w="2406" w:type="dxa"/>
            <w:shd w:val="clear" w:color="auto" w:fill="auto"/>
            <w:vAlign w:val="center"/>
          </w:tcPr>
          <w:p w14:paraId="44CAABE2" w14:textId="77777777" w:rsidR="00BB246A" w:rsidRPr="00AD0DA2" w:rsidRDefault="00BB246A" w:rsidP="00F04775">
            <w:pPr>
              <w:keepNext/>
              <w:spacing w:line="276" w:lineRule="auto"/>
              <w:rPr>
                <w:rFonts w:ascii="Arial" w:hAnsi="Arial" w:cs="Arial"/>
                <w:b/>
              </w:rPr>
            </w:pPr>
            <w:r w:rsidRPr="00AD0DA2">
              <w:rPr>
                <w:rFonts w:ascii="Arial" w:eastAsia="Calibri" w:hAnsi="Arial" w:cs="Arial"/>
                <w:b/>
              </w:rPr>
              <w:t>P</w:t>
            </w:r>
            <w:r w:rsidR="00F04775" w:rsidRPr="00AD0DA2">
              <w:rPr>
                <w:rFonts w:ascii="Arial" w:eastAsia="Calibri" w:hAnsi="Arial" w:cs="Arial"/>
                <w:b/>
              </w:rPr>
              <w:t>roject Manager</w:t>
            </w:r>
            <w:r w:rsidRPr="00AD0DA2">
              <w:rPr>
                <w:rFonts w:ascii="Arial" w:eastAsia="Calibri" w:hAnsi="Arial" w:cs="Arial"/>
                <w:b/>
              </w:rPr>
              <w:t xml:space="preserve"> </w:t>
            </w:r>
          </w:p>
        </w:tc>
      </w:tr>
      <w:tr w:rsidR="00BB246A" w:rsidRPr="00AD0DA2" w14:paraId="495E5DF5" w14:textId="77777777" w:rsidTr="00915E16">
        <w:tc>
          <w:tcPr>
            <w:tcW w:w="7479" w:type="dxa"/>
            <w:shd w:val="clear" w:color="auto" w:fill="auto"/>
          </w:tcPr>
          <w:p w14:paraId="2076A6F6" w14:textId="77777777" w:rsidR="00BB246A" w:rsidRPr="00AD0DA2" w:rsidRDefault="00CC6451" w:rsidP="00F04775">
            <w:pPr>
              <w:keepNext/>
              <w:spacing w:line="276" w:lineRule="auto"/>
              <w:jc w:val="both"/>
              <w:rPr>
                <w:rFonts w:ascii="Arial" w:eastAsia="Calibri" w:hAnsi="Arial" w:cs="Arial"/>
              </w:rPr>
            </w:pPr>
            <w:r w:rsidRPr="00AD0DA2">
              <w:rPr>
                <w:rFonts w:ascii="Arial" w:eastAsia="Calibri" w:hAnsi="Arial" w:cs="Arial"/>
              </w:rPr>
              <w:t>Got the</w:t>
            </w:r>
            <w:r w:rsidR="00BB246A" w:rsidRPr="00AD0DA2">
              <w:rPr>
                <w:rFonts w:ascii="Arial" w:eastAsia="Calibri" w:hAnsi="Arial" w:cs="Arial"/>
              </w:rPr>
              <w:t xml:space="preserve"> Best Performance award for a Business Process Improvement for GIRO</w:t>
            </w:r>
            <w:r w:rsidR="003A039B" w:rsidRPr="00AD0DA2">
              <w:rPr>
                <w:rFonts w:ascii="Arial" w:eastAsia="Calibri" w:hAnsi="Arial" w:cs="Arial"/>
              </w:rPr>
              <w:t xml:space="preserve"> and EUC</w:t>
            </w:r>
            <w:r w:rsidR="00BB246A" w:rsidRPr="00AD0DA2">
              <w:rPr>
                <w:rFonts w:ascii="Arial" w:eastAsia="Calibri" w:hAnsi="Arial" w:cs="Arial"/>
              </w:rPr>
              <w:t xml:space="preserve"> Application implementation for </w:t>
            </w:r>
            <w:r w:rsidR="00F04775" w:rsidRPr="00AD0DA2">
              <w:rPr>
                <w:rFonts w:ascii="Arial" w:eastAsia="Calibri" w:hAnsi="Arial" w:cs="Arial"/>
              </w:rPr>
              <w:t>a successful deployment in Thailand</w:t>
            </w:r>
          </w:p>
        </w:tc>
        <w:tc>
          <w:tcPr>
            <w:tcW w:w="2406" w:type="dxa"/>
            <w:shd w:val="clear" w:color="auto" w:fill="auto"/>
            <w:vAlign w:val="center"/>
          </w:tcPr>
          <w:p w14:paraId="02EFECDC" w14:textId="77777777" w:rsidR="00BB246A" w:rsidRPr="00AD0DA2" w:rsidRDefault="00BB246A">
            <w:pPr>
              <w:keepNext/>
              <w:spacing w:line="276" w:lineRule="auto"/>
              <w:jc w:val="both"/>
              <w:rPr>
                <w:rFonts w:ascii="Arial" w:hAnsi="Arial" w:cs="Arial"/>
                <w:b/>
              </w:rPr>
            </w:pPr>
            <w:r w:rsidRPr="00AD0DA2">
              <w:rPr>
                <w:rFonts w:ascii="Arial" w:eastAsia="Calibri" w:hAnsi="Arial" w:cs="Arial"/>
                <w:b/>
              </w:rPr>
              <w:t>Technical Lead / PM</w:t>
            </w:r>
          </w:p>
        </w:tc>
      </w:tr>
      <w:tr w:rsidR="00BB246A" w:rsidRPr="00AD0DA2" w14:paraId="6AC1EF57" w14:textId="77777777" w:rsidTr="00915E16">
        <w:tc>
          <w:tcPr>
            <w:tcW w:w="7479" w:type="dxa"/>
            <w:shd w:val="clear" w:color="auto" w:fill="auto"/>
          </w:tcPr>
          <w:p w14:paraId="44475606" w14:textId="77777777" w:rsidR="00BB246A" w:rsidRPr="00AD0DA2" w:rsidRDefault="00CC6451" w:rsidP="003A5401">
            <w:pPr>
              <w:keepNext/>
              <w:spacing w:line="276" w:lineRule="auto"/>
              <w:jc w:val="both"/>
              <w:rPr>
                <w:rFonts w:ascii="Arial" w:eastAsia="Calibri" w:hAnsi="Arial" w:cs="Arial"/>
              </w:rPr>
            </w:pPr>
            <w:r w:rsidRPr="00AD0DA2">
              <w:rPr>
                <w:rFonts w:ascii="Arial" w:eastAsia="Calibri" w:hAnsi="Arial" w:cs="Arial"/>
              </w:rPr>
              <w:t>Got the</w:t>
            </w:r>
            <w:r w:rsidR="00BB246A" w:rsidRPr="00AD0DA2">
              <w:rPr>
                <w:rFonts w:ascii="Arial" w:eastAsia="Calibri" w:hAnsi="Arial" w:cs="Arial"/>
              </w:rPr>
              <w:t xml:space="preserve"> Best Performance award for a Business Process Improvement for making straight</w:t>
            </w:r>
            <w:r w:rsidR="003A5401" w:rsidRPr="00AD0DA2">
              <w:rPr>
                <w:rFonts w:ascii="Arial" w:eastAsia="Calibri" w:hAnsi="Arial" w:cs="Arial"/>
              </w:rPr>
              <w:t>-</w:t>
            </w:r>
            <w:r w:rsidR="00BB246A" w:rsidRPr="00AD0DA2">
              <w:rPr>
                <w:rFonts w:ascii="Arial" w:eastAsia="Calibri" w:hAnsi="Arial" w:cs="Arial"/>
              </w:rPr>
              <w:t xml:space="preserve">through process for all incoming </w:t>
            </w:r>
            <w:r w:rsidR="00676EDF" w:rsidRPr="00AD0DA2">
              <w:rPr>
                <w:rFonts w:ascii="Arial" w:eastAsia="Calibri" w:hAnsi="Arial" w:cs="Arial"/>
              </w:rPr>
              <w:t>funds (MT103 &amp; MT202)</w:t>
            </w:r>
            <w:r w:rsidR="00BB246A" w:rsidRPr="00AD0DA2">
              <w:rPr>
                <w:rFonts w:ascii="Arial" w:eastAsia="Calibri" w:hAnsi="Arial" w:cs="Arial"/>
              </w:rPr>
              <w:t xml:space="preserve"> through SWIFT</w:t>
            </w:r>
          </w:p>
        </w:tc>
        <w:tc>
          <w:tcPr>
            <w:tcW w:w="2406" w:type="dxa"/>
            <w:shd w:val="clear" w:color="auto" w:fill="auto"/>
            <w:vAlign w:val="center"/>
          </w:tcPr>
          <w:p w14:paraId="7FBC02BC" w14:textId="77777777" w:rsidR="00BB246A" w:rsidRPr="00AD0DA2" w:rsidRDefault="00BB246A">
            <w:pPr>
              <w:keepNext/>
              <w:spacing w:line="276" w:lineRule="auto"/>
              <w:jc w:val="both"/>
              <w:rPr>
                <w:rFonts w:ascii="Arial" w:hAnsi="Arial" w:cs="Arial"/>
                <w:b/>
              </w:rPr>
            </w:pPr>
            <w:r w:rsidRPr="00AD0DA2">
              <w:rPr>
                <w:rFonts w:ascii="Arial" w:eastAsia="Calibri" w:hAnsi="Arial" w:cs="Arial"/>
                <w:b/>
              </w:rPr>
              <w:t>Technical Lead</w:t>
            </w:r>
          </w:p>
        </w:tc>
      </w:tr>
    </w:tbl>
    <w:p w14:paraId="1418FDFF" w14:textId="77777777" w:rsidR="00AD0DA2" w:rsidRPr="00AD0DA2" w:rsidRDefault="00AD0DA2" w:rsidP="00675FB8">
      <w:pPr>
        <w:pStyle w:val="Heading2"/>
        <w:rPr>
          <w:rFonts w:ascii="Arial" w:hAnsi="Arial" w:cs="Arial"/>
          <w:sz w:val="22"/>
          <w:szCs w:val="22"/>
          <w:u w:val="none"/>
        </w:rPr>
      </w:pPr>
    </w:p>
    <w:p w14:paraId="1104BCBF" w14:textId="77777777" w:rsidR="00BB246A" w:rsidRPr="00AD0DA2" w:rsidRDefault="00BB246A" w:rsidP="00A56818">
      <w:pPr>
        <w:pStyle w:val="Heading1"/>
        <w:numPr>
          <w:ilvl w:val="0"/>
          <w:numId w:val="0"/>
        </w:numPr>
        <w:rPr>
          <w:rFonts w:ascii="Arial" w:hAnsi="Arial" w:cs="Arial"/>
          <w:bCs/>
          <w:sz w:val="22"/>
          <w:szCs w:val="22"/>
        </w:rPr>
      </w:pPr>
      <w:r w:rsidRPr="00AD0DA2">
        <w:rPr>
          <w:rFonts w:ascii="Arial" w:hAnsi="Arial" w:cs="Arial"/>
          <w:bCs/>
          <w:sz w:val="22"/>
          <w:szCs w:val="22"/>
        </w:rPr>
        <w:t>Academic Record</w:t>
      </w:r>
    </w:p>
    <w:tbl>
      <w:tblPr>
        <w:tblW w:w="9585" w:type="dxa"/>
        <w:tblInd w:w="108" w:type="dxa"/>
        <w:tblLayout w:type="fixed"/>
        <w:tblLook w:val="0000" w:firstRow="0" w:lastRow="0" w:firstColumn="0" w:lastColumn="0" w:noHBand="0" w:noVBand="0"/>
      </w:tblPr>
      <w:tblGrid>
        <w:gridCol w:w="3600"/>
        <w:gridCol w:w="4590"/>
        <w:gridCol w:w="1395"/>
      </w:tblGrid>
      <w:tr w:rsidR="00BB246A" w:rsidRPr="00AD0DA2" w14:paraId="46E70834" w14:textId="77777777" w:rsidTr="006050E8">
        <w:trPr>
          <w:tblHeader/>
        </w:trPr>
        <w:tc>
          <w:tcPr>
            <w:tcW w:w="3600" w:type="dxa"/>
            <w:tcBorders>
              <w:top w:val="single" w:sz="4" w:space="0" w:color="000000"/>
              <w:left w:val="single" w:sz="4" w:space="0" w:color="000000"/>
              <w:bottom w:val="single" w:sz="4" w:space="0" w:color="000000"/>
            </w:tcBorders>
            <w:shd w:val="clear" w:color="auto" w:fill="F2F2F2"/>
          </w:tcPr>
          <w:p w14:paraId="7DC9A2C1" w14:textId="77777777" w:rsidR="00BB246A" w:rsidRPr="00AD0DA2" w:rsidRDefault="00BB246A">
            <w:pPr>
              <w:rPr>
                <w:rFonts w:ascii="Arial" w:hAnsi="Arial" w:cs="Arial"/>
              </w:rPr>
            </w:pPr>
            <w:r w:rsidRPr="00AD0DA2">
              <w:rPr>
                <w:rFonts w:ascii="Arial" w:hAnsi="Arial" w:cs="Arial"/>
              </w:rPr>
              <w:t>Course</w:t>
            </w:r>
          </w:p>
        </w:tc>
        <w:tc>
          <w:tcPr>
            <w:tcW w:w="4590" w:type="dxa"/>
            <w:tcBorders>
              <w:top w:val="single" w:sz="4" w:space="0" w:color="000000"/>
              <w:left w:val="single" w:sz="4" w:space="0" w:color="000000"/>
              <w:bottom w:val="single" w:sz="4" w:space="0" w:color="000000"/>
            </w:tcBorders>
            <w:shd w:val="clear" w:color="auto" w:fill="F2F2F2"/>
          </w:tcPr>
          <w:p w14:paraId="3B75CF3C" w14:textId="77777777" w:rsidR="00BB246A" w:rsidRPr="00AD0DA2" w:rsidRDefault="00BB246A">
            <w:pPr>
              <w:rPr>
                <w:rFonts w:ascii="Arial" w:hAnsi="Arial" w:cs="Arial"/>
              </w:rPr>
            </w:pPr>
            <w:r w:rsidRPr="00AD0DA2">
              <w:rPr>
                <w:rFonts w:ascii="Arial" w:hAnsi="Arial" w:cs="Arial"/>
              </w:rPr>
              <w:t>University / Institution</w:t>
            </w:r>
          </w:p>
        </w:tc>
        <w:tc>
          <w:tcPr>
            <w:tcW w:w="1395" w:type="dxa"/>
            <w:tcBorders>
              <w:top w:val="single" w:sz="4" w:space="0" w:color="000000"/>
              <w:left w:val="single" w:sz="4" w:space="0" w:color="000000"/>
              <w:bottom w:val="single" w:sz="4" w:space="0" w:color="000000"/>
              <w:right w:val="single" w:sz="4" w:space="0" w:color="000000"/>
            </w:tcBorders>
            <w:shd w:val="clear" w:color="auto" w:fill="F2F2F2"/>
          </w:tcPr>
          <w:p w14:paraId="319BF3DC" w14:textId="77777777" w:rsidR="00BB246A" w:rsidRPr="00AD0DA2" w:rsidRDefault="00BB246A">
            <w:pPr>
              <w:rPr>
                <w:rFonts w:ascii="Arial" w:hAnsi="Arial" w:cs="Arial"/>
              </w:rPr>
            </w:pPr>
            <w:r w:rsidRPr="00AD0DA2">
              <w:rPr>
                <w:rFonts w:ascii="Arial" w:hAnsi="Arial" w:cs="Arial"/>
              </w:rPr>
              <w:t>Year of Passing</w:t>
            </w:r>
          </w:p>
        </w:tc>
      </w:tr>
      <w:tr w:rsidR="00BB246A" w:rsidRPr="00AD0DA2" w14:paraId="06FC0E5A" w14:textId="77777777" w:rsidTr="006050E8">
        <w:trPr>
          <w:trHeight w:val="285"/>
        </w:trPr>
        <w:tc>
          <w:tcPr>
            <w:tcW w:w="3600" w:type="dxa"/>
            <w:tcBorders>
              <w:top w:val="single" w:sz="4" w:space="0" w:color="000000"/>
              <w:left w:val="single" w:sz="4" w:space="0" w:color="000000"/>
              <w:bottom w:val="single" w:sz="4" w:space="0" w:color="000000"/>
            </w:tcBorders>
            <w:shd w:val="clear" w:color="auto" w:fill="auto"/>
          </w:tcPr>
          <w:p w14:paraId="28327F18" w14:textId="77777777" w:rsidR="00BB246A" w:rsidRPr="00AD0DA2" w:rsidRDefault="00BB246A">
            <w:pPr>
              <w:rPr>
                <w:rFonts w:ascii="Arial" w:hAnsi="Arial" w:cs="Arial"/>
              </w:rPr>
            </w:pPr>
            <w:r w:rsidRPr="00AD0DA2">
              <w:rPr>
                <w:rFonts w:ascii="Arial" w:hAnsi="Arial" w:cs="Arial"/>
              </w:rPr>
              <w:t>Diploma in Psycho</w:t>
            </w:r>
            <w:r w:rsidR="00780C85" w:rsidRPr="00AD0DA2">
              <w:rPr>
                <w:rFonts w:ascii="Arial" w:hAnsi="Arial" w:cs="Arial"/>
              </w:rPr>
              <w:t>t</w:t>
            </w:r>
            <w:r w:rsidRPr="00AD0DA2">
              <w:rPr>
                <w:rFonts w:ascii="Arial" w:hAnsi="Arial" w:cs="Arial"/>
              </w:rPr>
              <w:t>herapy</w:t>
            </w:r>
          </w:p>
        </w:tc>
        <w:tc>
          <w:tcPr>
            <w:tcW w:w="4590" w:type="dxa"/>
            <w:tcBorders>
              <w:top w:val="single" w:sz="4" w:space="0" w:color="000000"/>
              <w:left w:val="single" w:sz="4" w:space="0" w:color="000000"/>
              <w:bottom w:val="single" w:sz="4" w:space="0" w:color="000000"/>
            </w:tcBorders>
            <w:shd w:val="clear" w:color="auto" w:fill="auto"/>
          </w:tcPr>
          <w:p w14:paraId="34428B25" w14:textId="77777777" w:rsidR="00BB246A" w:rsidRPr="00AD0DA2" w:rsidRDefault="00BB246A">
            <w:pPr>
              <w:rPr>
                <w:rFonts w:ascii="Arial" w:hAnsi="Arial" w:cs="Arial"/>
              </w:rPr>
            </w:pPr>
            <w:r w:rsidRPr="00AD0DA2">
              <w:rPr>
                <w:rFonts w:ascii="Arial" w:hAnsi="Arial" w:cs="Arial"/>
              </w:rPr>
              <w:t xml:space="preserve">Positive Psychology Center, Singapore. </w:t>
            </w:r>
          </w:p>
        </w:tc>
        <w:tc>
          <w:tcPr>
            <w:tcW w:w="1395" w:type="dxa"/>
            <w:tcBorders>
              <w:top w:val="single" w:sz="4" w:space="0" w:color="000000"/>
              <w:left w:val="single" w:sz="4" w:space="0" w:color="000000"/>
              <w:bottom w:val="single" w:sz="4" w:space="0" w:color="000000"/>
              <w:right w:val="single" w:sz="4" w:space="0" w:color="000000"/>
            </w:tcBorders>
            <w:shd w:val="clear" w:color="auto" w:fill="auto"/>
          </w:tcPr>
          <w:p w14:paraId="77E0D298" w14:textId="77777777" w:rsidR="00BB246A" w:rsidRPr="00AD0DA2" w:rsidRDefault="009B278A" w:rsidP="009B278A">
            <w:pPr>
              <w:rPr>
                <w:rFonts w:ascii="Arial" w:hAnsi="Arial" w:cs="Arial"/>
              </w:rPr>
            </w:pPr>
            <w:r w:rsidRPr="00AD0DA2">
              <w:rPr>
                <w:rFonts w:ascii="Arial" w:hAnsi="Arial" w:cs="Arial"/>
              </w:rPr>
              <w:t>Apr’12</w:t>
            </w:r>
          </w:p>
        </w:tc>
      </w:tr>
      <w:tr w:rsidR="00BB246A" w:rsidRPr="00AD0DA2" w14:paraId="39771E26" w14:textId="77777777" w:rsidTr="006050E8">
        <w:trPr>
          <w:trHeight w:val="258"/>
        </w:trPr>
        <w:tc>
          <w:tcPr>
            <w:tcW w:w="3600" w:type="dxa"/>
            <w:tcBorders>
              <w:top w:val="single" w:sz="4" w:space="0" w:color="000000"/>
              <w:left w:val="single" w:sz="4" w:space="0" w:color="000000"/>
              <w:bottom w:val="single" w:sz="4" w:space="0" w:color="000000"/>
            </w:tcBorders>
            <w:shd w:val="clear" w:color="auto" w:fill="auto"/>
          </w:tcPr>
          <w:p w14:paraId="0EBF535D" w14:textId="77777777" w:rsidR="00BB246A" w:rsidRPr="00AD0DA2" w:rsidRDefault="00780C85">
            <w:pPr>
              <w:rPr>
                <w:rFonts w:ascii="Arial" w:hAnsi="Arial" w:cs="Arial"/>
              </w:rPr>
            </w:pPr>
            <w:r w:rsidRPr="00AD0DA2">
              <w:rPr>
                <w:rFonts w:ascii="Arial" w:hAnsi="Arial" w:cs="Arial"/>
              </w:rPr>
              <w:t>MCA (</w:t>
            </w:r>
            <w:r w:rsidR="00BB246A" w:rsidRPr="00AD0DA2">
              <w:rPr>
                <w:rFonts w:ascii="Arial" w:hAnsi="Arial" w:cs="Arial"/>
              </w:rPr>
              <w:t>Master of Computer Application)</w:t>
            </w:r>
          </w:p>
        </w:tc>
        <w:tc>
          <w:tcPr>
            <w:tcW w:w="4590" w:type="dxa"/>
            <w:tcBorders>
              <w:top w:val="single" w:sz="4" w:space="0" w:color="000000"/>
              <w:left w:val="single" w:sz="4" w:space="0" w:color="000000"/>
              <w:bottom w:val="single" w:sz="4" w:space="0" w:color="000000"/>
            </w:tcBorders>
            <w:shd w:val="clear" w:color="auto" w:fill="auto"/>
          </w:tcPr>
          <w:p w14:paraId="5CEDC0E5" w14:textId="77777777" w:rsidR="00BB246A" w:rsidRPr="00AD0DA2" w:rsidRDefault="00BB246A">
            <w:pPr>
              <w:rPr>
                <w:rFonts w:ascii="Arial" w:hAnsi="Arial" w:cs="Arial"/>
              </w:rPr>
            </w:pPr>
            <w:r w:rsidRPr="00AD0DA2">
              <w:rPr>
                <w:rFonts w:ascii="Arial" w:hAnsi="Arial" w:cs="Arial"/>
              </w:rPr>
              <w:t>Annamalai University Extn. Singapore</w:t>
            </w:r>
          </w:p>
        </w:tc>
        <w:tc>
          <w:tcPr>
            <w:tcW w:w="1395" w:type="dxa"/>
            <w:tcBorders>
              <w:top w:val="single" w:sz="4" w:space="0" w:color="000000"/>
              <w:left w:val="single" w:sz="4" w:space="0" w:color="000000"/>
              <w:bottom w:val="single" w:sz="4" w:space="0" w:color="000000"/>
              <w:right w:val="single" w:sz="4" w:space="0" w:color="000000"/>
            </w:tcBorders>
            <w:shd w:val="clear" w:color="auto" w:fill="auto"/>
          </w:tcPr>
          <w:p w14:paraId="280DEE2E" w14:textId="77777777" w:rsidR="00BB246A" w:rsidRPr="00AD0DA2" w:rsidRDefault="009B278A" w:rsidP="009B278A">
            <w:pPr>
              <w:rPr>
                <w:rFonts w:ascii="Arial" w:hAnsi="Arial" w:cs="Arial"/>
              </w:rPr>
            </w:pPr>
            <w:r w:rsidRPr="00AD0DA2">
              <w:rPr>
                <w:rFonts w:ascii="Arial" w:hAnsi="Arial" w:cs="Arial"/>
              </w:rPr>
              <w:t>Apr’</w:t>
            </w:r>
            <w:r w:rsidR="00BB246A" w:rsidRPr="00AD0DA2">
              <w:rPr>
                <w:rFonts w:ascii="Arial" w:hAnsi="Arial" w:cs="Arial"/>
              </w:rPr>
              <w:t>09</w:t>
            </w:r>
          </w:p>
        </w:tc>
      </w:tr>
      <w:tr w:rsidR="00BB246A" w:rsidRPr="00AD0DA2" w14:paraId="10B50284" w14:textId="77777777" w:rsidTr="006050E8">
        <w:trPr>
          <w:trHeight w:val="530"/>
        </w:trPr>
        <w:tc>
          <w:tcPr>
            <w:tcW w:w="3600" w:type="dxa"/>
            <w:tcBorders>
              <w:top w:val="single" w:sz="4" w:space="0" w:color="000000"/>
              <w:left w:val="single" w:sz="4" w:space="0" w:color="000000"/>
              <w:bottom w:val="single" w:sz="4" w:space="0" w:color="000000"/>
            </w:tcBorders>
            <w:shd w:val="clear" w:color="auto" w:fill="auto"/>
          </w:tcPr>
          <w:p w14:paraId="29CC5D91" w14:textId="77777777" w:rsidR="00BB246A" w:rsidRPr="00AD0DA2" w:rsidRDefault="00BB246A">
            <w:pPr>
              <w:rPr>
                <w:rFonts w:ascii="Arial" w:hAnsi="Arial" w:cs="Arial"/>
              </w:rPr>
            </w:pPr>
            <w:r w:rsidRPr="00AD0DA2">
              <w:rPr>
                <w:rFonts w:ascii="Arial" w:hAnsi="Arial" w:cs="Arial"/>
              </w:rPr>
              <w:t>MA., Public Administration</w:t>
            </w:r>
          </w:p>
        </w:tc>
        <w:tc>
          <w:tcPr>
            <w:tcW w:w="4590" w:type="dxa"/>
            <w:tcBorders>
              <w:top w:val="single" w:sz="4" w:space="0" w:color="000000"/>
              <w:left w:val="single" w:sz="4" w:space="0" w:color="000000"/>
              <w:bottom w:val="single" w:sz="4" w:space="0" w:color="000000"/>
            </w:tcBorders>
            <w:shd w:val="clear" w:color="auto" w:fill="auto"/>
          </w:tcPr>
          <w:p w14:paraId="202E3B46" w14:textId="77777777" w:rsidR="00BB246A" w:rsidRPr="00AD0DA2" w:rsidRDefault="00BB246A">
            <w:pPr>
              <w:rPr>
                <w:rFonts w:ascii="Arial" w:hAnsi="Arial" w:cs="Arial"/>
              </w:rPr>
            </w:pPr>
            <w:r w:rsidRPr="00AD0DA2">
              <w:rPr>
                <w:rFonts w:ascii="Arial" w:hAnsi="Arial" w:cs="Arial"/>
              </w:rPr>
              <w:t>Madurai Kamaraj University</w:t>
            </w:r>
          </w:p>
          <w:p w14:paraId="28A4BDBB" w14:textId="77777777" w:rsidR="00BB246A" w:rsidRPr="00AD0DA2" w:rsidRDefault="00BB246A">
            <w:pPr>
              <w:rPr>
                <w:rFonts w:ascii="Arial" w:hAnsi="Arial" w:cs="Arial"/>
              </w:rPr>
            </w:pPr>
            <w:r w:rsidRPr="00AD0DA2">
              <w:rPr>
                <w:rFonts w:ascii="Arial" w:hAnsi="Arial" w:cs="Arial"/>
              </w:rPr>
              <w:t>Madurai, India</w:t>
            </w:r>
          </w:p>
        </w:tc>
        <w:tc>
          <w:tcPr>
            <w:tcW w:w="1395" w:type="dxa"/>
            <w:tcBorders>
              <w:top w:val="single" w:sz="4" w:space="0" w:color="000000"/>
              <w:left w:val="single" w:sz="4" w:space="0" w:color="000000"/>
              <w:bottom w:val="single" w:sz="4" w:space="0" w:color="000000"/>
              <w:right w:val="single" w:sz="4" w:space="0" w:color="000000"/>
            </w:tcBorders>
            <w:shd w:val="clear" w:color="auto" w:fill="auto"/>
          </w:tcPr>
          <w:p w14:paraId="530F657B" w14:textId="77777777" w:rsidR="00BB246A" w:rsidRPr="00AD0DA2" w:rsidRDefault="009B278A">
            <w:pPr>
              <w:rPr>
                <w:rFonts w:ascii="Arial" w:hAnsi="Arial" w:cs="Arial"/>
              </w:rPr>
            </w:pPr>
            <w:r w:rsidRPr="00AD0DA2">
              <w:rPr>
                <w:rFonts w:ascii="Arial" w:hAnsi="Arial" w:cs="Arial"/>
              </w:rPr>
              <w:t>Apr</w:t>
            </w:r>
            <w:r w:rsidR="00BB246A" w:rsidRPr="00AD0DA2">
              <w:rPr>
                <w:rFonts w:ascii="Arial" w:hAnsi="Arial" w:cs="Arial"/>
              </w:rPr>
              <w:t>’94</w:t>
            </w:r>
          </w:p>
        </w:tc>
      </w:tr>
      <w:tr w:rsidR="00BB246A" w:rsidRPr="00AD0DA2" w14:paraId="339DE360" w14:textId="77777777" w:rsidTr="006050E8">
        <w:tc>
          <w:tcPr>
            <w:tcW w:w="3600" w:type="dxa"/>
            <w:tcBorders>
              <w:top w:val="single" w:sz="4" w:space="0" w:color="000000"/>
              <w:left w:val="single" w:sz="4" w:space="0" w:color="000000"/>
              <w:bottom w:val="single" w:sz="4" w:space="0" w:color="000000"/>
            </w:tcBorders>
            <w:shd w:val="clear" w:color="auto" w:fill="auto"/>
          </w:tcPr>
          <w:p w14:paraId="0B2E4BD6" w14:textId="77777777" w:rsidR="00BB246A" w:rsidRPr="00AD0DA2" w:rsidRDefault="00BB246A">
            <w:pPr>
              <w:rPr>
                <w:rFonts w:ascii="Arial" w:hAnsi="Arial" w:cs="Arial"/>
              </w:rPr>
            </w:pPr>
            <w:r w:rsidRPr="00AD0DA2">
              <w:rPr>
                <w:rFonts w:ascii="Arial" w:hAnsi="Arial" w:cs="Arial"/>
              </w:rPr>
              <w:t>B.Sc.</w:t>
            </w:r>
          </w:p>
        </w:tc>
        <w:tc>
          <w:tcPr>
            <w:tcW w:w="4590" w:type="dxa"/>
            <w:tcBorders>
              <w:top w:val="single" w:sz="4" w:space="0" w:color="000000"/>
              <w:left w:val="single" w:sz="4" w:space="0" w:color="000000"/>
              <w:bottom w:val="single" w:sz="4" w:space="0" w:color="000000"/>
            </w:tcBorders>
            <w:shd w:val="clear" w:color="auto" w:fill="auto"/>
          </w:tcPr>
          <w:p w14:paraId="0A2007F8" w14:textId="77777777" w:rsidR="00BB246A" w:rsidRPr="00AD0DA2" w:rsidRDefault="00BB246A">
            <w:pPr>
              <w:rPr>
                <w:rFonts w:ascii="Arial" w:hAnsi="Arial" w:cs="Arial"/>
              </w:rPr>
            </w:pPr>
            <w:r w:rsidRPr="00AD0DA2">
              <w:rPr>
                <w:rFonts w:ascii="Arial" w:hAnsi="Arial" w:cs="Arial"/>
              </w:rPr>
              <w:t>PalayamKottai, Madurai Kamaraj University, Madurai, India</w:t>
            </w:r>
          </w:p>
        </w:tc>
        <w:tc>
          <w:tcPr>
            <w:tcW w:w="1395" w:type="dxa"/>
            <w:tcBorders>
              <w:top w:val="single" w:sz="4" w:space="0" w:color="000000"/>
              <w:left w:val="single" w:sz="4" w:space="0" w:color="000000"/>
              <w:bottom w:val="single" w:sz="4" w:space="0" w:color="000000"/>
              <w:right w:val="single" w:sz="4" w:space="0" w:color="000000"/>
            </w:tcBorders>
            <w:shd w:val="clear" w:color="auto" w:fill="auto"/>
          </w:tcPr>
          <w:p w14:paraId="09DE638E" w14:textId="77777777" w:rsidR="00BB246A" w:rsidRPr="00AD0DA2" w:rsidRDefault="009B278A">
            <w:pPr>
              <w:rPr>
                <w:rFonts w:ascii="Arial" w:hAnsi="Arial" w:cs="Arial"/>
              </w:rPr>
            </w:pPr>
            <w:r w:rsidRPr="00AD0DA2">
              <w:rPr>
                <w:rFonts w:ascii="Arial" w:hAnsi="Arial" w:cs="Arial"/>
              </w:rPr>
              <w:t>Apr</w:t>
            </w:r>
            <w:r w:rsidR="00BB246A" w:rsidRPr="00AD0DA2">
              <w:rPr>
                <w:rFonts w:ascii="Arial" w:hAnsi="Arial" w:cs="Arial"/>
              </w:rPr>
              <w:t>’92</w:t>
            </w:r>
          </w:p>
        </w:tc>
      </w:tr>
    </w:tbl>
    <w:p w14:paraId="19C2CC81" w14:textId="77777777" w:rsidR="00AD0DA2" w:rsidRDefault="00AD0DA2">
      <w:pPr>
        <w:rPr>
          <w:rFonts w:ascii="Arial" w:hAnsi="Arial" w:cs="Arial"/>
          <w:b/>
          <w:bCs/>
        </w:rPr>
      </w:pPr>
    </w:p>
    <w:p w14:paraId="4B28BAD5" w14:textId="3C07FEB2" w:rsidR="009B482F" w:rsidRPr="00AD0DA2" w:rsidRDefault="009B482F">
      <w:pPr>
        <w:rPr>
          <w:rFonts w:ascii="Arial" w:hAnsi="Arial" w:cs="Arial"/>
          <w:b/>
          <w:bCs/>
          <w:sz w:val="22"/>
          <w:szCs w:val="22"/>
        </w:rPr>
      </w:pPr>
      <w:r w:rsidRPr="00AD0DA2">
        <w:rPr>
          <w:rFonts w:ascii="Arial" w:hAnsi="Arial" w:cs="Arial"/>
          <w:b/>
          <w:bCs/>
          <w:sz w:val="22"/>
          <w:szCs w:val="22"/>
        </w:rPr>
        <w:t>Trainings Attended</w:t>
      </w:r>
    </w:p>
    <w:tbl>
      <w:tblPr>
        <w:tblW w:w="9585" w:type="dxa"/>
        <w:tblInd w:w="108" w:type="dxa"/>
        <w:tblLayout w:type="fixed"/>
        <w:tblLook w:val="0000" w:firstRow="0" w:lastRow="0" w:firstColumn="0" w:lastColumn="0" w:noHBand="0" w:noVBand="0"/>
      </w:tblPr>
      <w:tblGrid>
        <w:gridCol w:w="5040"/>
        <w:gridCol w:w="3150"/>
        <w:gridCol w:w="1395"/>
      </w:tblGrid>
      <w:tr w:rsidR="009B482F" w:rsidRPr="00AD0DA2" w14:paraId="4CED943B" w14:textId="77777777" w:rsidTr="009B482F">
        <w:tc>
          <w:tcPr>
            <w:tcW w:w="5040" w:type="dxa"/>
            <w:tcBorders>
              <w:top w:val="single" w:sz="4" w:space="0" w:color="000000"/>
              <w:left w:val="single" w:sz="4" w:space="0" w:color="000000"/>
              <w:bottom w:val="single" w:sz="4" w:space="0" w:color="000000"/>
            </w:tcBorders>
            <w:shd w:val="clear" w:color="auto" w:fill="F2F2F2"/>
          </w:tcPr>
          <w:p w14:paraId="749458DD" w14:textId="77777777" w:rsidR="009B482F" w:rsidRPr="00AD0DA2" w:rsidRDefault="009B482F" w:rsidP="00BB246A">
            <w:pPr>
              <w:rPr>
                <w:rFonts w:ascii="Arial" w:hAnsi="Arial" w:cs="Arial"/>
              </w:rPr>
            </w:pPr>
            <w:r w:rsidRPr="00AD0DA2">
              <w:rPr>
                <w:rFonts w:ascii="Arial" w:hAnsi="Arial" w:cs="Arial"/>
              </w:rPr>
              <w:t>Training Attended</w:t>
            </w:r>
          </w:p>
        </w:tc>
        <w:tc>
          <w:tcPr>
            <w:tcW w:w="3150" w:type="dxa"/>
            <w:tcBorders>
              <w:top w:val="single" w:sz="4" w:space="0" w:color="000000"/>
              <w:left w:val="single" w:sz="4" w:space="0" w:color="000000"/>
              <w:bottom w:val="single" w:sz="4" w:space="0" w:color="000000"/>
            </w:tcBorders>
            <w:shd w:val="clear" w:color="auto" w:fill="F2F2F2"/>
          </w:tcPr>
          <w:p w14:paraId="7A220E2B" w14:textId="77777777" w:rsidR="009B482F" w:rsidRPr="00AD0DA2" w:rsidRDefault="009B482F" w:rsidP="00BB246A">
            <w:pPr>
              <w:rPr>
                <w:rFonts w:ascii="Arial" w:hAnsi="Arial" w:cs="Arial"/>
              </w:rPr>
            </w:pPr>
            <w:r w:rsidRPr="00AD0DA2">
              <w:rPr>
                <w:rFonts w:ascii="Arial" w:hAnsi="Arial" w:cs="Arial"/>
              </w:rPr>
              <w:t>Institution</w:t>
            </w:r>
          </w:p>
        </w:tc>
        <w:tc>
          <w:tcPr>
            <w:tcW w:w="1395" w:type="dxa"/>
            <w:tcBorders>
              <w:top w:val="single" w:sz="4" w:space="0" w:color="000000"/>
              <w:left w:val="single" w:sz="4" w:space="0" w:color="000000"/>
              <w:bottom w:val="single" w:sz="4" w:space="0" w:color="000000"/>
              <w:right w:val="single" w:sz="4" w:space="0" w:color="000000"/>
            </w:tcBorders>
            <w:shd w:val="clear" w:color="auto" w:fill="F2F2F2"/>
          </w:tcPr>
          <w:p w14:paraId="07867971" w14:textId="77777777" w:rsidR="009B482F" w:rsidRPr="00AD0DA2" w:rsidRDefault="009B482F" w:rsidP="009B482F">
            <w:pPr>
              <w:rPr>
                <w:rFonts w:ascii="Arial" w:hAnsi="Arial" w:cs="Arial"/>
              </w:rPr>
            </w:pPr>
            <w:r w:rsidRPr="00AD0DA2">
              <w:rPr>
                <w:rFonts w:ascii="Arial" w:hAnsi="Arial" w:cs="Arial"/>
              </w:rPr>
              <w:t xml:space="preserve">Year </w:t>
            </w:r>
          </w:p>
        </w:tc>
      </w:tr>
      <w:tr w:rsidR="009B482F" w:rsidRPr="00AD0DA2" w14:paraId="3EFF50AD" w14:textId="77777777" w:rsidTr="009B482F">
        <w:tc>
          <w:tcPr>
            <w:tcW w:w="5040" w:type="dxa"/>
            <w:tcBorders>
              <w:left w:val="single" w:sz="4" w:space="0" w:color="000000"/>
              <w:bottom w:val="single" w:sz="4" w:space="0" w:color="000000"/>
            </w:tcBorders>
            <w:shd w:val="clear" w:color="auto" w:fill="auto"/>
          </w:tcPr>
          <w:p w14:paraId="515C6D68" w14:textId="77777777" w:rsidR="009B482F" w:rsidRPr="00AD0DA2" w:rsidRDefault="009B482F" w:rsidP="009B482F">
            <w:pPr>
              <w:rPr>
                <w:rFonts w:ascii="Arial" w:hAnsi="Arial" w:cs="Arial"/>
              </w:rPr>
            </w:pPr>
            <w:r w:rsidRPr="00AD0DA2">
              <w:rPr>
                <w:rFonts w:ascii="Arial" w:hAnsi="Arial" w:cs="Arial"/>
              </w:rPr>
              <w:t>Security Awareness on Soft token Implementation in Mobile App</w:t>
            </w:r>
          </w:p>
        </w:tc>
        <w:tc>
          <w:tcPr>
            <w:tcW w:w="3150" w:type="dxa"/>
            <w:tcBorders>
              <w:left w:val="single" w:sz="4" w:space="0" w:color="000000"/>
              <w:bottom w:val="single" w:sz="4" w:space="0" w:color="000000"/>
            </w:tcBorders>
            <w:shd w:val="clear" w:color="auto" w:fill="auto"/>
          </w:tcPr>
          <w:p w14:paraId="61DDFDAE" w14:textId="77777777" w:rsidR="009B482F" w:rsidRPr="00AD0DA2" w:rsidRDefault="009B482F" w:rsidP="009B482F">
            <w:pPr>
              <w:rPr>
                <w:rFonts w:ascii="Arial" w:hAnsi="Arial" w:cs="Arial"/>
              </w:rPr>
            </w:pPr>
            <w:r w:rsidRPr="00AD0DA2">
              <w:rPr>
                <w:rFonts w:ascii="Arial" w:hAnsi="Arial" w:cs="Arial"/>
              </w:rPr>
              <w:t>DBS</w:t>
            </w:r>
          </w:p>
        </w:tc>
        <w:tc>
          <w:tcPr>
            <w:tcW w:w="1395" w:type="dxa"/>
            <w:tcBorders>
              <w:left w:val="single" w:sz="4" w:space="0" w:color="000000"/>
              <w:bottom w:val="single" w:sz="4" w:space="0" w:color="000000"/>
              <w:right w:val="single" w:sz="4" w:space="0" w:color="000000"/>
            </w:tcBorders>
            <w:shd w:val="clear" w:color="auto" w:fill="auto"/>
          </w:tcPr>
          <w:p w14:paraId="1C59E051" w14:textId="77777777" w:rsidR="009B482F" w:rsidRPr="00AD0DA2" w:rsidRDefault="00BD4EE0" w:rsidP="009B482F">
            <w:pPr>
              <w:rPr>
                <w:rFonts w:ascii="Arial" w:hAnsi="Arial" w:cs="Arial"/>
              </w:rPr>
            </w:pPr>
            <w:r w:rsidRPr="00AD0DA2">
              <w:rPr>
                <w:rFonts w:ascii="Arial" w:hAnsi="Arial" w:cs="Arial"/>
              </w:rPr>
              <w:t>Sep’</w:t>
            </w:r>
            <w:r w:rsidR="009B482F" w:rsidRPr="00AD0DA2">
              <w:rPr>
                <w:rFonts w:ascii="Arial" w:hAnsi="Arial" w:cs="Arial"/>
              </w:rPr>
              <w:t>16</w:t>
            </w:r>
          </w:p>
        </w:tc>
      </w:tr>
      <w:tr w:rsidR="00BD4EE0" w:rsidRPr="00AD0DA2" w14:paraId="1E487939" w14:textId="77777777" w:rsidTr="009B482F">
        <w:tc>
          <w:tcPr>
            <w:tcW w:w="5040" w:type="dxa"/>
            <w:tcBorders>
              <w:left w:val="single" w:sz="4" w:space="0" w:color="000000"/>
              <w:bottom w:val="single" w:sz="4" w:space="0" w:color="000000"/>
            </w:tcBorders>
            <w:shd w:val="clear" w:color="auto" w:fill="auto"/>
          </w:tcPr>
          <w:p w14:paraId="63C6E11A" w14:textId="77777777" w:rsidR="00BD4EE0" w:rsidRPr="00AD0DA2" w:rsidRDefault="00BD4EE0" w:rsidP="009B482F">
            <w:pPr>
              <w:rPr>
                <w:rFonts w:ascii="Arial" w:hAnsi="Arial" w:cs="Arial"/>
              </w:rPr>
            </w:pPr>
            <w:r w:rsidRPr="00AD0DA2">
              <w:rPr>
                <w:rFonts w:ascii="Arial" w:hAnsi="Arial" w:cs="Arial"/>
              </w:rPr>
              <w:t>Hadoop Training</w:t>
            </w:r>
            <w:r w:rsidR="00FC0844" w:rsidRPr="00AD0DA2">
              <w:rPr>
                <w:rFonts w:ascii="Arial" w:hAnsi="Arial" w:cs="Arial"/>
              </w:rPr>
              <w:t xml:space="preserve"> (Pig, Hive, Sqoop, Flume</w:t>
            </w:r>
            <w:r w:rsidR="002336CD" w:rsidRPr="00AD0DA2">
              <w:rPr>
                <w:rFonts w:ascii="Arial" w:hAnsi="Arial" w:cs="Arial"/>
              </w:rPr>
              <w:t>,</w:t>
            </w:r>
            <w:r w:rsidR="00FC0844" w:rsidRPr="00AD0DA2">
              <w:rPr>
                <w:rFonts w:ascii="Arial" w:hAnsi="Arial" w:cs="Arial"/>
              </w:rPr>
              <w:t xml:space="preserve"> and MapReduce)</w:t>
            </w:r>
          </w:p>
        </w:tc>
        <w:tc>
          <w:tcPr>
            <w:tcW w:w="3150" w:type="dxa"/>
            <w:tcBorders>
              <w:left w:val="single" w:sz="4" w:space="0" w:color="000000"/>
              <w:bottom w:val="single" w:sz="4" w:space="0" w:color="000000"/>
            </w:tcBorders>
            <w:shd w:val="clear" w:color="auto" w:fill="auto"/>
          </w:tcPr>
          <w:p w14:paraId="5FB67DA2" w14:textId="77777777" w:rsidR="00BD4EE0" w:rsidRPr="00AD0DA2" w:rsidRDefault="00BD4EE0" w:rsidP="009B482F">
            <w:pPr>
              <w:rPr>
                <w:rFonts w:ascii="Arial" w:hAnsi="Arial" w:cs="Arial"/>
              </w:rPr>
            </w:pPr>
          </w:p>
        </w:tc>
        <w:tc>
          <w:tcPr>
            <w:tcW w:w="1395" w:type="dxa"/>
            <w:tcBorders>
              <w:left w:val="single" w:sz="4" w:space="0" w:color="000000"/>
              <w:bottom w:val="single" w:sz="4" w:space="0" w:color="000000"/>
              <w:right w:val="single" w:sz="4" w:space="0" w:color="000000"/>
            </w:tcBorders>
            <w:shd w:val="clear" w:color="auto" w:fill="auto"/>
          </w:tcPr>
          <w:p w14:paraId="76FE8BDC" w14:textId="77777777" w:rsidR="00BD4EE0" w:rsidRPr="00AD0DA2" w:rsidRDefault="00BD4EE0" w:rsidP="009B482F">
            <w:pPr>
              <w:rPr>
                <w:rFonts w:ascii="Arial" w:hAnsi="Arial" w:cs="Arial"/>
              </w:rPr>
            </w:pPr>
            <w:r w:rsidRPr="00AD0DA2">
              <w:rPr>
                <w:rFonts w:ascii="Arial" w:hAnsi="Arial" w:cs="Arial"/>
              </w:rPr>
              <w:t>Aug’16</w:t>
            </w:r>
          </w:p>
        </w:tc>
      </w:tr>
      <w:tr w:rsidR="009B482F" w:rsidRPr="00AD0DA2" w14:paraId="324F4E5C" w14:textId="77777777" w:rsidTr="009B482F">
        <w:tc>
          <w:tcPr>
            <w:tcW w:w="5040" w:type="dxa"/>
            <w:tcBorders>
              <w:left w:val="single" w:sz="4" w:space="0" w:color="000000"/>
              <w:bottom w:val="single" w:sz="4" w:space="0" w:color="000000"/>
            </w:tcBorders>
            <w:shd w:val="clear" w:color="auto" w:fill="auto"/>
          </w:tcPr>
          <w:p w14:paraId="5D5F54C0" w14:textId="77777777" w:rsidR="009B482F" w:rsidRPr="00AD0DA2" w:rsidRDefault="009B482F" w:rsidP="009B482F">
            <w:pPr>
              <w:rPr>
                <w:rFonts w:ascii="Arial" w:hAnsi="Arial" w:cs="Arial"/>
              </w:rPr>
            </w:pPr>
            <w:r w:rsidRPr="00AD0DA2">
              <w:rPr>
                <w:rFonts w:ascii="Arial" w:hAnsi="Arial" w:cs="Arial"/>
              </w:rPr>
              <w:t xml:space="preserve">Course Completed in Data warehouse Design </w:t>
            </w:r>
            <w:r w:rsidR="00FA58D1" w:rsidRPr="00AD0DA2">
              <w:rPr>
                <w:rFonts w:ascii="Arial" w:hAnsi="Arial" w:cs="Arial"/>
              </w:rPr>
              <w:t>and</w:t>
            </w:r>
            <w:r w:rsidRPr="00AD0DA2">
              <w:rPr>
                <w:rFonts w:ascii="Arial" w:hAnsi="Arial" w:cs="Arial"/>
              </w:rPr>
              <w:t xml:space="preserve"> Implementation Strategies</w:t>
            </w:r>
          </w:p>
        </w:tc>
        <w:tc>
          <w:tcPr>
            <w:tcW w:w="3150" w:type="dxa"/>
            <w:tcBorders>
              <w:left w:val="single" w:sz="4" w:space="0" w:color="000000"/>
              <w:bottom w:val="single" w:sz="4" w:space="0" w:color="000000"/>
            </w:tcBorders>
            <w:shd w:val="clear" w:color="auto" w:fill="auto"/>
          </w:tcPr>
          <w:p w14:paraId="2D4329CF" w14:textId="77777777" w:rsidR="009B482F" w:rsidRPr="00AD0DA2" w:rsidRDefault="009B482F" w:rsidP="009B482F">
            <w:pPr>
              <w:rPr>
                <w:rFonts w:ascii="Arial" w:hAnsi="Arial" w:cs="Arial"/>
              </w:rPr>
            </w:pPr>
            <w:r w:rsidRPr="00AD0DA2">
              <w:rPr>
                <w:rFonts w:ascii="Arial" w:hAnsi="Arial" w:cs="Arial"/>
              </w:rPr>
              <w:t>ISS – National University of Singapore</w:t>
            </w:r>
          </w:p>
        </w:tc>
        <w:tc>
          <w:tcPr>
            <w:tcW w:w="1395" w:type="dxa"/>
            <w:tcBorders>
              <w:left w:val="single" w:sz="4" w:space="0" w:color="000000"/>
              <w:bottom w:val="single" w:sz="4" w:space="0" w:color="000000"/>
              <w:right w:val="single" w:sz="4" w:space="0" w:color="000000"/>
            </w:tcBorders>
            <w:shd w:val="clear" w:color="auto" w:fill="auto"/>
          </w:tcPr>
          <w:p w14:paraId="04A7BECC" w14:textId="77777777" w:rsidR="009B482F" w:rsidRPr="00AD0DA2" w:rsidRDefault="009B278A" w:rsidP="009B278A">
            <w:pPr>
              <w:rPr>
                <w:rFonts w:ascii="Arial" w:hAnsi="Arial" w:cs="Arial"/>
              </w:rPr>
            </w:pPr>
            <w:r w:rsidRPr="00AD0DA2">
              <w:rPr>
                <w:rFonts w:ascii="Arial" w:hAnsi="Arial" w:cs="Arial"/>
              </w:rPr>
              <w:t>Mar’</w:t>
            </w:r>
            <w:r w:rsidR="009B482F" w:rsidRPr="00AD0DA2">
              <w:rPr>
                <w:rFonts w:ascii="Arial" w:hAnsi="Arial" w:cs="Arial"/>
              </w:rPr>
              <w:t>07</w:t>
            </w:r>
          </w:p>
        </w:tc>
      </w:tr>
    </w:tbl>
    <w:p w14:paraId="71452B03" w14:textId="77777777" w:rsidR="00AD0DA2" w:rsidRDefault="00AD0DA2">
      <w:pPr>
        <w:rPr>
          <w:rFonts w:ascii="Arial" w:hAnsi="Arial" w:cs="Arial"/>
          <w:b/>
          <w:bCs/>
        </w:rPr>
      </w:pPr>
    </w:p>
    <w:p w14:paraId="277DE661" w14:textId="2113021F" w:rsidR="00BB246A" w:rsidRPr="00AD0DA2" w:rsidRDefault="00BB246A">
      <w:pPr>
        <w:rPr>
          <w:rFonts w:ascii="Arial" w:hAnsi="Arial" w:cs="Arial"/>
          <w:sz w:val="22"/>
          <w:szCs w:val="22"/>
        </w:rPr>
      </w:pPr>
      <w:r w:rsidRPr="00AD0DA2">
        <w:rPr>
          <w:rFonts w:ascii="Arial" w:hAnsi="Arial" w:cs="Arial"/>
          <w:b/>
          <w:bCs/>
          <w:sz w:val="22"/>
          <w:szCs w:val="22"/>
        </w:rPr>
        <w:t xml:space="preserve">Professional </w:t>
      </w:r>
      <w:r w:rsidR="00FF6A24" w:rsidRPr="00AD0DA2">
        <w:rPr>
          <w:rFonts w:ascii="Arial" w:hAnsi="Arial" w:cs="Arial"/>
          <w:b/>
          <w:bCs/>
          <w:sz w:val="22"/>
          <w:szCs w:val="22"/>
        </w:rPr>
        <w:t>Certifications</w:t>
      </w:r>
    </w:p>
    <w:tbl>
      <w:tblPr>
        <w:tblW w:w="9585" w:type="dxa"/>
        <w:tblInd w:w="108" w:type="dxa"/>
        <w:tblLayout w:type="fixed"/>
        <w:tblLook w:val="0000" w:firstRow="0" w:lastRow="0" w:firstColumn="0" w:lastColumn="0" w:noHBand="0" w:noVBand="0"/>
      </w:tblPr>
      <w:tblGrid>
        <w:gridCol w:w="5040"/>
        <w:gridCol w:w="3150"/>
        <w:gridCol w:w="1395"/>
      </w:tblGrid>
      <w:tr w:rsidR="00BB246A" w:rsidRPr="00AD0DA2" w14:paraId="1902C26A" w14:textId="77777777" w:rsidTr="009B278A">
        <w:tc>
          <w:tcPr>
            <w:tcW w:w="5040" w:type="dxa"/>
            <w:tcBorders>
              <w:top w:val="single" w:sz="4" w:space="0" w:color="000000"/>
              <w:left w:val="single" w:sz="4" w:space="0" w:color="000000"/>
              <w:bottom w:val="single" w:sz="4" w:space="0" w:color="000000"/>
            </w:tcBorders>
            <w:shd w:val="clear" w:color="auto" w:fill="F2F2F2"/>
          </w:tcPr>
          <w:p w14:paraId="23FBF19B" w14:textId="77777777" w:rsidR="00BB246A" w:rsidRPr="00AD0DA2" w:rsidRDefault="00BB246A">
            <w:pPr>
              <w:rPr>
                <w:rFonts w:ascii="Arial" w:hAnsi="Arial" w:cs="Arial"/>
              </w:rPr>
            </w:pPr>
            <w:r w:rsidRPr="00AD0DA2">
              <w:rPr>
                <w:rFonts w:ascii="Arial" w:hAnsi="Arial" w:cs="Arial"/>
              </w:rPr>
              <w:t>Course</w:t>
            </w:r>
          </w:p>
        </w:tc>
        <w:tc>
          <w:tcPr>
            <w:tcW w:w="3150" w:type="dxa"/>
            <w:tcBorders>
              <w:top w:val="single" w:sz="4" w:space="0" w:color="000000"/>
              <w:left w:val="single" w:sz="4" w:space="0" w:color="000000"/>
              <w:bottom w:val="single" w:sz="4" w:space="0" w:color="000000"/>
            </w:tcBorders>
            <w:shd w:val="clear" w:color="auto" w:fill="F2F2F2"/>
          </w:tcPr>
          <w:p w14:paraId="13707D09" w14:textId="77777777" w:rsidR="00BB246A" w:rsidRPr="00AD0DA2" w:rsidRDefault="00BB246A" w:rsidP="00FF6A24">
            <w:pPr>
              <w:rPr>
                <w:rFonts w:ascii="Arial" w:hAnsi="Arial" w:cs="Arial"/>
              </w:rPr>
            </w:pPr>
            <w:r w:rsidRPr="00AD0DA2">
              <w:rPr>
                <w:rFonts w:ascii="Arial" w:hAnsi="Arial" w:cs="Arial"/>
              </w:rPr>
              <w:t>Institution</w:t>
            </w:r>
          </w:p>
        </w:tc>
        <w:tc>
          <w:tcPr>
            <w:tcW w:w="1395" w:type="dxa"/>
            <w:tcBorders>
              <w:top w:val="single" w:sz="4" w:space="0" w:color="000000"/>
              <w:left w:val="single" w:sz="4" w:space="0" w:color="000000"/>
              <w:bottom w:val="single" w:sz="4" w:space="0" w:color="000000"/>
              <w:right w:val="single" w:sz="4" w:space="0" w:color="000000"/>
            </w:tcBorders>
            <w:shd w:val="clear" w:color="auto" w:fill="F2F2F2"/>
          </w:tcPr>
          <w:p w14:paraId="5D797ECF" w14:textId="77777777" w:rsidR="00BB246A" w:rsidRPr="00AD0DA2" w:rsidRDefault="00BB246A">
            <w:pPr>
              <w:rPr>
                <w:rFonts w:ascii="Arial" w:hAnsi="Arial" w:cs="Arial"/>
              </w:rPr>
            </w:pPr>
            <w:r w:rsidRPr="00AD0DA2">
              <w:rPr>
                <w:rFonts w:ascii="Arial" w:hAnsi="Arial" w:cs="Arial"/>
              </w:rPr>
              <w:t>Y</w:t>
            </w:r>
            <w:r w:rsidR="00FF6A24" w:rsidRPr="00AD0DA2">
              <w:rPr>
                <w:rFonts w:ascii="Arial" w:hAnsi="Arial" w:cs="Arial"/>
              </w:rPr>
              <w:t>ear</w:t>
            </w:r>
          </w:p>
        </w:tc>
      </w:tr>
      <w:tr w:rsidR="00A33873" w:rsidRPr="00AD0DA2" w14:paraId="586DDA82" w14:textId="77777777" w:rsidTr="009B278A">
        <w:tc>
          <w:tcPr>
            <w:tcW w:w="5040" w:type="dxa"/>
            <w:tcBorders>
              <w:left w:val="single" w:sz="4" w:space="0" w:color="000000"/>
              <w:bottom w:val="single" w:sz="4" w:space="0" w:color="000000"/>
            </w:tcBorders>
            <w:shd w:val="clear" w:color="auto" w:fill="auto"/>
          </w:tcPr>
          <w:p w14:paraId="19E90F9D" w14:textId="77777777" w:rsidR="00A33873" w:rsidRPr="00AD0DA2" w:rsidRDefault="000D5E87" w:rsidP="000D5E87">
            <w:pPr>
              <w:rPr>
                <w:rFonts w:ascii="Arial" w:hAnsi="Arial" w:cs="Arial"/>
                <w:bCs/>
              </w:rPr>
            </w:pPr>
            <w:r w:rsidRPr="00AD0DA2">
              <w:rPr>
                <w:rFonts w:ascii="Arial" w:hAnsi="Arial" w:cs="Arial"/>
                <w:bCs/>
              </w:rPr>
              <w:t xml:space="preserve">Certified </w:t>
            </w:r>
            <w:r w:rsidR="00A33873" w:rsidRPr="00AD0DA2">
              <w:rPr>
                <w:rFonts w:ascii="Arial" w:hAnsi="Arial" w:cs="Arial"/>
                <w:bCs/>
              </w:rPr>
              <w:t>SAFe</w:t>
            </w:r>
            <w:r w:rsidRPr="00AD0DA2">
              <w:rPr>
                <w:rFonts w:ascii="Arial" w:hAnsi="Arial" w:cs="Arial"/>
                <w:bCs/>
              </w:rPr>
              <w:t xml:space="preserve"> 5 Agilist</w:t>
            </w:r>
          </w:p>
        </w:tc>
        <w:tc>
          <w:tcPr>
            <w:tcW w:w="3150" w:type="dxa"/>
            <w:tcBorders>
              <w:left w:val="single" w:sz="4" w:space="0" w:color="000000"/>
              <w:bottom w:val="single" w:sz="4" w:space="0" w:color="000000"/>
            </w:tcBorders>
            <w:shd w:val="clear" w:color="auto" w:fill="auto"/>
          </w:tcPr>
          <w:p w14:paraId="1D08A8DE" w14:textId="77777777" w:rsidR="00A33873" w:rsidRPr="00AD0DA2" w:rsidRDefault="00A33873">
            <w:pPr>
              <w:rPr>
                <w:rFonts w:ascii="Arial" w:hAnsi="Arial" w:cs="Arial"/>
              </w:rPr>
            </w:pPr>
            <w:r w:rsidRPr="00AD0DA2">
              <w:rPr>
                <w:rFonts w:ascii="Arial" w:hAnsi="Arial" w:cs="Arial"/>
              </w:rPr>
              <w:t>Scaled Agile</w:t>
            </w:r>
            <w:r w:rsidR="000D5E87" w:rsidRPr="00AD0DA2">
              <w:rPr>
                <w:rFonts w:ascii="Arial" w:hAnsi="Arial" w:cs="Arial"/>
              </w:rPr>
              <w:t xml:space="preserve"> Inc</w:t>
            </w:r>
          </w:p>
        </w:tc>
        <w:tc>
          <w:tcPr>
            <w:tcW w:w="1395" w:type="dxa"/>
            <w:tcBorders>
              <w:left w:val="single" w:sz="4" w:space="0" w:color="000000"/>
              <w:bottom w:val="single" w:sz="4" w:space="0" w:color="000000"/>
              <w:right w:val="single" w:sz="4" w:space="0" w:color="000000"/>
            </w:tcBorders>
            <w:shd w:val="clear" w:color="auto" w:fill="auto"/>
          </w:tcPr>
          <w:p w14:paraId="70431447" w14:textId="77777777" w:rsidR="00A33873" w:rsidRPr="00AD0DA2" w:rsidRDefault="000D5E87">
            <w:pPr>
              <w:rPr>
                <w:rFonts w:ascii="Arial" w:hAnsi="Arial" w:cs="Arial"/>
              </w:rPr>
            </w:pPr>
            <w:r w:rsidRPr="00AD0DA2">
              <w:rPr>
                <w:rFonts w:ascii="Arial" w:hAnsi="Arial" w:cs="Arial"/>
              </w:rPr>
              <w:t>May-</w:t>
            </w:r>
            <w:r w:rsidR="00A33873" w:rsidRPr="00AD0DA2">
              <w:rPr>
                <w:rFonts w:ascii="Arial" w:hAnsi="Arial" w:cs="Arial"/>
              </w:rPr>
              <w:t>2020</w:t>
            </w:r>
          </w:p>
        </w:tc>
      </w:tr>
      <w:tr w:rsidR="00BB246A" w:rsidRPr="00AD0DA2" w14:paraId="4BFB30BD" w14:textId="77777777" w:rsidTr="009B278A">
        <w:tc>
          <w:tcPr>
            <w:tcW w:w="5040" w:type="dxa"/>
            <w:tcBorders>
              <w:left w:val="single" w:sz="4" w:space="0" w:color="000000"/>
              <w:bottom w:val="single" w:sz="4" w:space="0" w:color="000000"/>
            </w:tcBorders>
            <w:shd w:val="clear" w:color="auto" w:fill="auto"/>
          </w:tcPr>
          <w:p w14:paraId="09648AAA" w14:textId="77777777" w:rsidR="00BB246A" w:rsidRPr="00AD0DA2" w:rsidRDefault="00BB246A">
            <w:pPr>
              <w:rPr>
                <w:rFonts w:ascii="Arial" w:hAnsi="Arial" w:cs="Arial"/>
              </w:rPr>
            </w:pPr>
            <w:r w:rsidRPr="00AD0DA2">
              <w:rPr>
                <w:rFonts w:ascii="Arial" w:hAnsi="Arial" w:cs="Arial"/>
                <w:bCs/>
              </w:rPr>
              <w:t>CSM (Certified Scrum Master)</w:t>
            </w:r>
          </w:p>
        </w:tc>
        <w:tc>
          <w:tcPr>
            <w:tcW w:w="3150" w:type="dxa"/>
            <w:tcBorders>
              <w:left w:val="single" w:sz="4" w:space="0" w:color="000000"/>
              <w:bottom w:val="single" w:sz="4" w:space="0" w:color="000000"/>
            </w:tcBorders>
            <w:shd w:val="clear" w:color="auto" w:fill="auto"/>
          </w:tcPr>
          <w:p w14:paraId="712862A3" w14:textId="77777777" w:rsidR="00BB246A" w:rsidRPr="00AD0DA2" w:rsidRDefault="00E73E5B">
            <w:pPr>
              <w:rPr>
                <w:rFonts w:ascii="Arial" w:hAnsi="Arial" w:cs="Arial"/>
              </w:rPr>
            </w:pPr>
            <w:r w:rsidRPr="00AD0DA2">
              <w:rPr>
                <w:rFonts w:ascii="Arial" w:hAnsi="Arial" w:cs="Arial"/>
              </w:rPr>
              <w:t>Scrum.Org</w:t>
            </w:r>
          </w:p>
        </w:tc>
        <w:tc>
          <w:tcPr>
            <w:tcW w:w="1395" w:type="dxa"/>
            <w:tcBorders>
              <w:left w:val="single" w:sz="4" w:space="0" w:color="000000"/>
              <w:bottom w:val="single" w:sz="4" w:space="0" w:color="000000"/>
              <w:right w:val="single" w:sz="4" w:space="0" w:color="000000"/>
            </w:tcBorders>
            <w:shd w:val="clear" w:color="auto" w:fill="auto"/>
          </w:tcPr>
          <w:p w14:paraId="355D00F9" w14:textId="77777777" w:rsidR="00BB246A" w:rsidRPr="00AD0DA2" w:rsidRDefault="00BB246A">
            <w:pPr>
              <w:rPr>
                <w:rFonts w:ascii="Arial" w:hAnsi="Arial" w:cs="Arial"/>
              </w:rPr>
            </w:pPr>
            <w:r w:rsidRPr="00AD0DA2">
              <w:rPr>
                <w:rFonts w:ascii="Arial" w:hAnsi="Arial" w:cs="Arial"/>
              </w:rPr>
              <w:t>Nov’13</w:t>
            </w:r>
          </w:p>
        </w:tc>
      </w:tr>
      <w:tr w:rsidR="009B278A" w:rsidRPr="00AD0DA2" w14:paraId="7FF1A459" w14:textId="77777777" w:rsidTr="009B278A">
        <w:tc>
          <w:tcPr>
            <w:tcW w:w="5040" w:type="dxa"/>
            <w:tcBorders>
              <w:top w:val="single" w:sz="4" w:space="0" w:color="000000"/>
              <w:left w:val="single" w:sz="4" w:space="0" w:color="000000"/>
              <w:bottom w:val="single" w:sz="4" w:space="0" w:color="000000"/>
            </w:tcBorders>
            <w:shd w:val="clear" w:color="auto" w:fill="auto"/>
          </w:tcPr>
          <w:p w14:paraId="7E89AC28" w14:textId="77777777" w:rsidR="009B278A" w:rsidRPr="00AD0DA2" w:rsidRDefault="009B278A" w:rsidP="009B278A">
            <w:pPr>
              <w:rPr>
                <w:rFonts w:ascii="Arial" w:hAnsi="Arial" w:cs="Arial"/>
              </w:rPr>
            </w:pPr>
            <w:r w:rsidRPr="00AD0DA2">
              <w:rPr>
                <w:rFonts w:ascii="Arial" w:hAnsi="Arial" w:cs="Arial"/>
                <w:bCs/>
              </w:rPr>
              <w:t>CSM (Certified Scrum Master)</w:t>
            </w:r>
          </w:p>
        </w:tc>
        <w:tc>
          <w:tcPr>
            <w:tcW w:w="3150" w:type="dxa"/>
            <w:tcBorders>
              <w:top w:val="single" w:sz="4" w:space="0" w:color="000000"/>
              <w:left w:val="single" w:sz="4" w:space="0" w:color="000000"/>
              <w:bottom w:val="single" w:sz="4" w:space="0" w:color="000000"/>
            </w:tcBorders>
            <w:shd w:val="clear" w:color="auto" w:fill="auto"/>
          </w:tcPr>
          <w:p w14:paraId="029E7126" w14:textId="77777777" w:rsidR="009B278A" w:rsidRPr="00AD0DA2" w:rsidRDefault="009B278A" w:rsidP="009B278A">
            <w:pPr>
              <w:rPr>
                <w:rFonts w:ascii="Arial" w:hAnsi="Arial" w:cs="Arial"/>
              </w:rPr>
            </w:pPr>
            <w:r w:rsidRPr="00AD0DA2">
              <w:rPr>
                <w:rFonts w:ascii="Arial" w:hAnsi="Arial" w:cs="Arial"/>
              </w:rPr>
              <w:t>Scrum Alliance</w:t>
            </w:r>
          </w:p>
        </w:tc>
        <w:tc>
          <w:tcPr>
            <w:tcW w:w="1395" w:type="dxa"/>
            <w:tcBorders>
              <w:top w:val="single" w:sz="4" w:space="0" w:color="000000"/>
              <w:left w:val="single" w:sz="4" w:space="0" w:color="000000"/>
              <w:bottom w:val="single" w:sz="4" w:space="0" w:color="000000"/>
              <w:right w:val="single" w:sz="4" w:space="0" w:color="000000"/>
            </w:tcBorders>
            <w:shd w:val="clear" w:color="auto" w:fill="auto"/>
          </w:tcPr>
          <w:p w14:paraId="1367609A" w14:textId="77777777" w:rsidR="009B278A" w:rsidRPr="00AD0DA2" w:rsidRDefault="009B278A" w:rsidP="009B278A">
            <w:pPr>
              <w:rPr>
                <w:rFonts w:ascii="Arial" w:hAnsi="Arial" w:cs="Arial"/>
              </w:rPr>
            </w:pPr>
            <w:r w:rsidRPr="00AD0DA2">
              <w:rPr>
                <w:rFonts w:ascii="Arial" w:hAnsi="Arial" w:cs="Arial"/>
              </w:rPr>
              <w:t>Aug’14</w:t>
            </w:r>
          </w:p>
        </w:tc>
      </w:tr>
      <w:tr w:rsidR="009B278A" w:rsidRPr="00AD0DA2" w14:paraId="773F01DC" w14:textId="77777777" w:rsidTr="009B278A">
        <w:tc>
          <w:tcPr>
            <w:tcW w:w="5040" w:type="dxa"/>
            <w:tcBorders>
              <w:top w:val="single" w:sz="4" w:space="0" w:color="000000"/>
              <w:left w:val="single" w:sz="4" w:space="0" w:color="000000"/>
              <w:bottom w:val="single" w:sz="4" w:space="0" w:color="000000"/>
            </w:tcBorders>
            <w:shd w:val="clear" w:color="auto" w:fill="auto"/>
          </w:tcPr>
          <w:p w14:paraId="743AE835" w14:textId="77777777" w:rsidR="009B278A" w:rsidRPr="00AD0DA2" w:rsidRDefault="006D6AB3" w:rsidP="009B278A">
            <w:pPr>
              <w:rPr>
                <w:rFonts w:ascii="Arial" w:hAnsi="Arial" w:cs="Arial"/>
              </w:rPr>
            </w:pPr>
            <w:r w:rsidRPr="00AD0DA2">
              <w:rPr>
                <w:rFonts w:ascii="Arial" w:hAnsi="Arial" w:cs="Arial"/>
                <w:bCs/>
              </w:rPr>
              <w:t>Diploma in Psychot</w:t>
            </w:r>
            <w:r w:rsidR="009B278A" w:rsidRPr="00AD0DA2">
              <w:rPr>
                <w:rFonts w:ascii="Arial" w:hAnsi="Arial" w:cs="Arial"/>
                <w:bCs/>
              </w:rPr>
              <w:t>herapy</w:t>
            </w:r>
          </w:p>
        </w:tc>
        <w:tc>
          <w:tcPr>
            <w:tcW w:w="3150" w:type="dxa"/>
            <w:tcBorders>
              <w:top w:val="single" w:sz="4" w:space="0" w:color="000000"/>
              <w:left w:val="single" w:sz="4" w:space="0" w:color="000000"/>
              <w:bottom w:val="single" w:sz="4" w:space="0" w:color="000000"/>
            </w:tcBorders>
            <w:shd w:val="clear" w:color="auto" w:fill="auto"/>
          </w:tcPr>
          <w:p w14:paraId="12EB3F74" w14:textId="77777777" w:rsidR="009B278A" w:rsidRPr="00AD0DA2" w:rsidRDefault="009B278A" w:rsidP="009B278A">
            <w:pPr>
              <w:rPr>
                <w:rFonts w:ascii="Arial" w:hAnsi="Arial" w:cs="Arial"/>
              </w:rPr>
            </w:pPr>
            <w:r w:rsidRPr="00AD0DA2">
              <w:rPr>
                <w:rFonts w:ascii="Arial" w:hAnsi="Arial" w:cs="Arial"/>
              </w:rPr>
              <w:t>Positive Psychology Center</w:t>
            </w:r>
          </w:p>
        </w:tc>
        <w:tc>
          <w:tcPr>
            <w:tcW w:w="1395" w:type="dxa"/>
            <w:tcBorders>
              <w:top w:val="single" w:sz="4" w:space="0" w:color="000000"/>
              <w:left w:val="single" w:sz="4" w:space="0" w:color="000000"/>
              <w:bottom w:val="single" w:sz="4" w:space="0" w:color="000000"/>
              <w:right w:val="single" w:sz="4" w:space="0" w:color="000000"/>
            </w:tcBorders>
            <w:shd w:val="clear" w:color="auto" w:fill="auto"/>
          </w:tcPr>
          <w:p w14:paraId="65EE04E7" w14:textId="77777777" w:rsidR="009B278A" w:rsidRPr="00AD0DA2" w:rsidRDefault="009B278A" w:rsidP="009B278A">
            <w:pPr>
              <w:rPr>
                <w:rFonts w:ascii="Arial" w:hAnsi="Arial" w:cs="Arial"/>
              </w:rPr>
            </w:pPr>
            <w:r w:rsidRPr="00AD0DA2">
              <w:rPr>
                <w:rFonts w:ascii="Arial" w:hAnsi="Arial" w:cs="Arial"/>
              </w:rPr>
              <w:t>Apr’12</w:t>
            </w:r>
          </w:p>
        </w:tc>
      </w:tr>
    </w:tbl>
    <w:p w14:paraId="0600EF93" w14:textId="77777777" w:rsidR="00440A69" w:rsidRPr="00AD0DA2" w:rsidRDefault="00440A69">
      <w:pPr>
        <w:rPr>
          <w:rFonts w:ascii="Arial" w:hAnsi="Arial" w:cs="Arial"/>
        </w:rPr>
      </w:pPr>
    </w:p>
    <w:p w14:paraId="77ABE125" w14:textId="77777777" w:rsidR="00440A69" w:rsidRPr="00AD0DA2" w:rsidRDefault="004439CD" w:rsidP="00AD0DA2">
      <w:pPr>
        <w:rPr>
          <w:rFonts w:ascii="Arial" w:hAnsi="Arial" w:cs="Arial"/>
          <w:b/>
          <w:bCs/>
        </w:rPr>
      </w:pPr>
      <w:r w:rsidRPr="00AD0DA2">
        <w:rPr>
          <w:rFonts w:ascii="Arial" w:hAnsi="Arial" w:cs="Arial"/>
          <w:b/>
          <w:bCs/>
        </w:rPr>
        <w:t>Sprint Capacity Forecast</w:t>
      </w:r>
    </w:p>
    <w:p w14:paraId="17E94C3E" w14:textId="77777777" w:rsidR="004439CD" w:rsidRPr="00AD0DA2" w:rsidRDefault="004439CD">
      <w:pPr>
        <w:rPr>
          <w:rFonts w:ascii="Arial" w:hAnsi="Arial" w:cs="Arial"/>
        </w:rPr>
      </w:pPr>
    </w:p>
    <w:p w14:paraId="6C1EAD7A" w14:textId="77777777" w:rsidR="004439CD" w:rsidRPr="00AD0DA2" w:rsidRDefault="004439CD" w:rsidP="004439CD">
      <w:pPr>
        <w:rPr>
          <w:rFonts w:ascii="Arial" w:hAnsi="Arial" w:cs="Arial"/>
          <w:lang w:val="en-SG"/>
        </w:rPr>
      </w:pPr>
      <w:r w:rsidRPr="00AD0DA2">
        <w:rPr>
          <w:rFonts w:ascii="Arial" w:hAnsi="Arial" w:cs="Arial"/>
          <w:b/>
          <w:bCs/>
        </w:rPr>
        <w:t>Forecast based on the Agreed story points Vs man days</w:t>
      </w:r>
    </w:p>
    <w:p w14:paraId="6FF2220B" w14:textId="77777777" w:rsidR="004439CD" w:rsidRPr="00AD0DA2" w:rsidRDefault="004439CD" w:rsidP="004439CD">
      <w:pPr>
        <w:rPr>
          <w:rFonts w:ascii="Arial" w:hAnsi="Arial" w:cs="Arial"/>
          <w:lang w:val="en-SG"/>
        </w:rPr>
      </w:pPr>
      <w:r w:rsidRPr="00AD0DA2">
        <w:rPr>
          <w:rFonts w:ascii="Arial" w:hAnsi="Arial" w:cs="Arial"/>
          <w:b/>
          <w:bCs/>
        </w:rPr>
        <w:t>Assumption:</w:t>
      </w:r>
      <w:r w:rsidRPr="00AD0DA2">
        <w:rPr>
          <w:rFonts w:ascii="Arial" w:hAnsi="Arial" w:cs="Arial"/>
        </w:rPr>
        <w:t xml:space="preserve"> </w:t>
      </w:r>
    </w:p>
    <w:p w14:paraId="37110299" w14:textId="77777777" w:rsidR="004439CD" w:rsidRPr="00AD0DA2" w:rsidRDefault="004439CD" w:rsidP="004439CD">
      <w:pPr>
        <w:numPr>
          <w:ilvl w:val="0"/>
          <w:numId w:val="16"/>
        </w:numPr>
        <w:rPr>
          <w:rFonts w:ascii="Arial" w:hAnsi="Arial" w:cs="Arial"/>
          <w:lang w:val="en-SG"/>
        </w:rPr>
      </w:pPr>
      <w:r w:rsidRPr="00AD0DA2">
        <w:rPr>
          <w:rFonts w:ascii="Arial" w:hAnsi="Arial" w:cs="Arial"/>
        </w:rPr>
        <w:t>Sprint has 10 Working days (2-weeks)</w:t>
      </w:r>
    </w:p>
    <w:p w14:paraId="229D7223" w14:textId="77777777" w:rsidR="004439CD" w:rsidRPr="00AD0DA2" w:rsidRDefault="004439CD" w:rsidP="004439CD">
      <w:pPr>
        <w:numPr>
          <w:ilvl w:val="0"/>
          <w:numId w:val="17"/>
        </w:numPr>
        <w:rPr>
          <w:rFonts w:ascii="Arial" w:hAnsi="Arial" w:cs="Arial"/>
          <w:lang w:val="en-SG"/>
        </w:rPr>
      </w:pPr>
      <w:r w:rsidRPr="00AD0DA2">
        <w:rPr>
          <w:rFonts w:ascii="Arial" w:hAnsi="Arial" w:cs="Arial"/>
          <w:b/>
          <w:bCs/>
        </w:rPr>
        <w:t>sp – Story Points; d – man days</w:t>
      </w:r>
    </w:p>
    <w:p w14:paraId="0D30784B" w14:textId="77777777" w:rsidR="004439CD" w:rsidRPr="00AD0DA2" w:rsidRDefault="004439CD" w:rsidP="004439CD">
      <w:pPr>
        <w:rPr>
          <w:rFonts w:ascii="Arial" w:hAnsi="Arial" w:cs="Arial"/>
          <w:lang w:val="en-SG"/>
        </w:rPr>
      </w:pPr>
      <w:r w:rsidRPr="00AD0DA2">
        <w:rPr>
          <w:rFonts w:ascii="Arial" w:hAnsi="Arial" w:cs="Arial"/>
          <w:b/>
          <w:bCs/>
        </w:rPr>
        <w:t>Regular Activities in a Sprint:</w:t>
      </w:r>
    </w:p>
    <w:p w14:paraId="178384FA" w14:textId="77777777" w:rsidR="004439CD" w:rsidRPr="00AD0DA2" w:rsidRDefault="004439CD" w:rsidP="004439CD">
      <w:pPr>
        <w:numPr>
          <w:ilvl w:val="0"/>
          <w:numId w:val="18"/>
        </w:numPr>
        <w:rPr>
          <w:rFonts w:ascii="Arial" w:hAnsi="Arial" w:cs="Arial"/>
          <w:lang w:val="en-SG"/>
        </w:rPr>
      </w:pPr>
      <w:r w:rsidRPr="00AD0DA2">
        <w:rPr>
          <w:rFonts w:ascii="Arial" w:hAnsi="Arial" w:cs="Arial"/>
        </w:rPr>
        <w:t>Daily Standup - Each Standup takes 15 to 20 min for 9days and we will not have the daily standup on the demo day. (3-hours)</w:t>
      </w:r>
    </w:p>
    <w:p w14:paraId="2B913959" w14:textId="77777777" w:rsidR="004439CD" w:rsidRPr="00AD0DA2" w:rsidRDefault="004439CD" w:rsidP="004439CD">
      <w:pPr>
        <w:numPr>
          <w:ilvl w:val="0"/>
          <w:numId w:val="18"/>
        </w:numPr>
        <w:rPr>
          <w:rFonts w:ascii="Arial" w:hAnsi="Arial" w:cs="Arial"/>
          <w:lang w:val="en-SG"/>
        </w:rPr>
      </w:pPr>
      <w:r w:rsidRPr="00AD0DA2">
        <w:rPr>
          <w:rFonts w:ascii="Arial" w:hAnsi="Arial" w:cs="Arial"/>
        </w:rPr>
        <w:t>Backlog Grooming - Once in a week. 1-hour per week for 2-weeks sprint (2-hours)</w:t>
      </w:r>
    </w:p>
    <w:p w14:paraId="7D51CC97" w14:textId="77777777" w:rsidR="004439CD" w:rsidRPr="00AD0DA2" w:rsidRDefault="004439CD" w:rsidP="004439CD">
      <w:pPr>
        <w:numPr>
          <w:ilvl w:val="0"/>
          <w:numId w:val="18"/>
        </w:numPr>
        <w:rPr>
          <w:rFonts w:ascii="Arial" w:hAnsi="Arial" w:cs="Arial"/>
          <w:lang w:val="en-SG"/>
        </w:rPr>
      </w:pPr>
      <w:r w:rsidRPr="00AD0DA2">
        <w:rPr>
          <w:rFonts w:ascii="Arial" w:hAnsi="Arial" w:cs="Arial"/>
        </w:rPr>
        <w:t>Sprint Planning takes up 1-2 hours in a sprint (2-hours)</w:t>
      </w:r>
    </w:p>
    <w:p w14:paraId="4622C513" w14:textId="77777777" w:rsidR="004439CD" w:rsidRPr="00AD0DA2" w:rsidRDefault="004439CD" w:rsidP="004439CD">
      <w:pPr>
        <w:numPr>
          <w:ilvl w:val="0"/>
          <w:numId w:val="18"/>
        </w:numPr>
        <w:rPr>
          <w:rFonts w:ascii="Arial" w:hAnsi="Arial" w:cs="Arial"/>
          <w:lang w:val="en-SG"/>
        </w:rPr>
      </w:pPr>
      <w:r w:rsidRPr="00AD0DA2">
        <w:rPr>
          <w:rFonts w:ascii="Arial" w:hAnsi="Arial" w:cs="Arial"/>
        </w:rPr>
        <w:t>Sprint Review takes up to 30 to 45min including Q&amp;A (45min)</w:t>
      </w:r>
    </w:p>
    <w:p w14:paraId="3EEF4C6F" w14:textId="77777777" w:rsidR="004439CD" w:rsidRPr="00AD0DA2" w:rsidRDefault="004439CD" w:rsidP="004439CD">
      <w:pPr>
        <w:numPr>
          <w:ilvl w:val="0"/>
          <w:numId w:val="18"/>
        </w:numPr>
        <w:rPr>
          <w:rFonts w:ascii="Arial" w:hAnsi="Arial" w:cs="Arial"/>
          <w:lang w:val="en-SG"/>
        </w:rPr>
      </w:pPr>
      <w:r w:rsidRPr="00AD0DA2">
        <w:rPr>
          <w:rFonts w:ascii="Arial" w:hAnsi="Arial" w:cs="Arial"/>
        </w:rPr>
        <w:t>Sprint Retrospective takes up to 45min (45min)</w:t>
      </w:r>
    </w:p>
    <w:p w14:paraId="7D5412B1" w14:textId="77777777" w:rsidR="004439CD" w:rsidRPr="00AD0DA2" w:rsidRDefault="004439CD" w:rsidP="004439CD">
      <w:pPr>
        <w:numPr>
          <w:ilvl w:val="0"/>
          <w:numId w:val="18"/>
        </w:numPr>
        <w:rPr>
          <w:rFonts w:ascii="Arial" w:hAnsi="Arial" w:cs="Arial"/>
          <w:lang w:val="en-SG"/>
        </w:rPr>
      </w:pPr>
      <w:r w:rsidRPr="00AD0DA2">
        <w:rPr>
          <w:rFonts w:ascii="Arial" w:hAnsi="Arial" w:cs="Arial"/>
        </w:rPr>
        <w:t>Adhoc meetings 1-2hours (2-hours)</w:t>
      </w:r>
    </w:p>
    <w:p w14:paraId="1D5DFE5F" w14:textId="77777777" w:rsidR="004439CD" w:rsidRPr="00AD0DA2" w:rsidRDefault="004439CD" w:rsidP="004439CD">
      <w:pPr>
        <w:numPr>
          <w:ilvl w:val="0"/>
          <w:numId w:val="18"/>
        </w:numPr>
        <w:rPr>
          <w:rFonts w:ascii="Arial" w:hAnsi="Arial" w:cs="Arial"/>
          <w:lang w:val="en-SG"/>
        </w:rPr>
      </w:pPr>
      <w:r w:rsidRPr="00AD0DA2">
        <w:rPr>
          <w:rFonts w:ascii="Arial" w:hAnsi="Arial" w:cs="Arial"/>
        </w:rPr>
        <w:t>Support for system team and deployment activities – 3-hours</w:t>
      </w:r>
    </w:p>
    <w:p w14:paraId="39F455E8" w14:textId="77777777" w:rsidR="004439CD" w:rsidRPr="00AD0DA2" w:rsidRDefault="004439CD" w:rsidP="004439CD">
      <w:pPr>
        <w:numPr>
          <w:ilvl w:val="0"/>
          <w:numId w:val="18"/>
        </w:numPr>
        <w:rPr>
          <w:rFonts w:ascii="Arial" w:hAnsi="Arial" w:cs="Arial"/>
          <w:lang w:val="en-SG"/>
        </w:rPr>
      </w:pPr>
      <w:r w:rsidRPr="00AD0DA2">
        <w:rPr>
          <w:rFonts w:ascii="Arial" w:hAnsi="Arial" w:cs="Arial"/>
        </w:rPr>
        <w:t>Support, Analysis and fix on any Application defects – 2 hours minimum</w:t>
      </w:r>
    </w:p>
    <w:p w14:paraId="6D90857D" w14:textId="77777777" w:rsidR="004439CD" w:rsidRPr="00AD0DA2" w:rsidRDefault="004439CD" w:rsidP="004439CD">
      <w:pPr>
        <w:rPr>
          <w:rFonts w:ascii="Arial" w:hAnsi="Arial" w:cs="Arial"/>
          <w:lang w:val="en-SG"/>
        </w:rPr>
      </w:pPr>
      <w:r w:rsidRPr="00AD0DA2">
        <w:rPr>
          <w:rFonts w:ascii="Arial" w:hAnsi="Arial" w:cs="Arial"/>
          <w:b/>
          <w:bCs/>
        </w:rPr>
        <w:t>20%</w:t>
      </w:r>
      <w:r w:rsidRPr="00AD0DA2">
        <w:rPr>
          <w:rFonts w:ascii="Arial" w:hAnsi="Arial" w:cs="Arial"/>
        </w:rPr>
        <w:t xml:space="preserve"> of time goes in Agile Ceremonies and support activities. This will vary depends on the number of defects or changes raised during the sprint. (2-Days)</w:t>
      </w:r>
    </w:p>
    <w:p w14:paraId="5C5DEEF1" w14:textId="77777777" w:rsidR="004439CD" w:rsidRPr="00AD0DA2" w:rsidRDefault="004439CD" w:rsidP="004439CD">
      <w:pPr>
        <w:numPr>
          <w:ilvl w:val="0"/>
          <w:numId w:val="19"/>
        </w:numPr>
        <w:rPr>
          <w:rFonts w:ascii="Arial" w:hAnsi="Arial" w:cs="Arial"/>
          <w:lang w:val="en-SG"/>
        </w:rPr>
      </w:pPr>
      <w:r w:rsidRPr="00AD0DA2">
        <w:rPr>
          <w:rFonts w:ascii="Arial" w:hAnsi="Arial" w:cs="Arial"/>
        </w:rPr>
        <w:t xml:space="preserve">8 Story points = 3-man days. So, each person in the team can burn </w:t>
      </w:r>
      <w:r w:rsidRPr="00AD0DA2">
        <w:rPr>
          <w:rFonts w:ascii="Arial" w:hAnsi="Arial" w:cs="Arial"/>
          <w:b/>
          <w:bCs/>
          <w:i/>
          <w:iCs/>
        </w:rPr>
        <w:t xml:space="preserve">21-Story points </w:t>
      </w:r>
      <w:r w:rsidRPr="00AD0DA2">
        <w:rPr>
          <w:rFonts w:ascii="Arial" w:hAnsi="Arial" w:cs="Arial"/>
        </w:rPr>
        <w:t xml:space="preserve">in a sprint approximately. </w:t>
      </w:r>
      <w:r w:rsidRPr="00AD0DA2">
        <w:rPr>
          <w:rFonts w:ascii="Arial" w:hAnsi="Arial" w:cs="Arial"/>
          <w:i/>
          <w:iCs/>
        </w:rPr>
        <w:t>Holidays and Leaves are not included / considered in this capacity planning. This 3-man days effort can be reduced to 2.5-man days as the team understand the domain and becoming self organized and collaborative.</w:t>
      </w:r>
    </w:p>
    <w:p w14:paraId="1AA467FF" w14:textId="77777777" w:rsidR="004439CD" w:rsidRPr="00AD0DA2" w:rsidRDefault="004439CD" w:rsidP="004439CD">
      <w:pPr>
        <w:numPr>
          <w:ilvl w:val="0"/>
          <w:numId w:val="20"/>
        </w:numPr>
        <w:rPr>
          <w:rFonts w:ascii="Arial" w:hAnsi="Arial" w:cs="Arial"/>
          <w:lang w:val="en-SG"/>
        </w:rPr>
      </w:pPr>
      <w:r w:rsidRPr="00AD0DA2">
        <w:rPr>
          <w:rFonts w:ascii="Arial" w:hAnsi="Arial" w:cs="Arial"/>
          <w:b/>
          <w:bCs/>
        </w:rPr>
        <w:t>Ex:</w:t>
      </w:r>
      <w:r w:rsidRPr="00AD0DA2">
        <w:rPr>
          <w:rFonts w:ascii="Arial" w:hAnsi="Arial" w:cs="Arial"/>
        </w:rPr>
        <w:t xml:space="preserve"> 8- Development days [Story Points 8sp+8sp+(8sp/3d=2.66spx2d) = </w:t>
      </w:r>
      <w:r w:rsidRPr="00AD0DA2">
        <w:rPr>
          <w:rFonts w:ascii="Arial" w:hAnsi="Arial" w:cs="Arial"/>
          <w:b/>
          <w:bCs/>
        </w:rPr>
        <w:t>21.32</w:t>
      </w:r>
      <w:r w:rsidRPr="00AD0DA2">
        <w:rPr>
          <w:rFonts w:ascii="Arial" w:hAnsi="Arial" w:cs="Arial"/>
        </w:rPr>
        <w:t>]</w:t>
      </w:r>
    </w:p>
    <w:p w14:paraId="30367050" w14:textId="77777777" w:rsidR="004439CD" w:rsidRPr="00AD0DA2" w:rsidRDefault="004439CD" w:rsidP="004439CD">
      <w:pPr>
        <w:numPr>
          <w:ilvl w:val="0"/>
          <w:numId w:val="20"/>
        </w:numPr>
        <w:rPr>
          <w:rFonts w:ascii="Arial" w:hAnsi="Arial" w:cs="Arial"/>
          <w:lang w:val="en-SG"/>
        </w:rPr>
      </w:pPr>
      <w:r w:rsidRPr="00AD0DA2">
        <w:rPr>
          <w:rFonts w:ascii="Arial" w:hAnsi="Arial" w:cs="Arial"/>
          <w:b/>
          <w:bCs/>
        </w:rPr>
        <w:t>*Note:</w:t>
      </w:r>
      <w:r w:rsidRPr="00AD0DA2">
        <w:rPr>
          <w:rFonts w:ascii="Arial" w:hAnsi="Arial" w:cs="Arial"/>
        </w:rPr>
        <w:t xml:space="preserve"> The Capacity will vary depending on the number of people engaged in Production support / on leave / public holiday during the Sprint cycle.</w:t>
      </w:r>
    </w:p>
    <w:p w14:paraId="337F7C43" w14:textId="77777777" w:rsidR="004439CD" w:rsidRPr="00AD0DA2" w:rsidRDefault="004439CD">
      <w:pPr>
        <w:rPr>
          <w:rFonts w:ascii="Arial" w:hAnsi="Arial" w:cs="Arial"/>
        </w:rPr>
      </w:pPr>
    </w:p>
    <w:sectPr w:rsidR="004439CD" w:rsidRPr="00AD0DA2" w:rsidSect="00F556B2">
      <w:headerReference w:type="default" r:id="rId9"/>
      <w:footerReference w:type="default" r:id="rId10"/>
      <w:pgSz w:w="12240" w:h="15840"/>
      <w:pgMar w:top="776" w:right="1440" w:bottom="776" w:left="1440" w:header="1020" w:footer="340" w:gutter="0"/>
      <w:cols w:space="72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3EC0BA" w14:textId="77777777" w:rsidR="00243F4F" w:rsidRDefault="00243F4F">
      <w:r>
        <w:separator/>
      </w:r>
    </w:p>
  </w:endnote>
  <w:endnote w:type="continuationSeparator" w:id="0">
    <w:p w14:paraId="1B0EA40A" w14:textId="77777777" w:rsidR="00243F4F" w:rsidRDefault="00243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295A9" w14:textId="418EAA5B" w:rsidR="00F556B2" w:rsidRDefault="00F556B2" w:rsidP="00F556B2">
    <w:pPr>
      <w:pStyle w:val="FooterBlue"/>
      <w:jc w:val="left"/>
      <w:rPr>
        <w:szCs w:val="16"/>
      </w:rPr>
    </w:pPr>
    <w:bookmarkStart w:id="8" w:name="_Hlk40955260"/>
    <w:bookmarkStart w:id="9" w:name="_Hlk40955261"/>
    <w:bookmarkStart w:id="10" w:name="_Hlk41571396"/>
    <w:bookmarkStart w:id="11" w:name="_Hlk41571397"/>
    <w:bookmarkStart w:id="12" w:name="_Hlk41992824"/>
    <w:bookmarkStart w:id="13" w:name="_Hlk41992825"/>
    <w:bookmarkStart w:id="14" w:name="_Hlk34897843"/>
    <w:r>
      <w:rPr>
        <w:noProof/>
      </w:rPr>
      <mc:AlternateContent>
        <mc:Choice Requires="wps">
          <w:drawing>
            <wp:anchor distT="0" distB="0" distL="114300" distR="114300" simplePos="0" relativeHeight="251661824" behindDoc="0" locked="0" layoutInCell="1" allowOverlap="1" wp14:anchorId="652D062A" wp14:editId="419B202C">
              <wp:simplePos x="0" y="0"/>
              <wp:positionH relativeFrom="page">
                <wp:posOffset>4591050</wp:posOffset>
              </wp:positionH>
              <wp:positionV relativeFrom="page">
                <wp:posOffset>9291955</wp:posOffset>
              </wp:positionV>
              <wp:extent cx="2943225" cy="594360"/>
              <wp:effectExtent l="0" t="0" r="9525"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594360"/>
                      </a:xfrm>
                      <a:prstGeom prst="rect">
                        <a:avLst/>
                      </a:prstGeom>
                      <a:noFill/>
                      <a:ln>
                        <a:noFill/>
                      </a:ln>
                    </wps:spPr>
                    <wps:txbx>
                      <w:txbxContent>
                        <w:p w14:paraId="0B526502" w14:textId="77777777" w:rsidR="00F556B2" w:rsidRDefault="00F556B2" w:rsidP="00F556B2">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72F9B8D8" w14:textId="1B20145C" w:rsidR="00F556B2" w:rsidRDefault="00F556B2" w:rsidP="00F556B2">
                          <w:pPr>
                            <w:pStyle w:val="FooterBlue"/>
                            <w:rPr>
                              <w:i/>
                              <w:lang w:eastAsia="en-GB"/>
                            </w:rPr>
                          </w:pPr>
                          <w:r>
                            <w:fldChar w:fldCharType="begin"/>
                          </w:r>
                          <w:r>
                            <w:instrText xml:space="preserve"> </w:instrText>
                          </w:r>
                          <w:r>
                            <w:fldChar w:fldCharType="begin"/>
                          </w:r>
                          <w:r>
                            <w:instrText>NUMPAGES</w:instrText>
                          </w:r>
                          <w:r>
                            <w:fldChar w:fldCharType="separate"/>
                          </w:r>
                          <w:r w:rsidR="00243F4F">
                            <w:rPr>
                              <w:noProof/>
                            </w:rPr>
                            <w:instrText>2</w:instrText>
                          </w:r>
                          <w:r>
                            <w:rPr>
                              <w:noProof/>
                            </w:rPr>
                            <w:fldChar w:fldCharType="end"/>
                          </w:r>
                          <w:r>
                            <w:instrText xml:space="preserve"> </w:instrText>
                          </w:r>
                          <w:r>
                            <w:fldChar w:fldCharType="end"/>
                          </w:r>
                        </w:p>
                        <w:p w14:paraId="71351C5E" w14:textId="77777777" w:rsidR="00F556B2" w:rsidRDefault="00F556B2" w:rsidP="00F556B2">
                          <w:pPr>
                            <w:pStyle w:val="FooterBlue"/>
                            <w:jc w:val="left"/>
                            <w:rPr>
                              <w:i/>
                              <w:lang w:eastAsia="en-GB"/>
                            </w:rPr>
                          </w:pPr>
                          <w:r>
                            <w:rPr>
                              <w:i/>
                              <w:lang w:eastAsia="en-GB"/>
                            </w:rPr>
                            <w:t>This CV is presented in line with our standard terms of business</w:t>
                          </w:r>
                        </w:p>
                        <w:p w14:paraId="1D8E438D" w14:textId="77777777" w:rsidR="00F556B2" w:rsidRDefault="00F556B2" w:rsidP="00F556B2">
                          <w:pPr>
                            <w:pStyle w:val="Footer"/>
                            <w:rPr>
                              <w:lang w:eastAsia="en-US"/>
                            </w:rPr>
                          </w:pPr>
                        </w:p>
                        <w:p w14:paraId="75C2465F" w14:textId="77777777" w:rsidR="00F556B2" w:rsidRDefault="00F556B2" w:rsidP="00F556B2"/>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52D062A" id="_x0000_t202" coordsize="21600,21600" o:spt="202" path="m,l,21600r21600,l21600,xe">
              <v:stroke joinstyle="miter"/>
              <v:path gradientshapeok="t" o:connecttype="rect"/>
            </v:shapetype>
            <v:shape id="Text Box 2" o:spid="_x0000_s1026" type="#_x0000_t202" style="position:absolute;margin-left:361.5pt;margin-top:731.65pt;width:231.75pt;height:46.8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" filled="f" stroked="f">
              <v:textbox inset="0,0,0,0">
                <w:txbxContent>
                  <w:p w14:paraId="0B526502" w14:textId="77777777" w:rsidR="00F556B2" w:rsidRDefault="00F556B2" w:rsidP="00F556B2">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72F9B8D8" w14:textId="1B20145C" w:rsidR="00F556B2" w:rsidRDefault="00F556B2" w:rsidP="00F556B2">
                    <w:pPr>
                      <w:pStyle w:val="FooterBlue"/>
                      <w:rPr>
                        <w:i/>
                        <w:lang w:eastAsia="en-GB"/>
                      </w:rPr>
                    </w:pPr>
                    <w:r>
                      <w:fldChar w:fldCharType="begin"/>
                    </w:r>
                    <w:r>
                      <w:instrText xml:space="preserve"> </w:instrText>
                    </w:r>
                    <w:r>
                      <w:fldChar w:fldCharType="begin"/>
                    </w:r>
                    <w:r>
                      <w:instrText>NUMPAGES</w:instrText>
                    </w:r>
                    <w:r>
                      <w:fldChar w:fldCharType="separate"/>
                    </w:r>
                    <w:r w:rsidR="00243F4F">
                      <w:rPr>
                        <w:noProof/>
                      </w:rPr>
                      <w:instrText>2</w:instrText>
                    </w:r>
                    <w:r>
                      <w:rPr>
                        <w:noProof/>
                      </w:rPr>
                      <w:fldChar w:fldCharType="end"/>
                    </w:r>
                    <w:r>
                      <w:instrText xml:space="preserve"> </w:instrText>
                    </w:r>
                    <w:r>
                      <w:fldChar w:fldCharType="end"/>
                    </w:r>
                  </w:p>
                  <w:p w14:paraId="71351C5E" w14:textId="77777777" w:rsidR="00F556B2" w:rsidRDefault="00F556B2" w:rsidP="00F556B2">
                    <w:pPr>
                      <w:pStyle w:val="FooterBlue"/>
                      <w:jc w:val="left"/>
                      <w:rPr>
                        <w:i/>
                        <w:lang w:eastAsia="en-GB"/>
                      </w:rPr>
                    </w:pPr>
                    <w:r>
                      <w:rPr>
                        <w:i/>
                        <w:lang w:eastAsia="en-GB"/>
                      </w:rPr>
                      <w:t>This CV is presented in line with our standard terms of business</w:t>
                    </w:r>
                  </w:p>
                  <w:p w14:paraId="1D8E438D" w14:textId="77777777" w:rsidR="00F556B2" w:rsidRDefault="00F556B2" w:rsidP="00F556B2">
                    <w:pPr>
                      <w:pStyle w:val="Footer"/>
                      <w:rPr>
                        <w:lang w:eastAsia="en-US"/>
                      </w:rPr>
                    </w:pPr>
                  </w:p>
                  <w:p w14:paraId="75C2465F" w14:textId="77777777" w:rsidR="00F556B2" w:rsidRDefault="00F556B2" w:rsidP="00F556B2"/>
                </w:txbxContent>
              </v:textbox>
              <w10:wrap anchorx="page" anchory="page"/>
            </v:shape>
          </w:pict>
        </mc:Fallback>
      </mc:AlternateContent>
    </w:r>
  </w:p>
  <w:p w14:paraId="190444A5" w14:textId="0BEE2B17" w:rsidR="00F556B2" w:rsidRDefault="00F556B2" w:rsidP="00F556B2">
    <w:pPr>
      <w:pStyle w:val="FooterBlue"/>
      <w:jc w:val="left"/>
      <w:rPr>
        <w:szCs w:val="16"/>
      </w:rPr>
    </w:pPr>
    <w:r>
      <w:rPr>
        <w:szCs w:val="16"/>
      </w:rPr>
      <w:t>Stanton House Pte Ltd / +65 8533 9870 (Registered No: 201733434M)</w:t>
    </w:r>
  </w:p>
  <w:p w14:paraId="53CA3606" w14:textId="0EDFFA36" w:rsidR="00F556B2" w:rsidRDefault="00F556B2" w:rsidP="00F556B2">
    <w:pPr>
      <w:pStyle w:val="FooterBlue"/>
      <w:tabs>
        <w:tab w:val="clear" w:pos="4513"/>
        <w:tab w:val="center" w:pos="4680"/>
      </w:tabs>
      <w:jc w:val="left"/>
      <w:rPr>
        <w:szCs w:val="16"/>
      </w:rPr>
    </w:pPr>
    <w:r>
      <w:rPr>
        <w:szCs w:val="16"/>
      </w:rPr>
      <w:t>8 Cross Street, #18-01 Singapore 048424</w:t>
    </w:r>
    <w:r>
      <w:rPr>
        <w:szCs w:val="16"/>
      </w:rPr>
      <w:tab/>
    </w:r>
  </w:p>
  <w:p w14:paraId="772A4AFB" w14:textId="63C3708B" w:rsidR="00B762C4" w:rsidRPr="00F556B2" w:rsidRDefault="00F556B2" w:rsidP="00F556B2">
    <w:pPr>
      <w:pStyle w:val="FooterBlue"/>
      <w:tabs>
        <w:tab w:val="clear" w:pos="4513"/>
        <w:tab w:val="left" w:pos="6600"/>
      </w:tabs>
      <w:jc w:val="left"/>
      <w:rPr>
        <w:b/>
      </w:rPr>
    </w:pPr>
    <w:r>
      <w:rPr>
        <w:rStyle w:val="FooteraddressboldChar"/>
      </w:rPr>
      <w:t>www.stantonhouse.com</w:t>
    </w:r>
    <w:bookmarkEnd w:id="8"/>
    <w:bookmarkEnd w:id="9"/>
    <w:bookmarkEnd w:id="10"/>
    <w:bookmarkEnd w:id="11"/>
    <w:bookmarkEnd w:id="12"/>
    <w:bookmarkEnd w:id="13"/>
    <w:bookmarkEnd w:id="14"/>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A7D896" w14:textId="77777777" w:rsidR="00243F4F" w:rsidRDefault="00243F4F">
      <w:r>
        <w:separator/>
      </w:r>
    </w:p>
  </w:footnote>
  <w:footnote w:type="continuationSeparator" w:id="0">
    <w:p w14:paraId="3DF7A48D" w14:textId="77777777" w:rsidR="00243F4F" w:rsidRDefault="00243F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87484" w14:textId="5DCF7E1C" w:rsidR="00F556B2" w:rsidRDefault="00F556B2" w:rsidP="00F556B2">
    <w:pPr>
      <w:pStyle w:val="Header"/>
      <w:rPr>
        <w:kern w:val="0"/>
        <w:lang w:val="en-US" w:eastAsia="en-US"/>
      </w:rPr>
    </w:pPr>
    <w:r>
      <w:rPr>
        <w:noProof/>
        <w:lang w:val="en-US" w:eastAsia="en-US"/>
      </w:rPr>
      <w:drawing>
        <wp:anchor distT="0" distB="0" distL="114300" distR="114300" simplePos="0" relativeHeight="251659776" behindDoc="0" locked="0" layoutInCell="1" allowOverlap="1" wp14:anchorId="202B5F01" wp14:editId="31851F47">
          <wp:simplePos x="0" y="0"/>
          <wp:positionH relativeFrom="column">
            <wp:posOffset>4705350</wp:posOffset>
          </wp:positionH>
          <wp:positionV relativeFrom="paragraph">
            <wp:posOffset>-428625</wp:posOffset>
          </wp:positionV>
          <wp:extent cx="1898015" cy="695960"/>
          <wp:effectExtent l="0" t="0" r="698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8015" cy="695960"/>
                  </a:xfrm>
                  <a:prstGeom prst="rect">
                    <a:avLst/>
                  </a:prstGeom>
                  <a:noFill/>
                </pic:spPr>
              </pic:pic>
            </a:graphicData>
          </a:graphic>
          <wp14:sizeRelH relativeFrom="page">
            <wp14:pctWidth>0</wp14:pctWidth>
          </wp14:sizeRelH>
          <wp14:sizeRelV relativeFrom="page">
            <wp14:pctHeight>0</wp14:pctHeight>
          </wp14:sizeRelV>
        </wp:anchor>
      </w:drawing>
    </w:r>
  </w:p>
  <w:p w14:paraId="02CACCEA" w14:textId="77777777" w:rsidR="00F556B2" w:rsidRDefault="00F556B2" w:rsidP="00F556B2">
    <w:pPr>
      <w:pStyle w:val="Header"/>
    </w:pPr>
  </w:p>
  <w:p w14:paraId="61BB33B2" w14:textId="77777777" w:rsidR="00F556B2" w:rsidRDefault="00F556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ascii="Symbol" w:hAnsi="Symbol" w:cs="Times New Roman" w:hint="default"/>
      </w:r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cs="Arial" w:hint="default"/>
        <w:lang w:val="en-SG"/>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Wingdings" w:hint="default"/>
        <w:sz w:val="24"/>
        <w:szCs w:val="24"/>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Arial" w:hint="default"/>
      </w:rPr>
    </w:lvl>
    <w:lvl w:ilvl="1">
      <w:start w:val="1"/>
      <w:numFmt w:val="bullet"/>
      <w:lvlText w:val="◦"/>
      <w:lvlJc w:val="left"/>
      <w:pPr>
        <w:tabs>
          <w:tab w:val="num" w:pos="1080"/>
        </w:tabs>
        <w:ind w:left="1080" w:hanging="360"/>
      </w:pPr>
      <w:rPr>
        <w:rFonts w:ascii="OpenSymbol" w:hAnsi="OpenSymbol" w:cs="Arial"/>
      </w:rPr>
    </w:lvl>
    <w:lvl w:ilvl="2">
      <w:start w:val="1"/>
      <w:numFmt w:val="bullet"/>
      <w:lvlText w:val="▪"/>
      <w:lvlJc w:val="left"/>
      <w:pPr>
        <w:tabs>
          <w:tab w:val="num" w:pos="1440"/>
        </w:tabs>
        <w:ind w:left="1440" w:hanging="360"/>
      </w:pPr>
      <w:rPr>
        <w:rFonts w:ascii="OpenSymbol" w:hAnsi="OpenSymbol" w:cs="Arial"/>
      </w:rPr>
    </w:lvl>
    <w:lvl w:ilvl="3">
      <w:start w:val="1"/>
      <w:numFmt w:val="bullet"/>
      <w:lvlText w:val=""/>
      <w:lvlJc w:val="left"/>
      <w:pPr>
        <w:tabs>
          <w:tab w:val="num" w:pos="1800"/>
        </w:tabs>
        <w:ind w:left="1800" w:hanging="360"/>
      </w:pPr>
      <w:rPr>
        <w:rFonts w:ascii="Symbol" w:hAnsi="Symbol" w:cs="Arial" w:hint="default"/>
      </w:rPr>
    </w:lvl>
    <w:lvl w:ilvl="4">
      <w:start w:val="1"/>
      <w:numFmt w:val="bullet"/>
      <w:lvlText w:val="◦"/>
      <w:lvlJc w:val="left"/>
      <w:pPr>
        <w:tabs>
          <w:tab w:val="num" w:pos="2160"/>
        </w:tabs>
        <w:ind w:left="2160" w:hanging="360"/>
      </w:pPr>
      <w:rPr>
        <w:rFonts w:ascii="OpenSymbol" w:hAnsi="OpenSymbol" w:cs="Arial"/>
      </w:rPr>
    </w:lvl>
    <w:lvl w:ilvl="5">
      <w:start w:val="1"/>
      <w:numFmt w:val="bullet"/>
      <w:lvlText w:val="▪"/>
      <w:lvlJc w:val="left"/>
      <w:pPr>
        <w:tabs>
          <w:tab w:val="num" w:pos="2520"/>
        </w:tabs>
        <w:ind w:left="2520" w:hanging="360"/>
      </w:pPr>
      <w:rPr>
        <w:rFonts w:ascii="OpenSymbol" w:hAnsi="OpenSymbol" w:cs="Arial"/>
      </w:rPr>
    </w:lvl>
    <w:lvl w:ilvl="6">
      <w:start w:val="1"/>
      <w:numFmt w:val="bullet"/>
      <w:lvlText w:val=""/>
      <w:lvlJc w:val="left"/>
      <w:pPr>
        <w:tabs>
          <w:tab w:val="num" w:pos="2880"/>
        </w:tabs>
        <w:ind w:left="2880" w:hanging="360"/>
      </w:pPr>
      <w:rPr>
        <w:rFonts w:ascii="Symbol" w:hAnsi="Symbol" w:cs="Arial" w:hint="default"/>
      </w:rPr>
    </w:lvl>
    <w:lvl w:ilvl="7">
      <w:start w:val="1"/>
      <w:numFmt w:val="bullet"/>
      <w:lvlText w:val="◦"/>
      <w:lvlJc w:val="left"/>
      <w:pPr>
        <w:tabs>
          <w:tab w:val="num" w:pos="3240"/>
        </w:tabs>
        <w:ind w:left="3240" w:hanging="360"/>
      </w:pPr>
      <w:rPr>
        <w:rFonts w:ascii="OpenSymbol" w:hAnsi="OpenSymbol" w:cs="Arial"/>
      </w:rPr>
    </w:lvl>
    <w:lvl w:ilvl="8">
      <w:start w:val="1"/>
      <w:numFmt w:val="bullet"/>
      <w:lvlText w:val="▪"/>
      <w:lvlJc w:val="left"/>
      <w:pPr>
        <w:tabs>
          <w:tab w:val="num" w:pos="3600"/>
        </w:tabs>
        <w:ind w:left="3600" w:hanging="360"/>
      </w:pPr>
      <w:rPr>
        <w:rFonts w:ascii="OpenSymbol" w:hAnsi="OpenSymbol" w:cs="Arial"/>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080"/>
        </w:tabs>
        <w:ind w:left="1080" w:hanging="360"/>
      </w:pPr>
      <w:rPr>
        <w:rFonts w:ascii="OpenSymbol" w:hAnsi="OpenSymbol" w:cs="Courier New" w:hint="default"/>
        <w:sz w:val="20"/>
      </w:rPr>
    </w:lvl>
    <w:lvl w:ilvl="2">
      <w:start w:val="1"/>
      <w:numFmt w:val="bullet"/>
      <w:lvlText w:val="▪"/>
      <w:lvlJc w:val="left"/>
      <w:pPr>
        <w:tabs>
          <w:tab w:val="num" w:pos="1440"/>
        </w:tabs>
        <w:ind w:left="1440" w:hanging="360"/>
      </w:pPr>
      <w:rPr>
        <w:rFonts w:ascii="OpenSymbol" w:hAnsi="OpenSymbol" w:cs="Courier New" w:hint="default"/>
        <w:sz w:val="20"/>
      </w:rPr>
    </w:lvl>
    <w:lvl w:ilvl="3">
      <w:start w:val="1"/>
      <w:numFmt w:val="bullet"/>
      <w:lvlText w:val=""/>
      <w:lvlJc w:val="left"/>
      <w:pPr>
        <w:tabs>
          <w:tab w:val="num" w:pos="1800"/>
        </w:tabs>
        <w:ind w:left="1800" w:hanging="360"/>
      </w:pPr>
      <w:rPr>
        <w:rFonts w:ascii="Symbol" w:hAnsi="Symbol" w:cs="Symbol" w:hint="default"/>
        <w:sz w:val="20"/>
      </w:rPr>
    </w:lvl>
    <w:lvl w:ilvl="4">
      <w:start w:val="1"/>
      <w:numFmt w:val="bullet"/>
      <w:lvlText w:val="◦"/>
      <w:lvlJc w:val="left"/>
      <w:pPr>
        <w:tabs>
          <w:tab w:val="num" w:pos="2160"/>
        </w:tabs>
        <w:ind w:left="2160" w:hanging="360"/>
      </w:pPr>
      <w:rPr>
        <w:rFonts w:ascii="OpenSymbol" w:hAnsi="OpenSymbol" w:cs="Courier New" w:hint="default"/>
        <w:sz w:val="20"/>
      </w:rPr>
    </w:lvl>
    <w:lvl w:ilvl="5">
      <w:start w:val="1"/>
      <w:numFmt w:val="bullet"/>
      <w:lvlText w:val="▪"/>
      <w:lvlJc w:val="left"/>
      <w:pPr>
        <w:tabs>
          <w:tab w:val="num" w:pos="2520"/>
        </w:tabs>
        <w:ind w:left="2520" w:hanging="360"/>
      </w:pPr>
      <w:rPr>
        <w:rFonts w:ascii="OpenSymbol" w:hAnsi="OpenSymbol" w:cs="Courier New" w:hint="default"/>
        <w:sz w:val="20"/>
      </w:rPr>
    </w:lvl>
    <w:lvl w:ilvl="6">
      <w:start w:val="1"/>
      <w:numFmt w:val="bullet"/>
      <w:lvlText w:val=""/>
      <w:lvlJc w:val="left"/>
      <w:pPr>
        <w:tabs>
          <w:tab w:val="num" w:pos="2880"/>
        </w:tabs>
        <w:ind w:left="2880" w:hanging="360"/>
      </w:pPr>
      <w:rPr>
        <w:rFonts w:ascii="Symbol" w:hAnsi="Symbol" w:cs="Symbol" w:hint="default"/>
        <w:sz w:val="20"/>
      </w:rPr>
    </w:lvl>
    <w:lvl w:ilvl="7">
      <w:start w:val="1"/>
      <w:numFmt w:val="bullet"/>
      <w:lvlText w:val="◦"/>
      <w:lvlJc w:val="left"/>
      <w:pPr>
        <w:tabs>
          <w:tab w:val="num" w:pos="3240"/>
        </w:tabs>
        <w:ind w:left="3240" w:hanging="360"/>
      </w:pPr>
      <w:rPr>
        <w:rFonts w:ascii="OpenSymbol" w:hAnsi="OpenSymbol" w:cs="Courier New" w:hint="default"/>
        <w:sz w:val="20"/>
      </w:rPr>
    </w:lvl>
    <w:lvl w:ilvl="8">
      <w:start w:val="1"/>
      <w:numFmt w:val="bullet"/>
      <w:lvlText w:val="▪"/>
      <w:lvlJc w:val="left"/>
      <w:pPr>
        <w:tabs>
          <w:tab w:val="num" w:pos="3600"/>
        </w:tabs>
        <w:ind w:left="3600" w:hanging="360"/>
      </w:pPr>
      <w:rPr>
        <w:rFonts w:ascii="OpenSymbol" w:hAnsi="OpenSymbol" w:cs="Courier New" w:hint="default"/>
        <w:sz w:val="20"/>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Verdana"/>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cs="Verdana"/>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cs="Verdana"/>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6" w15:restartNumberingAfterBreak="0">
    <w:nsid w:val="00000007"/>
    <w:multiLevelType w:val="multilevel"/>
    <w:tmpl w:val="00000007"/>
    <w:name w:val="WW8Num7"/>
    <w:lvl w:ilvl="0">
      <w:start w:val="1"/>
      <w:numFmt w:val="bullet"/>
      <w:lvlText w:val=""/>
      <w:lvlJc w:val="left"/>
      <w:pPr>
        <w:tabs>
          <w:tab w:val="num" w:pos="360"/>
        </w:tabs>
        <w:ind w:left="360" w:hanging="360"/>
      </w:pPr>
      <w:rPr>
        <w:rFonts w:ascii="Symbol" w:hAnsi="Symbol" w:cs="Times New Roman" w:hint="default"/>
        <w:lang w:val="en-GB"/>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Times New Roman" w:hint="default"/>
        <w:lang w:val="en-GB"/>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Times New Roman" w:hint="default"/>
        <w:lang w:val="en-GB"/>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Symbol" w:hint="default"/>
        <w:lang w:val="en-GB"/>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hint="default"/>
        <w:lang w:val="en-GB"/>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hint="default"/>
        <w:lang w:val="en-GB"/>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836"/>
        </w:tabs>
        <w:ind w:left="836" w:hanging="360"/>
      </w:pPr>
      <w:rPr>
        <w:rFonts w:ascii="Symbol" w:hAnsi="Symbol" w:cs="Symbol" w:hint="default"/>
      </w:rPr>
    </w:lvl>
    <w:lvl w:ilvl="1">
      <w:start w:val="1"/>
      <w:numFmt w:val="bullet"/>
      <w:lvlText w:val="◦"/>
      <w:lvlJc w:val="left"/>
      <w:pPr>
        <w:tabs>
          <w:tab w:val="num" w:pos="1196"/>
        </w:tabs>
        <w:ind w:left="1196" w:hanging="360"/>
      </w:pPr>
      <w:rPr>
        <w:rFonts w:ascii="OpenSymbol" w:hAnsi="OpenSymbol" w:cs="OpenSymbol"/>
      </w:rPr>
    </w:lvl>
    <w:lvl w:ilvl="2">
      <w:start w:val="1"/>
      <w:numFmt w:val="bullet"/>
      <w:lvlText w:val="▪"/>
      <w:lvlJc w:val="left"/>
      <w:pPr>
        <w:tabs>
          <w:tab w:val="num" w:pos="1556"/>
        </w:tabs>
        <w:ind w:left="1556" w:hanging="360"/>
      </w:pPr>
      <w:rPr>
        <w:rFonts w:ascii="OpenSymbol" w:hAnsi="OpenSymbol" w:cs="OpenSymbol"/>
      </w:rPr>
    </w:lvl>
    <w:lvl w:ilvl="3">
      <w:start w:val="1"/>
      <w:numFmt w:val="bullet"/>
      <w:lvlText w:val=""/>
      <w:lvlJc w:val="left"/>
      <w:pPr>
        <w:tabs>
          <w:tab w:val="num" w:pos="1916"/>
        </w:tabs>
        <w:ind w:left="1916" w:hanging="360"/>
      </w:pPr>
      <w:rPr>
        <w:rFonts w:ascii="Symbol" w:hAnsi="Symbol" w:cs="Symbol" w:hint="default"/>
      </w:rPr>
    </w:lvl>
    <w:lvl w:ilvl="4">
      <w:start w:val="1"/>
      <w:numFmt w:val="bullet"/>
      <w:lvlText w:val="◦"/>
      <w:lvlJc w:val="left"/>
      <w:pPr>
        <w:tabs>
          <w:tab w:val="num" w:pos="2276"/>
        </w:tabs>
        <w:ind w:left="2276" w:hanging="360"/>
      </w:pPr>
      <w:rPr>
        <w:rFonts w:ascii="OpenSymbol" w:hAnsi="OpenSymbol" w:cs="OpenSymbol"/>
      </w:rPr>
    </w:lvl>
    <w:lvl w:ilvl="5">
      <w:start w:val="1"/>
      <w:numFmt w:val="bullet"/>
      <w:lvlText w:val="▪"/>
      <w:lvlJc w:val="left"/>
      <w:pPr>
        <w:tabs>
          <w:tab w:val="num" w:pos="2636"/>
        </w:tabs>
        <w:ind w:left="2636" w:hanging="360"/>
      </w:pPr>
      <w:rPr>
        <w:rFonts w:ascii="OpenSymbol" w:hAnsi="OpenSymbol" w:cs="OpenSymbol"/>
      </w:rPr>
    </w:lvl>
    <w:lvl w:ilvl="6">
      <w:start w:val="1"/>
      <w:numFmt w:val="bullet"/>
      <w:lvlText w:val=""/>
      <w:lvlJc w:val="left"/>
      <w:pPr>
        <w:tabs>
          <w:tab w:val="num" w:pos="2996"/>
        </w:tabs>
        <w:ind w:left="2996" w:hanging="360"/>
      </w:pPr>
      <w:rPr>
        <w:rFonts w:ascii="Symbol" w:hAnsi="Symbol" w:cs="Symbol" w:hint="default"/>
      </w:rPr>
    </w:lvl>
    <w:lvl w:ilvl="7">
      <w:start w:val="1"/>
      <w:numFmt w:val="bullet"/>
      <w:lvlText w:val="◦"/>
      <w:lvlJc w:val="left"/>
      <w:pPr>
        <w:tabs>
          <w:tab w:val="num" w:pos="3356"/>
        </w:tabs>
        <w:ind w:left="3356" w:hanging="360"/>
      </w:pPr>
      <w:rPr>
        <w:rFonts w:ascii="OpenSymbol" w:hAnsi="OpenSymbol" w:cs="OpenSymbol"/>
      </w:rPr>
    </w:lvl>
    <w:lvl w:ilvl="8">
      <w:start w:val="1"/>
      <w:numFmt w:val="bullet"/>
      <w:lvlText w:val="▪"/>
      <w:lvlJc w:val="left"/>
      <w:pPr>
        <w:tabs>
          <w:tab w:val="num" w:pos="3716"/>
        </w:tabs>
        <w:ind w:left="3716" w:hanging="360"/>
      </w:pPr>
      <w:rPr>
        <w:rFonts w:ascii="OpenSymbol" w:hAnsi="OpenSymbol" w:cs="OpenSymbol"/>
      </w:r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Symbol" w:hint="default"/>
        <w:sz w:val="24"/>
        <w:szCs w:val="24"/>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cs="Symbol" w:hint="default"/>
        <w:sz w:val="24"/>
        <w:szCs w:val="24"/>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cs="Symbol" w:hint="default"/>
        <w:sz w:val="24"/>
        <w:szCs w:val="24"/>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10"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15:restartNumberingAfterBreak="0">
    <w:nsid w:val="0000000C"/>
    <w:multiLevelType w:val="singleLevel"/>
    <w:tmpl w:val="0000000C"/>
    <w:name w:val="WW8Num12"/>
    <w:lvl w:ilvl="0">
      <w:start w:val="1"/>
      <w:numFmt w:val="bullet"/>
      <w:lvlText w:val=""/>
      <w:lvlJc w:val="left"/>
      <w:pPr>
        <w:tabs>
          <w:tab w:val="num" w:pos="0"/>
        </w:tabs>
        <w:ind w:left="720" w:hanging="360"/>
      </w:pPr>
      <w:rPr>
        <w:rFonts w:ascii="Symbol" w:hAnsi="Symbol" w:cs="Symbol" w:hint="default"/>
        <w:szCs w:val="22"/>
      </w:rPr>
    </w:lvl>
  </w:abstractNum>
  <w:abstractNum w:abstractNumId="12" w15:restartNumberingAfterBreak="0">
    <w:nsid w:val="24FD45CA"/>
    <w:multiLevelType w:val="hybridMultilevel"/>
    <w:tmpl w:val="2F727126"/>
    <w:lvl w:ilvl="0" w:tplc="40AA3F3E">
      <w:start w:val="1"/>
      <w:numFmt w:val="bullet"/>
      <w:lvlText w:val="ü"/>
      <w:lvlJc w:val="left"/>
      <w:pPr>
        <w:tabs>
          <w:tab w:val="num" w:pos="720"/>
        </w:tabs>
        <w:ind w:left="720" w:hanging="360"/>
      </w:pPr>
      <w:rPr>
        <w:rFonts w:ascii="Wingdings" w:hAnsi="Wingdings" w:hint="default"/>
      </w:rPr>
    </w:lvl>
    <w:lvl w:ilvl="1" w:tplc="91B09870" w:tentative="1">
      <w:start w:val="1"/>
      <w:numFmt w:val="bullet"/>
      <w:lvlText w:val="ü"/>
      <w:lvlJc w:val="left"/>
      <w:pPr>
        <w:tabs>
          <w:tab w:val="num" w:pos="1440"/>
        </w:tabs>
        <w:ind w:left="1440" w:hanging="360"/>
      </w:pPr>
      <w:rPr>
        <w:rFonts w:ascii="Wingdings" w:hAnsi="Wingdings" w:hint="default"/>
      </w:rPr>
    </w:lvl>
    <w:lvl w:ilvl="2" w:tplc="6E4826F2" w:tentative="1">
      <w:start w:val="1"/>
      <w:numFmt w:val="bullet"/>
      <w:lvlText w:val="ü"/>
      <w:lvlJc w:val="left"/>
      <w:pPr>
        <w:tabs>
          <w:tab w:val="num" w:pos="2160"/>
        </w:tabs>
        <w:ind w:left="2160" w:hanging="360"/>
      </w:pPr>
      <w:rPr>
        <w:rFonts w:ascii="Wingdings" w:hAnsi="Wingdings" w:hint="default"/>
      </w:rPr>
    </w:lvl>
    <w:lvl w:ilvl="3" w:tplc="967A61AE" w:tentative="1">
      <w:start w:val="1"/>
      <w:numFmt w:val="bullet"/>
      <w:lvlText w:val="ü"/>
      <w:lvlJc w:val="left"/>
      <w:pPr>
        <w:tabs>
          <w:tab w:val="num" w:pos="2880"/>
        </w:tabs>
        <w:ind w:left="2880" w:hanging="360"/>
      </w:pPr>
      <w:rPr>
        <w:rFonts w:ascii="Wingdings" w:hAnsi="Wingdings" w:hint="default"/>
      </w:rPr>
    </w:lvl>
    <w:lvl w:ilvl="4" w:tplc="DF9AC816" w:tentative="1">
      <w:start w:val="1"/>
      <w:numFmt w:val="bullet"/>
      <w:lvlText w:val="ü"/>
      <w:lvlJc w:val="left"/>
      <w:pPr>
        <w:tabs>
          <w:tab w:val="num" w:pos="3600"/>
        </w:tabs>
        <w:ind w:left="3600" w:hanging="360"/>
      </w:pPr>
      <w:rPr>
        <w:rFonts w:ascii="Wingdings" w:hAnsi="Wingdings" w:hint="default"/>
      </w:rPr>
    </w:lvl>
    <w:lvl w:ilvl="5" w:tplc="85BAC4BE" w:tentative="1">
      <w:start w:val="1"/>
      <w:numFmt w:val="bullet"/>
      <w:lvlText w:val="ü"/>
      <w:lvlJc w:val="left"/>
      <w:pPr>
        <w:tabs>
          <w:tab w:val="num" w:pos="4320"/>
        </w:tabs>
        <w:ind w:left="4320" w:hanging="360"/>
      </w:pPr>
      <w:rPr>
        <w:rFonts w:ascii="Wingdings" w:hAnsi="Wingdings" w:hint="default"/>
      </w:rPr>
    </w:lvl>
    <w:lvl w:ilvl="6" w:tplc="2050052A" w:tentative="1">
      <w:start w:val="1"/>
      <w:numFmt w:val="bullet"/>
      <w:lvlText w:val="ü"/>
      <w:lvlJc w:val="left"/>
      <w:pPr>
        <w:tabs>
          <w:tab w:val="num" w:pos="5040"/>
        </w:tabs>
        <w:ind w:left="5040" w:hanging="360"/>
      </w:pPr>
      <w:rPr>
        <w:rFonts w:ascii="Wingdings" w:hAnsi="Wingdings" w:hint="default"/>
      </w:rPr>
    </w:lvl>
    <w:lvl w:ilvl="7" w:tplc="8B56D87A" w:tentative="1">
      <w:start w:val="1"/>
      <w:numFmt w:val="bullet"/>
      <w:lvlText w:val="ü"/>
      <w:lvlJc w:val="left"/>
      <w:pPr>
        <w:tabs>
          <w:tab w:val="num" w:pos="5760"/>
        </w:tabs>
        <w:ind w:left="5760" w:hanging="360"/>
      </w:pPr>
      <w:rPr>
        <w:rFonts w:ascii="Wingdings" w:hAnsi="Wingdings" w:hint="default"/>
      </w:rPr>
    </w:lvl>
    <w:lvl w:ilvl="8" w:tplc="687018AA" w:tentative="1">
      <w:start w:val="1"/>
      <w:numFmt w:val="bullet"/>
      <w:lvlText w:val="ü"/>
      <w:lvlJc w:val="left"/>
      <w:pPr>
        <w:tabs>
          <w:tab w:val="num" w:pos="6480"/>
        </w:tabs>
        <w:ind w:left="6480" w:hanging="360"/>
      </w:pPr>
      <w:rPr>
        <w:rFonts w:ascii="Wingdings" w:hAnsi="Wingdings" w:hint="default"/>
      </w:rPr>
    </w:lvl>
  </w:abstractNum>
  <w:abstractNum w:abstractNumId="13" w15:restartNumberingAfterBreak="0">
    <w:nsid w:val="2A9674CA"/>
    <w:multiLevelType w:val="hybridMultilevel"/>
    <w:tmpl w:val="8676C3BA"/>
    <w:lvl w:ilvl="0" w:tplc="32E87878">
      <w:start w:val="1"/>
      <w:numFmt w:val="bullet"/>
      <w:lvlText w:val="v"/>
      <w:lvlJc w:val="left"/>
      <w:pPr>
        <w:tabs>
          <w:tab w:val="num" w:pos="720"/>
        </w:tabs>
        <w:ind w:left="720" w:hanging="360"/>
      </w:pPr>
      <w:rPr>
        <w:rFonts w:ascii="Wingdings" w:hAnsi="Wingdings" w:hint="default"/>
      </w:rPr>
    </w:lvl>
    <w:lvl w:ilvl="1" w:tplc="FB6E491E" w:tentative="1">
      <w:start w:val="1"/>
      <w:numFmt w:val="bullet"/>
      <w:lvlText w:val="v"/>
      <w:lvlJc w:val="left"/>
      <w:pPr>
        <w:tabs>
          <w:tab w:val="num" w:pos="1440"/>
        </w:tabs>
        <w:ind w:left="1440" w:hanging="360"/>
      </w:pPr>
      <w:rPr>
        <w:rFonts w:ascii="Wingdings" w:hAnsi="Wingdings" w:hint="default"/>
      </w:rPr>
    </w:lvl>
    <w:lvl w:ilvl="2" w:tplc="83B65A0C" w:tentative="1">
      <w:start w:val="1"/>
      <w:numFmt w:val="bullet"/>
      <w:lvlText w:val="v"/>
      <w:lvlJc w:val="left"/>
      <w:pPr>
        <w:tabs>
          <w:tab w:val="num" w:pos="2160"/>
        </w:tabs>
        <w:ind w:left="2160" w:hanging="360"/>
      </w:pPr>
      <w:rPr>
        <w:rFonts w:ascii="Wingdings" w:hAnsi="Wingdings" w:hint="default"/>
      </w:rPr>
    </w:lvl>
    <w:lvl w:ilvl="3" w:tplc="14A41D14" w:tentative="1">
      <w:start w:val="1"/>
      <w:numFmt w:val="bullet"/>
      <w:lvlText w:val="v"/>
      <w:lvlJc w:val="left"/>
      <w:pPr>
        <w:tabs>
          <w:tab w:val="num" w:pos="2880"/>
        </w:tabs>
        <w:ind w:left="2880" w:hanging="360"/>
      </w:pPr>
      <w:rPr>
        <w:rFonts w:ascii="Wingdings" w:hAnsi="Wingdings" w:hint="default"/>
      </w:rPr>
    </w:lvl>
    <w:lvl w:ilvl="4" w:tplc="D476602E" w:tentative="1">
      <w:start w:val="1"/>
      <w:numFmt w:val="bullet"/>
      <w:lvlText w:val="v"/>
      <w:lvlJc w:val="left"/>
      <w:pPr>
        <w:tabs>
          <w:tab w:val="num" w:pos="3600"/>
        </w:tabs>
        <w:ind w:left="3600" w:hanging="360"/>
      </w:pPr>
      <w:rPr>
        <w:rFonts w:ascii="Wingdings" w:hAnsi="Wingdings" w:hint="default"/>
      </w:rPr>
    </w:lvl>
    <w:lvl w:ilvl="5" w:tplc="5FCC71D8" w:tentative="1">
      <w:start w:val="1"/>
      <w:numFmt w:val="bullet"/>
      <w:lvlText w:val="v"/>
      <w:lvlJc w:val="left"/>
      <w:pPr>
        <w:tabs>
          <w:tab w:val="num" w:pos="4320"/>
        </w:tabs>
        <w:ind w:left="4320" w:hanging="360"/>
      </w:pPr>
      <w:rPr>
        <w:rFonts w:ascii="Wingdings" w:hAnsi="Wingdings" w:hint="default"/>
      </w:rPr>
    </w:lvl>
    <w:lvl w:ilvl="6" w:tplc="DD4650C2" w:tentative="1">
      <w:start w:val="1"/>
      <w:numFmt w:val="bullet"/>
      <w:lvlText w:val="v"/>
      <w:lvlJc w:val="left"/>
      <w:pPr>
        <w:tabs>
          <w:tab w:val="num" w:pos="5040"/>
        </w:tabs>
        <w:ind w:left="5040" w:hanging="360"/>
      </w:pPr>
      <w:rPr>
        <w:rFonts w:ascii="Wingdings" w:hAnsi="Wingdings" w:hint="default"/>
      </w:rPr>
    </w:lvl>
    <w:lvl w:ilvl="7" w:tplc="8B5A894E" w:tentative="1">
      <w:start w:val="1"/>
      <w:numFmt w:val="bullet"/>
      <w:lvlText w:val="v"/>
      <w:lvlJc w:val="left"/>
      <w:pPr>
        <w:tabs>
          <w:tab w:val="num" w:pos="5760"/>
        </w:tabs>
        <w:ind w:left="5760" w:hanging="360"/>
      </w:pPr>
      <w:rPr>
        <w:rFonts w:ascii="Wingdings" w:hAnsi="Wingdings" w:hint="default"/>
      </w:rPr>
    </w:lvl>
    <w:lvl w:ilvl="8" w:tplc="F0882C00" w:tentative="1">
      <w:start w:val="1"/>
      <w:numFmt w:val="bullet"/>
      <w:lvlText w:val="v"/>
      <w:lvlJc w:val="left"/>
      <w:pPr>
        <w:tabs>
          <w:tab w:val="num" w:pos="6480"/>
        </w:tabs>
        <w:ind w:left="6480" w:hanging="360"/>
      </w:pPr>
      <w:rPr>
        <w:rFonts w:ascii="Wingdings" w:hAnsi="Wingdings" w:hint="default"/>
      </w:rPr>
    </w:lvl>
  </w:abstractNum>
  <w:abstractNum w:abstractNumId="14" w15:restartNumberingAfterBreak="0">
    <w:nsid w:val="33B27664"/>
    <w:multiLevelType w:val="hybridMultilevel"/>
    <w:tmpl w:val="45D0B6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F0025A4"/>
    <w:multiLevelType w:val="hybridMultilevel"/>
    <w:tmpl w:val="E95E6E6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49E04B89"/>
    <w:multiLevelType w:val="hybridMultilevel"/>
    <w:tmpl w:val="F4F27A26"/>
    <w:lvl w:ilvl="0" w:tplc="6C72C5EA">
      <w:start w:val="1"/>
      <w:numFmt w:val="bullet"/>
      <w:lvlText w:val="ü"/>
      <w:lvlJc w:val="left"/>
      <w:pPr>
        <w:tabs>
          <w:tab w:val="num" w:pos="720"/>
        </w:tabs>
        <w:ind w:left="720" w:hanging="360"/>
      </w:pPr>
      <w:rPr>
        <w:rFonts w:ascii="Wingdings" w:hAnsi="Wingdings" w:hint="default"/>
      </w:rPr>
    </w:lvl>
    <w:lvl w:ilvl="1" w:tplc="37A66308" w:tentative="1">
      <w:start w:val="1"/>
      <w:numFmt w:val="bullet"/>
      <w:lvlText w:val="ü"/>
      <w:lvlJc w:val="left"/>
      <w:pPr>
        <w:tabs>
          <w:tab w:val="num" w:pos="1440"/>
        </w:tabs>
        <w:ind w:left="1440" w:hanging="360"/>
      </w:pPr>
      <w:rPr>
        <w:rFonts w:ascii="Wingdings" w:hAnsi="Wingdings" w:hint="default"/>
      </w:rPr>
    </w:lvl>
    <w:lvl w:ilvl="2" w:tplc="9FAC014C" w:tentative="1">
      <w:start w:val="1"/>
      <w:numFmt w:val="bullet"/>
      <w:lvlText w:val="ü"/>
      <w:lvlJc w:val="left"/>
      <w:pPr>
        <w:tabs>
          <w:tab w:val="num" w:pos="2160"/>
        </w:tabs>
        <w:ind w:left="2160" w:hanging="360"/>
      </w:pPr>
      <w:rPr>
        <w:rFonts w:ascii="Wingdings" w:hAnsi="Wingdings" w:hint="default"/>
      </w:rPr>
    </w:lvl>
    <w:lvl w:ilvl="3" w:tplc="43547D32" w:tentative="1">
      <w:start w:val="1"/>
      <w:numFmt w:val="bullet"/>
      <w:lvlText w:val="ü"/>
      <w:lvlJc w:val="left"/>
      <w:pPr>
        <w:tabs>
          <w:tab w:val="num" w:pos="2880"/>
        </w:tabs>
        <w:ind w:left="2880" w:hanging="360"/>
      </w:pPr>
      <w:rPr>
        <w:rFonts w:ascii="Wingdings" w:hAnsi="Wingdings" w:hint="default"/>
      </w:rPr>
    </w:lvl>
    <w:lvl w:ilvl="4" w:tplc="4484F622" w:tentative="1">
      <w:start w:val="1"/>
      <w:numFmt w:val="bullet"/>
      <w:lvlText w:val="ü"/>
      <w:lvlJc w:val="left"/>
      <w:pPr>
        <w:tabs>
          <w:tab w:val="num" w:pos="3600"/>
        </w:tabs>
        <w:ind w:left="3600" w:hanging="360"/>
      </w:pPr>
      <w:rPr>
        <w:rFonts w:ascii="Wingdings" w:hAnsi="Wingdings" w:hint="default"/>
      </w:rPr>
    </w:lvl>
    <w:lvl w:ilvl="5" w:tplc="1F08C5DE" w:tentative="1">
      <w:start w:val="1"/>
      <w:numFmt w:val="bullet"/>
      <w:lvlText w:val="ü"/>
      <w:lvlJc w:val="left"/>
      <w:pPr>
        <w:tabs>
          <w:tab w:val="num" w:pos="4320"/>
        </w:tabs>
        <w:ind w:left="4320" w:hanging="360"/>
      </w:pPr>
      <w:rPr>
        <w:rFonts w:ascii="Wingdings" w:hAnsi="Wingdings" w:hint="default"/>
      </w:rPr>
    </w:lvl>
    <w:lvl w:ilvl="6" w:tplc="72186068" w:tentative="1">
      <w:start w:val="1"/>
      <w:numFmt w:val="bullet"/>
      <w:lvlText w:val="ü"/>
      <w:lvlJc w:val="left"/>
      <w:pPr>
        <w:tabs>
          <w:tab w:val="num" w:pos="5040"/>
        </w:tabs>
        <w:ind w:left="5040" w:hanging="360"/>
      </w:pPr>
      <w:rPr>
        <w:rFonts w:ascii="Wingdings" w:hAnsi="Wingdings" w:hint="default"/>
      </w:rPr>
    </w:lvl>
    <w:lvl w:ilvl="7" w:tplc="FD181166" w:tentative="1">
      <w:start w:val="1"/>
      <w:numFmt w:val="bullet"/>
      <w:lvlText w:val="ü"/>
      <w:lvlJc w:val="left"/>
      <w:pPr>
        <w:tabs>
          <w:tab w:val="num" w:pos="5760"/>
        </w:tabs>
        <w:ind w:left="5760" w:hanging="360"/>
      </w:pPr>
      <w:rPr>
        <w:rFonts w:ascii="Wingdings" w:hAnsi="Wingdings" w:hint="default"/>
      </w:rPr>
    </w:lvl>
    <w:lvl w:ilvl="8" w:tplc="D29E8C4A" w:tentative="1">
      <w:start w:val="1"/>
      <w:numFmt w:val="bullet"/>
      <w:lvlText w:val="ü"/>
      <w:lvlJc w:val="left"/>
      <w:pPr>
        <w:tabs>
          <w:tab w:val="num" w:pos="6480"/>
        </w:tabs>
        <w:ind w:left="6480" w:hanging="360"/>
      </w:pPr>
      <w:rPr>
        <w:rFonts w:ascii="Wingdings" w:hAnsi="Wingdings" w:hint="default"/>
      </w:rPr>
    </w:lvl>
  </w:abstractNum>
  <w:abstractNum w:abstractNumId="17" w15:restartNumberingAfterBreak="0">
    <w:nsid w:val="5FC66935"/>
    <w:multiLevelType w:val="hybridMultilevel"/>
    <w:tmpl w:val="DCE49A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8" w15:restartNumberingAfterBreak="0">
    <w:nsid w:val="6C2B0144"/>
    <w:multiLevelType w:val="hybridMultilevel"/>
    <w:tmpl w:val="78BA0E64"/>
    <w:lvl w:ilvl="0" w:tplc="570E0776">
      <w:start w:val="1"/>
      <w:numFmt w:val="bullet"/>
      <w:lvlText w:val="v"/>
      <w:lvlJc w:val="left"/>
      <w:pPr>
        <w:tabs>
          <w:tab w:val="num" w:pos="720"/>
        </w:tabs>
        <w:ind w:left="720" w:hanging="360"/>
      </w:pPr>
      <w:rPr>
        <w:rFonts w:ascii="Wingdings" w:hAnsi="Wingdings" w:hint="default"/>
      </w:rPr>
    </w:lvl>
    <w:lvl w:ilvl="1" w:tplc="AABC7012" w:tentative="1">
      <w:start w:val="1"/>
      <w:numFmt w:val="bullet"/>
      <w:lvlText w:val="v"/>
      <w:lvlJc w:val="left"/>
      <w:pPr>
        <w:tabs>
          <w:tab w:val="num" w:pos="1440"/>
        </w:tabs>
        <w:ind w:left="1440" w:hanging="360"/>
      </w:pPr>
      <w:rPr>
        <w:rFonts w:ascii="Wingdings" w:hAnsi="Wingdings" w:hint="default"/>
      </w:rPr>
    </w:lvl>
    <w:lvl w:ilvl="2" w:tplc="C6926BDC" w:tentative="1">
      <w:start w:val="1"/>
      <w:numFmt w:val="bullet"/>
      <w:lvlText w:val="v"/>
      <w:lvlJc w:val="left"/>
      <w:pPr>
        <w:tabs>
          <w:tab w:val="num" w:pos="2160"/>
        </w:tabs>
        <w:ind w:left="2160" w:hanging="360"/>
      </w:pPr>
      <w:rPr>
        <w:rFonts w:ascii="Wingdings" w:hAnsi="Wingdings" w:hint="default"/>
      </w:rPr>
    </w:lvl>
    <w:lvl w:ilvl="3" w:tplc="37449D58" w:tentative="1">
      <w:start w:val="1"/>
      <w:numFmt w:val="bullet"/>
      <w:lvlText w:val="v"/>
      <w:lvlJc w:val="left"/>
      <w:pPr>
        <w:tabs>
          <w:tab w:val="num" w:pos="2880"/>
        </w:tabs>
        <w:ind w:left="2880" w:hanging="360"/>
      </w:pPr>
      <w:rPr>
        <w:rFonts w:ascii="Wingdings" w:hAnsi="Wingdings" w:hint="default"/>
      </w:rPr>
    </w:lvl>
    <w:lvl w:ilvl="4" w:tplc="B7501BAA" w:tentative="1">
      <w:start w:val="1"/>
      <w:numFmt w:val="bullet"/>
      <w:lvlText w:val="v"/>
      <w:lvlJc w:val="left"/>
      <w:pPr>
        <w:tabs>
          <w:tab w:val="num" w:pos="3600"/>
        </w:tabs>
        <w:ind w:left="3600" w:hanging="360"/>
      </w:pPr>
      <w:rPr>
        <w:rFonts w:ascii="Wingdings" w:hAnsi="Wingdings" w:hint="default"/>
      </w:rPr>
    </w:lvl>
    <w:lvl w:ilvl="5" w:tplc="B81448D8" w:tentative="1">
      <w:start w:val="1"/>
      <w:numFmt w:val="bullet"/>
      <w:lvlText w:val="v"/>
      <w:lvlJc w:val="left"/>
      <w:pPr>
        <w:tabs>
          <w:tab w:val="num" w:pos="4320"/>
        </w:tabs>
        <w:ind w:left="4320" w:hanging="360"/>
      </w:pPr>
      <w:rPr>
        <w:rFonts w:ascii="Wingdings" w:hAnsi="Wingdings" w:hint="default"/>
      </w:rPr>
    </w:lvl>
    <w:lvl w:ilvl="6" w:tplc="F30CA088" w:tentative="1">
      <w:start w:val="1"/>
      <w:numFmt w:val="bullet"/>
      <w:lvlText w:val="v"/>
      <w:lvlJc w:val="left"/>
      <w:pPr>
        <w:tabs>
          <w:tab w:val="num" w:pos="5040"/>
        </w:tabs>
        <w:ind w:left="5040" w:hanging="360"/>
      </w:pPr>
      <w:rPr>
        <w:rFonts w:ascii="Wingdings" w:hAnsi="Wingdings" w:hint="default"/>
      </w:rPr>
    </w:lvl>
    <w:lvl w:ilvl="7" w:tplc="EA6CED94" w:tentative="1">
      <w:start w:val="1"/>
      <w:numFmt w:val="bullet"/>
      <w:lvlText w:val="v"/>
      <w:lvlJc w:val="left"/>
      <w:pPr>
        <w:tabs>
          <w:tab w:val="num" w:pos="5760"/>
        </w:tabs>
        <w:ind w:left="5760" w:hanging="360"/>
      </w:pPr>
      <w:rPr>
        <w:rFonts w:ascii="Wingdings" w:hAnsi="Wingdings" w:hint="default"/>
      </w:rPr>
    </w:lvl>
    <w:lvl w:ilvl="8" w:tplc="DF2C30F0" w:tentative="1">
      <w:start w:val="1"/>
      <w:numFmt w:val="bullet"/>
      <w:lvlText w:val="v"/>
      <w:lvlJc w:val="left"/>
      <w:pPr>
        <w:tabs>
          <w:tab w:val="num" w:pos="6480"/>
        </w:tabs>
        <w:ind w:left="6480" w:hanging="360"/>
      </w:pPr>
      <w:rPr>
        <w:rFonts w:ascii="Wingdings" w:hAnsi="Wingdings" w:hint="default"/>
      </w:rPr>
    </w:lvl>
  </w:abstractNum>
  <w:abstractNum w:abstractNumId="19" w15:restartNumberingAfterBreak="0">
    <w:nsid w:val="6E6721AD"/>
    <w:multiLevelType w:val="hybridMultilevel"/>
    <w:tmpl w:val="62E2CEA4"/>
    <w:lvl w:ilvl="0" w:tplc="07E663AE">
      <w:start w:val="1"/>
      <w:numFmt w:val="bullet"/>
      <w:lvlText w:val="Ø"/>
      <w:lvlJc w:val="left"/>
      <w:pPr>
        <w:tabs>
          <w:tab w:val="num" w:pos="720"/>
        </w:tabs>
        <w:ind w:left="720" w:hanging="360"/>
      </w:pPr>
      <w:rPr>
        <w:rFonts w:ascii="Wingdings" w:hAnsi="Wingdings" w:hint="default"/>
      </w:rPr>
    </w:lvl>
    <w:lvl w:ilvl="1" w:tplc="6FAEDEC0" w:tentative="1">
      <w:start w:val="1"/>
      <w:numFmt w:val="bullet"/>
      <w:lvlText w:val="Ø"/>
      <w:lvlJc w:val="left"/>
      <w:pPr>
        <w:tabs>
          <w:tab w:val="num" w:pos="1440"/>
        </w:tabs>
        <w:ind w:left="1440" w:hanging="360"/>
      </w:pPr>
      <w:rPr>
        <w:rFonts w:ascii="Wingdings" w:hAnsi="Wingdings" w:hint="default"/>
      </w:rPr>
    </w:lvl>
    <w:lvl w:ilvl="2" w:tplc="E78ECCD8" w:tentative="1">
      <w:start w:val="1"/>
      <w:numFmt w:val="bullet"/>
      <w:lvlText w:val="Ø"/>
      <w:lvlJc w:val="left"/>
      <w:pPr>
        <w:tabs>
          <w:tab w:val="num" w:pos="2160"/>
        </w:tabs>
        <w:ind w:left="2160" w:hanging="360"/>
      </w:pPr>
      <w:rPr>
        <w:rFonts w:ascii="Wingdings" w:hAnsi="Wingdings" w:hint="default"/>
      </w:rPr>
    </w:lvl>
    <w:lvl w:ilvl="3" w:tplc="12C0CA78" w:tentative="1">
      <w:start w:val="1"/>
      <w:numFmt w:val="bullet"/>
      <w:lvlText w:val="Ø"/>
      <w:lvlJc w:val="left"/>
      <w:pPr>
        <w:tabs>
          <w:tab w:val="num" w:pos="2880"/>
        </w:tabs>
        <w:ind w:left="2880" w:hanging="360"/>
      </w:pPr>
      <w:rPr>
        <w:rFonts w:ascii="Wingdings" w:hAnsi="Wingdings" w:hint="default"/>
      </w:rPr>
    </w:lvl>
    <w:lvl w:ilvl="4" w:tplc="18E0D1F0" w:tentative="1">
      <w:start w:val="1"/>
      <w:numFmt w:val="bullet"/>
      <w:lvlText w:val="Ø"/>
      <w:lvlJc w:val="left"/>
      <w:pPr>
        <w:tabs>
          <w:tab w:val="num" w:pos="3600"/>
        </w:tabs>
        <w:ind w:left="3600" w:hanging="360"/>
      </w:pPr>
      <w:rPr>
        <w:rFonts w:ascii="Wingdings" w:hAnsi="Wingdings" w:hint="default"/>
      </w:rPr>
    </w:lvl>
    <w:lvl w:ilvl="5" w:tplc="9DE621CC" w:tentative="1">
      <w:start w:val="1"/>
      <w:numFmt w:val="bullet"/>
      <w:lvlText w:val="Ø"/>
      <w:lvlJc w:val="left"/>
      <w:pPr>
        <w:tabs>
          <w:tab w:val="num" w:pos="4320"/>
        </w:tabs>
        <w:ind w:left="4320" w:hanging="360"/>
      </w:pPr>
      <w:rPr>
        <w:rFonts w:ascii="Wingdings" w:hAnsi="Wingdings" w:hint="default"/>
      </w:rPr>
    </w:lvl>
    <w:lvl w:ilvl="6" w:tplc="0550170A" w:tentative="1">
      <w:start w:val="1"/>
      <w:numFmt w:val="bullet"/>
      <w:lvlText w:val="Ø"/>
      <w:lvlJc w:val="left"/>
      <w:pPr>
        <w:tabs>
          <w:tab w:val="num" w:pos="5040"/>
        </w:tabs>
        <w:ind w:left="5040" w:hanging="360"/>
      </w:pPr>
      <w:rPr>
        <w:rFonts w:ascii="Wingdings" w:hAnsi="Wingdings" w:hint="default"/>
      </w:rPr>
    </w:lvl>
    <w:lvl w:ilvl="7" w:tplc="55843A08" w:tentative="1">
      <w:start w:val="1"/>
      <w:numFmt w:val="bullet"/>
      <w:lvlText w:val="Ø"/>
      <w:lvlJc w:val="left"/>
      <w:pPr>
        <w:tabs>
          <w:tab w:val="num" w:pos="5760"/>
        </w:tabs>
        <w:ind w:left="5760" w:hanging="360"/>
      </w:pPr>
      <w:rPr>
        <w:rFonts w:ascii="Wingdings" w:hAnsi="Wingdings" w:hint="default"/>
      </w:rPr>
    </w:lvl>
    <w:lvl w:ilvl="8" w:tplc="8DAC8B5C" w:tentative="1">
      <w:start w:val="1"/>
      <w:numFmt w:val="bullet"/>
      <w:lvlText w:val="Ø"/>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4"/>
  </w:num>
  <w:num w:numId="14">
    <w:abstractNumId w:val="15"/>
  </w:num>
  <w:num w:numId="15">
    <w:abstractNumId w:val="17"/>
  </w:num>
  <w:num w:numId="16">
    <w:abstractNumId w:val="12"/>
  </w:num>
  <w:num w:numId="17">
    <w:abstractNumId w:val="13"/>
  </w:num>
  <w:num w:numId="18">
    <w:abstractNumId w:val="16"/>
  </w:num>
  <w:num w:numId="19">
    <w:abstractNumId w:val="1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2DF"/>
    <w:rsid w:val="00010645"/>
    <w:rsid w:val="00010C58"/>
    <w:rsid w:val="000132CA"/>
    <w:rsid w:val="00017161"/>
    <w:rsid w:val="00017E6E"/>
    <w:rsid w:val="00023DEC"/>
    <w:rsid w:val="000376A6"/>
    <w:rsid w:val="00037826"/>
    <w:rsid w:val="00043D8E"/>
    <w:rsid w:val="0004767D"/>
    <w:rsid w:val="0005141A"/>
    <w:rsid w:val="00056F24"/>
    <w:rsid w:val="00067024"/>
    <w:rsid w:val="00071C68"/>
    <w:rsid w:val="0007521D"/>
    <w:rsid w:val="0007714A"/>
    <w:rsid w:val="00084E03"/>
    <w:rsid w:val="000B1A88"/>
    <w:rsid w:val="000B5EAF"/>
    <w:rsid w:val="000B67A8"/>
    <w:rsid w:val="000C5A1C"/>
    <w:rsid w:val="000C5BE5"/>
    <w:rsid w:val="000D3AF1"/>
    <w:rsid w:val="000D483F"/>
    <w:rsid w:val="000D556D"/>
    <w:rsid w:val="000D5E87"/>
    <w:rsid w:val="000D6F6A"/>
    <w:rsid w:val="000E0615"/>
    <w:rsid w:val="000E23EA"/>
    <w:rsid w:val="000E2447"/>
    <w:rsid w:val="000E392E"/>
    <w:rsid w:val="000F711D"/>
    <w:rsid w:val="0010535E"/>
    <w:rsid w:val="001066CB"/>
    <w:rsid w:val="001066E8"/>
    <w:rsid w:val="001078A5"/>
    <w:rsid w:val="001136F2"/>
    <w:rsid w:val="001166E5"/>
    <w:rsid w:val="00122C02"/>
    <w:rsid w:val="00123132"/>
    <w:rsid w:val="001309E5"/>
    <w:rsid w:val="00134333"/>
    <w:rsid w:val="00142B4A"/>
    <w:rsid w:val="00144F05"/>
    <w:rsid w:val="0014701F"/>
    <w:rsid w:val="001558E6"/>
    <w:rsid w:val="00156768"/>
    <w:rsid w:val="00171D3F"/>
    <w:rsid w:val="0017414B"/>
    <w:rsid w:val="00180B28"/>
    <w:rsid w:val="001816DB"/>
    <w:rsid w:val="00181D0E"/>
    <w:rsid w:val="001867F9"/>
    <w:rsid w:val="00187D1F"/>
    <w:rsid w:val="001953F1"/>
    <w:rsid w:val="00197FE8"/>
    <w:rsid w:val="001A1D03"/>
    <w:rsid w:val="001A55D1"/>
    <w:rsid w:val="001B0F22"/>
    <w:rsid w:val="001C2266"/>
    <w:rsid w:val="001C550C"/>
    <w:rsid w:val="001C5D85"/>
    <w:rsid w:val="001D0E24"/>
    <w:rsid w:val="001D2424"/>
    <w:rsid w:val="001D5BAE"/>
    <w:rsid w:val="001D5FE5"/>
    <w:rsid w:val="001D6152"/>
    <w:rsid w:val="001E0FF0"/>
    <w:rsid w:val="001F552E"/>
    <w:rsid w:val="001F592A"/>
    <w:rsid w:val="00200DDC"/>
    <w:rsid w:val="002013C3"/>
    <w:rsid w:val="0023202B"/>
    <w:rsid w:val="002336CD"/>
    <w:rsid w:val="00236919"/>
    <w:rsid w:val="0024188F"/>
    <w:rsid w:val="00243F4F"/>
    <w:rsid w:val="00245890"/>
    <w:rsid w:val="00256187"/>
    <w:rsid w:val="00256B62"/>
    <w:rsid w:val="00266397"/>
    <w:rsid w:val="00266DA4"/>
    <w:rsid w:val="00270DEF"/>
    <w:rsid w:val="002728F2"/>
    <w:rsid w:val="002819FA"/>
    <w:rsid w:val="00284FB7"/>
    <w:rsid w:val="00287B7E"/>
    <w:rsid w:val="0029091B"/>
    <w:rsid w:val="00291066"/>
    <w:rsid w:val="00297E87"/>
    <w:rsid w:val="002A16E0"/>
    <w:rsid w:val="002B4182"/>
    <w:rsid w:val="002B7903"/>
    <w:rsid w:val="002C041F"/>
    <w:rsid w:val="002C16E9"/>
    <w:rsid w:val="002C333A"/>
    <w:rsid w:val="002C3FFE"/>
    <w:rsid w:val="002E288B"/>
    <w:rsid w:val="002E4AEE"/>
    <w:rsid w:val="002E72A5"/>
    <w:rsid w:val="002F0656"/>
    <w:rsid w:val="002F36CE"/>
    <w:rsid w:val="002F697C"/>
    <w:rsid w:val="00303185"/>
    <w:rsid w:val="003049D7"/>
    <w:rsid w:val="003101E5"/>
    <w:rsid w:val="00321432"/>
    <w:rsid w:val="00324961"/>
    <w:rsid w:val="003257C0"/>
    <w:rsid w:val="00335000"/>
    <w:rsid w:val="00342520"/>
    <w:rsid w:val="00347937"/>
    <w:rsid w:val="00360FD7"/>
    <w:rsid w:val="00372C97"/>
    <w:rsid w:val="00374AB1"/>
    <w:rsid w:val="00374FB2"/>
    <w:rsid w:val="00385F21"/>
    <w:rsid w:val="003862F2"/>
    <w:rsid w:val="00387758"/>
    <w:rsid w:val="003901CC"/>
    <w:rsid w:val="00391C22"/>
    <w:rsid w:val="00395ABB"/>
    <w:rsid w:val="00397131"/>
    <w:rsid w:val="003A0145"/>
    <w:rsid w:val="003A039B"/>
    <w:rsid w:val="003A3098"/>
    <w:rsid w:val="003A5401"/>
    <w:rsid w:val="003C1A40"/>
    <w:rsid w:val="003C381D"/>
    <w:rsid w:val="003C5608"/>
    <w:rsid w:val="003D252C"/>
    <w:rsid w:val="003D44E5"/>
    <w:rsid w:val="003E2F1C"/>
    <w:rsid w:val="003E535A"/>
    <w:rsid w:val="003F1D64"/>
    <w:rsid w:val="003F2170"/>
    <w:rsid w:val="003F4077"/>
    <w:rsid w:val="003F5309"/>
    <w:rsid w:val="0040287C"/>
    <w:rsid w:val="00412045"/>
    <w:rsid w:val="00413FBE"/>
    <w:rsid w:val="00414D8D"/>
    <w:rsid w:val="004214B3"/>
    <w:rsid w:val="00440A69"/>
    <w:rsid w:val="004439CD"/>
    <w:rsid w:val="0045190E"/>
    <w:rsid w:val="0045566D"/>
    <w:rsid w:val="004622B0"/>
    <w:rsid w:val="00464EF9"/>
    <w:rsid w:val="00466EB8"/>
    <w:rsid w:val="00467568"/>
    <w:rsid w:val="0047454E"/>
    <w:rsid w:val="00477B64"/>
    <w:rsid w:val="0048180E"/>
    <w:rsid w:val="0048590D"/>
    <w:rsid w:val="004911B4"/>
    <w:rsid w:val="004A39E0"/>
    <w:rsid w:val="004A4740"/>
    <w:rsid w:val="004A61DE"/>
    <w:rsid w:val="004B5D0B"/>
    <w:rsid w:val="004C44F1"/>
    <w:rsid w:val="004C52DF"/>
    <w:rsid w:val="004C585B"/>
    <w:rsid w:val="004C5BF0"/>
    <w:rsid w:val="004D1A09"/>
    <w:rsid w:val="004D3D29"/>
    <w:rsid w:val="004E01B6"/>
    <w:rsid w:val="004E2645"/>
    <w:rsid w:val="004E67DC"/>
    <w:rsid w:val="004F0FD3"/>
    <w:rsid w:val="004F4A1E"/>
    <w:rsid w:val="004F4F49"/>
    <w:rsid w:val="004F61A1"/>
    <w:rsid w:val="00501C59"/>
    <w:rsid w:val="00511591"/>
    <w:rsid w:val="0051222A"/>
    <w:rsid w:val="00521AEB"/>
    <w:rsid w:val="005244F3"/>
    <w:rsid w:val="00533A6D"/>
    <w:rsid w:val="00535430"/>
    <w:rsid w:val="0053580C"/>
    <w:rsid w:val="00536B43"/>
    <w:rsid w:val="005374A5"/>
    <w:rsid w:val="00541610"/>
    <w:rsid w:val="00543547"/>
    <w:rsid w:val="005464FE"/>
    <w:rsid w:val="00546B3A"/>
    <w:rsid w:val="005515B4"/>
    <w:rsid w:val="00566829"/>
    <w:rsid w:val="00570353"/>
    <w:rsid w:val="00592B40"/>
    <w:rsid w:val="00593ABD"/>
    <w:rsid w:val="0059582F"/>
    <w:rsid w:val="005A5F62"/>
    <w:rsid w:val="005B0586"/>
    <w:rsid w:val="005B45F5"/>
    <w:rsid w:val="005C0993"/>
    <w:rsid w:val="005C1712"/>
    <w:rsid w:val="005C4702"/>
    <w:rsid w:val="005C5402"/>
    <w:rsid w:val="005C69BD"/>
    <w:rsid w:val="005D1045"/>
    <w:rsid w:val="005E4955"/>
    <w:rsid w:val="006050E8"/>
    <w:rsid w:val="006152DD"/>
    <w:rsid w:val="0063020D"/>
    <w:rsid w:val="00631E00"/>
    <w:rsid w:val="00643AC3"/>
    <w:rsid w:val="00643BEC"/>
    <w:rsid w:val="0064753B"/>
    <w:rsid w:val="00663E2C"/>
    <w:rsid w:val="00664B63"/>
    <w:rsid w:val="00665F35"/>
    <w:rsid w:val="00675FB8"/>
    <w:rsid w:val="00676EDF"/>
    <w:rsid w:val="00676F50"/>
    <w:rsid w:val="00681AB4"/>
    <w:rsid w:val="00686A2D"/>
    <w:rsid w:val="00693998"/>
    <w:rsid w:val="00696A10"/>
    <w:rsid w:val="0069770B"/>
    <w:rsid w:val="006B337D"/>
    <w:rsid w:val="006B3EDF"/>
    <w:rsid w:val="006B65AE"/>
    <w:rsid w:val="006C1D24"/>
    <w:rsid w:val="006D1D31"/>
    <w:rsid w:val="006D3B66"/>
    <w:rsid w:val="006D5E82"/>
    <w:rsid w:val="006D6AB3"/>
    <w:rsid w:val="006F3581"/>
    <w:rsid w:val="0070011D"/>
    <w:rsid w:val="0070141A"/>
    <w:rsid w:val="007020A6"/>
    <w:rsid w:val="00706EEE"/>
    <w:rsid w:val="00707D30"/>
    <w:rsid w:val="0071196C"/>
    <w:rsid w:val="00712675"/>
    <w:rsid w:val="00715AE3"/>
    <w:rsid w:val="007168FA"/>
    <w:rsid w:val="00720A09"/>
    <w:rsid w:val="00721A10"/>
    <w:rsid w:val="00722822"/>
    <w:rsid w:val="007374F2"/>
    <w:rsid w:val="00740A3C"/>
    <w:rsid w:val="00744A47"/>
    <w:rsid w:val="007452F3"/>
    <w:rsid w:val="00747CA5"/>
    <w:rsid w:val="00767050"/>
    <w:rsid w:val="00770501"/>
    <w:rsid w:val="0077089B"/>
    <w:rsid w:val="00774BD6"/>
    <w:rsid w:val="00780C85"/>
    <w:rsid w:val="00785933"/>
    <w:rsid w:val="00793BF3"/>
    <w:rsid w:val="007A32EE"/>
    <w:rsid w:val="007B0942"/>
    <w:rsid w:val="007B0B85"/>
    <w:rsid w:val="007B3531"/>
    <w:rsid w:val="007C559D"/>
    <w:rsid w:val="007C5951"/>
    <w:rsid w:val="007D05D3"/>
    <w:rsid w:val="007D12BB"/>
    <w:rsid w:val="007D1883"/>
    <w:rsid w:val="007D240A"/>
    <w:rsid w:val="007D3EED"/>
    <w:rsid w:val="007D7530"/>
    <w:rsid w:val="007E6407"/>
    <w:rsid w:val="007F3905"/>
    <w:rsid w:val="007F4DB8"/>
    <w:rsid w:val="008001FB"/>
    <w:rsid w:val="00802013"/>
    <w:rsid w:val="00812260"/>
    <w:rsid w:val="00812D41"/>
    <w:rsid w:val="00826EEB"/>
    <w:rsid w:val="0083142C"/>
    <w:rsid w:val="00832B4D"/>
    <w:rsid w:val="00833407"/>
    <w:rsid w:val="0083671F"/>
    <w:rsid w:val="008379C4"/>
    <w:rsid w:val="00840DC0"/>
    <w:rsid w:val="008434F4"/>
    <w:rsid w:val="008438F2"/>
    <w:rsid w:val="00855521"/>
    <w:rsid w:val="00855D1D"/>
    <w:rsid w:val="008571C7"/>
    <w:rsid w:val="00863995"/>
    <w:rsid w:val="00865876"/>
    <w:rsid w:val="00870457"/>
    <w:rsid w:val="0087250B"/>
    <w:rsid w:val="00873591"/>
    <w:rsid w:val="00880ABE"/>
    <w:rsid w:val="00880F8A"/>
    <w:rsid w:val="0088531D"/>
    <w:rsid w:val="0089385B"/>
    <w:rsid w:val="008A082A"/>
    <w:rsid w:val="008A27D6"/>
    <w:rsid w:val="008A6FD9"/>
    <w:rsid w:val="008B3682"/>
    <w:rsid w:val="008B6DAF"/>
    <w:rsid w:val="008C4F3A"/>
    <w:rsid w:val="008C77EE"/>
    <w:rsid w:val="008D5EA3"/>
    <w:rsid w:val="008D5EEA"/>
    <w:rsid w:val="008E756C"/>
    <w:rsid w:val="008F749A"/>
    <w:rsid w:val="00905262"/>
    <w:rsid w:val="00915E16"/>
    <w:rsid w:val="00917551"/>
    <w:rsid w:val="00924CE9"/>
    <w:rsid w:val="009265DF"/>
    <w:rsid w:val="009357C0"/>
    <w:rsid w:val="00936216"/>
    <w:rsid w:val="00944051"/>
    <w:rsid w:val="00956A07"/>
    <w:rsid w:val="009667F5"/>
    <w:rsid w:val="0097350B"/>
    <w:rsid w:val="00974492"/>
    <w:rsid w:val="00981069"/>
    <w:rsid w:val="00982495"/>
    <w:rsid w:val="00986F2F"/>
    <w:rsid w:val="009A15F0"/>
    <w:rsid w:val="009A5933"/>
    <w:rsid w:val="009B1A5D"/>
    <w:rsid w:val="009B278A"/>
    <w:rsid w:val="009B482F"/>
    <w:rsid w:val="009B4E86"/>
    <w:rsid w:val="009C723C"/>
    <w:rsid w:val="009E0FB5"/>
    <w:rsid w:val="009E54CA"/>
    <w:rsid w:val="009F314F"/>
    <w:rsid w:val="009F6C47"/>
    <w:rsid w:val="00A004B1"/>
    <w:rsid w:val="00A00698"/>
    <w:rsid w:val="00A0161A"/>
    <w:rsid w:val="00A05406"/>
    <w:rsid w:val="00A060A7"/>
    <w:rsid w:val="00A062CD"/>
    <w:rsid w:val="00A111DC"/>
    <w:rsid w:val="00A1262F"/>
    <w:rsid w:val="00A12806"/>
    <w:rsid w:val="00A158FD"/>
    <w:rsid w:val="00A210AF"/>
    <w:rsid w:val="00A21FA2"/>
    <w:rsid w:val="00A31692"/>
    <w:rsid w:val="00A33873"/>
    <w:rsid w:val="00A56818"/>
    <w:rsid w:val="00A60591"/>
    <w:rsid w:val="00A7676E"/>
    <w:rsid w:val="00A82FD8"/>
    <w:rsid w:val="00A87349"/>
    <w:rsid w:val="00A9238A"/>
    <w:rsid w:val="00AA0FC2"/>
    <w:rsid w:val="00AA608A"/>
    <w:rsid w:val="00AB3706"/>
    <w:rsid w:val="00AC6068"/>
    <w:rsid w:val="00AD0DA2"/>
    <w:rsid w:val="00AD1C52"/>
    <w:rsid w:val="00AD393A"/>
    <w:rsid w:val="00AD5DE1"/>
    <w:rsid w:val="00AE4209"/>
    <w:rsid w:val="00AE515C"/>
    <w:rsid w:val="00AE7194"/>
    <w:rsid w:val="00AF0138"/>
    <w:rsid w:val="00AF0496"/>
    <w:rsid w:val="00AF0E0A"/>
    <w:rsid w:val="00AF38EC"/>
    <w:rsid w:val="00AF7027"/>
    <w:rsid w:val="00B101B3"/>
    <w:rsid w:val="00B13F3E"/>
    <w:rsid w:val="00B215BB"/>
    <w:rsid w:val="00B21FEE"/>
    <w:rsid w:val="00B27028"/>
    <w:rsid w:val="00B367B1"/>
    <w:rsid w:val="00B439FD"/>
    <w:rsid w:val="00B51257"/>
    <w:rsid w:val="00B51A15"/>
    <w:rsid w:val="00B53420"/>
    <w:rsid w:val="00B65956"/>
    <w:rsid w:val="00B65F8F"/>
    <w:rsid w:val="00B74987"/>
    <w:rsid w:val="00B762C4"/>
    <w:rsid w:val="00B77020"/>
    <w:rsid w:val="00B86C06"/>
    <w:rsid w:val="00B90393"/>
    <w:rsid w:val="00B907FB"/>
    <w:rsid w:val="00B914D6"/>
    <w:rsid w:val="00B92884"/>
    <w:rsid w:val="00B9488D"/>
    <w:rsid w:val="00BA0172"/>
    <w:rsid w:val="00BA2498"/>
    <w:rsid w:val="00BA2822"/>
    <w:rsid w:val="00BA296E"/>
    <w:rsid w:val="00BA29F1"/>
    <w:rsid w:val="00BA42D3"/>
    <w:rsid w:val="00BA533A"/>
    <w:rsid w:val="00BB246A"/>
    <w:rsid w:val="00BB35C1"/>
    <w:rsid w:val="00BD2A72"/>
    <w:rsid w:val="00BD4EE0"/>
    <w:rsid w:val="00BE3F1F"/>
    <w:rsid w:val="00BF15A5"/>
    <w:rsid w:val="00BF3CFE"/>
    <w:rsid w:val="00BF615E"/>
    <w:rsid w:val="00C134FD"/>
    <w:rsid w:val="00C23436"/>
    <w:rsid w:val="00C31AC5"/>
    <w:rsid w:val="00C32C25"/>
    <w:rsid w:val="00C40BDC"/>
    <w:rsid w:val="00C61A76"/>
    <w:rsid w:val="00C7087B"/>
    <w:rsid w:val="00C73D99"/>
    <w:rsid w:val="00C748A4"/>
    <w:rsid w:val="00C82D41"/>
    <w:rsid w:val="00C97647"/>
    <w:rsid w:val="00C9774C"/>
    <w:rsid w:val="00CA35CF"/>
    <w:rsid w:val="00CA50EE"/>
    <w:rsid w:val="00CA731A"/>
    <w:rsid w:val="00CC203F"/>
    <w:rsid w:val="00CC36D3"/>
    <w:rsid w:val="00CC40FA"/>
    <w:rsid w:val="00CC57DE"/>
    <w:rsid w:val="00CC6451"/>
    <w:rsid w:val="00CC6E42"/>
    <w:rsid w:val="00CD0052"/>
    <w:rsid w:val="00CD38A3"/>
    <w:rsid w:val="00CE131B"/>
    <w:rsid w:val="00CE4D55"/>
    <w:rsid w:val="00CF3FC6"/>
    <w:rsid w:val="00CF4FC1"/>
    <w:rsid w:val="00D03041"/>
    <w:rsid w:val="00D0792C"/>
    <w:rsid w:val="00D11584"/>
    <w:rsid w:val="00D16967"/>
    <w:rsid w:val="00D16A43"/>
    <w:rsid w:val="00D21281"/>
    <w:rsid w:val="00D217AE"/>
    <w:rsid w:val="00D23042"/>
    <w:rsid w:val="00D240CB"/>
    <w:rsid w:val="00D31229"/>
    <w:rsid w:val="00D33ED2"/>
    <w:rsid w:val="00D35080"/>
    <w:rsid w:val="00D36E97"/>
    <w:rsid w:val="00D4030F"/>
    <w:rsid w:val="00D464FD"/>
    <w:rsid w:val="00D52D08"/>
    <w:rsid w:val="00D56AD8"/>
    <w:rsid w:val="00D61034"/>
    <w:rsid w:val="00D712FB"/>
    <w:rsid w:val="00D77E61"/>
    <w:rsid w:val="00D85D53"/>
    <w:rsid w:val="00D87262"/>
    <w:rsid w:val="00D95244"/>
    <w:rsid w:val="00DA53A2"/>
    <w:rsid w:val="00DB747F"/>
    <w:rsid w:val="00DC0989"/>
    <w:rsid w:val="00DC43B8"/>
    <w:rsid w:val="00DC51D2"/>
    <w:rsid w:val="00DC634C"/>
    <w:rsid w:val="00DD62FA"/>
    <w:rsid w:val="00DE3E24"/>
    <w:rsid w:val="00DE5B85"/>
    <w:rsid w:val="00DE622D"/>
    <w:rsid w:val="00DF107B"/>
    <w:rsid w:val="00DF5BDA"/>
    <w:rsid w:val="00E0065E"/>
    <w:rsid w:val="00E0107B"/>
    <w:rsid w:val="00E04DE9"/>
    <w:rsid w:val="00E06499"/>
    <w:rsid w:val="00E06BCF"/>
    <w:rsid w:val="00E076FB"/>
    <w:rsid w:val="00E1417B"/>
    <w:rsid w:val="00E15866"/>
    <w:rsid w:val="00E160E2"/>
    <w:rsid w:val="00E202A5"/>
    <w:rsid w:val="00E31BEE"/>
    <w:rsid w:val="00E35E3A"/>
    <w:rsid w:val="00E367E5"/>
    <w:rsid w:val="00E37135"/>
    <w:rsid w:val="00E41AA2"/>
    <w:rsid w:val="00E42E71"/>
    <w:rsid w:val="00E4571E"/>
    <w:rsid w:val="00E473C3"/>
    <w:rsid w:val="00E473C4"/>
    <w:rsid w:val="00E479EB"/>
    <w:rsid w:val="00E520D2"/>
    <w:rsid w:val="00E55153"/>
    <w:rsid w:val="00E6033D"/>
    <w:rsid w:val="00E606CB"/>
    <w:rsid w:val="00E64343"/>
    <w:rsid w:val="00E645CE"/>
    <w:rsid w:val="00E73E5B"/>
    <w:rsid w:val="00E80A97"/>
    <w:rsid w:val="00E91D16"/>
    <w:rsid w:val="00E95599"/>
    <w:rsid w:val="00EA351C"/>
    <w:rsid w:val="00EA3826"/>
    <w:rsid w:val="00EA454C"/>
    <w:rsid w:val="00EA7F20"/>
    <w:rsid w:val="00EB23EB"/>
    <w:rsid w:val="00EB4980"/>
    <w:rsid w:val="00EC1572"/>
    <w:rsid w:val="00EE0E02"/>
    <w:rsid w:val="00EE3EF4"/>
    <w:rsid w:val="00EE433B"/>
    <w:rsid w:val="00EE74BB"/>
    <w:rsid w:val="00EF0133"/>
    <w:rsid w:val="00EF0A62"/>
    <w:rsid w:val="00EF2197"/>
    <w:rsid w:val="00EF59CD"/>
    <w:rsid w:val="00EF7CAB"/>
    <w:rsid w:val="00F008D2"/>
    <w:rsid w:val="00F02F5F"/>
    <w:rsid w:val="00F04326"/>
    <w:rsid w:val="00F04775"/>
    <w:rsid w:val="00F22E17"/>
    <w:rsid w:val="00F230E7"/>
    <w:rsid w:val="00F231D5"/>
    <w:rsid w:val="00F325E1"/>
    <w:rsid w:val="00F3518A"/>
    <w:rsid w:val="00F35CB3"/>
    <w:rsid w:val="00F35E21"/>
    <w:rsid w:val="00F409AF"/>
    <w:rsid w:val="00F45A1B"/>
    <w:rsid w:val="00F5006F"/>
    <w:rsid w:val="00F52EE2"/>
    <w:rsid w:val="00F550DF"/>
    <w:rsid w:val="00F556B2"/>
    <w:rsid w:val="00F639EF"/>
    <w:rsid w:val="00F65E1A"/>
    <w:rsid w:val="00F66E1B"/>
    <w:rsid w:val="00F675F0"/>
    <w:rsid w:val="00F73367"/>
    <w:rsid w:val="00F76E15"/>
    <w:rsid w:val="00F829B4"/>
    <w:rsid w:val="00F968D3"/>
    <w:rsid w:val="00FA2811"/>
    <w:rsid w:val="00FA3739"/>
    <w:rsid w:val="00FA58D1"/>
    <w:rsid w:val="00FB61E4"/>
    <w:rsid w:val="00FB6803"/>
    <w:rsid w:val="00FC0844"/>
    <w:rsid w:val="00FC1C07"/>
    <w:rsid w:val="00FC2E95"/>
    <w:rsid w:val="00FD126E"/>
    <w:rsid w:val="00FD2005"/>
    <w:rsid w:val="00FD2229"/>
    <w:rsid w:val="00FD385D"/>
    <w:rsid w:val="00FF6A24"/>
    <w:rsid w:val="00FF6BCD"/>
    <w:rsid w:val="00FF74B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1FA5118"/>
  <w15:chartTrackingRefBased/>
  <w15:docId w15:val="{1415A66B-0C9E-0D4E-B281-288B6C75B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SG"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uiPriority="0" w:qFormat="1"/>
    <w:lsdException w:name="heading 6" w:uiPriority="0"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kern w:val="1"/>
      <w:lang w:val="en-US" w:eastAsia="ar-SA"/>
    </w:rPr>
  </w:style>
  <w:style w:type="paragraph" w:styleId="Heading1">
    <w:name w:val="heading 1"/>
    <w:basedOn w:val="Normal"/>
    <w:next w:val="Normal"/>
    <w:qFormat/>
    <w:pPr>
      <w:keepNext/>
      <w:numPr>
        <w:numId w:val="1"/>
      </w:numPr>
      <w:outlineLvl w:val="0"/>
    </w:pPr>
    <w:rPr>
      <w:b/>
      <w:sz w:val="24"/>
      <w:lang w:val="x-none"/>
    </w:rPr>
  </w:style>
  <w:style w:type="paragraph" w:styleId="Heading2">
    <w:name w:val="heading 2"/>
    <w:basedOn w:val="Normal"/>
    <w:next w:val="Normal"/>
    <w:qFormat/>
    <w:pPr>
      <w:keepNext/>
      <w:numPr>
        <w:ilvl w:val="1"/>
        <w:numId w:val="1"/>
      </w:numPr>
      <w:outlineLvl w:val="1"/>
    </w:pPr>
    <w:rPr>
      <w:b/>
      <w:i/>
      <w:sz w:val="24"/>
      <w:u w:val="single"/>
      <w:lang w:val="x-none"/>
    </w:rPr>
  </w:style>
  <w:style w:type="paragraph" w:styleId="Heading3">
    <w:name w:val="heading 3"/>
    <w:basedOn w:val="Normal"/>
    <w:next w:val="Normal"/>
    <w:link w:val="Heading3Char"/>
    <w:uiPriority w:val="9"/>
    <w:semiHidden/>
    <w:unhideWhenUsed/>
    <w:qFormat/>
    <w:rsid w:val="00D217A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qFormat/>
    <w:pPr>
      <w:keepNext/>
      <w:numPr>
        <w:ilvl w:val="4"/>
        <w:numId w:val="1"/>
      </w:numPr>
      <w:jc w:val="both"/>
      <w:outlineLvl w:val="4"/>
    </w:pPr>
    <w:rPr>
      <w:b/>
      <w:sz w:val="24"/>
      <w:lang w:val="x-none"/>
    </w:rPr>
  </w:style>
  <w:style w:type="paragraph" w:styleId="Heading6">
    <w:name w:val="heading 6"/>
    <w:basedOn w:val="Normal"/>
    <w:next w:val="Normal"/>
    <w:qFormat/>
    <w:pPr>
      <w:keepNext/>
      <w:numPr>
        <w:ilvl w:val="5"/>
        <w:numId w:val="1"/>
      </w:numPr>
      <w:tabs>
        <w:tab w:val="left" w:pos="1170"/>
      </w:tabs>
      <w:jc w:val="both"/>
      <w:outlineLvl w:val="5"/>
    </w:pPr>
    <w:rPr>
      <w:sz w:val="24"/>
      <w:lang w:val="x-none"/>
    </w:rPr>
  </w:style>
  <w:style w:type="paragraph" w:styleId="Heading7">
    <w:name w:val="heading 7"/>
    <w:basedOn w:val="Normal"/>
    <w:next w:val="Normal"/>
    <w:qFormat/>
    <w:pPr>
      <w:keepNext/>
      <w:numPr>
        <w:ilvl w:val="6"/>
        <w:numId w:val="1"/>
      </w:numPr>
      <w:jc w:val="both"/>
      <w:outlineLvl w:val="6"/>
    </w:pPr>
    <w:rPr>
      <w:b/>
      <w:i/>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Times New Roman"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Verdana" w:eastAsia="Batang" w:hAnsi="Verdana" w:cs="Arial" w:hint="default"/>
      <w:lang w:val="en-SG"/>
    </w:rPr>
  </w:style>
  <w:style w:type="character" w:customStyle="1" w:styleId="WW8Num3z0">
    <w:name w:val="WW8Num3z0"/>
    <w:rPr>
      <w:rFonts w:ascii="Wingdings" w:eastAsia="Batang" w:hAnsi="Wingdings" w:cs="Wingdings" w:hint="default"/>
      <w:sz w:val="24"/>
      <w:szCs w:val="24"/>
    </w:rPr>
  </w:style>
  <w:style w:type="character" w:customStyle="1" w:styleId="WW8Num4z0">
    <w:name w:val="WW8Num4z0"/>
    <w:rPr>
      <w:rFonts w:ascii="Arial" w:eastAsia="Batang" w:hAnsi="Arial" w:cs="Arial" w:hint="default"/>
    </w:rPr>
  </w:style>
  <w:style w:type="character" w:customStyle="1" w:styleId="WW8Num4z1">
    <w:name w:val="WW8Num4z1"/>
    <w:rPr>
      <w:rFonts w:ascii="Arial" w:hAnsi="Arial" w:cs="Arial"/>
    </w:rPr>
  </w:style>
  <w:style w:type="character" w:customStyle="1" w:styleId="WW8Num5z0">
    <w:name w:val="WW8Num5z0"/>
    <w:rPr>
      <w:rFonts w:ascii="Symbol" w:eastAsia="Batang" w:hAnsi="Symbol" w:cs="Symbol" w:hint="default"/>
      <w:sz w:val="20"/>
    </w:rPr>
  </w:style>
  <w:style w:type="character" w:customStyle="1" w:styleId="WW8Num5z1">
    <w:name w:val="WW8Num5z1"/>
    <w:rPr>
      <w:rFonts w:ascii="Courier New" w:hAnsi="Courier New" w:cs="Courier New" w:hint="default"/>
      <w:sz w:val="20"/>
    </w:rPr>
  </w:style>
  <w:style w:type="character" w:customStyle="1" w:styleId="WW8Num6z0">
    <w:name w:val="WW8Num6z0"/>
    <w:rPr>
      <w:rFonts w:cs="Verdana"/>
    </w:rPr>
  </w:style>
  <w:style w:type="character" w:customStyle="1" w:styleId="WW8Num6z1">
    <w:name w:val="WW8Num6z1"/>
  </w:style>
  <w:style w:type="character" w:customStyle="1" w:styleId="WW8Num7z0">
    <w:name w:val="WW8Num7z0"/>
    <w:rPr>
      <w:rFonts w:ascii="Symbol" w:eastAsia="Batang" w:hAnsi="Symbol" w:cs="Times New Roman" w:hint="default"/>
      <w:lang w:val="en-GB"/>
    </w:rPr>
  </w:style>
  <w:style w:type="character" w:customStyle="1" w:styleId="WW8Num7z1">
    <w:name w:val="WW8Num7z1"/>
    <w:rPr>
      <w:rFonts w:ascii="OpenSymbol" w:hAnsi="OpenSymbol" w:cs="OpenSymbol"/>
    </w:rPr>
  </w:style>
  <w:style w:type="character" w:customStyle="1" w:styleId="WW8Num8z0">
    <w:name w:val="WW8Num8z0"/>
    <w:rPr>
      <w:rFonts w:ascii="Symbol" w:eastAsia="Batang" w:hAnsi="Symbol" w:cs="Symbol" w:hint="default"/>
      <w:lang w:val="en-GB"/>
    </w:rPr>
  </w:style>
  <w:style w:type="character" w:customStyle="1" w:styleId="WW8Num8z1">
    <w:name w:val="WW8Num8z1"/>
    <w:rPr>
      <w:rFonts w:ascii="OpenSymbol" w:hAnsi="OpenSymbol" w:cs="OpenSymbol"/>
    </w:rPr>
  </w:style>
  <w:style w:type="character" w:customStyle="1" w:styleId="WW8Num9z0">
    <w:name w:val="WW8Num9z0"/>
    <w:rPr>
      <w:rFonts w:ascii="Symbol" w:eastAsia="Batang" w:hAnsi="Symbol" w:cs="Symbol" w:hint="default"/>
    </w:rPr>
  </w:style>
  <w:style w:type="character" w:customStyle="1" w:styleId="WW8Num9z1">
    <w:name w:val="WW8Num9z1"/>
    <w:rPr>
      <w:rFonts w:ascii="OpenSymbol" w:hAnsi="OpenSymbol" w:cs="OpenSymbol"/>
    </w:rPr>
  </w:style>
  <w:style w:type="character" w:customStyle="1" w:styleId="WW8Num10z0">
    <w:name w:val="WW8Num10z0"/>
    <w:rPr>
      <w:rFonts w:ascii="Symbol" w:eastAsia="Batang" w:hAnsi="Symbol" w:cs="Symbol" w:hint="default"/>
      <w:sz w:val="24"/>
      <w:szCs w:val="24"/>
    </w:rPr>
  </w:style>
  <w:style w:type="character" w:customStyle="1" w:styleId="WW8Num10z1">
    <w:name w:val="WW8Num10z1"/>
  </w:style>
  <w:style w:type="character" w:customStyle="1" w:styleId="WW8Num11z0">
    <w:name w:val="WW8Num11z0"/>
    <w:rPr>
      <w:rFonts w:ascii="Symbol" w:hAnsi="Symbol" w:cs="Symbol" w:hint="default"/>
    </w:rPr>
  </w:style>
  <w:style w:type="character" w:customStyle="1" w:styleId="WW8Num11z1">
    <w:name w:val="WW8Num11z1"/>
    <w:rPr>
      <w:rFonts w:ascii="OpenSymbol" w:hAnsi="OpenSymbol" w:cs="OpenSymbol"/>
    </w:rPr>
  </w:style>
  <w:style w:type="character" w:customStyle="1" w:styleId="WW8Num12z0">
    <w:name w:val="WW8Num12z0"/>
    <w:rPr>
      <w:rFonts w:ascii="Symbol" w:hAnsi="Symbol" w:cs="Symbol" w:hint="default"/>
      <w:szCs w:val="22"/>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2z1">
    <w:name w:val="WW8Num2z1"/>
    <w:rPr>
      <w:rFonts w:ascii="Times New Roman" w:hAnsi="Times New Roman" w:cs="Times New Roman" w:hint="default"/>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rPr>
      <w:rFonts w:ascii="Times New Roman" w:hAnsi="Times New Roman" w:cs="Times New Roman"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2">
    <w:name w:val="WW8Num5z2"/>
    <w:rPr>
      <w:rFonts w:ascii="Wingdings" w:hAnsi="Wingdings" w:cs="Wingdings" w:hint="default"/>
      <w:sz w:val="20"/>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3z0">
    <w:name w:val="WW8Num13z0"/>
    <w:rPr>
      <w:rFonts w:ascii="Arial" w:eastAsia="Times New Roman" w:hAnsi="Arial" w:cs="Aria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3z3">
    <w:name w:val="WW8Num13z3"/>
    <w:rPr>
      <w:rFonts w:ascii="Symbol" w:hAnsi="Symbol" w:cs="Symbol" w:hint="default"/>
    </w:rPr>
  </w:style>
  <w:style w:type="character" w:customStyle="1" w:styleId="WW8Num14z0">
    <w:name w:val="WW8Num14z0"/>
    <w:rPr>
      <w:rFonts w:ascii="Symbol" w:hAnsi="Symbol" w:cs="Symbo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5z0">
    <w:name w:val="WW8Num15z0"/>
    <w:rPr>
      <w:rFonts w:ascii="Symbol" w:eastAsia="Batang" w:hAnsi="Symbol" w:cs="Symbol" w:hint="default"/>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0">
    <w:name w:val="WW8Num16z0"/>
    <w:rPr>
      <w:rFonts w:ascii="Symbol" w:hAnsi="Symbol" w:cs="Symbol" w:hint="default"/>
    </w:rPr>
  </w:style>
  <w:style w:type="character" w:customStyle="1" w:styleId="WW8Num16z1">
    <w:name w:val="WW8Num16z1"/>
    <w:rPr>
      <w:rFonts w:ascii="Courier New" w:hAnsi="Courier New" w:cs="Courier New" w:hint="default"/>
    </w:rPr>
  </w:style>
  <w:style w:type="character" w:customStyle="1" w:styleId="WW8Num16z5">
    <w:name w:val="WW8Num16z5"/>
    <w:rPr>
      <w:rFonts w:ascii="Wingdings" w:hAnsi="Wingdings" w:cs="Wingdings" w:hint="default"/>
    </w:rPr>
  </w:style>
  <w:style w:type="character" w:customStyle="1" w:styleId="WW8Num17z0">
    <w:name w:val="WW8Num17z0"/>
    <w:rPr>
      <w:rFonts w:ascii="Symbol" w:eastAsia="Batang"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rPr>
      <w:rFonts w:ascii="Symbol" w:hAnsi="Symbol" w:cs="Symbol" w:hint="default"/>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hint="default"/>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Verdana" w:eastAsia="Batang" w:hAnsi="Verdana" w:cs="Aria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3z3">
    <w:name w:val="WW8Num23z3"/>
    <w:rPr>
      <w:rFonts w:ascii="Symbol" w:hAnsi="Symbol" w:cs="Symbol" w:hint="default"/>
    </w:rPr>
  </w:style>
  <w:style w:type="character" w:customStyle="1" w:styleId="WW8Num24z0">
    <w:name w:val="WW8Num24z0"/>
    <w:rPr>
      <w:rFonts w:hint="default"/>
    </w:rPr>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DefaultParagraphFont1">
    <w:name w:val="Default Paragraph Font1"/>
  </w:style>
  <w:style w:type="character" w:customStyle="1" w:styleId="Heading1Char">
    <w:name w:val="Heading 1 Char"/>
    <w:rPr>
      <w:rFonts w:ascii="Times New Roman" w:eastAsia="Times New Roman" w:hAnsi="Times New Roman" w:cs="Times New Roman"/>
      <w:b/>
      <w:sz w:val="24"/>
      <w:szCs w:val="20"/>
    </w:rPr>
  </w:style>
  <w:style w:type="character" w:customStyle="1" w:styleId="Heading2Char">
    <w:name w:val="Heading 2 Char"/>
    <w:rPr>
      <w:rFonts w:ascii="Times New Roman" w:eastAsia="Times New Roman" w:hAnsi="Times New Roman" w:cs="Times New Roman"/>
      <w:b/>
      <w:i/>
      <w:sz w:val="24"/>
      <w:szCs w:val="20"/>
      <w:u w:val="single"/>
    </w:rPr>
  </w:style>
  <w:style w:type="character" w:customStyle="1" w:styleId="Heading5Char">
    <w:name w:val="Heading 5 Char"/>
    <w:rPr>
      <w:rFonts w:ascii="Times New Roman" w:eastAsia="Times New Roman" w:hAnsi="Times New Roman" w:cs="Times New Roman"/>
      <w:b/>
      <w:sz w:val="24"/>
      <w:szCs w:val="20"/>
    </w:rPr>
  </w:style>
  <w:style w:type="character" w:customStyle="1" w:styleId="Heading6Char">
    <w:name w:val="Heading 6 Char"/>
    <w:rPr>
      <w:rFonts w:ascii="Times New Roman" w:eastAsia="Times New Roman" w:hAnsi="Times New Roman" w:cs="Times New Roman"/>
      <w:sz w:val="24"/>
      <w:szCs w:val="20"/>
    </w:rPr>
  </w:style>
  <w:style w:type="character" w:customStyle="1" w:styleId="Heading7Char">
    <w:name w:val="Heading 7 Char"/>
    <w:rPr>
      <w:rFonts w:ascii="Times New Roman" w:eastAsia="Times New Roman" w:hAnsi="Times New Roman" w:cs="Times New Roman"/>
      <w:b/>
      <w:i/>
      <w:szCs w:val="20"/>
    </w:rPr>
  </w:style>
  <w:style w:type="character" w:customStyle="1" w:styleId="BodyTextChar">
    <w:name w:val="Body Text Char"/>
    <w:rPr>
      <w:rFonts w:ascii="Times New Roman" w:eastAsia="Times New Roman" w:hAnsi="Times New Roman" w:cs="Times New Roman"/>
      <w:sz w:val="28"/>
      <w:szCs w:val="20"/>
    </w:rPr>
  </w:style>
  <w:style w:type="character" w:customStyle="1" w:styleId="BodyText2Char">
    <w:name w:val="Body Text 2 Char"/>
    <w:rPr>
      <w:rFonts w:ascii="Times New Roman" w:eastAsia="Times New Roman" w:hAnsi="Times New Roman" w:cs="Times New Roman"/>
      <w:sz w:val="24"/>
      <w:szCs w:val="20"/>
    </w:rPr>
  </w:style>
  <w:style w:type="character" w:customStyle="1" w:styleId="FooterChar">
    <w:name w:val="Footer Char"/>
    <w:rPr>
      <w:rFonts w:ascii="Times New Roman" w:eastAsia="Times New Roman" w:hAnsi="Times New Roman" w:cs="Times New Roman"/>
      <w:sz w:val="20"/>
      <w:szCs w:val="20"/>
    </w:rPr>
  </w:style>
  <w:style w:type="character" w:styleId="PageNumber">
    <w:name w:val="page number"/>
    <w:basedOn w:val="DefaultParagraphFont1"/>
  </w:style>
  <w:style w:type="character" w:customStyle="1" w:styleId="BodyTextIndent2Char">
    <w:name w:val="Body Text Indent 2 Char"/>
    <w:rPr>
      <w:rFonts w:ascii="Times New Roman" w:eastAsia="Times New Roman" w:hAnsi="Times New Roman" w:cs="Times New Roman"/>
      <w:sz w:val="24"/>
      <w:szCs w:val="20"/>
    </w:rPr>
  </w:style>
  <w:style w:type="character" w:customStyle="1" w:styleId="BodyText3Char">
    <w:name w:val="Body Text 3 Char"/>
    <w:rPr>
      <w:rFonts w:ascii="Times New Roman" w:eastAsia="Times New Roman" w:hAnsi="Times New Roman" w:cs="Times New Roman"/>
      <w:sz w:val="24"/>
      <w:szCs w:val="20"/>
    </w:rPr>
  </w:style>
  <w:style w:type="character" w:customStyle="1" w:styleId="BodyTextIndent3Char">
    <w:name w:val="Body Text Indent 3 Char"/>
    <w:rPr>
      <w:rFonts w:ascii="Times New Roman" w:eastAsia="Times New Roman" w:hAnsi="Times New Roman" w:cs="Times New Roman"/>
      <w:sz w:val="24"/>
      <w:szCs w:val="20"/>
    </w:rPr>
  </w:style>
  <w:style w:type="character" w:customStyle="1" w:styleId="blackres1">
    <w:name w:val="blackres1"/>
    <w:rPr>
      <w:rFonts w:ascii="Arial" w:hAnsi="Arial" w:cs="Arial" w:hint="default"/>
      <w:color w:val="000000"/>
      <w:sz w:val="20"/>
      <w:szCs w:val="20"/>
    </w:rPr>
  </w:style>
  <w:style w:type="character" w:customStyle="1" w:styleId="HeaderChar">
    <w:name w:val="Header Char"/>
    <w:uiPriority w:val="99"/>
    <w:rPr>
      <w:rFonts w:ascii="Arial" w:eastAsia="Times New Roman" w:hAnsi="Arial" w:cs="Times New Roman"/>
      <w:szCs w:val="20"/>
    </w:rPr>
  </w:style>
  <w:style w:type="character" w:styleId="Hyperlink">
    <w:name w:val="Hyperlink"/>
    <w:rPr>
      <w:color w:val="0000FF"/>
      <w:u w:val="single"/>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TitleChar">
    <w:name w:val="Title Char"/>
    <w:rPr>
      <w:b/>
      <w:smallCaps/>
      <w:sz w:val="40"/>
    </w:rPr>
  </w:style>
  <w:style w:type="character" w:styleId="FollowedHyperlink">
    <w:name w:val="FollowedHyperlink"/>
    <w:rPr>
      <w:color w:val="954F72"/>
      <w:u w:val="single"/>
    </w:rPr>
  </w:style>
  <w:style w:type="paragraph" w:customStyle="1" w:styleId="Heading">
    <w:name w:val="Heading"/>
    <w:basedOn w:val="Normal"/>
    <w:next w:val="BodyText"/>
    <w:pPr>
      <w:keepNext/>
      <w:spacing w:before="240" w:after="120"/>
    </w:pPr>
    <w:rPr>
      <w:rFonts w:ascii="Arial" w:eastAsia="Microsoft YaHei" w:hAnsi="Arial" w:cs="Arial"/>
      <w:sz w:val="28"/>
      <w:szCs w:val="28"/>
    </w:rPr>
  </w:style>
  <w:style w:type="paragraph" w:styleId="BodyText">
    <w:name w:val="Body Text"/>
    <w:basedOn w:val="Normal"/>
    <w:rPr>
      <w:sz w:val="28"/>
      <w:lang w:val="x-none"/>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pPr>
      <w:suppressLineNumbers/>
    </w:pPr>
    <w:rPr>
      <w:rFonts w:cs="Arial"/>
    </w:rPr>
  </w:style>
  <w:style w:type="paragraph" w:styleId="BodyText2">
    <w:name w:val="Body Text 2"/>
    <w:basedOn w:val="Normal"/>
    <w:pPr>
      <w:jc w:val="both"/>
    </w:pPr>
    <w:rPr>
      <w:sz w:val="24"/>
      <w:lang w:val="x-none"/>
    </w:rPr>
  </w:style>
  <w:style w:type="paragraph" w:styleId="Footer">
    <w:name w:val="footer"/>
    <w:basedOn w:val="Normal"/>
    <w:pPr>
      <w:tabs>
        <w:tab w:val="center" w:pos="4320"/>
        <w:tab w:val="right" w:pos="8640"/>
      </w:tabs>
    </w:pPr>
    <w:rPr>
      <w:lang w:val="x-none"/>
    </w:rPr>
  </w:style>
  <w:style w:type="paragraph" w:styleId="BodyTextIndent2">
    <w:name w:val="Body Text Indent 2"/>
    <w:basedOn w:val="Normal"/>
    <w:pPr>
      <w:ind w:left="1440"/>
    </w:pPr>
    <w:rPr>
      <w:sz w:val="24"/>
      <w:lang w:val="x-none"/>
    </w:rPr>
  </w:style>
  <w:style w:type="paragraph" w:styleId="BodyText3">
    <w:name w:val="Body Text 3"/>
    <w:basedOn w:val="Normal"/>
    <w:rPr>
      <w:sz w:val="24"/>
      <w:lang w:val="x-none"/>
    </w:rPr>
  </w:style>
  <w:style w:type="paragraph" w:styleId="BodyTextIndent3">
    <w:name w:val="Body Text Indent 3"/>
    <w:basedOn w:val="Normal"/>
    <w:pPr>
      <w:ind w:left="2160"/>
    </w:pPr>
    <w:rPr>
      <w:sz w:val="24"/>
      <w:lang w:val="x-none"/>
    </w:rPr>
  </w:style>
  <w:style w:type="paragraph" w:styleId="Header">
    <w:name w:val="header"/>
    <w:basedOn w:val="Normal"/>
    <w:uiPriority w:val="99"/>
    <w:pPr>
      <w:tabs>
        <w:tab w:val="center" w:pos="4320"/>
        <w:tab w:val="right" w:pos="8640"/>
      </w:tabs>
      <w:jc w:val="both"/>
    </w:pPr>
    <w:rPr>
      <w:rFonts w:ascii="Arial" w:hAnsi="Arial" w:cs="Arial"/>
      <w:lang w:val="x-none"/>
    </w:rPr>
  </w:style>
  <w:style w:type="paragraph" w:styleId="ListParagraph">
    <w:name w:val="List Paragraph"/>
    <w:basedOn w:val="Normal"/>
    <w:qFormat/>
    <w:pPr>
      <w:ind w:left="7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Title">
    <w:name w:val="Title"/>
    <w:basedOn w:val="Normal"/>
    <w:next w:val="Subtitle"/>
    <w:qFormat/>
    <w:pPr>
      <w:suppressAutoHyphens w:val="0"/>
      <w:jc w:val="center"/>
    </w:pPr>
    <w:rPr>
      <w:b/>
      <w:smallCaps/>
      <w:sz w:val="40"/>
    </w:rPr>
  </w:style>
  <w:style w:type="paragraph" w:styleId="Subtitle">
    <w:name w:val="Subtitle"/>
    <w:basedOn w:val="Heading"/>
    <w:next w:val="BodyText"/>
    <w:qFormat/>
    <w:pPr>
      <w:jc w:val="center"/>
    </w:pPr>
    <w:rPr>
      <w:i/>
      <w:iCs/>
    </w:rPr>
  </w:style>
  <w:style w:type="character" w:customStyle="1" w:styleId="Heading3Char">
    <w:name w:val="Heading 3 Char"/>
    <w:basedOn w:val="DefaultParagraphFont"/>
    <w:link w:val="Heading3"/>
    <w:uiPriority w:val="9"/>
    <w:semiHidden/>
    <w:rsid w:val="00D217AE"/>
    <w:rPr>
      <w:rFonts w:asciiTheme="majorHAnsi" w:eastAsiaTheme="majorEastAsia" w:hAnsiTheme="majorHAnsi" w:cstheme="majorBidi"/>
      <w:color w:val="1F3763" w:themeColor="accent1" w:themeShade="7F"/>
      <w:kern w:val="1"/>
      <w:sz w:val="24"/>
      <w:szCs w:val="24"/>
      <w:lang w:val="en-US" w:eastAsia="ar-SA"/>
    </w:rPr>
  </w:style>
  <w:style w:type="character" w:customStyle="1" w:styleId="FooteraddressboldChar">
    <w:name w:val="Footer address bold Char"/>
    <w:link w:val="Footeraddressbold"/>
    <w:locked/>
    <w:rsid w:val="00F556B2"/>
    <w:rPr>
      <w:rFonts w:ascii="Arial" w:eastAsia="Calibri" w:hAnsi="Arial" w:cs="Arial"/>
      <w:b/>
      <w:color w:val="80A1B6"/>
      <w:szCs w:val="18"/>
      <w:lang w:eastAsia="en-US"/>
    </w:rPr>
  </w:style>
  <w:style w:type="paragraph" w:customStyle="1" w:styleId="Footeraddressbold">
    <w:name w:val="Footer address bold"/>
    <w:basedOn w:val="Normal"/>
    <w:link w:val="FooteraddressboldChar"/>
    <w:qFormat/>
    <w:rsid w:val="00F556B2"/>
    <w:pPr>
      <w:tabs>
        <w:tab w:val="left" w:pos="170"/>
        <w:tab w:val="center" w:pos="4513"/>
        <w:tab w:val="right" w:pos="9026"/>
      </w:tabs>
      <w:suppressAutoHyphens w:val="0"/>
      <w:spacing w:after="260" w:line="260" w:lineRule="exact"/>
    </w:pPr>
    <w:rPr>
      <w:rFonts w:ascii="Arial" w:eastAsia="Calibri" w:hAnsi="Arial" w:cs="Arial"/>
      <w:b/>
      <w:color w:val="80A1B6"/>
      <w:kern w:val="0"/>
      <w:szCs w:val="18"/>
      <w:lang w:val="en-SG" w:eastAsia="en-US"/>
    </w:rPr>
  </w:style>
  <w:style w:type="paragraph" w:customStyle="1" w:styleId="FooterBlue">
    <w:name w:val="Footer Blue"/>
    <w:basedOn w:val="Footer"/>
    <w:qFormat/>
    <w:rsid w:val="00F556B2"/>
    <w:pPr>
      <w:tabs>
        <w:tab w:val="clear" w:pos="4320"/>
        <w:tab w:val="clear" w:pos="8640"/>
        <w:tab w:val="left" w:pos="170"/>
        <w:tab w:val="center" w:pos="4513"/>
        <w:tab w:val="right" w:pos="9026"/>
      </w:tabs>
      <w:suppressAutoHyphens w:val="0"/>
      <w:spacing w:line="220" w:lineRule="exact"/>
      <w:jc w:val="right"/>
    </w:pPr>
    <w:rPr>
      <w:rFonts w:ascii="Arial" w:eastAsia="Calibri" w:hAnsi="Arial"/>
      <w:color w:val="80A1B6"/>
      <w:kern w:val="0"/>
      <w:sz w:val="16"/>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555812">
      <w:bodyDiv w:val="1"/>
      <w:marLeft w:val="0"/>
      <w:marRight w:val="0"/>
      <w:marTop w:val="0"/>
      <w:marBottom w:val="0"/>
      <w:divBdr>
        <w:top w:val="none" w:sz="0" w:space="0" w:color="auto"/>
        <w:left w:val="none" w:sz="0" w:space="0" w:color="auto"/>
        <w:bottom w:val="none" w:sz="0" w:space="0" w:color="auto"/>
        <w:right w:val="none" w:sz="0" w:space="0" w:color="auto"/>
      </w:divBdr>
    </w:div>
    <w:div w:id="290793734">
      <w:bodyDiv w:val="1"/>
      <w:marLeft w:val="0"/>
      <w:marRight w:val="0"/>
      <w:marTop w:val="0"/>
      <w:marBottom w:val="0"/>
      <w:divBdr>
        <w:top w:val="none" w:sz="0" w:space="0" w:color="auto"/>
        <w:left w:val="none" w:sz="0" w:space="0" w:color="auto"/>
        <w:bottom w:val="none" w:sz="0" w:space="0" w:color="auto"/>
        <w:right w:val="none" w:sz="0" w:space="0" w:color="auto"/>
      </w:divBdr>
    </w:div>
    <w:div w:id="426584559">
      <w:bodyDiv w:val="1"/>
      <w:marLeft w:val="0"/>
      <w:marRight w:val="0"/>
      <w:marTop w:val="0"/>
      <w:marBottom w:val="0"/>
      <w:divBdr>
        <w:top w:val="none" w:sz="0" w:space="0" w:color="auto"/>
        <w:left w:val="none" w:sz="0" w:space="0" w:color="auto"/>
        <w:bottom w:val="none" w:sz="0" w:space="0" w:color="auto"/>
        <w:right w:val="none" w:sz="0" w:space="0" w:color="auto"/>
      </w:divBdr>
      <w:divsChild>
        <w:div w:id="1773430722">
          <w:marLeft w:val="0"/>
          <w:marRight w:val="0"/>
          <w:marTop w:val="90"/>
          <w:marBottom w:val="0"/>
          <w:divBdr>
            <w:top w:val="none" w:sz="0" w:space="0" w:color="auto"/>
            <w:left w:val="none" w:sz="0" w:space="0" w:color="auto"/>
            <w:bottom w:val="none" w:sz="0" w:space="0" w:color="auto"/>
            <w:right w:val="none" w:sz="0" w:space="0" w:color="auto"/>
          </w:divBdr>
          <w:divsChild>
            <w:div w:id="1033191027">
              <w:marLeft w:val="0"/>
              <w:marRight w:val="0"/>
              <w:marTop w:val="0"/>
              <w:marBottom w:val="420"/>
              <w:divBdr>
                <w:top w:val="none" w:sz="0" w:space="0" w:color="auto"/>
                <w:left w:val="none" w:sz="0" w:space="0" w:color="auto"/>
                <w:bottom w:val="none" w:sz="0" w:space="0" w:color="auto"/>
                <w:right w:val="none" w:sz="0" w:space="0" w:color="auto"/>
              </w:divBdr>
              <w:divsChild>
                <w:div w:id="451482740">
                  <w:marLeft w:val="0"/>
                  <w:marRight w:val="0"/>
                  <w:marTop w:val="0"/>
                  <w:marBottom w:val="0"/>
                  <w:divBdr>
                    <w:top w:val="none" w:sz="0" w:space="0" w:color="auto"/>
                    <w:left w:val="none" w:sz="0" w:space="0" w:color="auto"/>
                    <w:bottom w:val="none" w:sz="0" w:space="0" w:color="auto"/>
                    <w:right w:val="none" w:sz="0" w:space="0" w:color="auto"/>
                  </w:divBdr>
                  <w:divsChild>
                    <w:div w:id="1518082758">
                      <w:marLeft w:val="0"/>
                      <w:marRight w:val="0"/>
                      <w:marTop w:val="0"/>
                      <w:marBottom w:val="0"/>
                      <w:divBdr>
                        <w:top w:val="none" w:sz="0" w:space="0" w:color="auto"/>
                        <w:left w:val="none" w:sz="0" w:space="0" w:color="auto"/>
                        <w:bottom w:val="none" w:sz="0" w:space="0" w:color="auto"/>
                        <w:right w:val="none" w:sz="0" w:space="0" w:color="auto"/>
                      </w:divBdr>
                      <w:divsChild>
                        <w:div w:id="4856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030630">
      <w:bodyDiv w:val="1"/>
      <w:marLeft w:val="0"/>
      <w:marRight w:val="0"/>
      <w:marTop w:val="0"/>
      <w:marBottom w:val="0"/>
      <w:divBdr>
        <w:top w:val="none" w:sz="0" w:space="0" w:color="auto"/>
        <w:left w:val="none" w:sz="0" w:space="0" w:color="auto"/>
        <w:bottom w:val="none" w:sz="0" w:space="0" w:color="auto"/>
        <w:right w:val="none" w:sz="0" w:space="0" w:color="auto"/>
      </w:divBdr>
      <w:divsChild>
        <w:div w:id="853034253">
          <w:marLeft w:val="547"/>
          <w:marRight w:val="0"/>
          <w:marTop w:val="62"/>
          <w:marBottom w:val="0"/>
          <w:divBdr>
            <w:top w:val="none" w:sz="0" w:space="0" w:color="auto"/>
            <w:left w:val="none" w:sz="0" w:space="0" w:color="auto"/>
            <w:bottom w:val="none" w:sz="0" w:space="0" w:color="auto"/>
            <w:right w:val="none" w:sz="0" w:space="0" w:color="auto"/>
          </w:divBdr>
        </w:div>
        <w:div w:id="323827628">
          <w:marLeft w:val="547"/>
          <w:marRight w:val="0"/>
          <w:marTop w:val="62"/>
          <w:marBottom w:val="0"/>
          <w:divBdr>
            <w:top w:val="none" w:sz="0" w:space="0" w:color="auto"/>
            <w:left w:val="none" w:sz="0" w:space="0" w:color="auto"/>
            <w:bottom w:val="none" w:sz="0" w:space="0" w:color="auto"/>
            <w:right w:val="none" w:sz="0" w:space="0" w:color="auto"/>
          </w:divBdr>
        </w:div>
        <w:div w:id="644242478">
          <w:marLeft w:val="547"/>
          <w:marRight w:val="0"/>
          <w:marTop w:val="62"/>
          <w:marBottom w:val="0"/>
          <w:divBdr>
            <w:top w:val="none" w:sz="0" w:space="0" w:color="auto"/>
            <w:left w:val="none" w:sz="0" w:space="0" w:color="auto"/>
            <w:bottom w:val="none" w:sz="0" w:space="0" w:color="auto"/>
            <w:right w:val="none" w:sz="0" w:space="0" w:color="auto"/>
          </w:divBdr>
        </w:div>
        <w:div w:id="211966661">
          <w:marLeft w:val="547"/>
          <w:marRight w:val="0"/>
          <w:marTop w:val="62"/>
          <w:marBottom w:val="0"/>
          <w:divBdr>
            <w:top w:val="none" w:sz="0" w:space="0" w:color="auto"/>
            <w:left w:val="none" w:sz="0" w:space="0" w:color="auto"/>
            <w:bottom w:val="none" w:sz="0" w:space="0" w:color="auto"/>
            <w:right w:val="none" w:sz="0" w:space="0" w:color="auto"/>
          </w:divBdr>
        </w:div>
        <w:div w:id="968586936">
          <w:marLeft w:val="547"/>
          <w:marRight w:val="0"/>
          <w:marTop w:val="62"/>
          <w:marBottom w:val="0"/>
          <w:divBdr>
            <w:top w:val="none" w:sz="0" w:space="0" w:color="auto"/>
            <w:left w:val="none" w:sz="0" w:space="0" w:color="auto"/>
            <w:bottom w:val="none" w:sz="0" w:space="0" w:color="auto"/>
            <w:right w:val="none" w:sz="0" w:space="0" w:color="auto"/>
          </w:divBdr>
        </w:div>
        <w:div w:id="320697697">
          <w:marLeft w:val="547"/>
          <w:marRight w:val="0"/>
          <w:marTop w:val="62"/>
          <w:marBottom w:val="0"/>
          <w:divBdr>
            <w:top w:val="none" w:sz="0" w:space="0" w:color="auto"/>
            <w:left w:val="none" w:sz="0" w:space="0" w:color="auto"/>
            <w:bottom w:val="none" w:sz="0" w:space="0" w:color="auto"/>
            <w:right w:val="none" w:sz="0" w:space="0" w:color="auto"/>
          </w:divBdr>
        </w:div>
        <w:div w:id="495346710">
          <w:marLeft w:val="547"/>
          <w:marRight w:val="0"/>
          <w:marTop w:val="62"/>
          <w:marBottom w:val="0"/>
          <w:divBdr>
            <w:top w:val="none" w:sz="0" w:space="0" w:color="auto"/>
            <w:left w:val="none" w:sz="0" w:space="0" w:color="auto"/>
            <w:bottom w:val="none" w:sz="0" w:space="0" w:color="auto"/>
            <w:right w:val="none" w:sz="0" w:space="0" w:color="auto"/>
          </w:divBdr>
        </w:div>
        <w:div w:id="1637026088">
          <w:marLeft w:val="547"/>
          <w:marRight w:val="0"/>
          <w:marTop w:val="62"/>
          <w:marBottom w:val="0"/>
          <w:divBdr>
            <w:top w:val="none" w:sz="0" w:space="0" w:color="auto"/>
            <w:left w:val="none" w:sz="0" w:space="0" w:color="auto"/>
            <w:bottom w:val="none" w:sz="0" w:space="0" w:color="auto"/>
            <w:right w:val="none" w:sz="0" w:space="0" w:color="auto"/>
          </w:divBdr>
        </w:div>
        <w:div w:id="1524129396">
          <w:marLeft w:val="547"/>
          <w:marRight w:val="0"/>
          <w:marTop w:val="62"/>
          <w:marBottom w:val="0"/>
          <w:divBdr>
            <w:top w:val="none" w:sz="0" w:space="0" w:color="auto"/>
            <w:left w:val="none" w:sz="0" w:space="0" w:color="auto"/>
            <w:bottom w:val="none" w:sz="0" w:space="0" w:color="auto"/>
            <w:right w:val="none" w:sz="0" w:space="0" w:color="auto"/>
          </w:divBdr>
        </w:div>
        <w:div w:id="1134450370">
          <w:marLeft w:val="547"/>
          <w:marRight w:val="0"/>
          <w:marTop w:val="62"/>
          <w:marBottom w:val="0"/>
          <w:divBdr>
            <w:top w:val="none" w:sz="0" w:space="0" w:color="auto"/>
            <w:left w:val="none" w:sz="0" w:space="0" w:color="auto"/>
            <w:bottom w:val="none" w:sz="0" w:space="0" w:color="auto"/>
            <w:right w:val="none" w:sz="0" w:space="0" w:color="auto"/>
          </w:divBdr>
        </w:div>
        <w:div w:id="321857538">
          <w:marLeft w:val="547"/>
          <w:marRight w:val="0"/>
          <w:marTop w:val="72"/>
          <w:marBottom w:val="0"/>
          <w:divBdr>
            <w:top w:val="none" w:sz="0" w:space="0" w:color="auto"/>
            <w:left w:val="none" w:sz="0" w:space="0" w:color="auto"/>
            <w:bottom w:val="none" w:sz="0" w:space="0" w:color="auto"/>
            <w:right w:val="none" w:sz="0" w:space="0" w:color="auto"/>
          </w:divBdr>
        </w:div>
        <w:div w:id="1962302272">
          <w:marLeft w:val="547"/>
          <w:marRight w:val="0"/>
          <w:marTop w:val="72"/>
          <w:marBottom w:val="0"/>
          <w:divBdr>
            <w:top w:val="none" w:sz="0" w:space="0" w:color="auto"/>
            <w:left w:val="none" w:sz="0" w:space="0" w:color="auto"/>
            <w:bottom w:val="none" w:sz="0" w:space="0" w:color="auto"/>
            <w:right w:val="none" w:sz="0" w:space="0" w:color="auto"/>
          </w:divBdr>
        </w:div>
        <w:div w:id="1652442281">
          <w:marLeft w:val="547"/>
          <w:marRight w:val="0"/>
          <w:marTop w:val="72"/>
          <w:marBottom w:val="0"/>
          <w:divBdr>
            <w:top w:val="none" w:sz="0" w:space="0" w:color="auto"/>
            <w:left w:val="none" w:sz="0" w:space="0" w:color="auto"/>
            <w:bottom w:val="none" w:sz="0" w:space="0" w:color="auto"/>
            <w:right w:val="none" w:sz="0" w:space="0" w:color="auto"/>
          </w:divBdr>
        </w:div>
      </w:divsChild>
    </w:div>
    <w:div w:id="100259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bs.com/digibank/in/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90F75-E6C3-4A07-A421-55629840E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2783</Words>
  <Characters>15865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18611</CharactersWithSpaces>
  <SharedDoc>false</SharedDoc>
  <HLinks>
    <vt:vector size="12" baseType="variant">
      <vt:variant>
        <vt:i4>7143501</vt:i4>
      </vt:variant>
      <vt:variant>
        <vt:i4>3</vt:i4>
      </vt:variant>
      <vt:variant>
        <vt:i4>0</vt:i4>
      </vt:variant>
      <vt:variant>
        <vt:i4>5</vt:i4>
      </vt:variant>
      <vt:variant>
        <vt:lpwstr>mailto:gxmrajan@gmail.com</vt:lpwstr>
      </vt:variant>
      <vt:variant>
        <vt:lpwstr/>
      </vt:variant>
      <vt:variant>
        <vt:i4>3473511</vt:i4>
      </vt:variant>
      <vt:variant>
        <vt:i4>0</vt:i4>
      </vt:variant>
      <vt:variant>
        <vt:i4>0</vt:i4>
      </vt:variant>
      <vt:variant>
        <vt:i4>5</vt:i4>
      </vt:variant>
      <vt:variant>
        <vt:lpwstr>https://www.dbs.com/digibank/in/index.html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cp:lastModifiedBy>Sameer Kulkarni</cp:lastModifiedBy>
  <cp:revision>2</cp:revision>
  <cp:lastPrinted>1899-12-31T17:04:00Z</cp:lastPrinted>
  <dcterms:created xsi:type="dcterms:W3CDTF">2020-06-22T02:47:00Z</dcterms:created>
  <dcterms:modified xsi:type="dcterms:W3CDTF">2020-06-22T02:47:00Z</dcterms:modified>
</cp:coreProperties>
</file>