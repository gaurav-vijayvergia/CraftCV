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A66ED" w14:textId="4FD75F0D" w:rsidR="001A1134" w:rsidRPr="00702278" w:rsidRDefault="00702278" w:rsidP="00702278">
      <w:pPr>
        <w:spacing w:before="28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1111FF"/>
        </w:rPr>
        <w:t xml:space="preserve">                                                                            </w:t>
      </w:r>
      <w:proofErr w:type="spellStart"/>
      <w:r w:rsidR="00D641CD" w:rsidRPr="00702278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 w:rsidRPr="00702278">
        <w:rPr>
          <w:rFonts w:ascii="Arial" w:hAnsi="Arial" w:cs="Arial"/>
          <w:b/>
          <w:color w:val="000000" w:themeColor="text1"/>
          <w:sz w:val="24"/>
          <w:szCs w:val="24"/>
        </w:rPr>
        <w:t>itesh</w:t>
      </w:r>
      <w:proofErr w:type="spellEnd"/>
      <w:r w:rsidR="00D641CD" w:rsidRPr="0070227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D641CD" w:rsidRPr="00702278">
        <w:rPr>
          <w:rFonts w:ascii="Arial" w:hAnsi="Arial" w:cs="Arial"/>
          <w:b/>
          <w:color w:val="000000" w:themeColor="text1"/>
          <w:sz w:val="24"/>
          <w:szCs w:val="24"/>
        </w:rPr>
        <w:t>J</w:t>
      </w:r>
      <w:r w:rsidRPr="00702278">
        <w:rPr>
          <w:rFonts w:ascii="Arial" w:hAnsi="Arial" w:cs="Arial"/>
          <w:b/>
          <w:color w:val="000000" w:themeColor="text1"/>
          <w:sz w:val="24"/>
          <w:szCs w:val="24"/>
        </w:rPr>
        <w:t>ain</w:t>
      </w:r>
    </w:p>
    <w:p w14:paraId="652B83B0" w14:textId="77777777" w:rsidR="001A1134" w:rsidRPr="008946D0" w:rsidRDefault="001A1134">
      <w:pPr>
        <w:spacing w:before="12" w:line="220" w:lineRule="exact"/>
        <w:rPr>
          <w:rFonts w:ascii="Arial" w:hAnsi="Arial" w:cs="Arial"/>
        </w:rPr>
      </w:pPr>
    </w:p>
    <w:p w14:paraId="5167DEDD" w14:textId="77777777" w:rsidR="001A1134" w:rsidRPr="008946D0" w:rsidRDefault="00D641CD">
      <w:pPr>
        <w:spacing w:before="9"/>
        <w:ind w:left="100"/>
        <w:rPr>
          <w:rFonts w:ascii="Arial" w:hAnsi="Arial" w:cs="Arial"/>
        </w:rPr>
      </w:pPr>
      <w:r>
        <w:pict w14:anchorId="11BF47A8">
          <v:group id="_x0000_s1034" alt="" style="position:absolute;left:0;text-align:left;margin-left:36pt;margin-top:-.95pt;width:124.45pt;height:16.2pt;z-index:-251671552;mso-position-horizontal-relative:page" coordorigin="720,-19" coordsize="2489,324">
            <v:shape id="_x0000_s1035" alt="" style="position:absolute;left:720;top:-19;width:2489;height:324" coordorigin="720,-19" coordsize="2489,324" path="m720,305r2489,l3209,-19r-2489,l720,305xe" fillcolor="#f7c9ac" stroked="f">
              <v:path arrowok="t"/>
            </v:shape>
            <w10:wrap anchorx="page"/>
          </v:group>
        </w:pict>
      </w:r>
      <w:r w:rsidRPr="008946D0">
        <w:rPr>
          <w:rFonts w:ascii="Arial" w:hAnsi="Arial" w:cs="Arial"/>
          <w:b/>
        </w:rPr>
        <w:t>Professional Summary</w:t>
      </w:r>
    </w:p>
    <w:p w14:paraId="18DD9BA7" w14:textId="77777777" w:rsidR="001A1134" w:rsidRPr="008946D0" w:rsidRDefault="001A1134">
      <w:pPr>
        <w:spacing w:before="2" w:line="160" w:lineRule="exact"/>
        <w:rPr>
          <w:rFonts w:ascii="Arial" w:hAnsi="Arial" w:cs="Arial"/>
        </w:rPr>
      </w:pPr>
    </w:p>
    <w:p w14:paraId="5C5FAD9B" w14:textId="22E2BCEB" w:rsidR="001A1134" w:rsidRPr="001355B9" w:rsidRDefault="00D641CD" w:rsidP="00702278">
      <w:pPr>
        <w:pStyle w:val="ListParagraph"/>
        <w:numPr>
          <w:ilvl w:val="0"/>
          <w:numId w:val="9"/>
        </w:numPr>
        <w:tabs>
          <w:tab w:val="left" w:pos="460"/>
        </w:tabs>
        <w:spacing w:line="281" w:lineRule="auto"/>
        <w:ind w:right="83"/>
        <w:jc w:val="both"/>
        <w:rPr>
          <w:rFonts w:ascii="Arial" w:hAnsi="Arial" w:cs="Arial"/>
          <w:bCs/>
        </w:rPr>
      </w:pPr>
      <w:r w:rsidRPr="001355B9">
        <w:rPr>
          <w:rFonts w:ascii="Arial" w:hAnsi="Arial" w:cs="Arial"/>
          <w:bCs/>
          <w:w w:val="99"/>
        </w:rPr>
        <w:t>13+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years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of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IT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experience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creating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/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implementing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vision,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strategies,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portals,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business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management,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 xml:space="preserve">application </w:t>
      </w:r>
      <w:proofErr w:type="gramStart"/>
      <w:r w:rsidRPr="001355B9">
        <w:rPr>
          <w:rFonts w:ascii="Arial" w:hAnsi="Arial" w:cs="Arial"/>
          <w:bCs/>
          <w:w w:val="99"/>
        </w:rPr>
        <w:t>development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and</w:t>
      </w:r>
      <w:proofErr w:type="gramEnd"/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for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delivering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business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critical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information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systems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to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clients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located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in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America,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Africa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&amp; Asia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Pacific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regions.</w:t>
      </w:r>
    </w:p>
    <w:p w14:paraId="5D93FB88" w14:textId="2C9C95D3" w:rsidR="001A1134" w:rsidRPr="001355B9" w:rsidRDefault="00D641CD" w:rsidP="00702278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1355B9">
        <w:rPr>
          <w:rFonts w:ascii="Arial" w:hAnsi="Arial" w:cs="Arial"/>
          <w:bCs/>
          <w:w w:val="99"/>
        </w:rPr>
        <w:t>PMI-PMP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certified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having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5+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years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of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experience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IT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Program,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Projects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delivery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m</w:t>
      </w:r>
      <w:r w:rsidRPr="001355B9">
        <w:rPr>
          <w:rFonts w:ascii="Arial" w:hAnsi="Arial" w:cs="Arial"/>
          <w:bCs/>
          <w:w w:val="99"/>
        </w:rPr>
        <w:t>anagement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following</w:t>
      </w:r>
    </w:p>
    <w:p w14:paraId="673838B7" w14:textId="02C6E242" w:rsidR="001A1134" w:rsidRPr="001355B9" w:rsidRDefault="00D641CD" w:rsidP="00702278">
      <w:pPr>
        <w:pStyle w:val="ListParagraph"/>
        <w:numPr>
          <w:ilvl w:val="0"/>
          <w:numId w:val="9"/>
        </w:numPr>
        <w:spacing w:before="41"/>
        <w:rPr>
          <w:rFonts w:ascii="Arial" w:hAnsi="Arial" w:cs="Arial"/>
          <w:bCs/>
        </w:rPr>
      </w:pPr>
      <w:r w:rsidRPr="001355B9">
        <w:rPr>
          <w:rFonts w:ascii="Arial" w:hAnsi="Arial" w:cs="Arial"/>
          <w:bCs/>
          <w:w w:val="99"/>
        </w:rPr>
        <w:t>DevOps,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Agile,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waterfall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approaches</w:t>
      </w:r>
      <w:r w:rsidRPr="001355B9">
        <w:rPr>
          <w:rFonts w:ascii="Arial" w:hAnsi="Arial" w:cs="Arial"/>
          <w:bCs/>
          <w:w w:val="99"/>
        </w:rPr>
        <w:t>.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diverse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background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technical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managerial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areas.</w:t>
      </w:r>
    </w:p>
    <w:p w14:paraId="4AE4BB91" w14:textId="1E642407" w:rsidR="001A1134" w:rsidRPr="001355B9" w:rsidRDefault="00D641CD" w:rsidP="00702278">
      <w:pPr>
        <w:pStyle w:val="ListParagraph"/>
        <w:numPr>
          <w:ilvl w:val="0"/>
          <w:numId w:val="9"/>
        </w:numPr>
        <w:tabs>
          <w:tab w:val="left" w:pos="460"/>
        </w:tabs>
        <w:spacing w:line="282" w:lineRule="auto"/>
        <w:ind w:right="87"/>
        <w:jc w:val="both"/>
        <w:rPr>
          <w:rFonts w:ascii="Arial" w:hAnsi="Arial" w:cs="Arial"/>
          <w:bCs/>
        </w:rPr>
      </w:pPr>
      <w:r w:rsidRPr="001355B9">
        <w:rPr>
          <w:rFonts w:ascii="Arial" w:hAnsi="Arial" w:cs="Arial"/>
          <w:bCs/>
          <w:w w:val="99"/>
        </w:rPr>
        <w:t>4</w:t>
      </w:r>
      <w:proofErr w:type="gramStart"/>
      <w:r w:rsidRPr="001355B9">
        <w:rPr>
          <w:rFonts w:ascii="Arial" w:hAnsi="Arial" w:cs="Arial"/>
          <w:bCs/>
          <w:w w:val="99"/>
        </w:rPr>
        <w:t>+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years</w:t>
      </w:r>
      <w:proofErr w:type="gramEnd"/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of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extensive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experience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as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Solution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Architect</w:t>
      </w:r>
      <w:r w:rsidRPr="001355B9">
        <w:rPr>
          <w:rFonts w:ascii="Arial" w:hAnsi="Arial" w:cs="Arial"/>
          <w:bCs/>
          <w:w w:val="99"/>
        </w:rPr>
        <w:t>.</w:t>
      </w:r>
      <w:r w:rsidRPr="001355B9">
        <w:rPr>
          <w:rFonts w:ascii="Arial" w:hAnsi="Arial" w:cs="Arial"/>
          <w:bCs/>
        </w:rPr>
        <w:t xml:space="preserve">  </w:t>
      </w:r>
      <w:proofErr w:type="gramStart"/>
      <w:r w:rsidRPr="001355B9">
        <w:rPr>
          <w:rFonts w:ascii="Arial" w:hAnsi="Arial" w:cs="Arial"/>
          <w:bCs/>
          <w:w w:val="99"/>
        </w:rPr>
        <w:t>Created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end</w:t>
      </w:r>
      <w:proofErr w:type="gramEnd"/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to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end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architecture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for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web,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mobile</w:t>
      </w:r>
      <w:r w:rsidRPr="001355B9">
        <w:rPr>
          <w:rFonts w:ascii="Arial" w:hAnsi="Arial" w:cs="Arial"/>
          <w:bCs/>
        </w:rPr>
        <w:t xml:space="preserve">  </w:t>
      </w:r>
      <w:r w:rsidRPr="001355B9">
        <w:rPr>
          <w:rFonts w:ascii="Arial" w:hAnsi="Arial" w:cs="Arial"/>
          <w:bCs/>
          <w:w w:val="99"/>
        </w:rPr>
        <w:t>and</w:t>
      </w:r>
      <w:r w:rsidRPr="001355B9">
        <w:rPr>
          <w:rFonts w:ascii="Arial" w:hAnsi="Arial" w:cs="Arial"/>
          <w:bCs/>
          <w:w w:val="99"/>
        </w:rPr>
        <w:t xml:space="preserve"> events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driven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applications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under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Digital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Transformation</w:t>
      </w:r>
      <w:r w:rsidRPr="001355B9">
        <w:rPr>
          <w:rFonts w:ascii="Arial" w:hAnsi="Arial" w:cs="Arial"/>
          <w:bCs/>
          <w:w w:val="99"/>
        </w:rPr>
        <w:t>.</w:t>
      </w:r>
    </w:p>
    <w:p w14:paraId="4C450E7C" w14:textId="6CB6082A" w:rsidR="001A1134" w:rsidRPr="001355B9" w:rsidRDefault="00D641CD" w:rsidP="00702278">
      <w:pPr>
        <w:pStyle w:val="ListParagraph"/>
        <w:numPr>
          <w:ilvl w:val="0"/>
          <w:numId w:val="9"/>
        </w:numPr>
        <w:tabs>
          <w:tab w:val="left" w:pos="460"/>
        </w:tabs>
        <w:spacing w:line="285" w:lineRule="auto"/>
        <w:ind w:right="81"/>
        <w:jc w:val="both"/>
        <w:rPr>
          <w:rFonts w:ascii="Arial" w:hAnsi="Arial" w:cs="Arial"/>
          <w:bCs/>
        </w:rPr>
      </w:pPr>
      <w:r w:rsidRPr="001355B9">
        <w:rPr>
          <w:rFonts w:ascii="Arial" w:hAnsi="Arial" w:cs="Arial"/>
          <w:bCs/>
          <w:w w:val="99"/>
        </w:rPr>
        <w:t>10+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years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of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extensive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experience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SOA,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API,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CEP,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BPM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Analytics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involving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architecture,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solution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design</w:t>
      </w:r>
      <w:r w:rsidRPr="001355B9">
        <w:rPr>
          <w:rFonts w:ascii="Arial" w:hAnsi="Arial" w:cs="Arial"/>
          <w:bCs/>
          <w:w w:val="99"/>
        </w:rPr>
        <w:t>, development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deployment.</w:t>
      </w:r>
    </w:p>
    <w:p w14:paraId="6D59A2B5" w14:textId="54D78FD7" w:rsidR="001A1134" w:rsidRPr="001355B9" w:rsidRDefault="00D641CD" w:rsidP="00702278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1355B9">
        <w:rPr>
          <w:rFonts w:ascii="Arial" w:hAnsi="Arial" w:cs="Arial"/>
          <w:bCs/>
          <w:w w:val="99"/>
        </w:rPr>
        <w:t>Experience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Pre-sales,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Requirement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Analysis,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developing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POCs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reply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to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RFP/RFI</w:t>
      </w:r>
      <w:r w:rsidRPr="001355B9">
        <w:rPr>
          <w:rFonts w:ascii="Arial" w:hAnsi="Arial" w:cs="Arial"/>
          <w:bCs/>
          <w:w w:val="99"/>
        </w:rPr>
        <w:t>.</w:t>
      </w:r>
    </w:p>
    <w:p w14:paraId="4FE3A595" w14:textId="25053BE5" w:rsidR="001A1134" w:rsidRPr="001355B9" w:rsidRDefault="00D641CD" w:rsidP="00702278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1355B9">
        <w:rPr>
          <w:rFonts w:ascii="Arial" w:hAnsi="Arial" w:cs="Arial"/>
          <w:bCs/>
          <w:w w:val="99"/>
        </w:rPr>
        <w:t>Experience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Apache</w:t>
      </w:r>
      <w:r w:rsidRPr="001355B9">
        <w:rPr>
          <w:rFonts w:ascii="Arial" w:hAnsi="Arial" w:cs="Arial"/>
          <w:bCs/>
        </w:rPr>
        <w:t xml:space="preserve"> </w:t>
      </w:r>
      <w:proofErr w:type="spellStart"/>
      <w:r w:rsidRPr="001355B9">
        <w:rPr>
          <w:rFonts w:ascii="Arial" w:hAnsi="Arial" w:cs="Arial"/>
          <w:bCs/>
          <w:w w:val="99"/>
        </w:rPr>
        <w:t>BigData</w:t>
      </w:r>
      <w:proofErr w:type="spellEnd"/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software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–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Cassandra,</w:t>
      </w:r>
      <w:r w:rsidRPr="001355B9">
        <w:rPr>
          <w:rFonts w:ascii="Arial" w:hAnsi="Arial" w:cs="Arial"/>
          <w:bCs/>
        </w:rPr>
        <w:t xml:space="preserve"> </w:t>
      </w:r>
      <w:proofErr w:type="spellStart"/>
      <w:r w:rsidRPr="001355B9">
        <w:rPr>
          <w:rFonts w:ascii="Arial" w:hAnsi="Arial" w:cs="Arial"/>
          <w:bCs/>
          <w:w w:val="99"/>
        </w:rPr>
        <w:t>Solr</w:t>
      </w:r>
      <w:proofErr w:type="spellEnd"/>
      <w:r w:rsidRPr="001355B9">
        <w:rPr>
          <w:rFonts w:ascii="Arial" w:hAnsi="Arial" w:cs="Arial"/>
          <w:bCs/>
          <w:w w:val="99"/>
        </w:rPr>
        <w:t>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Storm,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Hadoop.</w:t>
      </w:r>
    </w:p>
    <w:p w14:paraId="6B5428C8" w14:textId="552B3BC4" w:rsidR="001A1134" w:rsidRPr="001355B9" w:rsidRDefault="00D641CD" w:rsidP="00702278">
      <w:pPr>
        <w:pStyle w:val="ListParagraph"/>
        <w:numPr>
          <w:ilvl w:val="0"/>
          <w:numId w:val="9"/>
        </w:numPr>
        <w:rPr>
          <w:rFonts w:ascii="Arial" w:hAnsi="Arial" w:cs="Arial"/>
          <w:bCs/>
        </w:rPr>
      </w:pPr>
      <w:r w:rsidRPr="001355B9">
        <w:rPr>
          <w:rFonts w:ascii="Arial" w:hAnsi="Arial" w:cs="Arial"/>
          <w:bCs/>
          <w:w w:val="99"/>
        </w:rPr>
        <w:t>Experience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Oracle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Fusion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11g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i.e.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BPEL,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OEM,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and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BAM,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Oracle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Service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Bus</w:t>
      </w:r>
      <w:r w:rsidRPr="001355B9">
        <w:rPr>
          <w:rFonts w:ascii="Arial" w:hAnsi="Arial" w:cs="Arial"/>
          <w:bCs/>
        </w:rPr>
        <w:t xml:space="preserve"> </w:t>
      </w:r>
      <w:r w:rsidRPr="001355B9">
        <w:rPr>
          <w:rFonts w:ascii="Arial" w:hAnsi="Arial" w:cs="Arial"/>
          <w:bCs/>
          <w:w w:val="99"/>
        </w:rPr>
        <w:t>10g.</w:t>
      </w:r>
    </w:p>
    <w:p w14:paraId="16AD70D4" w14:textId="77777777" w:rsidR="001A1134" w:rsidRPr="008946D0" w:rsidRDefault="001A1134">
      <w:pPr>
        <w:spacing w:before="5" w:line="140" w:lineRule="exact"/>
        <w:rPr>
          <w:rFonts w:ascii="Arial" w:hAnsi="Arial" w:cs="Arial"/>
        </w:rPr>
      </w:pPr>
    </w:p>
    <w:p w14:paraId="16CE2559" w14:textId="77777777" w:rsidR="001A1134" w:rsidRPr="008946D0" w:rsidRDefault="001A1134">
      <w:pPr>
        <w:spacing w:line="200" w:lineRule="exact"/>
        <w:rPr>
          <w:rFonts w:ascii="Arial" w:hAnsi="Arial" w:cs="Arial"/>
        </w:rPr>
      </w:pPr>
    </w:p>
    <w:p w14:paraId="152B4D9F" w14:textId="77777777" w:rsidR="001A1134" w:rsidRPr="008946D0" w:rsidRDefault="00D641CD">
      <w:pPr>
        <w:spacing w:before="55"/>
        <w:ind w:left="100"/>
        <w:rPr>
          <w:rFonts w:ascii="Arial" w:hAnsi="Arial" w:cs="Arial"/>
        </w:rPr>
      </w:pPr>
      <w:r>
        <w:pict w14:anchorId="35637B6B">
          <v:group id="_x0000_s1032" alt="" style="position:absolute;left:0;text-align:left;margin-left:36pt;margin-top:1.35pt;width:113.8pt;height:16.2pt;z-index:-251654144;mso-position-horizontal-relative:page" coordorigin="720,27" coordsize="2276,324">
            <v:shape id="_x0000_s1033" alt="" style="position:absolute;left:720;top:27;width:2276;height:324" coordorigin="720,27" coordsize="2276,324" path="m720,351r2276,l2996,27,720,27r,324xe" fillcolor="#f7c9ac" stroked="f">
              <v:path arrowok="t"/>
            </v:shape>
            <w10:wrap anchorx="page"/>
          </v:group>
        </w:pict>
      </w:r>
      <w:r w:rsidRPr="008946D0">
        <w:rPr>
          <w:rFonts w:ascii="Arial" w:hAnsi="Arial" w:cs="Arial"/>
          <w:b/>
        </w:rPr>
        <w:t>Strength &amp; Expertise</w:t>
      </w:r>
    </w:p>
    <w:p w14:paraId="394D99F0" w14:textId="77777777" w:rsidR="001A1134" w:rsidRPr="001355B9" w:rsidRDefault="00D641CD">
      <w:pPr>
        <w:spacing w:before="81" w:line="340" w:lineRule="atLeast"/>
        <w:ind w:left="100" w:right="1572"/>
        <w:rPr>
          <w:rFonts w:ascii="Arial" w:hAnsi="Arial" w:cs="Arial"/>
        </w:rPr>
      </w:pPr>
      <w:r w:rsidRPr="001355B9">
        <w:rPr>
          <w:rFonts w:ascii="Arial" w:hAnsi="Arial" w:cs="Arial"/>
          <w:w w:val="99"/>
        </w:rPr>
        <w:t>Management</w:t>
      </w:r>
      <w:r w:rsidRPr="001355B9">
        <w:rPr>
          <w:rFonts w:ascii="Arial" w:hAnsi="Arial" w:cs="Arial"/>
          <w:w w:val="99"/>
        </w:rPr>
        <w:t>: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IT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Program,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Project,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Delivery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and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Resource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Management,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 xml:space="preserve">Estimations. </w:t>
      </w:r>
      <w:r w:rsidRPr="001355B9">
        <w:rPr>
          <w:rFonts w:ascii="Arial" w:hAnsi="Arial" w:cs="Arial"/>
          <w:w w:val="99"/>
        </w:rPr>
        <w:t>Functional</w:t>
      </w:r>
      <w:r w:rsidRPr="001355B9">
        <w:rPr>
          <w:rFonts w:ascii="Arial" w:hAnsi="Arial" w:cs="Arial"/>
          <w:w w:val="99"/>
        </w:rPr>
        <w:t>: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Banking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-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Finance,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Supply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Chain,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Logistics,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eCommerce,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hi-tech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and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 xml:space="preserve">Hospitality. </w:t>
      </w:r>
      <w:r w:rsidRPr="001355B9">
        <w:rPr>
          <w:rFonts w:ascii="Arial" w:hAnsi="Arial" w:cs="Arial"/>
          <w:w w:val="99"/>
        </w:rPr>
        <w:t>Technical</w:t>
      </w:r>
      <w:r w:rsidRPr="001355B9">
        <w:rPr>
          <w:rFonts w:ascii="Arial" w:hAnsi="Arial" w:cs="Arial"/>
          <w:w w:val="99"/>
        </w:rPr>
        <w:t>: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Solution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and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Application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Architecture-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API,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SOA,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CEP,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BPM,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Analytics,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Web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&amp;</w:t>
      </w:r>
      <w:r w:rsidRPr="001355B9">
        <w:rPr>
          <w:rFonts w:ascii="Arial" w:hAnsi="Arial" w:cs="Arial"/>
        </w:rPr>
        <w:t xml:space="preserve"> </w:t>
      </w:r>
      <w:r w:rsidRPr="001355B9">
        <w:rPr>
          <w:rFonts w:ascii="Arial" w:hAnsi="Arial" w:cs="Arial"/>
          <w:w w:val="99"/>
        </w:rPr>
        <w:t>Mobile.</w:t>
      </w:r>
    </w:p>
    <w:p w14:paraId="71176978" w14:textId="77777777" w:rsidR="001A1134" w:rsidRPr="008946D0" w:rsidRDefault="001A1134">
      <w:pPr>
        <w:spacing w:line="200" w:lineRule="exact"/>
        <w:rPr>
          <w:rFonts w:ascii="Arial" w:hAnsi="Arial" w:cs="Arial"/>
        </w:rPr>
      </w:pPr>
    </w:p>
    <w:p w14:paraId="2A362644" w14:textId="77777777" w:rsidR="001A1134" w:rsidRPr="008946D0" w:rsidRDefault="001A1134">
      <w:pPr>
        <w:spacing w:before="13" w:line="200" w:lineRule="exact"/>
        <w:rPr>
          <w:rFonts w:ascii="Arial" w:hAnsi="Arial" w:cs="Arial"/>
        </w:rPr>
      </w:pPr>
    </w:p>
    <w:p w14:paraId="7A66DA56" w14:textId="77777777" w:rsidR="001A1134" w:rsidRPr="008946D0" w:rsidRDefault="00D641CD">
      <w:pPr>
        <w:spacing w:before="9"/>
        <w:ind w:left="100"/>
        <w:rPr>
          <w:rFonts w:ascii="Arial" w:hAnsi="Arial" w:cs="Arial"/>
        </w:rPr>
      </w:pPr>
      <w:r>
        <w:pict w14:anchorId="5F704C8C">
          <v:group id="_x0000_s1030" alt="" style="position:absolute;left:0;text-align:left;margin-left:36pt;margin-top:-.95pt;width:62.05pt;height:16.2pt;z-index:-251653120;mso-position-horizontal-relative:page" coordorigin="720,-19" coordsize="1241,324">
            <v:shape id="_x0000_s1031" alt="" style="position:absolute;left:720;top:-19;width:1241;height:324" coordorigin="720,-19" coordsize="1241,324" path="m720,305r1241,l1961,-19r-1241,l720,305xe" fillcolor="#f7c9ac" stroked="f">
              <v:path arrowok="t"/>
            </v:shape>
            <w10:wrap anchorx="page"/>
          </v:group>
        </w:pict>
      </w:r>
      <w:r w:rsidRPr="008946D0">
        <w:rPr>
          <w:rFonts w:ascii="Arial" w:hAnsi="Arial" w:cs="Arial"/>
          <w:b/>
        </w:rPr>
        <w:t>Day to Day</w:t>
      </w:r>
    </w:p>
    <w:p w14:paraId="56D31B10" w14:textId="77777777" w:rsidR="001A1134" w:rsidRPr="008946D0" w:rsidRDefault="001A1134">
      <w:pPr>
        <w:spacing w:before="7" w:line="160" w:lineRule="exact"/>
        <w:rPr>
          <w:rFonts w:ascii="Arial" w:hAnsi="Arial" w:cs="Arial"/>
        </w:rPr>
      </w:pPr>
    </w:p>
    <w:p w14:paraId="7BC21E88" w14:textId="77777777" w:rsidR="001A1134" w:rsidRPr="008946D0" w:rsidRDefault="001A1134">
      <w:pPr>
        <w:spacing w:line="200" w:lineRule="exact"/>
        <w:rPr>
          <w:rFonts w:ascii="Arial" w:hAnsi="Arial" w:cs="Arial"/>
        </w:rPr>
      </w:pPr>
    </w:p>
    <w:p w14:paraId="611A52EC" w14:textId="77777777" w:rsidR="001A1134" w:rsidRPr="008946D0" w:rsidRDefault="00D641CD">
      <w:pPr>
        <w:ind w:left="100"/>
        <w:rPr>
          <w:rFonts w:ascii="Arial" w:hAnsi="Arial" w:cs="Arial"/>
        </w:rPr>
      </w:pPr>
      <w:r w:rsidRPr="00D641CD">
        <w:rPr>
          <w:rFonts w:ascii="Arial" w:hAnsi="Arial" w:cs="Arial"/>
          <w:noProof/>
        </w:rPr>
        <w:pict w14:anchorId="09AF77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4pt;height:261pt;mso-width-percent:0;mso-height-percent:0;mso-width-percent:0;mso-height-percent:0">
            <v:imagedata r:id="rId7" o:title=""/>
          </v:shape>
        </w:pict>
      </w:r>
    </w:p>
    <w:p w14:paraId="49EC09F7" w14:textId="77777777" w:rsidR="001A1134" w:rsidRPr="008946D0" w:rsidRDefault="001A1134">
      <w:pPr>
        <w:spacing w:before="8" w:line="120" w:lineRule="exact"/>
        <w:rPr>
          <w:rFonts w:ascii="Arial" w:hAnsi="Arial" w:cs="Arial"/>
        </w:rPr>
      </w:pPr>
    </w:p>
    <w:p w14:paraId="7F472796" w14:textId="77777777" w:rsidR="001A1134" w:rsidRPr="008946D0" w:rsidRDefault="001A1134">
      <w:pPr>
        <w:spacing w:line="200" w:lineRule="exact"/>
        <w:rPr>
          <w:rFonts w:ascii="Arial" w:hAnsi="Arial" w:cs="Arial"/>
        </w:rPr>
      </w:pPr>
    </w:p>
    <w:p w14:paraId="67C6A40B" w14:textId="77777777" w:rsidR="001A1134" w:rsidRPr="008946D0" w:rsidRDefault="001A1134">
      <w:pPr>
        <w:spacing w:line="200" w:lineRule="exact"/>
        <w:rPr>
          <w:rFonts w:ascii="Arial" w:hAnsi="Arial" w:cs="Arial"/>
        </w:rPr>
      </w:pPr>
    </w:p>
    <w:p w14:paraId="72BC9651" w14:textId="630B343B" w:rsidR="008946D0" w:rsidRPr="008946D0" w:rsidRDefault="008946D0" w:rsidP="008946D0">
      <w:pPr>
        <w:rPr>
          <w:rFonts w:ascii="Arial" w:hAnsi="Arial" w:cs="Arial"/>
        </w:rPr>
        <w:sectPr w:rsidR="008946D0" w:rsidRPr="008946D0">
          <w:headerReference w:type="default" r:id="rId8"/>
          <w:pgSz w:w="11920" w:h="16840"/>
          <w:pgMar w:top="960" w:right="600" w:bottom="280" w:left="620" w:header="720" w:footer="720" w:gutter="0"/>
          <w:cols w:space="720"/>
        </w:sectPr>
      </w:pPr>
    </w:p>
    <w:p w14:paraId="47DF9604" w14:textId="77777777" w:rsidR="001A1134" w:rsidRPr="008946D0" w:rsidRDefault="00D641CD" w:rsidP="008946D0">
      <w:pPr>
        <w:ind w:left="100" w:right="9186"/>
        <w:jc w:val="both"/>
        <w:rPr>
          <w:rFonts w:ascii="Arial" w:hAnsi="Arial" w:cs="Arial"/>
        </w:rPr>
      </w:pPr>
      <w:r>
        <w:lastRenderedPageBreak/>
        <w:pict w14:anchorId="407807E9">
          <v:group id="_x0000_s1028" alt="" style="position:absolute;left:0;text-align:left;margin-left:36pt;margin-top:1.35pt;width:68.2pt;height:16.2pt;z-index:-251650048;mso-position-horizontal-relative:page" coordorigin="720,27" coordsize="1364,324">
            <v:shape id="_x0000_s1029" alt="" style="position:absolute;left:720;top:27;width:1364;height:324" coordorigin="720,27" coordsize="1364,324" path="m720,351r1364,l2084,27,720,27r,324xe" fillcolor="#f7c9ac" stroked="f">
              <v:path arrowok="t"/>
            </v:shape>
            <w10:wrap anchorx="page"/>
          </v:group>
        </w:pict>
      </w:r>
      <w:r w:rsidRPr="008946D0">
        <w:rPr>
          <w:rFonts w:ascii="Arial" w:hAnsi="Arial" w:cs="Arial"/>
          <w:b/>
        </w:rPr>
        <w:t>Key Projects</w:t>
      </w:r>
    </w:p>
    <w:p w14:paraId="678AE334" w14:textId="77777777" w:rsidR="001A1134" w:rsidRPr="008946D0" w:rsidRDefault="001A1134" w:rsidP="008946D0">
      <w:pPr>
        <w:rPr>
          <w:rFonts w:ascii="Arial" w:hAnsi="Arial" w:cs="Arial"/>
        </w:rPr>
      </w:pPr>
    </w:p>
    <w:p w14:paraId="384F9C51" w14:textId="4D5F856C" w:rsidR="001A1134" w:rsidRDefault="00D641CD" w:rsidP="008946D0">
      <w:pPr>
        <w:ind w:left="100" w:right="4874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color w:val="461FE8"/>
        </w:rPr>
        <w:t xml:space="preserve">Project #         </w:t>
      </w:r>
      <w:proofErr w:type="gramStart"/>
      <w:r w:rsidRPr="008946D0">
        <w:rPr>
          <w:rFonts w:ascii="Arial" w:hAnsi="Arial" w:cs="Arial"/>
          <w:b/>
          <w:color w:val="461FE8"/>
        </w:rPr>
        <w:t xml:space="preserve">  :</w:t>
      </w:r>
      <w:proofErr w:type="gramEnd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IT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Delivery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–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Gaming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&amp;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Hospitality</w:t>
      </w:r>
    </w:p>
    <w:p w14:paraId="648E4D09" w14:textId="77777777" w:rsidR="008946D0" w:rsidRPr="008946D0" w:rsidRDefault="008946D0" w:rsidP="008946D0">
      <w:pPr>
        <w:ind w:left="100" w:right="4874"/>
        <w:jc w:val="both"/>
        <w:rPr>
          <w:rFonts w:ascii="Arial" w:hAnsi="Arial" w:cs="Arial"/>
        </w:rPr>
      </w:pPr>
    </w:p>
    <w:p w14:paraId="089A5090" w14:textId="422E3314" w:rsidR="001A1134" w:rsidRPr="008946D0" w:rsidRDefault="00D641CD" w:rsidP="008946D0">
      <w:pPr>
        <w:ind w:left="100" w:right="6416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Company</w:t>
      </w:r>
      <w:r w:rsidRPr="008946D0">
        <w:rPr>
          <w:rFonts w:ascii="Arial" w:hAnsi="Arial" w:cs="Arial"/>
          <w:b/>
        </w:rPr>
        <w:t xml:space="preserve">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Marina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Bay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Sands,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Singapore</w:t>
      </w:r>
    </w:p>
    <w:p w14:paraId="23114908" w14:textId="77777777" w:rsidR="001A1134" w:rsidRPr="008946D0" w:rsidRDefault="00D641CD" w:rsidP="008946D0">
      <w:pPr>
        <w:ind w:left="100" w:right="5391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Role</w:t>
      </w:r>
      <w:r w:rsidRPr="008946D0">
        <w:rPr>
          <w:rFonts w:ascii="Arial" w:hAnsi="Arial" w:cs="Arial"/>
          <w:b/>
        </w:rPr>
        <w:t xml:space="preserve">         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Delivery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Head,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Solution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Architect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–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SOA</w:t>
      </w:r>
    </w:p>
    <w:p w14:paraId="692B6B88" w14:textId="77777777" w:rsidR="001A1134" w:rsidRPr="008946D0" w:rsidRDefault="001A1134" w:rsidP="008946D0">
      <w:pPr>
        <w:rPr>
          <w:rFonts w:ascii="Arial" w:hAnsi="Arial" w:cs="Arial"/>
        </w:rPr>
      </w:pPr>
    </w:p>
    <w:p w14:paraId="41C92004" w14:textId="77777777" w:rsidR="001A1134" w:rsidRPr="008946D0" w:rsidRDefault="00D641CD" w:rsidP="008946D0">
      <w:pPr>
        <w:ind w:left="100" w:right="87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Description: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Managing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multimillion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dollars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projects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delivery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under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Digital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Transformation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program.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Heading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 xml:space="preserve">the </w:t>
      </w:r>
      <w:proofErr w:type="gramStart"/>
      <w:r w:rsidRPr="008946D0">
        <w:rPr>
          <w:rFonts w:ascii="Arial" w:hAnsi="Arial" w:cs="Arial"/>
          <w:w w:val="99"/>
        </w:rPr>
        <w:t>team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responsible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delivering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innovating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solutions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by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building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web/mobile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frontend,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APIs,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integration,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event processing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frameworks.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Some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examples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are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–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Real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time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Casino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Monitoring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System,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Loyalty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Management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 xml:space="preserve">System, </w:t>
      </w:r>
      <w:proofErr w:type="spellStart"/>
      <w:r w:rsidRPr="008946D0">
        <w:rPr>
          <w:rFonts w:ascii="Arial" w:hAnsi="Arial" w:cs="Arial"/>
          <w:w w:val="99"/>
        </w:rPr>
        <w:t>Personalised</w:t>
      </w:r>
      <w:proofErr w:type="spell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Promotion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&amp;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Offers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Platform,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CRM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Mobile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App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etc.</w:t>
      </w:r>
    </w:p>
    <w:p w14:paraId="5BDE0A99" w14:textId="77777777" w:rsidR="001A1134" w:rsidRPr="008946D0" w:rsidRDefault="001A1134" w:rsidP="008946D0">
      <w:pPr>
        <w:rPr>
          <w:rFonts w:ascii="Arial" w:hAnsi="Arial" w:cs="Arial"/>
        </w:rPr>
      </w:pPr>
    </w:p>
    <w:p w14:paraId="704984EB" w14:textId="77777777" w:rsidR="001A1134" w:rsidRPr="008946D0" w:rsidRDefault="00D641CD" w:rsidP="008946D0">
      <w:pPr>
        <w:ind w:left="100" w:right="86"/>
        <w:rPr>
          <w:rFonts w:ascii="Arial" w:hAnsi="Arial" w:cs="Arial"/>
        </w:rPr>
      </w:pPr>
      <w:proofErr w:type="gramStart"/>
      <w:r w:rsidRPr="008946D0">
        <w:rPr>
          <w:rFonts w:ascii="Arial" w:hAnsi="Arial" w:cs="Arial"/>
          <w:w w:val="99"/>
        </w:rPr>
        <w:t>Also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managing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BPM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IAM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architecture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delivery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stream.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As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DevOps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practices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deliveries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are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being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done progressively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following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Agile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approach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together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with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L3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support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existing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applications.</w:t>
      </w:r>
    </w:p>
    <w:p w14:paraId="4F7D1671" w14:textId="77777777" w:rsidR="001A1134" w:rsidRPr="008946D0" w:rsidRDefault="001A1134" w:rsidP="008946D0">
      <w:pPr>
        <w:rPr>
          <w:rFonts w:ascii="Arial" w:hAnsi="Arial" w:cs="Arial"/>
        </w:rPr>
      </w:pPr>
    </w:p>
    <w:p w14:paraId="0CD2DC9F" w14:textId="77777777" w:rsidR="001A1134" w:rsidRPr="008946D0" w:rsidRDefault="00D641CD" w:rsidP="008946D0">
      <w:pPr>
        <w:ind w:left="100" w:right="8660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My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Responsibilities:</w:t>
      </w:r>
    </w:p>
    <w:p w14:paraId="10668500" w14:textId="77777777" w:rsidR="001A1134" w:rsidRPr="008946D0" w:rsidRDefault="001A1134" w:rsidP="008946D0">
      <w:pPr>
        <w:rPr>
          <w:rFonts w:ascii="Arial" w:hAnsi="Arial" w:cs="Arial"/>
        </w:rPr>
      </w:pPr>
    </w:p>
    <w:p w14:paraId="1C0C18DC" w14:textId="60A50A65" w:rsidR="001A1134" w:rsidRPr="008946D0" w:rsidRDefault="00D641CD" w:rsidP="008946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Lead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delivery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manage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up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proofErr w:type="gramStart"/>
      <w:r w:rsidRPr="008946D0">
        <w:rPr>
          <w:rFonts w:ascii="Arial" w:hAnsi="Arial" w:cs="Arial"/>
          <w:w w:val="99"/>
        </w:rPr>
        <w:t>20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member</w:t>
      </w:r>
      <w:proofErr w:type="gram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team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onshore-offshore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model.</w:t>
      </w:r>
    </w:p>
    <w:p w14:paraId="1D5D50F4" w14:textId="0D21B18C" w:rsidR="001A1134" w:rsidRPr="008946D0" w:rsidRDefault="00D641CD" w:rsidP="008946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Prepare,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review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solution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architecture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design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new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applications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/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solutions.</w:t>
      </w:r>
    </w:p>
    <w:p w14:paraId="1FF7614E" w14:textId="293C4097" w:rsidR="001A1134" w:rsidRPr="008946D0" w:rsidRDefault="00D641CD" w:rsidP="008946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Program,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Project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planning,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Budgeting,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Contracting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Resourcing.</w:t>
      </w:r>
    </w:p>
    <w:p w14:paraId="705CBDCE" w14:textId="77777777" w:rsidR="001A1134" w:rsidRPr="008946D0" w:rsidRDefault="001A1134" w:rsidP="008946D0">
      <w:pPr>
        <w:rPr>
          <w:rFonts w:ascii="Arial" w:hAnsi="Arial" w:cs="Arial"/>
        </w:rPr>
      </w:pPr>
    </w:p>
    <w:p w14:paraId="30EA73F3" w14:textId="77777777" w:rsidR="001A1134" w:rsidRPr="008946D0" w:rsidRDefault="001A1134" w:rsidP="008946D0">
      <w:pPr>
        <w:rPr>
          <w:rFonts w:ascii="Arial" w:hAnsi="Arial" w:cs="Arial"/>
        </w:rPr>
      </w:pPr>
    </w:p>
    <w:p w14:paraId="2D6EFE01" w14:textId="77777777" w:rsidR="001A1134" w:rsidRPr="008946D0" w:rsidRDefault="00D641CD" w:rsidP="008946D0">
      <w:pPr>
        <w:ind w:left="100" w:right="6702"/>
        <w:rPr>
          <w:rFonts w:ascii="Arial" w:hAnsi="Arial" w:cs="Arial"/>
        </w:rPr>
      </w:pPr>
      <w:r w:rsidRPr="008946D0">
        <w:rPr>
          <w:rFonts w:ascii="Arial" w:hAnsi="Arial" w:cs="Arial"/>
          <w:b/>
          <w:color w:val="461FE8"/>
        </w:rPr>
        <w:t xml:space="preserve">Project #         </w:t>
      </w:r>
      <w:proofErr w:type="gramStart"/>
      <w:r w:rsidRPr="008946D0">
        <w:rPr>
          <w:rFonts w:ascii="Arial" w:hAnsi="Arial" w:cs="Arial"/>
          <w:b/>
          <w:color w:val="461FE8"/>
        </w:rPr>
        <w:t xml:space="preserve">  :</w:t>
      </w:r>
      <w:proofErr w:type="gramEnd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FPS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&amp;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 xml:space="preserve">CONCORDE </w:t>
      </w:r>
      <w:r w:rsidRPr="008946D0">
        <w:rPr>
          <w:rFonts w:ascii="Arial" w:hAnsi="Arial" w:cs="Arial"/>
          <w:b/>
          <w:color w:val="000000"/>
          <w:w w:val="99"/>
        </w:rPr>
        <w:t>Company</w:t>
      </w:r>
      <w:r w:rsidRPr="008946D0">
        <w:rPr>
          <w:rFonts w:ascii="Arial" w:hAnsi="Arial" w:cs="Arial"/>
          <w:b/>
          <w:color w:val="000000"/>
        </w:rPr>
        <w:t xml:space="preserve">           </w:t>
      </w:r>
      <w:r w:rsidRPr="008946D0">
        <w:rPr>
          <w:rFonts w:ascii="Arial" w:hAnsi="Arial" w:cs="Arial"/>
          <w:b/>
          <w:color w:val="000000"/>
          <w:w w:val="99"/>
        </w:rPr>
        <w:t>:</w:t>
      </w:r>
      <w:r w:rsidRPr="008946D0">
        <w:rPr>
          <w:rFonts w:ascii="Arial" w:hAnsi="Arial" w:cs="Arial"/>
          <w:b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L&amp;T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Infotech,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 xml:space="preserve">Singapore </w:t>
      </w:r>
      <w:r w:rsidRPr="008946D0">
        <w:rPr>
          <w:rFonts w:ascii="Arial" w:hAnsi="Arial" w:cs="Arial"/>
          <w:b/>
          <w:color w:val="000000"/>
          <w:w w:val="99"/>
        </w:rPr>
        <w:t>Customer</w:t>
      </w:r>
      <w:r w:rsidRPr="008946D0">
        <w:rPr>
          <w:rFonts w:ascii="Arial" w:hAnsi="Arial" w:cs="Arial"/>
          <w:b/>
          <w:color w:val="000000"/>
        </w:rPr>
        <w:t xml:space="preserve">           </w:t>
      </w:r>
      <w:r w:rsidRPr="008946D0">
        <w:rPr>
          <w:rFonts w:ascii="Arial" w:hAnsi="Arial" w:cs="Arial"/>
          <w:b/>
          <w:color w:val="000000"/>
          <w:w w:val="99"/>
        </w:rPr>
        <w:t>:</w:t>
      </w:r>
      <w:r w:rsidRPr="008946D0">
        <w:rPr>
          <w:rFonts w:ascii="Arial" w:hAnsi="Arial" w:cs="Arial"/>
          <w:b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Citi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Bank.</w:t>
      </w:r>
    </w:p>
    <w:p w14:paraId="16134635" w14:textId="77777777" w:rsidR="001A1134" w:rsidRPr="008946D0" w:rsidRDefault="00D641CD" w:rsidP="008946D0">
      <w:pPr>
        <w:ind w:left="100" w:right="6090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Role</w:t>
      </w:r>
      <w:r w:rsidRPr="008946D0">
        <w:rPr>
          <w:rFonts w:ascii="Arial" w:hAnsi="Arial" w:cs="Arial"/>
          <w:b/>
        </w:rPr>
        <w:t xml:space="preserve">         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Solution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Architect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&amp;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Onsite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Lead</w:t>
      </w:r>
    </w:p>
    <w:p w14:paraId="7C790A8F" w14:textId="77777777" w:rsidR="001A1134" w:rsidRPr="008946D0" w:rsidRDefault="001A1134" w:rsidP="008946D0">
      <w:pPr>
        <w:rPr>
          <w:rFonts w:ascii="Arial" w:hAnsi="Arial" w:cs="Arial"/>
        </w:rPr>
      </w:pPr>
    </w:p>
    <w:p w14:paraId="4A970FB4" w14:textId="77777777" w:rsidR="001A1134" w:rsidRPr="008946D0" w:rsidRDefault="00D641CD" w:rsidP="008946D0">
      <w:pPr>
        <w:ind w:left="100" w:right="82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Description: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Lead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architecture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development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of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Faster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Payment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System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(FPS)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–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generic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platform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 xml:space="preserve">supports </w:t>
      </w:r>
      <w:proofErr w:type="gramStart"/>
      <w:r w:rsidRPr="008946D0">
        <w:rPr>
          <w:rFonts w:ascii="Arial" w:hAnsi="Arial" w:cs="Arial"/>
          <w:w w:val="99"/>
        </w:rPr>
        <w:t>intra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country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real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time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payment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transfer.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Heading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vendor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team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responsible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development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delivery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of CONCORDE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ESB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platform.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CONCORDE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enables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Citi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bank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fulfil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G3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payments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mandated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by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MAS,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Singapore. Application’s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processing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engine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built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using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TIBCO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BW,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EMS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BE.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CONCORDE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also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hosts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100+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various other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interfaces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needed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ICG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ESB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platform.</w:t>
      </w:r>
    </w:p>
    <w:p w14:paraId="20423AB1" w14:textId="77777777" w:rsidR="001A1134" w:rsidRPr="008946D0" w:rsidRDefault="001A1134" w:rsidP="008946D0">
      <w:pPr>
        <w:rPr>
          <w:rFonts w:ascii="Arial" w:hAnsi="Arial" w:cs="Arial"/>
        </w:rPr>
      </w:pPr>
    </w:p>
    <w:p w14:paraId="4E608D09" w14:textId="27FBE817" w:rsidR="001A1134" w:rsidRPr="008946D0" w:rsidRDefault="00D641CD" w:rsidP="008946D0">
      <w:pPr>
        <w:ind w:left="100" w:right="8656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My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Responsibilities:</w:t>
      </w:r>
    </w:p>
    <w:p w14:paraId="10CFD30B" w14:textId="77459F90" w:rsidR="001A1134" w:rsidRPr="008946D0" w:rsidRDefault="00D641CD" w:rsidP="008946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Discuss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proofErr w:type="spellStart"/>
      <w:r w:rsidRPr="008946D0">
        <w:rPr>
          <w:rFonts w:ascii="Arial" w:hAnsi="Arial" w:cs="Arial"/>
          <w:w w:val="99"/>
        </w:rPr>
        <w:t>analyse</w:t>
      </w:r>
      <w:proofErr w:type="spell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new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product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functional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requirements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from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Stakeholders.</w:t>
      </w:r>
    </w:p>
    <w:p w14:paraId="21873C39" w14:textId="6015D89F" w:rsidR="001A1134" w:rsidRPr="008946D0" w:rsidRDefault="00D641CD" w:rsidP="008946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Lead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deliveries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manage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25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members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development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team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onshore-offshore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model.</w:t>
      </w:r>
    </w:p>
    <w:p w14:paraId="5C1E1F16" w14:textId="36564E05" w:rsidR="001A1134" w:rsidRPr="008946D0" w:rsidRDefault="00D641CD" w:rsidP="008946D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8946D0">
        <w:rPr>
          <w:rFonts w:ascii="Arial" w:hAnsi="Arial" w:cs="Arial"/>
          <w:w w:val="99"/>
        </w:rPr>
        <w:t>Prepare</w:t>
      </w:r>
      <w:proofErr w:type="gram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Solution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architecture,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design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present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same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relevant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Stakeholders.</w:t>
      </w:r>
    </w:p>
    <w:p w14:paraId="0A9B7AAB" w14:textId="77777777" w:rsidR="001A1134" w:rsidRPr="008946D0" w:rsidRDefault="001A1134" w:rsidP="008946D0">
      <w:pPr>
        <w:rPr>
          <w:rFonts w:ascii="Arial" w:hAnsi="Arial" w:cs="Arial"/>
        </w:rPr>
      </w:pPr>
    </w:p>
    <w:p w14:paraId="09BDA646" w14:textId="77777777" w:rsidR="001A1134" w:rsidRPr="008946D0" w:rsidRDefault="001A1134" w:rsidP="008946D0">
      <w:pPr>
        <w:rPr>
          <w:rFonts w:ascii="Arial" w:hAnsi="Arial" w:cs="Arial"/>
        </w:rPr>
      </w:pPr>
    </w:p>
    <w:p w14:paraId="4BA08F17" w14:textId="77777777" w:rsidR="001A1134" w:rsidRPr="008946D0" w:rsidRDefault="00D641CD" w:rsidP="008946D0">
      <w:pPr>
        <w:ind w:left="100" w:right="5572"/>
        <w:rPr>
          <w:rFonts w:ascii="Arial" w:hAnsi="Arial" w:cs="Arial"/>
        </w:rPr>
      </w:pPr>
      <w:r w:rsidRPr="008946D0">
        <w:rPr>
          <w:rFonts w:ascii="Arial" w:hAnsi="Arial" w:cs="Arial"/>
          <w:b/>
          <w:color w:val="461FE8"/>
        </w:rPr>
        <w:t xml:space="preserve">Project #         </w:t>
      </w:r>
      <w:proofErr w:type="gramStart"/>
      <w:r w:rsidRPr="008946D0">
        <w:rPr>
          <w:rFonts w:ascii="Arial" w:hAnsi="Arial" w:cs="Arial"/>
          <w:b/>
          <w:color w:val="461FE8"/>
        </w:rPr>
        <w:t xml:space="preserve">  :</w:t>
      </w:r>
      <w:proofErr w:type="gramEnd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Equinix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Customer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One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 xml:space="preserve">(ECO) </w:t>
      </w:r>
      <w:r w:rsidRPr="008946D0">
        <w:rPr>
          <w:rFonts w:ascii="Arial" w:hAnsi="Arial" w:cs="Arial"/>
          <w:b/>
          <w:color w:val="000000"/>
          <w:w w:val="99"/>
        </w:rPr>
        <w:t>Company</w:t>
      </w:r>
      <w:r w:rsidRPr="008946D0">
        <w:rPr>
          <w:rFonts w:ascii="Arial" w:hAnsi="Arial" w:cs="Arial"/>
          <w:b/>
          <w:color w:val="000000"/>
        </w:rPr>
        <w:t xml:space="preserve">           </w:t>
      </w:r>
      <w:r w:rsidRPr="008946D0">
        <w:rPr>
          <w:rFonts w:ascii="Arial" w:hAnsi="Arial" w:cs="Arial"/>
          <w:b/>
          <w:color w:val="000000"/>
          <w:w w:val="99"/>
        </w:rPr>
        <w:t>:</w:t>
      </w:r>
      <w:r w:rsidRPr="008946D0">
        <w:rPr>
          <w:rFonts w:ascii="Arial" w:hAnsi="Arial" w:cs="Arial"/>
          <w:b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Hitachi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Consulting,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 xml:space="preserve">Singapore </w:t>
      </w:r>
      <w:r w:rsidRPr="008946D0">
        <w:rPr>
          <w:rFonts w:ascii="Arial" w:hAnsi="Arial" w:cs="Arial"/>
          <w:b/>
          <w:color w:val="000000"/>
          <w:w w:val="99"/>
        </w:rPr>
        <w:t>Customer</w:t>
      </w:r>
      <w:r w:rsidRPr="008946D0">
        <w:rPr>
          <w:rFonts w:ascii="Arial" w:hAnsi="Arial" w:cs="Arial"/>
          <w:b/>
          <w:color w:val="000000"/>
        </w:rPr>
        <w:t xml:space="preserve">           </w:t>
      </w:r>
      <w:r w:rsidRPr="008946D0">
        <w:rPr>
          <w:rFonts w:ascii="Arial" w:hAnsi="Arial" w:cs="Arial"/>
          <w:b/>
          <w:color w:val="000000"/>
          <w:w w:val="99"/>
        </w:rPr>
        <w:t>:</w:t>
      </w:r>
      <w:r w:rsidRPr="008946D0">
        <w:rPr>
          <w:rFonts w:ascii="Arial" w:hAnsi="Arial" w:cs="Arial"/>
          <w:b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Equinix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Ltd.</w:t>
      </w:r>
    </w:p>
    <w:p w14:paraId="699E4004" w14:textId="77777777" w:rsidR="001A1134" w:rsidRPr="008946D0" w:rsidRDefault="00D641CD" w:rsidP="008946D0">
      <w:pPr>
        <w:ind w:left="100" w:right="7051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Role</w:t>
      </w:r>
      <w:r w:rsidRPr="008946D0">
        <w:rPr>
          <w:rFonts w:ascii="Arial" w:hAnsi="Arial" w:cs="Arial"/>
          <w:b/>
        </w:rPr>
        <w:t xml:space="preserve">         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Application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Architect.</w:t>
      </w:r>
    </w:p>
    <w:p w14:paraId="770AD169" w14:textId="77777777" w:rsidR="001A1134" w:rsidRPr="008946D0" w:rsidRDefault="001A1134" w:rsidP="008946D0">
      <w:pPr>
        <w:rPr>
          <w:rFonts w:ascii="Arial" w:hAnsi="Arial" w:cs="Arial"/>
        </w:rPr>
      </w:pPr>
    </w:p>
    <w:p w14:paraId="7510A1ED" w14:textId="77777777" w:rsidR="001A1134" w:rsidRPr="008946D0" w:rsidRDefault="00D641CD" w:rsidP="008946D0">
      <w:pPr>
        <w:ind w:left="100" w:right="90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Description: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ECO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enterprise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level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program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bring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Equinix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global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operations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same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platform.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ECO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includes various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business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entities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i.e.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customer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master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data,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quote,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order,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finance,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legal,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asset,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contract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etc.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TIBCO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used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 xml:space="preserve">an </w:t>
      </w:r>
      <w:proofErr w:type="gramStart"/>
      <w:r w:rsidRPr="008946D0">
        <w:rPr>
          <w:rFonts w:ascii="Arial" w:hAnsi="Arial" w:cs="Arial"/>
          <w:w w:val="99"/>
        </w:rPr>
        <w:t>integration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platform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integrate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various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boundary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applications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hosting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said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business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entities.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Total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around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200+ interfaces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were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developed.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Insight,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an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exhaustive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monitoring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error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handling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solution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also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build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facilitate business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users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teams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track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data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take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corrective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action.</w:t>
      </w:r>
      <w:r w:rsidRPr="008946D0">
        <w:rPr>
          <w:rFonts w:ascii="Arial" w:hAnsi="Arial" w:cs="Arial"/>
        </w:rPr>
        <w:t xml:space="preserve"> </w:t>
      </w:r>
      <w:proofErr w:type="spellStart"/>
      <w:r w:rsidRPr="008946D0">
        <w:rPr>
          <w:rFonts w:ascii="Arial" w:hAnsi="Arial" w:cs="Arial"/>
          <w:w w:val="99"/>
        </w:rPr>
        <w:t>BigData</w:t>
      </w:r>
      <w:proofErr w:type="spell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platform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used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store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transaction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data which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data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source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Insight.</w:t>
      </w:r>
    </w:p>
    <w:p w14:paraId="1A20F9CF" w14:textId="77777777" w:rsidR="001A1134" w:rsidRPr="008946D0" w:rsidRDefault="001A1134" w:rsidP="008946D0">
      <w:pPr>
        <w:rPr>
          <w:rFonts w:ascii="Arial" w:hAnsi="Arial" w:cs="Arial"/>
        </w:rPr>
      </w:pPr>
    </w:p>
    <w:p w14:paraId="1DA8EE23" w14:textId="6BD50CEE" w:rsidR="001A1134" w:rsidRPr="008946D0" w:rsidRDefault="00D641CD" w:rsidP="008946D0">
      <w:pPr>
        <w:ind w:left="100" w:right="8660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My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Responsibilities:</w:t>
      </w:r>
    </w:p>
    <w:p w14:paraId="52D92F35" w14:textId="77777777" w:rsidR="008946D0" w:rsidRPr="008946D0" w:rsidRDefault="00D641CD" w:rsidP="008946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Discuss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proofErr w:type="spellStart"/>
      <w:r w:rsidRPr="008946D0">
        <w:rPr>
          <w:rFonts w:ascii="Arial" w:hAnsi="Arial" w:cs="Arial"/>
          <w:w w:val="99"/>
        </w:rPr>
        <w:t>analyse</w:t>
      </w:r>
      <w:proofErr w:type="spell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new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product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functional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requirements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from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Stakeholders.</w:t>
      </w:r>
    </w:p>
    <w:p w14:paraId="4E054C5F" w14:textId="05BA303C" w:rsidR="001A1134" w:rsidRPr="008946D0" w:rsidRDefault="00D641CD" w:rsidP="008946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Create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architecture,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solution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design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present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same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relevant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Stakeholders.</w:t>
      </w:r>
    </w:p>
    <w:p w14:paraId="3C4FC216" w14:textId="308DD7C2" w:rsidR="001A1134" w:rsidRPr="008946D0" w:rsidRDefault="00D641CD" w:rsidP="008946D0">
      <w:pPr>
        <w:pStyle w:val="ListParagraph"/>
        <w:numPr>
          <w:ilvl w:val="0"/>
          <w:numId w:val="4"/>
        </w:numPr>
        <w:rPr>
          <w:rFonts w:ascii="Arial" w:hAnsi="Arial" w:cs="Arial"/>
        </w:rPr>
        <w:sectPr w:rsidR="001A1134" w:rsidRPr="008946D0">
          <w:pgSz w:w="11920" w:h="16840"/>
          <w:pgMar w:top="960" w:right="600" w:bottom="280" w:left="620" w:header="720" w:footer="720" w:gutter="0"/>
          <w:cols w:space="720"/>
        </w:sectPr>
      </w:pPr>
      <w:r w:rsidRPr="008946D0">
        <w:rPr>
          <w:rFonts w:ascii="Arial" w:hAnsi="Arial" w:cs="Arial"/>
          <w:w w:val="99"/>
        </w:rPr>
        <w:t>Learnt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Bigdata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technologies,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coordination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with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bigdata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platform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team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application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owner.</w:t>
      </w:r>
    </w:p>
    <w:p w14:paraId="5AD59D35" w14:textId="77777777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color w:val="461FE8"/>
        </w:rPr>
        <w:lastRenderedPageBreak/>
        <w:t xml:space="preserve">Project #         </w:t>
      </w:r>
      <w:proofErr w:type="gramStart"/>
      <w:r w:rsidRPr="008946D0">
        <w:rPr>
          <w:rFonts w:ascii="Arial" w:hAnsi="Arial" w:cs="Arial"/>
          <w:b/>
          <w:color w:val="461FE8"/>
        </w:rPr>
        <w:t xml:space="preserve">  :</w:t>
      </w:r>
      <w:proofErr w:type="gramEnd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Rates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Management</w:t>
      </w:r>
      <w:r w:rsidRPr="008946D0">
        <w:rPr>
          <w:rFonts w:ascii="Arial" w:hAnsi="Arial" w:cs="Arial"/>
          <w:color w:val="461FE8"/>
        </w:rPr>
        <w:t xml:space="preserve"> </w:t>
      </w:r>
      <w:r w:rsidRPr="008946D0">
        <w:rPr>
          <w:rFonts w:ascii="Arial" w:hAnsi="Arial" w:cs="Arial"/>
          <w:color w:val="461FE8"/>
          <w:w w:val="99"/>
        </w:rPr>
        <w:t>System</w:t>
      </w:r>
    </w:p>
    <w:p w14:paraId="4FFCE494" w14:textId="77777777" w:rsidR="001A1134" w:rsidRPr="008946D0" w:rsidRDefault="001A1134" w:rsidP="008946D0">
      <w:pPr>
        <w:rPr>
          <w:rFonts w:ascii="Arial" w:hAnsi="Arial" w:cs="Arial"/>
        </w:rPr>
      </w:pPr>
    </w:p>
    <w:p w14:paraId="33D9D1F1" w14:textId="77777777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Company</w:t>
      </w:r>
      <w:r w:rsidRPr="008946D0">
        <w:rPr>
          <w:rFonts w:ascii="Arial" w:hAnsi="Arial" w:cs="Arial"/>
          <w:b/>
        </w:rPr>
        <w:t xml:space="preserve">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Mindtree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Ltd,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Singapore</w:t>
      </w:r>
    </w:p>
    <w:p w14:paraId="4657CBAA" w14:textId="77777777" w:rsidR="001A1134" w:rsidRPr="008946D0" w:rsidRDefault="001A1134" w:rsidP="008946D0">
      <w:pPr>
        <w:rPr>
          <w:rFonts w:ascii="Arial" w:hAnsi="Arial" w:cs="Arial"/>
        </w:rPr>
      </w:pPr>
    </w:p>
    <w:p w14:paraId="312D0CAE" w14:textId="77777777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Customer</w:t>
      </w:r>
      <w:r w:rsidRPr="008946D0">
        <w:rPr>
          <w:rFonts w:ascii="Arial" w:hAnsi="Arial" w:cs="Arial"/>
          <w:b/>
        </w:rPr>
        <w:t xml:space="preserve">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DBS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Bank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Ltd.</w:t>
      </w:r>
    </w:p>
    <w:p w14:paraId="284C3379" w14:textId="77777777" w:rsidR="001A1134" w:rsidRPr="008946D0" w:rsidRDefault="001A1134" w:rsidP="008946D0">
      <w:pPr>
        <w:rPr>
          <w:rFonts w:ascii="Arial" w:hAnsi="Arial" w:cs="Arial"/>
        </w:rPr>
      </w:pPr>
    </w:p>
    <w:p w14:paraId="0E5F6EA5" w14:textId="77777777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Role</w:t>
      </w:r>
      <w:r w:rsidRPr="008946D0">
        <w:rPr>
          <w:rFonts w:ascii="Arial" w:hAnsi="Arial" w:cs="Arial"/>
          <w:b/>
        </w:rPr>
        <w:t xml:space="preserve">         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Senior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Consultant</w:t>
      </w:r>
    </w:p>
    <w:p w14:paraId="7E246091" w14:textId="77777777" w:rsidR="001A1134" w:rsidRPr="008946D0" w:rsidRDefault="001A1134" w:rsidP="008946D0">
      <w:pPr>
        <w:rPr>
          <w:rFonts w:ascii="Arial" w:hAnsi="Arial" w:cs="Arial"/>
        </w:rPr>
      </w:pPr>
    </w:p>
    <w:p w14:paraId="54999675" w14:textId="77777777" w:rsidR="001A1134" w:rsidRPr="008946D0" w:rsidRDefault="00D641CD" w:rsidP="008946D0">
      <w:pPr>
        <w:ind w:left="100" w:right="86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Description: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Developed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system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which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fetches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market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data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various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rates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(e.g.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commodity,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equality,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currency</w:t>
      </w:r>
      <w:r w:rsidRPr="008946D0">
        <w:rPr>
          <w:rFonts w:ascii="Arial" w:hAnsi="Arial" w:cs="Arial"/>
        </w:rPr>
        <w:t xml:space="preserve"> </w:t>
      </w:r>
      <w:proofErr w:type="spellStart"/>
      <w:r w:rsidRPr="008946D0">
        <w:rPr>
          <w:rFonts w:ascii="Arial" w:hAnsi="Arial" w:cs="Arial"/>
          <w:w w:val="99"/>
        </w:rPr>
        <w:t>etc</w:t>
      </w:r>
      <w:proofErr w:type="spellEnd"/>
      <w:r w:rsidRPr="008946D0">
        <w:rPr>
          <w:rFonts w:ascii="Arial" w:hAnsi="Arial" w:cs="Arial"/>
          <w:w w:val="99"/>
        </w:rPr>
        <w:t xml:space="preserve">) </w:t>
      </w:r>
      <w:proofErr w:type="gramStart"/>
      <w:r w:rsidRPr="008946D0">
        <w:rPr>
          <w:rFonts w:ascii="Arial" w:hAnsi="Arial" w:cs="Arial"/>
          <w:w w:val="99"/>
        </w:rPr>
        <w:t>from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various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data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provider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(e.g.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Bloomberg,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Reuter</w:t>
      </w:r>
      <w:proofErr w:type="gramEnd"/>
      <w:r w:rsidRPr="008946D0">
        <w:rPr>
          <w:rFonts w:ascii="Arial" w:hAnsi="Arial" w:cs="Arial"/>
        </w:rPr>
        <w:t xml:space="preserve">  </w:t>
      </w:r>
      <w:proofErr w:type="spellStart"/>
      <w:r w:rsidRPr="008946D0">
        <w:rPr>
          <w:rFonts w:ascii="Arial" w:hAnsi="Arial" w:cs="Arial"/>
          <w:w w:val="99"/>
        </w:rPr>
        <w:t>etc</w:t>
      </w:r>
      <w:proofErr w:type="spellEnd"/>
      <w:r w:rsidRPr="008946D0">
        <w:rPr>
          <w:rFonts w:ascii="Arial" w:hAnsi="Arial" w:cs="Arial"/>
          <w:w w:val="99"/>
        </w:rPr>
        <w:t>).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Further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system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applies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business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rules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on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these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rates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  <w:w w:val="99"/>
        </w:rPr>
        <w:t xml:space="preserve"> calculate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derived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rates.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these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rates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gets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inserted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database</w:t>
      </w:r>
      <w:r w:rsidRPr="008946D0">
        <w:rPr>
          <w:rFonts w:ascii="Arial" w:hAnsi="Arial" w:cs="Arial"/>
        </w:rPr>
        <w:t xml:space="preserve"> </w:t>
      </w:r>
      <w:proofErr w:type="gramStart"/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be</w:t>
      </w:r>
      <w:proofErr w:type="gram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available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various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downstream systems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(</w:t>
      </w:r>
      <w:proofErr w:type="spellStart"/>
      <w:r w:rsidRPr="008946D0">
        <w:rPr>
          <w:rFonts w:ascii="Arial" w:hAnsi="Arial" w:cs="Arial"/>
          <w:w w:val="99"/>
        </w:rPr>
        <w:t>e.g</w:t>
      </w:r>
      <w:proofErr w:type="spell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Murex,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Front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Arena</w:t>
      </w:r>
      <w:r w:rsidRPr="008946D0">
        <w:rPr>
          <w:rFonts w:ascii="Arial" w:hAnsi="Arial" w:cs="Arial"/>
        </w:rPr>
        <w:t xml:space="preserve"> </w:t>
      </w:r>
      <w:proofErr w:type="spellStart"/>
      <w:r w:rsidRPr="008946D0">
        <w:rPr>
          <w:rFonts w:ascii="Arial" w:hAnsi="Arial" w:cs="Arial"/>
          <w:w w:val="99"/>
        </w:rPr>
        <w:t>etc</w:t>
      </w:r>
      <w:proofErr w:type="spellEnd"/>
      <w:r w:rsidRPr="008946D0">
        <w:rPr>
          <w:rFonts w:ascii="Arial" w:hAnsi="Arial" w:cs="Arial"/>
          <w:w w:val="99"/>
        </w:rPr>
        <w:t>).</w:t>
      </w:r>
    </w:p>
    <w:p w14:paraId="232DE30B" w14:textId="77777777" w:rsidR="001A1134" w:rsidRPr="008946D0" w:rsidRDefault="001A1134" w:rsidP="008946D0">
      <w:pPr>
        <w:rPr>
          <w:rFonts w:ascii="Arial" w:hAnsi="Arial" w:cs="Arial"/>
        </w:rPr>
      </w:pPr>
    </w:p>
    <w:p w14:paraId="326BDCFC" w14:textId="77777777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My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Responsibilities:</w:t>
      </w:r>
    </w:p>
    <w:p w14:paraId="6F098E07" w14:textId="77777777" w:rsidR="001A1134" w:rsidRPr="008946D0" w:rsidRDefault="001A1134" w:rsidP="008946D0">
      <w:pPr>
        <w:rPr>
          <w:rFonts w:ascii="Arial" w:hAnsi="Arial" w:cs="Arial"/>
        </w:rPr>
      </w:pPr>
    </w:p>
    <w:p w14:paraId="5C9AA49E" w14:textId="139A1286" w:rsidR="001A1134" w:rsidRPr="008946D0" w:rsidRDefault="00D641CD" w:rsidP="008946D0">
      <w:pPr>
        <w:pStyle w:val="ListParagraph"/>
        <w:numPr>
          <w:ilvl w:val="0"/>
          <w:numId w:val="5"/>
        </w:numPr>
        <w:tabs>
          <w:tab w:val="left" w:pos="820"/>
        </w:tabs>
        <w:ind w:right="504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Product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management,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agile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project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planning,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delivery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and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team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management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together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with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b/>
          <w:w w:val="99"/>
        </w:rPr>
        <w:t>functional- technical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design.</w:t>
      </w:r>
    </w:p>
    <w:p w14:paraId="33AA27D4" w14:textId="749B1AEF" w:rsidR="001A1134" w:rsidRPr="008946D0" w:rsidRDefault="00D641CD" w:rsidP="008946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Requirement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discussion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with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business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users,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develop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POCs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response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RFP/RFI.</w:t>
      </w:r>
    </w:p>
    <w:p w14:paraId="21C6AF1B" w14:textId="77777777" w:rsidR="001A1134" w:rsidRPr="008946D0" w:rsidRDefault="001A1134" w:rsidP="008946D0">
      <w:pPr>
        <w:rPr>
          <w:rFonts w:ascii="Arial" w:hAnsi="Arial" w:cs="Arial"/>
        </w:rPr>
      </w:pPr>
    </w:p>
    <w:p w14:paraId="5E387666" w14:textId="77777777" w:rsidR="001A1134" w:rsidRPr="008946D0" w:rsidRDefault="001A1134" w:rsidP="008946D0">
      <w:pPr>
        <w:rPr>
          <w:rFonts w:ascii="Arial" w:hAnsi="Arial" w:cs="Arial"/>
        </w:rPr>
      </w:pPr>
    </w:p>
    <w:p w14:paraId="37230DDB" w14:textId="77777777" w:rsidR="001A1134" w:rsidRPr="008946D0" w:rsidRDefault="001A1134" w:rsidP="008946D0">
      <w:pPr>
        <w:rPr>
          <w:rFonts w:ascii="Arial" w:hAnsi="Arial" w:cs="Arial"/>
        </w:rPr>
      </w:pPr>
    </w:p>
    <w:p w14:paraId="56D76C7D" w14:textId="41199F76" w:rsidR="001A1134" w:rsidRPr="008946D0" w:rsidRDefault="00D641CD" w:rsidP="008946D0">
      <w:pPr>
        <w:ind w:left="100" w:right="6187"/>
        <w:rPr>
          <w:rFonts w:ascii="Arial" w:hAnsi="Arial" w:cs="Arial"/>
        </w:rPr>
      </w:pPr>
      <w:r w:rsidRPr="008946D0">
        <w:rPr>
          <w:rFonts w:ascii="Arial" w:hAnsi="Arial" w:cs="Arial"/>
          <w:b/>
          <w:color w:val="461FE8"/>
        </w:rPr>
        <w:t xml:space="preserve">Project #         </w:t>
      </w:r>
      <w:proofErr w:type="gramStart"/>
      <w:r w:rsidRPr="008946D0">
        <w:rPr>
          <w:rFonts w:ascii="Arial" w:hAnsi="Arial" w:cs="Arial"/>
          <w:b/>
          <w:color w:val="461FE8"/>
        </w:rPr>
        <w:t xml:space="preserve">  :</w:t>
      </w:r>
      <w:proofErr w:type="gramEnd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NGN-</w:t>
      </w:r>
      <w:r w:rsidRPr="008946D0">
        <w:rPr>
          <w:rFonts w:ascii="Arial" w:hAnsi="Arial" w:cs="Arial"/>
          <w:b/>
          <w:color w:val="461FE8"/>
        </w:rPr>
        <w:t xml:space="preserve"> </w:t>
      </w:r>
      <w:proofErr w:type="spellStart"/>
      <w:r w:rsidRPr="008946D0">
        <w:rPr>
          <w:rFonts w:ascii="Arial" w:hAnsi="Arial" w:cs="Arial"/>
          <w:b/>
          <w:color w:val="461FE8"/>
          <w:w w:val="99"/>
        </w:rPr>
        <w:t>Pinless</w:t>
      </w:r>
      <w:proofErr w:type="spellEnd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 xml:space="preserve">Recharge </w:t>
      </w:r>
      <w:r w:rsidRPr="008946D0">
        <w:rPr>
          <w:rFonts w:ascii="Arial" w:hAnsi="Arial" w:cs="Arial"/>
          <w:b/>
          <w:color w:val="000000"/>
          <w:w w:val="99"/>
        </w:rPr>
        <w:t>Company</w:t>
      </w:r>
      <w:r w:rsidRPr="008946D0">
        <w:rPr>
          <w:rFonts w:ascii="Arial" w:hAnsi="Arial" w:cs="Arial"/>
          <w:b/>
          <w:color w:val="000000"/>
        </w:rPr>
        <w:t xml:space="preserve">          </w:t>
      </w:r>
      <w:r w:rsidRPr="008946D0">
        <w:rPr>
          <w:rFonts w:ascii="Arial" w:hAnsi="Arial" w:cs="Arial"/>
          <w:b/>
          <w:color w:val="000000"/>
          <w:w w:val="99"/>
        </w:rPr>
        <w:t>:</w:t>
      </w:r>
      <w:r w:rsidRPr="008946D0">
        <w:rPr>
          <w:rFonts w:ascii="Arial" w:hAnsi="Arial" w:cs="Arial"/>
          <w:b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TIBCO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Software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(I)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PVT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 xml:space="preserve">Ltd. </w:t>
      </w:r>
      <w:r w:rsidRPr="008946D0">
        <w:rPr>
          <w:rFonts w:ascii="Arial" w:hAnsi="Arial" w:cs="Arial"/>
          <w:b/>
          <w:color w:val="000000"/>
          <w:w w:val="99"/>
        </w:rPr>
        <w:t>Customer</w:t>
      </w:r>
      <w:r w:rsidRPr="008946D0">
        <w:rPr>
          <w:rFonts w:ascii="Arial" w:hAnsi="Arial" w:cs="Arial"/>
          <w:b/>
          <w:color w:val="000000"/>
        </w:rPr>
        <w:t xml:space="preserve">          </w:t>
      </w:r>
      <w:r w:rsidRPr="008946D0">
        <w:rPr>
          <w:rFonts w:ascii="Arial" w:hAnsi="Arial" w:cs="Arial"/>
          <w:b/>
          <w:color w:val="000000"/>
          <w:w w:val="99"/>
        </w:rPr>
        <w:t>:</w:t>
      </w:r>
      <w:r w:rsidRPr="008946D0">
        <w:rPr>
          <w:rFonts w:ascii="Arial" w:hAnsi="Arial" w:cs="Arial"/>
          <w:b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Telkom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SA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Ltd.</w:t>
      </w:r>
      <w:r w:rsidRPr="008946D0">
        <w:rPr>
          <w:rFonts w:ascii="Arial" w:hAnsi="Arial" w:cs="Arial"/>
          <w:color w:val="000000"/>
        </w:rPr>
        <w:t xml:space="preserve"> </w:t>
      </w:r>
      <w:r w:rsidRPr="008946D0">
        <w:rPr>
          <w:rFonts w:ascii="Arial" w:hAnsi="Arial" w:cs="Arial"/>
          <w:color w:val="000000"/>
          <w:w w:val="99"/>
        </w:rPr>
        <w:t>SA</w:t>
      </w:r>
    </w:p>
    <w:p w14:paraId="2169E0C3" w14:textId="0F075680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Role</w:t>
      </w:r>
      <w:r w:rsidRPr="008946D0">
        <w:rPr>
          <w:rFonts w:ascii="Arial" w:hAnsi="Arial" w:cs="Arial"/>
          <w:b/>
        </w:rPr>
        <w:t xml:space="preserve">        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Architect,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BWSE-BW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SME</w:t>
      </w:r>
    </w:p>
    <w:p w14:paraId="75E05B26" w14:textId="77777777" w:rsidR="001A1134" w:rsidRPr="008946D0" w:rsidRDefault="001A1134" w:rsidP="008946D0">
      <w:pPr>
        <w:rPr>
          <w:rFonts w:ascii="Arial" w:hAnsi="Arial" w:cs="Arial"/>
        </w:rPr>
      </w:pPr>
    </w:p>
    <w:p w14:paraId="3B15B77E" w14:textId="77777777" w:rsidR="001A1134" w:rsidRPr="008946D0" w:rsidRDefault="00D641CD" w:rsidP="008946D0">
      <w:pPr>
        <w:ind w:left="100" w:right="82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Description:</w:t>
      </w:r>
      <w:r w:rsidRPr="008946D0">
        <w:rPr>
          <w:rFonts w:ascii="Arial" w:hAnsi="Arial" w:cs="Arial"/>
          <w:b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Design,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development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of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an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end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end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solution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validate/recharge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of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Telkom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product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–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Prepaid Mobile,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Fixed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Landline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World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Call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Card.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business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process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was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developed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TIBCO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migrated into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TIBCO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BWSE.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AMX-BPM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was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used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workflows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e.g.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validation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work-item,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prepaid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calling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card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activation etc.</w:t>
      </w:r>
    </w:p>
    <w:p w14:paraId="4B2D2BD3" w14:textId="77777777" w:rsidR="001A1134" w:rsidRPr="008946D0" w:rsidRDefault="001A1134" w:rsidP="008946D0">
      <w:pPr>
        <w:rPr>
          <w:rFonts w:ascii="Arial" w:hAnsi="Arial" w:cs="Arial"/>
        </w:rPr>
      </w:pPr>
    </w:p>
    <w:p w14:paraId="1EF70955" w14:textId="77777777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My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Responsibilities:</w:t>
      </w:r>
    </w:p>
    <w:p w14:paraId="062DC6E4" w14:textId="77777777" w:rsidR="001A1134" w:rsidRPr="008946D0" w:rsidRDefault="001A1134" w:rsidP="008946D0">
      <w:pPr>
        <w:rPr>
          <w:rFonts w:ascii="Arial" w:hAnsi="Arial" w:cs="Arial"/>
        </w:rPr>
      </w:pPr>
    </w:p>
    <w:p w14:paraId="50DDEABD" w14:textId="027E45B0" w:rsidR="001A1134" w:rsidRPr="008946D0" w:rsidRDefault="00D641CD" w:rsidP="008946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Went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b/>
          <w:w w:val="99"/>
        </w:rPr>
        <w:t>onsite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(Pretoria,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SA)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requirement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gathering,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POCs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architecture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design.</w:t>
      </w:r>
    </w:p>
    <w:p w14:paraId="6C832DD3" w14:textId="06B3B161" w:rsidR="001A1134" w:rsidRPr="008946D0" w:rsidRDefault="00D641CD" w:rsidP="008946D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Pilot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project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having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13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services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was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implemented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in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two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weeks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pushed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testing.</w:t>
      </w:r>
    </w:p>
    <w:p w14:paraId="332ED66F" w14:textId="77777777" w:rsidR="001A1134" w:rsidRPr="008946D0" w:rsidRDefault="001A1134" w:rsidP="008946D0">
      <w:pPr>
        <w:rPr>
          <w:rFonts w:ascii="Arial" w:hAnsi="Arial" w:cs="Arial"/>
        </w:rPr>
      </w:pPr>
    </w:p>
    <w:p w14:paraId="41C47CA3" w14:textId="69F8A652" w:rsidR="001A1134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color w:val="461FE8"/>
        </w:rPr>
        <w:t xml:space="preserve">Project #  </w:t>
      </w:r>
      <w:proofErr w:type="gramStart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</w:rPr>
        <w:t>:</w:t>
      </w:r>
      <w:proofErr w:type="gramEnd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Tibco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to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Oracle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Fusion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Migration</w:t>
      </w:r>
    </w:p>
    <w:p w14:paraId="5F79282D" w14:textId="77777777" w:rsidR="008946D0" w:rsidRPr="008946D0" w:rsidRDefault="008946D0" w:rsidP="008946D0">
      <w:pPr>
        <w:ind w:left="100"/>
        <w:rPr>
          <w:rFonts w:ascii="Arial" w:hAnsi="Arial" w:cs="Arial"/>
        </w:rPr>
      </w:pPr>
    </w:p>
    <w:p w14:paraId="29EE6171" w14:textId="125191BB" w:rsidR="001A1134" w:rsidRPr="008946D0" w:rsidRDefault="00D641CD" w:rsidP="008946D0">
      <w:pPr>
        <w:ind w:left="100" w:right="6305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Company</w:t>
      </w:r>
      <w:r w:rsidRPr="008946D0">
        <w:rPr>
          <w:rFonts w:ascii="Arial" w:hAnsi="Arial" w:cs="Arial"/>
          <w:b/>
        </w:rPr>
        <w:t xml:space="preserve">           </w:t>
      </w:r>
      <w:r w:rsidR="00702278">
        <w:rPr>
          <w:rFonts w:ascii="Arial" w:hAnsi="Arial" w:cs="Arial"/>
          <w:b/>
        </w:rPr>
        <w:t xml:space="preserve">  </w:t>
      </w:r>
      <w:proofErr w:type="gramStart"/>
      <w:r w:rsidR="00702278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Tata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Consultancy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services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 xml:space="preserve">Ltd. </w:t>
      </w:r>
      <w:r w:rsidRPr="008946D0">
        <w:rPr>
          <w:rFonts w:ascii="Arial" w:hAnsi="Arial" w:cs="Arial"/>
          <w:b/>
          <w:w w:val="99"/>
        </w:rPr>
        <w:t>Customer</w:t>
      </w:r>
      <w:r w:rsidRPr="008946D0">
        <w:rPr>
          <w:rFonts w:ascii="Arial" w:hAnsi="Arial" w:cs="Arial"/>
          <w:b/>
        </w:rPr>
        <w:t xml:space="preserve">        </w:t>
      </w:r>
      <w:r w:rsidRPr="008946D0">
        <w:rPr>
          <w:rFonts w:ascii="Arial" w:hAnsi="Arial" w:cs="Arial"/>
          <w:b/>
          <w:w w:val="99"/>
        </w:rPr>
        <w:t>: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Agilent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Technologies,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 xml:space="preserve">USA </w:t>
      </w:r>
      <w:r w:rsidRPr="008946D0">
        <w:rPr>
          <w:rFonts w:ascii="Arial" w:hAnsi="Arial" w:cs="Arial"/>
          <w:b/>
          <w:w w:val="99"/>
        </w:rPr>
        <w:t>Role</w:t>
      </w:r>
      <w:r w:rsidRPr="008946D0">
        <w:rPr>
          <w:rFonts w:ascii="Arial" w:hAnsi="Arial" w:cs="Arial"/>
          <w:b/>
        </w:rPr>
        <w:t xml:space="preserve">                   </w:t>
      </w:r>
      <w:r w:rsidR="00702278">
        <w:rPr>
          <w:rFonts w:ascii="Arial" w:hAnsi="Arial" w:cs="Arial"/>
          <w:b/>
        </w:rPr>
        <w:t xml:space="preserve">    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: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Module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Lead</w:t>
      </w:r>
    </w:p>
    <w:p w14:paraId="391CF8EE" w14:textId="77777777" w:rsidR="001A1134" w:rsidRPr="008946D0" w:rsidRDefault="00D641CD" w:rsidP="008946D0">
      <w:pPr>
        <w:ind w:left="100" w:right="83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Description: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reduce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Tibco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product</w:t>
      </w:r>
      <w:r w:rsidRPr="008946D0">
        <w:rPr>
          <w:rFonts w:ascii="Arial" w:hAnsi="Arial" w:cs="Arial"/>
        </w:rPr>
        <w:t xml:space="preserve"> </w:t>
      </w:r>
      <w:proofErr w:type="spellStart"/>
      <w:r w:rsidRPr="008946D0">
        <w:rPr>
          <w:rFonts w:ascii="Arial" w:hAnsi="Arial" w:cs="Arial"/>
          <w:w w:val="99"/>
        </w:rPr>
        <w:t>licence</w:t>
      </w:r>
      <w:proofErr w:type="spell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cost,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client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has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taken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decision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migrate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whole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 xml:space="preserve">middleware </w:t>
      </w:r>
      <w:proofErr w:type="gramStart"/>
      <w:r w:rsidRPr="008946D0">
        <w:rPr>
          <w:rFonts w:ascii="Arial" w:hAnsi="Arial" w:cs="Arial"/>
          <w:w w:val="99"/>
        </w:rPr>
        <w:t>environment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from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Tibco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Oracle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technology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i.e.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Oracle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Fusion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11g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Oracle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service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bus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10.3.1.</w:t>
      </w:r>
      <w:r w:rsidRPr="008946D0">
        <w:rPr>
          <w:rFonts w:ascii="Arial" w:hAnsi="Arial" w:cs="Arial"/>
        </w:rPr>
        <w:t xml:space="preserve">  </w:t>
      </w:r>
      <w:proofErr w:type="gramStart"/>
      <w:r w:rsidRPr="008946D0">
        <w:rPr>
          <w:rFonts w:ascii="Arial" w:hAnsi="Arial" w:cs="Arial"/>
          <w:w w:val="99"/>
        </w:rPr>
        <w:t>All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the</w:t>
      </w:r>
      <w:proofErr w:type="gramEnd"/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59 interfaces/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112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flow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being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migrating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OSB/BPEL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Migration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also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include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use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of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various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ERP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adapters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like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SAP, Siebel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etc.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JMS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well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http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being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used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transport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protocol.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OEM,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Grid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control,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BAM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log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files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being used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transaction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monitoring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health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check.</w:t>
      </w:r>
    </w:p>
    <w:p w14:paraId="278683E0" w14:textId="77777777" w:rsidR="001A1134" w:rsidRPr="008946D0" w:rsidRDefault="001A1134" w:rsidP="008946D0">
      <w:pPr>
        <w:rPr>
          <w:rFonts w:ascii="Arial" w:hAnsi="Arial" w:cs="Arial"/>
        </w:rPr>
      </w:pPr>
    </w:p>
    <w:p w14:paraId="6E7DF1CD" w14:textId="77777777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My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Responsibilities:</w:t>
      </w:r>
    </w:p>
    <w:p w14:paraId="70B245F9" w14:textId="77777777" w:rsidR="001A1134" w:rsidRPr="008946D0" w:rsidRDefault="001A1134" w:rsidP="008946D0">
      <w:pPr>
        <w:rPr>
          <w:rFonts w:ascii="Arial" w:hAnsi="Arial" w:cs="Arial"/>
        </w:rPr>
      </w:pPr>
    </w:p>
    <w:p w14:paraId="056D8238" w14:textId="341A8924" w:rsidR="001A1134" w:rsidRPr="008946D0" w:rsidRDefault="00D641CD" w:rsidP="008946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Migration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of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interfaces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from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b/>
          <w:w w:val="99"/>
        </w:rPr>
        <w:t>TIBCO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to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Oracle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Fusion</w:t>
      </w:r>
      <w:r w:rsidRPr="008946D0">
        <w:rPr>
          <w:rFonts w:ascii="Arial" w:hAnsi="Arial" w:cs="Arial"/>
          <w:w w:val="99"/>
        </w:rPr>
        <w:t>.</w:t>
      </w:r>
    </w:p>
    <w:p w14:paraId="55294A8E" w14:textId="1C6AA402" w:rsidR="001A1134" w:rsidRPr="008946D0" w:rsidRDefault="00D641CD" w:rsidP="008946D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Explore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b/>
          <w:w w:val="99"/>
        </w:rPr>
        <w:t>Oracle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BAM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build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robust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b/>
          <w:w w:val="99"/>
        </w:rPr>
        <w:t>logging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and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tracking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portal</w:t>
      </w:r>
      <w:r w:rsidRPr="008946D0">
        <w:rPr>
          <w:rFonts w:ascii="Arial" w:hAnsi="Arial" w:cs="Arial"/>
          <w:w w:val="99"/>
        </w:rPr>
        <w:t>.</w:t>
      </w:r>
    </w:p>
    <w:p w14:paraId="2C1DFA80" w14:textId="77777777" w:rsidR="001A1134" w:rsidRPr="008946D0" w:rsidRDefault="001A1134" w:rsidP="008946D0">
      <w:pPr>
        <w:rPr>
          <w:rFonts w:ascii="Arial" w:hAnsi="Arial" w:cs="Arial"/>
        </w:rPr>
      </w:pPr>
    </w:p>
    <w:p w14:paraId="151FD1A6" w14:textId="77777777" w:rsidR="001A1134" w:rsidRPr="008946D0" w:rsidRDefault="00D641CD" w:rsidP="008946D0">
      <w:pPr>
        <w:ind w:left="100"/>
        <w:rPr>
          <w:rFonts w:ascii="Arial" w:hAnsi="Arial" w:cs="Arial"/>
        </w:rPr>
      </w:pPr>
      <w:r w:rsidRPr="008946D0">
        <w:rPr>
          <w:rFonts w:ascii="Arial" w:hAnsi="Arial" w:cs="Arial"/>
          <w:b/>
          <w:color w:val="461FE8"/>
        </w:rPr>
        <w:t xml:space="preserve">Project #         </w:t>
      </w:r>
      <w:proofErr w:type="gramStart"/>
      <w:r w:rsidRPr="008946D0">
        <w:rPr>
          <w:rFonts w:ascii="Arial" w:hAnsi="Arial" w:cs="Arial"/>
          <w:b/>
          <w:color w:val="461FE8"/>
        </w:rPr>
        <w:t xml:space="preserve">  :</w:t>
      </w:r>
      <w:proofErr w:type="gramEnd"/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TIBCO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NG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Quote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Development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&amp;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AMS</w:t>
      </w:r>
      <w:r w:rsidRPr="008946D0">
        <w:rPr>
          <w:rFonts w:ascii="Arial" w:hAnsi="Arial" w:cs="Arial"/>
          <w:b/>
          <w:color w:val="461FE8"/>
        </w:rPr>
        <w:t xml:space="preserve"> </w:t>
      </w:r>
      <w:r w:rsidRPr="008946D0">
        <w:rPr>
          <w:rFonts w:ascii="Arial" w:hAnsi="Arial" w:cs="Arial"/>
          <w:b/>
          <w:color w:val="461FE8"/>
          <w:w w:val="99"/>
        </w:rPr>
        <w:t>Project</w:t>
      </w:r>
    </w:p>
    <w:p w14:paraId="00BA9C49" w14:textId="77777777" w:rsidR="001A1134" w:rsidRPr="008946D0" w:rsidRDefault="001A1134" w:rsidP="008946D0">
      <w:pPr>
        <w:rPr>
          <w:rFonts w:ascii="Arial" w:hAnsi="Arial" w:cs="Arial"/>
        </w:rPr>
      </w:pPr>
    </w:p>
    <w:p w14:paraId="120A3ADE" w14:textId="5A4A49FE" w:rsidR="001A1134" w:rsidRPr="008946D0" w:rsidRDefault="00D641CD" w:rsidP="008946D0">
      <w:pPr>
        <w:ind w:left="100" w:right="6305"/>
        <w:rPr>
          <w:rFonts w:ascii="Arial" w:hAnsi="Arial" w:cs="Arial"/>
        </w:rPr>
        <w:sectPr w:rsidR="001A1134" w:rsidRPr="008946D0">
          <w:pgSz w:w="11920" w:h="16840"/>
          <w:pgMar w:top="980" w:right="600" w:bottom="280" w:left="620" w:header="720" w:footer="720" w:gutter="0"/>
          <w:cols w:space="720"/>
        </w:sectPr>
      </w:pPr>
      <w:r w:rsidRPr="008946D0">
        <w:rPr>
          <w:rFonts w:ascii="Arial" w:hAnsi="Arial" w:cs="Arial"/>
          <w:b/>
          <w:w w:val="99"/>
        </w:rPr>
        <w:t>Company</w:t>
      </w:r>
      <w:r w:rsidRPr="008946D0">
        <w:rPr>
          <w:rFonts w:ascii="Arial" w:hAnsi="Arial" w:cs="Arial"/>
          <w:b/>
        </w:rPr>
        <w:t xml:space="preserve">         </w:t>
      </w:r>
      <w:proofErr w:type="gramStart"/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b/>
          <w:w w:val="99"/>
        </w:rPr>
        <w:t>:</w:t>
      </w:r>
      <w:proofErr w:type="gramEnd"/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Tata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Consultancy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services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 xml:space="preserve">Ltd. </w:t>
      </w:r>
      <w:r w:rsidRPr="008946D0">
        <w:rPr>
          <w:rFonts w:ascii="Arial" w:hAnsi="Arial" w:cs="Arial"/>
          <w:b/>
          <w:w w:val="99"/>
        </w:rPr>
        <w:t>Customer</w:t>
      </w:r>
      <w:r w:rsidRPr="008946D0">
        <w:rPr>
          <w:rFonts w:ascii="Arial" w:hAnsi="Arial" w:cs="Arial"/>
          <w:b/>
        </w:rPr>
        <w:t xml:space="preserve">    </w:t>
      </w:r>
      <w:r w:rsidRPr="008946D0">
        <w:rPr>
          <w:rFonts w:ascii="Arial" w:hAnsi="Arial" w:cs="Arial"/>
          <w:b/>
          <w:w w:val="99"/>
        </w:rPr>
        <w:t>:</w:t>
      </w:r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w w:val="99"/>
        </w:rPr>
        <w:t>Agilent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Technologies,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 xml:space="preserve">USA </w:t>
      </w:r>
      <w:r w:rsidRPr="008946D0">
        <w:rPr>
          <w:rFonts w:ascii="Arial" w:hAnsi="Arial" w:cs="Arial"/>
          <w:b/>
          <w:w w:val="99"/>
        </w:rPr>
        <w:t>Role</w:t>
      </w:r>
      <w:r w:rsidRPr="008946D0">
        <w:rPr>
          <w:rFonts w:ascii="Arial" w:hAnsi="Arial" w:cs="Arial"/>
          <w:b/>
        </w:rPr>
        <w:t xml:space="preserve">                    </w:t>
      </w:r>
      <w:r w:rsidRPr="008946D0">
        <w:rPr>
          <w:rFonts w:ascii="Arial" w:hAnsi="Arial" w:cs="Arial"/>
          <w:b/>
          <w:w w:val="99"/>
        </w:rPr>
        <w:t>:</w:t>
      </w:r>
      <w:r w:rsidRPr="008946D0">
        <w:rPr>
          <w:rFonts w:ascii="Arial" w:hAnsi="Arial" w:cs="Arial"/>
          <w:b/>
        </w:rPr>
        <w:t xml:space="preserve">  </w:t>
      </w:r>
      <w:r w:rsidRPr="008946D0">
        <w:rPr>
          <w:rFonts w:ascii="Arial" w:hAnsi="Arial" w:cs="Arial"/>
          <w:w w:val="99"/>
        </w:rPr>
        <w:t>Sr.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Developer</w:t>
      </w:r>
    </w:p>
    <w:p w14:paraId="4DAD056C" w14:textId="07E2D69D" w:rsidR="001A1134" w:rsidRPr="008946D0" w:rsidRDefault="00D641CD" w:rsidP="008946D0">
      <w:pPr>
        <w:ind w:left="100" w:right="84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lastRenderedPageBreak/>
        <w:t>Description: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This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project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involves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development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of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new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interface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online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quote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creation.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interface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design consist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request-reply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flow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between</w:t>
      </w:r>
      <w:r w:rsidRPr="008946D0">
        <w:rPr>
          <w:rFonts w:ascii="Arial" w:hAnsi="Arial" w:cs="Arial"/>
        </w:rPr>
        <w:t xml:space="preserve"> </w:t>
      </w:r>
      <w:proofErr w:type="gramStart"/>
      <w:r w:rsidRPr="008946D0">
        <w:rPr>
          <w:rFonts w:ascii="Arial" w:hAnsi="Arial" w:cs="Arial"/>
          <w:w w:val="99"/>
        </w:rPr>
        <w:t>A.Com</w:t>
      </w:r>
      <w:proofErr w:type="gram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(web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application)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ERP.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Designed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interface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receives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quote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request by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SOAP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web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service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apply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some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typical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business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logics.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Further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JDBC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procedure,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creates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quote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ERP 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corresponding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response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send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requester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again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SOAP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web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service.</w:t>
      </w:r>
    </w:p>
    <w:p w14:paraId="01B5E68E" w14:textId="77777777" w:rsidR="001A1134" w:rsidRPr="008946D0" w:rsidRDefault="00D641CD" w:rsidP="008946D0">
      <w:pPr>
        <w:ind w:left="100" w:right="87"/>
        <w:jc w:val="both"/>
        <w:rPr>
          <w:rFonts w:ascii="Arial" w:hAnsi="Arial" w:cs="Arial"/>
        </w:rPr>
      </w:pPr>
      <w:r w:rsidRPr="008946D0">
        <w:rPr>
          <w:rFonts w:ascii="Arial" w:hAnsi="Arial" w:cs="Arial"/>
          <w:w w:val="99"/>
        </w:rPr>
        <w:t>AMS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project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involves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Production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Support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Maintenance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of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already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running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applications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in</w:t>
      </w:r>
      <w:r w:rsidRPr="008946D0">
        <w:rPr>
          <w:rFonts w:ascii="Arial" w:hAnsi="Arial" w:cs="Arial"/>
        </w:rPr>
        <w:t xml:space="preserve">   </w:t>
      </w:r>
      <w:r w:rsidRPr="008946D0">
        <w:rPr>
          <w:rFonts w:ascii="Arial" w:hAnsi="Arial" w:cs="Arial"/>
          <w:w w:val="99"/>
        </w:rPr>
        <w:t>TIBCO environment.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are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total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55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Tibco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interfaces,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which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transfer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data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between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various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boundary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applications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in their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desired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format</w:t>
      </w:r>
    </w:p>
    <w:p w14:paraId="3A5A7701" w14:textId="77777777" w:rsidR="001A1134" w:rsidRPr="008946D0" w:rsidRDefault="001A1134" w:rsidP="008946D0">
      <w:pPr>
        <w:rPr>
          <w:rFonts w:ascii="Arial" w:hAnsi="Arial" w:cs="Arial"/>
        </w:rPr>
      </w:pPr>
    </w:p>
    <w:p w14:paraId="3B943BA8" w14:textId="77777777" w:rsidR="001A1134" w:rsidRPr="008946D0" w:rsidRDefault="00D641CD" w:rsidP="008946D0">
      <w:pPr>
        <w:ind w:left="100" w:right="8656"/>
        <w:jc w:val="both"/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My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Responsibilities:</w:t>
      </w:r>
    </w:p>
    <w:p w14:paraId="40C161CA" w14:textId="77777777" w:rsidR="001A1134" w:rsidRPr="008946D0" w:rsidRDefault="001A1134" w:rsidP="008946D0">
      <w:pPr>
        <w:rPr>
          <w:rFonts w:ascii="Arial" w:hAnsi="Arial" w:cs="Arial"/>
        </w:rPr>
      </w:pPr>
    </w:p>
    <w:p w14:paraId="5C69E144" w14:textId="0930F19F" w:rsidR="001A1134" w:rsidRPr="008946D0" w:rsidRDefault="00D641CD" w:rsidP="008946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946D0">
        <w:rPr>
          <w:rFonts w:ascii="Arial" w:hAnsi="Arial" w:cs="Arial"/>
          <w:b/>
          <w:w w:val="99"/>
        </w:rPr>
        <w:t>Independently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handled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project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from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requirement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gathering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to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development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prod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Go-Live.</w:t>
      </w:r>
    </w:p>
    <w:p w14:paraId="64F3CA9D" w14:textId="0A91676A" w:rsidR="001A1134" w:rsidRPr="008946D0" w:rsidRDefault="00D641CD" w:rsidP="008946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946D0">
        <w:rPr>
          <w:rFonts w:ascii="Arial" w:eastAsia="Arial Unicode MS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Got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b/>
          <w:w w:val="99"/>
        </w:rPr>
        <w:t>CSI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five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out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of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five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(5/5)</w:t>
      </w:r>
      <w:r w:rsidRPr="008946D0">
        <w:rPr>
          <w:rFonts w:ascii="Arial" w:hAnsi="Arial" w:cs="Arial"/>
        </w:rPr>
        <w:t xml:space="preserve"> </w:t>
      </w:r>
      <w:proofErr w:type="gramStart"/>
      <w:r w:rsidRPr="008946D0">
        <w:rPr>
          <w:rFonts w:ascii="Arial" w:hAnsi="Arial" w:cs="Arial"/>
          <w:w w:val="99"/>
        </w:rPr>
        <w:t>and</w:t>
      </w:r>
      <w:r w:rsidRPr="008946D0">
        <w:rPr>
          <w:rFonts w:ascii="Arial" w:hAnsi="Arial" w:cs="Arial"/>
        </w:rPr>
        <w:t xml:space="preserve">  </w:t>
      </w:r>
      <w:r w:rsidRPr="008946D0">
        <w:rPr>
          <w:rFonts w:ascii="Arial" w:hAnsi="Arial" w:cs="Arial"/>
          <w:w w:val="99"/>
        </w:rPr>
        <w:t>also</w:t>
      </w:r>
      <w:proofErr w:type="gramEnd"/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got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b/>
          <w:w w:val="99"/>
        </w:rPr>
        <w:t>TCS-Gems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b/>
          <w:w w:val="99"/>
        </w:rPr>
        <w:t>award</w:t>
      </w:r>
      <w:r w:rsidRPr="008946D0">
        <w:rPr>
          <w:rFonts w:ascii="Arial" w:hAnsi="Arial" w:cs="Arial"/>
          <w:b/>
        </w:rPr>
        <w:t xml:space="preserve"> </w:t>
      </w:r>
      <w:r w:rsidRPr="008946D0">
        <w:rPr>
          <w:rFonts w:ascii="Arial" w:hAnsi="Arial" w:cs="Arial"/>
          <w:w w:val="99"/>
        </w:rPr>
        <w:t>for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outstanding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success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of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the</w:t>
      </w:r>
      <w:r w:rsidRPr="008946D0">
        <w:rPr>
          <w:rFonts w:ascii="Arial" w:hAnsi="Arial" w:cs="Arial"/>
        </w:rPr>
        <w:t xml:space="preserve"> </w:t>
      </w:r>
      <w:r w:rsidRPr="008946D0">
        <w:rPr>
          <w:rFonts w:ascii="Arial" w:hAnsi="Arial" w:cs="Arial"/>
          <w:w w:val="99"/>
        </w:rPr>
        <w:t>project</w:t>
      </w:r>
    </w:p>
    <w:p w14:paraId="77B0CBDD" w14:textId="77777777" w:rsidR="001A1134" w:rsidRPr="008946D0" w:rsidRDefault="001A1134">
      <w:pPr>
        <w:spacing w:before="5" w:line="140" w:lineRule="exact"/>
        <w:rPr>
          <w:rFonts w:ascii="Arial" w:hAnsi="Arial" w:cs="Arial"/>
        </w:rPr>
      </w:pPr>
    </w:p>
    <w:p w14:paraId="5489CD87" w14:textId="1BEEFD1E" w:rsidR="001A1134" w:rsidRPr="008946D0" w:rsidRDefault="001A1134">
      <w:pPr>
        <w:spacing w:line="200" w:lineRule="exact"/>
        <w:rPr>
          <w:rFonts w:ascii="Arial" w:hAnsi="Arial" w:cs="Arial"/>
        </w:rPr>
      </w:pPr>
    </w:p>
    <w:p w14:paraId="459E91C7" w14:textId="5D219CE0" w:rsidR="001A1134" w:rsidRPr="008946D0" w:rsidRDefault="00D641CD">
      <w:pPr>
        <w:spacing w:before="9"/>
        <w:ind w:left="100"/>
        <w:rPr>
          <w:rFonts w:ascii="Arial" w:hAnsi="Arial" w:cs="Arial"/>
        </w:rPr>
      </w:pPr>
      <w:r>
        <w:pict w14:anchorId="054DCCFE">
          <v:group id="_x0000_s1026" alt="" style="position:absolute;left:0;text-align:left;margin-left:36pt;margin-top:-.95pt;width:131.65pt;height:16.2pt;z-index:-251649024;mso-position-horizontal-relative:page" coordorigin="720,-19" coordsize="2633,324">
            <v:shape id="_x0000_s1027" alt="" style="position:absolute;left:720;top:-19;width:2633;height:324" coordorigin="720,-19" coordsize="2633,324" path="m720,305r2633,l3353,-19r-2633,l720,305xe" fillcolor="#f7c9ac" stroked="f">
              <v:path arrowok="t"/>
            </v:shape>
            <w10:wrap anchorx="page"/>
          </v:group>
        </w:pict>
      </w:r>
      <w:r w:rsidRPr="008946D0">
        <w:rPr>
          <w:rFonts w:ascii="Arial" w:hAnsi="Arial" w:cs="Arial"/>
          <w:b/>
        </w:rPr>
        <w:t>Education Qualification</w:t>
      </w:r>
    </w:p>
    <w:p w14:paraId="6F4B620C" w14:textId="521F21E0" w:rsidR="001A1134" w:rsidRDefault="001A1134">
      <w:pPr>
        <w:spacing w:before="6" w:line="160" w:lineRule="exact"/>
        <w:rPr>
          <w:rFonts w:ascii="Arial" w:hAnsi="Arial" w:cs="Arial"/>
        </w:rPr>
      </w:pPr>
    </w:p>
    <w:p w14:paraId="537AF940" w14:textId="77777777" w:rsidR="001355B9" w:rsidRDefault="001355B9">
      <w:pPr>
        <w:spacing w:before="6" w:line="160" w:lineRule="exact"/>
        <w:rPr>
          <w:rFonts w:ascii="Arial" w:hAnsi="Arial" w:cs="Arial"/>
        </w:rPr>
      </w:pPr>
    </w:p>
    <w:p w14:paraId="39FD4FA2" w14:textId="124DF31B" w:rsidR="001A1134" w:rsidRPr="008946D0" w:rsidRDefault="001355B9" w:rsidP="001355B9">
      <w:pPr>
        <w:spacing w:before="6" w:line="160" w:lineRule="exact"/>
        <w:rPr>
          <w:rFonts w:ascii="Arial" w:hAnsi="Arial" w:cs="Arial"/>
        </w:rPr>
        <w:sectPr w:rsidR="001A1134" w:rsidRPr="008946D0">
          <w:pgSz w:w="11920" w:h="16840"/>
          <w:pgMar w:top="960" w:right="600" w:bottom="280" w:left="620" w:header="720" w:footer="720" w:gutter="0"/>
          <w:cols w:space="720"/>
        </w:sectPr>
      </w:pPr>
      <w:proofErr w:type="spellStart"/>
      <w:proofErr w:type="gramStart"/>
      <w:r>
        <w:rPr>
          <w:rFonts w:ascii="Arial" w:hAnsi="Arial" w:cs="Arial"/>
        </w:rPr>
        <w:t>B.Tech</w:t>
      </w:r>
      <w:proofErr w:type="spellEnd"/>
      <w:proofErr w:type="gramEnd"/>
      <w:r>
        <w:rPr>
          <w:rFonts w:ascii="Arial" w:hAnsi="Arial" w:cs="Arial"/>
        </w:rPr>
        <w:t xml:space="preserve"> – Electrical Engineering  -   </w:t>
      </w:r>
      <w:proofErr w:type="spellStart"/>
      <w:r>
        <w:rPr>
          <w:rFonts w:ascii="Arial" w:hAnsi="Arial" w:cs="Arial"/>
        </w:rPr>
        <w:t>Governament</w:t>
      </w:r>
      <w:proofErr w:type="spellEnd"/>
      <w:r>
        <w:rPr>
          <w:rFonts w:ascii="Arial" w:hAnsi="Arial" w:cs="Arial"/>
        </w:rPr>
        <w:t xml:space="preserve">  Engineering College ,India</w:t>
      </w:r>
    </w:p>
    <w:p w14:paraId="4CB16E40" w14:textId="77777777" w:rsidR="001A1134" w:rsidRPr="008946D0" w:rsidRDefault="001A1134">
      <w:pPr>
        <w:spacing w:line="200" w:lineRule="exact"/>
        <w:rPr>
          <w:rFonts w:ascii="Arial" w:hAnsi="Arial" w:cs="Arial"/>
        </w:rPr>
      </w:pPr>
    </w:p>
    <w:p w14:paraId="0D4386B8" w14:textId="77777777" w:rsidR="001A1134" w:rsidRDefault="0031534E">
      <w:pPr>
        <w:rPr>
          <w:rFonts w:ascii="Arial" w:hAnsi="Arial" w:cs="Arial"/>
          <w:w w:val="99"/>
        </w:rPr>
      </w:pPr>
      <w:r>
        <w:rPr>
          <w:rFonts w:ascii="Arial" w:hAnsi="Arial" w:cs="Arial"/>
          <w:w w:val="99"/>
        </w:rPr>
        <w:t xml:space="preserve">  </w:t>
      </w:r>
    </w:p>
    <w:p w14:paraId="303C0908" w14:textId="77777777" w:rsidR="0031534E" w:rsidRDefault="0031534E">
      <w:pPr>
        <w:rPr>
          <w:rFonts w:ascii="Arial" w:hAnsi="Arial" w:cs="Arial"/>
          <w:w w:val="99"/>
        </w:rPr>
      </w:pPr>
    </w:p>
    <w:p w14:paraId="4DDF6165" w14:textId="7293EEC6" w:rsidR="0031534E" w:rsidRPr="008946D0" w:rsidRDefault="0031534E">
      <w:pPr>
        <w:rPr>
          <w:rFonts w:ascii="Arial" w:hAnsi="Arial" w:cs="Arial"/>
        </w:rPr>
        <w:sectPr w:rsidR="0031534E" w:rsidRPr="008946D0">
          <w:type w:val="continuous"/>
          <w:pgSz w:w="11920" w:h="16840"/>
          <w:pgMar w:top="1040" w:right="600" w:bottom="280" w:left="620" w:header="720" w:footer="720" w:gutter="0"/>
          <w:cols w:num="2" w:space="720" w:equalWidth="0">
            <w:col w:w="8047" w:space="352"/>
            <w:col w:w="2301"/>
          </w:cols>
        </w:sectPr>
      </w:pPr>
    </w:p>
    <w:p w14:paraId="0DA838DC" w14:textId="77777777" w:rsidR="001A1134" w:rsidRPr="008946D0" w:rsidRDefault="001A1134">
      <w:pPr>
        <w:spacing w:line="200" w:lineRule="exact"/>
        <w:rPr>
          <w:rFonts w:ascii="Arial" w:hAnsi="Arial" w:cs="Arial"/>
        </w:rPr>
      </w:pPr>
    </w:p>
    <w:p w14:paraId="099A093F" w14:textId="77777777" w:rsidR="001A1134" w:rsidRPr="008946D0" w:rsidRDefault="001A1134">
      <w:pPr>
        <w:spacing w:line="380" w:lineRule="exact"/>
        <w:ind w:right="676"/>
        <w:jc w:val="right"/>
        <w:rPr>
          <w:rFonts w:ascii="Arial" w:hAnsi="Arial" w:cs="Arial"/>
        </w:rPr>
      </w:pPr>
    </w:p>
    <w:sectPr w:rsidR="001A1134" w:rsidRPr="008946D0">
      <w:type w:val="continuous"/>
      <w:pgSz w:w="11920" w:h="16840"/>
      <w:pgMar w:top="10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C39A" w14:textId="77777777" w:rsidR="00D641CD" w:rsidRDefault="00D641CD" w:rsidP="008946D0">
      <w:r>
        <w:separator/>
      </w:r>
    </w:p>
  </w:endnote>
  <w:endnote w:type="continuationSeparator" w:id="0">
    <w:p w14:paraId="30209FFB" w14:textId="77777777" w:rsidR="00D641CD" w:rsidRDefault="00D641CD" w:rsidP="0089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FB249" w14:textId="77777777" w:rsidR="00D641CD" w:rsidRDefault="00D641CD" w:rsidP="008946D0">
      <w:r>
        <w:separator/>
      </w:r>
    </w:p>
  </w:footnote>
  <w:footnote w:type="continuationSeparator" w:id="0">
    <w:p w14:paraId="4BAF640C" w14:textId="77777777" w:rsidR="00D641CD" w:rsidRDefault="00D641CD" w:rsidP="00894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3DE56" w14:textId="2A05D290" w:rsidR="008946D0" w:rsidRDefault="00702278" w:rsidP="00702278">
    <w:pPr>
      <w:pStyle w:val="Header"/>
      <w:tabs>
        <w:tab w:val="clear" w:pos="4513"/>
        <w:tab w:val="clear" w:pos="9026"/>
        <w:tab w:val="left" w:pos="6560"/>
      </w:tabs>
    </w:pPr>
    <w:r>
      <w:tab/>
      <w:t xml:space="preserve">               </w:t>
    </w:r>
    <w:r>
      <w:rPr>
        <w:noProof/>
      </w:rPr>
      <w:drawing>
        <wp:inline distT="0" distB="0" distL="0" distR="0" wp14:anchorId="3C6B97C8" wp14:editId="3D36F587">
          <wp:extent cx="2124000" cy="650903"/>
          <wp:effectExtent l="0" t="0" r="0" b="0"/>
          <wp:docPr id="147" name="Picture 147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Stanton House 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4000" cy="650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54FF"/>
    <w:multiLevelType w:val="hybridMultilevel"/>
    <w:tmpl w:val="02E20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4F2A8F"/>
    <w:multiLevelType w:val="hybridMultilevel"/>
    <w:tmpl w:val="FABE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8D121A"/>
    <w:multiLevelType w:val="hybridMultilevel"/>
    <w:tmpl w:val="2326B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635A8E"/>
    <w:multiLevelType w:val="multilevel"/>
    <w:tmpl w:val="868874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061E2A"/>
    <w:multiLevelType w:val="hybridMultilevel"/>
    <w:tmpl w:val="CFBAB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22518F"/>
    <w:multiLevelType w:val="hybridMultilevel"/>
    <w:tmpl w:val="68A2A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0014D"/>
    <w:multiLevelType w:val="hybridMultilevel"/>
    <w:tmpl w:val="28D6228A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752875"/>
    <w:multiLevelType w:val="hybridMultilevel"/>
    <w:tmpl w:val="9BCE9BC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642EB5"/>
    <w:multiLevelType w:val="hybridMultilevel"/>
    <w:tmpl w:val="025CE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134"/>
    <w:rsid w:val="001355B9"/>
    <w:rsid w:val="001A1134"/>
    <w:rsid w:val="0031534E"/>
    <w:rsid w:val="00702278"/>
    <w:rsid w:val="008946D0"/>
    <w:rsid w:val="00D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AE118"/>
  <w15:docId w15:val="{132F3816-4ACD-7140-B050-D6F69A06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94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D0"/>
  </w:style>
  <w:style w:type="paragraph" w:styleId="Footer">
    <w:name w:val="footer"/>
    <w:basedOn w:val="Normal"/>
    <w:link w:val="FooterChar"/>
    <w:uiPriority w:val="99"/>
    <w:unhideWhenUsed/>
    <w:rsid w:val="00894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D0"/>
  </w:style>
  <w:style w:type="paragraph" w:styleId="ListParagraph">
    <w:name w:val="List Paragraph"/>
    <w:basedOn w:val="Normal"/>
    <w:uiPriority w:val="34"/>
    <w:qFormat/>
    <w:rsid w:val="0089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Kulkarni</cp:lastModifiedBy>
  <cp:revision>3</cp:revision>
  <dcterms:created xsi:type="dcterms:W3CDTF">2020-04-03T06:15:00Z</dcterms:created>
  <dcterms:modified xsi:type="dcterms:W3CDTF">2020-04-03T06:22:00Z</dcterms:modified>
</cp:coreProperties>
</file>