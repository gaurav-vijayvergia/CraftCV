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3549F" w14:textId="318CA786" w:rsidR="00C032F6" w:rsidRPr="00C032F6" w:rsidRDefault="00C032F6" w:rsidP="00C032F6">
      <w:pPr>
        <w:rPr>
          <w:rFonts w:ascii="Arial" w:hAnsi="Arial" w:cs="Arial"/>
          <w:b/>
          <w:bCs/>
        </w:rPr>
      </w:pPr>
      <w:r w:rsidRPr="00C032F6">
        <w:rPr>
          <w:rFonts w:ascii="Arial" w:hAnsi="Arial" w:cs="Arial"/>
          <w:b/>
          <w:bCs/>
        </w:rPr>
        <w:t xml:space="preserve">                                                                 </w:t>
      </w:r>
      <w:r w:rsidRPr="00C032F6">
        <w:rPr>
          <w:rFonts w:ascii="Arial" w:hAnsi="Arial" w:cs="Arial"/>
          <w:b/>
          <w:bCs/>
        </w:rPr>
        <w:t>Andy Tanoko</w:t>
      </w:r>
    </w:p>
    <w:p w14:paraId="45F343D1" w14:textId="77777777" w:rsidR="00C032F6" w:rsidRPr="00C032F6" w:rsidRDefault="00C032F6" w:rsidP="00C032F6">
      <w:pPr>
        <w:rPr>
          <w:rFonts w:ascii="Arial" w:hAnsi="Arial" w:cs="Arial"/>
          <w:sz w:val="20"/>
          <w:szCs w:val="20"/>
        </w:rPr>
      </w:pPr>
    </w:p>
    <w:p w14:paraId="207D76C7" w14:textId="77777777" w:rsidR="00C032F6" w:rsidRPr="00C032F6" w:rsidRDefault="00C032F6" w:rsidP="00C032F6">
      <w:pPr>
        <w:rPr>
          <w:rFonts w:ascii="Arial" w:hAnsi="Arial" w:cs="Arial"/>
          <w:sz w:val="22"/>
          <w:szCs w:val="22"/>
        </w:rPr>
      </w:pPr>
      <w:r w:rsidRPr="00C032F6">
        <w:rPr>
          <w:rFonts w:ascii="Arial" w:hAnsi="Arial" w:cs="Arial"/>
          <w:b/>
          <w:bCs/>
          <w:sz w:val="22"/>
          <w:szCs w:val="22"/>
        </w:rPr>
        <w:t>Professional Profile and strengths</w:t>
      </w:r>
      <w:r w:rsidRPr="00C032F6">
        <w:rPr>
          <w:rFonts w:ascii="Arial" w:hAnsi="Arial" w:cs="Arial"/>
          <w:sz w:val="22"/>
          <w:szCs w:val="22"/>
        </w:rPr>
        <w:t xml:space="preserve"> </w:t>
      </w:r>
    </w:p>
    <w:p w14:paraId="08427F92"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16 years in Software Development Industry - Client/Server, Web-based, SOA, Microservices, Agile &amp; Waterfall.</w:t>
      </w:r>
    </w:p>
    <w:p w14:paraId="7A24BE41" w14:textId="48192655" w:rsidR="00C032F6" w:rsidRPr="00C032F6" w:rsidRDefault="008E267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Lead</w:t>
      </w:r>
      <w:r w:rsidR="00C032F6" w:rsidRPr="00C032F6">
        <w:rPr>
          <w:rFonts w:ascii="Arial" w:hAnsi="Arial" w:cs="Arial"/>
          <w:sz w:val="20"/>
          <w:szCs w:val="20"/>
        </w:rPr>
        <w:t xml:space="preserve"> supervise and mentor development teams simultaneously following the best practices for high quality of deliveries.</w:t>
      </w:r>
    </w:p>
    <w:p w14:paraId="6EA3C8FC"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 xml:space="preserve">Performance Optimization, Performance Test, Code Refactoring, Design and Architect. </w:t>
      </w:r>
    </w:p>
    <w:p w14:paraId="1C6251AD"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Software security and server hardening.</w:t>
      </w:r>
    </w:p>
    <w:p w14:paraId="02E42382" w14:textId="5DF9A4FE" w:rsidR="00C032F6" w:rsidRPr="00C032F6" w:rsidRDefault="008E267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Continuous Integration</w:t>
      </w:r>
      <w:r w:rsidR="00C032F6" w:rsidRPr="00C032F6">
        <w:rPr>
          <w:rFonts w:ascii="Arial" w:hAnsi="Arial" w:cs="Arial"/>
          <w:sz w:val="20"/>
          <w:szCs w:val="20"/>
        </w:rPr>
        <w:t xml:space="preserve"> Automated Build-Release-Deploy.</w:t>
      </w:r>
    </w:p>
    <w:p w14:paraId="0532D48C"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Requirement Gathering and Converting the requirement to Technical document</w:t>
      </w:r>
    </w:p>
    <w:p w14:paraId="0A10B9AF"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Software Design and Architect.</w:t>
      </w:r>
    </w:p>
    <w:p w14:paraId="3EB0293C"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Infrastructure architect, sizing, and provisioning.</w:t>
      </w:r>
    </w:p>
    <w:p w14:paraId="072AB600"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Project Estimation</w:t>
      </w:r>
    </w:p>
    <w:p w14:paraId="0C94CA5C"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 xml:space="preserve">Vendor Management </w:t>
      </w:r>
    </w:p>
    <w:p w14:paraId="4323F347"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 xml:space="preserve">Exposure in multiple Government and Banking project </w:t>
      </w:r>
    </w:p>
    <w:p w14:paraId="5538CC0D"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Requirement Gathering from Client</w:t>
      </w:r>
    </w:p>
    <w:p w14:paraId="7EF8DFB7"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Technical Architecture Document Presentation</w:t>
      </w:r>
    </w:p>
    <w:p w14:paraId="2CAB7D3F" w14:textId="77777777" w:rsidR="00C032F6" w:rsidRPr="00C032F6" w:rsidRDefault="00C032F6" w:rsidP="00ED429C">
      <w:pPr>
        <w:numPr>
          <w:ilvl w:val="0"/>
          <w:numId w:val="7"/>
        </w:numPr>
        <w:tabs>
          <w:tab w:val="clear" w:pos="360"/>
          <w:tab w:val="num" w:pos="0"/>
        </w:tabs>
        <w:suppressAutoHyphens/>
        <w:ind w:left="720"/>
        <w:rPr>
          <w:rFonts w:ascii="Arial" w:hAnsi="Arial" w:cs="Arial"/>
          <w:sz w:val="20"/>
          <w:szCs w:val="20"/>
        </w:rPr>
      </w:pPr>
      <w:r w:rsidRPr="00C032F6">
        <w:rPr>
          <w:rFonts w:ascii="Arial" w:hAnsi="Arial" w:cs="Arial"/>
          <w:sz w:val="20"/>
          <w:szCs w:val="20"/>
        </w:rPr>
        <w:t>Planning and Risk Mitigation</w:t>
      </w:r>
    </w:p>
    <w:p w14:paraId="49F0A6D6" w14:textId="77777777" w:rsidR="00C032F6" w:rsidRPr="00C032F6" w:rsidRDefault="00C032F6" w:rsidP="00C032F6">
      <w:pPr>
        <w:ind w:left="360"/>
        <w:rPr>
          <w:rFonts w:ascii="Arial" w:hAnsi="Arial" w:cs="Arial"/>
          <w:sz w:val="22"/>
          <w:szCs w:val="22"/>
        </w:rPr>
      </w:pPr>
    </w:p>
    <w:p w14:paraId="303D4E7D" w14:textId="77777777" w:rsidR="00C032F6" w:rsidRPr="00C032F6" w:rsidRDefault="00C032F6" w:rsidP="00C032F6">
      <w:pPr>
        <w:rPr>
          <w:rFonts w:ascii="Arial" w:hAnsi="Arial" w:cs="Arial"/>
          <w:sz w:val="22"/>
          <w:szCs w:val="22"/>
        </w:rPr>
      </w:pPr>
      <w:r w:rsidRPr="00C032F6">
        <w:rPr>
          <w:rFonts w:ascii="Arial" w:hAnsi="Arial" w:cs="Arial"/>
          <w:b/>
          <w:sz w:val="22"/>
          <w:szCs w:val="22"/>
        </w:rPr>
        <w:t>Professional Certificate:</w:t>
      </w:r>
    </w:p>
    <w:p w14:paraId="3AF8D6B8" w14:textId="77777777" w:rsidR="00C032F6" w:rsidRPr="00C032F6" w:rsidRDefault="00C032F6" w:rsidP="00ED429C">
      <w:pPr>
        <w:numPr>
          <w:ilvl w:val="0"/>
          <w:numId w:val="9"/>
        </w:numPr>
        <w:suppressAutoHyphens/>
        <w:ind w:firstLine="0"/>
        <w:rPr>
          <w:rFonts w:ascii="Arial" w:hAnsi="Arial" w:cs="Arial"/>
          <w:sz w:val="20"/>
          <w:szCs w:val="20"/>
        </w:rPr>
      </w:pPr>
      <w:r w:rsidRPr="00C032F6">
        <w:rPr>
          <w:rFonts w:ascii="Arial" w:hAnsi="Arial" w:cs="Arial"/>
          <w:sz w:val="20"/>
          <w:szCs w:val="20"/>
        </w:rPr>
        <w:t>AWS Solution Architect Associate, July 2019</w:t>
      </w:r>
    </w:p>
    <w:p w14:paraId="77522B5B" w14:textId="77777777" w:rsidR="00C032F6" w:rsidRPr="00C032F6" w:rsidRDefault="00C032F6" w:rsidP="00ED429C">
      <w:pPr>
        <w:numPr>
          <w:ilvl w:val="0"/>
          <w:numId w:val="9"/>
        </w:numPr>
        <w:suppressAutoHyphens/>
        <w:ind w:firstLine="0"/>
        <w:rPr>
          <w:rFonts w:ascii="Arial" w:hAnsi="Arial" w:cs="Arial"/>
          <w:sz w:val="20"/>
          <w:szCs w:val="20"/>
        </w:rPr>
      </w:pPr>
      <w:r w:rsidRPr="00C032F6">
        <w:rPr>
          <w:rFonts w:ascii="Arial" w:hAnsi="Arial" w:cs="Arial"/>
          <w:sz w:val="20"/>
          <w:szCs w:val="20"/>
        </w:rPr>
        <w:t>AWS Cloud Practitioner, Mar 2019</w:t>
      </w:r>
    </w:p>
    <w:p w14:paraId="26562C16" w14:textId="77777777" w:rsidR="00C032F6" w:rsidRPr="00C032F6" w:rsidRDefault="00C032F6" w:rsidP="00ED429C">
      <w:pPr>
        <w:numPr>
          <w:ilvl w:val="0"/>
          <w:numId w:val="9"/>
        </w:numPr>
        <w:suppressAutoHyphens/>
        <w:ind w:firstLine="0"/>
        <w:rPr>
          <w:rFonts w:ascii="Arial" w:hAnsi="Arial" w:cs="Arial"/>
          <w:sz w:val="20"/>
          <w:szCs w:val="20"/>
        </w:rPr>
      </w:pPr>
      <w:r w:rsidRPr="00C032F6">
        <w:rPr>
          <w:rFonts w:ascii="Arial" w:hAnsi="Arial" w:cs="Arial"/>
          <w:sz w:val="20"/>
          <w:szCs w:val="20"/>
        </w:rPr>
        <w:t>UI Path RPA Developer, Dec 2017</w:t>
      </w:r>
    </w:p>
    <w:p w14:paraId="52E5FC5E" w14:textId="77777777" w:rsidR="00C032F6" w:rsidRPr="00C032F6" w:rsidRDefault="00C032F6" w:rsidP="00ED429C">
      <w:pPr>
        <w:numPr>
          <w:ilvl w:val="0"/>
          <w:numId w:val="9"/>
        </w:numPr>
        <w:suppressAutoHyphens/>
        <w:ind w:firstLine="0"/>
        <w:rPr>
          <w:rFonts w:ascii="Arial" w:hAnsi="Arial" w:cs="Arial"/>
          <w:sz w:val="20"/>
          <w:szCs w:val="20"/>
        </w:rPr>
      </w:pPr>
      <w:r w:rsidRPr="00C032F6">
        <w:rPr>
          <w:rFonts w:ascii="Arial" w:hAnsi="Arial" w:cs="Arial"/>
          <w:sz w:val="20"/>
          <w:szCs w:val="20"/>
        </w:rPr>
        <w:t>ITIL Foundation Certificate, Dec 2014</w:t>
      </w:r>
    </w:p>
    <w:p w14:paraId="5C0F7AB6" w14:textId="77777777" w:rsidR="00C032F6" w:rsidRPr="00C032F6" w:rsidRDefault="00C032F6" w:rsidP="00ED429C">
      <w:pPr>
        <w:numPr>
          <w:ilvl w:val="0"/>
          <w:numId w:val="9"/>
        </w:numPr>
        <w:suppressAutoHyphens/>
        <w:ind w:firstLine="0"/>
        <w:rPr>
          <w:rFonts w:ascii="Arial" w:hAnsi="Arial" w:cs="Arial"/>
          <w:sz w:val="20"/>
          <w:szCs w:val="20"/>
        </w:rPr>
      </w:pPr>
      <w:r w:rsidRPr="00C032F6">
        <w:rPr>
          <w:rFonts w:ascii="Arial" w:hAnsi="Arial" w:cs="Arial"/>
          <w:sz w:val="20"/>
          <w:szCs w:val="20"/>
        </w:rPr>
        <w:t>Oracle Certified Master – Java EE5 Enterprise Architect, May 2013</w:t>
      </w:r>
    </w:p>
    <w:p w14:paraId="58E38CC8" w14:textId="77777777" w:rsidR="00C032F6" w:rsidRPr="00C032F6" w:rsidRDefault="00C032F6" w:rsidP="00ED429C">
      <w:pPr>
        <w:numPr>
          <w:ilvl w:val="0"/>
          <w:numId w:val="9"/>
        </w:numPr>
        <w:suppressAutoHyphens/>
        <w:ind w:firstLine="0"/>
        <w:rPr>
          <w:rFonts w:ascii="Arial" w:hAnsi="Arial" w:cs="Arial"/>
          <w:b/>
          <w:bCs/>
          <w:sz w:val="20"/>
          <w:szCs w:val="20"/>
        </w:rPr>
      </w:pPr>
      <w:r w:rsidRPr="00C032F6">
        <w:rPr>
          <w:rFonts w:ascii="Arial" w:hAnsi="Arial" w:cs="Arial"/>
          <w:sz w:val="20"/>
          <w:szCs w:val="20"/>
        </w:rPr>
        <w:t>Introduction to Scrum, Dec 2007</w:t>
      </w:r>
    </w:p>
    <w:p w14:paraId="466C7C60" w14:textId="77777777" w:rsidR="00C032F6" w:rsidRPr="00C032F6" w:rsidRDefault="00C032F6" w:rsidP="00C032F6">
      <w:pPr>
        <w:rPr>
          <w:rFonts w:ascii="Arial" w:hAnsi="Arial" w:cs="Arial"/>
          <w:sz w:val="20"/>
          <w:szCs w:val="20"/>
        </w:rPr>
      </w:pPr>
    </w:p>
    <w:p w14:paraId="4AEC3B3A" w14:textId="77777777" w:rsidR="00C032F6" w:rsidRPr="00C032F6" w:rsidRDefault="00C032F6" w:rsidP="00C032F6">
      <w:pPr>
        <w:rPr>
          <w:rFonts w:ascii="Arial" w:hAnsi="Arial" w:cs="Arial"/>
          <w:b/>
          <w:bCs/>
          <w:sz w:val="20"/>
          <w:szCs w:val="20"/>
        </w:rPr>
      </w:pPr>
      <w:r w:rsidRPr="00C032F6">
        <w:rPr>
          <w:rFonts w:ascii="Arial" w:hAnsi="Arial" w:cs="Arial"/>
          <w:sz w:val="20"/>
          <w:szCs w:val="20"/>
        </w:rPr>
        <w:tab/>
      </w:r>
      <w:r w:rsidRPr="00C032F6">
        <w:rPr>
          <w:rFonts w:ascii="Arial" w:hAnsi="Arial" w:cs="Arial"/>
          <w:sz w:val="20"/>
          <w:szCs w:val="20"/>
        </w:rPr>
        <w:tab/>
      </w:r>
    </w:p>
    <w:p w14:paraId="63A8FD6E" w14:textId="77777777" w:rsidR="00C032F6" w:rsidRPr="00C032F6" w:rsidRDefault="00C032F6" w:rsidP="00C032F6">
      <w:pPr>
        <w:rPr>
          <w:rFonts w:ascii="Arial" w:hAnsi="Arial" w:cs="Arial"/>
          <w:b/>
          <w:bCs/>
          <w:sz w:val="22"/>
          <w:szCs w:val="22"/>
        </w:rPr>
      </w:pPr>
      <w:r w:rsidRPr="00C032F6">
        <w:rPr>
          <w:rFonts w:ascii="Arial" w:hAnsi="Arial" w:cs="Arial"/>
          <w:b/>
          <w:bCs/>
          <w:sz w:val="22"/>
          <w:szCs w:val="22"/>
        </w:rPr>
        <w:t>Working Experience</w:t>
      </w:r>
      <w:bookmarkStart w:id="0" w:name="OLE_LINK1"/>
      <w:r w:rsidRPr="00C032F6">
        <w:rPr>
          <w:rFonts w:ascii="Arial" w:hAnsi="Arial" w:cs="Arial"/>
          <w:b/>
          <w:bCs/>
          <w:sz w:val="22"/>
          <w:szCs w:val="22"/>
        </w:rPr>
        <w:t xml:space="preserve">/Projects Handled </w:t>
      </w:r>
    </w:p>
    <w:p w14:paraId="650F4B3C" w14:textId="77777777" w:rsidR="00C032F6" w:rsidRPr="00C032F6" w:rsidRDefault="00C032F6" w:rsidP="00C032F6">
      <w:pPr>
        <w:rPr>
          <w:rFonts w:ascii="Arial" w:hAnsi="Arial" w:cs="Arial"/>
          <w:sz w:val="20"/>
          <w:szCs w:val="20"/>
        </w:rPr>
      </w:pPr>
    </w:p>
    <w:tbl>
      <w:tblPr>
        <w:tblW w:w="0" w:type="auto"/>
        <w:tblInd w:w="-212" w:type="dxa"/>
        <w:tblLayout w:type="fixed"/>
        <w:tblCellMar>
          <w:top w:w="15" w:type="dxa"/>
          <w:left w:w="15" w:type="dxa"/>
          <w:bottom w:w="15" w:type="dxa"/>
          <w:right w:w="15" w:type="dxa"/>
        </w:tblCellMar>
        <w:tblLook w:val="0000" w:firstRow="0" w:lastRow="0" w:firstColumn="0" w:lastColumn="0" w:noHBand="0" w:noVBand="0"/>
      </w:tblPr>
      <w:tblGrid>
        <w:gridCol w:w="2045"/>
        <w:gridCol w:w="7618"/>
      </w:tblGrid>
      <w:tr w:rsidR="00C032F6" w:rsidRPr="00C032F6" w14:paraId="16B99F16"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16C63AAE" w14:textId="77777777" w:rsidR="00C032F6" w:rsidRPr="00C032F6" w:rsidRDefault="00C032F6" w:rsidP="002B2B23">
            <w:pPr>
              <w:rPr>
                <w:rFonts w:ascii="Arial" w:hAnsi="Arial" w:cs="Arial"/>
                <w:sz w:val="20"/>
                <w:szCs w:val="20"/>
              </w:rPr>
            </w:pPr>
            <w:r w:rsidRPr="00C032F6">
              <w:rPr>
                <w:rFonts w:ascii="Arial" w:hAnsi="Arial" w:cs="Arial"/>
                <w:b/>
                <w:sz w:val="20"/>
                <w:szCs w:val="20"/>
              </w:rPr>
              <w:t>Crossbridge Capital</w:t>
            </w:r>
          </w:p>
          <w:p w14:paraId="4DC5DEAE" w14:textId="77777777" w:rsidR="00C032F6" w:rsidRPr="00C032F6" w:rsidRDefault="00C032F6" w:rsidP="002B2B23">
            <w:pPr>
              <w:rPr>
                <w:rFonts w:ascii="Arial" w:hAnsi="Arial" w:cs="Arial"/>
                <w:sz w:val="20"/>
                <w:szCs w:val="20"/>
              </w:rPr>
            </w:pPr>
            <w:r w:rsidRPr="00C032F6">
              <w:rPr>
                <w:rFonts w:ascii="Arial" w:hAnsi="Arial" w:cs="Arial"/>
                <w:sz w:val="20"/>
                <w:szCs w:val="20"/>
              </w:rPr>
              <w:t>Role: Head of Cloud</w:t>
            </w:r>
          </w:p>
          <w:p w14:paraId="3AFC9F44" w14:textId="77777777" w:rsidR="00C032F6" w:rsidRPr="00C032F6" w:rsidRDefault="00C032F6" w:rsidP="002B2B23">
            <w:pPr>
              <w:rPr>
                <w:rFonts w:ascii="Arial" w:hAnsi="Arial" w:cs="Arial"/>
                <w:sz w:val="20"/>
                <w:szCs w:val="20"/>
              </w:rPr>
            </w:pPr>
            <w:r w:rsidRPr="00C032F6">
              <w:rPr>
                <w:rFonts w:ascii="Arial" w:hAnsi="Arial" w:cs="Arial"/>
                <w:sz w:val="20"/>
                <w:szCs w:val="20"/>
              </w:rPr>
              <w:t>Infrastructure and</w:t>
            </w:r>
          </w:p>
          <w:p w14:paraId="0876B651" w14:textId="77777777" w:rsidR="00C032F6" w:rsidRPr="00C032F6" w:rsidRDefault="00C032F6" w:rsidP="002B2B23">
            <w:pPr>
              <w:rPr>
                <w:rFonts w:ascii="Arial" w:hAnsi="Arial" w:cs="Arial"/>
                <w:sz w:val="20"/>
                <w:szCs w:val="20"/>
              </w:rPr>
            </w:pPr>
            <w:r w:rsidRPr="00C032F6">
              <w:rPr>
                <w:rFonts w:ascii="Arial" w:hAnsi="Arial" w:cs="Arial"/>
                <w:sz w:val="20"/>
                <w:szCs w:val="20"/>
              </w:rPr>
              <w:t>Development</w:t>
            </w:r>
          </w:p>
          <w:p w14:paraId="4D3D0742" w14:textId="77777777" w:rsidR="00C032F6" w:rsidRPr="00C032F6" w:rsidRDefault="00C032F6" w:rsidP="002B2B23">
            <w:pPr>
              <w:rPr>
                <w:rFonts w:ascii="Arial" w:hAnsi="Arial" w:cs="Arial"/>
                <w:sz w:val="20"/>
                <w:szCs w:val="20"/>
              </w:rPr>
            </w:pPr>
            <w:r w:rsidRPr="00C032F6">
              <w:rPr>
                <w:rFonts w:ascii="Arial" w:hAnsi="Arial" w:cs="Arial"/>
                <w:sz w:val="20"/>
                <w:szCs w:val="20"/>
              </w:rPr>
              <w:t>Dec 2019 - Present</w:t>
            </w: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394C53E8" w14:textId="77777777" w:rsidR="00C032F6" w:rsidRPr="00C032F6" w:rsidRDefault="00C032F6" w:rsidP="002B2B23">
            <w:pPr>
              <w:rPr>
                <w:rFonts w:ascii="Arial" w:hAnsi="Arial" w:cs="Arial"/>
                <w:sz w:val="20"/>
                <w:szCs w:val="20"/>
              </w:rPr>
            </w:pPr>
            <w:r w:rsidRPr="00C032F6">
              <w:rPr>
                <w:rFonts w:ascii="Arial" w:hAnsi="Arial" w:cs="Arial"/>
                <w:b/>
                <w:sz w:val="20"/>
                <w:szCs w:val="20"/>
              </w:rPr>
              <w:t>Responsibility:</w:t>
            </w:r>
          </w:p>
          <w:p w14:paraId="403BB875" w14:textId="2E0191D4" w:rsidR="00C032F6" w:rsidRPr="008E2676" w:rsidRDefault="00C032F6" w:rsidP="00ED429C">
            <w:pPr>
              <w:pStyle w:val="ListParagraph"/>
              <w:numPr>
                <w:ilvl w:val="0"/>
                <w:numId w:val="11"/>
              </w:numPr>
              <w:rPr>
                <w:rFonts w:ascii="Arial" w:hAnsi="Arial" w:cs="Arial"/>
                <w:sz w:val="20"/>
                <w:szCs w:val="20"/>
              </w:rPr>
            </w:pPr>
            <w:r w:rsidRPr="008E2676">
              <w:rPr>
                <w:rFonts w:ascii="Arial" w:hAnsi="Arial" w:cs="Arial"/>
                <w:sz w:val="20"/>
                <w:szCs w:val="20"/>
              </w:rPr>
              <w:t>Lead cloud architecture and development</w:t>
            </w:r>
          </w:p>
          <w:p w14:paraId="4E203DCA" w14:textId="3A571A01" w:rsidR="00C032F6" w:rsidRPr="008E2676" w:rsidRDefault="00C032F6" w:rsidP="00ED429C">
            <w:pPr>
              <w:pStyle w:val="ListParagraph"/>
              <w:numPr>
                <w:ilvl w:val="0"/>
                <w:numId w:val="11"/>
              </w:numPr>
              <w:rPr>
                <w:rFonts w:ascii="Arial" w:hAnsi="Arial" w:cs="Arial"/>
                <w:sz w:val="20"/>
                <w:szCs w:val="20"/>
              </w:rPr>
            </w:pPr>
            <w:r w:rsidRPr="008E2676">
              <w:rPr>
                <w:rFonts w:ascii="Arial" w:hAnsi="Arial" w:cs="Arial"/>
                <w:sz w:val="20"/>
                <w:szCs w:val="20"/>
              </w:rPr>
              <w:t>Lead cloud transformation</w:t>
            </w:r>
          </w:p>
          <w:p w14:paraId="45EF4DB1" w14:textId="1E6FE58B" w:rsidR="00C032F6" w:rsidRPr="008E2676" w:rsidRDefault="00C032F6" w:rsidP="00ED429C">
            <w:pPr>
              <w:pStyle w:val="ListParagraph"/>
              <w:numPr>
                <w:ilvl w:val="0"/>
                <w:numId w:val="11"/>
              </w:numPr>
              <w:rPr>
                <w:rFonts w:ascii="Arial" w:hAnsi="Arial" w:cs="Arial"/>
                <w:sz w:val="20"/>
                <w:szCs w:val="20"/>
              </w:rPr>
            </w:pPr>
            <w:r w:rsidRPr="008E2676">
              <w:rPr>
                <w:rFonts w:ascii="Arial" w:hAnsi="Arial" w:cs="Arial"/>
                <w:sz w:val="20"/>
                <w:szCs w:val="20"/>
              </w:rPr>
              <w:t>Cloud Native</w:t>
            </w:r>
          </w:p>
          <w:p w14:paraId="08845AF1" w14:textId="29BD31B4" w:rsidR="00C032F6" w:rsidRPr="008E2676" w:rsidRDefault="00C032F6" w:rsidP="00ED429C">
            <w:pPr>
              <w:pStyle w:val="ListParagraph"/>
              <w:numPr>
                <w:ilvl w:val="0"/>
                <w:numId w:val="11"/>
              </w:numPr>
              <w:rPr>
                <w:rFonts w:ascii="Arial" w:hAnsi="Arial" w:cs="Arial"/>
                <w:sz w:val="20"/>
                <w:szCs w:val="20"/>
              </w:rPr>
            </w:pPr>
            <w:r w:rsidRPr="008E2676">
              <w:rPr>
                <w:rFonts w:ascii="Arial" w:hAnsi="Arial" w:cs="Arial"/>
                <w:sz w:val="20"/>
                <w:szCs w:val="20"/>
              </w:rPr>
              <w:t>MAS regulation compliance</w:t>
            </w:r>
          </w:p>
          <w:p w14:paraId="58A188A5" w14:textId="77777777" w:rsidR="00C032F6" w:rsidRPr="00C032F6" w:rsidRDefault="00C032F6" w:rsidP="002B2B23">
            <w:pPr>
              <w:rPr>
                <w:rFonts w:ascii="Arial" w:hAnsi="Arial" w:cs="Arial"/>
                <w:sz w:val="20"/>
                <w:szCs w:val="20"/>
              </w:rPr>
            </w:pPr>
          </w:p>
          <w:p w14:paraId="48040B84" w14:textId="77777777" w:rsidR="00C032F6" w:rsidRPr="00C032F6" w:rsidRDefault="00C032F6" w:rsidP="002B2B23">
            <w:pPr>
              <w:rPr>
                <w:rFonts w:ascii="Arial" w:hAnsi="Arial" w:cs="Arial"/>
                <w:sz w:val="20"/>
                <w:szCs w:val="20"/>
              </w:rPr>
            </w:pPr>
            <w:r w:rsidRPr="00C032F6">
              <w:rPr>
                <w:rFonts w:ascii="Arial" w:hAnsi="Arial" w:cs="Arial"/>
                <w:b/>
                <w:sz w:val="20"/>
                <w:szCs w:val="20"/>
              </w:rPr>
              <w:t>Product: Asset Management</w:t>
            </w:r>
          </w:p>
          <w:p w14:paraId="5E3A9E2B" w14:textId="77777777" w:rsidR="00C032F6" w:rsidRPr="00C032F6" w:rsidRDefault="00C032F6" w:rsidP="002B2B23">
            <w:pPr>
              <w:rPr>
                <w:rFonts w:ascii="Arial" w:hAnsi="Arial" w:cs="Arial"/>
                <w:b/>
                <w:sz w:val="20"/>
                <w:szCs w:val="20"/>
              </w:rPr>
            </w:pPr>
            <w:r w:rsidRPr="00C032F6">
              <w:rPr>
                <w:rFonts w:ascii="Arial" w:hAnsi="Arial" w:cs="Arial"/>
                <w:sz w:val="20"/>
                <w:szCs w:val="20"/>
              </w:rPr>
              <w:t>a powerful gateway for private clients to access the best in service, expertise and performance when it comes to managing their wealth</w:t>
            </w:r>
            <w:r w:rsidRPr="00C032F6">
              <w:rPr>
                <w:rFonts w:ascii="Arial" w:hAnsi="Arial" w:cs="Arial"/>
                <w:b/>
                <w:sz w:val="20"/>
                <w:szCs w:val="20"/>
              </w:rPr>
              <w:t>.</w:t>
            </w:r>
          </w:p>
          <w:p w14:paraId="09D2C1F3" w14:textId="77777777" w:rsidR="00C032F6" w:rsidRPr="00C032F6" w:rsidRDefault="00C032F6" w:rsidP="002B2B23">
            <w:pPr>
              <w:rPr>
                <w:rFonts w:ascii="Arial" w:hAnsi="Arial" w:cs="Arial"/>
                <w:b/>
                <w:sz w:val="20"/>
                <w:szCs w:val="20"/>
              </w:rPr>
            </w:pPr>
          </w:p>
          <w:p w14:paraId="75673116"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Environment: </w:t>
            </w:r>
          </w:p>
          <w:p w14:paraId="12D30079" w14:textId="77777777" w:rsidR="00C032F6" w:rsidRPr="00C032F6" w:rsidRDefault="00C032F6" w:rsidP="002B2B23">
            <w:pPr>
              <w:rPr>
                <w:rFonts w:ascii="Arial" w:hAnsi="Arial" w:cs="Arial"/>
                <w:sz w:val="20"/>
                <w:szCs w:val="20"/>
              </w:rPr>
            </w:pPr>
            <w:r w:rsidRPr="00C032F6">
              <w:rPr>
                <w:rFonts w:ascii="Arial" w:hAnsi="Arial" w:cs="Arial"/>
                <w:sz w:val="20"/>
                <w:szCs w:val="20"/>
              </w:rPr>
              <w:t>Microservices, Spring, Spring boot, AWS EKS, Kubernetes, ECR, Cognito, S3, Jenkins, Prometheus, ELK, Zipkin, Autoscaler</w:t>
            </w:r>
          </w:p>
          <w:p w14:paraId="43C5CF97" w14:textId="77777777" w:rsidR="00C032F6" w:rsidRPr="00C032F6" w:rsidRDefault="00C032F6" w:rsidP="002B2B23">
            <w:pPr>
              <w:rPr>
                <w:rFonts w:ascii="Arial" w:hAnsi="Arial" w:cs="Arial"/>
                <w:sz w:val="20"/>
                <w:szCs w:val="20"/>
              </w:rPr>
            </w:pPr>
          </w:p>
        </w:tc>
      </w:tr>
      <w:tr w:rsidR="00C032F6" w:rsidRPr="00C032F6" w14:paraId="00C0254F" w14:textId="77777777" w:rsidTr="002B2B23">
        <w:tc>
          <w:tcPr>
            <w:tcW w:w="2045" w:type="dxa"/>
            <w:tcBorders>
              <w:left w:val="thickThinLargeGap" w:sz="6" w:space="0" w:color="C0C0C0"/>
              <w:bottom w:val="thickThinLargeGap" w:sz="6" w:space="0" w:color="C0C0C0"/>
            </w:tcBorders>
            <w:shd w:val="clear" w:color="auto" w:fill="FFFFFF"/>
            <w:vAlign w:val="center"/>
          </w:tcPr>
          <w:p w14:paraId="6A18D08D" w14:textId="77777777" w:rsidR="00C032F6" w:rsidRPr="00C032F6" w:rsidRDefault="00C032F6" w:rsidP="002B2B23">
            <w:pPr>
              <w:snapToGrid w:val="0"/>
              <w:rPr>
                <w:rFonts w:ascii="Arial" w:hAnsi="Arial" w:cs="Arial"/>
                <w:b/>
                <w:sz w:val="20"/>
                <w:szCs w:val="20"/>
              </w:rPr>
            </w:pPr>
          </w:p>
          <w:p w14:paraId="5505AEF4" w14:textId="77777777" w:rsidR="00C032F6" w:rsidRPr="00C032F6" w:rsidRDefault="00C032F6" w:rsidP="002B2B23">
            <w:pPr>
              <w:rPr>
                <w:rFonts w:ascii="Arial" w:hAnsi="Arial" w:cs="Arial"/>
                <w:b/>
                <w:sz w:val="20"/>
                <w:szCs w:val="20"/>
              </w:rPr>
            </w:pPr>
          </w:p>
          <w:p w14:paraId="56159889" w14:textId="77777777" w:rsidR="00C032F6" w:rsidRPr="00C032F6" w:rsidRDefault="00C032F6" w:rsidP="002B2B23">
            <w:pPr>
              <w:rPr>
                <w:rFonts w:ascii="Arial" w:hAnsi="Arial" w:cs="Arial"/>
                <w:b/>
                <w:sz w:val="20"/>
                <w:szCs w:val="20"/>
              </w:rPr>
            </w:pPr>
          </w:p>
          <w:p w14:paraId="1589AE11" w14:textId="77777777" w:rsidR="00C032F6" w:rsidRPr="00C032F6" w:rsidRDefault="00C032F6" w:rsidP="002B2B23">
            <w:pPr>
              <w:rPr>
                <w:rFonts w:ascii="Arial" w:hAnsi="Arial" w:cs="Arial"/>
                <w:b/>
                <w:sz w:val="20"/>
                <w:szCs w:val="20"/>
              </w:rPr>
            </w:pPr>
          </w:p>
          <w:p w14:paraId="5DE78409" w14:textId="77777777" w:rsidR="00C032F6" w:rsidRPr="00C032F6" w:rsidRDefault="00C032F6" w:rsidP="002B2B23">
            <w:pPr>
              <w:rPr>
                <w:rFonts w:ascii="Arial" w:hAnsi="Arial" w:cs="Arial"/>
                <w:sz w:val="20"/>
                <w:szCs w:val="20"/>
              </w:rPr>
            </w:pPr>
            <w:r w:rsidRPr="00C032F6">
              <w:rPr>
                <w:rFonts w:ascii="Arial" w:hAnsi="Arial" w:cs="Arial"/>
                <w:b/>
                <w:sz w:val="20"/>
                <w:szCs w:val="20"/>
              </w:rPr>
              <w:t>Accenture</w:t>
            </w:r>
          </w:p>
          <w:p w14:paraId="15C14083" w14:textId="77777777" w:rsidR="00C032F6" w:rsidRPr="00C032F6" w:rsidRDefault="00C032F6" w:rsidP="002B2B23">
            <w:pPr>
              <w:rPr>
                <w:rFonts w:ascii="Arial" w:hAnsi="Arial" w:cs="Arial"/>
                <w:sz w:val="20"/>
                <w:szCs w:val="20"/>
              </w:rPr>
            </w:pPr>
            <w:r w:rsidRPr="00C032F6">
              <w:rPr>
                <w:rFonts w:ascii="Arial" w:hAnsi="Arial" w:cs="Arial"/>
                <w:sz w:val="20"/>
                <w:szCs w:val="20"/>
              </w:rPr>
              <w:t>Role:  Technical Architect, Team Lead</w:t>
            </w:r>
          </w:p>
          <w:p w14:paraId="31D4A301" w14:textId="77777777" w:rsidR="00C032F6" w:rsidRPr="00C032F6" w:rsidRDefault="00C032F6" w:rsidP="002B2B23">
            <w:pPr>
              <w:rPr>
                <w:rFonts w:ascii="Arial" w:hAnsi="Arial" w:cs="Arial"/>
                <w:sz w:val="20"/>
                <w:szCs w:val="20"/>
              </w:rPr>
            </w:pPr>
            <w:r w:rsidRPr="00C032F6">
              <w:rPr>
                <w:rFonts w:ascii="Arial" w:hAnsi="Arial" w:cs="Arial"/>
                <w:sz w:val="20"/>
                <w:szCs w:val="20"/>
              </w:rPr>
              <w:lastRenderedPageBreak/>
              <w:t>Aug 2016 – Apr 2019</w:t>
            </w:r>
          </w:p>
        </w:tc>
        <w:tc>
          <w:tcPr>
            <w:tcW w:w="7618" w:type="dxa"/>
            <w:tcBorders>
              <w:left w:val="thickThinLargeGap" w:sz="6" w:space="0" w:color="C0C0C0"/>
              <w:bottom w:val="thickThinLargeGap" w:sz="6" w:space="0" w:color="C0C0C0"/>
              <w:right w:val="thickThinLargeGap" w:sz="6" w:space="0" w:color="C0C0C0"/>
            </w:tcBorders>
            <w:shd w:val="clear" w:color="auto" w:fill="FFFFFF"/>
            <w:vAlign w:val="center"/>
          </w:tcPr>
          <w:p w14:paraId="457E26CB" w14:textId="77777777" w:rsidR="00C032F6" w:rsidRPr="00C032F6" w:rsidRDefault="00C032F6" w:rsidP="002B2B23">
            <w:pPr>
              <w:rPr>
                <w:rFonts w:ascii="Arial" w:hAnsi="Arial" w:cs="Arial"/>
                <w:sz w:val="20"/>
                <w:szCs w:val="20"/>
              </w:rPr>
            </w:pPr>
            <w:r w:rsidRPr="00C032F6">
              <w:rPr>
                <w:rFonts w:ascii="Arial" w:hAnsi="Arial" w:cs="Arial"/>
                <w:b/>
                <w:sz w:val="20"/>
                <w:szCs w:val="20"/>
              </w:rPr>
              <w:lastRenderedPageBreak/>
              <w:t>Achievement and Reponsibilities:</w:t>
            </w:r>
          </w:p>
          <w:p w14:paraId="13A313E3"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ASEAN Tech Recognition for Top Performers FY 2017</w:t>
            </w:r>
          </w:p>
          <w:p w14:paraId="723EB2A5"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 xml:space="preserve">Fixing critical issues and urgent technical issues, </w:t>
            </w:r>
          </w:p>
          <w:p w14:paraId="6A585335"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Solution Architect (software, database, infrastructure)</w:t>
            </w:r>
          </w:p>
          <w:p w14:paraId="597D0E6A"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Provide detailed design</w:t>
            </w:r>
          </w:p>
          <w:p w14:paraId="2D9EE382"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Advise on complex coding, issues  &amp; resolution</w:t>
            </w:r>
          </w:p>
          <w:p w14:paraId="438AB463"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lastRenderedPageBreak/>
              <w:t>Develop design of application and provide regular support/guidance on complex coding, issue resolution and execution</w:t>
            </w:r>
          </w:p>
          <w:p w14:paraId="3B3722B7"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Coordinate all team members to resolve issues</w:t>
            </w:r>
          </w:p>
          <w:p w14:paraId="4D3B9DC5"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Application Architect for  Revenue Management System (database, api, batch job, BPM)</w:t>
            </w:r>
          </w:p>
          <w:p w14:paraId="03207FDD"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 xml:space="preserve">Translate Functional Requirement to Technical Documentation, </w:t>
            </w:r>
          </w:p>
          <w:p w14:paraId="10D5E6FA"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Setup Continuous Integration</w:t>
            </w:r>
          </w:p>
          <w:p w14:paraId="790AC64F"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 xml:space="preserve">Research and POC on  Java Script Test Automation Libraries </w:t>
            </w:r>
          </w:p>
          <w:p w14:paraId="2D66AC1A"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Develop Enrichment and Validation framework</w:t>
            </w:r>
          </w:p>
          <w:p w14:paraId="56E52E65"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Develop Fine grained authentication framework</w:t>
            </w:r>
          </w:p>
          <w:p w14:paraId="3131C770" w14:textId="77777777" w:rsidR="00C032F6" w:rsidRPr="00C032F6" w:rsidRDefault="00C032F6" w:rsidP="00ED429C">
            <w:pPr>
              <w:numPr>
                <w:ilvl w:val="0"/>
                <w:numId w:val="8"/>
              </w:numPr>
              <w:tabs>
                <w:tab w:val="clear" w:pos="720"/>
                <w:tab w:val="num" w:pos="0"/>
              </w:tabs>
              <w:suppressAutoHyphens/>
              <w:rPr>
                <w:rFonts w:ascii="Arial" w:hAnsi="Arial" w:cs="Arial"/>
                <w:sz w:val="20"/>
                <w:szCs w:val="20"/>
              </w:rPr>
            </w:pPr>
            <w:r w:rsidRPr="00C032F6">
              <w:rPr>
                <w:rFonts w:ascii="Arial" w:hAnsi="Arial" w:cs="Arial"/>
                <w:sz w:val="20"/>
                <w:szCs w:val="20"/>
              </w:rPr>
              <w:t>Project Estimation</w:t>
            </w:r>
          </w:p>
          <w:p w14:paraId="5DBCD8FF" w14:textId="77777777" w:rsidR="00C032F6" w:rsidRPr="00C032F6" w:rsidRDefault="00C032F6" w:rsidP="002B2B23">
            <w:pPr>
              <w:rPr>
                <w:rFonts w:ascii="Arial" w:hAnsi="Arial" w:cs="Arial"/>
                <w:sz w:val="20"/>
                <w:szCs w:val="20"/>
              </w:rPr>
            </w:pPr>
          </w:p>
          <w:p w14:paraId="30DD8927"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Banking Credit Grading</w:t>
            </w:r>
          </w:p>
          <w:p w14:paraId="3DE360D4" w14:textId="77777777" w:rsidR="00C032F6" w:rsidRPr="00C032F6" w:rsidRDefault="00C032F6" w:rsidP="002B2B23">
            <w:pPr>
              <w:rPr>
                <w:rFonts w:ascii="Arial" w:hAnsi="Arial" w:cs="Arial"/>
                <w:b/>
                <w:sz w:val="20"/>
                <w:szCs w:val="20"/>
              </w:rPr>
            </w:pPr>
            <w:r w:rsidRPr="00C032F6">
              <w:rPr>
                <w:rFonts w:ascii="Arial" w:hAnsi="Arial" w:cs="Arial"/>
                <w:sz w:val="20"/>
                <w:szCs w:val="20"/>
              </w:rPr>
              <w:t>the project is to determine what is a credit grade of a company, based on the profile, balance sheet,  geographical and political.</w:t>
            </w:r>
          </w:p>
          <w:p w14:paraId="57067FAE"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Banking  Credit Limit Approval</w:t>
            </w:r>
          </w:p>
          <w:p w14:paraId="2F5D07CF" w14:textId="77777777" w:rsidR="00C032F6" w:rsidRPr="00C032F6" w:rsidRDefault="00C032F6" w:rsidP="002B2B23">
            <w:pPr>
              <w:rPr>
                <w:rFonts w:ascii="Arial" w:hAnsi="Arial" w:cs="Arial"/>
                <w:sz w:val="20"/>
                <w:szCs w:val="20"/>
              </w:rPr>
            </w:pPr>
            <w:r w:rsidRPr="00C032F6">
              <w:rPr>
                <w:rFonts w:ascii="Arial" w:hAnsi="Arial" w:cs="Arial"/>
                <w:sz w:val="20"/>
                <w:szCs w:val="20"/>
              </w:rPr>
              <w:t xml:space="preserve">Project is to manage authorization for the person to approve limit and excess in trading. </w:t>
            </w:r>
          </w:p>
          <w:p w14:paraId="1F01629F" w14:textId="77777777" w:rsidR="00C032F6" w:rsidRPr="00C032F6" w:rsidRDefault="00C032F6" w:rsidP="002B2B23">
            <w:pPr>
              <w:rPr>
                <w:rFonts w:ascii="Arial" w:hAnsi="Arial" w:cs="Arial"/>
                <w:sz w:val="20"/>
                <w:szCs w:val="20"/>
              </w:rPr>
            </w:pPr>
          </w:p>
          <w:p w14:paraId="1331401C"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p>
          <w:p w14:paraId="63753D8C" w14:textId="77777777" w:rsidR="00C032F6" w:rsidRPr="00C032F6" w:rsidRDefault="00C032F6" w:rsidP="002B2B23">
            <w:pPr>
              <w:rPr>
                <w:rFonts w:ascii="Arial" w:hAnsi="Arial" w:cs="Arial"/>
                <w:b/>
                <w:sz w:val="20"/>
                <w:szCs w:val="20"/>
              </w:rPr>
            </w:pPr>
            <w:r w:rsidRPr="00C032F6">
              <w:rPr>
                <w:rFonts w:ascii="Arial" w:hAnsi="Arial" w:cs="Arial"/>
                <w:sz w:val="20"/>
                <w:szCs w:val="20"/>
              </w:rPr>
              <w:t xml:space="preserve">Microservices, Spring, Spring boot, Openshift, Java 1.8,  SCRUM Agile, Maven , JUNIT, Mockito, MySQL, Oracle, Postgres, WSO2 Identity Server, json, REST, Zuul, Openid </w:t>
            </w:r>
          </w:p>
          <w:p w14:paraId="23C719B9" w14:textId="77777777" w:rsidR="00C032F6" w:rsidRPr="00C032F6" w:rsidRDefault="00C032F6" w:rsidP="002B2B23">
            <w:pPr>
              <w:rPr>
                <w:rFonts w:ascii="Arial" w:hAnsi="Arial" w:cs="Arial"/>
                <w:b/>
                <w:sz w:val="20"/>
                <w:szCs w:val="20"/>
              </w:rPr>
            </w:pPr>
          </w:p>
          <w:p w14:paraId="28329D55"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Project:Accenture Liquid Studio</w:t>
            </w:r>
          </w:p>
          <w:p w14:paraId="38CA9887"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This project is to create an interactive chatbot, connecting Google home to a Robotic Process Automation, to search and book airlines and hotel ticket.</w:t>
            </w:r>
          </w:p>
          <w:p w14:paraId="4F4A33EE"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p>
          <w:p w14:paraId="6CB716D6" w14:textId="77777777" w:rsidR="00C032F6" w:rsidRPr="00C032F6" w:rsidRDefault="00C032F6" w:rsidP="002B2B23">
            <w:pPr>
              <w:rPr>
                <w:rFonts w:ascii="Arial" w:hAnsi="Arial" w:cs="Arial"/>
                <w:b/>
                <w:sz w:val="20"/>
                <w:szCs w:val="20"/>
              </w:rPr>
            </w:pPr>
            <w:r w:rsidRPr="00C032F6">
              <w:rPr>
                <w:rFonts w:ascii="Arial" w:hAnsi="Arial" w:cs="Arial"/>
                <w:sz w:val="20"/>
                <w:szCs w:val="20"/>
              </w:rPr>
              <w:t>Python, Dialogflow, Google home, Robotic Process Automation uipath</w:t>
            </w:r>
          </w:p>
          <w:p w14:paraId="46F406BA" w14:textId="77777777" w:rsidR="00C032F6" w:rsidRPr="00C032F6" w:rsidRDefault="00C032F6" w:rsidP="002B2B23">
            <w:pPr>
              <w:rPr>
                <w:rFonts w:ascii="Arial" w:hAnsi="Arial" w:cs="Arial"/>
                <w:b/>
                <w:sz w:val="20"/>
                <w:szCs w:val="20"/>
              </w:rPr>
            </w:pPr>
          </w:p>
          <w:p w14:paraId="1AB2F87F"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NTP Tradenet and Tradeexchange SG Custom (Government project)</w:t>
            </w:r>
          </w:p>
          <w:p w14:paraId="5EF3DB54"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This project is a composite project, contains of 10 interrelated project to handle tax and fee for all imported goods in Singapore. The project values around 100 million SGD. 500 people are involved in this project. </w:t>
            </w:r>
          </w:p>
          <w:p w14:paraId="4C321263"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p>
          <w:p w14:paraId="37F836E2" w14:textId="77777777" w:rsidR="00C032F6" w:rsidRPr="00C032F6" w:rsidRDefault="00C032F6" w:rsidP="002B2B23">
            <w:pPr>
              <w:rPr>
                <w:rFonts w:ascii="Arial" w:hAnsi="Arial" w:cs="Arial"/>
                <w:sz w:val="20"/>
                <w:szCs w:val="20"/>
              </w:rPr>
            </w:pPr>
            <w:r w:rsidRPr="00C032F6">
              <w:rPr>
                <w:rFonts w:ascii="Arial" w:hAnsi="Arial" w:cs="Arial"/>
                <w:sz w:val="20"/>
                <w:szCs w:val="20"/>
              </w:rPr>
              <w:t>Java 1.8, Weblogic 12, Oracle BPM, Oracle Database, Apigee, CA Layer 7, Maven, Sequence Diagram, ER Diagram, Component Diagram, Class Diagram, SCRUM Agile, JUNIT, Mockito, Spring, Spring boot, Spring data, hibernate, AWS (Cloud),  Microservices, Kafka</w:t>
            </w:r>
          </w:p>
          <w:p w14:paraId="485E4A8D" w14:textId="77777777" w:rsidR="00C032F6" w:rsidRPr="00C032F6" w:rsidRDefault="00C032F6" w:rsidP="002B2B23">
            <w:pPr>
              <w:rPr>
                <w:rFonts w:ascii="Arial" w:hAnsi="Arial" w:cs="Arial"/>
                <w:sz w:val="20"/>
                <w:szCs w:val="20"/>
              </w:rPr>
            </w:pPr>
          </w:p>
          <w:p w14:paraId="645EE3E1"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 Banking – CI/CD</w:t>
            </w:r>
          </w:p>
          <w:p w14:paraId="275914B8"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A large MNC Bank organization across worldwide, and recently they adopt SCRUM – Agile in their organization. Accenture help them to implement the tools and build the system </w:t>
            </w:r>
          </w:p>
          <w:p w14:paraId="1F7C927D"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p>
          <w:p w14:paraId="090C8F5E" w14:textId="77777777" w:rsidR="00C032F6" w:rsidRPr="00C032F6" w:rsidRDefault="00C032F6" w:rsidP="002B2B23">
            <w:pPr>
              <w:rPr>
                <w:rFonts w:ascii="Arial" w:hAnsi="Arial" w:cs="Arial"/>
                <w:sz w:val="20"/>
                <w:szCs w:val="20"/>
              </w:rPr>
            </w:pPr>
            <w:r w:rsidRPr="00C032F6">
              <w:rPr>
                <w:rFonts w:ascii="Arial" w:hAnsi="Arial" w:cs="Arial"/>
                <w:sz w:val="20"/>
                <w:szCs w:val="20"/>
              </w:rPr>
              <w:t>Java 1.8, Jboss Fuse,  SCRUM Agile, Maven , Angular JS, Protractor, Ruby, JRuby, Redhat, JUNIT, Mockito, Cucumber, Microservices</w:t>
            </w:r>
          </w:p>
          <w:p w14:paraId="41E4C757" w14:textId="77777777" w:rsidR="00C032F6" w:rsidRPr="00C032F6" w:rsidRDefault="00C032F6" w:rsidP="002B2B23">
            <w:pPr>
              <w:rPr>
                <w:rFonts w:ascii="Arial" w:hAnsi="Arial" w:cs="Arial"/>
                <w:sz w:val="20"/>
                <w:szCs w:val="20"/>
              </w:rPr>
            </w:pPr>
          </w:p>
        </w:tc>
      </w:tr>
      <w:tr w:rsidR="00C032F6" w:rsidRPr="00C032F6" w14:paraId="428ED349"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6663ECDD" w14:textId="77777777" w:rsidR="00C032F6" w:rsidRPr="00C032F6" w:rsidRDefault="00C032F6" w:rsidP="002B2B23">
            <w:pPr>
              <w:rPr>
                <w:rFonts w:ascii="Arial" w:hAnsi="Arial" w:cs="Arial"/>
                <w:sz w:val="20"/>
                <w:szCs w:val="20"/>
              </w:rPr>
            </w:pPr>
            <w:r w:rsidRPr="00C032F6">
              <w:rPr>
                <w:rFonts w:ascii="Arial" w:hAnsi="Arial" w:cs="Arial"/>
                <w:b/>
                <w:sz w:val="20"/>
                <w:szCs w:val="20"/>
              </w:rPr>
              <w:lastRenderedPageBreak/>
              <w:t>Ecquaria Technology</w:t>
            </w:r>
          </w:p>
          <w:p w14:paraId="2282B7B9" w14:textId="77777777" w:rsidR="00C032F6" w:rsidRPr="00C032F6" w:rsidRDefault="00C032F6" w:rsidP="002B2B23">
            <w:pPr>
              <w:rPr>
                <w:rFonts w:ascii="Arial" w:hAnsi="Arial" w:cs="Arial"/>
                <w:sz w:val="20"/>
                <w:szCs w:val="20"/>
              </w:rPr>
            </w:pPr>
            <w:r w:rsidRPr="00C032F6">
              <w:rPr>
                <w:rFonts w:ascii="Arial" w:hAnsi="Arial" w:cs="Arial"/>
                <w:sz w:val="20"/>
                <w:szCs w:val="20"/>
              </w:rPr>
              <w:t>Role: Solution Architect</w:t>
            </w:r>
          </w:p>
          <w:p w14:paraId="0BCF068F" w14:textId="77777777" w:rsidR="00C032F6" w:rsidRPr="00C032F6" w:rsidRDefault="00C032F6" w:rsidP="002B2B23">
            <w:pPr>
              <w:rPr>
                <w:rFonts w:ascii="Arial" w:hAnsi="Arial" w:cs="Arial"/>
                <w:sz w:val="20"/>
                <w:szCs w:val="20"/>
              </w:rPr>
            </w:pPr>
            <w:r w:rsidRPr="00C032F6">
              <w:rPr>
                <w:rFonts w:ascii="Arial" w:hAnsi="Arial" w:cs="Arial"/>
                <w:sz w:val="20"/>
                <w:szCs w:val="20"/>
              </w:rPr>
              <w:t>Apr 2015- Jul 2016</w:t>
            </w: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203B40F7" w14:textId="77777777" w:rsidR="00C032F6" w:rsidRPr="00C032F6" w:rsidRDefault="00C032F6" w:rsidP="002B2B23">
            <w:pPr>
              <w:snapToGrid w:val="0"/>
              <w:rPr>
                <w:rFonts w:ascii="Arial" w:hAnsi="Arial" w:cs="Arial"/>
                <w:sz w:val="20"/>
                <w:szCs w:val="20"/>
              </w:rPr>
            </w:pPr>
          </w:p>
          <w:p w14:paraId="1C38133B" w14:textId="77777777" w:rsidR="00C032F6" w:rsidRPr="00C032F6" w:rsidRDefault="00C032F6" w:rsidP="002B2B23">
            <w:pPr>
              <w:rPr>
                <w:rFonts w:ascii="Arial" w:hAnsi="Arial" w:cs="Arial"/>
                <w:sz w:val="20"/>
                <w:szCs w:val="20"/>
              </w:rPr>
            </w:pPr>
            <w:r w:rsidRPr="00C032F6">
              <w:rPr>
                <w:rFonts w:ascii="Arial" w:hAnsi="Arial" w:cs="Arial"/>
                <w:b/>
                <w:sz w:val="20"/>
                <w:szCs w:val="20"/>
              </w:rPr>
              <w:t>Achievement and Reponsibilities:</w:t>
            </w:r>
          </w:p>
          <w:p w14:paraId="2E468D8F"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Solution Architect (software, database, infrastructure)</w:t>
            </w:r>
          </w:p>
          <w:p w14:paraId="63B17998"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Provide detailed design</w:t>
            </w:r>
          </w:p>
          <w:p w14:paraId="2A92A379"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Advise on complex coding, issues  &amp; resolution</w:t>
            </w:r>
          </w:p>
          <w:p w14:paraId="569617F8"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Develop design of application and provide regular support/guidance on complex coding, issue resolution and execution</w:t>
            </w:r>
          </w:p>
          <w:p w14:paraId="57227C14"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 xml:space="preserve">Project Estimation </w:t>
            </w:r>
          </w:p>
          <w:p w14:paraId="60FEF630"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Infrastructure architect and provisioning</w:t>
            </w:r>
          </w:p>
          <w:p w14:paraId="303770FF"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Assist in Proposal Submission , technology advisor</w:t>
            </w:r>
          </w:p>
          <w:p w14:paraId="59F6AD25"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Oversees all technical aspect for the project</w:t>
            </w:r>
          </w:p>
          <w:p w14:paraId="675D3B5B"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Lead a team of 5 developers and 2 business analyst</w:t>
            </w:r>
          </w:p>
          <w:p w14:paraId="7EBB06DE"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Clean all security issues, sql injection, csrf</w:t>
            </w:r>
          </w:p>
          <w:p w14:paraId="680379AB"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Optimizing build-deployment time in SIT, UAT, and production server by implementing Continuous Integration and Continuous Delivery tools</w:t>
            </w:r>
          </w:p>
          <w:p w14:paraId="685F7B3F"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Optimizing performance monitoring by adding system monitoring tools library</w:t>
            </w:r>
          </w:p>
          <w:p w14:paraId="32080FD5"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 xml:space="preserve">Increasing code quality by introducing  static code analyzer  </w:t>
            </w:r>
          </w:p>
          <w:p w14:paraId="7A542016" w14:textId="77777777" w:rsidR="00C032F6" w:rsidRPr="00C032F6" w:rsidRDefault="00C032F6" w:rsidP="00ED429C">
            <w:pPr>
              <w:pStyle w:val="ListParagraph"/>
              <w:numPr>
                <w:ilvl w:val="0"/>
                <w:numId w:val="10"/>
              </w:numPr>
              <w:suppressAutoHyphens/>
              <w:rPr>
                <w:rFonts w:ascii="Arial" w:hAnsi="Arial" w:cs="Arial"/>
                <w:sz w:val="20"/>
                <w:szCs w:val="20"/>
              </w:rPr>
            </w:pPr>
            <w:r w:rsidRPr="00C032F6">
              <w:rPr>
                <w:rFonts w:ascii="Arial" w:hAnsi="Arial" w:cs="Arial"/>
                <w:sz w:val="20"/>
                <w:szCs w:val="20"/>
              </w:rPr>
              <w:t>Mentoring team and guiding them on how to use security libraries, sql indexing, and creating developer guidelines.</w:t>
            </w:r>
          </w:p>
          <w:p w14:paraId="085FF7AA" w14:textId="77777777" w:rsidR="00C032F6" w:rsidRPr="00C032F6" w:rsidRDefault="00C032F6" w:rsidP="00ED429C">
            <w:pPr>
              <w:pStyle w:val="ListParagraph"/>
              <w:numPr>
                <w:ilvl w:val="0"/>
                <w:numId w:val="10"/>
              </w:numPr>
              <w:suppressAutoHyphens/>
              <w:rPr>
                <w:rFonts w:ascii="Arial" w:hAnsi="Arial" w:cs="Arial"/>
                <w:sz w:val="20"/>
                <w:szCs w:val="20"/>
                <w:u w:val="single"/>
              </w:rPr>
            </w:pPr>
            <w:r w:rsidRPr="00C032F6">
              <w:rPr>
                <w:rFonts w:ascii="Arial" w:hAnsi="Arial" w:cs="Arial"/>
                <w:sz w:val="20"/>
                <w:szCs w:val="20"/>
              </w:rPr>
              <w:t>Vendor Management</w:t>
            </w:r>
          </w:p>
          <w:p w14:paraId="64ACD80C" w14:textId="77777777" w:rsidR="00C032F6" w:rsidRPr="00C032F6" w:rsidRDefault="00C032F6" w:rsidP="002B2B23">
            <w:pPr>
              <w:rPr>
                <w:rFonts w:ascii="Arial" w:hAnsi="Arial" w:cs="Arial"/>
                <w:sz w:val="20"/>
                <w:szCs w:val="20"/>
                <w:u w:val="single"/>
              </w:rPr>
            </w:pPr>
          </w:p>
          <w:p w14:paraId="55E93367"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MSF- ECDA(Solution Architect)</w:t>
            </w:r>
          </w:p>
          <w:p w14:paraId="6E65D799"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Project is to implement an integrated Educator Management System for all early childhood educators in Singapore. Around 30000  educators login to the system everyday </w:t>
            </w:r>
          </w:p>
          <w:p w14:paraId="540CF8F9"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p>
          <w:p w14:paraId="10B853FB" w14:textId="77777777" w:rsidR="00C032F6" w:rsidRPr="00C032F6" w:rsidRDefault="00C032F6" w:rsidP="002B2B23">
            <w:pPr>
              <w:rPr>
                <w:rFonts w:ascii="Arial" w:hAnsi="Arial" w:cs="Arial"/>
                <w:sz w:val="20"/>
                <w:szCs w:val="20"/>
              </w:rPr>
            </w:pPr>
            <w:r w:rsidRPr="00C032F6">
              <w:rPr>
                <w:rFonts w:ascii="Arial" w:hAnsi="Arial" w:cs="Arial"/>
                <w:sz w:val="20"/>
                <w:szCs w:val="20"/>
              </w:rPr>
              <w:t>Java 1.7, JBOSS 7.1.1, Elixir report, CVS, Jenkins, SonarQube, SQL Server 2008, IBM App Scanner, OWASP CSRF, anti-samy library , Spring, Spring JDBC Template, Spring , GCLOUD, Continuous Integration (Jenkins), JUNIT, Mockito, JMeter</w:t>
            </w:r>
          </w:p>
          <w:p w14:paraId="0A7A90C4" w14:textId="77777777" w:rsidR="00C032F6" w:rsidRPr="00C032F6" w:rsidRDefault="00C032F6" w:rsidP="002B2B23">
            <w:pPr>
              <w:rPr>
                <w:rFonts w:ascii="Arial" w:hAnsi="Arial" w:cs="Arial"/>
                <w:sz w:val="20"/>
                <w:szCs w:val="20"/>
              </w:rPr>
            </w:pPr>
          </w:p>
          <w:p w14:paraId="1B1054BF"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JTC (Presales Solution Architect)</w:t>
            </w:r>
          </w:p>
          <w:p w14:paraId="5C8FD6F0" w14:textId="77777777" w:rsidR="00C032F6" w:rsidRPr="00C032F6" w:rsidRDefault="00C032F6" w:rsidP="002B2B23">
            <w:pPr>
              <w:rPr>
                <w:rFonts w:ascii="Arial" w:hAnsi="Arial" w:cs="Arial"/>
                <w:sz w:val="20"/>
                <w:szCs w:val="20"/>
              </w:rPr>
            </w:pPr>
            <w:r w:rsidRPr="00C032F6">
              <w:rPr>
                <w:rFonts w:ascii="Arial" w:hAnsi="Arial" w:cs="Arial"/>
                <w:sz w:val="20"/>
                <w:szCs w:val="20"/>
              </w:rPr>
              <w:t>JTC Project is a business intelligence implementation, to monitor occupancy rates, demands, price for all properties under JTC. Project values is around SGD 2.5 million</w:t>
            </w:r>
          </w:p>
          <w:p w14:paraId="15358DD5" w14:textId="77777777" w:rsidR="00C032F6" w:rsidRPr="00C032F6" w:rsidRDefault="00C032F6" w:rsidP="002B2B23">
            <w:pPr>
              <w:rPr>
                <w:rFonts w:ascii="Arial" w:hAnsi="Arial" w:cs="Arial"/>
                <w:sz w:val="20"/>
                <w:szCs w:val="20"/>
              </w:rPr>
            </w:pPr>
          </w:p>
        </w:tc>
      </w:tr>
      <w:tr w:rsidR="00C032F6" w:rsidRPr="00C032F6" w14:paraId="1D071AFF"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7C4C661E" w14:textId="77777777" w:rsidR="00C032F6" w:rsidRPr="00C032F6" w:rsidRDefault="00C032F6" w:rsidP="002B2B23">
            <w:pPr>
              <w:rPr>
                <w:rFonts w:ascii="Arial" w:hAnsi="Arial" w:cs="Arial"/>
                <w:sz w:val="20"/>
                <w:szCs w:val="20"/>
              </w:rPr>
            </w:pPr>
            <w:r w:rsidRPr="00C032F6">
              <w:rPr>
                <w:rFonts w:ascii="Arial" w:hAnsi="Arial" w:cs="Arial"/>
                <w:b/>
                <w:sz w:val="20"/>
                <w:szCs w:val="20"/>
              </w:rPr>
              <w:t>Cloudpay</w:t>
            </w:r>
          </w:p>
          <w:p w14:paraId="19F67B7F" w14:textId="77777777" w:rsidR="00C032F6" w:rsidRPr="00C032F6" w:rsidRDefault="00C032F6" w:rsidP="002B2B23">
            <w:pPr>
              <w:rPr>
                <w:rFonts w:ascii="Arial" w:hAnsi="Arial" w:cs="Arial"/>
                <w:sz w:val="20"/>
                <w:szCs w:val="20"/>
              </w:rPr>
            </w:pPr>
            <w:r w:rsidRPr="00C032F6">
              <w:rPr>
                <w:rFonts w:ascii="Arial" w:hAnsi="Arial" w:cs="Arial"/>
                <w:sz w:val="20"/>
                <w:szCs w:val="20"/>
              </w:rPr>
              <w:t>Role: Technical Specialist, Developer</w:t>
            </w:r>
          </w:p>
          <w:p w14:paraId="1FEC6E83" w14:textId="77777777" w:rsidR="00C032F6" w:rsidRPr="00C032F6" w:rsidRDefault="00C032F6" w:rsidP="002B2B23">
            <w:pPr>
              <w:rPr>
                <w:rFonts w:ascii="Arial" w:hAnsi="Arial" w:cs="Arial"/>
                <w:sz w:val="20"/>
                <w:szCs w:val="20"/>
              </w:rPr>
            </w:pPr>
            <w:r w:rsidRPr="00C032F6">
              <w:rPr>
                <w:rFonts w:ascii="Arial" w:hAnsi="Arial" w:cs="Arial"/>
                <w:sz w:val="20"/>
                <w:szCs w:val="20"/>
              </w:rPr>
              <w:t>Oct 2013 – Apr 2015</w:t>
            </w: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4C5853FB" w14:textId="77777777" w:rsidR="00C032F6" w:rsidRPr="00C032F6" w:rsidRDefault="00C032F6" w:rsidP="002B2B23">
            <w:pPr>
              <w:rPr>
                <w:rFonts w:ascii="Arial" w:hAnsi="Arial" w:cs="Arial"/>
                <w:sz w:val="20"/>
                <w:szCs w:val="20"/>
              </w:rPr>
            </w:pPr>
            <w:r w:rsidRPr="00C032F6">
              <w:rPr>
                <w:rFonts w:ascii="Arial" w:hAnsi="Arial" w:cs="Arial"/>
                <w:b/>
                <w:sz w:val="20"/>
                <w:szCs w:val="20"/>
              </w:rPr>
              <w:t>Achievement and Responsibilities:</w:t>
            </w:r>
          </w:p>
          <w:p w14:paraId="739AAD74" w14:textId="77777777" w:rsidR="00C032F6" w:rsidRPr="00C032F6" w:rsidRDefault="00C032F6" w:rsidP="00ED429C">
            <w:pPr>
              <w:numPr>
                <w:ilvl w:val="0"/>
                <w:numId w:val="5"/>
              </w:numPr>
              <w:tabs>
                <w:tab w:val="clear" w:pos="360"/>
                <w:tab w:val="num" w:pos="0"/>
              </w:tabs>
              <w:suppressAutoHyphens/>
              <w:ind w:left="720"/>
              <w:rPr>
                <w:rFonts w:ascii="Arial" w:hAnsi="Arial" w:cs="Arial"/>
                <w:sz w:val="20"/>
                <w:szCs w:val="20"/>
              </w:rPr>
            </w:pPr>
            <w:r w:rsidRPr="00C032F6">
              <w:rPr>
                <w:rFonts w:ascii="Arial" w:hAnsi="Arial" w:cs="Arial"/>
                <w:sz w:val="20"/>
                <w:szCs w:val="20"/>
              </w:rPr>
              <w:t>Improving code quality and development process by implementing a Java Parser to automatically upgrade old Java codes to new codes using spring framework.</w:t>
            </w:r>
          </w:p>
          <w:p w14:paraId="0FFD4337" w14:textId="77777777" w:rsidR="00C032F6" w:rsidRPr="00C032F6" w:rsidRDefault="00C032F6" w:rsidP="00ED429C">
            <w:pPr>
              <w:numPr>
                <w:ilvl w:val="0"/>
                <w:numId w:val="5"/>
              </w:numPr>
              <w:tabs>
                <w:tab w:val="clear" w:pos="360"/>
                <w:tab w:val="num" w:pos="0"/>
              </w:tabs>
              <w:suppressAutoHyphens/>
              <w:ind w:left="720"/>
              <w:rPr>
                <w:rFonts w:ascii="Arial" w:hAnsi="Arial" w:cs="Arial"/>
                <w:sz w:val="20"/>
                <w:szCs w:val="20"/>
              </w:rPr>
            </w:pPr>
            <w:r w:rsidRPr="00C032F6">
              <w:rPr>
                <w:rFonts w:ascii="Arial" w:hAnsi="Arial" w:cs="Arial"/>
                <w:sz w:val="20"/>
                <w:szCs w:val="20"/>
              </w:rPr>
              <w:t>Refactor legacy codes using various Design Patterns</w:t>
            </w:r>
          </w:p>
          <w:p w14:paraId="02084311" w14:textId="77777777" w:rsidR="00C032F6" w:rsidRPr="00C032F6" w:rsidRDefault="00C032F6" w:rsidP="00ED429C">
            <w:pPr>
              <w:numPr>
                <w:ilvl w:val="0"/>
                <w:numId w:val="5"/>
              </w:numPr>
              <w:tabs>
                <w:tab w:val="clear" w:pos="360"/>
                <w:tab w:val="num" w:pos="0"/>
              </w:tabs>
              <w:suppressAutoHyphens/>
              <w:ind w:left="720"/>
              <w:rPr>
                <w:rFonts w:ascii="Arial" w:hAnsi="Arial" w:cs="Arial"/>
                <w:sz w:val="20"/>
                <w:szCs w:val="20"/>
              </w:rPr>
            </w:pPr>
            <w:r w:rsidRPr="00C032F6">
              <w:rPr>
                <w:rFonts w:ascii="Arial" w:hAnsi="Arial" w:cs="Arial"/>
                <w:sz w:val="20"/>
                <w:szCs w:val="20"/>
              </w:rPr>
              <w:t>Successfully created new General Ledger Report and Modules</w:t>
            </w:r>
          </w:p>
          <w:p w14:paraId="12018B7E" w14:textId="77777777" w:rsidR="00C032F6" w:rsidRPr="00C032F6" w:rsidRDefault="00C032F6" w:rsidP="00ED429C">
            <w:pPr>
              <w:numPr>
                <w:ilvl w:val="0"/>
                <w:numId w:val="5"/>
              </w:numPr>
              <w:tabs>
                <w:tab w:val="clear" w:pos="360"/>
                <w:tab w:val="num" w:pos="0"/>
              </w:tabs>
              <w:suppressAutoHyphens/>
              <w:ind w:left="720"/>
              <w:rPr>
                <w:rFonts w:ascii="Arial" w:hAnsi="Arial" w:cs="Arial"/>
                <w:sz w:val="20"/>
                <w:szCs w:val="20"/>
              </w:rPr>
            </w:pPr>
            <w:r w:rsidRPr="00C032F6">
              <w:rPr>
                <w:rFonts w:ascii="Arial" w:hAnsi="Arial" w:cs="Arial"/>
                <w:sz w:val="20"/>
                <w:szCs w:val="20"/>
              </w:rPr>
              <w:t>Successfully build a new ESS project.</w:t>
            </w:r>
          </w:p>
          <w:p w14:paraId="6051099C" w14:textId="77777777" w:rsidR="00C032F6" w:rsidRPr="00C032F6" w:rsidRDefault="00C032F6" w:rsidP="00ED429C">
            <w:pPr>
              <w:numPr>
                <w:ilvl w:val="0"/>
                <w:numId w:val="5"/>
              </w:numPr>
              <w:tabs>
                <w:tab w:val="clear" w:pos="360"/>
                <w:tab w:val="num" w:pos="0"/>
              </w:tabs>
              <w:suppressAutoHyphens/>
              <w:ind w:left="720"/>
              <w:rPr>
                <w:rFonts w:ascii="Arial" w:hAnsi="Arial" w:cs="Arial"/>
                <w:sz w:val="20"/>
                <w:szCs w:val="20"/>
              </w:rPr>
            </w:pPr>
            <w:r w:rsidRPr="00C032F6">
              <w:rPr>
                <w:rFonts w:ascii="Arial" w:hAnsi="Arial" w:cs="Arial"/>
                <w:sz w:val="20"/>
                <w:szCs w:val="20"/>
              </w:rPr>
              <w:t>Successfully implement a pdf template report</w:t>
            </w:r>
          </w:p>
          <w:p w14:paraId="1FEA964B" w14:textId="77777777" w:rsidR="00C032F6" w:rsidRPr="00C032F6" w:rsidRDefault="00C032F6" w:rsidP="002B2B23">
            <w:pPr>
              <w:ind w:left="720"/>
              <w:rPr>
                <w:rFonts w:ascii="Arial" w:hAnsi="Arial" w:cs="Arial"/>
                <w:sz w:val="20"/>
                <w:szCs w:val="20"/>
              </w:rPr>
            </w:pPr>
          </w:p>
          <w:p w14:paraId="05946EF3" w14:textId="77777777" w:rsidR="00C032F6" w:rsidRPr="00C032F6" w:rsidRDefault="00C032F6" w:rsidP="002B2B23">
            <w:pPr>
              <w:rPr>
                <w:rFonts w:ascii="Arial" w:hAnsi="Arial" w:cs="Arial"/>
                <w:sz w:val="20"/>
                <w:szCs w:val="20"/>
              </w:rPr>
            </w:pPr>
            <w:r w:rsidRPr="00C032F6">
              <w:rPr>
                <w:rFonts w:ascii="Arial" w:hAnsi="Arial" w:cs="Arial"/>
                <w:b/>
                <w:sz w:val="20"/>
                <w:szCs w:val="20"/>
              </w:rPr>
              <w:t>Product: Global Payroll</w:t>
            </w:r>
          </w:p>
          <w:p w14:paraId="2A71207E"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Cloudpay has the capability to deliver solutions to customers managing and reporting payroll across 160 countries.</w:t>
            </w:r>
          </w:p>
          <w:p w14:paraId="50F84ECD" w14:textId="77777777" w:rsidR="00C032F6" w:rsidRPr="00C032F6" w:rsidRDefault="00C032F6" w:rsidP="002B2B23">
            <w:pPr>
              <w:rPr>
                <w:rFonts w:ascii="Arial" w:hAnsi="Arial" w:cs="Arial"/>
                <w:sz w:val="20"/>
                <w:szCs w:val="20"/>
                <w:u w:val="single"/>
              </w:rPr>
            </w:pPr>
          </w:p>
          <w:p w14:paraId="60F3DDD2"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r w:rsidRPr="00C032F6">
              <w:rPr>
                <w:rFonts w:ascii="Arial" w:hAnsi="Arial" w:cs="Arial"/>
                <w:sz w:val="20"/>
                <w:szCs w:val="20"/>
              </w:rPr>
              <w:t>: MySQL, Jasper Report, Rest Service, Attlasian Jira, Mercurial, Continuous Integration (Bamboo), JUnit, Mockito, HTML5, Spring, Spring-Jdbc Template, Maven, Scrum methodology, angularjs, iText, Mercurial hq, Amazon AWS, OWASP CSRF.</w:t>
            </w:r>
          </w:p>
          <w:p w14:paraId="0691A8D8" w14:textId="77777777" w:rsidR="00C032F6" w:rsidRPr="00C032F6" w:rsidRDefault="00C032F6" w:rsidP="002B2B23">
            <w:pPr>
              <w:rPr>
                <w:rFonts w:ascii="Arial" w:hAnsi="Arial" w:cs="Arial"/>
                <w:sz w:val="20"/>
                <w:szCs w:val="20"/>
              </w:rPr>
            </w:pPr>
          </w:p>
        </w:tc>
      </w:tr>
      <w:tr w:rsidR="00C032F6" w:rsidRPr="00C032F6" w14:paraId="576A2C88"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34A368C7" w14:textId="77777777" w:rsidR="00C032F6" w:rsidRPr="00C032F6" w:rsidRDefault="00C032F6" w:rsidP="002B2B23">
            <w:pPr>
              <w:rPr>
                <w:rFonts w:ascii="Arial" w:hAnsi="Arial" w:cs="Arial"/>
                <w:sz w:val="20"/>
                <w:szCs w:val="20"/>
              </w:rPr>
            </w:pPr>
            <w:r w:rsidRPr="00C032F6">
              <w:rPr>
                <w:rFonts w:ascii="Arial" w:hAnsi="Arial" w:cs="Arial"/>
                <w:b/>
                <w:sz w:val="20"/>
                <w:szCs w:val="20"/>
              </w:rPr>
              <w:t>Bluerock Intelligence (Eco Consumer Services)</w:t>
            </w:r>
          </w:p>
          <w:p w14:paraId="7BF76059" w14:textId="77777777" w:rsidR="00C032F6" w:rsidRPr="00C032F6" w:rsidRDefault="00C032F6" w:rsidP="002B2B23">
            <w:pPr>
              <w:rPr>
                <w:rFonts w:ascii="Arial" w:hAnsi="Arial" w:cs="Arial"/>
                <w:sz w:val="20"/>
                <w:szCs w:val="20"/>
              </w:rPr>
            </w:pPr>
            <w:r w:rsidRPr="00C032F6">
              <w:rPr>
                <w:rFonts w:ascii="Arial" w:hAnsi="Arial" w:cs="Arial"/>
                <w:sz w:val="20"/>
                <w:szCs w:val="20"/>
              </w:rPr>
              <w:t>Role: Architect, Developer</w:t>
            </w:r>
          </w:p>
          <w:p w14:paraId="5C38302A" w14:textId="77777777" w:rsidR="00C032F6" w:rsidRPr="00C032F6" w:rsidRDefault="00C032F6" w:rsidP="002B2B23">
            <w:pPr>
              <w:rPr>
                <w:rFonts w:ascii="Arial" w:hAnsi="Arial" w:cs="Arial"/>
                <w:sz w:val="20"/>
                <w:szCs w:val="20"/>
              </w:rPr>
            </w:pPr>
            <w:r w:rsidRPr="00C032F6">
              <w:rPr>
                <w:rFonts w:ascii="Arial" w:hAnsi="Arial" w:cs="Arial"/>
                <w:sz w:val="20"/>
                <w:szCs w:val="20"/>
              </w:rPr>
              <w:t>Oct 2012-Sep 2013</w:t>
            </w: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729CA295" w14:textId="77777777" w:rsidR="00C032F6" w:rsidRPr="00C032F6" w:rsidRDefault="00C032F6" w:rsidP="002B2B23">
            <w:pPr>
              <w:rPr>
                <w:rFonts w:ascii="Arial" w:hAnsi="Arial" w:cs="Arial"/>
                <w:sz w:val="20"/>
                <w:szCs w:val="20"/>
              </w:rPr>
            </w:pPr>
            <w:r w:rsidRPr="00C032F6">
              <w:rPr>
                <w:rFonts w:ascii="Arial" w:hAnsi="Arial" w:cs="Arial"/>
                <w:b/>
                <w:sz w:val="20"/>
                <w:szCs w:val="20"/>
              </w:rPr>
              <w:t>Achievement:</w:t>
            </w:r>
          </w:p>
          <w:p w14:paraId="7E161A79"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Improving build-deploy process time by implementing Continuous Integration and Continuous Delivery tools</w:t>
            </w:r>
          </w:p>
          <w:p w14:paraId="310286F9"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Improving code quality by implementing static code scanner.</w:t>
            </w:r>
          </w:p>
          <w:p w14:paraId="4900D167"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 xml:space="preserve">Reducing issues and improve code quality in the feedback enterprise app. </w:t>
            </w:r>
          </w:p>
          <w:p w14:paraId="3F6E392E" w14:textId="77777777" w:rsidR="00C032F6" w:rsidRPr="00C032F6" w:rsidRDefault="00C032F6" w:rsidP="00ED429C">
            <w:pPr>
              <w:numPr>
                <w:ilvl w:val="0"/>
                <w:numId w:val="3"/>
              </w:numPr>
              <w:tabs>
                <w:tab w:val="clear" w:pos="720"/>
                <w:tab w:val="num" w:pos="0"/>
              </w:tabs>
              <w:suppressAutoHyphens/>
              <w:rPr>
                <w:rFonts w:ascii="Arial" w:hAnsi="Arial" w:cs="Arial"/>
                <w:b/>
                <w:sz w:val="20"/>
                <w:szCs w:val="20"/>
                <w:u w:val="single"/>
              </w:rPr>
            </w:pPr>
            <w:r w:rsidRPr="00C032F6">
              <w:rPr>
                <w:rFonts w:ascii="Arial" w:hAnsi="Arial" w:cs="Arial"/>
                <w:sz w:val="20"/>
                <w:szCs w:val="20"/>
              </w:rPr>
              <w:t>Successfully  project delivery</w:t>
            </w:r>
          </w:p>
          <w:p w14:paraId="02946E9C" w14:textId="77777777" w:rsidR="00C032F6" w:rsidRPr="00C032F6" w:rsidRDefault="00C032F6" w:rsidP="002B2B23">
            <w:pPr>
              <w:ind w:left="720"/>
              <w:rPr>
                <w:rFonts w:ascii="Arial" w:hAnsi="Arial" w:cs="Arial"/>
                <w:b/>
                <w:sz w:val="20"/>
                <w:szCs w:val="20"/>
                <w:u w:val="single"/>
              </w:rPr>
            </w:pPr>
            <w:r w:rsidRPr="00C032F6">
              <w:rPr>
                <w:rFonts w:ascii="Arial" w:hAnsi="Arial" w:cs="Arial"/>
                <w:b/>
                <w:sz w:val="20"/>
                <w:szCs w:val="20"/>
                <w:u w:val="single"/>
              </w:rPr>
              <w:t xml:space="preserve"> </w:t>
            </w:r>
          </w:p>
          <w:p w14:paraId="1364026F"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Project:</w:t>
            </w:r>
            <w:r w:rsidRPr="00C032F6">
              <w:rPr>
                <w:rFonts w:ascii="Arial" w:hAnsi="Arial" w:cs="Arial"/>
                <w:b/>
                <w:sz w:val="20"/>
                <w:szCs w:val="20"/>
              </w:rPr>
              <w:t>Feedback for mobile</w:t>
            </w:r>
          </w:p>
          <w:p w14:paraId="7EBE12CC" w14:textId="77777777" w:rsidR="00C032F6" w:rsidRPr="00C032F6" w:rsidRDefault="00C032F6" w:rsidP="002B2B23">
            <w:pPr>
              <w:rPr>
                <w:rFonts w:ascii="Arial" w:hAnsi="Arial" w:cs="Arial"/>
                <w:b/>
                <w:sz w:val="20"/>
                <w:szCs w:val="20"/>
              </w:rPr>
            </w:pPr>
            <w:r w:rsidRPr="00C032F6">
              <w:rPr>
                <w:rFonts w:ascii="Arial" w:hAnsi="Arial" w:cs="Arial"/>
                <w:sz w:val="20"/>
                <w:szCs w:val="20"/>
              </w:rPr>
              <w:t>Text analytics, Feedback for mobile is an application to send feedback and rating from user to server</w:t>
            </w:r>
          </w:p>
          <w:p w14:paraId="5CE40EF9"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 Enterprise Feedback Management (geteco.com)</w:t>
            </w:r>
          </w:p>
          <w:p w14:paraId="341F51D5"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The project aim is to analyze text (text analytics), management, scoring, and management for feedback and user rating.</w:t>
            </w:r>
          </w:p>
          <w:p w14:paraId="30931705"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r w:rsidRPr="00C032F6">
              <w:rPr>
                <w:rFonts w:ascii="Arial" w:hAnsi="Arial" w:cs="Arial"/>
                <w:sz w:val="20"/>
                <w:szCs w:val="20"/>
              </w:rPr>
              <w:t>: Java/J2EE, Tomcat, GWT, SOLR- Lucene, MySQL, Jasper Report, Rest Service, Web Service, Amazon AWS (Cloud), Continuous Integration (Jenkins ), HTML5, Spring 3.1 , JPA-Eclipselink, Atmosphere, Websocket, SVN, jquery, JERSEY/JAX-RS, JACKSON, Maven,</w:t>
            </w:r>
          </w:p>
          <w:p w14:paraId="15E6EEF7" w14:textId="77777777" w:rsidR="00C032F6" w:rsidRPr="00C032F6" w:rsidRDefault="00C032F6" w:rsidP="002B2B23">
            <w:pPr>
              <w:rPr>
                <w:rFonts w:ascii="Arial" w:hAnsi="Arial" w:cs="Arial"/>
                <w:sz w:val="20"/>
                <w:szCs w:val="20"/>
              </w:rPr>
            </w:pPr>
          </w:p>
        </w:tc>
      </w:tr>
      <w:tr w:rsidR="00C032F6" w:rsidRPr="00C032F6" w14:paraId="63FF8C0A"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1F3B3D18" w14:textId="77777777" w:rsidR="00C032F6" w:rsidRPr="00C032F6" w:rsidRDefault="00C032F6" w:rsidP="002B2B23">
            <w:pPr>
              <w:rPr>
                <w:rFonts w:ascii="Arial" w:hAnsi="Arial" w:cs="Arial"/>
                <w:sz w:val="20"/>
                <w:szCs w:val="20"/>
              </w:rPr>
            </w:pPr>
            <w:r w:rsidRPr="00C032F6">
              <w:rPr>
                <w:rFonts w:ascii="Arial" w:hAnsi="Arial" w:cs="Arial"/>
                <w:b/>
                <w:sz w:val="20"/>
                <w:szCs w:val="20"/>
              </w:rPr>
              <w:t>Crimson Logic etrade Service</w:t>
            </w:r>
          </w:p>
          <w:p w14:paraId="3EA37379" w14:textId="77777777" w:rsidR="00C032F6" w:rsidRPr="00C032F6" w:rsidRDefault="00C032F6" w:rsidP="002B2B23">
            <w:pPr>
              <w:rPr>
                <w:rFonts w:ascii="Arial" w:hAnsi="Arial" w:cs="Arial"/>
                <w:bCs/>
                <w:color w:val="000000"/>
                <w:sz w:val="20"/>
                <w:szCs w:val="20"/>
              </w:rPr>
            </w:pPr>
            <w:r w:rsidRPr="00C032F6">
              <w:rPr>
                <w:rFonts w:ascii="Arial" w:hAnsi="Arial" w:cs="Arial"/>
                <w:sz w:val="20"/>
                <w:szCs w:val="20"/>
              </w:rPr>
              <w:t>Role: Support and Developer</w:t>
            </w:r>
          </w:p>
          <w:p w14:paraId="1F91B3D0" w14:textId="77777777" w:rsidR="00C032F6" w:rsidRPr="00C032F6" w:rsidRDefault="00C032F6" w:rsidP="002B2B23">
            <w:pPr>
              <w:rPr>
                <w:rFonts w:ascii="Arial" w:hAnsi="Arial" w:cs="Arial"/>
                <w:sz w:val="20"/>
                <w:szCs w:val="20"/>
              </w:rPr>
            </w:pPr>
            <w:r w:rsidRPr="00C032F6">
              <w:rPr>
                <w:rFonts w:ascii="Arial" w:hAnsi="Arial" w:cs="Arial"/>
                <w:bCs/>
                <w:color w:val="000000"/>
                <w:sz w:val="20"/>
                <w:szCs w:val="20"/>
              </w:rPr>
              <w:t>Apr 2010 to Oct 2012</w:t>
            </w:r>
          </w:p>
          <w:p w14:paraId="33ABF7A6" w14:textId="77777777" w:rsidR="00C032F6" w:rsidRPr="00C032F6" w:rsidRDefault="00C032F6" w:rsidP="002B2B23">
            <w:pPr>
              <w:rPr>
                <w:rFonts w:ascii="Arial" w:hAnsi="Arial" w:cs="Arial"/>
                <w:sz w:val="20"/>
                <w:szCs w:val="20"/>
              </w:rPr>
            </w:pP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674860E9" w14:textId="77777777" w:rsidR="00C032F6" w:rsidRPr="00C032F6" w:rsidRDefault="00C032F6" w:rsidP="002B2B23">
            <w:pPr>
              <w:rPr>
                <w:rFonts w:ascii="Arial" w:hAnsi="Arial" w:cs="Arial"/>
                <w:b/>
                <w:sz w:val="20"/>
                <w:szCs w:val="20"/>
              </w:rPr>
            </w:pPr>
            <w:r w:rsidRPr="00C032F6">
              <w:rPr>
                <w:rFonts w:ascii="Arial" w:hAnsi="Arial" w:cs="Arial"/>
                <w:b/>
                <w:sz w:val="20"/>
                <w:szCs w:val="20"/>
              </w:rPr>
              <w:t>Achievement:</w:t>
            </w:r>
          </w:p>
          <w:p w14:paraId="5EBAC108" w14:textId="77777777" w:rsidR="00C032F6" w:rsidRPr="00C032F6" w:rsidRDefault="00C032F6" w:rsidP="002B2B23">
            <w:pPr>
              <w:rPr>
                <w:rFonts w:ascii="Arial" w:hAnsi="Arial" w:cs="Arial"/>
                <w:b/>
                <w:sz w:val="20"/>
                <w:szCs w:val="20"/>
              </w:rPr>
            </w:pPr>
          </w:p>
          <w:p w14:paraId="3D8C2972"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 xml:space="preserve">Optimization by re-designing and re-factoring  old document translator application to reduce the configuration time from 120 minutes to 15 minutes </w:t>
            </w:r>
          </w:p>
          <w:p w14:paraId="451ED693"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Improve security by implementing a protection module to enable licensing in the Imapper project</w:t>
            </w:r>
          </w:p>
          <w:p w14:paraId="4B1AAF47"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Improving Code Quality  by Implementing Command Design Pattern , Mediator, Adapter Design Pattern , Front Controller Design Pattern,  Mediator,  and Command design pattern.</w:t>
            </w:r>
          </w:p>
          <w:p w14:paraId="59C30385"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Eliminate bugs using JUNIT test script to test the Web Service’s business logic.</w:t>
            </w:r>
          </w:p>
          <w:p w14:paraId="296ADF28" w14:textId="77777777" w:rsidR="00C032F6" w:rsidRPr="00C032F6" w:rsidRDefault="00C032F6" w:rsidP="00ED429C">
            <w:pPr>
              <w:numPr>
                <w:ilvl w:val="0"/>
                <w:numId w:val="3"/>
              </w:numPr>
              <w:tabs>
                <w:tab w:val="clear" w:pos="720"/>
                <w:tab w:val="num" w:pos="0"/>
              </w:tabs>
              <w:suppressAutoHyphens/>
              <w:rPr>
                <w:rFonts w:ascii="Arial" w:hAnsi="Arial" w:cs="Arial"/>
                <w:sz w:val="20"/>
                <w:szCs w:val="20"/>
              </w:rPr>
            </w:pPr>
            <w:r w:rsidRPr="00C032F6">
              <w:rPr>
                <w:rFonts w:ascii="Arial" w:hAnsi="Arial" w:cs="Arial"/>
                <w:sz w:val="20"/>
                <w:szCs w:val="20"/>
              </w:rPr>
              <w:t>Successful Project Delivery</w:t>
            </w:r>
          </w:p>
          <w:p w14:paraId="03FFD335" w14:textId="77777777" w:rsidR="00C032F6" w:rsidRPr="00C032F6" w:rsidRDefault="00C032F6" w:rsidP="002B2B23">
            <w:pPr>
              <w:ind w:left="720"/>
              <w:rPr>
                <w:rFonts w:ascii="Arial" w:hAnsi="Arial" w:cs="Arial"/>
                <w:sz w:val="20"/>
                <w:szCs w:val="20"/>
              </w:rPr>
            </w:pPr>
          </w:p>
          <w:p w14:paraId="08564B49"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Project:</w:t>
            </w:r>
            <w:r w:rsidRPr="00C032F6">
              <w:rPr>
                <w:rFonts w:ascii="Arial" w:hAnsi="Arial" w:cs="Arial"/>
                <w:b/>
                <w:sz w:val="20"/>
                <w:szCs w:val="20"/>
              </w:rPr>
              <w:t xml:space="preserve"> IMapper / GridMapper </w:t>
            </w:r>
          </w:p>
          <w:p w14:paraId="7192D761" w14:textId="77777777" w:rsidR="00C032F6" w:rsidRPr="00C032F6" w:rsidRDefault="00C032F6" w:rsidP="002B2B23">
            <w:pPr>
              <w:rPr>
                <w:rFonts w:ascii="Arial" w:hAnsi="Arial" w:cs="Arial"/>
                <w:sz w:val="20"/>
                <w:szCs w:val="20"/>
              </w:rPr>
            </w:pPr>
            <w:r w:rsidRPr="00C032F6">
              <w:rPr>
                <w:rFonts w:ascii="Arial" w:hAnsi="Arial" w:cs="Arial"/>
                <w:sz w:val="20"/>
                <w:szCs w:val="20"/>
              </w:rPr>
              <w:t>IMapper / GridMapper is a  message translation application with additional  feature: transmission layer  over: SFTP, FTP, External plugin module, integration with GridTalk, and Workflow, Maven</w:t>
            </w:r>
          </w:p>
          <w:p w14:paraId="295D965B" w14:textId="77777777" w:rsidR="00C032F6" w:rsidRPr="00C032F6" w:rsidRDefault="00C032F6" w:rsidP="002B2B23">
            <w:pPr>
              <w:rPr>
                <w:rFonts w:ascii="Arial" w:hAnsi="Arial" w:cs="Arial"/>
                <w:b/>
                <w:sz w:val="20"/>
                <w:szCs w:val="20"/>
                <w:u w:val="single"/>
              </w:rPr>
            </w:pPr>
            <w:r w:rsidRPr="00C032F6">
              <w:rPr>
                <w:rFonts w:ascii="Arial" w:hAnsi="Arial" w:cs="Arial"/>
                <w:sz w:val="20"/>
                <w:szCs w:val="20"/>
              </w:rPr>
              <w:t>It provides users with the ability to define the structure of a document and to map data from one format to another. These tools are based on Extensible Markup Language (XML) and related standards, such as Extensible Stylesheet Language (XSL) Transformation (XSLT), Altova Mapforce and an Transwork (Internal mapping system).</w:t>
            </w:r>
          </w:p>
          <w:p w14:paraId="065DED1D"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 xml:space="preserve">Project: </w:t>
            </w:r>
            <w:r w:rsidRPr="00C032F6">
              <w:rPr>
                <w:rFonts w:ascii="Arial" w:hAnsi="Arial" w:cs="Arial"/>
                <w:b/>
                <w:sz w:val="20"/>
                <w:szCs w:val="20"/>
              </w:rPr>
              <w:t>Digital Certificate Convertor Project</w:t>
            </w:r>
          </w:p>
          <w:p w14:paraId="5C5E3305" w14:textId="77777777" w:rsidR="00C032F6" w:rsidRPr="00C032F6" w:rsidRDefault="00C032F6" w:rsidP="002B2B23">
            <w:pPr>
              <w:rPr>
                <w:rFonts w:ascii="Arial" w:hAnsi="Arial" w:cs="Arial"/>
                <w:b/>
                <w:sz w:val="20"/>
                <w:szCs w:val="20"/>
              </w:rPr>
            </w:pPr>
            <w:r w:rsidRPr="00C032F6">
              <w:rPr>
                <w:rFonts w:ascii="Arial" w:hAnsi="Arial" w:cs="Arial"/>
                <w:sz w:val="20"/>
                <w:szCs w:val="20"/>
              </w:rPr>
              <w:t>Digital certificate convertor is a toolkit to convert file from an P7B/PFX format to LDIF format.</w:t>
            </w:r>
          </w:p>
          <w:p w14:paraId="24D83D94" w14:textId="77777777" w:rsidR="00C032F6" w:rsidRPr="00C032F6" w:rsidRDefault="00C032F6" w:rsidP="002B2B23">
            <w:pPr>
              <w:rPr>
                <w:rFonts w:ascii="Arial" w:hAnsi="Arial" w:cs="Arial"/>
                <w:sz w:val="20"/>
                <w:szCs w:val="20"/>
              </w:rPr>
            </w:pPr>
            <w:r w:rsidRPr="00C032F6">
              <w:rPr>
                <w:rFonts w:ascii="Arial" w:hAnsi="Arial" w:cs="Arial"/>
                <w:b/>
                <w:sz w:val="20"/>
                <w:szCs w:val="20"/>
              </w:rPr>
              <w:t>Project</w:t>
            </w:r>
            <w:r w:rsidRPr="00C032F6">
              <w:rPr>
                <w:rFonts w:ascii="Arial" w:hAnsi="Arial" w:cs="Arial"/>
                <w:b/>
                <w:sz w:val="20"/>
                <w:szCs w:val="20"/>
              </w:rPr>
              <w:tab/>
              <w:t>: TradeWeb Enterprise (Government Project)</w:t>
            </w:r>
          </w:p>
          <w:p w14:paraId="16BF2CC9" w14:textId="77777777" w:rsidR="00C032F6" w:rsidRPr="00C032F6" w:rsidRDefault="00C032F6" w:rsidP="002B2B23">
            <w:pPr>
              <w:rPr>
                <w:rFonts w:ascii="Arial" w:hAnsi="Arial" w:cs="Arial"/>
                <w:b/>
                <w:sz w:val="20"/>
                <w:szCs w:val="20"/>
                <w:u w:val="single"/>
              </w:rPr>
            </w:pPr>
            <w:r w:rsidRPr="00C032F6">
              <w:rPr>
                <w:rFonts w:ascii="Arial" w:hAnsi="Arial" w:cs="Arial"/>
                <w:sz w:val="20"/>
                <w:szCs w:val="20"/>
              </w:rPr>
              <w:t xml:space="preserve">Tradeweb Enterprise is a front end application used by client to create export-import transaction, reporting, multiple user management and translate message to the backed Server protocol. The project supports the Trade Net version 4.1 Standard for messaging with the Singapore Custom. project to handle tax and fee for all imported goods in Singapore </w:t>
            </w:r>
          </w:p>
          <w:p w14:paraId="3F25E294"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Project:</w:t>
            </w:r>
            <w:r w:rsidRPr="00C032F6">
              <w:rPr>
                <w:rFonts w:ascii="Arial" w:hAnsi="Arial" w:cs="Arial"/>
                <w:b/>
                <w:sz w:val="20"/>
                <w:szCs w:val="20"/>
              </w:rPr>
              <w:t xml:space="preserve">  GridTalk Support and Enhancement</w:t>
            </w:r>
          </w:p>
          <w:p w14:paraId="2B720D27" w14:textId="77777777" w:rsidR="00C032F6" w:rsidRPr="00C032F6" w:rsidRDefault="00C032F6" w:rsidP="002B2B23">
            <w:pPr>
              <w:rPr>
                <w:rFonts w:ascii="Arial" w:hAnsi="Arial" w:cs="Arial"/>
                <w:sz w:val="20"/>
                <w:szCs w:val="20"/>
              </w:rPr>
            </w:pPr>
            <w:r w:rsidRPr="00C032F6">
              <w:rPr>
                <w:rFonts w:ascii="Arial" w:hAnsi="Arial" w:cs="Arial"/>
                <w:sz w:val="20"/>
                <w:szCs w:val="20"/>
              </w:rPr>
              <w:t>The project is to continuously support, bugfix, and enhancement of GridTalk.</w:t>
            </w:r>
          </w:p>
          <w:p w14:paraId="516F4C49"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GridTalk enables customer’s collaborative value chain to exchange business documents, automate workflows and synchronize shared data directly with multiple business partners in real-time, reliably, efficiently, and securely. </w:t>
            </w:r>
          </w:p>
          <w:p w14:paraId="35CE726C"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r w:rsidRPr="00C032F6">
              <w:rPr>
                <w:rFonts w:ascii="Arial" w:hAnsi="Arial" w:cs="Arial"/>
                <w:sz w:val="20"/>
                <w:szCs w:val="20"/>
              </w:rPr>
              <w:t xml:space="preserve"> Java-J2EE, JBOSS, Servlet, JSP,Struts, EJB, Message Queue, Posgre SQL, EDI, Rosetta Net, JUNIT, Ant,SVN , Tomcat, Altova Mapforce, Xpath, Saxon, Web Service,Amazon AWS Server (Cloud), Ajax, GWT, JBOSS Portal, Java, Web services, JSP, HTML, Junit, Eclipse, Postgre 8.3, Jasper Report</w:t>
            </w:r>
          </w:p>
          <w:p w14:paraId="4C087446" w14:textId="77777777" w:rsidR="00C032F6" w:rsidRPr="00C032F6" w:rsidRDefault="00C032F6" w:rsidP="002B2B23">
            <w:pPr>
              <w:rPr>
                <w:rFonts w:ascii="Arial" w:hAnsi="Arial" w:cs="Arial"/>
                <w:sz w:val="20"/>
                <w:szCs w:val="20"/>
              </w:rPr>
            </w:pPr>
            <w:r w:rsidRPr="00C032F6">
              <w:rPr>
                <w:rFonts w:ascii="Arial" w:hAnsi="Arial" w:cs="Arial"/>
                <w:sz w:val="20"/>
                <w:szCs w:val="20"/>
              </w:rPr>
              <w:t xml:space="preserve">Java-J2SE, Swing,EJB, Altova Mapforce , Ant,SVN , Xpath,Saxon, EDI, XML, CSV, X509, Digital Signature, SFTP, FTP, SVN </w:t>
            </w:r>
          </w:p>
          <w:p w14:paraId="7B616F80" w14:textId="77777777" w:rsidR="00C032F6" w:rsidRPr="00C032F6" w:rsidRDefault="00C032F6" w:rsidP="002B2B23">
            <w:pPr>
              <w:rPr>
                <w:rFonts w:ascii="Arial" w:hAnsi="Arial" w:cs="Arial"/>
                <w:sz w:val="20"/>
                <w:szCs w:val="20"/>
              </w:rPr>
            </w:pPr>
          </w:p>
        </w:tc>
      </w:tr>
      <w:tr w:rsidR="00C032F6" w:rsidRPr="00C032F6" w14:paraId="7845CC28" w14:textId="77777777" w:rsidTr="002B2B23">
        <w:tc>
          <w:tcPr>
            <w:tcW w:w="2045" w:type="dxa"/>
            <w:tcBorders>
              <w:top w:val="thickThinLargeGap" w:sz="6" w:space="0" w:color="C0C0C0"/>
              <w:left w:val="thickThinLargeGap" w:sz="6" w:space="0" w:color="C0C0C0"/>
              <w:bottom w:val="thickThinLargeGap" w:sz="6" w:space="0" w:color="C0C0C0"/>
            </w:tcBorders>
            <w:shd w:val="clear" w:color="auto" w:fill="FFFFFF"/>
            <w:vAlign w:val="center"/>
          </w:tcPr>
          <w:p w14:paraId="5DAC564A" w14:textId="77777777" w:rsidR="00C032F6" w:rsidRPr="00C032F6" w:rsidRDefault="00C032F6" w:rsidP="002B2B23">
            <w:pPr>
              <w:rPr>
                <w:rFonts w:ascii="Arial" w:hAnsi="Arial" w:cs="Arial"/>
                <w:sz w:val="20"/>
                <w:szCs w:val="20"/>
              </w:rPr>
            </w:pPr>
            <w:r w:rsidRPr="00C032F6">
              <w:rPr>
                <w:rFonts w:ascii="Arial" w:hAnsi="Arial" w:cs="Arial"/>
                <w:b/>
                <w:sz w:val="20"/>
                <w:szCs w:val="20"/>
              </w:rPr>
              <w:t>Working  in Indonesia</w:t>
            </w:r>
          </w:p>
          <w:p w14:paraId="37773BFC" w14:textId="77777777" w:rsidR="00C032F6" w:rsidRPr="00C032F6" w:rsidRDefault="00C032F6" w:rsidP="002B2B23">
            <w:pPr>
              <w:rPr>
                <w:rFonts w:ascii="Arial" w:hAnsi="Arial" w:cs="Arial"/>
                <w:bCs/>
                <w:color w:val="000000"/>
                <w:sz w:val="20"/>
                <w:szCs w:val="20"/>
              </w:rPr>
            </w:pPr>
            <w:r w:rsidRPr="00C032F6">
              <w:rPr>
                <w:rFonts w:ascii="Arial" w:hAnsi="Arial" w:cs="Arial"/>
                <w:sz w:val="20"/>
                <w:szCs w:val="20"/>
              </w:rPr>
              <w:t>Role: Lead, Software Engineer</w:t>
            </w:r>
          </w:p>
          <w:p w14:paraId="744509FC" w14:textId="77777777" w:rsidR="00C032F6" w:rsidRPr="00C032F6" w:rsidRDefault="00C032F6" w:rsidP="002B2B23">
            <w:pPr>
              <w:rPr>
                <w:rFonts w:ascii="Arial" w:hAnsi="Arial" w:cs="Arial"/>
                <w:sz w:val="20"/>
                <w:szCs w:val="20"/>
              </w:rPr>
            </w:pPr>
            <w:r w:rsidRPr="00C032F6">
              <w:rPr>
                <w:rFonts w:ascii="Arial" w:hAnsi="Arial" w:cs="Arial"/>
                <w:bCs/>
                <w:color w:val="000000"/>
                <w:sz w:val="20"/>
                <w:szCs w:val="20"/>
              </w:rPr>
              <w:t>Oct 2003 - Mar 2010</w:t>
            </w:r>
          </w:p>
        </w:tc>
        <w:tc>
          <w:tcPr>
            <w:tcW w:w="7618"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FFFFFF"/>
            <w:vAlign w:val="center"/>
          </w:tcPr>
          <w:p w14:paraId="179D07C7" w14:textId="77777777" w:rsidR="00C032F6" w:rsidRPr="00C032F6" w:rsidRDefault="00C032F6" w:rsidP="002B2B23">
            <w:pPr>
              <w:rPr>
                <w:rFonts w:ascii="Arial" w:hAnsi="Arial" w:cs="Arial"/>
                <w:b/>
                <w:sz w:val="20"/>
                <w:szCs w:val="20"/>
                <w:u w:val="single"/>
              </w:rPr>
            </w:pPr>
            <w:r w:rsidRPr="00C032F6">
              <w:rPr>
                <w:rFonts w:ascii="Arial" w:hAnsi="Arial" w:cs="Arial"/>
                <w:b/>
                <w:sz w:val="20"/>
                <w:szCs w:val="20"/>
                <w:u w:val="single"/>
              </w:rPr>
              <w:t>Portal Framework and online stores</w:t>
            </w:r>
          </w:p>
          <w:p w14:paraId="7E402140"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Achievement:</w:t>
            </w:r>
          </w:p>
          <w:p w14:paraId="7D488AC8"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Increase reliability in the  production by eliminating bugs in the application and open source ofbiz framework.</w:t>
            </w:r>
          </w:p>
          <w:p w14:paraId="630128A5"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Improving deployment and build process by creating various shell script for billing service to smoothen the development process</w:t>
            </w:r>
          </w:p>
          <w:p w14:paraId="3E8123E0"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Lead an overseas team (5 person) and delivered the project within the timeframe</w:t>
            </w:r>
          </w:p>
          <w:p w14:paraId="7B4A0B5C"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Maintain and support the whole applications with SLA 99.99% yearly.</w:t>
            </w:r>
          </w:p>
          <w:p w14:paraId="62A2B118"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Mentoring the developers to understand the webservices, Geolocation Maxmind’s API and NETS payment gateway</w:t>
            </w:r>
          </w:p>
          <w:p w14:paraId="1670DC7C"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 xml:space="preserve">Provided an accurate estimated effort and resource needs to implement a project. </w:t>
            </w:r>
          </w:p>
          <w:p w14:paraId="02C730B5"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Security improvement by  developing a Security framework, to deal with SQL Injection and Cross side scripting</w:t>
            </w:r>
          </w:p>
          <w:p w14:paraId="2EA430F3"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Search Engine Optimizing (SEO) and link building, peak period achieved (+/- 4000 unique visitors daily)</w:t>
            </w:r>
          </w:p>
          <w:p w14:paraId="6BF69FA9" w14:textId="77777777" w:rsidR="00C032F6" w:rsidRPr="00C032F6" w:rsidRDefault="00C032F6" w:rsidP="00ED429C">
            <w:pPr>
              <w:numPr>
                <w:ilvl w:val="0"/>
                <w:numId w:val="6"/>
              </w:numPr>
              <w:tabs>
                <w:tab w:val="clear" w:pos="720"/>
                <w:tab w:val="num" w:pos="0"/>
              </w:tabs>
              <w:suppressAutoHyphens/>
              <w:rPr>
                <w:rFonts w:ascii="Arial" w:hAnsi="Arial" w:cs="Arial"/>
                <w:b/>
                <w:sz w:val="20"/>
                <w:szCs w:val="20"/>
              </w:rPr>
            </w:pPr>
            <w:r w:rsidRPr="00C032F6">
              <w:rPr>
                <w:rFonts w:ascii="Arial" w:hAnsi="Arial" w:cs="Arial"/>
                <w:sz w:val="20"/>
                <w:szCs w:val="20"/>
              </w:rPr>
              <w:t>Successful project delivery</w:t>
            </w:r>
          </w:p>
          <w:p w14:paraId="6F580EE0" w14:textId="77777777" w:rsidR="00C032F6" w:rsidRPr="00C032F6" w:rsidRDefault="00C032F6" w:rsidP="002B2B23">
            <w:pPr>
              <w:rPr>
                <w:rFonts w:ascii="Arial" w:hAnsi="Arial" w:cs="Arial"/>
                <w:sz w:val="20"/>
                <w:szCs w:val="20"/>
              </w:rPr>
            </w:pPr>
            <w:r w:rsidRPr="00C032F6">
              <w:rPr>
                <w:rFonts w:ascii="Arial" w:hAnsi="Arial" w:cs="Arial"/>
                <w:b/>
                <w:sz w:val="20"/>
                <w:szCs w:val="20"/>
              </w:rPr>
              <w:t>Recipes Website</w:t>
            </w:r>
            <w:r w:rsidRPr="00C032F6">
              <w:rPr>
                <w:rFonts w:ascii="Arial" w:hAnsi="Arial" w:cs="Arial"/>
                <w:b/>
                <w:sz w:val="20"/>
                <w:szCs w:val="20"/>
              </w:rPr>
              <w:tab/>
            </w:r>
            <w:r w:rsidRPr="00C032F6">
              <w:rPr>
                <w:rFonts w:ascii="Arial" w:hAnsi="Arial" w:cs="Arial"/>
                <w:b/>
                <w:sz w:val="20"/>
                <w:szCs w:val="20"/>
              </w:rPr>
              <w:tab/>
            </w:r>
            <w:r w:rsidRPr="00C032F6">
              <w:rPr>
                <w:rFonts w:ascii="Arial" w:hAnsi="Arial" w:cs="Arial"/>
                <w:b/>
                <w:sz w:val="20"/>
                <w:szCs w:val="20"/>
              </w:rPr>
              <w:tab/>
              <w:t xml:space="preserve">           </w:t>
            </w:r>
          </w:p>
          <w:p w14:paraId="203FAA94" w14:textId="77777777" w:rsidR="00C032F6" w:rsidRPr="00C032F6" w:rsidRDefault="00C032F6" w:rsidP="002B2B23">
            <w:pPr>
              <w:rPr>
                <w:rFonts w:ascii="Arial" w:hAnsi="Arial" w:cs="Arial"/>
                <w:b/>
                <w:color w:val="000000"/>
                <w:sz w:val="20"/>
                <w:szCs w:val="20"/>
                <w:u w:val="single"/>
              </w:rPr>
            </w:pPr>
            <w:r w:rsidRPr="00C032F6">
              <w:rPr>
                <w:rFonts w:ascii="Arial" w:hAnsi="Arial" w:cs="Arial"/>
                <w:sz w:val="20"/>
                <w:szCs w:val="20"/>
              </w:rPr>
              <w:t>The objective is to develop an online recipes community, where users can browse and submit their recipes. The application support rss/feed.</w:t>
            </w:r>
          </w:p>
          <w:p w14:paraId="457FA557" w14:textId="77777777" w:rsidR="00C032F6" w:rsidRPr="00C032F6" w:rsidRDefault="00C032F6" w:rsidP="002B2B23">
            <w:pPr>
              <w:spacing w:line="336" w:lineRule="auto"/>
              <w:rPr>
                <w:rFonts w:ascii="Arial" w:hAnsi="Arial" w:cs="Arial"/>
                <w:b/>
                <w:color w:val="000000"/>
                <w:sz w:val="20"/>
                <w:szCs w:val="20"/>
                <w:u w:val="single"/>
              </w:rPr>
            </w:pPr>
          </w:p>
          <w:p w14:paraId="4CF6CF93" w14:textId="77777777" w:rsidR="00C032F6" w:rsidRPr="00C032F6" w:rsidRDefault="00C032F6" w:rsidP="002B2B23">
            <w:pPr>
              <w:spacing w:line="336" w:lineRule="auto"/>
              <w:rPr>
                <w:rFonts w:ascii="Arial" w:hAnsi="Arial" w:cs="Arial"/>
                <w:color w:val="000000"/>
                <w:sz w:val="20"/>
                <w:szCs w:val="20"/>
              </w:rPr>
            </w:pPr>
            <w:r w:rsidRPr="00C032F6">
              <w:rPr>
                <w:rFonts w:ascii="Arial" w:hAnsi="Arial" w:cs="Arial"/>
                <w:b/>
                <w:color w:val="000000"/>
                <w:sz w:val="20"/>
                <w:szCs w:val="20"/>
              </w:rPr>
              <w:t>Automotive Portal</w:t>
            </w:r>
          </w:p>
          <w:p w14:paraId="3386137E" w14:textId="77777777" w:rsidR="00C032F6" w:rsidRPr="00C032F6" w:rsidRDefault="00C032F6" w:rsidP="002B2B23">
            <w:pPr>
              <w:spacing w:line="336" w:lineRule="auto"/>
              <w:rPr>
                <w:rFonts w:ascii="Arial" w:hAnsi="Arial" w:cs="Arial"/>
                <w:b/>
                <w:sz w:val="20"/>
                <w:szCs w:val="20"/>
              </w:rPr>
            </w:pPr>
            <w:r w:rsidRPr="00C032F6">
              <w:rPr>
                <w:rFonts w:ascii="Arial" w:hAnsi="Arial" w:cs="Arial"/>
                <w:color w:val="000000"/>
                <w:sz w:val="20"/>
                <w:szCs w:val="20"/>
              </w:rPr>
              <w:t xml:space="preserve">The objective is to develop an online car market portal, where user can publish the cars they want to sell, search the cars, rss/feed automotive article. </w:t>
            </w:r>
          </w:p>
          <w:p w14:paraId="39A6A17D" w14:textId="77777777" w:rsidR="00C032F6" w:rsidRPr="00C032F6" w:rsidRDefault="00C032F6" w:rsidP="002B2B23">
            <w:pPr>
              <w:rPr>
                <w:rFonts w:ascii="Arial" w:hAnsi="Arial" w:cs="Arial"/>
                <w:color w:val="000000"/>
                <w:sz w:val="20"/>
                <w:szCs w:val="20"/>
              </w:rPr>
            </w:pPr>
            <w:r w:rsidRPr="00C032F6">
              <w:rPr>
                <w:rFonts w:ascii="Arial" w:hAnsi="Arial" w:cs="Arial"/>
                <w:b/>
                <w:sz w:val="20"/>
                <w:szCs w:val="20"/>
              </w:rPr>
              <w:t>Online Store</w:t>
            </w:r>
          </w:p>
          <w:p w14:paraId="488E14A6" w14:textId="77777777" w:rsidR="00C032F6" w:rsidRPr="00C032F6" w:rsidRDefault="00C032F6" w:rsidP="002B2B23">
            <w:pPr>
              <w:rPr>
                <w:rFonts w:ascii="Arial" w:hAnsi="Arial" w:cs="Arial"/>
                <w:b/>
                <w:sz w:val="20"/>
                <w:szCs w:val="20"/>
              </w:rPr>
            </w:pPr>
            <w:r w:rsidRPr="00C032F6">
              <w:rPr>
                <w:rFonts w:ascii="Arial" w:hAnsi="Arial" w:cs="Arial"/>
                <w:color w:val="000000"/>
                <w:sz w:val="20"/>
                <w:szCs w:val="20"/>
              </w:rPr>
              <w:t xml:space="preserve">The project is to create an online store using JSP / Servlet. The online store able to handle multi-taxonomy categories, automatically currency converter . The Administrator module including the stock system, purchasing system, discount system, and automatic email sender.  </w:t>
            </w:r>
          </w:p>
          <w:p w14:paraId="0DBAEEC9"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 Onlinestore Multiple Currencies</w:t>
            </w:r>
          </w:p>
          <w:p w14:paraId="57675DA0" w14:textId="77777777" w:rsidR="00C032F6" w:rsidRPr="00C032F6" w:rsidRDefault="00C032F6" w:rsidP="002B2B23">
            <w:pPr>
              <w:rPr>
                <w:rFonts w:ascii="Arial" w:hAnsi="Arial" w:cs="Arial"/>
                <w:b/>
                <w:sz w:val="20"/>
                <w:szCs w:val="20"/>
              </w:rPr>
            </w:pPr>
            <w:r w:rsidRPr="00C032F6">
              <w:rPr>
                <w:rFonts w:ascii="Arial" w:hAnsi="Arial" w:cs="Arial"/>
                <w:sz w:val="20"/>
                <w:szCs w:val="20"/>
              </w:rPr>
              <w:t>Enhancement of an online store for reseller/distributor to buy calling card, buy number, topup card, resale the calling card credit, users management</w:t>
            </w:r>
          </w:p>
          <w:p w14:paraId="337F9D57"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 Distributor and Reseller module</w:t>
            </w:r>
          </w:p>
          <w:p w14:paraId="41C3E0C2" w14:textId="77777777" w:rsidR="00C032F6" w:rsidRPr="00C032F6" w:rsidRDefault="00C032F6" w:rsidP="002B2B23">
            <w:pPr>
              <w:rPr>
                <w:rFonts w:ascii="Arial" w:hAnsi="Arial" w:cs="Arial"/>
                <w:b/>
                <w:sz w:val="20"/>
                <w:szCs w:val="20"/>
                <w:u w:val="single"/>
              </w:rPr>
            </w:pPr>
            <w:r w:rsidRPr="00C032F6">
              <w:rPr>
                <w:rFonts w:ascii="Arial" w:hAnsi="Arial" w:cs="Arial"/>
                <w:sz w:val="20"/>
                <w:szCs w:val="20"/>
              </w:rPr>
              <w:t>Enhancement of an online store for reseller/distributor to buy calling card, buy number, topup card, resale the calling card credit, users management.  The application is connecting to 5 external services. It has about 600.000 users per month.</w:t>
            </w:r>
          </w:p>
          <w:p w14:paraId="12923744"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Online store Payment Gateway</w:t>
            </w:r>
          </w:p>
          <w:p w14:paraId="0E5ED571"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Integration a payment gateway to  an Online store </w:t>
            </w:r>
          </w:p>
          <w:p w14:paraId="672F0A31"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r w:rsidRPr="00C032F6">
              <w:rPr>
                <w:rFonts w:ascii="Arial" w:hAnsi="Arial" w:cs="Arial"/>
                <w:sz w:val="20"/>
                <w:szCs w:val="20"/>
              </w:rPr>
              <w:t xml:space="preserve"> </w:t>
            </w:r>
            <w:r w:rsidRPr="00C032F6">
              <w:rPr>
                <w:rFonts w:ascii="Arial" w:hAnsi="Arial" w:cs="Arial"/>
                <w:color w:val="000000"/>
                <w:sz w:val="20"/>
                <w:szCs w:val="20"/>
              </w:rPr>
              <w:t>PHP, Wordpress, MySQL, Tbs framework , javascript, SEO, link building</w:t>
            </w:r>
          </w:p>
          <w:p w14:paraId="12A6F835"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JSP,Java-J2EE,Servlet,XSLT,ofbiz, MySQL, online payment gateway, Ant,SVN , Tomcat, ENETS, Mastercard, Visa, Web Service, Single Sign On.</w:t>
            </w:r>
          </w:p>
          <w:p w14:paraId="2A8CCD24" w14:textId="77777777" w:rsidR="00C032F6" w:rsidRPr="00C032F6" w:rsidRDefault="00C032F6" w:rsidP="002B2B23">
            <w:pPr>
              <w:rPr>
                <w:rFonts w:ascii="Arial" w:hAnsi="Arial" w:cs="Arial"/>
                <w:sz w:val="20"/>
                <w:szCs w:val="20"/>
                <w:u w:val="single"/>
              </w:rPr>
            </w:pPr>
          </w:p>
          <w:p w14:paraId="76A6A748" w14:textId="77777777" w:rsidR="00C032F6" w:rsidRPr="00C032F6" w:rsidRDefault="00C032F6" w:rsidP="002B2B23">
            <w:pPr>
              <w:rPr>
                <w:rFonts w:ascii="Arial" w:hAnsi="Arial" w:cs="Arial"/>
                <w:b/>
                <w:sz w:val="20"/>
                <w:szCs w:val="20"/>
                <w:u w:val="single"/>
              </w:rPr>
            </w:pPr>
            <w:r w:rsidRPr="00C032F6">
              <w:rPr>
                <w:rFonts w:ascii="Arial" w:hAnsi="Arial" w:cs="Arial"/>
                <w:b/>
                <w:sz w:val="20"/>
                <w:szCs w:val="20"/>
                <w:u w:val="single"/>
              </w:rPr>
              <w:t>Government Sector:</w:t>
            </w:r>
          </w:p>
          <w:p w14:paraId="726C60C0"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Achievement:</w:t>
            </w:r>
          </w:p>
          <w:p w14:paraId="42C89FA9" w14:textId="77777777" w:rsidR="00C032F6" w:rsidRPr="00C032F6" w:rsidRDefault="00C032F6" w:rsidP="002B2B23">
            <w:pPr>
              <w:ind w:left="360"/>
              <w:rPr>
                <w:rFonts w:ascii="Arial" w:hAnsi="Arial" w:cs="Arial"/>
                <w:sz w:val="20"/>
                <w:szCs w:val="20"/>
              </w:rPr>
            </w:pPr>
            <w:r w:rsidRPr="00C032F6">
              <w:rPr>
                <w:rFonts w:ascii="Arial" w:hAnsi="Arial" w:cs="Arial"/>
                <w:sz w:val="20"/>
                <w:szCs w:val="20"/>
              </w:rPr>
              <w:tab/>
              <w:t>Successfully deliver the projects within the timeframe</w:t>
            </w:r>
          </w:p>
          <w:p w14:paraId="25A1DE41"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Acquire Knowledge on  JSP and JSTL</w:t>
            </w:r>
          </w:p>
          <w:p w14:paraId="4DD81E82"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Successfully deliver the project within the timeframe</w:t>
            </w:r>
          </w:p>
          <w:p w14:paraId="77173239" w14:textId="77777777" w:rsidR="00C032F6" w:rsidRPr="00C032F6" w:rsidRDefault="00C032F6" w:rsidP="00ED429C">
            <w:pPr>
              <w:numPr>
                <w:ilvl w:val="0"/>
                <w:numId w:val="6"/>
              </w:numPr>
              <w:tabs>
                <w:tab w:val="clear" w:pos="720"/>
                <w:tab w:val="num" w:pos="0"/>
              </w:tabs>
              <w:suppressAutoHyphens/>
              <w:rPr>
                <w:rFonts w:ascii="Arial" w:hAnsi="Arial" w:cs="Arial"/>
                <w:b/>
                <w:sz w:val="20"/>
                <w:szCs w:val="20"/>
              </w:rPr>
            </w:pPr>
            <w:r w:rsidRPr="00C032F6">
              <w:rPr>
                <w:rFonts w:ascii="Arial" w:hAnsi="Arial" w:cs="Arial"/>
                <w:sz w:val="20"/>
                <w:szCs w:val="20"/>
              </w:rPr>
              <w:t>Maintain user satisfaction by continuously developing, testing, bug fixing, and supports the project.</w:t>
            </w:r>
          </w:p>
          <w:p w14:paraId="4FEE9C1C" w14:textId="77777777" w:rsidR="00C032F6" w:rsidRPr="00C032F6" w:rsidRDefault="00C032F6" w:rsidP="002B2B23">
            <w:pPr>
              <w:rPr>
                <w:rFonts w:ascii="Arial" w:hAnsi="Arial" w:cs="Arial"/>
                <w:sz w:val="20"/>
                <w:szCs w:val="20"/>
              </w:rPr>
            </w:pPr>
            <w:r w:rsidRPr="00C032F6">
              <w:rPr>
                <w:rFonts w:ascii="Arial" w:hAnsi="Arial" w:cs="Arial"/>
                <w:b/>
                <w:sz w:val="20"/>
                <w:szCs w:val="20"/>
              </w:rPr>
              <w:t>Enhance Corporate Registration website</w:t>
            </w:r>
          </w:p>
          <w:p w14:paraId="0FE7AB20" w14:textId="77777777" w:rsidR="00C032F6" w:rsidRPr="00C032F6" w:rsidRDefault="00C032F6" w:rsidP="002B2B23">
            <w:pPr>
              <w:rPr>
                <w:rFonts w:ascii="Arial" w:hAnsi="Arial" w:cs="Arial"/>
                <w:b/>
                <w:sz w:val="20"/>
                <w:szCs w:val="20"/>
              </w:rPr>
            </w:pPr>
            <w:r w:rsidRPr="00C032F6">
              <w:rPr>
                <w:rFonts w:ascii="Arial" w:hAnsi="Arial" w:cs="Arial"/>
                <w:sz w:val="20"/>
                <w:szCs w:val="20"/>
              </w:rPr>
              <w:t>The objective is to handles workflows from requestor , approving officer (multiple level), and purchasing officer. The application also have a dynamic transaction form entry and dynamic workflow, depends on the type of transaction.</w:t>
            </w:r>
          </w:p>
          <w:p w14:paraId="459CB301" w14:textId="77777777" w:rsidR="00C032F6" w:rsidRPr="00C032F6" w:rsidRDefault="00C032F6" w:rsidP="002B2B23">
            <w:pPr>
              <w:rPr>
                <w:rFonts w:ascii="Arial" w:hAnsi="Arial" w:cs="Arial"/>
                <w:sz w:val="20"/>
                <w:szCs w:val="20"/>
              </w:rPr>
            </w:pPr>
            <w:r w:rsidRPr="00C032F6">
              <w:rPr>
                <w:rFonts w:ascii="Arial" w:hAnsi="Arial" w:cs="Arial"/>
                <w:b/>
                <w:sz w:val="20"/>
                <w:szCs w:val="20"/>
              </w:rPr>
              <w:t>Development Purchase Request System</w:t>
            </w:r>
          </w:p>
          <w:p w14:paraId="278C1909" w14:textId="77777777" w:rsidR="00C032F6" w:rsidRPr="00C032F6" w:rsidRDefault="00C032F6" w:rsidP="002B2B23">
            <w:pPr>
              <w:rPr>
                <w:rFonts w:ascii="Arial" w:hAnsi="Arial" w:cs="Arial"/>
                <w:b/>
                <w:sz w:val="20"/>
                <w:szCs w:val="20"/>
              </w:rPr>
            </w:pPr>
            <w:r w:rsidRPr="00C032F6">
              <w:rPr>
                <w:rFonts w:ascii="Arial" w:hAnsi="Arial" w:cs="Arial"/>
                <w:sz w:val="20"/>
                <w:szCs w:val="20"/>
              </w:rPr>
              <w:t xml:space="preserve">Developing from the scratch, a new Purchase Request System. The application handles workflows from requestor, approving officer (multiple level), and purchasing officer. The application also have a dynamic transaction form entry and dynamic workflow, depends on the type of transaction. </w:t>
            </w:r>
          </w:p>
          <w:p w14:paraId="44A948C8"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Survey Management </w:t>
            </w:r>
          </w:p>
          <w:p w14:paraId="2D5A0AAE" w14:textId="77777777" w:rsidR="00C032F6" w:rsidRPr="00C032F6" w:rsidRDefault="00C032F6" w:rsidP="002B2B23">
            <w:pPr>
              <w:rPr>
                <w:rFonts w:ascii="Arial" w:hAnsi="Arial" w:cs="Arial"/>
                <w:b/>
                <w:sz w:val="20"/>
                <w:szCs w:val="20"/>
              </w:rPr>
            </w:pPr>
            <w:r w:rsidRPr="00C032F6">
              <w:rPr>
                <w:rFonts w:ascii="Arial" w:hAnsi="Arial" w:cs="Arial"/>
                <w:sz w:val="20"/>
                <w:szCs w:val="20"/>
              </w:rPr>
              <w:t>Project is to enhance a Survey Management, to support new UEN code format. Using technology Borland C Builder , vbroker . The application able to design a survey using Microsoft Visio and export it to the certain files, and automatically generate dynamic pages for user to enter the survey</w:t>
            </w:r>
          </w:p>
          <w:p w14:paraId="72588FDF" w14:textId="77777777" w:rsidR="00C032F6" w:rsidRPr="00C032F6" w:rsidRDefault="00C032F6" w:rsidP="002B2B23">
            <w:pPr>
              <w:rPr>
                <w:rFonts w:ascii="Arial" w:hAnsi="Arial" w:cs="Arial"/>
                <w:sz w:val="20"/>
                <w:szCs w:val="20"/>
              </w:rPr>
            </w:pPr>
            <w:r w:rsidRPr="00C032F6">
              <w:rPr>
                <w:rFonts w:ascii="Arial" w:hAnsi="Arial" w:cs="Arial"/>
                <w:b/>
                <w:sz w:val="20"/>
                <w:szCs w:val="20"/>
              </w:rPr>
              <w:t>Cargo and Transport Module</w:t>
            </w:r>
          </w:p>
          <w:p w14:paraId="4A9455F9"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Develop and Implementation for  shipment, transportation, and Cargo.</w:t>
            </w:r>
          </w:p>
          <w:p w14:paraId="37B303F4" w14:textId="77777777" w:rsidR="00C032F6" w:rsidRPr="00C032F6" w:rsidRDefault="00C032F6" w:rsidP="002B2B23">
            <w:pPr>
              <w:rPr>
                <w:rFonts w:ascii="Arial" w:hAnsi="Arial" w:cs="Arial"/>
                <w:b/>
                <w:sz w:val="20"/>
                <w:szCs w:val="20"/>
                <w:u w:val="single"/>
              </w:rPr>
            </w:pPr>
            <w:r w:rsidRPr="00C032F6">
              <w:rPr>
                <w:rFonts w:ascii="Arial" w:hAnsi="Arial" w:cs="Arial"/>
                <w:sz w:val="20"/>
                <w:szCs w:val="20"/>
                <w:u w:val="single"/>
              </w:rPr>
              <w:t>Environment</w:t>
            </w:r>
            <w:r w:rsidRPr="00C032F6">
              <w:rPr>
                <w:rFonts w:ascii="Arial" w:hAnsi="Arial" w:cs="Arial"/>
                <w:sz w:val="20"/>
                <w:szCs w:val="20"/>
              </w:rPr>
              <w:t>: Java/J2EE,JSP,Servlet, EJB, Weblogic , Struts, Oracle, Ant,SVN , Tomcat, Apache POI, Oracle database,  Corba and  Borland C Builder, and Microsoft Visio , Sun Java Application Server</w:t>
            </w:r>
          </w:p>
          <w:p w14:paraId="69AB80F4" w14:textId="77777777" w:rsidR="00C032F6" w:rsidRPr="00C032F6" w:rsidRDefault="00C032F6" w:rsidP="002B2B23">
            <w:pPr>
              <w:rPr>
                <w:rFonts w:ascii="Arial" w:hAnsi="Arial" w:cs="Arial"/>
                <w:b/>
                <w:sz w:val="20"/>
                <w:szCs w:val="20"/>
                <w:u w:val="single"/>
              </w:rPr>
            </w:pPr>
          </w:p>
          <w:p w14:paraId="737EFE42" w14:textId="77777777" w:rsidR="00C032F6" w:rsidRPr="00C032F6" w:rsidRDefault="00C032F6" w:rsidP="002B2B23">
            <w:pPr>
              <w:rPr>
                <w:rFonts w:ascii="Arial" w:hAnsi="Arial" w:cs="Arial"/>
                <w:b/>
                <w:sz w:val="20"/>
                <w:szCs w:val="20"/>
                <w:u w:val="single"/>
              </w:rPr>
            </w:pPr>
          </w:p>
          <w:p w14:paraId="69ED2036" w14:textId="77777777" w:rsidR="00C032F6" w:rsidRPr="00C032F6" w:rsidRDefault="00C032F6" w:rsidP="002B2B23">
            <w:pPr>
              <w:rPr>
                <w:rFonts w:ascii="Arial" w:hAnsi="Arial" w:cs="Arial"/>
                <w:b/>
                <w:sz w:val="20"/>
                <w:szCs w:val="20"/>
                <w:u w:val="single"/>
              </w:rPr>
            </w:pPr>
            <w:r w:rsidRPr="00C032F6">
              <w:rPr>
                <w:rFonts w:ascii="Arial" w:hAnsi="Arial" w:cs="Arial"/>
                <w:b/>
                <w:sz w:val="20"/>
                <w:szCs w:val="20"/>
                <w:u w:val="single"/>
              </w:rPr>
              <w:t>Telecommunication Industries:</w:t>
            </w:r>
          </w:p>
          <w:p w14:paraId="48F9A9BC" w14:textId="77777777" w:rsidR="00C032F6" w:rsidRPr="00C032F6" w:rsidRDefault="00C032F6" w:rsidP="002B2B23">
            <w:pPr>
              <w:rPr>
                <w:rFonts w:ascii="Arial" w:hAnsi="Arial" w:cs="Arial"/>
                <w:b/>
                <w:sz w:val="20"/>
                <w:szCs w:val="20"/>
                <w:u w:val="single"/>
              </w:rPr>
            </w:pPr>
            <w:r w:rsidRPr="00C032F6">
              <w:rPr>
                <w:rFonts w:ascii="Arial" w:hAnsi="Arial" w:cs="Arial"/>
                <w:b/>
                <w:sz w:val="20"/>
                <w:szCs w:val="20"/>
                <w:u w:val="single"/>
              </w:rPr>
              <w:t>Achievement:</w:t>
            </w:r>
          </w:p>
          <w:p w14:paraId="2CF15D47" w14:textId="77777777" w:rsidR="00C032F6" w:rsidRPr="00C032F6" w:rsidRDefault="00C032F6" w:rsidP="002B2B23">
            <w:pPr>
              <w:rPr>
                <w:rFonts w:ascii="Arial" w:hAnsi="Arial" w:cs="Arial"/>
                <w:b/>
                <w:sz w:val="20"/>
                <w:szCs w:val="20"/>
                <w:u w:val="single"/>
              </w:rPr>
            </w:pPr>
          </w:p>
          <w:p w14:paraId="42942750"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Successfully launched beta version within 1 year as scheduled, being able to conduct product demonstration at annual Mobile World Congress in Barcelona.</w:t>
            </w:r>
          </w:p>
          <w:p w14:paraId="48B4FC95" w14:textId="77777777" w:rsidR="00C032F6" w:rsidRPr="00C032F6" w:rsidRDefault="00C032F6" w:rsidP="00ED429C">
            <w:pPr>
              <w:numPr>
                <w:ilvl w:val="0"/>
                <w:numId w:val="6"/>
              </w:numPr>
              <w:tabs>
                <w:tab w:val="clear" w:pos="720"/>
                <w:tab w:val="num" w:pos="0"/>
              </w:tabs>
              <w:suppressAutoHyphens/>
              <w:rPr>
                <w:rFonts w:ascii="Arial" w:hAnsi="Arial" w:cs="Arial"/>
                <w:b/>
                <w:sz w:val="20"/>
                <w:szCs w:val="20"/>
              </w:rPr>
            </w:pPr>
            <w:r w:rsidRPr="00C032F6">
              <w:rPr>
                <w:rFonts w:ascii="Arial" w:hAnsi="Arial" w:cs="Arial"/>
                <w:sz w:val="20"/>
                <w:szCs w:val="20"/>
              </w:rPr>
              <w:t>Acquire knowledge on the mp3 and mp4 file format , encryption library for Java J2ME, smart card APDU commands</w:t>
            </w:r>
          </w:p>
          <w:p w14:paraId="624AB5C5" w14:textId="77777777" w:rsidR="00C032F6" w:rsidRPr="00C032F6" w:rsidRDefault="00C032F6" w:rsidP="002B2B23">
            <w:pPr>
              <w:rPr>
                <w:rFonts w:ascii="Arial" w:hAnsi="Arial" w:cs="Arial"/>
                <w:sz w:val="20"/>
                <w:szCs w:val="20"/>
              </w:rPr>
            </w:pPr>
            <w:r w:rsidRPr="00C032F6">
              <w:rPr>
                <w:rFonts w:ascii="Arial" w:hAnsi="Arial" w:cs="Arial"/>
                <w:b/>
                <w:sz w:val="20"/>
                <w:szCs w:val="20"/>
              </w:rPr>
              <w:t>Social Media and VOIP</w:t>
            </w:r>
          </w:p>
          <w:p w14:paraId="672C3801" w14:textId="77777777" w:rsidR="00C032F6" w:rsidRPr="00C032F6" w:rsidRDefault="00C032F6" w:rsidP="002B2B23">
            <w:pPr>
              <w:rPr>
                <w:rFonts w:ascii="Arial" w:hAnsi="Arial" w:cs="Arial"/>
                <w:b/>
                <w:sz w:val="20"/>
                <w:szCs w:val="20"/>
              </w:rPr>
            </w:pPr>
            <w:r w:rsidRPr="00C032F6">
              <w:rPr>
                <w:rFonts w:ascii="Arial" w:hAnsi="Arial" w:cs="Arial"/>
                <w:sz w:val="20"/>
                <w:szCs w:val="20"/>
              </w:rPr>
              <w:t xml:space="preserve">Enhancing and maintaining a VOIP Application on Window Mobile Application using C++ MFC on device: SmartPhone and PDA. The VOIP client is connected to the VOIP server using TCP/IP and UDP protocol.  The application handle multitasking incoming user contact list, incoming chat , multitasking file send, video call, upload picture, file sending. </w:t>
            </w:r>
          </w:p>
          <w:p w14:paraId="266D7EB8" w14:textId="77777777" w:rsidR="00C032F6" w:rsidRPr="00C032F6" w:rsidRDefault="00C032F6" w:rsidP="002B2B23">
            <w:pPr>
              <w:rPr>
                <w:rFonts w:ascii="Arial" w:hAnsi="Arial" w:cs="Arial"/>
                <w:sz w:val="20"/>
                <w:szCs w:val="20"/>
              </w:rPr>
            </w:pPr>
            <w:r w:rsidRPr="00C032F6">
              <w:rPr>
                <w:rFonts w:ascii="Arial" w:hAnsi="Arial" w:cs="Arial"/>
                <w:b/>
                <w:sz w:val="20"/>
                <w:szCs w:val="20"/>
              </w:rPr>
              <w:t>Enhancement language menu and dynamic menu OTA</w:t>
            </w:r>
          </w:p>
          <w:p w14:paraId="51A31217" w14:textId="77777777" w:rsidR="00C032F6" w:rsidRPr="00C032F6" w:rsidRDefault="00C032F6" w:rsidP="002B2B23">
            <w:pPr>
              <w:rPr>
                <w:rFonts w:ascii="Arial" w:hAnsi="Arial" w:cs="Arial"/>
                <w:b/>
                <w:sz w:val="20"/>
                <w:szCs w:val="20"/>
              </w:rPr>
            </w:pPr>
            <w:r w:rsidRPr="00C032F6">
              <w:rPr>
                <w:rFonts w:ascii="Arial" w:hAnsi="Arial" w:cs="Arial"/>
                <w:sz w:val="20"/>
                <w:szCs w:val="20"/>
              </w:rPr>
              <w:t xml:space="preserve">Project is to </w:t>
            </w:r>
            <w:r w:rsidRPr="00C032F6">
              <w:rPr>
                <w:rFonts w:ascii="Arial" w:hAnsi="Arial" w:cs="Arial"/>
                <w:color w:val="000000"/>
                <w:sz w:val="20"/>
                <w:szCs w:val="20"/>
              </w:rPr>
              <w:t>enhancement language changes from OTA Server, Creating simulation script for the  card. Application features: setting the language based on the USSD registration from users, Multilanguage menu application , and Dynamic menu based on the user registration</w:t>
            </w:r>
          </w:p>
          <w:p w14:paraId="77F9CD80" w14:textId="77777777" w:rsidR="00C032F6" w:rsidRPr="00C032F6" w:rsidRDefault="00C032F6" w:rsidP="002B2B23">
            <w:pPr>
              <w:rPr>
                <w:rFonts w:ascii="Arial" w:hAnsi="Arial" w:cs="Arial"/>
                <w:sz w:val="20"/>
                <w:szCs w:val="20"/>
              </w:rPr>
            </w:pPr>
            <w:r w:rsidRPr="00C032F6">
              <w:rPr>
                <w:rFonts w:ascii="Arial" w:hAnsi="Arial" w:cs="Arial"/>
                <w:b/>
                <w:sz w:val="20"/>
                <w:szCs w:val="20"/>
              </w:rPr>
              <w:t>Smart Card Protocol Tester</w:t>
            </w:r>
          </w:p>
          <w:p w14:paraId="454D9CD6" w14:textId="77777777" w:rsidR="00C032F6" w:rsidRPr="00C032F6" w:rsidRDefault="00C032F6" w:rsidP="002B2B23">
            <w:pPr>
              <w:rPr>
                <w:rFonts w:ascii="Arial" w:hAnsi="Arial" w:cs="Arial"/>
                <w:b/>
                <w:sz w:val="20"/>
                <w:szCs w:val="20"/>
              </w:rPr>
            </w:pPr>
            <w:r w:rsidRPr="00C032F6">
              <w:rPr>
                <w:rFonts w:ascii="Arial" w:hAnsi="Arial" w:cs="Arial"/>
                <w:sz w:val="20"/>
                <w:szCs w:val="20"/>
              </w:rPr>
              <w:t xml:space="preserve">The Project is to enhance an application to test Smart Card Protocol (USIM). The application is connected to the smart card reader, using certain protocol to communicate with the smart card, give command and control the smart card reader. </w:t>
            </w:r>
          </w:p>
          <w:p w14:paraId="4D86A8F7" w14:textId="77777777" w:rsidR="00C032F6" w:rsidRPr="00C032F6" w:rsidRDefault="00C032F6" w:rsidP="002B2B23">
            <w:pPr>
              <w:rPr>
                <w:rFonts w:ascii="Arial" w:hAnsi="Arial" w:cs="Arial"/>
                <w:sz w:val="20"/>
                <w:szCs w:val="20"/>
              </w:rPr>
            </w:pPr>
            <w:r w:rsidRPr="00C032F6">
              <w:rPr>
                <w:rFonts w:ascii="Arial" w:hAnsi="Arial" w:cs="Arial"/>
                <w:b/>
                <w:sz w:val="20"/>
                <w:szCs w:val="20"/>
              </w:rPr>
              <w:t>Digital Right Management</w:t>
            </w:r>
          </w:p>
          <w:p w14:paraId="420CE2CC"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The application is able to add some noise to the original MP4/MP3 file and to remove the noise when it plays in the client side. </w:t>
            </w:r>
          </w:p>
          <w:p w14:paraId="03658880" w14:textId="77777777" w:rsidR="00C032F6" w:rsidRPr="00C032F6" w:rsidRDefault="00C032F6" w:rsidP="002B2B23">
            <w:pPr>
              <w:rPr>
                <w:rFonts w:ascii="Arial" w:hAnsi="Arial" w:cs="Arial"/>
                <w:b/>
                <w:sz w:val="20"/>
                <w:szCs w:val="20"/>
                <w:u w:val="single"/>
              </w:rPr>
            </w:pPr>
            <w:r w:rsidRPr="00C032F6">
              <w:rPr>
                <w:rFonts w:ascii="Arial" w:hAnsi="Arial" w:cs="Arial"/>
                <w:sz w:val="20"/>
                <w:szCs w:val="20"/>
                <w:u w:val="single"/>
              </w:rPr>
              <w:t>Environment:</w:t>
            </w:r>
            <w:r w:rsidRPr="00C032F6">
              <w:rPr>
                <w:rFonts w:ascii="Arial" w:hAnsi="Arial" w:cs="Arial"/>
                <w:sz w:val="20"/>
                <w:szCs w:val="20"/>
              </w:rPr>
              <w:t xml:space="preserve"> XML, J2ME, Encrypt/Decrypt Technology, TCP/IP, Multimedia file format (MP3 and MP4), CVS,SVN, VC++,COM-PORT, TCP/IP, ISO -11.11 -- 11.14,11.17,etc. ( SMART CARD Technology Standarization), MFC, </w:t>
            </w:r>
            <w:r w:rsidRPr="00C032F6">
              <w:rPr>
                <w:rFonts w:ascii="Arial" w:hAnsi="Arial" w:cs="Arial"/>
                <w:color w:val="000000"/>
                <w:sz w:val="20"/>
                <w:szCs w:val="20"/>
              </w:rPr>
              <w:t xml:space="preserve">Java Card, </w:t>
            </w:r>
            <w:r w:rsidRPr="00C032F6">
              <w:rPr>
                <w:rFonts w:ascii="Arial" w:hAnsi="Arial" w:cs="Arial"/>
                <w:sz w:val="20"/>
                <w:szCs w:val="20"/>
              </w:rPr>
              <w:t>VOIP,SIP Protocol, TCP/IP, UDP, Windows Mobile (WinCE and Smart Phone), MFC</w:t>
            </w:r>
          </w:p>
          <w:p w14:paraId="6932488D" w14:textId="77777777" w:rsidR="00C032F6" w:rsidRPr="00C032F6" w:rsidRDefault="00C032F6" w:rsidP="002B2B23">
            <w:pPr>
              <w:rPr>
                <w:rFonts w:ascii="Arial" w:hAnsi="Arial" w:cs="Arial"/>
                <w:b/>
                <w:sz w:val="20"/>
                <w:szCs w:val="20"/>
                <w:u w:val="single"/>
              </w:rPr>
            </w:pPr>
          </w:p>
          <w:p w14:paraId="49162FF3" w14:textId="77777777" w:rsidR="00C032F6" w:rsidRPr="00C032F6" w:rsidRDefault="00C032F6" w:rsidP="002B2B23">
            <w:pPr>
              <w:rPr>
                <w:rFonts w:ascii="Arial" w:hAnsi="Arial" w:cs="Arial"/>
                <w:b/>
                <w:sz w:val="20"/>
                <w:szCs w:val="20"/>
                <w:u w:val="single"/>
              </w:rPr>
            </w:pPr>
            <w:r w:rsidRPr="00C032F6">
              <w:rPr>
                <w:rFonts w:ascii="Arial" w:hAnsi="Arial" w:cs="Arial"/>
                <w:b/>
                <w:sz w:val="20"/>
                <w:szCs w:val="20"/>
                <w:u w:val="single"/>
              </w:rPr>
              <w:t>Banking Industries</w:t>
            </w:r>
          </w:p>
          <w:p w14:paraId="733A583D" w14:textId="77777777" w:rsidR="00C032F6" w:rsidRPr="00C032F6" w:rsidRDefault="00C032F6" w:rsidP="002B2B23">
            <w:pPr>
              <w:rPr>
                <w:rFonts w:ascii="Arial" w:hAnsi="Arial" w:cs="Arial"/>
                <w:sz w:val="20"/>
                <w:szCs w:val="20"/>
              </w:rPr>
            </w:pPr>
            <w:r w:rsidRPr="00C032F6">
              <w:rPr>
                <w:rFonts w:ascii="Arial" w:hAnsi="Arial" w:cs="Arial"/>
                <w:b/>
                <w:sz w:val="20"/>
                <w:szCs w:val="20"/>
                <w:u w:val="single"/>
              </w:rPr>
              <w:t>Achievement:</w:t>
            </w:r>
          </w:p>
          <w:p w14:paraId="205809A2" w14:textId="77777777" w:rsidR="00C032F6" w:rsidRPr="00C032F6" w:rsidRDefault="00C032F6" w:rsidP="00ED429C">
            <w:pPr>
              <w:numPr>
                <w:ilvl w:val="0"/>
                <w:numId w:val="6"/>
              </w:numPr>
              <w:tabs>
                <w:tab w:val="clear" w:pos="720"/>
                <w:tab w:val="num" w:pos="0"/>
              </w:tabs>
              <w:suppressAutoHyphens/>
              <w:rPr>
                <w:rFonts w:ascii="Arial" w:hAnsi="Arial" w:cs="Arial"/>
                <w:sz w:val="20"/>
                <w:szCs w:val="20"/>
              </w:rPr>
            </w:pPr>
            <w:r w:rsidRPr="00C032F6">
              <w:rPr>
                <w:rFonts w:ascii="Arial" w:hAnsi="Arial" w:cs="Arial"/>
                <w:sz w:val="20"/>
                <w:szCs w:val="20"/>
              </w:rPr>
              <w:t>Acquire Knowledge on Cross platform integration between AS/400 server and Java, using xml., Reporting using Crystal Report ,DROOLS library, eclipse plugin using SWT, Adapter Design Pattern , Stored Procedures</w:t>
            </w:r>
          </w:p>
          <w:p w14:paraId="6C764DDC" w14:textId="77777777" w:rsidR="00C032F6" w:rsidRPr="00C032F6" w:rsidRDefault="00C032F6" w:rsidP="00ED429C">
            <w:pPr>
              <w:numPr>
                <w:ilvl w:val="0"/>
                <w:numId w:val="6"/>
              </w:numPr>
              <w:tabs>
                <w:tab w:val="clear" w:pos="720"/>
                <w:tab w:val="num" w:pos="0"/>
              </w:tabs>
              <w:suppressAutoHyphens/>
              <w:rPr>
                <w:rFonts w:ascii="Arial" w:hAnsi="Arial" w:cs="Arial"/>
                <w:b/>
                <w:sz w:val="20"/>
                <w:szCs w:val="20"/>
                <w:u w:val="single"/>
              </w:rPr>
            </w:pPr>
            <w:r w:rsidRPr="00C032F6">
              <w:rPr>
                <w:rFonts w:ascii="Arial" w:hAnsi="Arial" w:cs="Arial"/>
                <w:sz w:val="20"/>
                <w:szCs w:val="20"/>
              </w:rPr>
              <w:t>Maintain user satisfaction by continuously developing, testing, bug fixing, and supports the project.</w:t>
            </w:r>
          </w:p>
          <w:p w14:paraId="1195F21A" w14:textId="77777777" w:rsidR="00C032F6" w:rsidRPr="00C032F6" w:rsidRDefault="00C032F6" w:rsidP="002B2B23">
            <w:pPr>
              <w:rPr>
                <w:rFonts w:ascii="Arial" w:hAnsi="Arial" w:cs="Arial"/>
                <w:b/>
                <w:sz w:val="20"/>
                <w:szCs w:val="20"/>
                <w:u w:val="single"/>
              </w:rPr>
            </w:pPr>
          </w:p>
          <w:p w14:paraId="4075889E" w14:textId="77777777" w:rsidR="00C032F6" w:rsidRPr="00C032F6" w:rsidRDefault="00C032F6" w:rsidP="002B2B23">
            <w:pPr>
              <w:rPr>
                <w:rFonts w:ascii="Arial" w:hAnsi="Arial" w:cs="Arial"/>
                <w:sz w:val="20"/>
                <w:szCs w:val="20"/>
              </w:rPr>
            </w:pPr>
            <w:r w:rsidRPr="00C032F6">
              <w:rPr>
                <w:rFonts w:ascii="Arial" w:hAnsi="Arial" w:cs="Arial"/>
                <w:b/>
                <w:sz w:val="20"/>
                <w:szCs w:val="20"/>
              </w:rPr>
              <w:t>Reporting system Enhancement</w:t>
            </w:r>
            <w:r w:rsidRPr="00C032F6">
              <w:rPr>
                <w:rFonts w:ascii="Arial" w:hAnsi="Arial" w:cs="Arial"/>
                <w:b/>
                <w:sz w:val="20"/>
                <w:szCs w:val="20"/>
              </w:rPr>
              <w:tab/>
            </w:r>
            <w:r w:rsidRPr="00C032F6">
              <w:rPr>
                <w:rFonts w:ascii="Arial" w:hAnsi="Arial" w:cs="Arial"/>
                <w:b/>
                <w:sz w:val="20"/>
                <w:szCs w:val="20"/>
              </w:rPr>
              <w:tab/>
            </w:r>
            <w:r w:rsidRPr="00C032F6">
              <w:rPr>
                <w:rFonts w:ascii="Arial" w:hAnsi="Arial" w:cs="Arial"/>
                <w:b/>
                <w:sz w:val="20"/>
                <w:szCs w:val="20"/>
              </w:rPr>
              <w:tab/>
            </w:r>
            <w:r w:rsidRPr="00C032F6">
              <w:rPr>
                <w:rFonts w:ascii="Arial" w:hAnsi="Arial" w:cs="Arial"/>
                <w:b/>
                <w:sz w:val="20"/>
                <w:szCs w:val="20"/>
              </w:rPr>
              <w:tab/>
              <w:t xml:space="preserve">           </w:t>
            </w:r>
          </w:p>
          <w:p w14:paraId="7806DF93" w14:textId="77777777" w:rsidR="00C032F6" w:rsidRPr="00C032F6" w:rsidRDefault="00C032F6" w:rsidP="002B2B23">
            <w:pPr>
              <w:rPr>
                <w:rFonts w:ascii="Arial" w:hAnsi="Arial" w:cs="Arial"/>
                <w:b/>
                <w:sz w:val="20"/>
                <w:szCs w:val="20"/>
              </w:rPr>
            </w:pPr>
            <w:r w:rsidRPr="00C032F6">
              <w:rPr>
                <w:rFonts w:ascii="Arial" w:hAnsi="Arial" w:cs="Arial"/>
                <w:sz w:val="20"/>
                <w:szCs w:val="20"/>
              </w:rPr>
              <w:t>The project is to pull data from AS400 and generate report from the data.</w:t>
            </w:r>
          </w:p>
          <w:p w14:paraId="3ABC03DD"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Implementation of Business Rule Management System (BRMS) </w:t>
            </w:r>
          </w:p>
          <w:p w14:paraId="59ECF9B2" w14:textId="77777777" w:rsidR="00C032F6" w:rsidRPr="00C032F6" w:rsidRDefault="00C032F6" w:rsidP="002B2B23">
            <w:pPr>
              <w:rPr>
                <w:rFonts w:ascii="Arial" w:hAnsi="Arial" w:cs="Arial"/>
                <w:b/>
                <w:sz w:val="20"/>
                <w:szCs w:val="20"/>
              </w:rPr>
            </w:pPr>
            <w:r w:rsidRPr="00C032F6">
              <w:rPr>
                <w:rFonts w:ascii="Arial" w:hAnsi="Arial" w:cs="Arial"/>
                <w:sz w:val="20"/>
                <w:szCs w:val="20"/>
              </w:rPr>
              <w:t>The project is to implement a Business Rule Management System (BRMS) for Credit Card Sales Tracking. The application allows user to modify Business Rule without modifying the code. Business Rule Management System use in Banking, where the rule recently changes.</w:t>
            </w:r>
          </w:p>
          <w:p w14:paraId="7333F548" w14:textId="77777777" w:rsidR="00C032F6" w:rsidRPr="00C032F6" w:rsidRDefault="00C032F6" w:rsidP="002B2B23">
            <w:pPr>
              <w:rPr>
                <w:rFonts w:ascii="Arial" w:hAnsi="Arial" w:cs="Arial"/>
                <w:sz w:val="20"/>
                <w:szCs w:val="20"/>
              </w:rPr>
            </w:pPr>
            <w:r w:rsidRPr="00C032F6">
              <w:rPr>
                <w:rFonts w:ascii="Arial" w:hAnsi="Arial" w:cs="Arial"/>
                <w:b/>
                <w:sz w:val="20"/>
                <w:szCs w:val="20"/>
              </w:rPr>
              <w:t xml:space="preserve">Mutual Fund Loan </w:t>
            </w:r>
          </w:p>
          <w:p w14:paraId="2B55C045" w14:textId="77777777" w:rsidR="00C032F6" w:rsidRPr="00C032F6" w:rsidRDefault="00C032F6" w:rsidP="002B2B23">
            <w:pPr>
              <w:rPr>
                <w:rFonts w:ascii="Arial" w:hAnsi="Arial" w:cs="Arial"/>
                <w:sz w:val="20"/>
                <w:szCs w:val="20"/>
                <w:u w:val="single"/>
              </w:rPr>
            </w:pPr>
            <w:r w:rsidRPr="00C032F6">
              <w:rPr>
                <w:rFonts w:ascii="Arial" w:hAnsi="Arial" w:cs="Arial"/>
                <w:sz w:val="20"/>
                <w:szCs w:val="20"/>
              </w:rPr>
              <w:t xml:space="preserve">The project is to create a Mutual Fund Loan Application. The application connect to the main Database which contains Customer's Mutual Fund and handles the document workflow approval. </w:t>
            </w:r>
          </w:p>
          <w:p w14:paraId="13BDED50" w14:textId="77777777" w:rsidR="00C032F6" w:rsidRPr="00C032F6" w:rsidRDefault="00C032F6" w:rsidP="002B2B23">
            <w:pPr>
              <w:rPr>
                <w:rFonts w:ascii="Arial" w:hAnsi="Arial" w:cs="Arial"/>
                <w:sz w:val="20"/>
                <w:szCs w:val="20"/>
              </w:rPr>
            </w:pPr>
            <w:r w:rsidRPr="00C032F6">
              <w:rPr>
                <w:rFonts w:ascii="Arial" w:hAnsi="Arial" w:cs="Arial"/>
                <w:sz w:val="20"/>
                <w:szCs w:val="20"/>
                <w:u w:val="single"/>
              </w:rPr>
              <w:t>Environment:</w:t>
            </w:r>
            <w:r w:rsidRPr="00C032F6">
              <w:rPr>
                <w:rFonts w:ascii="Arial" w:hAnsi="Arial" w:cs="Arial"/>
                <w:sz w:val="20"/>
                <w:szCs w:val="20"/>
              </w:rPr>
              <w:t xml:space="preserve"> Java/J2EE,JSP, JSTL, SQL SERVER, XML, WebLogic 6.1, Crystal Report, TSQL, Stored Procedure, Ant,SVN , Tomcat.Log4j, Database Tuning, , JSTL, Business Rules - Drools,  XML , Oracle database, Log4j , J2ME, Encrypt/Decrypt Technology </w:t>
            </w:r>
          </w:p>
        </w:tc>
      </w:tr>
      <w:bookmarkEnd w:id="0"/>
    </w:tbl>
    <w:p w14:paraId="28B62048" w14:textId="77777777" w:rsidR="00C032F6" w:rsidRPr="00C032F6" w:rsidRDefault="00C032F6" w:rsidP="00C032F6">
      <w:pPr>
        <w:rPr>
          <w:rFonts w:ascii="Arial" w:hAnsi="Arial" w:cs="Arial"/>
          <w:b/>
          <w:bCs/>
          <w:sz w:val="20"/>
          <w:szCs w:val="20"/>
        </w:rPr>
      </w:pPr>
    </w:p>
    <w:p w14:paraId="6E012679" w14:textId="77777777" w:rsidR="00C032F6" w:rsidRPr="00C032F6" w:rsidRDefault="00C032F6" w:rsidP="00C032F6">
      <w:pPr>
        <w:rPr>
          <w:rFonts w:ascii="Arial" w:hAnsi="Arial" w:cs="Arial"/>
          <w:b/>
          <w:bCs/>
          <w:sz w:val="20"/>
          <w:szCs w:val="20"/>
        </w:rPr>
      </w:pPr>
    </w:p>
    <w:p w14:paraId="3D2DD243" w14:textId="77777777" w:rsidR="00C032F6" w:rsidRPr="00C032F6" w:rsidRDefault="00C032F6" w:rsidP="00C032F6">
      <w:pPr>
        <w:rPr>
          <w:rFonts w:ascii="Arial" w:hAnsi="Arial" w:cs="Arial"/>
          <w:b/>
          <w:bCs/>
          <w:sz w:val="20"/>
          <w:szCs w:val="20"/>
        </w:rPr>
      </w:pPr>
    </w:p>
    <w:p w14:paraId="21E83A2B" w14:textId="77777777" w:rsidR="00C032F6" w:rsidRPr="00C032F6" w:rsidRDefault="00C032F6" w:rsidP="00C032F6">
      <w:pPr>
        <w:rPr>
          <w:rFonts w:ascii="Arial" w:hAnsi="Arial" w:cs="Arial"/>
          <w:b/>
          <w:bCs/>
          <w:sz w:val="20"/>
          <w:szCs w:val="20"/>
        </w:rPr>
      </w:pPr>
    </w:p>
    <w:p w14:paraId="650C57B0" w14:textId="67C53465" w:rsidR="00C032F6" w:rsidRPr="00C032F6" w:rsidRDefault="00C032F6" w:rsidP="00C032F6">
      <w:pPr>
        <w:rPr>
          <w:rFonts w:ascii="Arial" w:hAnsi="Arial" w:cs="Arial"/>
          <w:b/>
          <w:bCs/>
          <w:sz w:val="22"/>
          <w:szCs w:val="22"/>
        </w:rPr>
      </w:pPr>
      <w:r w:rsidRPr="00C032F6">
        <w:rPr>
          <w:rFonts w:ascii="Arial" w:hAnsi="Arial" w:cs="Arial"/>
          <w:b/>
          <w:bCs/>
          <w:sz w:val="22"/>
          <w:szCs w:val="22"/>
        </w:rPr>
        <w:t>Education:</w:t>
      </w:r>
    </w:p>
    <w:p w14:paraId="258CF380" w14:textId="77777777" w:rsidR="00C032F6" w:rsidRPr="00C032F6" w:rsidRDefault="00C032F6" w:rsidP="00C032F6">
      <w:pPr>
        <w:ind w:left="720"/>
        <w:rPr>
          <w:rFonts w:ascii="Arial" w:hAnsi="Arial" w:cs="Arial"/>
          <w:b/>
          <w:bCs/>
          <w:sz w:val="20"/>
          <w:szCs w:val="20"/>
        </w:rPr>
      </w:pPr>
      <w:r w:rsidRPr="00C032F6">
        <w:rPr>
          <w:rFonts w:ascii="Arial" w:hAnsi="Arial" w:cs="Arial"/>
          <w:sz w:val="20"/>
          <w:szCs w:val="20"/>
        </w:rPr>
        <w:t xml:space="preserve">1999-2003 Major: Bachelor degree of  Computer Science (SKom) </w:t>
      </w:r>
    </w:p>
    <w:p w14:paraId="2B6632F1" w14:textId="77777777" w:rsidR="00C032F6" w:rsidRPr="00C032F6" w:rsidRDefault="00C032F6" w:rsidP="00C032F6">
      <w:pPr>
        <w:ind w:left="720"/>
        <w:rPr>
          <w:rFonts w:ascii="Arial" w:hAnsi="Arial" w:cs="Arial"/>
          <w:sz w:val="20"/>
          <w:szCs w:val="20"/>
        </w:rPr>
      </w:pPr>
      <w:r w:rsidRPr="00C032F6">
        <w:rPr>
          <w:rFonts w:ascii="Arial" w:hAnsi="Arial" w:cs="Arial"/>
          <w:b/>
          <w:bCs/>
          <w:sz w:val="20"/>
          <w:szCs w:val="20"/>
        </w:rPr>
        <w:t>GPA: 3.51 of 4, Honor: Cumlaude</w:t>
      </w:r>
      <w:r w:rsidRPr="00C032F6">
        <w:rPr>
          <w:rFonts w:ascii="Arial" w:hAnsi="Arial" w:cs="Arial"/>
          <w:sz w:val="20"/>
          <w:szCs w:val="20"/>
        </w:rPr>
        <w:t xml:space="preserve"> (equals to First Class Honor)</w:t>
      </w:r>
    </w:p>
    <w:p w14:paraId="0ABD1F4C" w14:textId="77777777" w:rsidR="00C032F6" w:rsidRPr="00C032F6" w:rsidRDefault="00C032F6" w:rsidP="00C032F6">
      <w:pPr>
        <w:ind w:left="720"/>
        <w:rPr>
          <w:rFonts w:ascii="Arial" w:hAnsi="Arial" w:cs="Arial"/>
          <w:sz w:val="20"/>
          <w:szCs w:val="20"/>
        </w:rPr>
      </w:pPr>
      <w:r w:rsidRPr="00C032F6">
        <w:rPr>
          <w:rFonts w:ascii="Arial" w:hAnsi="Arial" w:cs="Arial"/>
          <w:sz w:val="20"/>
          <w:szCs w:val="20"/>
        </w:rPr>
        <w:t xml:space="preserve">Sekolah Tinggi Teknik Surabaya </w:t>
      </w:r>
    </w:p>
    <w:p w14:paraId="14664EA0" w14:textId="77777777" w:rsidR="00C032F6" w:rsidRPr="00C032F6" w:rsidRDefault="00C032F6" w:rsidP="00C032F6">
      <w:pPr>
        <w:ind w:left="720"/>
        <w:rPr>
          <w:rFonts w:ascii="Arial" w:hAnsi="Arial" w:cs="Arial"/>
          <w:sz w:val="20"/>
          <w:szCs w:val="20"/>
        </w:rPr>
      </w:pPr>
      <w:r w:rsidRPr="00C032F6">
        <w:rPr>
          <w:rFonts w:ascii="Arial" w:hAnsi="Arial" w:cs="Arial"/>
          <w:sz w:val="20"/>
          <w:szCs w:val="20"/>
        </w:rPr>
        <w:t>Surabaya Indonesia</w:t>
      </w:r>
    </w:p>
    <w:p w14:paraId="33E30374" w14:textId="77777777" w:rsidR="00C032F6" w:rsidRPr="00C032F6" w:rsidRDefault="00C032F6" w:rsidP="00C032F6">
      <w:pPr>
        <w:rPr>
          <w:rFonts w:ascii="Arial" w:hAnsi="Arial" w:cs="Arial"/>
          <w:sz w:val="20"/>
          <w:szCs w:val="20"/>
        </w:rPr>
      </w:pPr>
    </w:p>
    <w:p w14:paraId="27083CE1" w14:textId="77777777" w:rsidR="00C032F6" w:rsidRPr="00C032F6" w:rsidRDefault="00C032F6" w:rsidP="00C032F6">
      <w:pPr>
        <w:rPr>
          <w:rFonts w:ascii="Arial" w:hAnsi="Arial" w:cs="Arial"/>
          <w:b/>
          <w:sz w:val="20"/>
          <w:szCs w:val="20"/>
        </w:rPr>
      </w:pPr>
    </w:p>
    <w:p w14:paraId="02143F03" w14:textId="77777777" w:rsidR="00C032F6" w:rsidRPr="00C032F6" w:rsidRDefault="00C032F6" w:rsidP="00C032F6">
      <w:pPr>
        <w:rPr>
          <w:rFonts w:ascii="Arial" w:hAnsi="Arial" w:cs="Arial"/>
          <w:sz w:val="22"/>
          <w:szCs w:val="22"/>
        </w:rPr>
      </w:pPr>
      <w:r w:rsidRPr="00C032F6">
        <w:rPr>
          <w:rFonts w:ascii="Arial" w:hAnsi="Arial" w:cs="Arial"/>
          <w:b/>
          <w:sz w:val="22"/>
          <w:szCs w:val="22"/>
        </w:rPr>
        <w:t>Course:</w:t>
      </w:r>
    </w:p>
    <w:p w14:paraId="5DC1FD33" w14:textId="77777777" w:rsidR="00C032F6" w:rsidRPr="00C032F6" w:rsidRDefault="00C032F6" w:rsidP="00ED429C">
      <w:pPr>
        <w:numPr>
          <w:ilvl w:val="0"/>
          <w:numId w:val="4"/>
        </w:numPr>
        <w:tabs>
          <w:tab w:val="clear" w:pos="720"/>
          <w:tab w:val="num" w:pos="0"/>
        </w:tabs>
        <w:suppressAutoHyphens/>
        <w:rPr>
          <w:rFonts w:ascii="Arial" w:hAnsi="Arial" w:cs="Arial"/>
          <w:sz w:val="20"/>
          <w:szCs w:val="20"/>
        </w:rPr>
      </w:pPr>
      <w:r w:rsidRPr="00C032F6">
        <w:rPr>
          <w:rFonts w:ascii="Arial" w:hAnsi="Arial" w:cs="Arial"/>
          <w:sz w:val="20"/>
          <w:szCs w:val="20"/>
        </w:rPr>
        <w:t xml:space="preserve">14 December 2014 - 28 December 2014 </w:t>
      </w:r>
      <w:r w:rsidRPr="00C032F6">
        <w:rPr>
          <w:rFonts w:ascii="Arial" w:hAnsi="Arial" w:cs="Arial"/>
          <w:b/>
          <w:sz w:val="20"/>
          <w:szCs w:val="20"/>
        </w:rPr>
        <w:t>ITIL V3 FOUNDATION IN SERVICE MANAGEMENT</w:t>
      </w:r>
    </w:p>
    <w:p w14:paraId="761B86B0" w14:textId="77777777" w:rsidR="00C032F6" w:rsidRPr="00C032F6" w:rsidRDefault="00C032F6" w:rsidP="00ED429C">
      <w:pPr>
        <w:numPr>
          <w:ilvl w:val="0"/>
          <w:numId w:val="4"/>
        </w:numPr>
        <w:tabs>
          <w:tab w:val="clear" w:pos="720"/>
          <w:tab w:val="num" w:pos="0"/>
        </w:tabs>
        <w:suppressAutoHyphens/>
        <w:rPr>
          <w:rFonts w:ascii="Arial" w:hAnsi="Arial" w:cs="Arial"/>
          <w:sz w:val="20"/>
          <w:szCs w:val="20"/>
        </w:rPr>
      </w:pPr>
      <w:r w:rsidRPr="00C032F6">
        <w:rPr>
          <w:rFonts w:ascii="Arial" w:hAnsi="Arial" w:cs="Arial"/>
          <w:sz w:val="20"/>
          <w:szCs w:val="20"/>
        </w:rPr>
        <w:t>3-6 Jan 2012:</w:t>
      </w:r>
      <w:r w:rsidRPr="00C032F6">
        <w:rPr>
          <w:rFonts w:ascii="Arial" w:hAnsi="Arial" w:cs="Arial"/>
          <w:b/>
          <w:sz w:val="20"/>
          <w:szCs w:val="20"/>
        </w:rPr>
        <w:t xml:space="preserve"> Developing Architecture for Enterprise Java Application</w:t>
      </w:r>
      <w:r w:rsidRPr="00C032F6">
        <w:rPr>
          <w:rFonts w:ascii="Arial" w:hAnsi="Arial" w:cs="Arial"/>
          <w:sz w:val="20"/>
          <w:szCs w:val="20"/>
        </w:rPr>
        <w:t>, Oracle University, Feisal Ahmad</w:t>
      </w:r>
    </w:p>
    <w:p w14:paraId="190AF3C5" w14:textId="77777777" w:rsidR="00C032F6" w:rsidRPr="00C032F6" w:rsidRDefault="00C032F6" w:rsidP="00ED429C">
      <w:pPr>
        <w:numPr>
          <w:ilvl w:val="0"/>
          <w:numId w:val="4"/>
        </w:numPr>
        <w:tabs>
          <w:tab w:val="clear" w:pos="720"/>
          <w:tab w:val="num" w:pos="0"/>
        </w:tabs>
        <w:suppressAutoHyphens/>
        <w:rPr>
          <w:rFonts w:ascii="Arial" w:hAnsi="Arial" w:cs="Arial"/>
          <w:sz w:val="20"/>
          <w:szCs w:val="20"/>
        </w:rPr>
      </w:pPr>
      <w:r w:rsidRPr="00C032F6">
        <w:rPr>
          <w:rFonts w:ascii="Arial" w:hAnsi="Arial" w:cs="Arial"/>
          <w:sz w:val="20"/>
          <w:szCs w:val="20"/>
        </w:rPr>
        <w:t>29</w:t>
      </w:r>
      <w:r w:rsidRPr="00C032F6">
        <w:rPr>
          <w:rFonts w:ascii="Arial" w:hAnsi="Arial" w:cs="Arial"/>
          <w:sz w:val="20"/>
          <w:szCs w:val="20"/>
          <w:vertAlign w:val="superscript"/>
        </w:rPr>
        <w:t>th</w:t>
      </w:r>
      <w:r w:rsidRPr="00C032F6">
        <w:rPr>
          <w:rFonts w:ascii="Arial" w:hAnsi="Arial" w:cs="Arial"/>
          <w:sz w:val="20"/>
          <w:szCs w:val="20"/>
        </w:rPr>
        <w:t xml:space="preserve"> May 2012: </w:t>
      </w:r>
      <w:r w:rsidRPr="00C032F6">
        <w:rPr>
          <w:rFonts w:ascii="Arial" w:hAnsi="Arial" w:cs="Arial"/>
          <w:b/>
          <w:sz w:val="20"/>
          <w:szCs w:val="20"/>
        </w:rPr>
        <w:t>Intalio Halfday Workshop</w:t>
      </w:r>
      <w:r w:rsidRPr="00C032F6">
        <w:rPr>
          <w:rFonts w:ascii="Arial" w:hAnsi="Arial" w:cs="Arial"/>
          <w:sz w:val="20"/>
          <w:szCs w:val="20"/>
        </w:rPr>
        <w:t>, The Crimson,  Boon Hou Boh</w:t>
      </w:r>
    </w:p>
    <w:p w14:paraId="54367A59" w14:textId="77777777" w:rsidR="00C032F6" w:rsidRPr="00C032F6" w:rsidRDefault="00C032F6" w:rsidP="00ED429C">
      <w:pPr>
        <w:numPr>
          <w:ilvl w:val="0"/>
          <w:numId w:val="4"/>
        </w:numPr>
        <w:tabs>
          <w:tab w:val="clear" w:pos="720"/>
          <w:tab w:val="num" w:pos="0"/>
        </w:tabs>
        <w:suppressAutoHyphens/>
        <w:rPr>
          <w:rFonts w:ascii="Arial" w:hAnsi="Arial" w:cs="Arial"/>
          <w:sz w:val="20"/>
          <w:szCs w:val="20"/>
        </w:rPr>
      </w:pPr>
      <w:r w:rsidRPr="00C032F6">
        <w:rPr>
          <w:rFonts w:ascii="Arial" w:hAnsi="Arial" w:cs="Arial"/>
          <w:sz w:val="20"/>
          <w:szCs w:val="20"/>
        </w:rPr>
        <w:t xml:space="preserve">Oct 2011 – Dec 2011 : </w:t>
      </w:r>
      <w:r w:rsidRPr="00C032F6">
        <w:rPr>
          <w:rFonts w:ascii="Arial" w:hAnsi="Arial" w:cs="Arial"/>
          <w:b/>
          <w:sz w:val="20"/>
          <w:szCs w:val="20"/>
        </w:rPr>
        <w:t xml:space="preserve">Machine Learning , </w:t>
      </w:r>
      <w:r w:rsidRPr="00C032F6">
        <w:rPr>
          <w:rFonts w:ascii="Arial" w:hAnsi="Arial" w:cs="Arial"/>
          <w:sz w:val="20"/>
          <w:szCs w:val="20"/>
        </w:rPr>
        <w:t>Stanford Engineering , Andrew Ng</w:t>
      </w:r>
    </w:p>
    <w:p w14:paraId="4900817F" w14:textId="77777777" w:rsidR="00C032F6" w:rsidRPr="00C032F6" w:rsidRDefault="00C032F6" w:rsidP="00ED429C">
      <w:pPr>
        <w:numPr>
          <w:ilvl w:val="0"/>
          <w:numId w:val="4"/>
        </w:numPr>
        <w:tabs>
          <w:tab w:val="clear" w:pos="720"/>
          <w:tab w:val="num" w:pos="0"/>
        </w:tabs>
        <w:suppressAutoHyphens/>
        <w:rPr>
          <w:rFonts w:ascii="Arial" w:hAnsi="Arial" w:cs="Arial"/>
          <w:sz w:val="20"/>
          <w:szCs w:val="20"/>
        </w:rPr>
      </w:pPr>
      <w:r w:rsidRPr="00C032F6">
        <w:rPr>
          <w:rFonts w:ascii="Arial" w:hAnsi="Arial" w:cs="Arial"/>
          <w:sz w:val="20"/>
          <w:szCs w:val="20"/>
        </w:rPr>
        <w:t xml:space="preserve">Nov 2007: </w:t>
      </w:r>
      <w:r w:rsidRPr="00C032F6">
        <w:rPr>
          <w:rFonts w:ascii="Arial" w:hAnsi="Arial" w:cs="Arial"/>
          <w:b/>
          <w:sz w:val="20"/>
          <w:szCs w:val="20"/>
        </w:rPr>
        <w:t>Introduction To Scrum</w:t>
      </w:r>
      <w:r w:rsidRPr="00C032F6">
        <w:rPr>
          <w:rFonts w:ascii="Arial" w:hAnsi="Arial" w:cs="Arial"/>
          <w:sz w:val="20"/>
          <w:szCs w:val="20"/>
        </w:rPr>
        <w:t xml:space="preserve"> , Pete Deemer</w:t>
      </w:r>
    </w:p>
    <w:p w14:paraId="3374C4D2" w14:textId="77777777" w:rsidR="00C032F6" w:rsidRPr="00C032F6" w:rsidRDefault="00C032F6" w:rsidP="00C032F6">
      <w:pPr>
        <w:rPr>
          <w:rFonts w:ascii="Arial" w:hAnsi="Arial" w:cs="Arial"/>
          <w:sz w:val="20"/>
          <w:szCs w:val="20"/>
        </w:rPr>
      </w:pPr>
    </w:p>
    <w:p w14:paraId="21AF8468" w14:textId="77777777" w:rsidR="00C032F6" w:rsidRPr="00C032F6" w:rsidRDefault="00C032F6" w:rsidP="00C032F6">
      <w:pPr>
        <w:rPr>
          <w:rFonts w:ascii="Arial" w:hAnsi="Arial" w:cs="Arial"/>
          <w:sz w:val="20"/>
          <w:szCs w:val="20"/>
        </w:rPr>
      </w:pPr>
    </w:p>
    <w:p w14:paraId="657754A2" w14:textId="77777777" w:rsidR="00C032F6" w:rsidRPr="00C032F6" w:rsidRDefault="00C032F6" w:rsidP="00C032F6">
      <w:pPr>
        <w:rPr>
          <w:rFonts w:ascii="Arial" w:hAnsi="Arial" w:cs="Arial"/>
          <w:sz w:val="20"/>
          <w:szCs w:val="20"/>
        </w:rPr>
      </w:pPr>
    </w:p>
    <w:p w14:paraId="2DF6B64D" w14:textId="77777777" w:rsidR="00C032F6" w:rsidRPr="00C032F6" w:rsidRDefault="00C032F6" w:rsidP="00C032F6">
      <w:pPr>
        <w:ind w:left="720"/>
        <w:rPr>
          <w:rFonts w:ascii="Arial" w:hAnsi="Arial" w:cs="Arial"/>
          <w:sz w:val="20"/>
          <w:szCs w:val="20"/>
        </w:rPr>
      </w:pPr>
    </w:p>
    <w:p w14:paraId="5E4049EE" w14:textId="2022BA8D" w:rsidR="00C6475F" w:rsidRPr="00C032F6" w:rsidRDefault="00C6475F" w:rsidP="00C032F6">
      <w:pPr>
        <w:rPr>
          <w:rFonts w:ascii="Arial" w:eastAsia="Calibri" w:hAnsi="Arial" w:cs="Arial"/>
          <w:sz w:val="20"/>
          <w:szCs w:val="20"/>
        </w:rPr>
      </w:pPr>
    </w:p>
    <w:sectPr w:rsidR="00C6475F" w:rsidRPr="00C032F6" w:rsidSect="00C7452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634" w:right="634" w:bottom="450" w:left="547" w:header="1077"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9EB2B" w14:textId="77777777" w:rsidR="00ED429C" w:rsidRDefault="00ED429C" w:rsidP="00F85DC9">
      <w:r>
        <w:separator/>
      </w:r>
    </w:p>
  </w:endnote>
  <w:endnote w:type="continuationSeparator" w:id="0">
    <w:p w14:paraId="621516F9" w14:textId="77777777" w:rsidR="00ED429C" w:rsidRDefault="00ED429C" w:rsidP="00F85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B438" w14:textId="77777777" w:rsidR="003859E0" w:rsidRPr="00836F44" w:rsidRDefault="003859E0" w:rsidP="00AC580B">
    <w:pPr>
      <w:pBdr>
        <w:top w:val="single" w:sz="4" w:space="1" w:color="auto"/>
      </w:pBdr>
      <w:jc w:val="both"/>
    </w:pPr>
    <w:r>
      <w:rPr>
        <w:rFonts w:ascii="Book Antiqua" w:hAnsi="Book Antiqua"/>
        <w:b/>
        <w:bCs/>
        <w:i/>
        <w:iCs/>
        <w:sz w:val="22"/>
        <w:szCs w:val="22"/>
      </w:rPr>
      <w:t xml:space="preserve">Resume of </w:t>
    </w:r>
    <w:r w:rsidRPr="00AC580B">
      <w:rPr>
        <w:rFonts w:ascii="Book Antiqua" w:hAnsi="Book Antiqua"/>
        <w:b/>
        <w:bCs/>
        <w:i/>
        <w:iCs/>
        <w:sz w:val="22"/>
        <w:szCs w:val="22"/>
      </w:rPr>
      <w:t>Moayad Sewar</w:t>
    </w:r>
    <w:r>
      <w:rPr>
        <w:rFonts w:ascii="Book Antiqua" w:hAnsi="Book Antiqua"/>
        <w:b/>
        <w:bCs/>
        <w:i/>
        <w:iCs/>
        <w:sz w:val="22"/>
        <w:szCs w:val="22"/>
      </w:rPr>
      <w:t xml:space="preserve">                                      Update: Mar 2015                                                                 </w:t>
    </w:r>
    <w:r w:rsidRPr="00836F44">
      <w:rPr>
        <w:rFonts w:ascii="Book Antiqua" w:hAnsi="Book Antiqua"/>
        <w:b/>
        <w:bCs/>
        <w:i/>
        <w:iCs/>
        <w:sz w:val="22"/>
        <w:szCs w:val="22"/>
      </w:rPr>
      <w:t xml:space="preserve">Page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PAGE </w:instrText>
    </w:r>
    <w:r w:rsidRPr="00836F44">
      <w:rPr>
        <w:rFonts w:ascii="Book Antiqua" w:hAnsi="Book Antiqua"/>
        <w:b/>
        <w:bCs/>
        <w:i/>
        <w:iCs/>
        <w:sz w:val="22"/>
        <w:szCs w:val="22"/>
      </w:rPr>
      <w:fldChar w:fldCharType="separate"/>
    </w:r>
    <w:r>
      <w:rPr>
        <w:rFonts w:ascii="Book Antiqua" w:hAnsi="Book Antiqua"/>
        <w:b/>
        <w:bCs/>
        <w:i/>
        <w:iCs/>
        <w:noProof/>
        <w:sz w:val="22"/>
        <w:szCs w:val="22"/>
      </w:rPr>
      <w:t>2</w:t>
    </w:r>
    <w:r w:rsidRPr="00836F44">
      <w:rPr>
        <w:rFonts w:ascii="Book Antiqua" w:hAnsi="Book Antiqua"/>
        <w:b/>
        <w:bCs/>
        <w:i/>
        <w:iCs/>
        <w:sz w:val="22"/>
        <w:szCs w:val="22"/>
      </w:rPr>
      <w:fldChar w:fldCharType="end"/>
    </w:r>
    <w:r w:rsidRPr="00836F44">
      <w:rPr>
        <w:rFonts w:ascii="Book Antiqua" w:hAnsi="Book Antiqua"/>
        <w:b/>
        <w:bCs/>
        <w:i/>
        <w:iCs/>
        <w:sz w:val="22"/>
        <w:szCs w:val="22"/>
      </w:rPr>
      <w:t xml:space="preserve"> of </w:t>
    </w:r>
    <w:r w:rsidRPr="00836F44">
      <w:rPr>
        <w:rFonts w:ascii="Book Antiqua" w:hAnsi="Book Antiqua"/>
        <w:b/>
        <w:bCs/>
        <w:i/>
        <w:iCs/>
        <w:sz w:val="22"/>
        <w:szCs w:val="22"/>
      </w:rPr>
      <w:fldChar w:fldCharType="begin"/>
    </w:r>
    <w:r w:rsidRPr="00836F44">
      <w:rPr>
        <w:rFonts w:ascii="Book Antiqua" w:hAnsi="Book Antiqua"/>
        <w:b/>
        <w:bCs/>
        <w:i/>
        <w:iCs/>
        <w:sz w:val="22"/>
        <w:szCs w:val="22"/>
      </w:rPr>
      <w:instrText xml:space="preserve"> NUMPAGES  </w:instrText>
    </w:r>
    <w:r w:rsidRPr="00836F44">
      <w:rPr>
        <w:rFonts w:ascii="Book Antiqua" w:hAnsi="Book Antiqua"/>
        <w:b/>
        <w:bCs/>
        <w:i/>
        <w:iCs/>
        <w:sz w:val="22"/>
        <w:szCs w:val="22"/>
      </w:rPr>
      <w:fldChar w:fldCharType="separate"/>
    </w:r>
    <w:r>
      <w:rPr>
        <w:rFonts w:ascii="Book Antiqua" w:hAnsi="Book Antiqua"/>
        <w:b/>
        <w:bCs/>
        <w:i/>
        <w:iCs/>
        <w:noProof/>
        <w:sz w:val="22"/>
        <w:szCs w:val="22"/>
      </w:rPr>
      <w:t>3</w:t>
    </w:r>
    <w:r w:rsidRPr="00836F44">
      <w:rPr>
        <w:rFonts w:ascii="Book Antiqua" w:hAnsi="Book Antiqua"/>
        <w:b/>
        <w:bCs/>
        <w:i/>
        <w:i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E3FB0" w14:textId="77777777"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5408" behindDoc="0" locked="0" layoutInCell="1" allowOverlap="1" wp14:anchorId="606AF992" wp14:editId="02F5301B">
              <wp:simplePos x="0" y="0"/>
              <wp:positionH relativeFrom="column">
                <wp:posOffset>3413760</wp:posOffset>
              </wp:positionH>
              <wp:positionV relativeFrom="page">
                <wp:posOffset>9610725</wp:posOffset>
              </wp:positionV>
              <wp:extent cx="2943225" cy="794385"/>
              <wp:effectExtent l="0" t="0" r="9525" b="571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2969A173"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E2676">
                            <w:rPr>
                              <w:noProof/>
                            </w:rPr>
                            <w:instrText>7</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6AF992" id="_x0000_t202" coordsize="21600,21600" o:spt="202" path="m,l,21600r21600,l21600,xe">
              <v:stroke joinstyle="miter"/>
              <v:path gradientshapeok="t" o:connecttype="rect"/>
            </v:shapetype>
            <v:shape id="Text Box 17" o:spid="_x0000_s1026"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" filled="f" stroked="f">
              <v:textbox inset="0,0,0,0">
                <w:txbxContent>
                  <w:p w14:paraId="3C28697A"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5634210" w14:textId="2969A173"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8E2676">
                      <w:rPr>
                        <w:noProof/>
                      </w:rPr>
                      <w:instrText>7</w:instrText>
                    </w:r>
                    <w:r>
                      <w:rPr>
                        <w:noProof/>
                      </w:rPr>
                      <w:fldChar w:fldCharType="end"/>
                    </w:r>
                    <w:r>
                      <w:instrText xml:space="preserve"> </w:instrText>
                    </w:r>
                    <w:r>
                      <w:fldChar w:fldCharType="end"/>
                    </w:r>
                  </w:p>
                  <w:p w14:paraId="7BEA4A5B" w14:textId="77777777" w:rsidR="00134D31" w:rsidRDefault="00134D31" w:rsidP="00134D31">
                    <w:pPr>
                      <w:pStyle w:val="FooterBlue"/>
                      <w:rPr>
                        <w:i/>
                        <w:lang w:eastAsia="en-GB"/>
                      </w:rPr>
                    </w:pPr>
                  </w:p>
                  <w:p w14:paraId="663390A6" w14:textId="77777777" w:rsidR="00134D31" w:rsidRDefault="00134D31" w:rsidP="00134D31">
                    <w:pPr>
                      <w:pStyle w:val="FooterBlue"/>
                      <w:rPr>
                        <w:i/>
                        <w:lang w:eastAsia="en-GB"/>
                      </w:rPr>
                    </w:pPr>
                  </w:p>
                  <w:p w14:paraId="6341196D"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537964BB" w14:textId="77777777" w:rsidR="00134D31" w:rsidRPr="00522F9C" w:rsidRDefault="00134D31" w:rsidP="00134D31">
                    <w:pPr>
                      <w:pStyle w:val="Footer"/>
                    </w:pPr>
                  </w:p>
                  <w:p w14:paraId="731A369E" w14:textId="77777777" w:rsidR="00134D31" w:rsidRDefault="00134D31" w:rsidP="00134D31"/>
                </w:txbxContent>
              </v:textbox>
              <w10:wrap anchory="page"/>
            </v:shape>
          </w:pict>
        </mc:Fallback>
      </mc:AlternateContent>
    </w:r>
  </w:p>
  <w:p w14:paraId="6ACE192D" w14:textId="77777777" w:rsidR="00134D31" w:rsidRDefault="00134D31" w:rsidP="00134D31">
    <w:pPr>
      <w:pStyle w:val="FooterBlue"/>
      <w:jc w:val="left"/>
      <w:rPr>
        <w:szCs w:val="16"/>
      </w:rPr>
    </w:pPr>
    <w:r>
      <w:rPr>
        <w:szCs w:val="16"/>
      </w:rPr>
      <w:t>Stanton House Pte Ltd / +65 8533 9870 (Registered No: 201733434M)</w:t>
    </w:r>
  </w:p>
  <w:p w14:paraId="7FA8D62B" w14:textId="77777777" w:rsidR="00134D31" w:rsidRPr="00F07E0C" w:rsidRDefault="00134D31" w:rsidP="00134D31">
    <w:pPr>
      <w:pStyle w:val="FooterBlue"/>
      <w:jc w:val="left"/>
      <w:rPr>
        <w:szCs w:val="16"/>
      </w:rPr>
    </w:pPr>
    <w:r>
      <w:rPr>
        <w:szCs w:val="16"/>
      </w:rPr>
      <w:t>8 Cross Street, #18-01 Singapore 048424</w:t>
    </w:r>
  </w:p>
  <w:p w14:paraId="0B2D3586" w14:textId="77777777"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 xml:space="preserve">www.stantonhouse.com </w:t>
    </w:r>
    <w:r>
      <w:rPr>
        <w:rStyle w:val="FooteraddressboldChar"/>
      </w:rPr>
      <w:tab/>
    </w:r>
  </w:p>
  <w:p w14:paraId="69CEEADC" w14:textId="77777777" w:rsidR="00134D31" w:rsidRDefault="00134D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52F9" w14:textId="6C5660FD" w:rsidR="00134D31" w:rsidRPr="00F07E0C" w:rsidRDefault="00134D31" w:rsidP="00134D31">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65032E16" wp14:editId="7D90B3C0">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64FC44B6"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ED429C">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032E16" id="_x0000_t202" coordsize="21600,21600" o:spt="202" path="m,l,21600r21600,l21600,xe">
              <v:stroke joinstyle="miter"/>
              <v:path gradientshapeok="t" o:connecttype="rect"/>
            </v:shapetype>
            <v:shape id="_x0000_s1027" type="#_x0000_t202" style="position:absolute;margin-left:268.8pt;margin-top:756.75pt;width:231.75pt;height:6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6E2F7FB6" w14:textId="77777777" w:rsidR="00134D31" w:rsidRDefault="00134D31" w:rsidP="00134D31">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F4361D4" w14:textId="64FC44B6" w:rsidR="00134D31" w:rsidRDefault="00134D31" w:rsidP="00134D31">
                    <w:pPr>
                      <w:pStyle w:val="FooterBlue"/>
                      <w:rPr>
                        <w:i/>
                        <w:lang w:eastAsia="en-GB"/>
                      </w:rPr>
                    </w:pPr>
                    <w:r>
                      <w:fldChar w:fldCharType="begin"/>
                    </w:r>
                    <w:r>
                      <w:instrText xml:space="preserve"> </w:instrText>
                    </w:r>
                    <w:r>
                      <w:fldChar w:fldCharType="begin"/>
                    </w:r>
                    <w:r>
                      <w:instrText>NUMPAGES</w:instrText>
                    </w:r>
                    <w:r>
                      <w:fldChar w:fldCharType="separate"/>
                    </w:r>
                    <w:r w:rsidR="00ED429C">
                      <w:rPr>
                        <w:noProof/>
                      </w:rPr>
                      <w:instrText>2</w:instrText>
                    </w:r>
                    <w:r>
                      <w:rPr>
                        <w:noProof/>
                      </w:rPr>
                      <w:fldChar w:fldCharType="end"/>
                    </w:r>
                    <w:r>
                      <w:instrText xml:space="preserve"> </w:instrText>
                    </w:r>
                    <w:r>
                      <w:fldChar w:fldCharType="end"/>
                    </w:r>
                  </w:p>
                  <w:p w14:paraId="470CCD78" w14:textId="77777777" w:rsidR="00134D31" w:rsidRDefault="00134D31" w:rsidP="00134D31">
                    <w:pPr>
                      <w:pStyle w:val="FooterBlue"/>
                      <w:rPr>
                        <w:i/>
                        <w:lang w:eastAsia="en-GB"/>
                      </w:rPr>
                    </w:pPr>
                  </w:p>
                  <w:p w14:paraId="51334B0F" w14:textId="77777777" w:rsidR="00134D31" w:rsidRDefault="00134D31" w:rsidP="00134D31">
                    <w:pPr>
                      <w:pStyle w:val="FooterBlue"/>
                      <w:rPr>
                        <w:i/>
                        <w:lang w:eastAsia="en-GB"/>
                      </w:rPr>
                    </w:pPr>
                  </w:p>
                  <w:p w14:paraId="37D36FD1" w14:textId="77777777" w:rsidR="00134D31" w:rsidRPr="00341877" w:rsidRDefault="00134D31" w:rsidP="00134D31">
                    <w:pPr>
                      <w:pStyle w:val="FooterBlue"/>
                      <w:rPr>
                        <w:i/>
                        <w:lang w:eastAsia="en-GB"/>
                      </w:rPr>
                    </w:pPr>
                    <w:r w:rsidRPr="00341877">
                      <w:rPr>
                        <w:i/>
                        <w:lang w:eastAsia="en-GB"/>
                      </w:rPr>
                      <w:t>This CV is presented in line with our standard terms of business</w:t>
                    </w:r>
                  </w:p>
                  <w:p w14:paraId="457577F2" w14:textId="77777777" w:rsidR="00134D31" w:rsidRPr="00522F9C" w:rsidRDefault="00134D31" w:rsidP="00134D31">
                    <w:pPr>
                      <w:pStyle w:val="Footer"/>
                    </w:pPr>
                  </w:p>
                  <w:p w14:paraId="468762A5" w14:textId="77777777" w:rsidR="00134D31" w:rsidRDefault="00134D31" w:rsidP="00134D31"/>
                </w:txbxContent>
              </v:textbox>
              <w10:wrap anchory="page"/>
            </v:shape>
          </w:pict>
        </mc:Fallback>
      </mc:AlternateContent>
    </w:r>
  </w:p>
  <w:p w14:paraId="5A951A22" w14:textId="464E33B9" w:rsidR="00134D31" w:rsidRDefault="00134D31" w:rsidP="00134D31">
    <w:pPr>
      <w:pStyle w:val="FooterBlue"/>
      <w:jc w:val="left"/>
      <w:rPr>
        <w:szCs w:val="16"/>
      </w:rPr>
    </w:pPr>
    <w:bookmarkStart w:id="1" w:name="_Hlk34897843"/>
    <w:r>
      <w:rPr>
        <w:szCs w:val="16"/>
      </w:rPr>
      <w:t>Stanton House Pte Ltd / +65 8533 9870 (Registered No: 201733434M)</w:t>
    </w:r>
  </w:p>
  <w:p w14:paraId="251877F9" w14:textId="77777777" w:rsidR="00134D31" w:rsidRPr="00F07E0C" w:rsidRDefault="00134D31" w:rsidP="00134D31">
    <w:pPr>
      <w:pStyle w:val="FooterBlue"/>
      <w:jc w:val="left"/>
      <w:rPr>
        <w:szCs w:val="16"/>
      </w:rPr>
    </w:pPr>
    <w:r>
      <w:rPr>
        <w:szCs w:val="16"/>
      </w:rPr>
      <w:t>8 Cross Street, #18-01 Singapore 048424</w:t>
    </w:r>
  </w:p>
  <w:p w14:paraId="36BF5B55" w14:textId="70458A95" w:rsidR="00134D31" w:rsidRPr="00F07E0C" w:rsidRDefault="00134D31" w:rsidP="00134D31">
    <w:pPr>
      <w:pStyle w:val="FooterBlue"/>
      <w:tabs>
        <w:tab w:val="clear" w:pos="4513"/>
        <w:tab w:val="clear" w:pos="9026"/>
        <w:tab w:val="center" w:pos="5529"/>
      </w:tabs>
      <w:jc w:val="left"/>
      <w:rPr>
        <w:rStyle w:val="FooteraddressboldChar"/>
      </w:rPr>
    </w:pPr>
    <w:r w:rsidRPr="00F07E0C">
      <w:rPr>
        <w:rStyle w:val="FooteraddressboldChar"/>
      </w:rPr>
      <w:t>www.stantonhouse.com</w:t>
    </w:r>
    <w:bookmarkEnd w:id="1"/>
    <w:r w:rsidRPr="00F07E0C">
      <w:rPr>
        <w:rStyle w:val="FooteraddressboldChar"/>
      </w:rPr>
      <w:t xml:space="preserve"> </w:t>
    </w:r>
    <w:r>
      <w:rPr>
        <w:rStyle w:val="FooteraddressboldCha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A97C0" w14:textId="77777777" w:rsidR="00ED429C" w:rsidRDefault="00ED429C" w:rsidP="00F85DC9">
      <w:r>
        <w:separator/>
      </w:r>
    </w:p>
  </w:footnote>
  <w:footnote w:type="continuationSeparator" w:id="0">
    <w:p w14:paraId="22EA0D11" w14:textId="77777777" w:rsidR="00ED429C" w:rsidRDefault="00ED429C" w:rsidP="00F85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D7A7" w14:textId="77777777" w:rsidR="003859E0" w:rsidRDefault="003859E0">
    <w:pPr>
      <w:pStyle w:val="Header"/>
    </w:pPr>
  </w:p>
  <w:p w14:paraId="603C155B" w14:textId="77777777" w:rsidR="003859E0" w:rsidRPr="00F85DC9" w:rsidRDefault="003859E0" w:rsidP="00B21FE8">
    <w:pPr>
      <w:pStyle w:val="Header"/>
      <w:pBdr>
        <w:bottom w:val="single" w:sz="8" w:space="1" w:color="auto"/>
      </w:pBdr>
      <w:jc w:val="both"/>
      <w:rPr>
        <w:rFonts w:ascii="Book Antiqua" w:hAnsi="Book Antiqua"/>
        <w:b/>
        <w:bCs/>
        <w:i/>
        <w:i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85716" w14:textId="77083FE6" w:rsidR="00134D31" w:rsidRDefault="00134D31">
    <w:pPr>
      <w:pStyle w:val="Header"/>
    </w:pPr>
    <w:r>
      <w:rPr>
        <w:noProof/>
      </w:rPr>
      <w:drawing>
        <wp:anchor distT="0" distB="0" distL="114300" distR="114300" simplePos="0" relativeHeight="251663360" behindDoc="0" locked="0" layoutInCell="1" allowOverlap="1" wp14:anchorId="0479CDA7" wp14:editId="4A17837F">
          <wp:simplePos x="0" y="0"/>
          <wp:positionH relativeFrom="column">
            <wp:posOffset>5438775</wp:posOffset>
          </wp:positionH>
          <wp:positionV relativeFrom="paragraph">
            <wp:posOffset>-648335</wp:posOffset>
          </wp:positionV>
          <wp:extent cx="1898644" cy="696048"/>
          <wp:effectExtent l="0" t="0" r="698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09E2A" w14:textId="77777777" w:rsidR="00134D31" w:rsidRDefault="00134D31" w:rsidP="00134D31">
    <w:pPr>
      <w:pStyle w:val="Header"/>
    </w:pPr>
    <w:r>
      <w:rPr>
        <w:noProof/>
      </w:rPr>
      <w:drawing>
        <wp:anchor distT="0" distB="0" distL="114300" distR="114300" simplePos="0" relativeHeight="251659264" behindDoc="0" locked="0" layoutInCell="1" allowOverlap="1" wp14:anchorId="3ECA67EC" wp14:editId="5934B757">
          <wp:simplePos x="0" y="0"/>
          <wp:positionH relativeFrom="column">
            <wp:posOffset>5476875</wp:posOffset>
          </wp:positionH>
          <wp:positionV relativeFrom="paragraph">
            <wp:posOffset>-381635</wp:posOffset>
          </wp:positionV>
          <wp:extent cx="1898644" cy="696048"/>
          <wp:effectExtent l="0" t="0" r="698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2230A22D" w14:textId="77777777" w:rsidR="00134D31" w:rsidRDefault="00134D31" w:rsidP="00134D31">
    <w:pPr>
      <w:pStyle w:val="Header"/>
    </w:pPr>
  </w:p>
  <w:p w14:paraId="32A3C6F7" w14:textId="77777777" w:rsidR="00134D31" w:rsidRDefault="00134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78B82A"/>
    <w:lvl w:ilvl="0">
      <w:start w:val="1"/>
      <w:numFmt w:val="bullet"/>
      <w:pStyle w:val="ListBullet"/>
      <w:lvlText w:val=""/>
      <w:lvlJc w:val="left"/>
      <w:pPr>
        <w:tabs>
          <w:tab w:val="num" w:pos="142"/>
        </w:tabs>
        <w:ind w:left="142" w:hanging="360"/>
      </w:pPr>
      <w:rPr>
        <w:rFonts w:ascii="Symbol" w:hAnsi="Symbol" w:hint="default"/>
      </w:rPr>
    </w:lvl>
  </w:abstractNum>
  <w:abstractNum w:abstractNumId="1" w15:restartNumberingAfterBreak="0">
    <w:nsid w:val="00000002"/>
    <w:multiLevelType w:val="singleLevel"/>
    <w:tmpl w:val="00000002"/>
    <w:name w:val="WW8Num9"/>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14"/>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7"/>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6" w15:restartNumberingAfterBreak="0">
    <w:nsid w:val="00000007"/>
    <w:multiLevelType w:val="singleLevel"/>
    <w:tmpl w:val="276CDDE0"/>
    <w:name w:val="WW8Num13"/>
    <w:lvl w:ilvl="0">
      <w:start w:val="1"/>
      <w:numFmt w:val="bullet"/>
      <w:lvlText w:val=""/>
      <w:lvlJc w:val="left"/>
      <w:pPr>
        <w:tabs>
          <w:tab w:val="num" w:pos="360"/>
        </w:tabs>
        <w:ind w:left="360" w:hanging="360"/>
      </w:pPr>
      <w:rPr>
        <w:rFonts w:ascii="Symbol" w:hAnsi="Symbol" w:hint="default"/>
        <w:color w:val="000000"/>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singleLevel"/>
    <w:tmpl w:val="00000009"/>
    <w:lvl w:ilvl="0">
      <w:start w:val="1"/>
      <w:numFmt w:val="bullet"/>
      <w:lvlText w:val=""/>
      <w:lvlJc w:val="left"/>
      <w:pPr>
        <w:tabs>
          <w:tab w:val="num" w:pos="720"/>
        </w:tabs>
        <w:ind w:left="360" w:hanging="360"/>
      </w:pPr>
      <w:rPr>
        <w:rFonts w:ascii="Symbol" w:hAnsi="Symbol" w:cs="OpenSymbol"/>
        <w:sz w:val="20"/>
        <w:szCs w:val="20"/>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4"/>
        <w:szCs w:val="24"/>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10" w15:restartNumberingAfterBreak="0">
    <w:nsid w:val="05FF31E8"/>
    <w:multiLevelType w:val="multilevel"/>
    <w:tmpl w:val="4009001D"/>
    <w:styleLink w:val="Style1"/>
    <w:lvl w:ilvl="0">
      <w:start w:val="1"/>
      <w:numFmt w:val="bullet"/>
      <w:lvlText w:val=""/>
      <w:lvlJc w:val="left"/>
      <w:pPr>
        <w:tabs>
          <w:tab w:val="num" w:pos="360"/>
        </w:tabs>
        <w:ind w:left="360" w:hanging="360"/>
      </w:pPr>
      <w:rPr>
        <w:rFonts w:ascii="Wingdings 3" w:hAnsi="Wingdings 3"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D96A4D"/>
    <w:multiLevelType w:val="hybridMultilevel"/>
    <w:tmpl w:val="B6FC5F16"/>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78D5732"/>
    <w:multiLevelType w:val="hybridMultilevel"/>
    <w:tmpl w:val="CAD63122"/>
    <w:lvl w:ilvl="0" w:tplc="00000009">
      <w:start w:val="1"/>
      <w:numFmt w:val="bullet"/>
      <w:lvlText w:val=""/>
      <w:lvlJc w:val="left"/>
      <w:pPr>
        <w:tabs>
          <w:tab w:val="num" w:pos="1003"/>
        </w:tabs>
        <w:ind w:left="643" w:hanging="360"/>
      </w:pPr>
      <w:rPr>
        <w:rFonts w:ascii="Symbol" w:hAnsi="Symbol" w:cs="OpenSymbol"/>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5"/>
  </w:num>
  <w:num w:numId="7">
    <w:abstractNumId w:val="6"/>
  </w:num>
  <w:num w:numId="8">
    <w:abstractNumId w:val="7"/>
  </w:num>
  <w:num w:numId="9">
    <w:abstractNumId w:val="8"/>
  </w:num>
  <w:num w:numId="10">
    <w:abstractNumId w:val="11"/>
  </w:num>
  <w:num w:numId="11">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2"/>
    <w:rsid w:val="00000862"/>
    <w:rsid w:val="000010D9"/>
    <w:rsid w:val="0000113E"/>
    <w:rsid w:val="0000147A"/>
    <w:rsid w:val="000017D8"/>
    <w:rsid w:val="00001FF4"/>
    <w:rsid w:val="000021F1"/>
    <w:rsid w:val="000027FE"/>
    <w:rsid w:val="00002E81"/>
    <w:rsid w:val="000032B9"/>
    <w:rsid w:val="000033D1"/>
    <w:rsid w:val="00003870"/>
    <w:rsid w:val="00003A26"/>
    <w:rsid w:val="0000422A"/>
    <w:rsid w:val="00004379"/>
    <w:rsid w:val="00004592"/>
    <w:rsid w:val="00004742"/>
    <w:rsid w:val="00004762"/>
    <w:rsid w:val="00004949"/>
    <w:rsid w:val="0000513A"/>
    <w:rsid w:val="00005239"/>
    <w:rsid w:val="000054AC"/>
    <w:rsid w:val="00005E27"/>
    <w:rsid w:val="000060D0"/>
    <w:rsid w:val="000061EC"/>
    <w:rsid w:val="0000679A"/>
    <w:rsid w:val="00006BE2"/>
    <w:rsid w:val="00006CBC"/>
    <w:rsid w:val="00006E5B"/>
    <w:rsid w:val="00006FE6"/>
    <w:rsid w:val="00007227"/>
    <w:rsid w:val="000101FF"/>
    <w:rsid w:val="0001056D"/>
    <w:rsid w:val="0001074D"/>
    <w:rsid w:val="00010B9F"/>
    <w:rsid w:val="00010BFF"/>
    <w:rsid w:val="00011CEA"/>
    <w:rsid w:val="000120C5"/>
    <w:rsid w:val="00012452"/>
    <w:rsid w:val="0001263D"/>
    <w:rsid w:val="00012776"/>
    <w:rsid w:val="00012A58"/>
    <w:rsid w:val="00012F6E"/>
    <w:rsid w:val="000131D4"/>
    <w:rsid w:val="000139BC"/>
    <w:rsid w:val="00013ED9"/>
    <w:rsid w:val="0001456A"/>
    <w:rsid w:val="00014AFF"/>
    <w:rsid w:val="00014EFB"/>
    <w:rsid w:val="00014F17"/>
    <w:rsid w:val="000153F6"/>
    <w:rsid w:val="00015586"/>
    <w:rsid w:val="00015A03"/>
    <w:rsid w:val="00015A08"/>
    <w:rsid w:val="00015CBE"/>
    <w:rsid w:val="000160C0"/>
    <w:rsid w:val="00016E1A"/>
    <w:rsid w:val="000171B9"/>
    <w:rsid w:val="00017582"/>
    <w:rsid w:val="00017712"/>
    <w:rsid w:val="0001788F"/>
    <w:rsid w:val="00017A3D"/>
    <w:rsid w:val="00017B35"/>
    <w:rsid w:val="00017C2E"/>
    <w:rsid w:val="00017CB0"/>
    <w:rsid w:val="00020355"/>
    <w:rsid w:val="0002040A"/>
    <w:rsid w:val="000208AF"/>
    <w:rsid w:val="0002099F"/>
    <w:rsid w:val="00020B8C"/>
    <w:rsid w:val="000216C8"/>
    <w:rsid w:val="0002175A"/>
    <w:rsid w:val="00021932"/>
    <w:rsid w:val="000227B7"/>
    <w:rsid w:val="00022BAC"/>
    <w:rsid w:val="00022C35"/>
    <w:rsid w:val="00022CB8"/>
    <w:rsid w:val="00023133"/>
    <w:rsid w:val="000231B9"/>
    <w:rsid w:val="00023793"/>
    <w:rsid w:val="00023900"/>
    <w:rsid w:val="00023AEE"/>
    <w:rsid w:val="00023F44"/>
    <w:rsid w:val="00023FAA"/>
    <w:rsid w:val="000240BA"/>
    <w:rsid w:val="000250B3"/>
    <w:rsid w:val="00025231"/>
    <w:rsid w:val="00025C51"/>
    <w:rsid w:val="0002618A"/>
    <w:rsid w:val="00027064"/>
    <w:rsid w:val="000272A7"/>
    <w:rsid w:val="00027963"/>
    <w:rsid w:val="00030031"/>
    <w:rsid w:val="00031259"/>
    <w:rsid w:val="00031543"/>
    <w:rsid w:val="00031655"/>
    <w:rsid w:val="00031A5C"/>
    <w:rsid w:val="00032094"/>
    <w:rsid w:val="00032667"/>
    <w:rsid w:val="000327B5"/>
    <w:rsid w:val="00032F4A"/>
    <w:rsid w:val="00033497"/>
    <w:rsid w:val="0003383F"/>
    <w:rsid w:val="00033C80"/>
    <w:rsid w:val="000347EB"/>
    <w:rsid w:val="00034A0D"/>
    <w:rsid w:val="000354F7"/>
    <w:rsid w:val="00035B3B"/>
    <w:rsid w:val="00035E02"/>
    <w:rsid w:val="00035E1C"/>
    <w:rsid w:val="00035E3B"/>
    <w:rsid w:val="00037135"/>
    <w:rsid w:val="0003762B"/>
    <w:rsid w:val="000377ED"/>
    <w:rsid w:val="00037CEF"/>
    <w:rsid w:val="0004082F"/>
    <w:rsid w:val="00040FDE"/>
    <w:rsid w:val="0004103F"/>
    <w:rsid w:val="00041A5D"/>
    <w:rsid w:val="0004215B"/>
    <w:rsid w:val="00042504"/>
    <w:rsid w:val="000425B2"/>
    <w:rsid w:val="000426B5"/>
    <w:rsid w:val="00043324"/>
    <w:rsid w:val="00043DAE"/>
    <w:rsid w:val="00043E6D"/>
    <w:rsid w:val="00043FAE"/>
    <w:rsid w:val="00043FB1"/>
    <w:rsid w:val="00043FF7"/>
    <w:rsid w:val="000440BE"/>
    <w:rsid w:val="00044334"/>
    <w:rsid w:val="000444EC"/>
    <w:rsid w:val="000444F9"/>
    <w:rsid w:val="00044B82"/>
    <w:rsid w:val="00044F9E"/>
    <w:rsid w:val="00044FDB"/>
    <w:rsid w:val="00045276"/>
    <w:rsid w:val="00045620"/>
    <w:rsid w:val="00045790"/>
    <w:rsid w:val="0004593A"/>
    <w:rsid w:val="00045A09"/>
    <w:rsid w:val="00045C39"/>
    <w:rsid w:val="00046350"/>
    <w:rsid w:val="00046A06"/>
    <w:rsid w:val="00046FDA"/>
    <w:rsid w:val="000470D0"/>
    <w:rsid w:val="00047525"/>
    <w:rsid w:val="00047918"/>
    <w:rsid w:val="00047BA2"/>
    <w:rsid w:val="00047EC7"/>
    <w:rsid w:val="00050150"/>
    <w:rsid w:val="00050176"/>
    <w:rsid w:val="000502DB"/>
    <w:rsid w:val="0005039D"/>
    <w:rsid w:val="00050588"/>
    <w:rsid w:val="000506D5"/>
    <w:rsid w:val="00050BC5"/>
    <w:rsid w:val="00051302"/>
    <w:rsid w:val="000515D4"/>
    <w:rsid w:val="000516BC"/>
    <w:rsid w:val="00051781"/>
    <w:rsid w:val="000520D4"/>
    <w:rsid w:val="000525E6"/>
    <w:rsid w:val="00052604"/>
    <w:rsid w:val="00052605"/>
    <w:rsid w:val="00052C8E"/>
    <w:rsid w:val="00053099"/>
    <w:rsid w:val="000541FF"/>
    <w:rsid w:val="0005426A"/>
    <w:rsid w:val="00054898"/>
    <w:rsid w:val="00054BE3"/>
    <w:rsid w:val="00054F8D"/>
    <w:rsid w:val="0005504E"/>
    <w:rsid w:val="00055207"/>
    <w:rsid w:val="00055681"/>
    <w:rsid w:val="00055742"/>
    <w:rsid w:val="00055B38"/>
    <w:rsid w:val="00055C72"/>
    <w:rsid w:val="000560D1"/>
    <w:rsid w:val="000562A4"/>
    <w:rsid w:val="0005651A"/>
    <w:rsid w:val="00056979"/>
    <w:rsid w:val="00056EB6"/>
    <w:rsid w:val="00057327"/>
    <w:rsid w:val="0005741A"/>
    <w:rsid w:val="000577E9"/>
    <w:rsid w:val="00057954"/>
    <w:rsid w:val="000579DC"/>
    <w:rsid w:val="00057C24"/>
    <w:rsid w:val="00057D6C"/>
    <w:rsid w:val="00060852"/>
    <w:rsid w:val="00060C36"/>
    <w:rsid w:val="00061DCB"/>
    <w:rsid w:val="00062271"/>
    <w:rsid w:val="00063467"/>
    <w:rsid w:val="000635A3"/>
    <w:rsid w:val="00063973"/>
    <w:rsid w:val="000639E1"/>
    <w:rsid w:val="000643D8"/>
    <w:rsid w:val="00064605"/>
    <w:rsid w:val="0006466B"/>
    <w:rsid w:val="000646AF"/>
    <w:rsid w:val="00064D1E"/>
    <w:rsid w:val="000652B0"/>
    <w:rsid w:val="00065864"/>
    <w:rsid w:val="00065A9B"/>
    <w:rsid w:val="00065E04"/>
    <w:rsid w:val="00066191"/>
    <w:rsid w:val="0006660C"/>
    <w:rsid w:val="00066697"/>
    <w:rsid w:val="00067417"/>
    <w:rsid w:val="00067642"/>
    <w:rsid w:val="00067FB4"/>
    <w:rsid w:val="000706AF"/>
    <w:rsid w:val="00070813"/>
    <w:rsid w:val="0007090F"/>
    <w:rsid w:val="00070AEB"/>
    <w:rsid w:val="00070F59"/>
    <w:rsid w:val="00071344"/>
    <w:rsid w:val="000716AD"/>
    <w:rsid w:val="00071BDE"/>
    <w:rsid w:val="00071E9F"/>
    <w:rsid w:val="00072061"/>
    <w:rsid w:val="0007278F"/>
    <w:rsid w:val="00072E29"/>
    <w:rsid w:val="00073F15"/>
    <w:rsid w:val="0007564E"/>
    <w:rsid w:val="00075953"/>
    <w:rsid w:val="00075AB9"/>
    <w:rsid w:val="00075EB3"/>
    <w:rsid w:val="00076382"/>
    <w:rsid w:val="000766D0"/>
    <w:rsid w:val="000768E6"/>
    <w:rsid w:val="00077348"/>
    <w:rsid w:val="00077526"/>
    <w:rsid w:val="0007786E"/>
    <w:rsid w:val="00077D7B"/>
    <w:rsid w:val="00077D8E"/>
    <w:rsid w:val="00077F75"/>
    <w:rsid w:val="000805F8"/>
    <w:rsid w:val="0008090A"/>
    <w:rsid w:val="0008098F"/>
    <w:rsid w:val="000812C4"/>
    <w:rsid w:val="000817F9"/>
    <w:rsid w:val="000819A7"/>
    <w:rsid w:val="0008231B"/>
    <w:rsid w:val="000824D1"/>
    <w:rsid w:val="00082D39"/>
    <w:rsid w:val="00082E53"/>
    <w:rsid w:val="00083ECF"/>
    <w:rsid w:val="00083EF9"/>
    <w:rsid w:val="00084626"/>
    <w:rsid w:val="000847D2"/>
    <w:rsid w:val="0008491D"/>
    <w:rsid w:val="00084EA4"/>
    <w:rsid w:val="00084F56"/>
    <w:rsid w:val="000858EA"/>
    <w:rsid w:val="00085B5C"/>
    <w:rsid w:val="000861BB"/>
    <w:rsid w:val="00086A18"/>
    <w:rsid w:val="00086C3C"/>
    <w:rsid w:val="00086EAF"/>
    <w:rsid w:val="00087884"/>
    <w:rsid w:val="00087B1B"/>
    <w:rsid w:val="0009083A"/>
    <w:rsid w:val="0009086C"/>
    <w:rsid w:val="00091504"/>
    <w:rsid w:val="000918AB"/>
    <w:rsid w:val="000918F8"/>
    <w:rsid w:val="00091C56"/>
    <w:rsid w:val="00091F16"/>
    <w:rsid w:val="00092A44"/>
    <w:rsid w:val="00092BEA"/>
    <w:rsid w:val="00093240"/>
    <w:rsid w:val="000932A0"/>
    <w:rsid w:val="00093477"/>
    <w:rsid w:val="000937A8"/>
    <w:rsid w:val="00093A01"/>
    <w:rsid w:val="00093CE5"/>
    <w:rsid w:val="000941AE"/>
    <w:rsid w:val="000948A5"/>
    <w:rsid w:val="00094FF6"/>
    <w:rsid w:val="0009565A"/>
    <w:rsid w:val="000957C8"/>
    <w:rsid w:val="000966E4"/>
    <w:rsid w:val="00096704"/>
    <w:rsid w:val="00096793"/>
    <w:rsid w:val="00096844"/>
    <w:rsid w:val="00096ED3"/>
    <w:rsid w:val="00096F1F"/>
    <w:rsid w:val="00097829"/>
    <w:rsid w:val="00097962"/>
    <w:rsid w:val="000A025E"/>
    <w:rsid w:val="000A06A7"/>
    <w:rsid w:val="000A154F"/>
    <w:rsid w:val="000A15E2"/>
    <w:rsid w:val="000A1BA8"/>
    <w:rsid w:val="000A20BC"/>
    <w:rsid w:val="000A2647"/>
    <w:rsid w:val="000A3344"/>
    <w:rsid w:val="000A39AC"/>
    <w:rsid w:val="000A3BE5"/>
    <w:rsid w:val="000A416A"/>
    <w:rsid w:val="000A4244"/>
    <w:rsid w:val="000A4457"/>
    <w:rsid w:val="000A44F1"/>
    <w:rsid w:val="000A47B8"/>
    <w:rsid w:val="000A5C81"/>
    <w:rsid w:val="000A6430"/>
    <w:rsid w:val="000A6FC9"/>
    <w:rsid w:val="000A74C5"/>
    <w:rsid w:val="000B00E7"/>
    <w:rsid w:val="000B071F"/>
    <w:rsid w:val="000B0AF8"/>
    <w:rsid w:val="000B0E0B"/>
    <w:rsid w:val="000B16CE"/>
    <w:rsid w:val="000B1AF6"/>
    <w:rsid w:val="000B1D13"/>
    <w:rsid w:val="000B20FC"/>
    <w:rsid w:val="000B2474"/>
    <w:rsid w:val="000B2534"/>
    <w:rsid w:val="000B28A5"/>
    <w:rsid w:val="000B28F5"/>
    <w:rsid w:val="000B2956"/>
    <w:rsid w:val="000B2DE2"/>
    <w:rsid w:val="000B2EBC"/>
    <w:rsid w:val="000B3253"/>
    <w:rsid w:val="000B3290"/>
    <w:rsid w:val="000B42DA"/>
    <w:rsid w:val="000B4336"/>
    <w:rsid w:val="000B43DC"/>
    <w:rsid w:val="000B50D3"/>
    <w:rsid w:val="000B55EA"/>
    <w:rsid w:val="000B569C"/>
    <w:rsid w:val="000B5883"/>
    <w:rsid w:val="000B590A"/>
    <w:rsid w:val="000B5BCF"/>
    <w:rsid w:val="000B5C5A"/>
    <w:rsid w:val="000B68DE"/>
    <w:rsid w:val="000B735D"/>
    <w:rsid w:val="000B79D4"/>
    <w:rsid w:val="000C020A"/>
    <w:rsid w:val="000C04A2"/>
    <w:rsid w:val="000C0CF9"/>
    <w:rsid w:val="000C0E11"/>
    <w:rsid w:val="000C0EAF"/>
    <w:rsid w:val="000C1239"/>
    <w:rsid w:val="000C1575"/>
    <w:rsid w:val="000C16FE"/>
    <w:rsid w:val="000C2291"/>
    <w:rsid w:val="000C25EF"/>
    <w:rsid w:val="000C2E59"/>
    <w:rsid w:val="000C305D"/>
    <w:rsid w:val="000C39D6"/>
    <w:rsid w:val="000C3F3B"/>
    <w:rsid w:val="000C43F9"/>
    <w:rsid w:val="000C46D0"/>
    <w:rsid w:val="000C49C1"/>
    <w:rsid w:val="000C4F31"/>
    <w:rsid w:val="000C523F"/>
    <w:rsid w:val="000C5B19"/>
    <w:rsid w:val="000C6496"/>
    <w:rsid w:val="000C64BE"/>
    <w:rsid w:val="000C6E20"/>
    <w:rsid w:val="000C72ED"/>
    <w:rsid w:val="000C7692"/>
    <w:rsid w:val="000C7C5B"/>
    <w:rsid w:val="000D003A"/>
    <w:rsid w:val="000D010F"/>
    <w:rsid w:val="000D046C"/>
    <w:rsid w:val="000D04F3"/>
    <w:rsid w:val="000D06EE"/>
    <w:rsid w:val="000D0976"/>
    <w:rsid w:val="000D0FF0"/>
    <w:rsid w:val="000D1348"/>
    <w:rsid w:val="000D143B"/>
    <w:rsid w:val="000D19B9"/>
    <w:rsid w:val="000D19E1"/>
    <w:rsid w:val="000D1CA9"/>
    <w:rsid w:val="000D20CA"/>
    <w:rsid w:val="000D299E"/>
    <w:rsid w:val="000D29E6"/>
    <w:rsid w:val="000D29F3"/>
    <w:rsid w:val="000D332E"/>
    <w:rsid w:val="000D3334"/>
    <w:rsid w:val="000D35EB"/>
    <w:rsid w:val="000D3C23"/>
    <w:rsid w:val="000D3DE2"/>
    <w:rsid w:val="000D3FC4"/>
    <w:rsid w:val="000D4106"/>
    <w:rsid w:val="000D4187"/>
    <w:rsid w:val="000D437E"/>
    <w:rsid w:val="000D4401"/>
    <w:rsid w:val="000D461D"/>
    <w:rsid w:val="000D46D9"/>
    <w:rsid w:val="000D49E4"/>
    <w:rsid w:val="000D4EA1"/>
    <w:rsid w:val="000D550C"/>
    <w:rsid w:val="000D603F"/>
    <w:rsid w:val="000D636E"/>
    <w:rsid w:val="000D6A1A"/>
    <w:rsid w:val="000D6DEF"/>
    <w:rsid w:val="000D70B0"/>
    <w:rsid w:val="000D711A"/>
    <w:rsid w:val="000D76C9"/>
    <w:rsid w:val="000E058D"/>
    <w:rsid w:val="000E0848"/>
    <w:rsid w:val="000E09C3"/>
    <w:rsid w:val="000E0D5E"/>
    <w:rsid w:val="000E1026"/>
    <w:rsid w:val="000E1241"/>
    <w:rsid w:val="000E1259"/>
    <w:rsid w:val="000E126B"/>
    <w:rsid w:val="000E1891"/>
    <w:rsid w:val="000E18A0"/>
    <w:rsid w:val="000E1FB0"/>
    <w:rsid w:val="000E205A"/>
    <w:rsid w:val="000E26BB"/>
    <w:rsid w:val="000E31E3"/>
    <w:rsid w:val="000E33B2"/>
    <w:rsid w:val="000E3403"/>
    <w:rsid w:val="000E37B2"/>
    <w:rsid w:val="000E37F3"/>
    <w:rsid w:val="000E38B3"/>
    <w:rsid w:val="000E3AE9"/>
    <w:rsid w:val="000E3E30"/>
    <w:rsid w:val="000E3EBC"/>
    <w:rsid w:val="000E4570"/>
    <w:rsid w:val="000E472B"/>
    <w:rsid w:val="000E50D7"/>
    <w:rsid w:val="000E5755"/>
    <w:rsid w:val="000E58B3"/>
    <w:rsid w:val="000E5F1F"/>
    <w:rsid w:val="000E6317"/>
    <w:rsid w:val="000E64EF"/>
    <w:rsid w:val="000E6501"/>
    <w:rsid w:val="000E73A6"/>
    <w:rsid w:val="000E78C7"/>
    <w:rsid w:val="000E7A5C"/>
    <w:rsid w:val="000E7A83"/>
    <w:rsid w:val="000E7BEB"/>
    <w:rsid w:val="000F1263"/>
    <w:rsid w:val="000F12AC"/>
    <w:rsid w:val="000F12E8"/>
    <w:rsid w:val="000F1BF9"/>
    <w:rsid w:val="000F1F08"/>
    <w:rsid w:val="000F1FA0"/>
    <w:rsid w:val="000F25AB"/>
    <w:rsid w:val="000F260B"/>
    <w:rsid w:val="000F27AD"/>
    <w:rsid w:val="000F2A97"/>
    <w:rsid w:val="000F2DA6"/>
    <w:rsid w:val="000F2E6F"/>
    <w:rsid w:val="000F3721"/>
    <w:rsid w:val="000F3D55"/>
    <w:rsid w:val="000F4215"/>
    <w:rsid w:val="000F4246"/>
    <w:rsid w:val="000F4283"/>
    <w:rsid w:val="000F43A2"/>
    <w:rsid w:val="000F45AB"/>
    <w:rsid w:val="000F4884"/>
    <w:rsid w:val="000F4A3A"/>
    <w:rsid w:val="000F4B0F"/>
    <w:rsid w:val="000F533E"/>
    <w:rsid w:val="000F60C0"/>
    <w:rsid w:val="000F60C2"/>
    <w:rsid w:val="000F6170"/>
    <w:rsid w:val="000F6703"/>
    <w:rsid w:val="000F6C75"/>
    <w:rsid w:val="000F7020"/>
    <w:rsid w:val="000F72E1"/>
    <w:rsid w:val="000F7458"/>
    <w:rsid w:val="000F754A"/>
    <w:rsid w:val="000F76E6"/>
    <w:rsid w:val="001003C6"/>
    <w:rsid w:val="0010071E"/>
    <w:rsid w:val="001007BF"/>
    <w:rsid w:val="00100E6B"/>
    <w:rsid w:val="00101244"/>
    <w:rsid w:val="001013D2"/>
    <w:rsid w:val="00101761"/>
    <w:rsid w:val="0010195A"/>
    <w:rsid w:val="00101D5A"/>
    <w:rsid w:val="00101ED2"/>
    <w:rsid w:val="00102269"/>
    <w:rsid w:val="0010246D"/>
    <w:rsid w:val="00103A97"/>
    <w:rsid w:val="0010408D"/>
    <w:rsid w:val="001043EA"/>
    <w:rsid w:val="00104428"/>
    <w:rsid w:val="00104756"/>
    <w:rsid w:val="00105025"/>
    <w:rsid w:val="00105711"/>
    <w:rsid w:val="00105C19"/>
    <w:rsid w:val="00105F17"/>
    <w:rsid w:val="00106036"/>
    <w:rsid w:val="0010638B"/>
    <w:rsid w:val="00106CD9"/>
    <w:rsid w:val="00106E95"/>
    <w:rsid w:val="001074E1"/>
    <w:rsid w:val="0010759B"/>
    <w:rsid w:val="00107672"/>
    <w:rsid w:val="001078EC"/>
    <w:rsid w:val="00110431"/>
    <w:rsid w:val="00111A6C"/>
    <w:rsid w:val="00111D09"/>
    <w:rsid w:val="0011209F"/>
    <w:rsid w:val="0011222D"/>
    <w:rsid w:val="0011247C"/>
    <w:rsid w:val="001126B7"/>
    <w:rsid w:val="001128AD"/>
    <w:rsid w:val="00112E25"/>
    <w:rsid w:val="0011345B"/>
    <w:rsid w:val="0011369F"/>
    <w:rsid w:val="00113B58"/>
    <w:rsid w:val="00113BBC"/>
    <w:rsid w:val="00113C49"/>
    <w:rsid w:val="001140EB"/>
    <w:rsid w:val="0011476A"/>
    <w:rsid w:val="001147F4"/>
    <w:rsid w:val="00114B9C"/>
    <w:rsid w:val="0011623B"/>
    <w:rsid w:val="001164DC"/>
    <w:rsid w:val="0011663A"/>
    <w:rsid w:val="00116841"/>
    <w:rsid w:val="00116A0C"/>
    <w:rsid w:val="00116D50"/>
    <w:rsid w:val="00116E0F"/>
    <w:rsid w:val="001171F1"/>
    <w:rsid w:val="00117419"/>
    <w:rsid w:val="00117638"/>
    <w:rsid w:val="0011773C"/>
    <w:rsid w:val="00120449"/>
    <w:rsid w:val="00120568"/>
    <w:rsid w:val="0012056A"/>
    <w:rsid w:val="001206EF"/>
    <w:rsid w:val="00120CEB"/>
    <w:rsid w:val="00121388"/>
    <w:rsid w:val="00121390"/>
    <w:rsid w:val="00122093"/>
    <w:rsid w:val="00122149"/>
    <w:rsid w:val="00122A86"/>
    <w:rsid w:val="00122DF4"/>
    <w:rsid w:val="001231DA"/>
    <w:rsid w:val="0012325C"/>
    <w:rsid w:val="0012336F"/>
    <w:rsid w:val="001234C7"/>
    <w:rsid w:val="0012370F"/>
    <w:rsid w:val="0012375F"/>
    <w:rsid w:val="001238B6"/>
    <w:rsid w:val="00123D1E"/>
    <w:rsid w:val="00124A9C"/>
    <w:rsid w:val="00124B22"/>
    <w:rsid w:val="001251E1"/>
    <w:rsid w:val="00125275"/>
    <w:rsid w:val="00125AEB"/>
    <w:rsid w:val="001260FF"/>
    <w:rsid w:val="001261DA"/>
    <w:rsid w:val="001262A1"/>
    <w:rsid w:val="0012681F"/>
    <w:rsid w:val="00126B9D"/>
    <w:rsid w:val="00126BB9"/>
    <w:rsid w:val="00126DB0"/>
    <w:rsid w:val="00126E6A"/>
    <w:rsid w:val="00126F98"/>
    <w:rsid w:val="00127285"/>
    <w:rsid w:val="0012785C"/>
    <w:rsid w:val="00127EC8"/>
    <w:rsid w:val="00130611"/>
    <w:rsid w:val="0013096F"/>
    <w:rsid w:val="00130AF9"/>
    <w:rsid w:val="001317C1"/>
    <w:rsid w:val="00131F11"/>
    <w:rsid w:val="00131F65"/>
    <w:rsid w:val="001321DC"/>
    <w:rsid w:val="00132C7D"/>
    <w:rsid w:val="00132CDE"/>
    <w:rsid w:val="00132D1E"/>
    <w:rsid w:val="00132D91"/>
    <w:rsid w:val="00133103"/>
    <w:rsid w:val="001333BD"/>
    <w:rsid w:val="00133C9E"/>
    <w:rsid w:val="00134578"/>
    <w:rsid w:val="00134947"/>
    <w:rsid w:val="00134BE7"/>
    <w:rsid w:val="00134D31"/>
    <w:rsid w:val="001352DA"/>
    <w:rsid w:val="001352E1"/>
    <w:rsid w:val="001354F0"/>
    <w:rsid w:val="001364F7"/>
    <w:rsid w:val="00136F21"/>
    <w:rsid w:val="0013707F"/>
    <w:rsid w:val="0013711E"/>
    <w:rsid w:val="00137D75"/>
    <w:rsid w:val="0014005F"/>
    <w:rsid w:val="0014041E"/>
    <w:rsid w:val="0014043B"/>
    <w:rsid w:val="00140945"/>
    <w:rsid w:val="00140BD4"/>
    <w:rsid w:val="00140D4D"/>
    <w:rsid w:val="00140E55"/>
    <w:rsid w:val="00141263"/>
    <w:rsid w:val="001412B6"/>
    <w:rsid w:val="001416D2"/>
    <w:rsid w:val="00141E6E"/>
    <w:rsid w:val="00141F3E"/>
    <w:rsid w:val="001420B1"/>
    <w:rsid w:val="0014257D"/>
    <w:rsid w:val="0014264D"/>
    <w:rsid w:val="001426B6"/>
    <w:rsid w:val="00142CA0"/>
    <w:rsid w:val="00142D9B"/>
    <w:rsid w:val="00143010"/>
    <w:rsid w:val="001432A4"/>
    <w:rsid w:val="001435C2"/>
    <w:rsid w:val="00143DE7"/>
    <w:rsid w:val="00144C55"/>
    <w:rsid w:val="00144F0F"/>
    <w:rsid w:val="0014556E"/>
    <w:rsid w:val="001455C0"/>
    <w:rsid w:val="00145694"/>
    <w:rsid w:val="00145CF7"/>
    <w:rsid w:val="0014615E"/>
    <w:rsid w:val="001461B4"/>
    <w:rsid w:val="001461DA"/>
    <w:rsid w:val="00146F2D"/>
    <w:rsid w:val="00147753"/>
    <w:rsid w:val="00147A49"/>
    <w:rsid w:val="00147A86"/>
    <w:rsid w:val="001506DF"/>
    <w:rsid w:val="001507DC"/>
    <w:rsid w:val="00151099"/>
    <w:rsid w:val="001510C2"/>
    <w:rsid w:val="00151296"/>
    <w:rsid w:val="00151937"/>
    <w:rsid w:val="00151941"/>
    <w:rsid w:val="00151A1B"/>
    <w:rsid w:val="00151DB3"/>
    <w:rsid w:val="00151E55"/>
    <w:rsid w:val="001528A5"/>
    <w:rsid w:val="00152D0F"/>
    <w:rsid w:val="001533BC"/>
    <w:rsid w:val="00153A43"/>
    <w:rsid w:val="00153F13"/>
    <w:rsid w:val="0015467C"/>
    <w:rsid w:val="00155515"/>
    <w:rsid w:val="00155710"/>
    <w:rsid w:val="00155BAE"/>
    <w:rsid w:val="00155E3B"/>
    <w:rsid w:val="00156887"/>
    <w:rsid w:val="00156ACB"/>
    <w:rsid w:val="00157149"/>
    <w:rsid w:val="00157B0C"/>
    <w:rsid w:val="00157B2F"/>
    <w:rsid w:val="00157BF7"/>
    <w:rsid w:val="0016115F"/>
    <w:rsid w:val="00162219"/>
    <w:rsid w:val="001624C5"/>
    <w:rsid w:val="001624CA"/>
    <w:rsid w:val="00162862"/>
    <w:rsid w:val="00162ED1"/>
    <w:rsid w:val="00162EE6"/>
    <w:rsid w:val="00163309"/>
    <w:rsid w:val="0016366A"/>
    <w:rsid w:val="00163C17"/>
    <w:rsid w:val="001640EB"/>
    <w:rsid w:val="001643A5"/>
    <w:rsid w:val="00164E2F"/>
    <w:rsid w:val="0016532B"/>
    <w:rsid w:val="00165572"/>
    <w:rsid w:val="00165757"/>
    <w:rsid w:val="0016592F"/>
    <w:rsid w:val="00165A8F"/>
    <w:rsid w:val="00165B99"/>
    <w:rsid w:val="001668D2"/>
    <w:rsid w:val="00166CB1"/>
    <w:rsid w:val="0016707D"/>
    <w:rsid w:val="00167122"/>
    <w:rsid w:val="0016723E"/>
    <w:rsid w:val="001673A5"/>
    <w:rsid w:val="00167679"/>
    <w:rsid w:val="00167845"/>
    <w:rsid w:val="0016792F"/>
    <w:rsid w:val="001679AB"/>
    <w:rsid w:val="001700F9"/>
    <w:rsid w:val="00170269"/>
    <w:rsid w:val="00171D9C"/>
    <w:rsid w:val="00171FBC"/>
    <w:rsid w:val="00172868"/>
    <w:rsid w:val="00172CC2"/>
    <w:rsid w:val="001730B2"/>
    <w:rsid w:val="001734B6"/>
    <w:rsid w:val="001746A2"/>
    <w:rsid w:val="00174ECB"/>
    <w:rsid w:val="0017565F"/>
    <w:rsid w:val="0017586B"/>
    <w:rsid w:val="00175F54"/>
    <w:rsid w:val="00175FBA"/>
    <w:rsid w:val="00176929"/>
    <w:rsid w:val="0017696E"/>
    <w:rsid w:val="00176A84"/>
    <w:rsid w:val="00176C2C"/>
    <w:rsid w:val="001770C9"/>
    <w:rsid w:val="001779AB"/>
    <w:rsid w:val="00180070"/>
    <w:rsid w:val="00180282"/>
    <w:rsid w:val="001802DE"/>
    <w:rsid w:val="001805C0"/>
    <w:rsid w:val="00180BB5"/>
    <w:rsid w:val="00180F23"/>
    <w:rsid w:val="00180FD0"/>
    <w:rsid w:val="00181B69"/>
    <w:rsid w:val="00181C62"/>
    <w:rsid w:val="00181D73"/>
    <w:rsid w:val="00181DB9"/>
    <w:rsid w:val="001820F1"/>
    <w:rsid w:val="0018231F"/>
    <w:rsid w:val="0018232B"/>
    <w:rsid w:val="00182473"/>
    <w:rsid w:val="0018279E"/>
    <w:rsid w:val="00182890"/>
    <w:rsid w:val="00182919"/>
    <w:rsid w:val="0018294B"/>
    <w:rsid w:val="001829D7"/>
    <w:rsid w:val="00182C14"/>
    <w:rsid w:val="0018309D"/>
    <w:rsid w:val="0018326F"/>
    <w:rsid w:val="001833F5"/>
    <w:rsid w:val="00184310"/>
    <w:rsid w:val="00184526"/>
    <w:rsid w:val="0018499F"/>
    <w:rsid w:val="00184A99"/>
    <w:rsid w:val="00184F44"/>
    <w:rsid w:val="001850B0"/>
    <w:rsid w:val="00185249"/>
    <w:rsid w:val="00185594"/>
    <w:rsid w:val="0018565C"/>
    <w:rsid w:val="00185D16"/>
    <w:rsid w:val="001861B8"/>
    <w:rsid w:val="001865E0"/>
    <w:rsid w:val="00186DAE"/>
    <w:rsid w:val="00187665"/>
    <w:rsid w:val="00187B8D"/>
    <w:rsid w:val="00190114"/>
    <w:rsid w:val="001902EF"/>
    <w:rsid w:val="00190AF5"/>
    <w:rsid w:val="00190D8C"/>
    <w:rsid w:val="001910F7"/>
    <w:rsid w:val="00191F05"/>
    <w:rsid w:val="001923EE"/>
    <w:rsid w:val="00192568"/>
    <w:rsid w:val="00192912"/>
    <w:rsid w:val="00193161"/>
    <w:rsid w:val="0019330E"/>
    <w:rsid w:val="00193316"/>
    <w:rsid w:val="001937C3"/>
    <w:rsid w:val="0019393F"/>
    <w:rsid w:val="00193C6A"/>
    <w:rsid w:val="00193DE5"/>
    <w:rsid w:val="00193F02"/>
    <w:rsid w:val="001941D2"/>
    <w:rsid w:val="00194C49"/>
    <w:rsid w:val="00194C79"/>
    <w:rsid w:val="00194E7C"/>
    <w:rsid w:val="00195497"/>
    <w:rsid w:val="00195A06"/>
    <w:rsid w:val="00195A0C"/>
    <w:rsid w:val="0019604B"/>
    <w:rsid w:val="001963B8"/>
    <w:rsid w:val="00196B91"/>
    <w:rsid w:val="00196CF5"/>
    <w:rsid w:val="00196EC5"/>
    <w:rsid w:val="00197083"/>
    <w:rsid w:val="00197169"/>
    <w:rsid w:val="00197232"/>
    <w:rsid w:val="001973C8"/>
    <w:rsid w:val="001979D8"/>
    <w:rsid w:val="001A00C0"/>
    <w:rsid w:val="001A04AE"/>
    <w:rsid w:val="001A06BF"/>
    <w:rsid w:val="001A17C8"/>
    <w:rsid w:val="001A1A38"/>
    <w:rsid w:val="001A1DB5"/>
    <w:rsid w:val="001A1DDA"/>
    <w:rsid w:val="001A276B"/>
    <w:rsid w:val="001A2CA8"/>
    <w:rsid w:val="001A3046"/>
    <w:rsid w:val="001A31DE"/>
    <w:rsid w:val="001A33FC"/>
    <w:rsid w:val="001A39B8"/>
    <w:rsid w:val="001A3A2F"/>
    <w:rsid w:val="001A3BF2"/>
    <w:rsid w:val="001A3D8E"/>
    <w:rsid w:val="001A3E05"/>
    <w:rsid w:val="001A3E5B"/>
    <w:rsid w:val="001A40A1"/>
    <w:rsid w:val="001A4542"/>
    <w:rsid w:val="001A4C7F"/>
    <w:rsid w:val="001A4CE6"/>
    <w:rsid w:val="001A4EEF"/>
    <w:rsid w:val="001A4F2F"/>
    <w:rsid w:val="001A5474"/>
    <w:rsid w:val="001A5569"/>
    <w:rsid w:val="001A5F39"/>
    <w:rsid w:val="001A61EE"/>
    <w:rsid w:val="001A69AF"/>
    <w:rsid w:val="001A6A7E"/>
    <w:rsid w:val="001A6CCC"/>
    <w:rsid w:val="001A6EBD"/>
    <w:rsid w:val="001A7082"/>
    <w:rsid w:val="001A7100"/>
    <w:rsid w:val="001A73B4"/>
    <w:rsid w:val="001A7D0F"/>
    <w:rsid w:val="001B02C2"/>
    <w:rsid w:val="001B0414"/>
    <w:rsid w:val="001B0799"/>
    <w:rsid w:val="001B1806"/>
    <w:rsid w:val="001B2358"/>
    <w:rsid w:val="001B3310"/>
    <w:rsid w:val="001B33D7"/>
    <w:rsid w:val="001B33FE"/>
    <w:rsid w:val="001B344B"/>
    <w:rsid w:val="001B358E"/>
    <w:rsid w:val="001B3B78"/>
    <w:rsid w:val="001B49F8"/>
    <w:rsid w:val="001B4C01"/>
    <w:rsid w:val="001B54AE"/>
    <w:rsid w:val="001B5D14"/>
    <w:rsid w:val="001B5D94"/>
    <w:rsid w:val="001B5E51"/>
    <w:rsid w:val="001B5F3C"/>
    <w:rsid w:val="001B5F84"/>
    <w:rsid w:val="001B6158"/>
    <w:rsid w:val="001B64F8"/>
    <w:rsid w:val="001B65E7"/>
    <w:rsid w:val="001B668A"/>
    <w:rsid w:val="001B677C"/>
    <w:rsid w:val="001B6BE2"/>
    <w:rsid w:val="001B7587"/>
    <w:rsid w:val="001B77C4"/>
    <w:rsid w:val="001B7AF9"/>
    <w:rsid w:val="001B7CDE"/>
    <w:rsid w:val="001C000F"/>
    <w:rsid w:val="001C01FB"/>
    <w:rsid w:val="001C063B"/>
    <w:rsid w:val="001C086F"/>
    <w:rsid w:val="001C099F"/>
    <w:rsid w:val="001C1261"/>
    <w:rsid w:val="001C217A"/>
    <w:rsid w:val="001C24B9"/>
    <w:rsid w:val="001C26B1"/>
    <w:rsid w:val="001C3024"/>
    <w:rsid w:val="001C3214"/>
    <w:rsid w:val="001C3501"/>
    <w:rsid w:val="001C3711"/>
    <w:rsid w:val="001C3B66"/>
    <w:rsid w:val="001C4224"/>
    <w:rsid w:val="001C4272"/>
    <w:rsid w:val="001C4566"/>
    <w:rsid w:val="001C46DD"/>
    <w:rsid w:val="001C4A11"/>
    <w:rsid w:val="001C4D83"/>
    <w:rsid w:val="001C510C"/>
    <w:rsid w:val="001C51E0"/>
    <w:rsid w:val="001C5CF7"/>
    <w:rsid w:val="001C602F"/>
    <w:rsid w:val="001C60AE"/>
    <w:rsid w:val="001C6552"/>
    <w:rsid w:val="001C691F"/>
    <w:rsid w:val="001C6B10"/>
    <w:rsid w:val="001C7385"/>
    <w:rsid w:val="001D0530"/>
    <w:rsid w:val="001D06BE"/>
    <w:rsid w:val="001D1209"/>
    <w:rsid w:val="001D12D9"/>
    <w:rsid w:val="001D1404"/>
    <w:rsid w:val="001D17D2"/>
    <w:rsid w:val="001D2198"/>
    <w:rsid w:val="001D2BE6"/>
    <w:rsid w:val="001D2ECA"/>
    <w:rsid w:val="001D3076"/>
    <w:rsid w:val="001D31DD"/>
    <w:rsid w:val="001D345D"/>
    <w:rsid w:val="001D3D95"/>
    <w:rsid w:val="001D3F67"/>
    <w:rsid w:val="001D4037"/>
    <w:rsid w:val="001D4235"/>
    <w:rsid w:val="001D4426"/>
    <w:rsid w:val="001D4B4A"/>
    <w:rsid w:val="001D4CED"/>
    <w:rsid w:val="001D4D79"/>
    <w:rsid w:val="001D4DEF"/>
    <w:rsid w:val="001D4F81"/>
    <w:rsid w:val="001D524E"/>
    <w:rsid w:val="001D57A9"/>
    <w:rsid w:val="001D5DD9"/>
    <w:rsid w:val="001D6B29"/>
    <w:rsid w:val="001D6D56"/>
    <w:rsid w:val="001D6DBB"/>
    <w:rsid w:val="001D6FB8"/>
    <w:rsid w:val="001D73FE"/>
    <w:rsid w:val="001D7940"/>
    <w:rsid w:val="001E072C"/>
    <w:rsid w:val="001E0D73"/>
    <w:rsid w:val="001E0FCD"/>
    <w:rsid w:val="001E1512"/>
    <w:rsid w:val="001E16EF"/>
    <w:rsid w:val="001E1B5F"/>
    <w:rsid w:val="001E1C21"/>
    <w:rsid w:val="001E1D11"/>
    <w:rsid w:val="001E1E14"/>
    <w:rsid w:val="001E2C08"/>
    <w:rsid w:val="001E36CE"/>
    <w:rsid w:val="001E374C"/>
    <w:rsid w:val="001E3B0E"/>
    <w:rsid w:val="001E3CB6"/>
    <w:rsid w:val="001E4639"/>
    <w:rsid w:val="001E478E"/>
    <w:rsid w:val="001E4B48"/>
    <w:rsid w:val="001E4F62"/>
    <w:rsid w:val="001E5442"/>
    <w:rsid w:val="001E54B5"/>
    <w:rsid w:val="001E6441"/>
    <w:rsid w:val="001E69A7"/>
    <w:rsid w:val="001E6E6B"/>
    <w:rsid w:val="001E7039"/>
    <w:rsid w:val="001E71F3"/>
    <w:rsid w:val="001E777A"/>
    <w:rsid w:val="001E7C0F"/>
    <w:rsid w:val="001E7CD7"/>
    <w:rsid w:val="001F034C"/>
    <w:rsid w:val="001F0416"/>
    <w:rsid w:val="001F05CF"/>
    <w:rsid w:val="001F11C7"/>
    <w:rsid w:val="001F1398"/>
    <w:rsid w:val="001F1780"/>
    <w:rsid w:val="001F1851"/>
    <w:rsid w:val="001F19C3"/>
    <w:rsid w:val="001F1A8B"/>
    <w:rsid w:val="001F1F40"/>
    <w:rsid w:val="001F20DD"/>
    <w:rsid w:val="001F210E"/>
    <w:rsid w:val="001F2412"/>
    <w:rsid w:val="001F24BB"/>
    <w:rsid w:val="001F33CC"/>
    <w:rsid w:val="001F3D53"/>
    <w:rsid w:val="001F3F02"/>
    <w:rsid w:val="001F45BF"/>
    <w:rsid w:val="001F4A60"/>
    <w:rsid w:val="001F4A91"/>
    <w:rsid w:val="001F4D9E"/>
    <w:rsid w:val="001F5691"/>
    <w:rsid w:val="001F58EF"/>
    <w:rsid w:val="001F59CB"/>
    <w:rsid w:val="001F5A64"/>
    <w:rsid w:val="001F5C83"/>
    <w:rsid w:val="001F699E"/>
    <w:rsid w:val="001F6FCB"/>
    <w:rsid w:val="001F7305"/>
    <w:rsid w:val="001F732A"/>
    <w:rsid w:val="001F7D0B"/>
    <w:rsid w:val="002001AF"/>
    <w:rsid w:val="00200393"/>
    <w:rsid w:val="00200914"/>
    <w:rsid w:val="002009F3"/>
    <w:rsid w:val="00200AFE"/>
    <w:rsid w:val="00201857"/>
    <w:rsid w:val="00201FCE"/>
    <w:rsid w:val="00202191"/>
    <w:rsid w:val="002027D5"/>
    <w:rsid w:val="00202A42"/>
    <w:rsid w:val="00202B52"/>
    <w:rsid w:val="00202C9F"/>
    <w:rsid w:val="00203015"/>
    <w:rsid w:val="002030D5"/>
    <w:rsid w:val="0020312A"/>
    <w:rsid w:val="00203231"/>
    <w:rsid w:val="002035F7"/>
    <w:rsid w:val="0020375F"/>
    <w:rsid w:val="00203842"/>
    <w:rsid w:val="00203CE9"/>
    <w:rsid w:val="00203CF5"/>
    <w:rsid w:val="00203DA2"/>
    <w:rsid w:val="0020486C"/>
    <w:rsid w:val="00204CC0"/>
    <w:rsid w:val="00204DDD"/>
    <w:rsid w:val="00205301"/>
    <w:rsid w:val="00205312"/>
    <w:rsid w:val="00205616"/>
    <w:rsid w:val="00205A32"/>
    <w:rsid w:val="00206056"/>
    <w:rsid w:val="00206593"/>
    <w:rsid w:val="00206770"/>
    <w:rsid w:val="0020696E"/>
    <w:rsid w:val="00206AA1"/>
    <w:rsid w:val="00206D8C"/>
    <w:rsid w:val="0020702F"/>
    <w:rsid w:val="00207048"/>
    <w:rsid w:val="002070A1"/>
    <w:rsid w:val="00207257"/>
    <w:rsid w:val="0020737D"/>
    <w:rsid w:val="002073F2"/>
    <w:rsid w:val="002075AB"/>
    <w:rsid w:val="00207C9D"/>
    <w:rsid w:val="00210315"/>
    <w:rsid w:val="0021032A"/>
    <w:rsid w:val="00211B19"/>
    <w:rsid w:val="00211E7B"/>
    <w:rsid w:val="00212509"/>
    <w:rsid w:val="002125BC"/>
    <w:rsid w:val="002128D1"/>
    <w:rsid w:val="00213118"/>
    <w:rsid w:val="0021338D"/>
    <w:rsid w:val="002136BC"/>
    <w:rsid w:val="002137D9"/>
    <w:rsid w:val="00213E1B"/>
    <w:rsid w:val="00214022"/>
    <w:rsid w:val="0021416F"/>
    <w:rsid w:val="0021463D"/>
    <w:rsid w:val="002147FB"/>
    <w:rsid w:val="00214B1C"/>
    <w:rsid w:val="00214CF3"/>
    <w:rsid w:val="00214DD4"/>
    <w:rsid w:val="002156D5"/>
    <w:rsid w:val="002156F4"/>
    <w:rsid w:val="002159DD"/>
    <w:rsid w:val="00216160"/>
    <w:rsid w:val="00216210"/>
    <w:rsid w:val="00216B16"/>
    <w:rsid w:val="00216F0A"/>
    <w:rsid w:val="00217387"/>
    <w:rsid w:val="00217398"/>
    <w:rsid w:val="00217D98"/>
    <w:rsid w:val="00220036"/>
    <w:rsid w:val="00220181"/>
    <w:rsid w:val="0022033A"/>
    <w:rsid w:val="00220498"/>
    <w:rsid w:val="002209D7"/>
    <w:rsid w:val="00220A6C"/>
    <w:rsid w:val="00220C3D"/>
    <w:rsid w:val="002210AD"/>
    <w:rsid w:val="002212BC"/>
    <w:rsid w:val="002216E8"/>
    <w:rsid w:val="00221BAA"/>
    <w:rsid w:val="00221C65"/>
    <w:rsid w:val="00221C7C"/>
    <w:rsid w:val="00221FA1"/>
    <w:rsid w:val="00222375"/>
    <w:rsid w:val="0022251E"/>
    <w:rsid w:val="00222C60"/>
    <w:rsid w:val="00222EDC"/>
    <w:rsid w:val="00222FBA"/>
    <w:rsid w:val="002233C8"/>
    <w:rsid w:val="0022341D"/>
    <w:rsid w:val="00223B4B"/>
    <w:rsid w:val="00223B58"/>
    <w:rsid w:val="00223FE9"/>
    <w:rsid w:val="0022400B"/>
    <w:rsid w:val="00225360"/>
    <w:rsid w:val="00225468"/>
    <w:rsid w:val="0022574A"/>
    <w:rsid w:val="0022593D"/>
    <w:rsid w:val="002261F9"/>
    <w:rsid w:val="00226667"/>
    <w:rsid w:val="00226A20"/>
    <w:rsid w:val="00226DD4"/>
    <w:rsid w:val="00226E75"/>
    <w:rsid w:val="00226FC2"/>
    <w:rsid w:val="00227096"/>
    <w:rsid w:val="0022711C"/>
    <w:rsid w:val="00227532"/>
    <w:rsid w:val="00227AD4"/>
    <w:rsid w:val="00227B30"/>
    <w:rsid w:val="00227B45"/>
    <w:rsid w:val="002303E8"/>
    <w:rsid w:val="00230D9D"/>
    <w:rsid w:val="00231046"/>
    <w:rsid w:val="002310F0"/>
    <w:rsid w:val="002315FF"/>
    <w:rsid w:val="00232188"/>
    <w:rsid w:val="0023236B"/>
    <w:rsid w:val="002323D2"/>
    <w:rsid w:val="00232A1E"/>
    <w:rsid w:val="00232A5C"/>
    <w:rsid w:val="002333B7"/>
    <w:rsid w:val="002334A5"/>
    <w:rsid w:val="00233554"/>
    <w:rsid w:val="002339B3"/>
    <w:rsid w:val="00234BA4"/>
    <w:rsid w:val="0023571C"/>
    <w:rsid w:val="00235D41"/>
    <w:rsid w:val="00236AAA"/>
    <w:rsid w:val="00236AE2"/>
    <w:rsid w:val="00236BB5"/>
    <w:rsid w:val="00237C67"/>
    <w:rsid w:val="00240048"/>
    <w:rsid w:val="00240742"/>
    <w:rsid w:val="00240945"/>
    <w:rsid w:val="00240C62"/>
    <w:rsid w:val="00240C90"/>
    <w:rsid w:val="002416B7"/>
    <w:rsid w:val="0024189B"/>
    <w:rsid w:val="00241949"/>
    <w:rsid w:val="00241BBC"/>
    <w:rsid w:val="0024258F"/>
    <w:rsid w:val="0024288F"/>
    <w:rsid w:val="002428EE"/>
    <w:rsid w:val="002428F8"/>
    <w:rsid w:val="00242EE3"/>
    <w:rsid w:val="00242FE0"/>
    <w:rsid w:val="002430BF"/>
    <w:rsid w:val="0024310D"/>
    <w:rsid w:val="00243177"/>
    <w:rsid w:val="00243899"/>
    <w:rsid w:val="0024397A"/>
    <w:rsid w:val="00244244"/>
    <w:rsid w:val="002442DE"/>
    <w:rsid w:val="00244494"/>
    <w:rsid w:val="002446C6"/>
    <w:rsid w:val="002447C8"/>
    <w:rsid w:val="00244A19"/>
    <w:rsid w:val="00244A28"/>
    <w:rsid w:val="00244E0B"/>
    <w:rsid w:val="00244F01"/>
    <w:rsid w:val="00245291"/>
    <w:rsid w:val="002452A2"/>
    <w:rsid w:val="00245591"/>
    <w:rsid w:val="0024562E"/>
    <w:rsid w:val="00245E97"/>
    <w:rsid w:val="002468CA"/>
    <w:rsid w:val="002469D8"/>
    <w:rsid w:val="00247270"/>
    <w:rsid w:val="00247EC4"/>
    <w:rsid w:val="00250347"/>
    <w:rsid w:val="00251022"/>
    <w:rsid w:val="0025136B"/>
    <w:rsid w:val="002513AA"/>
    <w:rsid w:val="002515DE"/>
    <w:rsid w:val="0025192B"/>
    <w:rsid w:val="00251D37"/>
    <w:rsid w:val="0025205B"/>
    <w:rsid w:val="00252141"/>
    <w:rsid w:val="0025277D"/>
    <w:rsid w:val="00252880"/>
    <w:rsid w:val="0025296D"/>
    <w:rsid w:val="002532E0"/>
    <w:rsid w:val="00253903"/>
    <w:rsid w:val="00253B32"/>
    <w:rsid w:val="0025401E"/>
    <w:rsid w:val="002540CC"/>
    <w:rsid w:val="002546DA"/>
    <w:rsid w:val="002549BA"/>
    <w:rsid w:val="00254A78"/>
    <w:rsid w:val="00254CDD"/>
    <w:rsid w:val="00254E28"/>
    <w:rsid w:val="00255106"/>
    <w:rsid w:val="00255B65"/>
    <w:rsid w:val="00255C2E"/>
    <w:rsid w:val="00256B7D"/>
    <w:rsid w:val="00256DA0"/>
    <w:rsid w:val="00256F39"/>
    <w:rsid w:val="002572E2"/>
    <w:rsid w:val="00257870"/>
    <w:rsid w:val="00257909"/>
    <w:rsid w:val="002579DE"/>
    <w:rsid w:val="00257F40"/>
    <w:rsid w:val="0026034F"/>
    <w:rsid w:val="00260840"/>
    <w:rsid w:val="00260D33"/>
    <w:rsid w:val="002612CF"/>
    <w:rsid w:val="0026134C"/>
    <w:rsid w:val="002614C5"/>
    <w:rsid w:val="00261534"/>
    <w:rsid w:val="0026174E"/>
    <w:rsid w:val="00261DE6"/>
    <w:rsid w:val="00262436"/>
    <w:rsid w:val="00262E2E"/>
    <w:rsid w:val="00263161"/>
    <w:rsid w:val="0026382B"/>
    <w:rsid w:val="00263B25"/>
    <w:rsid w:val="002642A9"/>
    <w:rsid w:val="00264774"/>
    <w:rsid w:val="00264AF9"/>
    <w:rsid w:val="00264C53"/>
    <w:rsid w:val="00264CCF"/>
    <w:rsid w:val="00265016"/>
    <w:rsid w:val="002652CE"/>
    <w:rsid w:val="002654AF"/>
    <w:rsid w:val="002654E4"/>
    <w:rsid w:val="00265990"/>
    <w:rsid w:val="00265E16"/>
    <w:rsid w:val="00265EE5"/>
    <w:rsid w:val="002660CA"/>
    <w:rsid w:val="002662A6"/>
    <w:rsid w:val="00266300"/>
    <w:rsid w:val="0026644A"/>
    <w:rsid w:val="002664C4"/>
    <w:rsid w:val="00266AEA"/>
    <w:rsid w:val="00267779"/>
    <w:rsid w:val="002677DB"/>
    <w:rsid w:val="00267F4E"/>
    <w:rsid w:val="00270031"/>
    <w:rsid w:val="00270653"/>
    <w:rsid w:val="00270B06"/>
    <w:rsid w:val="00270C2F"/>
    <w:rsid w:val="002716E2"/>
    <w:rsid w:val="00271B66"/>
    <w:rsid w:val="00271D80"/>
    <w:rsid w:val="0027215E"/>
    <w:rsid w:val="002725EE"/>
    <w:rsid w:val="00272F65"/>
    <w:rsid w:val="0027367D"/>
    <w:rsid w:val="00273B9F"/>
    <w:rsid w:val="00273C17"/>
    <w:rsid w:val="00274039"/>
    <w:rsid w:val="0027433F"/>
    <w:rsid w:val="0027507A"/>
    <w:rsid w:val="00275417"/>
    <w:rsid w:val="00275A91"/>
    <w:rsid w:val="00276078"/>
    <w:rsid w:val="00276714"/>
    <w:rsid w:val="00276737"/>
    <w:rsid w:val="00276969"/>
    <w:rsid w:val="00276FAF"/>
    <w:rsid w:val="00276FC7"/>
    <w:rsid w:val="002773A1"/>
    <w:rsid w:val="002776B5"/>
    <w:rsid w:val="00277D49"/>
    <w:rsid w:val="00277D86"/>
    <w:rsid w:val="00277F0F"/>
    <w:rsid w:val="0028013D"/>
    <w:rsid w:val="002802FD"/>
    <w:rsid w:val="0028038F"/>
    <w:rsid w:val="002803AB"/>
    <w:rsid w:val="00280ACC"/>
    <w:rsid w:val="00280CC0"/>
    <w:rsid w:val="002813CF"/>
    <w:rsid w:val="002818C8"/>
    <w:rsid w:val="00281C20"/>
    <w:rsid w:val="00281CEB"/>
    <w:rsid w:val="00281F1D"/>
    <w:rsid w:val="00282600"/>
    <w:rsid w:val="00282A48"/>
    <w:rsid w:val="00282DF6"/>
    <w:rsid w:val="00283DD7"/>
    <w:rsid w:val="0028415A"/>
    <w:rsid w:val="002842D9"/>
    <w:rsid w:val="002844A9"/>
    <w:rsid w:val="00284562"/>
    <w:rsid w:val="00284A04"/>
    <w:rsid w:val="0028552B"/>
    <w:rsid w:val="00285A07"/>
    <w:rsid w:val="00285ABA"/>
    <w:rsid w:val="00285DD5"/>
    <w:rsid w:val="0028636B"/>
    <w:rsid w:val="0028636C"/>
    <w:rsid w:val="00286781"/>
    <w:rsid w:val="00286947"/>
    <w:rsid w:val="00286E87"/>
    <w:rsid w:val="00286EE1"/>
    <w:rsid w:val="002870A0"/>
    <w:rsid w:val="0028774A"/>
    <w:rsid w:val="0028796B"/>
    <w:rsid w:val="00287C10"/>
    <w:rsid w:val="0029049A"/>
    <w:rsid w:val="002905D5"/>
    <w:rsid w:val="00290830"/>
    <w:rsid w:val="00290999"/>
    <w:rsid w:val="00290EE1"/>
    <w:rsid w:val="00291AC0"/>
    <w:rsid w:val="002920FC"/>
    <w:rsid w:val="00292156"/>
    <w:rsid w:val="00292192"/>
    <w:rsid w:val="00292241"/>
    <w:rsid w:val="00293D22"/>
    <w:rsid w:val="00294282"/>
    <w:rsid w:val="00294AB7"/>
    <w:rsid w:val="00294DE7"/>
    <w:rsid w:val="00295033"/>
    <w:rsid w:val="00295232"/>
    <w:rsid w:val="0029531A"/>
    <w:rsid w:val="00295A2B"/>
    <w:rsid w:val="00295E95"/>
    <w:rsid w:val="00296360"/>
    <w:rsid w:val="0029678A"/>
    <w:rsid w:val="00297A6A"/>
    <w:rsid w:val="00297D1B"/>
    <w:rsid w:val="00297EEF"/>
    <w:rsid w:val="002A001A"/>
    <w:rsid w:val="002A0134"/>
    <w:rsid w:val="002A05AA"/>
    <w:rsid w:val="002A0650"/>
    <w:rsid w:val="002A0847"/>
    <w:rsid w:val="002A1479"/>
    <w:rsid w:val="002A1600"/>
    <w:rsid w:val="002A1B79"/>
    <w:rsid w:val="002A1C18"/>
    <w:rsid w:val="002A1C82"/>
    <w:rsid w:val="002A1F61"/>
    <w:rsid w:val="002A21D4"/>
    <w:rsid w:val="002A2708"/>
    <w:rsid w:val="002A2897"/>
    <w:rsid w:val="002A2E87"/>
    <w:rsid w:val="002A3258"/>
    <w:rsid w:val="002A367D"/>
    <w:rsid w:val="002A41C7"/>
    <w:rsid w:val="002A4993"/>
    <w:rsid w:val="002A4B9F"/>
    <w:rsid w:val="002A54EF"/>
    <w:rsid w:val="002A5833"/>
    <w:rsid w:val="002A5B24"/>
    <w:rsid w:val="002A5BD1"/>
    <w:rsid w:val="002A5E9E"/>
    <w:rsid w:val="002A613A"/>
    <w:rsid w:val="002A71EA"/>
    <w:rsid w:val="002A75D4"/>
    <w:rsid w:val="002A7A90"/>
    <w:rsid w:val="002A7EE7"/>
    <w:rsid w:val="002B00FA"/>
    <w:rsid w:val="002B05D3"/>
    <w:rsid w:val="002B0704"/>
    <w:rsid w:val="002B0783"/>
    <w:rsid w:val="002B08E3"/>
    <w:rsid w:val="002B09FF"/>
    <w:rsid w:val="002B0AFB"/>
    <w:rsid w:val="002B0B7C"/>
    <w:rsid w:val="002B105D"/>
    <w:rsid w:val="002B1151"/>
    <w:rsid w:val="002B11A9"/>
    <w:rsid w:val="002B138B"/>
    <w:rsid w:val="002B14C8"/>
    <w:rsid w:val="002B15B6"/>
    <w:rsid w:val="002B18C7"/>
    <w:rsid w:val="002B18E2"/>
    <w:rsid w:val="002B1D04"/>
    <w:rsid w:val="002B1DED"/>
    <w:rsid w:val="002B1F8A"/>
    <w:rsid w:val="002B1FBA"/>
    <w:rsid w:val="002B20C1"/>
    <w:rsid w:val="002B23C0"/>
    <w:rsid w:val="002B26B6"/>
    <w:rsid w:val="002B27BF"/>
    <w:rsid w:val="002B2A39"/>
    <w:rsid w:val="002B2BD7"/>
    <w:rsid w:val="002B2C12"/>
    <w:rsid w:val="002B2F2E"/>
    <w:rsid w:val="002B36E9"/>
    <w:rsid w:val="002B3718"/>
    <w:rsid w:val="002B3A82"/>
    <w:rsid w:val="002B3A98"/>
    <w:rsid w:val="002B4742"/>
    <w:rsid w:val="002B497D"/>
    <w:rsid w:val="002B4FC1"/>
    <w:rsid w:val="002B52B0"/>
    <w:rsid w:val="002B542E"/>
    <w:rsid w:val="002B5AF6"/>
    <w:rsid w:val="002B6085"/>
    <w:rsid w:val="002B6833"/>
    <w:rsid w:val="002B6863"/>
    <w:rsid w:val="002B6A17"/>
    <w:rsid w:val="002B6B7E"/>
    <w:rsid w:val="002B6C45"/>
    <w:rsid w:val="002B6DB4"/>
    <w:rsid w:val="002B745B"/>
    <w:rsid w:val="002B7478"/>
    <w:rsid w:val="002B77FF"/>
    <w:rsid w:val="002B7BAF"/>
    <w:rsid w:val="002B7E3C"/>
    <w:rsid w:val="002C0C8A"/>
    <w:rsid w:val="002C14DB"/>
    <w:rsid w:val="002C1514"/>
    <w:rsid w:val="002C1809"/>
    <w:rsid w:val="002C1B71"/>
    <w:rsid w:val="002C1BD3"/>
    <w:rsid w:val="002C243D"/>
    <w:rsid w:val="002C2694"/>
    <w:rsid w:val="002C2C58"/>
    <w:rsid w:val="002C2E11"/>
    <w:rsid w:val="002C3490"/>
    <w:rsid w:val="002C3AD4"/>
    <w:rsid w:val="002C412D"/>
    <w:rsid w:val="002C4DF0"/>
    <w:rsid w:val="002C5B1D"/>
    <w:rsid w:val="002C5D03"/>
    <w:rsid w:val="002C6266"/>
    <w:rsid w:val="002C63D8"/>
    <w:rsid w:val="002C6D06"/>
    <w:rsid w:val="002C6DD0"/>
    <w:rsid w:val="002C7726"/>
    <w:rsid w:val="002C774B"/>
    <w:rsid w:val="002C798C"/>
    <w:rsid w:val="002C7C5B"/>
    <w:rsid w:val="002D00FA"/>
    <w:rsid w:val="002D0262"/>
    <w:rsid w:val="002D07B2"/>
    <w:rsid w:val="002D07BA"/>
    <w:rsid w:val="002D0AA1"/>
    <w:rsid w:val="002D0AF9"/>
    <w:rsid w:val="002D0DE8"/>
    <w:rsid w:val="002D18A9"/>
    <w:rsid w:val="002D1B9F"/>
    <w:rsid w:val="002D251C"/>
    <w:rsid w:val="002D265E"/>
    <w:rsid w:val="002D28B4"/>
    <w:rsid w:val="002D29EA"/>
    <w:rsid w:val="002D2A08"/>
    <w:rsid w:val="002D2E89"/>
    <w:rsid w:val="002D316D"/>
    <w:rsid w:val="002D36C0"/>
    <w:rsid w:val="002D3761"/>
    <w:rsid w:val="002D3783"/>
    <w:rsid w:val="002D3AAD"/>
    <w:rsid w:val="002D3C50"/>
    <w:rsid w:val="002D3C67"/>
    <w:rsid w:val="002D41BD"/>
    <w:rsid w:val="002D4704"/>
    <w:rsid w:val="002D4762"/>
    <w:rsid w:val="002D490F"/>
    <w:rsid w:val="002D491D"/>
    <w:rsid w:val="002D4B16"/>
    <w:rsid w:val="002D4F91"/>
    <w:rsid w:val="002D529E"/>
    <w:rsid w:val="002D5ACE"/>
    <w:rsid w:val="002D5C7D"/>
    <w:rsid w:val="002D701C"/>
    <w:rsid w:val="002D7144"/>
    <w:rsid w:val="002D7984"/>
    <w:rsid w:val="002D7A89"/>
    <w:rsid w:val="002D7DB3"/>
    <w:rsid w:val="002E00B2"/>
    <w:rsid w:val="002E05A8"/>
    <w:rsid w:val="002E127E"/>
    <w:rsid w:val="002E1367"/>
    <w:rsid w:val="002E1422"/>
    <w:rsid w:val="002E1D57"/>
    <w:rsid w:val="002E1E2C"/>
    <w:rsid w:val="002E2291"/>
    <w:rsid w:val="002E22AF"/>
    <w:rsid w:val="002E22B9"/>
    <w:rsid w:val="002E26DC"/>
    <w:rsid w:val="002E29AD"/>
    <w:rsid w:val="002E2DA2"/>
    <w:rsid w:val="002E30A4"/>
    <w:rsid w:val="002E3292"/>
    <w:rsid w:val="002E3EB0"/>
    <w:rsid w:val="002E41E8"/>
    <w:rsid w:val="002E43A2"/>
    <w:rsid w:val="002E481D"/>
    <w:rsid w:val="002E4826"/>
    <w:rsid w:val="002E5B10"/>
    <w:rsid w:val="002E5C7F"/>
    <w:rsid w:val="002E5C96"/>
    <w:rsid w:val="002E61E2"/>
    <w:rsid w:val="002E636C"/>
    <w:rsid w:val="002E646A"/>
    <w:rsid w:val="002E672D"/>
    <w:rsid w:val="002E6B42"/>
    <w:rsid w:val="002E6D68"/>
    <w:rsid w:val="002E72BF"/>
    <w:rsid w:val="002E7412"/>
    <w:rsid w:val="002E74F2"/>
    <w:rsid w:val="002E758D"/>
    <w:rsid w:val="002E7BF2"/>
    <w:rsid w:val="002E7CD0"/>
    <w:rsid w:val="002F043F"/>
    <w:rsid w:val="002F054E"/>
    <w:rsid w:val="002F09D5"/>
    <w:rsid w:val="002F0A7B"/>
    <w:rsid w:val="002F0BBD"/>
    <w:rsid w:val="002F0D8B"/>
    <w:rsid w:val="002F1086"/>
    <w:rsid w:val="002F141F"/>
    <w:rsid w:val="002F16EE"/>
    <w:rsid w:val="002F18A8"/>
    <w:rsid w:val="002F1CFF"/>
    <w:rsid w:val="002F2815"/>
    <w:rsid w:val="002F2824"/>
    <w:rsid w:val="002F2A7F"/>
    <w:rsid w:val="002F2D1D"/>
    <w:rsid w:val="002F2FE6"/>
    <w:rsid w:val="002F3071"/>
    <w:rsid w:val="002F31C9"/>
    <w:rsid w:val="002F338C"/>
    <w:rsid w:val="002F36C6"/>
    <w:rsid w:val="002F3AC5"/>
    <w:rsid w:val="002F3CD9"/>
    <w:rsid w:val="002F4374"/>
    <w:rsid w:val="002F4615"/>
    <w:rsid w:val="002F46FD"/>
    <w:rsid w:val="002F4742"/>
    <w:rsid w:val="002F4D80"/>
    <w:rsid w:val="002F5F5C"/>
    <w:rsid w:val="002F60A0"/>
    <w:rsid w:val="002F61CC"/>
    <w:rsid w:val="002F6495"/>
    <w:rsid w:val="002F652A"/>
    <w:rsid w:val="002F654F"/>
    <w:rsid w:val="002F6A0F"/>
    <w:rsid w:val="002F6CF0"/>
    <w:rsid w:val="002F6E05"/>
    <w:rsid w:val="002F7241"/>
    <w:rsid w:val="002F7348"/>
    <w:rsid w:val="002F7448"/>
    <w:rsid w:val="002F75C1"/>
    <w:rsid w:val="002F7647"/>
    <w:rsid w:val="002F771A"/>
    <w:rsid w:val="002F7B3C"/>
    <w:rsid w:val="002F7DEE"/>
    <w:rsid w:val="00300547"/>
    <w:rsid w:val="0030095D"/>
    <w:rsid w:val="003009F6"/>
    <w:rsid w:val="003010F1"/>
    <w:rsid w:val="0030117F"/>
    <w:rsid w:val="00301EB2"/>
    <w:rsid w:val="0030226F"/>
    <w:rsid w:val="003026FA"/>
    <w:rsid w:val="00302A79"/>
    <w:rsid w:val="00302F85"/>
    <w:rsid w:val="00303312"/>
    <w:rsid w:val="00303A22"/>
    <w:rsid w:val="0030406E"/>
    <w:rsid w:val="00304D82"/>
    <w:rsid w:val="00304F88"/>
    <w:rsid w:val="00305168"/>
    <w:rsid w:val="003054B6"/>
    <w:rsid w:val="0030576F"/>
    <w:rsid w:val="00305D95"/>
    <w:rsid w:val="00305E87"/>
    <w:rsid w:val="0030603E"/>
    <w:rsid w:val="003067E0"/>
    <w:rsid w:val="0030756D"/>
    <w:rsid w:val="003076F1"/>
    <w:rsid w:val="00307774"/>
    <w:rsid w:val="00307C6A"/>
    <w:rsid w:val="00307F78"/>
    <w:rsid w:val="00310114"/>
    <w:rsid w:val="00310230"/>
    <w:rsid w:val="0031041C"/>
    <w:rsid w:val="0031087D"/>
    <w:rsid w:val="003108F2"/>
    <w:rsid w:val="00310A47"/>
    <w:rsid w:val="00310D70"/>
    <w:rsid w:val="00311211"/>
    <w:rsid w:val="0031162D"/>
    <w:rsid w:val="00311CCC"/>
    <w:rsid w:val="003125D8"/>
    <w:rsid w:val="00312644"/>
    <w:rsid w:val="0031270D"/>
    <w:rsid w:val="00312785"/>
    <w:rsid w:val="003127F6"/>
    <w:rsid w:val="00312C21"/>
    <w:rsid w:val="00312F03"/>
    <w:rsid w:val="0031336B"/>
    <w:rsid w:val="003141C4"/>
    <w:rsid w:val="00314416"/>
    <w:rsid w:val="0031485C"/>
    <w:rsid w:val="00314B9C"/>
    <w:rsid w:val="00315399"/>
    <w:rsid w:val="00315470"/>
    <w:rsid w:val="0031597D"/>
    <w:rsid w:val="00315DBA"/>
    <w:rsid w:val="003164A8"/>
    <w:rsid w:val="0031655C"/>
    <w:rsid w:val="0031699A"/>
    <w:rsid w:val="00316C34"/>
    <w:rsid w:val="00317286"/>
    <w:rsid w:val="00317590"/>
    <w:rsid w:val="003175A1"/>
    <w:rsid w:val="003178F8"/>
    <w:rsid w:val="00320817"/>
    <w:rsid w:val="003208AB"/>
    <w:rsid w:val="003208AD"/>
    <w:rsid w:val="00320AAF"/>
    <w:rsid w:val="00320AC5"/>
    <w:rsid w:val="00320C10"/>
    <w:rsid w:val="00320E75"/>
    <w:rsid w:val="003212DB"/>
    <w:rsid w:val="00321B82"/>
    <w:rsid w:val="00321BBD"/>
    <w:rsid w:val="00322A24"/>
    <w:rsid w:val="00322C63"/>
    <w:rsid w:val="00322D53"/>
    <w:rsid w:val="00322E86"/>
    <w:rsid w:val="003235A5"/>
    <w:rsid w:val="003238E7"/>
    <w:rsid w:val="00323991"/>
    <w:rsid w:val="00323EF7"/>
    <w:rsid w:val="00324953"/>
    <w:rsid w:val="00324AA4"/>
    <w:rsid w:val="0032562F"/>
    <w:rsid w:val="003259AB"/>
    <w:rsid w:val="00325C06"/>
    <w:rsid w:val="00326086"/>
    <w:rsid w:val="00326233"/>
    <w:rsid w:val="00326262"/>
    <w:rsid w:val="003267CF"/>
    <w:rsid w:val="00326A67"/>
    <w:rsid w:val="00326AE3"/>
    <w:rsid w:val="00326AEA"/>
    <w:rsid w:val="00326E52"/>
    <w:rsid w:val="0032739C"/>
    <w:rsid w:val="00327D45"/>
    <w:rsid w:val="00327E82"/>
    <w:rsid w:val="00327F1B"/>
    <w:rsid w:val="0033056A"/>
    <w:rsid w:val="003305E7"/>
    <w:rsid w:val="00330745"/>
    <w:rsid w:val="003310E6"/>
    <w:rsid w:val="00331159"/>
    <w:rsid w:val="003311AD"/>
    <w:rsid w:val="0033176A"/>
    <w:rsid w:val="003317FC"/>
    <w:rsid w:val="00331D60"/>
    <w:rsid w:val="003320CE"/>
    <w:rsid w:val="00332111"/>
    <w:rsid w:val="0033254C"/>
    <w:rsid w:val="003326BD"/>
    <w:rsid w:val="00333BE7"/>
    <w:rsid w:val="00334AF5"/>
    <w:rsid w:val="00334FB3"/>
    <w:rsid w:val="00335B1F"/>
    <w:rsid w:val="003361FB"/>
    <w:rsid w:val="003366FB"/>
    <w:rsid w:val="00336D07"/>
    <w:rsid w:val="0033771B"/>
    <w:rsid w:val="00337A22"/>
    <w:rsid w:val="00337EEE"/>
    <w:rsid w:val="003406F8"/>
    <w:rsid w:val="003407E6"/>
    <w:rsid w:val="00340B63"/>
    <w:rsid w:val="00340E0D"/>
    <w:rsid w:val="00341537"/>
    <w:rsid w:val="003415DB"/>
    <w:rsid w:val="003421E4"/>
    <w:rsid w:val="00342695"/>
    <w:rsid w:val="0034283B"/>
    <w:rsid w:val="00342C4F"/>
    <w:rsid w:val="00342F2A"/>
    <w:rsid w:val="00343182"/>
    <w:rsid w:val="003431E5"/>
    <w:rsid w:val="003432B2"/>
    <w:rsid w:val="00343DC0"/>
    <w:rsid w:val="00343DD0"/>
    <w:rsid w:val="003446D2"/>
    <w:rsid w:val="00344F4A"/>
    <w:rsid w:val="0034567F"/>
    <w:rsid w:val="00345DFA"/>
    <w:rsid w:val="003461DE"/>
    <w:rsid w:val="003465F1"/>
    <w:rsid w:val="00346652"/>
    <w:rsid w:val="00346DC3"/>
    <w:rsid w:val="003475E2"/>
    <w:rsid w:val="00347713"/>
    <w:rsid w:val="00347A51"/>
    <w:rsid w:val="00347DDE"/>
    <w:rsid w:val="003502B1"/>
    <w:rsid w:val="003502BD"/>
    <w:rsid w:val="003505BF"/>
    <w:rsid w:val="0035150C"/>
    <w:rsid w:val="00351620"/>
    <w:rsid w:val="00351C2F"/>
    <w:rsid w:val="00352045"/>
    <w:rsid w:val="00352881"/>
    <w:rsid w:val="00352C02"/>
    <w:rsid w:val="00352FD1"/>
    <w:rsid w:val="0035321A"/>
    <w:rsid w:val="0035370C"/>
    <w:rsid w:val="003538F2"/>
    <w:rsid w:val="00353C8E"/>
    <w:rsid w:val="0035412F"/>
    <w:rsid w:val="00354185"/>
    <w:rsid w:val="00354434"/>
    <w:rsid w:val="003544B6"/>
    <w:rsid w:val="00354A47"/>
    <w:rsid w:val="00354B74"/>
    <w:rsid w:val="00354F35"/>
    <w:rsid w:val="00355055"/>
    <w:rsid w:val="00355D6A"/>
    <w:rsid w:val="00355E1D"/>
    <w:rsid w:val="0035636C"/>
    <w:rsid w:val="00356428"/>
    <w:rsid w:val="00356FF5"/>
    <w:rsid w:val="00357076"/>
    <w:rsid w:val="003571BC"/>
    <w:rsid w:val="00357417"/>
    <w:rsid w:val="00357F15"/>
    <w:rsid w:val="003600B6"/>
    <w:rsid w:val="00360368"/>
    <w:rsid w:val="0036086A"/>
    <w:rsid w:val="003611CA"/>
    <w:rsid w:val="003611DD"/>
    <w:rsid w:val="003612FF"/>
    <w:rsid w:val="00362216"/>
    <w:rsid w:val="003627B7"/>
    <w:rsid w:val="0036290A"/>
    <w:rsid w:val="00362976"/>
    <w:rsid w:val="00363396"/>
    <w:rsid w:val="00363AFD"/>
    <w:rsid w:val="00363FE0"/>
    <w:rsid w:val="003649DE"/>
    <w:rsid w:val="00364AD8"/>
    <w:rsid w:val="00364EED"/>
    <w:rsid w:val="00365295"/>
    <w:rsid w:val="00366037"/>
    <w:rsid w:val="003662D2"/>
    <w:rsid w:val="003663E2"/>
    <w:rsid w:val="003665D7"/>
    <w:rsid w:val="00366771"/>
    <w:rsid w:val="00366C16"/>
    <w:rsid w:val="00367262"/>
    <w:rsid w:val="00367D29"/>
    <w:rsid w:val="00370374"/>
    <w:rsid w:val="0037082E"/>
    <w:rsid w:val="00370B82"/>
    <w:rsid w:val="00370CC4"/>
    <w:rsid w:val="00371A09"/>
    <w:rsid w:val="00371DEB"/>
    <w:rsid w:val="0037267D"/>
    <w:rsid w:val="00372732"/>
    <w:rsid w:val="0037290C"/>
    <w:rsid w:val="003730A1"/>
    <w:rsid w:val="003731E7"/>
    <w:rsid w:val="003739D0"/>
    <w:rsid w:val="00373B4C"/>
    <w:rsid w:val="00373BB8"/>
    <w:rsid w:val="00373C24"/>
    <w:rsid w:val="00373CD4"/>
    <w:rsid w:val="00373DE2"/>
    <w:rsid w:val="00373E28"/>
    <w:rsid w:val="003743F3"/>
    <w:rsid w:val="0037490A"/>
    <w:rsid w:val="00374954"/>
    <w:rsid w:val="00374A57"/>
    <w:rsid w:val="003752F3"/>
    <w:rsid w:val="00375F7F"/>
    <w:rsid w:val="00375FA6"/>
    <w:rsid w:val="00376096"/>
    <w:rsid w:val="00376723"/>
    <w:rsid w:val="00376730"/>
    <w:rsid w:val="0037699D"/>
    <w:rsid w:val="00376A3F"/>
    <w:rsid w:val="00376A77"/>
    <w:rsid w:val="0037708C"/>
    <w:rsid w:val="003771CC"/>
    <w:rsid w:val="003772ED"/>
    <w:rsid w:val="00377344"/>
    <w:rsid w:val="003777A7"/>
    <w:rsid w:val="003800AB"/>
    <w:rsid w:val="003800E9"/>
    <w:rsid w:val="003802ED"/>
    <w:rsid w:val="0038061A"/>
    <w:rsid w:val="00380807"/>
    <w:rsid w:val="00381192"/>
    <w:rsid w:val="0038225E"/>
    <w:rsid w:val="00382CF1"/>
    <w:rsid w:val="00382E52"/>
    <w:rsid w:val="00383200"/>
    <w:rsid w:val="00383376"/>
    <w:rsid w:val="00383F08"/>
    <w:rsid w:val="003844AD"/>
    <w:rsid w:val="0038475D"/>
    <w:rsid w:val="003848EA"/>
    <w:rsid w:val="00384908"/>
    <w:rsid w:val="00384E16"/>
    <w:rsid w:val="0038532D"/>
    <w:rsid w:val="0038592A"/>
    <w:rsid w:val="003859E0"/>
    <w:rsid w:val="00385C84"/>
    <w:rsid w:val="0038614F"/>
    <w:rsid w:val="0038637E"/>
    <w:rsid w:val="00386630"/>
    <w:rsid w:val="00386D14"/>
    <w:rsid w:val="00386FB0"/>
    <w:rsid w:val="00387176"/>
    <w:rsid w:val="00387352"/>
    <w:rsid w:val="00387380"/>
    <w:rsid w:val="003875A9"/>
    <w:rsid w:val="00387BDA"/>
    <w:rsid w:val="00390A63"/>
    <w:rsid w:val="00390E1A"/>
    <w:rsid w:val="00390E2B"/>
    <w:rsid w:val="00391A9B"/>
    <w:rsid w:val="00391BFC"/>
    <w:rsid w:val="00391F3E"/>
    <w:rsid w:val="0039208F"/>
    <w:rsid w:val="00392241"/>
    <w:rsid w:val="003928E9"/>
    <w:rsid w:val="00393294"/>
    <w:rsid w:val="00393429"/>
    <w:rsid w:val="00393496"/>
    <w:rsid w:val="0039377F"/>
    <w:rsid w:val="003938CD"/>
    <w:rsid w:val="003939B4"/>
    <w:rsid w:val="00394A80"/>
    <w:rsid w:val="00394C57"/>
    <w:rsid w:val="00395086"/>
    <w:rsid w:val="00395548"/>
    <w:rsid w:val="0039562E"/>
    <w:rsid w:val="00395812"/>
    <w:rsid w:val="00395BD4"/>
    <w:rsid w:val="00395BDE"/>
    <w:rsid w:val="00396028"/>
    <w:rsid w:val="0039632B"/>
    <w:rsid w:val="003965FD"/>
    <w:rsid w:val="003968A5"/>
    <w:rsid w:val="00396926"/>
    <w:rsid w:val="003973C2"/>
    <w:rsid w:val="0039779F"/>
    <w:rsid w:val="0039799F"/>
    <w:rsid w:val="003A019C"/>
    <w:rsid w:val="003A1183"/>
    <w:rsid w:val="003A17AC"/>
    <w:rsid w:val="003A18CA"/>
    <w:rsid w:val="003A1CFD"/>
    <w:rsid w:val="003A289D"/>
    <w:rsid w:val="003A2AD9"/>
    <w:rsid w:val="003A2FF5"/>
    <w:rsid w:val="003A30B9"/>
    <w:rsid w:val="003A3294"/>
    <w:rsid w:val="003A3C32"/>
    <w:rsid w:val="003A3FF8"/>
    <w:rsid w:val="003A450E"/>
    <w:rsid w:val="003A4BA5"/>
    <w:rsid w:val="003A4E18"/>
    <w:rsid w:val="003A51AA"/>
    <w:rsid w:val="003A5373"/>
    <w:rsid w:val="003A56BB"/>
    <w:rsid w:val="003A5837"/>
    <w:rsid w:val="003A5F36"/>
    <w:rsid w:val="003A610A"/>
    <w:rsid w:val="003A6156"/>
    <w:rsid w:val="003A664E"/>
    <w:rsid w:val="003A6AC2"/>
    <w:rsid w:val="003A6B6D"/>
    <w:rsid w:val="003A70A9"/>
    <w:rsid w:val="003A7567"/>
    <w:rsid w:val="003A7ABB"/>
    <w:rsid w:val="003A7C2E"/>
    <w:rsid w:val="003B0413"/>
    <w:rsid w:val="003B066F"/>
    <w:rsid w:val="003B07DF"/>
    <w:rsid w:val="003B145E"/>
    <w:rsid w:val="003B1BAE"/>
    <w:rsid w:val="003B1C8B"/>
    <w:rsid w:val="003B2130"/>
    <w:rsid w:val="003B278B"/>
    <w:rsid w:val="003B2EBA"/>
    <w:rsid w:val="003B3218"/>
    <w:rsid w:val="003B34A5"/>
    <w:rsid w:val="003B356B"/>
    <w:rsid w:val="003B38A7"/>
    <w:rsid w:val="003B3B90"/>
    <w:rsid w:val="003B3FAE"/>
    <w:rsid w:val="003B4A48"/>
    <w:rsid w:val="003B4B1A"/>
    <w:rsid w:val="003B52C5"/>
    <w:rsid w:val="003B539B"/>
    <w:rsid w:val="003B553C"/>
    <w:rsid w:val="003B57ED"/>
    <w:rsid w:val="003B60C1"/>
    <w:rsid w:val="003B627F"/>
    <w:rsid w:val="003B6359"/>
    <w:rsid w:val="003B6722"/>
    <w:rsid w:val="003B6897"/>
    <w:rsid w:val="003B71F3"/>
    <w:rsid w:val="003B73FF"/>
    <w:rsid w:val="003B74A5"/>
    <w:rsid w:val="003C01BC"/>
    <w:rsid w:val="003C020E"/>
    <w:rsid w:val="003C09A2"/>
    <w:rsid w:val="003C0EC9"/>
    <w:rsid w:val="003C13FC"/>
    <w:rsid w:val="003C1A53"/>
    <w:rsid w:val="003C2142"/>
    <w:rsid w:val="003C21C2"/>
    <w:rsid w:val="003C235B"/>
    <w:rsid w:val="003C27B1"/>
    <w:rsid w:val="003C27CF"/>
    <w:rsid w:val="003C3A32"/>
    <w:rsid w:val="003C3DF1"/>
    <w:rsid w:val="003C448C"/>
    <w:rsid w:val="003C4580"/>
    <w:rsid w:val="003C4718"/>
    <w:rsid w:val="003C498F"/>
    <w:rsid w:val="003C533A"/>
    <w:rsid w:val="003C5888"/>
    <w:rsid w:val="003C5900"/>
    <w:rsid w:val="003C5C31"/>
    <w:rsid w:val="003C61D6"/>
    <w:rsid w:val="003C6297"/>
    <w:rsid w:val="003C6364"/>
    <w:rsid w:val="003C7029"/>
    <w:rsid w:val="003C705A"/>
    <w:rsid w:val="003C72E8"/>
    <w:rsid w:val="003C7655"/>
    <w:rsid w:val="003C76CD"/>
    <w:rsid w:val="003C77F1"/>
    <w:rsid w:val="003C7B95"/>
    <w:rsid w:val="003C7D66"/>
    <w:rsid w:val="003C7F55"/>
    <w:rsid w:val="003D0D25"/>
    <w:rsid w:val="003D1100"/>
    <w:rsid w:val="003D11FD"/>
    <w:rsid w:val="003D1D4E"/>
    <w:rsid w:val="003D20F0"/>
    <w:rsid w:val="003D26C7"/>
    <w:rsid w:val="003D29D2"/>
    <w:rsid w:val="003D2A8F"/>
    <w:rsid w:val="003D2D03"/>
    <w:rsid w:val="003D2FE1"/>
    <w:rsid w:val="003D333F"/>
    <w:rsid w:val="003D37B7"/>
    <w:rsid w:val="003D3C4D"/>
    <w:rsid w:val="003D3E32"/>
    <w:rsid w:val="003D3E8D"/>
    <w:rsid w:val="003D42FD"/>
    <w:rsid w:val="003D4348"/>
    <w:rsid w:val="003D471F"/>
    <w:rsid w:val="003D52D0"/>
    <w:rsid w:val="003D55A8"/>
    <w:rsid w:val="003D5F76"/>
    <w:rsid w:val="003D61C3"/>
    <w:rsid w:val="003D6623"/>
    <w:rsid w:val="003D66A8"/>
    <w:rsid w:val="003D6B8D"/>
    <w:rsid w:val="003D71EC"/>
    <w:rsid w:val="003D73C4"/>
    <w:rsid w:val="003D7836"/>
    <w:rsid w:val="003D7962"/>
    <w:rsid w:val="003E005A"/>
    <w:rsid w:val="003E01DA"/>
    <w:rsid w:val="003E02CD"/>
    <w:rsid w:val="003E1188"/>
    <w:rsid w:val="003E16B7"/>
    <w:rsid w:val="003E1BCC"/>
    <w:rsid w:val="003E3BDD"/>
    <w:rsid w:val="003E3ECA"/>
    <w:rsid w:val="003E4317"/>
    <w:rsid w:val="003E43FE"/>
    <w:rsid w:val="003E4C53"/>
    <w:rsid w:val="003E4ED0"/>
    <w:rsid w:val="003E4F72"/>
    <w:rsid w:val="003E5B6D"/>
    <w:rsid w:val="003E5EE7"/>
    <w:rsid w:val="003E634A"/>
    <w:rsid w:val="003E678C"/>
    <w:rsid w:val="003E681A"/>
    <w:rsid w:val="003E6861"/>
    <w:rsid w:val="003E6B4B"/>
    <w:rsid w:val="003E772D"/>
    <w:rsid w:val="003E7A72"/>
    <w:rsid w:val="003E7CED"/>
    <w:rsid w:val="003E7D79"/>
    <w:rsid w:val="003F0055"/>
    <w:rsid w:val="003F0836"/>
    <w:rsid w:val="003F0BA0"/>
    <w:rsid w:val="003F0BD8"/>
    <w:rsid w:val="003F1A8A"/>
    <w:rsid w:val="003F1BAB"/>
    <w:rsid w:val="003F1E65"/>
    <w:rsid w:val="003F24C3"/>
    <w:rsid w:val="003F255D"/>
    <w:rsid w:val="003F2999"/>
    <w:rsid w:val="003F2CDD"/>
    <w:rsid w:val="003F2E79"/>
    <w:rsid w:val="003F2F19"/>
    <w:rsid w:val="003F31D1"/>
    <w:rsid w:val="003F3B04"/>
    <w:rsid w:val="003F3C99"/>
    <w:rsid w:val="003F3CAA"/>
    <w:rsid w:val="003F3E6F"/>
    <w:rsid w:val="003F4B1F"/>
    <w:rsid w:val="003F50AF"/>
    <w:rsid w:val="003F5CAE"/>
    <w:rsid w:val="003F6084"/>
    <w:rsid w:val="003F6625"/>
    <w:rsid w:val="003F6886"/>
    <w:rsid w:val="003F68CB"/>
    <w:rsid w:val="003F6CE2"/>
    <w:rsid w:val="003F7049"/>
    <w:rsid w:val="003F75E9"/>
    <w:rsid w:val="003F7E5D"/>
    <w:rsid w:val="00400193"/>
    <w:rsid w:val="00400E2A"/>
    <w:rsid w:val="00401165"/>
    <w:rsid w:val="004011DB"/>
    <w:rsid w:val="00401BA3"/>
    <w:rsid w:val="00401DC9"/>
    <w:rsid w:val="00402298"/>
    <w:rsid w:val="00403669"/>
    <w:rsid w:val="00403DA8"/>
    <w:rsid w:val="00403F5F"/>
    <w:rsid w:val="0040404E"/>
    <w:rsid w:val="004040EF"/>
    <w:rsid w:val="004041A8"/>
    <w:rsid w:val="00404E80"/>
    <w:rsid w:val="004051A9"/>
    <w:rsid w:val="0040523B"/>
    <w:rsid w:val="00405C5C"/>
    <w:rsid w:val="00405D7A"/>
    <w:rsid w:val="004067E3"/>
    <w:rsid w:val="00406E11"/>
    <w:rsid w:val="00406EE9"/>
    <w:rsid w:val="00406F6C"/>
    <w:rsid w:val="0040712A"/>
    <w:rsid w:val="00407A4A"/>
    <w:rsid w:val="00407A69"/>
    <w:rsid w:val="00407F1E"/>
    <w:rsid w:val="00410D67"/>
    <w:rsid w:val="00410D7B"/>
    <w:rsid w:val="0041118B"/>
    <w:rsid w:val="004120AB"/>
    <w:rsid w:val="004122E1"/>
    <w:rsid w:val="004123A4"/>
    <w:rsid w:val="004128B5"/>
    <w:rsid w:val="004129F3"/>
    <w:rsid w:val="00412EBF"/>
    <w:rsid w:val="00412FDA"/>
    <w:rsid w:val="0041304C"/>
    <w:rsid w:val="00413741"/>
    <w:rsid w:val="00414795"/>
    <w:rsid w:val="00414802"/>
    <w:rsid w:val="00414C2B"/>
    <w:rsid w:val="00414CAA"/>
    <w:rsid w:val="00414D00"/>
    <w:rsid w:val="00414EF5"/>
    <w:rsid w:val="00415585"/>
    <w:rsid w:val="00415AEA"/>
    <w:rsid w:val="00415BF8"/>
    <w:rsid w:val="00416645"/>
    <w:rsid w:val="0041697A"/>
    <w:rsid w:val="00416D47"/>
    <w:rsid w:val="00416FED"/>
    <w:rsid w:val="00417AC1"/>
    <w:rsid w:val="00417ACE"/>
    <w:rsid w:val="00417E2A"/>
    <w:rsid w:val="004200B4"/>
    <w:rsid w:val="00420256"/>
    <w:rsid w:val="0042069C"/>
    <w:rsid w:val="00420883"/>
    <w:rsid w:val="004208CA"/>
    <w:rsid w:val="004208FB"/>
    <w:rsid w:val="00420995"/>
    <w:rsid w:val="004209A2"/>
    <w:rsid w:val="00420BC8"/>
    <w:rsid w:val="00420D64"/>
    <w:rsid w:val="00420EA8"/>
    <w:rsid w:val="004215E2"/>
    <w:rsid w:val="004218A4"/>
    <w:rsid w:val="004219A0"/>
    <w:rsid w:val="00421C1B"/>
    <w:rsid w:val="00421CA2"/>
    <w:rsid w:val="00421CCA"/>
    <w:rsid w:val="00421FC9"/>
    <w:rsid w:val="004227E8"/>
    <w:rsid w:val="00422A94"/>
    <w:rsid w:val="00422CA3"/>
    <w:rsid w:val="00422D50"/>
    <w:rsid w:val="00422E28"/>
    <w:rsid w:val="00422FCC"/>
    <w:rsid w:val="00423445"/>
    <w:rsid w:val="004241B6"/>
    <w:rsid w:val="004246A6"/>
    <w:rsid w:val="00424A51"/>
    <w:rsid w:val="004254C3"/>
    <w:rsid w:val="004254E2"/>
    <w:rsid w:val="00425740"/>
    <w:rsid w:val="00425A8E"/>
    <w:rsid w:val="00425AEE"/>
    <w:rsid w:val="00425ED6"/>
    <w:rsid w:val="004262F1"/>
    <w:rsid w:val="004266B4"/>
    <w:rsid w:val="00426CB8"/>
    <w:rsid w:val="00426E47"/>
    <w:rsid w:val="00427005"/>
    <w:rsid w:val="004271F0"/>
    <w:rsid w:val="00427243"/>
    <w:rsid w:val="00427643"/>
    <w:rsid w:val="004276EA"/>
    <w:rsid w:val="004278F8"/>
    <w:rsid w:val="00430603"/>
    <w:rsid w:val="00430649"/>
    <w:rsid w:val="00430873"/>
    <w:rsid w:val="00431002"/>
    <w:rsid w:val="004313CD"/>
    <w:rsid w:val="00431412"/>
    <w:rsid w:val="004315FA"/>
    <w:rsid w:val="0043176A"/>
    <w:rsid w:val="00431854"/>
    <w:rsid w:val="00431C26"/>
    <w:rsid w:val="00431E63"/>
    <w:rsid w:val="00432638"/>
    <w:rsid w:val="004326E3"/>
    <w:rsid w:val="00432B5D"/>
    <w:rsid w:val="00432BC9"/>
    <w:rsid w:val="00432C72"/>
    <w:rsid w:val="00432F97"/>
    <w:rsid w:val="00432FF9"/>
    <w:rsid w:val="00433354"/>
    <w:rsid w:val="00433545"/>
    <w:rsid w:val="0043383F"/>
    <w:rsid w:val="0043392F"/>
    <w:rsid w:val="00433E1F"/>
    <w:rsid w:val="0043402E"/>
    <w:rsid w:val="00434037"/>
    <w:rsid w:val="0043404E"/>
    <w:rsid w:val="004340A3"/>
    <w:rsid w:val="004342E1"/>
    <w:rsid w:val="004343EB"/>
    <w:rsid w:val="004346F8"/>
    <w:rsid w:val="00434758"/>
    <w:rsid w:val="00434786"/>
    <w:rsid w:val="00434C9D"/>
    <w:rsid w:val="00435241"/>
    <w:rsid w:val="0043564C"/>
    <w:rsid w:val="00435D58"/>
    <w:rsid w:val="004367F2"/>
    <w:rsid w:val="00436CB8"/>
    <w:rsid w:val="00436CBF"/>
    <w:rsid w:val="00436F6C"/>
    <w:rsid w:val="00437411"/>
    <w:rsid w:val="004374AD"/>
    <w:rsid w:val="0044038C"/>
    <w:rsid w:val="004407F9"/>
    <w:rsid w:val="0044121C"/>
    <w:rsid w:val="00441D01"/>
    <w:rsid w:val="00441EEF"/>
    <w:rsid w:val="0044278D"/>
    <w:rsid w:val="004428C1"/>
    <w:rsid w:val="00442E46"/>
    <w:rsid w:val="004447C7"/>
    <w:rsid w:val="004449DD"/>
    <w:rsid w:val="00444F9A"/>
    <w:rsid w:val="00445165"/>
    <w:rsid w:val="004451BC"/>
    <w:rsid w:val="004459D6"/>
    <w:rsid w:val="00445AA6"/>
    <w:rsid w:val="00445C5F"/>
    <w:rsid w:val="00445CE8"/>
    <w:rsid w:val="00446A7F"/>
    <w:rsid w:val="00446CAC"/>
    <w:rsid w:val="00446E40"/>
    <w:rsid w:val="00447411"/>
    <w:rsid w:val="00447981"/>
    <w:rsid w:val="00447DDB"/>
    <w:rsid w:val="00447DFF"/>
    <w:rsid w:val="00447E86"/>
    <w:rsid w:val="00447F10"/>
    <w:rsid w:val="00450028"/>
    <w:rsid w:val="004506C6"/>
    <w:rsid w:val="00450D25"/>
    <w:rsid w:val="00451D74"/>
    <w:rsid w:val="00451D7F"/>
    <w:rsid w:val="00452C4D"/>
    <w:rsid w:val="00452F1C"/>
    <w:rsid w:val="00453030"/>
    <w:rsid w:val="00453466"/>
    <w:rsid w:val="00453900"/>
    <w:rsid w:val="00453DB4"/>
    <w:rsid w:val="004546BB"/>
    <w:rsid w:val="004547AE"/>
    <w:rsid w:val="00454A22"/>
    <w:rsid w:val="00454D2B"/>
    <w:rsid w:val="0045501E"/>
    <w:rsid w:val="0045529E"/>
    <w:rsid w:val="0045539F"/>
    <w:rsid w:val="004554EE"/>
    <w:rsid w:val="00455D2E"/>
    <w:rsid w:val="00455EE5"/>
    <w:rsid w:val="00456878"/>
    <w:rsid w:val="00456EDE"/>
    <w:rsid w:val="00456FF5"/>
    <w:rsid w:val="00457443"/>
    <w:rsid w:val="00457507"/>
    <w:rsid w:val="00457605"/>
    <w:rsid w:val="004579D7"/>
    <w:rsid w:val="00457EF6"/>
    <w:rsid w:val="00460358"/>
    <w:rsid w:val="00460828"/>
    <w:rsid w:val="00460BCB"/>
    <w:rsid w:val="00460D11"/>
    <w:rsid w:val="00460DF0"/>
    <w:rsid w:val="00461472"/>
    <w:rsid w:val="0046177B"/>
    <w:rsid w:val="00461D25"/>
    <w:rsid w:val="00461EDE"/>
    <w:rsid w:val="00462597"/>
    <w:rsid w:val="00462CE4"/>
    <w:rsid w:val="00462DAE"/>
    <w:rsid w:val="00462DB6"/>
    <w:rsid w:val="00462DF9"/>
    <w:rsid w:val="004632D9"/>
    <w:rsid w:val="00463698"/>
    <w:rsid w:val="004637B5"/>
    <w:rsid w:val="004639D4"/>
    <w:rsid w:val="00463EAE"/>
    <w:rsid w:val="0046436E"/>
    <w:rsid w:val="00464670"/>
    <w:rsid w:val="00464A09"/>
    <w:rsid w:val="00464D8B"/>
    <w:rsid w:val="004650A0"/>
    <w:rsid w:val="004651B8"/>
    <w:rsid w:val="004654E2"/>
    <w:rsid w:val="004655B9"/>
    <w:rsid w:val="004655C2"/>
    <w:rsid w:val="0046561D"/>
    <w:rsid w:val="00465AF6"/>
    <w:rsid w:val="00465D10"/>
    <w:rsid w:val="00465FA2"/>
    <w:rsid w:val="00466222"/>
    <w:rsid w:val="004662CE"/>
    <w:rsid w:val="00466561"/>
    <w:rsid w:val="00466E11"/>
    <w:rsid w:val="004675FB"/>
    <w:rsid w:val="00467658"/>
    <w:rsid w:val="004700BF"/>
    <w:rsid w:val="004700FE"/>
    <w:rsid w:val="004704E5"/>
    <w:rsid w:val="00470728"/>
    <w:rsid w:val="00470995"/>
    <w:rsid w:val="00470D58"/>
    <w:rsid w:val="00470E68"/>
    <w:rsid w:val="00471B6D"/>
    <w:rsid w:val="004720DB"/>
    <w:rsid w:val="004721CC"/>
    <w:rsid w:val="0047259B"/>
    <w:rsid w:val="00472A25"/>
    <w:rsid w:val="00472C5F"/>
    <w:rsid w:val="00472E2D"/>
    <w:rsid w:val="00472EF7"/>
    <w:rsid w:val="004732C8"/>
    <w:rsid w:val="00473607"/>
    <w:rsid w:val="00473651"/>
    <w:rsid w:val="004737ED"/>
    <w:rsid w:val="00473939"/>
    <w:rsid w:val="00474201"/>
    <w:rsid w:val="00474344"/>
    <w:rsid w:val="0047453E"/>
    <w:rsid w:val="004745E9"/>
    <w:rsid w:val="00474722"/>
    <w:rsid w:val="00475052"/>
    <w:rsid w:val="004750B6"/>
    <w:rsid w:val="0047554F"/>
    <w:rsid w:val="0047556D"/>
    <w:rsid w:val="0047610A"/>
    <w:rsid w:val="0047648A"/>
    <w:rsid w:val="00476711"/>
    <w:rsid w:val="004768C7"/>
    <w:rsid w:val="00476E3A"/>
    <w:rsid w:val="00477133"/>
    <w:rsid w:val="0047714F"/>
    <w:rsid w:val="004771CE"/>
    <w:rsid w:val="004776C5"/>
    <w:rsid w:val="00477AED"/>
    <w:rsid w:val="00477E6B"/>
    <w:rsid w:val="0048014B"/>
    <w:rsid w:val="004809E0"/>
    <w:rsid w:val="00480EB0"/>
    <w:rsid w:val="0048101D"/>
    <w:rsid w:val="0048170A"/>
    <w:rsid w:val="00481982"/>
    <w:rsid w:val="00481C02"/>
    <w:rsid w:val="00481DA0"/>
    <w:rsid w:val="00482002"/>
    <w:rsid w:val="0048257D"/>
    <w:rsid w:val="00482753"/>
    <w:rsid w:val="004827D8"/>
    <w:rsid w:val="00482A66"/>
    <w:rsid w:val="00482DB6"/>
    <w:rsid w:val="00483590"/>
    <w:rsid w:val="004835AB"/>
    <w:rsid w:val="00483A1A"/>
    <w:rsid w:val="00483BA9"/>
    <w:rsid w:val="00483F84"/>
    <w:rsid w:val="00484309"/>
    <w:rsid w:val="004844EA"/>
    <w:rsid w:val="00484615"/>
    <w:rsid w:val="00484A11"/>
    <w:rsid w:val="00484A28"/>
    <w:rsid w:val="00484DCD"/>
    <w:rsid w:val="00485022"/>
    <w:rsid w:val="004862A6"/>
    <w:rsid w:val="004862FB"/>
    <w:rsid w:val="00486309"/>
    <w:rsid w:val="00486951"/>
    <w:rsid w:val="004872BD"/>
    <w:rsid w:val="00487A1A"/>
    <w:rsid w:val="00487A7F"/>
    <w:rsid w:val="0049045D"/>
    <w:rsid w:val="00490B44"/>
    <w:rsid w:val="00490BD1"/>
    <w:rsid w:val="00490C84"/>
    <w:rsid w:val="00491251"/>
    <w:rsid w:val="0049149B"/>
    <w:rsid w:val="00491720"/>
    <w:rsid w:val="004917B8"/>
    <w:rsid w:val="00491DEC"/>
    <w:rsid w:val="00491E8C"/>
    <w:rsid w:val="00492091"/>
    <w:rsid w:val="00492560"/>
    <w:rsid w:val="00492711"/>
    <w:rsid w:val="00492750"/>
    <w:rsid w:val="00492D55"/>
    <w:rsid w:val="0049323A"/>
    <w:rsid w:val="004936BC"/>
    <w:rsid w:val="00493926"/>
    <w:rsid w:val="00493B2E"/>
    <w:rsid w:val="00493B90"/>
    <w:rsid w:val="00494558"/>
    <w:rsid w:val="00494DD2"/>
    <w:rsid w:val="00495562"/>
    <w:rsid w:val="00495B91"/>
    <w:rsid w:val="00495EEB"/>
    <w:rsid w:val="004960A5"/>
    <w:rsid w:val="0049611E"/>
    <w:rsid w:val="0049615C"/>
    <w:rsid w:val="00496197"/>
    <w:rsid w:val="00497080"/>
    <w:rsid w:val="004973D1"/>
    <w:rsid w:val="004977BB"/>
    <w:rsid w:val="00497C9C"/>
    <w:rsid w:val="00497DBA"/>
    <w:rsid w:val="004A01C6"/>
    <w:rsid w:val="004A0635"/>
    <w:rsid w:val="004A074C"/>
    <w:rsid w:val="004A0EF4"/>
    <w:rsid w:val="004A10FE"/>
    <w:rsid w:val="004A1124"/>
    <w:rsid w:val="004A1168"/>
    <w:rsid w:val="004A16B6"/>
    <w:rsid w:val="004A1B92"/>
    <w:rsid w:val="004A2343"/>
    <w:rsid w:val="004A255E"/>
    <w:rsid w:val="004A25D4"/>
    <w:rsid w:val="004A303B"/>
    <w:rsid w:val="004A310A"/>
    <w:rsid w:val="004A3175"/>
    <w:rsid w:val="004A3465"/>
    <w:rsid w:val="004A352C"/>
    <w:rsid w:val="004A37AD"/>
    <w:rsid w:val="004A48EE"/>
    <w:rsid w:val="004A50F8"/>
    <w:rsid w:val="004A512B"/>
    <w:rsid w:val="004A6193"/>
    <w:rsid w:val="004A6A63"/>
    <w:rsid w:val="004A70B4"/>
    <w:rsid w:val="004A720F"/>
    <w:rsid w:val="004A7432"/>
    <w:rsid w:val="004A79DF"/>
    <w:rsid w:val="004A7E5C"/>
    <w:rsid w:val="004B0625"/>
    <w:rsid w:val="004B0764"/>
    <w:rsid w:val="004B0970"/>
    <w:rsid w:val="004B0AED"/>
    <w:rsid w:val="004B0B2D"/>
    <w:rsid w:val="004B131D"/>
    <w:rsid w:val="004B1B60"/>
    <w:rsid w:val="004B28BE"/>
    <w:rsid w:val="004B290E"/>
    <w:rsid w:val="004B2A58"/>
    <w:rsid w:val="004B2B79"/>
    <w:rsid w:val="004B2C10"/>
    <w:rsid w:val="004B30BA"/>
    <w:rsid w:val="004B3641"/>
    <w:rsid w:val="004B36F1"/>
    <w:rsid w:val="004B3C4F"/>
    <w:rsid w:val="004B3F90"/>
    <w:rsid w:val="004B44C6"/>
    <w:rsid w:val="004B470C"/>
    <w:rsid w:val="004B4B14"/>
    <w:rsid w:val="004B4CF6"/>
    <w:rsid w:val="004B4D3E"/>
    <w:rsid w:val="004B5012"/>
    <w:rsid w:val="004B5176"/>
    <w:rsid w:val="004B5C64"/>
    <w:rsid w:val="004B5D60"/>
    <w:rsid w:val="004B5E69"/>
    <w:rsid w:val="004B666E"/>
    <w:rsid w:val="004B689F"/>
    <w:rsid w:val="004B6BEF"/>
    <w:rsid w:val="004B6EEB"/>
    <w:rsid w:val="004B6F22"/>
    <w:rsid w:val="004B6FA6"/>
    <w:rsid w:val="004B7298"/>
    <w:rsid w:val="004B7356"/>
    <w:rsid w:val="004B7495"/>
    <w:rsid w:val="004B75AE"/>
    <w:rsid w:val="004B768C"/>
    <w:rsid w:val="004C0023"/>
    <w:rsid w:val="004C0178"/>
    <w:rsid w:val="004C0336"/>
    <w:rsid w:val="004C038D"/>
    <w:rsid w:val="004C04B4"/>
    <w:rsid w:val="004C0767"/>
    <w:rsid w:val="004C0CAC"/>
    <w:rsid w:val="004C12C3"/>
    <w:rsid w:val="004C1ADA"/>
    <w:rsid w:val="004C1F1F"/>
    <w:rsid w:val="004C20FC"/>
    <w:rsid w:val="004C26E2"/>
    <w:rsid w:val="004C270F"/>
    <w:rsid w:val="004C2786"/>
    <w:rsid w:val="004C27E1"/>
    <w:rsid w:val="004C2932"/>
    <w:rsid w:val="004C2E1F"/>
    <w:rsid w:val="004C2EC3"/>
    <w:rsid w:val="004C31E1"/>
    <w:rsid w:val="004C36A6"/>
    <w:rsid w:val="004C3968"/>
    <w:rsid w:val="004C3990"/>
    <w:rsid w:val="004C3991"/>
    <w:rsid w:val="004C3A2C"/>
    <w:rsid w:val="004C3EDC"/>
    <w:rsid w:val="004C40C9"/>
    <w:rsid w:val="004C42CC"/>
    <w:rsid w:val="004C4653"/>
    <w:rsid w:val="004C492E"/>
    <w:rsid w:val="004C4B77"/>
    <w:rsid w:val="004C4C1F"/>
    <w:rsid w:val="004C4CFC"/>
    <w:rsid w:val="004C522F"/>
    <w:rsid w:val="004C53D5"/>
    <w:rsid w:val="004C588C"/>
    <w:rsid w:val="004C5DC6"/>
    <w:rsid w:val="004C6060"/>
    <w:rsid w:val="004C611F"/>
    <w:rsid w:val="004C66D6"/>
    <w:rsid w:val="004C69A4"/>
    <w:rsid w:val="004C766E"/>
    <w:rsid w:val="004C77E7"/>
    <w:rsid w:val="004D0269"/>
    <w:rsid w:val="004D0693"/>
    <w:rsid w:val="004D0761"/>
    <w:rsid w:val="004D07B8"/>
    <w:rsid w:val="004D0999"/>
    <w:rsid w:val="004D0EB4"/>
    <w:rsid w:val="004D1713"/>
    <w:rsid w:val="004D234F"/>
    <w:rsid w:val="004D27E9"/>
    <w:rsid w:val="004D28B9"/>
    <w:rsid w:val="004D2E11"/>
    <w:rsid w:val="004D311A"/>
    <w:rsid w:val="004D3B0C"/>
    <w:rsid w:val="004D3F8F"/>
    <w:rsid w:val="004D4131"/>
    <w:rsid w:val="004D47ED"/>
    <w:rsid w:val="004D4D95"/>
    <w:rsid w:val="004D4E16"/>
    <w:rsid w:val="004D52C0"/>
    <w:rsid w:val="004D546F"/>
    <w:rsid w:val="004D54BB"/>
    <w:rsid w:val="004D56D2"/>
    <w:rsid w:val="004D583F"/>
    <w:rsid w:val="004D59CD"/>
    <w:rsid w:val="004D5B0E"/>
    <w:rsid w:val="004D69F4"/>
    <w:rsid w:val="004D73A8"/>
    <w:rsid w:val="004D73AB"/>
    <w:rsid w:val="004D76FA"/>
    <w:rsid w:val="004D7F59"/>
    <w:rsid w:val="004E0078"/>
    <w:rsid w:val="004E0399"/>
    <w:rsid w:val="004E0F59"/>
    <w:rsid w:val="004E1135"/>
    <w:rsid w:val="004E13F6"/>
    <w:rsid w:val="004E187F"/>
    <w:rsid w:val="004E19E2"/>
    <w:rsid w:val="004E1EBC"/>
    <w:rsid w:val="004E216B"/>
    <w:rsid w:val="004E260E"/>
    <w:rsid w:val="004E26BF"/>
    <w:rsid w:val="004E2B7E"/>
    <w:rsid w:val="004E2C5E"/>
    <w:rsid w:val="004E2D5E"/>
    <w:rsid w:val="004E2FD3"/>
    <w:rsid w:val="004E36B9"/>
    <w:rsid w:val="004E371F"/>
    <w:rsid w:val="004E3D45"/>
    <w:rsid w:val="004E404C"/>
    <w:rsid w:val="004E41D9"/>
    <w:rsid w:val="004E51A8"/>
    <w:rsid w:val="004E5421"/>
    <w:rsid w:val="004E6047"/>
    <w:rsid w:val="004E61DD"/>
    <w:rsid w:val="004E630B"/>
    <w:rsid w:val="004E6376"/>
    <w:rsid w:val="004E65BE"/>
    <w:rsid w:val="004E6DED"/>
    <w:rsid w:val="004E739A"/>
    <w:rsid w:val="004E756B"/>
    <w:rsid w:val="004E78EA"/>
    <w:rsid w:val="004E7EB7"/>
    <w:rsid w:val="004F09BE"/>
    <w:rsid w:val="004F0A75"/>
    <w:rsid w:val="004F0B16"/>
    <w:rsid w:val="004F0B72"/>
    <w:rsid w:val="004F0F37"/>
    <w:rsid w:val="004F1719"/>
    <w:rsid w:val="004F1D31"/>
    <w:rsid w:val="004F2725"/>
    <w:rsid w:val="004F2EC6"/>
    <w:rsid w:val="004F3305"/>
    <w:rsid w:val="004F35B4"/>
    <w:rsid w:val="004F3862"/>
    <w:rsid w:val="004F38F4"/>
    <w:rsid w:val="004F3A3F"/>
    <w:rsid w:val="004F3EA8"/>
    <w:rsid w:val="004F3F23"/>
    <w:rsid w:val="004F40AD"/>
    <w:rsid w:val="004F4331"/>
    <w:rsid w:val="004F4B2B"/>
    <w:rsid w:val="004F4E73"/>
    <w:rsid w:val="004F4E8B"/>
    <w:rsid w:val="004F54CA"/>
    <w:rsid w:val="004F55C6"/>
    <w:rsid w:val="004F5611"/>
    <w:rsid w:val="004F5A2A"/>
    <w:rsid w:val="004F5CAD"/>
    <w:rsid w:val="004F5DA5"/>
    <w:rsid w:val="004F6A0B"/>
    <w:rsid w:val="004F6AFD"/>
    <w:rsid w:val="004F6D5D"/>
    <w:rsid w:val="004F6EDB"/>
    <w:rsid w:val="004F7175"/>
    <w:rsid w:val="004F7301"/>
    <w:rsid w:val="004F77C8"/>
    <w:rsid w:val="004F7BFF"/>
    <w:rsid w:val="004F7D2F"/>
    <w:rsid w:val="00500333"/>
    <w:rsid w:val="0050039E"/>
    <w:rsid w:val="005004AE"/>
    <w:rsid w:val="00500798"/>
    <w:rsid w:val="00500E79"/>
    <w:rsid w:val="0050111D"/>
    <w:rsid w:val="005013A8"/>
    <w:rsid w:val="00501524"/>
    <w:rsid w:val="00501770"/>
    <w:rsid w:val="00501812"/>
    <w:rsid w:val="0050190B"/>
    <w:rsid w:val="00501CA0"/>
    <w:rsid w:val="00502681"/>
    <w:rsid w:val="00502748"/>
    <w:rsid w:val="005028B4"/>
    <w:rsid w:val="00503888"/>
    <w:rsid w:val="00503E89"/>
    <w:rsid w:val="00504A82"/>
    <w:rsid w:val="00504D0C"/>
    <w:rsid w:val="0050538D"/>
    <w:rsid w:val="00505552"/>
    <w:rsid w:val="005058B3"/>
    <w:rsid w:val="00505C3C"/>
    <w:rsid w:val="005062D0"/>
    <w:rsid w:val="005067D6"/>
    <w:rsid w:val="005076FF"/>
    <w:rsid w:val="00507934"/>
    <w:rsid w:val="00507B74"/>
    <w:rsid w:val="00507BE0"/>
    <w:rsid w:val="00507F2D"/>
    <w:rsid w:val="00510D27"/>
    <w:rsid w:val="00511085"/>
    <w:rsid w:val="00511B82"/>
    <w:rsid w:val="00511F63"/>
    <w:rsid w:val="005123EA"/>
    <w:rsid w:val="0051286D"/>
    <w:rsid w:val="005129DC"/>
    <w:rsid w:val="00512A09"/>
    <w:rsid w:val="00512B3B"/>
    <w:rsid w:val="00512D18"/>
    <w:rsid w:val="00512D4A"/>
    <w:rsid w:val="00513549"/>
    <w:rsid w:val="0051368E"/>
    <w:rsid w:val="005137A8"/>
    <w:rsid w:val="005139EA"/>
    <w:rsid w:val="00513A4B"/>
    <w:rsid w:val="00514CAB"/>
    <w:rsid w:val="00514DE3"/>
    <w:rsid w:val="005152A5"/>
    <w:rsid w:val="00515833"/>
    <w:rsid w:val="00516189"/>
    <w:rsid w:val="005166BF"/>
    <w:rsid w:val="005166C6"/>
    <w:rsid w:val="00516837"/>
    <w:rsid w:val="00516E98"/>
    <w:rsid w:val="00516F20"/>
    <w:rsid w:val="00516F56"/>
    <w:rsid w:val="00517142"/>
    <w:rsid w:val="00517290"/>
    <w:rsid w:val="00517A6A"/>
    <w:rsid w:val="00517F1D"/>
    <w:rsid w:val="005206AE"/>
    <w:rsid w:val="00520F5C"/>
    <w:rsid w:val="00521718"/>
    <w:rsid w:val="00521D19"/>
    <w:rsid w:val="005221A6"/>
    <w:rsid w:val="005222B8"/>
    <w:rsid w:val="00522321"/>
    <w:rsid w:val="005223DA"/>
    <w:rsid w:val="00522586"/>
    <w:rsid w:val="005227D7"/>
    <w:rsid w:val="00522BE2"/>
    <w:rsid w:val="00523416"/>
    <w:rsid w:val="00523D9E"/>
    <w:rsid w:val="00523E1A"/>
    <w:rsid w:val="00524108"/>
    <w:rsid w:val="00524444"/>
    <w:rsid w:val="0052450C"/>
    <w:rsid w:val="00524593"/>
    <w:rsid w:val="00524B75"/>
    <w:rsid w:val="00524B83"/>
    <w:rsid w:val="00526220"/>
    <w:rsid w:val="0052638D"/>
    <w:rsid w:val="00526551"/>
    <w:rsid w:val="005266CC"/>
    <w:rsid w:val="005267CF"/>
    <w:rsid w:val="00526AB7"/>
    <w:rsid w:val="00526D8F"/>
    <w:rsid w:val="00526E29"/>
    <w:rsid w:val="00526FAB"/>
    <w:rsid w:val="00527438"/>
    <w:rsid w:val="00527759"/>
    <w:rsid w:val="00527879"/>
    <w:rsid w:val="00527BA5"/>
    <w:rsid w:val="00527C0A"/>
    <w:rsid w:val="00527D1C"/>
    <w:rsid w:val="00530683"/>
    <w:rsid w:val="005309FD"/>
    <w:rsid w:val="00530A1E"/>
    <w:rsid w:val="00530BB7"/>
    <w:rsid w:val="00531576"/>
    <w:rsid w:val="00532211"/>
    <w:rsid w:val="005327EE"/>
    <w:rsid w:val="00532D11"/>
    <w:rsid w:val="0053309C"/>
    <w:rsid w:val="005331A4"/>
    <w:rsid w:val="00533361"/>
    <w:rsid w:val="00533622"/>
    <w:rsid w:val="005338CA"/>
    <w:rsid w:val="00533B6E"/>
    <w:rsid w:val="005342FF"/>
    <w:rsid w:val="00534549"/>
    <w:rsid w:val="0053458E"/>
    <w:rsid w:val="00534A00"/>
    <w:rsid w:val="00534DB5"/>
    <w:rsid w:val="0053500A"/>
    <w:rsid w:val="00535087"/>
    <w:rsid w:val="005352D1"/>
    <w:rsid w:val="005352E0"/>
    <w:rsid w:val="00535322"/>
    <w:rsid w:val="00535519"/>
    <w:rsid w:val="005356A4"/>
    <w:rsid w:val="00535B02"/>
    <w:rsid w:val="00535B26"/>
    <w:rsid w:val="00535B2E"/>
    <w:rsid w:val="00536079"/>
    <w:rsid w:val="00536540"/>
    <w:rsid w:val="00536B3B"/>
    <w:rsid w:val="00537475"/>
    <w:rsid w:val="0054017C"/>
    <w:rsid w:val="005401CF"/>
    <w:rsid w:val="00540554"/>
    <w:rsid w:val="00540CDE"/>
    <w:rsid w:val="0054102B"/>
    <w:rsid w:val="0054104E"/>
    <w:rsid w:val="005411A1"/>
    <w:rsid w:val="00541696"/>
    <w:rsid w:val="00541DBF"/>
    <w:rsid w:val="005424F1"/>
    <w:rsid w:val="00542724"/>
    <w:rsid w:val="005429D5"/>
    <w:rsid w:val="00542B23"/>
    <w:rsid w:val="00543276"/>
    <w:rsid w:val="00543349"/>
    <w:rsid w:val="00543B38"/>
    <w:rsid w:val="00543C68"/>
    <w:rsid w:val="00544536"/>
    <w:rsid w:val="005448E1"/>
    <w:rsid w:val="00544AB9"/>
    <w:rsid w:val="00544BB9"/>
    <w:rsid w:val="00544F1D"/>
    <w:rsid w:val="005458BD"/>
    <w:rsid w:val="0054598D"/>
    <w:rsid w:val="005460A8"/>
    <w:rsid w:val="00546311"/>
    <w:rsid w:val="00546BCF"/>
    <w:rsid w:val="00546C0C"/>
    <w:rsid w:val="00547A16"/>
    <w:rsid w:val="00547B36"/>
    <w:rsid w:val="00547C77"/>
    <w:rsid w:val="00547DEA"/>
    <w:rsid w:val="00550406"/>
    <w:rsid w:val="00550460"/>
    <w:rsid w:val="00550971"/>
    <w:rsid w:val="005513A1"/>
    <w:rsid w:val="0055159F"/>
    <w:rsid w:val="00551850"/>
    <w:rsid w:val="00551B08"/>
    <w:rsid w:val="00552117"/>
    <w:rsid w:val="00552377"/>
    <w:rsid w:val="0055252B"/>
    <w:rsid w:val="00552569"/>
    <w:rsid w:val="005525C3"/>
    <w:rsid w:val="0055261B"/>
    <w:rsid w:val="00553032"/>
    <w:rsid w:val="005538CA"/>
    <w:rsid w:val="00553B01"/>
    <w:rsid w:val="00553EC1"/>
    <w:rsid w:val="00554C31"/>
    <w:rsid w:val="00554DAE"/>
    <w:rsid w:val="005551A9"/>
    <w:rsid w:val="0055581A"/>
    <w:rsid w:val="00555B35"/>
    <w:rsid w:val="0055629B"/>
    <w:rsid w:val="005565F6"/>
    <w:rsid w:val="005568BA"/>
    <w:rsid w:val="005569B4"/>
    <w:rsid w:val="00556F53"/>
    <w:rsid w:val="0055704C"/>
    <w:rsid w:val="005570B1"/>
    <w:rsid w:val="005576EE"/>
    <w:rsid w:val="0055773A"/>
    <w:rsid w:val="0055783D"/>
    <w:rsid w:val="00557A3F"/>
    <w:rsid w:val="00557E9C"/>
    <w:rsid w:val="0056005A"/>
    <w:rsid w:val="00560493"/>
    <w:rsid w:val="005605C0"/>
    <w:rsid w:val="00560750"/>
    <w:rsid w:val="00560E24"/>
    <w:rsid w:val="00561347"/>
    <w:rsid w:val="005618AA"/>
    <w:rsid w:val="005619CE"/>
    <w:rsid w:val="00561CDA"/>
    <w:rsid w:val="00561D1F"/>
    <w:rsid w:val="00561D73"/>
    <w:rsid w:val="00561EC2"/>
    <w:rsid w:val="00562C55"/>
    <w:rsid w:val="00562EB9"/>
    <w:rsid w:val="00563089"/>
    <w:rsid w:val="0056327B"/>
    <w:rsid w:val="00563362"/>
    <w:rsid w:val="0056363D"/>
    <w:rsid w:val="00563B29"/>
    <w:rsid w:val="00563DC5"/>
    <w:rsid w:val="005658BE"/>
    <w:rsid w:val="005658D3"/>
    <w:rsid w:val="005658E2"/>
    <w:rsid w:val="00565973"/>
    <w:rsid w:val="00565A9C"/>
    <w:rsid w:val="00565B02"/>
    <w:rsid w:val="00565FF4"/>
    <w:rsid w:val="005660E9"/>
    <w:rsid w:val="0056618E"/>
    <w:rsid w:val="00566440"/>
    <w:rsid w:val="00566449"/>
    <w:rsid w:val="00566689"/>
    <w:rsid w:val="0056675D"/>
    <w:rsid w:val="005668E1"/>
    <w:rsid w:val="00566AD7"/>
    <w:rsid w:val="00566BD3"/>
    <w:rsid w:val="005674FE"/>
    <w:rsid w:val="00567554"/>
    <w:rsid w:val="0056766A"/>
    <w:rsid w:val="005679AD"/>
    <w:rsid w:val="00570742"/>
    <w:rsid w:val="00570B1D"/>
    <w:rsid w:val="00570C80"/>
    <w:rsid w:val="00570F3C"/>
    <w:rsid w:val="0057120E"/>
    <w:rsid w:val="005715A2"/>
    <w:rsid w:val="005715CC"/>
    <w:rsid w:val="00571718"/>
    <w:rsid w:val="00571B75"/>
    <w:rsid w:val="00571B98"/>
    <w:rsid w:val="00571CB5"/>
    <w:rsid w:val="00571CF9"/>
    <w:rsid w:val="005724F2"/>
    <w:rsid w:val="00572562"/>
    <w:rsid w:val="005728FF"/>
    <w:rsid w:val="00572E1A"/>
    <w:rsid w:val="005734BE"/>
    <w:rsid w:val="005735B1"/>
    <w:rsid w:val="005737EF"/>
    <w:rsid w:val="00573DD9"/>
    <w:rsid w:val="0057402E"/>
    <w:rsid w:val="00574044"/>
    <w:rsid w:val="0057406D"/>
    <w:rsid w:val="005743EC"/>
    <w:rsid w:val="00574536"/>
    <w:rsid w:val="005746B5"/>
    <w:rsid w:val="00574713"/>
    <w:rsid w:val="0057487A"/>
    <w:rsid w:val="005748D0"/>
    <w:rsid w:val="00574C8A"/>
    <w:rsid w:val="00574D5E"/>
    <w:rsid w:val="00574DF5"/>
    <w:rsid w:val="005750A6"/>
    <w:rsid w:val="0057521D"/>
    <w:rsid w:val="00575234"/>
    <w:rsid w:val="00575334"/>
    <w:rsid w:val="00576004"/>
    <w:rsid w:val="0057648E"/>
    <w:rsid w:val="005765C4"/>
    <w:rsid w:val="00576806"/>
    <w:rsid w:val="00577607"/>
    <w:rsid w:val="00580070"/>
    <w:rsid w:val="005802FF"/>
    <w:rsid w:val="0058039E"/>
    <w:rsid w:val="00580791"/>
    <w:rsid w:val="00581643"/>
    <w:rsid w:val="00581671"/>
    <w:rsid w:val="00581A0E"/>
    <w:rsid w:val="00581A38"/>
    <w:rsid w:val="00581A87"/>
    <w:rsid w:val="005821D6"/>
    <w:rsid w:val="005825FF"/>
    <w:rsid w:val="00582731"/>
    <w:rsid w:val="005828C0"/>
    <w:rsid w:val="00582AB7"/>
    <w:rsid w:val="00582BC4"/>
    <w:rsid w:val="00582C28"/>
    <w:rsid w:val="00582F89"/>
    <w:rsid w:val="00583094"/>
    <w:rsid w:val="00583488"/>
    <w:rsid w:val="005836E3"/>
    <w:rsid w:val="00583991"/>
    <w:rsid w:val="00583A09"/>
    <w:rsid w:val="00583CE8"/>
    <w:rsid w:val="00583CF9"/>
    <w:rsid w:val="005840B4"/>
    <w:rsid w:val="00584138"/>
    <w:rsid w:val="00584142"/>
    <w:rsid w:val="0058436C"/>
    <w:rsid w:val="00584432"/>
    <w:rsid w:val="00584B6A"/>
    <w:rsid w:val="00584CFE"/>
    <w:rsid w:val="00584E00"/>
    <w:rsid w:val="00585382"/>
    <w:rsid w:val="005854E9"/>
    <w:rsid w:val="005858F5"/>
    <w:rsid w:val="00585FD5"/>
    <w:rsid w:val="00586422"/>
    <w:rsid w:val="00586674"/>
    <w:rsid w:val="00586945"/>
    <w:rsid w:val="00586E78"/>
    <w:rsid w:val="00586ECB"/>
    <w:rsid w:val="00587074"/>
    <w:rsid w:val="00587127"/>
    <w:rsid w:val="00587584"/>
    <w:rsid w:val="005902DC"/>
    <w:rsid w:val="005909B7"/>
    <w:rsid w:val="005909EB"/>
    <w:rsid w:val="00590F64"/>
    <w:rsid w:val="00591BA7"/>
    <w:rsid w:val="00591D44"/>
    <w:rsid w:val="00591DE5"/>
    <w:rsid w:val="005928C1"/>
    <w:rsid w:val="0059294A"/>
    <w:rsid w:val="00592954"/>
    <w:rsid w:val="00593520"/>
    <w:rsid w:val="00593C34"/>
    <w:rsid w:val="0059411A"/>
    <w:rsid w:val="005942C9"/>
    <w:rsid w:val="00594332"/>
    <w:rsid w:val="00595209"/>
    <w:rsid w:val="00595512"/>
    <w:rsid w:val="00595621"/>
    <w:rsid w:val="00597265"/>
    <w:rsid w:val="0059745A"/>
    <w:rsid w:val="00597562"/>
    <w:rsid w:val="0059763A"/>
    <w:rsid w:val="005A02FF"/>
    <w:rsid w:val="005A03A1"/>
    <w:rsid w:val="005A06D6"/>
    <w:rsid w:val="005A0764"/>
    <w:rsid w:val="005A07CB"/>
    <w:rsid w:val="005A1DF7"/>
    <w:rsid w:val="005A210C"/>
    <w:rsid w:val="005A21F4"/>
    <w:rsid w:val="005A220E"/>
    <w:rsid w:val="005A255B"/>
    <w:rsid w:val="005A2F5D"/>
    <w:rsid w:val="005A329F"/>
    <w:rsid w:val="005A32FA"/>
    <w:rsid w:val="005A35C6"/>
    <w:rsid w:val="005A36F4"/>
    <w:rsid w:val="005A3A5B"/>
    <w:rsid w:val="005A4250"/>
    <w:rsid w:val="005A42B2"/>
    <w:rsid w:val="005A4477"/>
    <w:rsid w:val="005A48B3"/>
    <w:rsid w:val="005A4D2D"/>
    <w:rsid w:val="005A526C"/>
    <w:rsid w:val="005A5430"/>
    <w:rsid w:val="005A567D"/>
    <w:rsid w:val="005A5D9C"/>
    <w:rsid w:val="005A668D"/>
    <w:rsid w:val="005A6BDE"/>
    <w:rsid w:val="005A723E"/>
    <w:rsid w:val="005A75FC"/>
    <w:rsid w:val="005A7676"/>
    <w:rsid w:val="005A7756"/>
    <w:rsid w:val="005A7967"/>
    <w:rsid w:val="005A7BBA"/>
    <w:rsid w:val="005A7D3A"/>
    <w:rsid w:val="005A7DB2"/>
    <w:rsid w:val="005A7FDF"/>
    <w:rsid w:val="005B035D"/>
    <w:rsid w:val="005B0B34"/>
    <w:rsid w:val="005B0E74"/>
    <w:rsid w:val="005B1155"/>
    <w:rsid w:val="005B1402"/>
    <w:rsid w:val="005B14DE"/>
    <w:rsid w:val="005B1B05"/>
    <w:rsid w:val="005B1BF3"/>
    <w:rsid w:val="005B1C8B"/>
    <w:rsid w:val="005B2292"/>
    <w:rsid w:val="005B2381"/>
    <w:rsid w:val="005B2571"/>
    <w:rsid w:val="005B2617"/>
    <w:rsid w:val="005B27CF"/>
    <w:rsid w:val="005B28DF"/>
    <w:rsid w:val="005B2A27"/>
    <w:rsid w:val="005B2B35"/>
    <w:rsid w:val="005B2BC6"/>
    <w:rsid w:val="005B2C4C"/>
    <w:rsid w:val="005B373F"/>
    <w:rsid w:val="005B377A"/>
    <w:rsid w:val="005B3785"/>
    <w:rsid w:val="005B3E13"/>
    <w:rsid w:val="005B4E6E"/>
    <w:rsid w:val="005B5305"/>
    <w:rsid w:val="005B55CA"/>
    <w:rsid w:val="005B61B9"/>
    <w:rsid w:val="005B6512"/>
    <w:rsid w:val="005B6B34"/>
    <w:rsid w:val="005B6B76"/>
    <w:rsid w:val="005B6CDC"/>
    <w:rsid w:val="005B766E"/>
    <w:rsid w:val="005B76A0"/>
    <w:rsid w:val="005C00C3"/>
    <w:rsid w:val="005C05B1"/>
    <w:rsid w:val="005C0AAF"/>
    <w:rsid w:val="005C0BA3"/>
    <w:rsid w:val="005C112F"/>
    <w:rsid w:val="005C20DB"/>
    <w:rsid w:val="005C24AD"/>
    <w:rsid w:val="005C2916"/>
    <w:rsid w:val="005C2B7C"/>
    <w:rsid w:val="005C3CF0"/>
    <w:rsid w:val="005C3E38"/>
    <w:rsid w:val="005C3F39"/>
    <w:rsid w:val="005C41E6"/>
    <w:rsid w:val="005C42F8"/>
    <w:rsid w:val="005C4492"/>
    <w:rsid w:val="005C5154"/>
    <w:rsid w:val="005C5478"/>
    <w:rsid w:val="005C54A6"/>
    <w:rsid w:val="005C55D9"/>
    <w:rsid w:val="005C578D"/>
    <w:rsid w:val="005C59D8"/>
    <w:rsid w:val="005C628D"/>
    <w:rsid w:val="005C63F6"/>
    <w:rsid w:val="005C64F8"/>
    <w:rsid w:val="005C6C36"/>
    <w:rsid w:val="005C6D29"/>
    <w:rsid w:val="005C6FFF"/>
    <w:rsid w:val="005C79D3"/>
    <w:rsid w:val="005C7C9A"/>
    <w:rsid w:val="005D08D0"/>
    <w:rsid w:val="005D0CB9"/>
    <w:rsid w:val="005D18B6"/>
    <w:rsid w:val="005D201B"/>
    <w:rsid w:val="005D2951"/>
    <w:rsid w:val="005D297B"/>
    <w:rsid w:val="005D2B3D"/>
    <w:rsid w:val="005D32AF"/>
    <w:rsid w:val="005D32B6"/>
    <w:rsid w:val="005D3845"/>
    <w:rsid w:val="005D4A3E"/>
    <w:rsid w:val="005D5016"/>
    <w:rsid w:val="005D5CB9"/>
    <w:rsid w:val="005D61C8"/>
    <w:rsid w:val="005D65E0"/>
    <w:rsid w:val="005D6902"/>
    <w:rsid w:val="005D6C18"/>
    <w:rsid w:val="005D6DF2"/>
    <w:rsid w:val="005D6E8D"/>
    <w:rsid w:val="005D6EF1"/>
    <w:rsid w:val="005D6EFF"/>
    <w:rsid w:val="005D772B"/>
    <w:rsid w:val="005D7943"/>
    <w:rsid w:val="005D7AD0"/>
    <w:rsid w:val="005D7D7C"/>
    <w:rsid w:val="005D7F4B"/>
    <w:rsid w:val="005D7F4E"/>
    <w:rsid w:val="005E04B2"/>
    <w:rsid w:val="005E053B"/>
    <w:rsid w:val="005E055F"/>
    <w:rsid w:val="005E05A4"/>
    <w:rsid w:val="005E07A4"/>
    <w:rsid w:val="005E083F"/>
    <w:rsid w:val="005E0B50"/>
    <w:rsid w:val="005E136A"/>
    <w:rsid w:val="005E19EA"/>
    <w:rsid w:val="005E1D35"/>
    <w:rsid w:val="005E2105"/>
    <w:rsid w:val="005E238A"/>
    <w:rsid w:val="005E27D9"/>
    <w:rsid w:val="005E2BC9"/>
    <w:rsid w:val="005E2C28"/>
    <w:rsid w:val="005E2C2B"/>
    <w:rsid w:val="005E2EF8"/>
    <w:rsid w:val="005E2FCD"/>
    <w:rsid w:val="005E30CA"/>
    <w:rsid w:val="005E37DE"/>
    <w:rsid w:val="005E3BE2"/>
    <w:rsid w:val="005E3F65"/>
    <w:rsid w:val="005E442F"/>
    <w:rsid w:val="005E452E"/>
    <w:rsid w:val="005E4729"/>
    <w:rsid w:val="005E47BA"/>
    <w:rsid w:val="005E47EA"/>
    <w:rsid w:val="005E4A31"/>
    <w:rsid w:val="005E4B07"/>
    <w:rsid w:val="005E4C12"/>
    <w:rsid w:val="005E559E"/>
    <w:rsid w:val="005E56C0"/>
    <w:rsid w:val="005E621C"/>
    <w:rsid w:val="005E6465"/>
    <w:rsid w:val="005E6CFC"/>
    <w:rsid w:val="005E6E51"/>
    <w:rsid w:val="005E6EA2"/>
    <w:rsid w:val="005E7048"/>
    <w:rsid w:val="005E73E7"/>
    <w:rsid w:val="005E745C"/>
    <w:rsid w:val="005E7783"/>
    <w:rsid w:val="005E7C2F"/>
    <w:rsid w:val="005E7D75"/>
    <w:rsid w:val="005E7E5B"/>
    <w:rsid w:val="005E7EF9"/>
    <w:rsid w:val="005F0123"/>
    <w:rsid w:val="005F016C"/>
    <w:rsid w:val="005F04C3"/>
    <w:rsid w:val="005F04F0"/>
    <w:rsid w:val="005F09C9"/>
    <w:rsid w:val="005F155F"/>
    <w:rsid w:val="005F15AB"/>
    <w:rsid w:val="005F17A8"/>
    <w:rsid w:val="005F1930"/>
    <w:rsid w:val="005F1BDC"/>
    <w:rsid w:val="005F2439"/>
    <w:rsid w:val="005F278E"/>
    <w:rsid w:val="005F286A"/>
    <w:rsid w:val="005F2A4C"/>
    <w:rsid w:val="005F2B41"/>
    <w:rsid w:val="005F31AE"/>
    <w:rsid w:val="005F3A34"/>
    <w:rsid w:val="005F3B34"/>
    <w:rsid w:val="005F3F66"/>
    <w:rsid w:val="005F4180"/>
    <w:rsid w:val="005F4182"/>
    <w:rsid w:val="005F422E"/>
    <w:rsid w:val="005F44B9"/>
    <w:rsid w:val="005F464F"/>
    <w:rsid w:val="005F477F"/>
    <w:rsid w:val="005F4917"/>
    <w:rsid w:val="005F4D21"/>
    <w:rsid w:val="005F4D72"/>
    <w:rsid w:val="005F4F9F"/>
    <w:rsid w:val="005F5637"/>
    <w:rsid w:val="005F580E"/>
    <w:rsid w:val="005F5E93"/>
    <w:rsid w:val="005F6BB6"/>
    <w:rsid w:val="005F6C3F"/>
    <w:rsid w:val="005F6E8C"/>
    <w:rsid w:val="005F740A"/>
    <w:rsid w:val="005F7643"/>
    <w:rsid w:val="005F769F"/>
    <w:rsid w:val="005F77BB"/>
    <w:rsid w:val="005F7E27"/>
    <w:rsid w:val="00600C90"/>
    <w:rsid w:val="00601071"/>
    <w:rsid w:val="00601086"/>
    <w:rsid w:val="0060134B"/>
    <w:rsid w:val="00601F9E"/>
    <w:rsid w:val="00602413"/>
    <w:rsid w:val="00602871"/>
    <w:rsid w:val="00603237"/>
    <w:rsid w:val="006033BD"/>
    <w:rsid w:val="00603B47"/>
    <w:rsid w:val="00603CC2"/>
    <w:rsid w:val="00604207"/>
    <w:rsid w:val="006042A1"/>
    <w:rsid w:val="006043E6"/>
    <w:rsid w:val="0060496A"/>
    <w:rsid w:val="006050CE"/>
    <w:rsid w:val="0060524D"/>
    <w:rsid w:val="00605E7D"/>
    <w:rsid w:val="0060690A"/>
    <w:rsid w:val="00606C0F"/>
    <w:rsid w:val="00607A07"/>
    <w:rsid w:val="00607C52"/>
    <w:rsid w:val="00607DA9"/>
    <w:rsid w:val="00610B54"/>
    <w:rsid w:val="006115C4"/>
    <w:rsid w:val="00611727"/>
    <w:rsid w:val="006125F2"/>
    <w:rsid w:val="00612636"/>
    <w:rsid w:val="006126B1"/>
    <w:rsid w:val="00612AD1"/>
    <w:rsid w:val="00612BF5"/>
    <w:rsid w:val="006130E3"/>
    <w:rsid w:val="0061324F"/>
    <w:rsid w:val="0061327C"/>
    <w:rsid w:val="00613CBD"/>
    <w:rsid w:val="0061461B"/>
    <w:rsid w:val="00615036"/>
    <w:rsid w:val="00615769"/>
    <w:rsid w:val="00615A7E"/>
    <w:rsid w:val="00616016"/>
    <w:rsid w:val="0061634A"/>
    <w:rsid w:val="00616B7B"/>
    <w:rsid w:val="00616BCC"/>
    <w:rsid w:val="00617804"/>
    <w:rsid w:val="00617B93"/>
    <w:rsid w:val="00620160"/>
    <w:rsid w:val="00620348"/>
    <w:rsid w:val="006212B7"/>
    <w:rsid w:val="00621550"/>
    <w:rsid w:val="006215D7"/>
    <w:rsid w:val="00621626"/>
    <w:rsid w:val="0062195F"/>
    <w:rsid w:val="00621AD7"/>
    <w:rsid w:val="00621B5A"/>
    <w:rsid w:val="006221ED"/>
    <w:rsid w:val="006221EF"/>
    <w:rsid w:val="00622530"/>
    <w:rsid w:val="00622C9D"/>
    <w:rsid w:val="00622FF1"/>
    <w:rsid w:val="00623310"/>
    <w:rsid w:val="00623A37"/>
    <w:rsid w:val="00623B41"/>
    <w:rsid w:val="00623C13"/>
    <w:rsid w:val="00624766"/>
    <w:rsid w:val="0062480E"/>
    <w:rsid w:val="00624A7E"/>
    <w:rsid w:val="00624D50"/>
    <w:rsid w:val="0062546C"/>
    <w:rsid w:val="00625A83"/>
    <w:rsid w:val="00625BFA"/>
    <w:rsid w:val="00625C76"/>
    <w:rsid w:val="00625D21"/>
    <w:rsid w:val="0062620C"/>
    <w:rsid w:val="006267A3"/>
    <w:rsid w:val="0062722E"/>
    <w:rsid w:val="0062745F"/>
    <w:rsid w:val="00627C08"/>
    <w:rsid w:val="00627CC9"/>
    <w:rsid w:val="00630018"/>
    <w:rsid w:val="006300A2"/>
    <w:rsid w:val="006303FF"/>
    <w:rsid w:val="00630504"/>
    <w:rsid w:val="006305BE"/>
    <w:rsid w:val="006309CE"/>
    <w:rsid w:val="00630BDD"/>
    <w:rsid w:val="006312BC"/>
    <w:rsid w:val="00631AD6"/>
    <w:rsid w:val="0063215C"/>
    <w:rsid w:val="006321CB"/>
    <w:rsid w:val="0063285D"/>
    <w:rsid w:val="00632A0F"/>
    <w:rsid w:val="00633968"/>
    <w:rsid w:val="00633AB5"/>
    <w:rsid w:val="0063407E"/>
    <w:rsid w:val="00634137"/>
    <w:rsid w:val="00634B89"/>
    <w:rsid w:val="00634CFB"/>
    <w:rsid w:val="00635329"/>
    <w:rsid w:val="00635441"/>
    <w:rsid w:val="0063554A"/>
    <w:rsid w:val="0063561D"/>
    <w:rsid w:val="006356FE"/>
    <w:rsid w:val="00635C3E"/>
    <w:rsid w:val="00635E9C"/>
    <w:rsid w:val="00636490"/>
    <w:rsid w:val="00636754"/>
    <w:rsid w:val="006369BE"/>
    <w:rsid w:val="00636E96"/>
    <w:rsid w:val="0063714B"/>
    <w:rsid w:val="00637727"/>
    <w:rsid w:val="006378CB"/>
    <w:rsid w:val="00637C29"/>
    <w:rsid w:val="00637C84"/>
    <w:rsid w:val="006403AC"/>
    <w:rsid w:val="00640BE9"/>
    <w:rsid w:val="006411DA"/>
    <w:rsid w:val="006415AB"/>
    <w:rsid w:val="006416F5"/>
    <w:rsid w:val="00641D44"/>
    <w:rsid w:val="00642197"/>
    <w:rsid w:val="0064232A"/>
    <w:rsid w:val="0064253E"/>
    <w:rsid w:val="00642623"/>
    <w:rsid w:val="0064294D"/>
    <w:rsid w:val="00642A4D"/>
    <w:rsid w:val="00642E21"/>
    <w:rsid w:val="00643268"/>
    <w:rsid w:val="006433E0"/>
    <w:rsid w:val="006439B2"/>
    <w:rsid w:val="00643A3B"/>
    <w:rsid w:val="0064400E"/>
    <w:rsid w:val="006442B6"/>
    <w:rsid w:val="00644751"/>
    <w:rsid w:val="00644E0A"/>
    <w:rsid w:val="00644FB8"/>
    <w:rsid w:val="00645499"/>
    <w:rsid w:val="006456C6"/>
    <w:rsid w:val="00645A5D"/>
    <w:rsid w:val="006467EF"/>
    <w:rsid w:val="00646851"/>
    <w:rsid w:val="00646A07"/>
    <w:rsid w:val="0064708E"/>
    <w:rsid w:val="006472D0"/>
    <w:rsid w:val="006475B6"/>
    <w:rsid w:val="00650392"/>
    <w:rsid w:val="006505AE"/>
    <w:rsid w:val="00650653"/>
    <w:rsid w:val="0065075B"/>
    <w:rsid w:val="00650CD1"/>
    <w:rsid w:val="00651234"/>
    <w:rsid w:val="006513CD"/>
    <w:rsid w:val="00651E1F"/>
    <w:rsid w:val="00652064"/>
    <w:rsid w:val="006529A5"/>
    <w:rsid w:val="0065332F"/>
    <w:rsid w:val="006533A1"/>
    <w:rsid w:val="006534B4"/>
    <w:rsid w:val="0065379D"/>
    <w:rsid w:val="00653A69"/>
    <w:rsid w:val="00653F8F"/>
    <w:rsid w:val="0065401A"/>
    <w:rsid w:val="0065424B"/>
    <w:rsid w:val="006550EB"/>
    <w:rsid w:val="006553E6"/>
    <w:rsid w:val="00655B0B"/>
    <w:rsid w:val="006561E0"/>
    <w:rsid w:val="00656C79"/>
    <w:rsid w:val="00657069"/>
    <w:rsid w:val="0065763F"/>
    <w:rsid w:val="0065793F"/>
    <w:rsid w:val="00657D7D"/>
    <w:rsid w:val="00660302"/>
    <w:rsid w:val="00660454"/>
    <w:rsid w:val="00660A50"/>
    <w:rsid w:val="00661139"/>
    <w:rsid w:val="00661383"/>
    <w:rsid w:val="0066145A"/>
    <w:rsid w:val="0066194F"/>
    <w:rsid w:val="00661CC0"/>
    <w:rsid w:val="0066243C"/>
    <w:rsid w:val="00662453"/>
    <w:rsid w:val="00662872"/>
    <w:rsid w:val="00662A09"/>
    <w:rsid w:val="00662C35"/>
    <w:rsid w:val="00663191"/>
    <w:rsid w:val="00663318"/>
    <w:rsid w:val="00663844"/>
    <w:rsid w:val="00664192"/>
    <w:rsid w:val="006646B0"/>
    <w:rsid w:val="006646CC"/>
    <w:rsid w:val="006647E9"/>
    <w:rsid w:val="00664DD6"/>
    <w:rsid w:val="006653B1"/>
    <w:rsid w:val="006653CB"/>
    <w:rsid w:val="006657B2"/>
    <w:rsid w:val="0066585C"/>
    <w:rsid w:val="00665D33"/>
    <w:rsid w:val="00665D7C"/>
    <w:rsid w:val="00665DDD"/>
    <w:rsid w:val="00665FFD"/>
    <w:rsid w:val="006667E3"/>
    <w:rsid w:val="00666A7B"/>
    <w:rsid w:val="00666DBB"/>
    <w:rsid w:val="0066751D"/>
    <w:rsid w:val="0066760F"/>
    <w:rsid w:val="006701E6"/>
    <w:rsid w:val="006708B4"/>
    <w:rsid w:val="00670B83"/>
    <w:rsid w:val="00670D77"/>
    <w:rsid w:val="00671049"/>
    <w:rsid w:val="00671249"/>
    <w:rsid w:val="006714B5"/>
    <w:rsid w:val="006715B2"/>
    <w:rsid w:val="00671997"/>
    <w:rsid w:val="00671C23"/>
    <w:rsid w:val="006722FF"/>
    <w:rsid w:val="00672398"/>
    <w:rsid w:val="00672945"/>
    <w:rsid w:val="006729C1"/>
    <w:rsid w:val="00672ED9"/>
    <w:rsid w:val="00673242"/>
    <w:rsid w:val="006732D1"/>
    <w:rsid w:val="006735A6"/>
    <w:rsid w:val="00673CB5"/>
    <w:rsid w:val="00673EC7"/>
    <w:rsid w:val="006744AA"/>
    <w:rsid w:val="00674842"/>
    <w:rsid w:val="00675AD2"/>
    <w:rsid w:val="00675C0F"/>
    <w:rsid w:val="00675F96"/>
    <w:rsid w:val="0067615C"/>
    <w:rsid w:val="00676650"/>
    <w:rsid w:val="00676E4A"/>
    <w:rsid w:val="006772F2"/>
    <w:rsid w:val="00677C60"/>
    <w:rsid w:val="006802A3"/>
    <w:rsid w:val="00680832"/>
    <w:rsid w:val="00680CE2"/>
    <w:rsid w:val="0068141A"/>
    <w:rsid w:val="0068162E"/>
    <w:rsid w:val="006820AF"/>
    <w:rsid w:val="00682170"/>
    <w:rsid w:val="00682403"/>
    <w:rsid w:val="00682C3A"/>
    <w:rsid w:val="00682D7D"/>
    <w:rsid w:val="00682E8C"/>
    <w:rsid w:val="00683798"/>
    <w:rsid w:val="00683AED"/>
    <w:rsid w:val="00683E41"/>
    <w:rsid w:val="006844B5"/>
    <w:rsid w:val="00684BEF"/>
    <w:rsid w:val="00684CE4"/>
    <w:rsid w:val="00684E1C"/>
    <w:rsid w:val="00685300"/>
    <w:rsid w:val="0068541E"/>
    <w:rsid w:val="00685567"/>
    <w:rsid w:val="006855E1"/>
    <w:rsid w:val="00685F46"/>
    <w:rsid w:val="00686A1B"/>
    <w:rsid w:val="00686E82"/>
    <w:rsid w:val="0068713D"/>
    <w:rsid w:val="006909EB"/>
    <w:rsid w:val="00690F78"/>
    <w:rsid w:val="006910AA"/>
    <w:rsid w:val="00691194"/>
    <w:rsid w:val="006913BC"/>
    <w:rsid w:val="00691924"/>
    <w:rsid w:val="00691E2F"/>
    <w:rsid w:val="00692B8F"/>
    <w:rsid w:val="00692EFB"/>
    <w:rsid w:val="00693110"/>
    <w:rsid w:val="00693344"/>
    <w:rsid w:val="0069346E"/>
    <w:rsid w:val="006939DA"/>
    <w:rsid w:val="006940DF"/>
    <w:rsid w:val="00694A68"/>
    <w:rsid w:val="00694A80"/>
    <w:rsid w:val="00694ACF"/>
    <w:rsid w:val="00694DDE"/>
    <w:rsid w:val="006951AB"/>
    <w:rsid w:val="00695760"/>
    <w:rsid w:val="00695A2F"/>
    <w:rsid w:val="00695DC2"/>
    <w:rsid w:val="00695EC8"/>
    <w:rsid w:val="00696E2E"/>
    <w:rsid w:val="00696E52"/>
    <w:rsid w:val="006975B2"/>
    <w:rsid w:val="00697698"/>
    <w:rsid w:val="00697D23"/>
    <w:rsid w:val="006A05D6"/>
    <w:rsid w:val="006A0D00"/>
    <w:rsid w:val="006A0F6E"/>
    <w:rsid w:val="006A20C6"/>
    <w:rsid w:val="006A3050"/>
    <w:rsid w:val="006A334C"/>
    <w:rsid w:val="006A353D"/>
    <w:rsid w:val="006A387B"/>
    <w:rsid w:val="006A391B"/>
    <w:rsid w:val="006A392A"/>
    <w:rsid w:val="006A3BA0"/>
    <w:rsid w:val="006A3C72"/>
    <w:rsid w:val="006A3F86"/>
    <w:rsid w:val="006A4091"/>
    <w:rsid w:val="006A4167"/>
    <w:rsid w:val="006A42FD"/>
    <w:rsid w:val="006A4325"/>
    <w:rsid w:val="006A4863"/>
    <w:rsid w:val="006A49F5"/>
    <w:rsid w:val="006A4A53"/>
    <w:rsid w:val="006A4D5C"/>
    <w:rsid w:val="006A5769"/>
    <w:rsid w:val="006A581D"/>
    <w:rsid w:val="006A584B"/>
    <w:rsid w:val="006A5C15"/>
    <w:rsid w:val="006A6078"/>
    <w:rsid w:val="006A60BD"/>
    <w:rsid w:val="006A6107"/>
    <w:rsid w:val="006A6E08"/>
    <w:rsid w:val="006A6F02"/>
    <w:rsid w:val="006A71D3"/>
    <w:rsid w:val="006A7457"/>
    <w:rsid w:val="006A7540"/>
    <w:rsid w:val="006B02F8"/>
    <w:rsid w:val="006B06A6"/>
    <w:rsid w:val="006B09DC"/>
    <w:rsid w:val="006B0C43"/>
    <w:rsid w:val="006B0DAE"/>
    <w:rsid w:val="006B0F72"/>
    <w:rsid w:val="006B136F"/>
    <w:rsid w:val="006B14EB"/>
    <w:rsid w:val="006B1871"/>
    <w:rsid w:val="006B1987"/>
    <w:rsid w:val="006B1993"/>
    <w:rsid w:val="006B1C21"/>
    <w:rsid w:val="006B1D5B"/>
    <w:rsid w:val="006B1E69"/>
    <w:rsid w:val="006B1E86"/>
    <w:rsid w:val="006B207C"/>
    <w:rsid w:val="006B23F5"/>
    <w:rsid w:val="006B2792"/>
    <w:rsid w:val="006B283B"/>
    <w:rsid w:val="006B2B0A"/>
    <w:rsid w:val="006B2DA1"/>
    <w:rsid w:val="006B2F7E"/>
    <w:rsid w:val="006B37EC"/>
    <w:rsid w:val="006B39F9"/>
    <w:rsid w:val="006B3A70"/>
    <w:rsid w:val="006B404E"/>
    <w:rsid w:val="006B4783"/>
    <w:rsid w:val="006B47D6"/>
    <w:rsid w:val="006B4811"/>
    <w:rsid w:val="006B4D2A"/>
    <w:rsid w:val="006B4E4E"/>
    <w:rsid w:val="006B51CC"/>
    <w:rsid w:val="006B5E9C"/>
    <w:rsid w:val="006B6106"/>
    <w:rsid w:val="006B656E"/>
    <w:rsid w:val="006B6632"/>
    <w:rsid w:val="006B669F"/>
    <w:rsid w:val="006B6F4E"/>
    <w:rsid w:val="006B749C"/>
    <w:rsid w:val="006B7551"/>
    <w:rsid w:val="006C0911"/>
    <w:rsid w:val="006C0AFC"/>
    <w:rsid w:val="006C0FDC"/>
    <w:rsid w:val="006C112E"/>
    <w:rsid w:val="006C1430"/>
    <w:rsid w:val="006C143B"/>
    <w:rsid w:val="006C155E"/>
    <w:rsid w:val="006C1EB1"/>
    <w:rsid w:val="006C2405"/>
    <w:rsid w:val="006C31E4"/>
    <w:rsid w:val="006C33F6"/>
    <w:rsid w:val="006C36AE"/>
    <w:rsid w:val="006C3E4A"/>
    <w:rsid w:val="006C44E4"/>
    <w:rsid w:val="006C47B0"/>
    <w:rsid w:val="006C50D3"/>
    <w:rsid w:val="006C5140"/>
    <w:rsid w:val="006C5841"/>
    <w:rsid w:val="006C5900"/>
    <w:rsid w:val="006C5934"/>
    <w:rsid w:val="006C5CE2"/>
    <w:rsid w:val="006C5DC5"/>
    <w:rsid w:val="006C5FC9"/>
    <w:rsid w:val="006C6D66"/>
    <w:rsid w:val="006C74E6"/>
    <w:rsid w:val="006C756F"/>
    <w:rsid w:val="006C75EB"/>
    <w:rsid w:val="006C77E6"/>
    <w:rsid w:val="006C78DF"/>
    <w:rsid w:val="006C7C04"/>
    <w:rsid w:val="006C7D9D"/>
    <w:rsid w:val="006D01A4"/>
    <w:rsid w:val="006D0502"/>
    <w:rsid w:val="006D0632"/>
    <w:rsid w:val="006D072E"/>
    <w:rsid w:val="006D0F8F"/>
    <w:rsid w:val="006D12D6"/>
    <w:rsid w:val="006D18BE"/>
    <w:rsid w:val="006D1AD3"/>
    <w:rsid w:val="006D1F21"/>
    <w:rsid w:val="006D28EE"/>
    <w:rsid w:val="006D29AB"/>
    <w:rsid w:val="006D2A15"/>
    <w:rsid w:val="006D2C9A"/>
    <w:rsid w:val="006D33B9"/>
    <w:rsid w:val="006D3483"/>
    <w:rsid w:val="006D3626"/>
    <w:rsid w:val="006D3A50"/>
    <w:rsid w:val="006D3F7D"/>
    <w:rsid w:val="006D4058"/>
    <w:rsid w:val="006D4137"/>
    <w:rsid w:val="006D43D0"/>
    <w:rsid w:val="006D4470"/>
    <w:rsid w:val="006D4513"/>
    <w:rsid w:val="006D454A"/>
    <w:rsid w:val="006D4C72"/>
    <w:rsid w:val="006D5CCD"/>
    <w:rsid w:val="006D5F9E"/>
    <w:rsid w:val="006D6588"/>
    <w:rsid w:val="006D7534"/>
    <w:rsid w:val="006D7BD8"/>
    <w:rsid w:val="006D7D63"/>
    <w:rsid w:val="006D7DBB"/>
    <w:rsid w:val="006D7DE3"/>
    <w:rsid w:val="006D7EBF"/>
    <w:rsid w:val="006E0980"/>
    <w:rsid w:val="006E0CB0"/>
    <w:rsid w:val="006E0D98"/>
    <w:rsid w:val="006E0E01"/>
    <w:rsid w:val="006E10A2"/>
    <w:rsid w:val="006E11B8"/>
    <w:rsid w:val="006E1403"/>
    <w:rsid w:val="006E1A7B"/>
    <w:rsid w:val="006E1ECA"/>
    <w:rsid w:val="006E1F54"/>
    <w:rsid w:val="006E215C"/>
    <w:rsid w:val="006E21D4"/>
    <w:rsid w:val="006E2EE9"/>
    <w:rsid w:val="006E314D"/>
    <w:rsid w:val="006E317B"/>
    <w:rsid w:val="006E3305"/>
    <w:rsid w:val="006E3F3B"/>
    <w:rsid w:val="006E496D"/>
    <w:rsid w:val="006E4A87"/>
    <w:rsid w:val="006E4CE8"/>
    <w:rsid w:val="006E4F85"/>
    <w:rsid w:val="006E5813"/>
    <w:rsid w:val="006E661D"/>
    <w:rsid w:val="006E6738"/>
    <w:rsid w:val="006E7080"/>
    <w:rsid w:val="006E730B"/>
    <w:rsid w:val="006E76D3"/>
    <w:rsid w:val="006E76E1"/>
    <w:rsid w:val="006E7859"/>
    <w:rsid w:val="006E7F1B"/>
    <w:rsid w:val="006F00ED"/>
    <w:rsid w:val="006F08BE"/>
    <w:rsid w:val="006F0BDD"/>
    <w:rsid w:val="006F0C17"/>
    <w:rsid w:val="006F1136"/>
    <w:rsid w:val="006F1277"/>
    <w:rsid w:val="006F1315"/>
    <w:rsid w:val="006F1D9B"/>
    <w:rsid w:val="006F281D"/>
    <w:rsid w:val="006F290C"/>
    <w:rsid w:val="006F3AC1"/>
    <w:rsid w:val="006F3F2D"/>
    <w:rsid w:val="006F3F5F"/>
    <w:rsid w:val="006F3F70"/>
    <w:rsid w:val="006F4532"/>
    <w:rsid w:val="006F4557"/>
    <w:rsid w:val="006F4BCF"/>
    <w:rsid w:val="006F56E0"/>
    <w:rsid w:val="006F5707"/>
    <w:rsid w:val="006F5836"/>
    <w:rsid w:val="006F6265"/>
    <w:rsid w:val="006F6285"/>
    <w:rsid w:val="006F6B41"/>
    <w:rsid w:val="006F6FEC"/>
    <w:rsid w:val="006F75C7"/>
    <w:rsid w:val="007001C2"/>
    <w:rsid w:val="00700CA8"/>
    <w:rsid w:val="0070119E"/>
    <w:rsid w:val="00701919"/>
    <w:rsid w:val="00701943"/>
    <w:rsid w:val="007019FE"/>
    <w:rsid w:val="00701CF2"/>
    <w:rsid w:val="00701EC5"/>
    <w:rsid w:val="00701F59"/>
    <w:rsid w:val="0070215C"/>
    <w:rsid w:val="00702431"/>
    <w:rsid w:val="00702B18"/>
    <w:rsid w:val="00702C42"/>
    <w:rsid w:val="00702CD7"/>
    <w:rsid w:val="0070309E"/>
    <w:rsid w:val="00703B77"/>
    <w:rsid w:val="0070487E"/>
    <w:rsid w:val="00704C86"/>
    <w:rsid w:val="00704D78"/>
    <w:rsid w:val="00704ED8"/>
    <w:rsid w:val="00704F98"/>
    <w:rsid w:val="00705343"/>
    <w:rsid w:val="00705821"/>
    <w:rsid w:val="0070599C"/>
    <w:rsid w:val="00705EE5"/>
    <w:rsid w:val="00706267"/>
    <w:rsid w:val="007062E7"/>
    <w:rsid w:val="007068E1"/>
    <w:rsid w:val="00707044"/>
    <w:rsid w:val="0070754D"/>
    <w:rsid w:val="00707654"/>
    <w:rsid w:val="007101F9"/>
    <w:rsid w:val="007102CD"/>
    <w:rsid w:val="00710857"/>
    <w:rsid w:val="007112A4"/>
    <w:rsid w:val="00711324"/>
    <w:rsid w:val="007118D7"/>
    <w:rsid w:val="00711935"/>
    <w:rsid w:val="00711CE9"/>
    <w:rsid w:val="00711E1A"/>
    <w:rsid w:val="00711E39"/>
    <w:rsid w:val="00711E56"/>
    <w:rsid w:val="00712100"/>
    <w:rsid w:val="00712264"/>
    <w:rsid w:val="00712272"/>
    <w:rsid w:val="00712299"/>
    <w:rsid w:val="00712836"/>
    <w:rsid w:val="007128A7"/>
    <w:rsid w:val="0071292D"/>
    <w:rsid w:val="0071296A"/>
    <w:rsid w:val="0071311C"/>
    <w:rsid w:val="00713223"/>
    <w:rsid w:val="00713875"/>
    <w:rsid w:val="007138EE"/>
    <w:rsid w:val="0071413D"/>
    <w:rsid w:val="007148D6"/>
    <w:rsid w:val="00714A57"/>
    <w:rsid w:val="00714AF3"/>
    <w:rsid w:val="00714DC3"/>
    <w:rsid w:val="00715719"/>
    <w:rsid w:val="00715F5F"/>
    <w:rsid w:val="00716115"/>
    <w:rsid w:val="007163EE"/>
    <w:rsid w:val="00716787"/>
    <w:rsid w:val="0071692C"/>
    <w:rsid w:val="00716CAC"/>
    <w:rsid w:val="00716D74"/>
    <w:rsid w:val="0071710A"/>
    <w:rsid w:val="00717C1B"/>
    <w:rsid w:val="00717C23"/>
    <w:rsid w:val="00717D66"/>
    <w:rsid w:val="007200C5"/>
    <w:rsid w:val="00720133"/>
    <w:rsid w:val="00720524"/>
    <w:rsid w:val="00720A8E"/>
    <w:rsid w:val="00720B18"/>
    <w:rsid w:val="00720DBD"/>
    <w:rsid w:val="0072127A"/>
    <w:rsid w:val="0072133B"/>
    <w:rsid w:val="00721923"/>
    <w:rsid w:val="00721F2C"/>
    <w:rsid w:val="00722157"/>
    <w:rsid w:val="00722164"/>
    <w:rsid w:val="00722333"/>
    <w:rsid w:val="00722D50"/>
    <w:rsid w:val="00722F6C"/>
    <w:rsid w:val="00723A91"/>
    <w:rsid w:val="00723D37"/>
    <w:rsid w:val="00724D56"/>
    <w:rsid w:val="00725487"/>
    <w:rsid w:val="007257FC"/>
    <w:rsid w:val="0072609A"/>
    <w:rsid w:val="00726129"/>
    <w:rsid w:val="00726F1F"/>
    <w:rsid w:val="00730012"/>
    <w:rsid w:val="00730673"/>
    <w:rsid w:val="00730ACE"/>
    <w:rsid w:val="00730E6D"/>
    <w:rsid w:val="0073109C"/>
    <w:rsid w:val="00731238"/>
    <w:rsid w:val="00731268"/>
    <w:rsid w:val="00731F1B"/>
    <w:rsid w:val="0073225E"/>
    <w:rsid w:val="00732D11"/>
    <w:rsid w:val="007330A4"/>
    <w:rsid w:val="00733282"/>
    <w:rsid w:val="007332C6"/>
    <w:rsid w:val="007333FE"/>
    <w:rsid w:val="00733AB3"/>
    <w:rsid w:val="007342CB"/>
    <w:rsid w:val="007347C2"/>
    <w:rsid w:val="00734C3E"/>
    <w:rsid w:val="00735270"/>
    <w:rsid w:val="00735C00"/>
    <w:rsid w:val="00735CC3"/>
    <w:rsid w:val="007369B1"/>
    <w:rsid w:val="00736FC9"/>
    <w:rsid w:val="007370F3"/>
    <w:rsid w:val="00737B61"/>
    <w:rsid w:val="00737D55"/>
    <w:rsid w:val="007400EE"/>
    <w:rsid w:val="0074020D"/>
    <w:rsid w:val="00740300"/>
    <w:rsid w:val="007403AC"/>
    <w:rsid w:val="0074058F"/>
    <w:rsid w:val="00740736"/>
    <w:rsid w:val="007409B6"/>
    <w:rsid w:val="00740B67"/>
    <w:rsid w:val="00740BEE"/>
    <w:rsid w:val="00740CBF"/>
    <w:rsid w:val="00740DE7"/>
    <w:rsid w:val="0074101B"/>
    <w:rsid w:val="00741360"/>
    <w:rsid w:val="007416A0"/>
    <w:rsid w:val="00741E11"/>
    <w:rsid w:val="007428D9"/>
    <w:rsid w:val="00742A9C"/>
    <w:rsid w:val="007430CA"/>
    <w:rsid w:val="00743279"/>
    <w:rsid w:val="0074390A"/>
    <w:rsid w:val="00743954"/>
    <w:rsid w:val="0074404C"/>
    <w:rsid w:val="007441DF"/>
    <w:rsid w:val="0074427B"/>
    <w:rsid w:val="007443B0"/>
    <w:rsid w:val="00744620"/>
    <w:rsid w:val="00744672"/>
    <w:rsid w:val="00744E1B"/>
    <w:rsid w:val="00744ED3"/>
    <w:rsid w:val="00745BC4"/>
    <w:rsid w:val="0074610A"/>
    <w:rsid w:val="007476C0"/>
    <w:rsid w:val="00747C91"/>
    <w:rsid w:val="00750651"/>
    <w:rsid w:val="00750856"/>
    <w:rsid w:val="00750F3A"/>
    <w:rsid w:val="00751806"/>
    <w:rsid w:val="0075183F"/>
    <w:rsid w:val="00751FA5"/>
    <w:rsid w:val="00751FD5"/>
    <w:rsid w:val="007522AF"/>
    <w:rsid w:val="00752D26"/>
    <w:rsid w:val="007534B6"/>
    <w:rsid w:val="007540CD"/>
    <w:rsid w:val="0075413A"/>
    <w:rsid w:val="00754439"/>
    <w:rsid w:val="0075497E"/>
    <w:rsid w:val="00754B2A"/>
    <w:rsid w:val="00754C71"/>
    <w:rsid w:val="0075542C"/>
    <w:rsid w:val="00755754"/>
    <w:rsid w:val="0075578A"/>
    <w:rsid w:val="007566EE"/>
    <w:rsid w:val="0075682E"/>
    <w:rsid w:val="00756AB7"/>
    <w:rsid w:val="00756ED1"/>
    <w:rsid w:val="00757151"/>
    <w:rsid w:val="007571E7"/>
    <w:rsid w:val="00757212"/>
    <w:rsid w:val="007578D6"/>
    <w:rsid w:val="00757C5A"/>
    <w:rsid w:val="00757DB1"/>
    <w:rsid w:val="00760231"/>
    <w:rsid w:val="00760D97"/>
    <w:rsid w:val="0076157B"/>
    <w:rsid w:val="00761DB0"/>
    <w:rsid w:val="00761E1A"/>
    <w:rsid w:val="00762070"/>
    <w:rsid w:val="00762153"/>
    <w:rsid w:val="007625D0"/>
    <w:rsid w:val="00762AA1"/>
    <w:rsid w:val="00762E25"/>
    <w:rsid w:val="00763137"/>
    <w:rsid w:val="00763242"/>
    <w:rsid w:val="007634F7"/>
    <w:rsid w:val="00763873"/>
    <w:rsid w:val="00763979"/>
    <w:rsid w:val="00763A78"/>
    <w:rsid w:val="00763D71"/>
    <w:rsid w:val="007642C4"/>
    <w:rsid w:val="007644AC"/>
    <w:rsid w:val="00764AAC"/>
    <w:rsid w:val="00764B46"/>
    <w:rsid w:val="00764FCA"/>
    <w:rsid w:val="00765B94"/>
    <w:rsid w:val="00765C47"/>
    <w:rsid w:val="00765F08"/>
    <w:rsid w:val="00766287"/>
    <w:rsid w:val="007664C6"/>
    <w:rsid w:val="00766584"/>
    <w:rsid w:val="00766DD3"/>
    <w:rsid w:val="00767989"/>
    <w:rsid w:val="00767C11"/>
    <w:rsid w:val="00767D84"/>
    <w:rsid w:val="00770031"/>
    <w:rsid w:val="00770837"/>
    <w:rsid w:val="00770E1F"/>
    <w:rsid w:val="00771120"/>
    <w:rsid w:val="00771560"/>
    <w:rsid w:val="007715EB"/>
    <w:rsid w:val="00771769"/>
    <w:rsid w:val="00771CFE"/>
    <w:rsid w:val="00771F9A"/>
    <w:rsid w:val="00771FB9"/>
    <w:rsid w:val="00772020"/>
    <w:rsid w:val="007727F5"/>
    <w:rsid w:val="00773063"/>
    <w:rsid w:val="007730E9"/>
    <w:rsid w:val="00773F3E"/>
    <w:rsid w:val="007744B1"/>
    <w:rsid w:val="007747DC"/>
    <w:rsid w:val="00774E1D"/>
    <w:rsid w:val="00774ED3"/>
    <w:rsid w:val="00775096"/>
    <w:rsid w:val="0077524A"/>
    <w:rsid w:val="00775D8E"/>
    <w:rsid w:val="00775F03"/>
    <w:rsid w:val="00776095"/>
    <w:rsid w:val="00776FFC"/>
    <w:rsid w:val="0077781A"/>
    <w:rsid w:val="00780063"/>
    <w:rsid w:val="007803C4"/>
    <w:rsid w:val="007805BA"/>
    <w:rsid w:val="007807E5"/>
    <w:rsid w:val="00780DA2"/>
    <w:rsid w:val="00781019"/>
    <w:rsid w:val="007810C7"/>
    <w:rsid w:val="007814FA"/>
    <w:rsid w:val="00781C43"/>
    <w:rsid w:val="00782740"/>
    <w:rsid w:val="00782B51"/>
    <w:rsid w:val="00783295"/>
    <w:rsid w:val="0078370C"/>
    <w:rsid w:val="00783D35"/>
    <w:rsid w:val="00783DF5"/>
    <w:rsid w:val="0078411F"/>
    <w:rsid w:val="007844D4"/>
    <w:rsid w:val="00784556"/>
    <w:rsid w:val="00784746"/>
    <w:rsid w:val="007848D6"/>
    <w:rsid w:val="00784A6D"/>
    <w:rsid w:val="0078592E"/>
    <w:rsid w:val="00785A0E"/>
    <w:rsid w:val="00785CC1"/>
    <w:rsid w:val="00785D55"/>
    <w:rsid w:val="0078613B"/>
    <w:rsid w:val="007861BA"/>
    <w:rsid w:val="00786274"/>
    <w:rsid w:val="00786427"/>
    <w:rsid w:val="00786601"/>
    <w:rsid w:val="0078665E"/>
    <w:rsid w:val="007868D5"/>
    <w:rsid w:val="00786FB2"/>
    <w:rsid w:val="00787217"/>
    <w:rsid w:val="0078779C"/>
    <w:rsid w:val="0078799E"/>
    <w:rsid w:val="00787ACC"/>
    <w:rsid w:val="00787BE9"/>
    <w:rsid w:val="00787C0A"/>
    <w:rsid w:val="00787C49"/>
    <w:rsid w:val="00787DDA"/>
    <w:rsid w:val="00787F23"/>
    <w:rsid w:val="00787F25"/>
    <w:rsid w:val="00790B76"/>
    <w:rsid w:val="007910A8"/>
    <w:rsid w:val="00791546"/>
    <w:rsid w:val="007915CB"/>
    <w:rsid w:val="00791979"/>
    <w:rsid w:val="007919E6"/>
    <w:rsid w:val="00791F07"/>
    <w:rsid w:val="00792105"/>
    <w:rsid w:val="007924B5"/>
    <w:rsid w:val="00792655"/>
    <w:rsid w:val="007926DF"/>
    <w:rsid w:val="00792796"/>
    <w:rsid w:val="00792814"/>
    <w:rsid w:val="0079305B"/>
    <w:rsid w:val="007933FC"/>
    <w:rsid w:val="007938FD"/>
    <w:rsid w:val="00793E08"/>
    <w:rsid w:val="0079458F"/>
    <w:rsid w:val="00794C1C"/>
    <w:rsid w:val="007954E2"/>
    <w:rsid w:val="00795657"/>
    <w:rsid w:val="007957FC"/>
    <w:rsid w:val="0079598E"/>
    <w:rsid w:val="00796214"/>
    <w:rsid w:val="007969A7"/>
    <w:rsid w:val="00796E74"/>
    <w:rsid w:val="00797A74"/>
    <w:rsid w:val="00797BE4"/>
    <w:rsid w:val="007A0686"/>
    <w:rsid w:val="007A0AAC"/>
    <w:rsid w:val="007A1210"/>
    <w:rsid w:val="007A1233"/>
    <w:rsid w:val="007A2041"/>
    <w:rsid w:val="007A20ED"/>
    <w:rsid w:val="007A2CEC"/>
    <w:rsid w:val="007A32C9"/>
    <w:rsid w:val="007A393E"/>
    <w:rsid w:val="007A3DFC"/>
    <w:rsid w:val="007A4483"/>
    <w:rsid w:val="007A4A14"/>
    <w:rsid w:val="007A4BD4"/>
    <w:rsid w:val="007A563F"/>
    <w:rsid w:val="007A5B94"/>
    <w:rsid w:val="007A5E03"/>
    <w:rsid w:val="007A6062"/>
    <w:rsid w:val="007A6149"/>
    <w:rsid w:val="007A6675"/>
    <w:rsid w:val="007A7B05"/>
    <w:rsid w:val="007A7B2C"/>
    <w:rsid w:val="007B008B"/>
    <w:rsid w:val="007B01E8"/>
    <w:rsid w:val="007B04D4"/>
    <w:rsid w:val="007B0880"/>
    <w:rsid w:val="007B0D8F"/>
    <w:rsid w:val="007B0DCC"/>
    <w:rsid w:val="007B0E07"/>
    <w:rsid w:val="007B0E7E"/>
    <w:rsid w:val="007B128C"/>
    <w:rsid w:val="007B193D"/>
    <w:rsid w:val="007B1B87"/>
    <w:rsid w:val="007B1D96"/>
    <w:rsid w:val="007B2295"/>
    <w:rsid w:val="007B22B6"/>
    <w:rsid w:val="007B2667"/>
    <w:rsid w:val="007B26F8"/>
    <w:rsid w:val="007B2852"/>
    <w:rsid w:val="007B2991"/>
    <w:rsid w:val="007B2B6A"/>
    <w:rsid w:val="007B2CB1"/>
    <w:rsid w:val="007B2E17"/>
    <w:rsid w:val="007B3186"/>
    <w:rsid w:val="007B3208"/>
    <w:rsid w:val="007B40B5"/>
    <w:rsid w:val="007B4272"/>
    <w:rsid w:val="007B4811"/>
    <w:rsid w:val="007B4A86"/>
    <w:rsid w:val="007B4DE7"/>
    <w:rsid w:val="007B4EDF"/>
    <w:rsid w:val="007B4F29"/>
    <w:rsid w:val="007B52DC"/>
    <w:rsid w:val="007B5416"/>
    <w:rsid w:val="007B5847"/>
    <w:rsid w:val="007B585F"/>
    <w:rsid w:val="007B6511"/>
    <w:rsid w:val="007B667C"/>
    <w:rsid w:val="007B690F"/>
    <w:rsid w:val="007B6C2B"/>
    <w:rsid w:val="007B7384"/>
    <w:rsid w:val="007B78B3"/>
    <w:rsid w:val="007B7BA1"/>
    <w:rsid w:val="007B7D00"/>
    <w:rsid w:val="007C0D11"/>
    <w:rsid w:val="007C0F90"/>
    <w:rsid w:val="007C13AC"/>
    <w:rsid w:val="007C153F"/>
    <w:rsid w:val="007C1743"/>
    <w:rsid w:val="007C1792"/>
    <w:rsid w:val="007C196E"/>
    <w:rsid w:val="007C1C2B"/>
    <w:rsid w:val="007C20F6"/>
    <w:rsid w:val="007C2E41"/>
    <w:rsid w:val="007C2E6E"/>
    <w:rsid w:val="007C3100"/>
    <w:rsid w:val="007C3AF7"/>
    <w:rsid w:val="007C49DF"/>
    <w:rsid w:val="007C4E89"/>
    <w:rsid w:val="007C56B7"/>
    <w:rsid w:val="007C5884"/>
    <w:rsid w:val="007C5D10"/>
    <w:rsid w:val="007C6531"/>
    <w:rsid w:val="007C7050"/>
    <w:rsid w:val="007C70C1"/>
    <w:rsid w:val="007C70DD"/>
    <w:rsid w:val="007C7259"/>
    <w:rsid w:val="007C7553"/>
    <w:rsid w:val="007C772F"/>
    <w:rsid w:val="007C7730"/>
    <w:rsid w:val="007C784C"/>
    <w:rsid w:val="007C79BF"/>
    <w:rsid w:val="007D01C0"/>
    <w:rsid w:val="007D04D7"/>
    <w:rsid w:val="007D0586"/>
    <w:rsid w:val="007D0940"/>
    <w:rsid w:val="007D0EF2"/>
    <w:rsid w:val="007D1277"/>
    <w:rsid w:val="007D1373"/>
    <w:rsid w:val="007D153C"/>
    <w:rsid w:val="007D15C1"/>
    <w:rsid w:val="007D19F7"/>
    <w:rsid w:val="007D1DAD"/>
    <w:rsid w:val="007D22F8"/>
    <w:rsid w:val="007D2D99"/>
    <w:rsid w:val="007D3259"/>
    <w:rsid w:val="007D3B36"/>
    <w:rsid w:val="007D4394"/>
    <w:rsid w:val="007D4695"/>
    <w:rsid w:val="007D4E22"/>
    <w:rsid w:val="007D4E7B"/>
    <w:rsid w:val="007D5342"/>
    <w:rsid w:val="007D543C"/>
    <w:rsid w:val="007D57CD"/>
    <w:rsid w:val="007D5A47"/>
    <w:rsid w:val="007D5B90"/>
    <w:rsid w:val="007D5C28"/>
    <w:rsid w:val="007D6506"/>
    <w:rsid w:val="007D6A5A"/>
    <w:rsid w:val="007D6AD1"/>
    <w:rsid w:val="007D6C85"/>
    <w:rsid w:val="007D6E22"/>
    <w:rsid w:val="007D7033"/>
    <w:rsid w:val="007D70D6"/>
    <w:rsid w:val="007D72F4"/>
    <w:rsid w:val="007D7503"/>
    <w:rsid w:val="007D76AF"/>
    <w:rsid w:val="007D7CEB"/>
    <w:rsid w:val="007D7DC4"/>
    <w:rsid w:val="007D7FFB"/>
    <w:rsid w:val="007E073E"/>
    <w:rsid w:val="007E09BC"/>
    <w:rsid w:val="007E0EC2"/>
    <w:rsid w:val="007E14BA"/>
    <w:rsid w:val="007E2675"/>
    <w:rsid w:val="007E2708"/>
    <w:rsid w:val="007E27F6"/>
    <w:rsid w:val="007E2AC1"/>
    <w:rsid w:val="007E2D11"/>
    <w:rsid w:val="007E2D70"/>
    <w:rsid w:val="007E2FFE"/>
    <w:rsid w:val="007E3D2C"/>
    <w:rsid w:val="007E41F1"/>
    <w:rsid w:val="007E4644"/>
    <w:rsid w:val="007E47CF"/>
    <w:rsid w:val="007E4CCD"/>
    <w:rsid w:val="007E4CD2"/>
    <w:rsid w:val="007E4E93"/>
    <w:rsid w:val="007E4EF1"/>
    <w:rsid w:val="007E4F77"/>
    <w:rsid w:val="007E54A1"/>
    <w:rsid w:val="007E564F"/>
    <w:rsid w:val="007E579B"/>
    <w:rsid w:val="007E5DD7"/>
    <w:rsid w:val="007E5F0F"/>
    <w:rsid w:val="007E6321"/>
    <w:rsid w:val="007E6C31"/>
    <w:rsid w:val="007E6DCA"/>
    <w:rsid w:val="007E7387"/>
    <w:rsid w:val="007E76EE"/>
    <w:rsid w:val="007E789C"/>
    <w:rsid w:val="007E7CF7"/>
    <w:rsid w:val="007E7FCF"/>
    <w:rsid w:val="007F003C"/>
    <w:rsid w:val="007F02B9"/>
    <w:rsid w:val="007F078B"/>
    <w:rsid w:val="007F0DD6"/>
    <w:rsid w:val="007F0F98"/>
    <w:rsid w:val="007F17E1"/>
    <w:rsid w:val="007F1CA1"/>
    <w:rsid w:val="007F1DF1"/>
    <w:rsid w:val="007F2141"/>
    <w:rsid w:val="007F247C"/>
    <w:rsid w:val="007F271C"/>
    <w:rsid w:val="007F2948"/>
    <w:rsid w:val="007F2C54"/>
    <w:rsid w:val="007F2DDA"/>
    <w:rsid w:val="007F3082"/>
    <w:rsid w:val="007F3243"/>
    <w:rsid w:val="007F387C"/>
    <w:rsid w:val="007F3BA7"/>
    <w:rsid w:val="007F3BBC"/>
    <w:rsid w:val="007F40E7"/>
    <w:rsid w:val="007F47B7"/>
    <w:rsid w:val="007F507C"/>
    <w:rsid w:val="007F51DB"/>
    <w:rsid w:val="007F544C"/>
    <w:rsid w:val="007F5598"/>
    <w:rsid w:val="007F5AA4"/>
    <w:rsid w:val="007F5E69"/>
    <w:rsid w:val="007F6291"/>
    <w:rsid w:val="007F63F2"/>
    <w:rsid w:val="007F694F"/>
    <w:rsid w:val="007F7008"/>
    <w:rsid w:val="007F711D"/>
    <w:rsid w:val="007F71EB"/>
    <w:rsid w:val="007F74EB"/>
    <w:rsid w:val="007F76E6"/>
    <w:rsid w:val="008000FA"/>
    <w:rsid w:val="00800911"/>
    <w:rsid w:val="00800F1B"/>
    <w:rsid w:val="0080131A"/>
    <w:rsid w:val="0080187C"/>
    <w:rsid w:val="00801BC6"/>
    <w:rsid w:val="00802417"/>
    <w:rsid w:val="008026FA"/>
    <w:rsid w:val="008027E5"/>
    <w:rsid w:val="00802C36"/>
    <w:rsid w:val="008039A0"/>
    <w:rsid w:val="00803E55"/>
    <w:rsid w:val="0080455B"/>
    <w:rsid w:val="008045B6"/>
    <w:rsid w:val="00804E8D"/>
    <w:rsid w:val="0080522B"/>
    <w:rsid w:val="00805475"/>
    <w:rsid w:val="00805753"/>
    <w:rsid w:val="00806261"/>
    <w:rsid w:val="0080681D"/>
    <w:rsid w:val="00806924"/>
    <w:rsid w:val="00806A6A"/>
    <w:rsid w:val="00807E94"/>
    <w:rsid w:val="008101D6"/>
    <w:rsid w:val="008106F5"/>
    <w:rsid w:val="00810ED0"/>
    <w:rsid w:val="00811072"/>
    <w:rsid w:val="00811518"/>
    <w:rsid w:val="00811C12"/>
    <w:rsid w:val="00812099"/>
    <w:rsid w:val="008129FE"/>
    <w:rsid w:val="00812E6D"/>
    <w:rsid w:val="008130EC"/>
    <w:rsid w:val="0081331F"/>
    <w:rsid w:val="008137F0"/>
    <w:rsid w:val="00813872"/>
    <w:rsid w:val="00813A77"/>
    <w:rsid w:val="00813D81"/>
    <w:rsid w:val="008140BA"/>
    <w:rsid w:val="00814A4D"/>
    <w:rsid w:val="00814A75"/>
    <w:rsid w:val="00814A7E"/>
    <w:rsid w:val="00814B4B"/>
    <w:rsid w:val="00814C5D"/>
    <w:rsid w:val="008156F4"/>
    <w:rsid w:val="00815A04"/>
    <w:rsid w:val="00816001"/>
    <w:rsid w:val="00816002"/>
    <w:rsid w:val="0081637E"/>
    <w:rsid w:val="008163BF"/>
    <w:rsid w:val="00816718"/>
    <w:rsid w:val="008167F5"/>
    <w:rsid w:val="00816941"/>
    <w:rsid w:val="008169EB"/>
    <w:rsid w:val="008170FE"/>
    <w:rsid w:val="00817115"/>
    <w:rsid w:val="00817266"/>
    <w:rsid w:val="008172BC"/>
    <w:rsid w:val="00817348"/>
    <w:rsid w:val="00817A4B"/>
    <w:rsid w:val="00820131"/>
    <w:rsid w:val="00820294"/>
    <w:rsid w:val="0082056B"/>
    <w:rsid w:val="00820B26"/>
    <w:rsid w:val="00820C89"/>
    <w:rsid w:val="00820DD3"/>
    <w:rsid w:val="00821379"/>
    <w:rsid w:val="0082165F"/>
    <w:rsid w:val="0082186A"/>
    <w:rsid w:val="0082196C"/>
    <w:rsid w:val="00822040"/>
    <w:rsid w:val="00822052"/>
    <w:rsid w:val="00822720"/>
    <w:rsid w:val="00822A7F"/>
    <w:rsid w:val="00822B4D"/>
    <w:rsid w:val="00822F6E"/>
    <w:rsid w:val="00823222"/>
    <w:rsid w:val="00823882"/>
    <w:rsid w:val="00823D15"/>
    <w:rsid w:val="00824237"/>
    <w:rsid w:val="0082436E"/>
    <w:rsid w:val="0082487C"/>
    <w:rsid w:val="0082494D"/>
    <w:rsid w:val="00825401"/>
    <w:rsid w:val="00825654"/>
    <w:rsid w:val="00825880"/>
    <w:rsid w:val="00825E97"/>
    <w:rsid w:val="00827122"/>
    <w:rsid w:val="00827326"/>
    <w:rsid w:val="008303EE"/>
    <w:rsid w:val="008304BF"/>
    <w:rsid w:val="008309E8"/>
    <w:rsid w:val="00830E43"/>
    <w:rsid w:val="00831044"/>
    <w:rsid w:val="00831649"/>
    <w:rsid w:val="0083169C"/>
    <w:rsid w:val="00831A1D"/>
    <w:rsid w:val="00831AE1"/>
    <w:rsid w:val="00831D20"/>
    <w:rsid w:val="00831DD5"/>
    <w:rsid w:val="008325C0"/>
    <w:rsid w:val="00832959"/>
    <w:rsid w:val="00832FBE"/>
    <w:rsid w:val="008333F6"/>
    <w:rsid w:val="00833759"/>
    <w:rsid w:val="00833AE2"/>
    <w:rsid w:val="00833CFB"/>
    <w:rsid w:val="0083465B"/>
    <w:rsid w:val="0083627A"/>
    <w:rsid w:val="008364B6"/>
    <w:rsid w:val="00836A34"/>
    <w:rsid w:val="00836D1C"/>
    <w:rsid w:val="00836E18"/>
    <w:rsid w:val="00836F44"/>
    <w:rsid w:val="00837BD6"/>
    <w:rsid w:val="0084006B"/>
    <w:rsid w:val="008403C4"/>
    <w:rsid w:val="008405B5"/>
    <w:rsid w:val="008405E7"/>
    <w:rsid w:val="00840723"/>
    <w:rsid w:val="008407D8"/>
    <w:rsid w:val="00840B86"/>
    <w:rsid w:val="00840DE7"/>
    <w:rsid w:val="008411B1"/>
    <w:rsid w:val="00841220"/>
    <w:rsid w:val="00841383"/>
    <w:rsid w:val="00841516"/>
    <w:rsid w:val="00842342"/>
    <w:rsid w:val="00842CF1"/>
    <w:rsid w:val="00842ECE"/>
    <w:rsid w:val="00843126"/>
    <w:rsid w:val="00843350"/>
    <w:rsid w:val="00843383"/>
    <w:rsid w:val="0084373F"/>
    <w:rsid w:val="00843B10"/>
    <w:rsid w:val="00843E5A"/>
    <w:rsid w:val="00844464"/>
    <w:rsid w:val="00844662"/>
    <w:rsid w:val="008448B6"/>
    <w:rsid w:val="00844CDB"/>
    <w:rsid w:val="00844CEC"/>
    <w:rsid w:val="008462FE"/>
    <w:rsid w:val="008465F3"/>
    <w:rsid w:val="0084671A"/>
    <w:rsid w:val="00846ADE"/>
    <w:rsid w:val="00846B98"/>
    <w:rsid w:val="00846F53"/>
    <w:rsid w:val="00847186"/>
    <w:rsid w:val="008474FC"/>
    <w:rsid w:val="00847C24"/>
    <w:rsid w:val="00850333"/>
    <w:rsid w:val="00850BA8"/>
    <w:rsid w:val="00850C4F"/>
    <w:rsid w:val="00851071"/>
    <w:rsid w:val="008511C5"/>
    <w:rsid w:val="00851427"/>
    <w:rsid w:val="00851F9E"/>
    <w:rsid w:val="00852BF2"/>
    <w:rsid w:val="00852CD2"/>
    <w:rsid w:val="0085384A"/>
    <w:rsid w:val="00853B80"/>
    <w:rsid w:val="00854592"/>
    <w:rsid w:val="0085459F"/>
    <w:rsid w:val="008547B1"/>
    <w:rsid w:val="00854B1A"/>
    <w:rsid w:val="00854B86"/>
    <w:rsid w:val="00855264"/>
    <w:rsid w:val="00855827"/>
    <w:rsid w:val="0085596F"/>
    <w:rsid w:val="00855B77"/>
    <w:rsid w:val="00855BEC"/>
    <w:rsid w:val="00855F1D"/>
    <w:rsid w:val="00855FC0"/>
    <w:rsid w:val="00855FFA"/>
    <w:rsid w:val="00856824"/>
    <w:rsid w:val="008578F8"/>
    <w:rsid w:val="008579AF"/>
    <w:rsid w:val="00857E7E"/>
    <w:rsid w:val="00857F35"/>
    <w:rsid w:val="00860299"/>
    <w:rsid w:val="00860669"/>
    <w:rsid w:val="00860A31"/>
    <w:rsid w:val="00860BF4"/>
    <w:rsid w:val="00860D74"/>
    <w:rsid w:val="00860DBD"/>
    <w:rsid w:val="0086174A"/>
    <w:rsid w:val="00862746"/>
    <w:rsid w:val="00862F40"/>
    <w:rsid w:val="008630D4"/>
    <w:rsid w:val="0086351B"/>
    <w:rsid w:val="00863DD0"/>
    <w:rsid w:val="0086578C"/>
    <w:rsid w:val="008657E3"/>
    <w:rsid w:val="00865A7B"/>
    <w:rsid w:val="008666D1"/>
    <w:rsid w:val="00866ABD"/>
    <w:rsid w:val="00866BA3"/>
    <w:rsid w:val="00866D6E"/>
    <w:rsid w:val="00866F16"/>
    <w:rsid w:val="008679C4"/>
    <w:rsid w:val="00867BA3"/>
    <w:rsid w:val="00867C64"/>
    <w:rsid w:val="00867C73"/>
    <w:rsid w:val="008705D6"/>
    <w:rsid w:val="0087094E"/>
    <w:rsid w:val="00870D11"/>
    <w:rsid w:val="008712B7"/>
    <w:rsid w:val="00871444"/>
    <w:rsid w:val="008719EA"/>
    <w:rsid w:val="00873277"/>
    <w:rsid w:val="008733C2"/>
    <w:rsid w:val="00873495"/>
    <w:rsid w:val="008737E8"/>
    <w:rsid w:val="00874E66"/>
    <w:rsid w:val="00874EAD"/>
    <w:rsid w:val="0087580A"/>
    <w:rsid w:val="00875D08"/>
    <w:rsid w:val="008760C1"/>
    <w:rsid w:val="0087622A"/>
    <w:rsid w:val="0087627B"/>
    <w:rsid w:val="0087640B"/>
    <w:rsid w:val="0087648F"/>
    <w:rsid w:val="00876B3A"/>
    <w:rsid w:val="00876BF4"/>
    <w:rsid w:val="00877481"/>
    <w:rsid w:val="0087778A"/>
    <w:rsid w:val="0087783C"/>
    <w:rsid w:val="008778F9"/>
    <w:rsid w:val="008802FA"/>
    <w:rsid w:val="008806FF"/>
    <w:rsid w:val="00880A2B"/>
    <w:rsid w:val="00880CE2"/>
    <w:rsid w:val="00881002"/>
    <w:rsid w:val="008810C8"/>
    <w:rsid w:val="008812E2"/>
    <w:rsid w:val="008815BD"/>
    <w:rsid w:val="00881638"/>
    <w:rsid w:val="0088187D"/>
    <w:rsid w:val="0088245E"/>
    <w:rsid w:val="00882DAA"/>
    <w:rsid w:val="00882E6E"/>
    <w:rsid w:val="008831E5"/>
    <w:rsid w:val="008831F0"/>
    <w:rsid w:val="008837F2"/>
    <w:rsid w:val="00883AE5"/>
    <w:rsid w:val="00883CB0"/>
    <w:rsid w:val="0088421D"/>
    <w:rsid w:val="00884282"/>
    <w:rsid w:val="00884E79"/>
    <w:rsid w:val="00885619"/>
    <w:rsid w:val="0088580F"/>
    <w:rsid w:val="00885ACA"/>
    <w:rsid w:val="00886261"/>
    <w:rsid w:val="008864BC"/>
    <w:rsid w:val="008867A1"/>
    <w:rsid w:val="00886EF1"/>
    <w:rsid w:val="00887191"/>
    <w:rsid w:val="0088746E"/>
    <w:rsid w:val="00887F5E"/>
    <w:rsid w:val="008900A3"/>
    <w:rsid w:val="00890CF4"/>
    <w:rsid w:val="00890F29"/>
    <w:rsid w:val="00891581"/>
    <w:rsid w:val="008915BD"/>
    <w:rsid w:val="00891B05"/>
    <w:rsid w:val="0089205D"/>
    <w:rsid w:val="00892406"/>
    <w:rsid w:val="00892ACB"/>
    <w:rsid w:val="00892EB6"/>
    <w:rsid w:val="00893021"/>
    <w:rsid w:val="0089329A"/>
    <w:rsid w:val="00893664"/>
    <w:rsid w:val="0089371F"/>
    <w:rsid w:val="00893888"/>
    <w:rsid w:val="008944C7"/>
    <w:rsid w:val="008947DD"/>
    <w:rsid w:val="00894A1B"/>
    <w:rsid w:val="00894C65"/>
    <w:rsid w:val="00895423"/>
    <w:rsid w:val="0089576B"/>
    <w:rsid w:val="00895E7C"/>
    <w:rsid w:val="00896295"/>
    <w:rsid w:val="00896700"/>
    <w:rsid w:val="00896D7B"/>
    <w:rsid w:val="008976BB"/>
    <w:rsid w:val="0089795E"/>
    <w:rsid w:val="00897B74"/>
    <w:rsid w:val="008A086C"/>
    <w:rsid w:val="008A0ED2"/>
    <w:rsid w:val="008A105A"/>
    <w:rsid w:val="008A15F6"/>
    <w:rsid w:val="008A160B"/>
    <w:rsid w:val="008A1612"/>
    <w:rsid w:val="008A1675"/>
    <w:rsid w:val="008A18E7"/>
    <w:rsid w:val="008A1E53"/>
    <w:rsid w:val="008A274F"/>
    <w:rsid w:val="008A27BC"/>
    <w:rsid w:val="008A2A31"/>
    <w:rsid w:val="008A2A3D"/>
    <w:rsid w:val="008A2BCF"/>
    <w:rsid w:val="008A2ED6"/>
    <w:rsid w:val="008A2F18"/>
    <w:rsid w:val="008A30BA"/>
    <w:rsid w:val="008A3A19"/>
    <w:rsid w:val="008A4106"/>
    <w:rsid w:val="008A41AF"/>
    <w:rsid w:val="008A45CE"/>
    <w:rsid w:val="008A58C5"/>
    <w:rsid w:val="008A5F36"/>
    <w:rsid w:val="008A666B"/>
    <w:rsid w:val="008A6A14"/>
    <w:rsid w:val="008A6C47"/>
    <w:rsid w:val="008A6F96"/>
    <w:rsid w:val="008A714B"/>
    <w:rsid w:val="008A788E"/>
    <w:rsid w:val="008A7978"/>
    <w:rsid w:val="008A7A0B"/>
    <w:rsid w:val="008A7D93"/>
    <w:rsid w:val="008A7E77"/>
    <w:rsid w:val="008A7EFC"/>
    <w:rsid w:val="008B0802"/>
    <w:rsid w:val="008B08AA"/>
    <w:rsid w:val="008B1997"/>
    <w:rsid w:val="008B1E71"/>
    <w:rsid w:val="008B243C"/>
    <w:rsid w:val="008B2A3B"/>
    <w:rsid w:val="008B2F20"/>
    <w:rsid w:val="008B39F1"/>
    <w:rsid w:val="008B3B91"/>
    <w:rsid w:val="008B3D4E"/>
    <w:rsid w:val="008B3F64"/>
    <w:rsid w:val="008B41CC"/>
    <w:rsid w:val="008B47FA"/>
    <w:rsid w:val="008B49AC"/>
    <w:rsid w:val="008B4A6D"/>
    <w:rsid w:val="008B4A9E"/>
    <w:rsid w:val="008B50CF"/>
    <w:rsid w:val="008B51A0"/>
    <w:rsid w:val="008B5680"/>
    <w:rsid w:val="008B5AC6"/>
    <w:rsid w:val="008B5F8D"/>
    <w:rsid w:val="008B6285"/>
    <w:rsid w:val="008B636F"/>
    <w:rsid w:val="008B6628"/>
    <w:rsid w:val="008B689C"/>
    <w:rsid w:val="008B6AC2"/>
    <w:rsid w:val="008B6ACC"/>
    <w:rsid w:val="008B6C59"/>
    <w:rsid w:val="008B6D2E"/>
    <w:rsid w:val="008B712D"/>
    <w:rsid w:val="008B73D0"/>
    <w:rsid w:val="008B7B0B"/>
    <w:rsid w:val="008C0188"/>
    <w:rsid w:val="008C05BB"/>
    <w:rsid w:val="008C08DB"/>
    <w:rsid w:val="008C0AA9"/>
    <w:rsid w:val="008C0AB4"/>
    <w:rsid w:val="008C1147"/>
    <w:rsid w:val="008C1AA7"/>
    <w:rsid w:val="008C1DE9"/>
    <w:rsid w:val="008C2536"/>
    <w:rsid w:val="008C295B"/>
    <w:rsid w:val="008C29F2"/>
    <w:rsid w:val="008C2F9F"/>
    <w:rsid w:val="008C310C"/>
    <w:rsid w:val="008C3228"/>
    <w:rsid w:val="008C340C"/>
    <w:rsid w:val="008C35C5"/>
    <w:rsid w:val="008C387B"/>
    <w:rsid w:val="008C3B76"/>
    <w:rsid w:val="008C41EE"/>
    <w:rsid w:val="008C4CAB"/>
    <w:rsid w:val="008C515A"/>
    <w:rsid w:val="008C56A9"/>
    <w:rsid w:val="008C58E0"/>
    <w:rsid w:val="008C58F8"/>
    <w:rsid w:val="008C593F"/>
    <w:rsid w:val="008C5F8D"/>
    <w:rsid w:val="008C6468"/>
    <w:rsid w:val="008C6593"/>
    <w:rsid w:val="008C6A06"/>
    <w:rsid w:val="008C6AB7"/>
    <w:rsid w:val="008C6EEF"/>
    <w:rsid w:val="008C7114"/>
    <w:rsid w:val="008C7861"/>
    <w:rsid w:val="008C7BFE"/>
    <w:rsid w:val="008C7C02"/>
    <w:rsid w:val="008C7F45"/>
    <w:rsid w:val="008D00DD"/>
    <w:rsid w:val="008D0582"/>
    <w:rsid w:val="008D06F0"/>
    <w:rsid w:val="008D0C88"/>
    <w:rsid w:val="008D0F39"/>
    <w:rsid w:val="008D1B1A"/>
    <w:rsid w:val="008D1B1C"/>
    <w:rsid w:val="008D1DF4"/>
    <w:rsid w:val="008D2280"/>
    <w:rsid w:val="008D24F0"/>
    <w:rsid w:val="008D27B0"/>
    <w:rsid w:val="008D28EF"/>
    <w:rsid w:val="008D2908"/>
    <w:rsid w:val="008D2C74"/>
    <w:rsid w:val="008D3689"/>
    <w:rsid w:val="008D36F8"/>
    <w:rsid w:val="008D3783"/>
    <w:rsid w:val="008D3A89"/>
    <w:rsid w:val="008D40E3"/>
    <w:rsid w:val="008D4364"/>
    <w:rsid w:val="008D44CD"/>
    <w:rsid w:val="008D4BBC"/>
    <w:rsid w:val="008D4C80"/>
    <w:rsid w:val="008D50A4"/>
    <w:rsid w:val="008D51CF"/>
    <w:rsid w:val="008D5311"/>
    <w:rsid w:val="008D5467"/>
    <w:rsid w:val="008D5984"/>
    <w:rsid w:val="008D6684"/>
    <w:rsid w:val="008D6E8E"/>
    <w:rsid w:val="008D6EB7"/>
    <w:rsid w:val="008D7283"/>
    <w:rsid w:val="008D760E"/>
    <w:rsid w:val="008D7739"/>
    <w:rsid w:val="008D789E"/>
    <w:rsid w:val="008D7F56"/>
    <w:rsid w:val="008E035A"/>
    <w:rsid w:val="008E04CC"/>
    <w:rsid w:val="008E0782"/>
    <w:rsid w:val="008E0916"/>
    <w:rsid w:val="008E0F09"/>
    <w:rsid w:val="008E0F2B"/>
    <w:rsid w:val="008E0F6A"/>
    <w:rsid w:val="008E1139"/>
    <w:rsid w:val="008E12A1"/>
    <w:rsid w:val="008E166F"/>
    <w:rsid w:val="008E1D34"/>
    <w:rsid w:val="008E1E27"/>
    <w:rsid w:val="008E1E52"/>
    <w:rsid w:val="008E201A"/>
    <w:rsid w:val="008E25A6"/>
    <w:rsid w:val="008E25B8"/>
    <w:rsid w:val="008E265D"/>
    <w:rsid w:val="008E2676"/>
    <w:rsid w:val="008E2BA4"/>
    <w:rsid w:val="008E3076"/>
    <w:rsid w:val="008E3FEF"/>
    <w:rsid w:val="008E4012"/>
    <w:rsid w:val="008E404E"/>
    <w:rsid w:val="008E44F7"/>
    <w:rsid w:val="008E4719"/>
    <w:rsid w:val="008E4878"/>
    <w:rsid w:val="008E4B6B"/>
    <w:rsid w:val="008E4DCA"/>
    <w:rsid w:val="008E4E98"/>
    <w:rsid w:val="008E52EE"/>
    <w:rsid w:val="008E56E5"/>
    <w:rsid w:val="008E5E97"/>
    <w:rsid w:val="008E63A1"/>
    <w:rsid w:val="008E6E32"/>
    <w:rsid w:val="008E6F1C"/>
    <w:rsid w:val="008E72A0"/>
    <w:rsid w:val="008E7417"/>
    <w:rsid w:val="008E79D7"/>
    <w:rsid w:val="008E7DA5"/>
    <w:rsid w:val="008F05B9"/>
    <w:rsid w:val="008F0D84"/>
    <w:rsid w:val="008F0D9B"/>
    <w:rsid w:val="008F0DAE"/>
    <w:rsid w:val="008F0F35"/>
    <w:rsid w:val="008F101B"/>
    <w:rsid w:val="008F11A8"/>
    <w:rsid w:val="008F19D9"/>
    <w:rsid w:val="008F1A6A"/>
    <w:rsid w:val="008F1C2C"/>
    <w:rsid w:val="008F1D91"/>
    <w:rsid w:val="008F1F2C"/>
    <w:rsid w:val="008F1FAB"/>
    <w:rsid w:val="008F212D"/>
    <w:rsid w:val="008F3286"/>
    <w:rsid w:val="008F3667"/>
    <w:rsid w:val="008F37A6"/>
    <w:rsid w:val="008F3ECB"/>
    <w:rsid w:val="008F4A3C"/>
    <w:rsid w:val="008F4D5F"/>
    <w:rsid w:val="008F52A9"/>
    <w:rsid w:val="008F5426"/>
    <w:rsid w:val="008F5783"/>
    <w:rsid w:val="008F5CD0"/>
    <w:rsid w:val="008F60DC"/>
    <w:rsid w:val="008F6344"/>
    <w:rsid w:val="008F64F9"/>
    <w:rsid w:val="008F699C"/>
    <w:rsid w:val="008F6CC6"/>
    <w:rsid w:val="00900424"/>
    <w:rsid w:val="00900A12"/>
    <w:rsid w:val="00900EE2"/>
    <w:rsid w:val="00900FB3"/>
    <w:rsid w:val="00901892"/>
    <w:rsid w:val="00901C26"/>
    <w:rsid w:val="00901D73"/>
    <w:rsid w:val="00901E74"/>
    <w:rsid w:val="00901E9E"/>
    <w:rsid w:val="00901F9B"/>
    <w:rsid w:val="009029D3"/>
    <w:rsid w:val="00902D0A"/>
    <w:rsid w:val="0090335C"/>
    <w:rsid w:val="00903AFB"/>
    <w:rsid w:val="00903F5A"/>
    <w:rsid w:val="00904010"/>
    <w:rsid w:val="00904214"/>
    <w:rsid w:val="00904247"/>
    <w:rsid w:val="0090438F"/>
    <w:rsid w:val="009048AF"/>
    <w:rsid w:val="009049E7"/>
    <w:rsid w:val="00904A8A"/>
    <w:rsid w:val="00905592"/>
    <w:rsid w:val="009056DA"/>
    <w:rsid w:val="00905796"/>
    <w:rsid w:val="00905AE2"/>
    <w:rsid w:val="00905EAF"/>
    <w:rsid w:val="00906022"/>
    <w:rsid w:val="00906026"/>
    <w:rsid w:val="0090617B"/>
    <w:rsid w:val="0090652D"/>
    <w:rsid w:val="009066C0"/>
    <w:rsid w:val="0090679C"/>
    <w:rsid w:val="00907693"/>
    <w:rsid w:val="00910007"/>
    <w:rsid w:val="009103D3"/>
    <w:rsid w:val="009104D3"/>
    <w:rsid w:val="00910FC6"/>
    <w:rsid w:val="0091160B"/>
    <w:rsid w:val="00911895"/>
    <w:rsid w:val="00911A13"/>
    <w:rsid w:val="00911D84"/>
    <w:rsid w:val="009120FE"/>
    <w:rsid w:val="00912197"/>
    <w:rsid w:val="009123C7"/>
    <w:rsid w:val="009129B9"/>
    <w:rsid w:val="00912AFB"/>
    <w:rsid w:val="00912D54"/>
    <w:rsid w:val="00912FF0"/>
    <w:rsid w:val="0091309F"/>
    <w:rsid w:val="00914555"/>
    <w:rsid w:val="009149EA"/>
    <w:rsid w:val="009149F2"/>
    <w:rsid w:val="00914CD1"/>
    <w:rsid w:val="00915117"/>
    <w:rsid w:val="009152EF"/>
    <w:rsid w:val="009154EB"/>
    <w:rsid w:val="00915547"/>
    <w:rsid w:val="00915CF5"/>
    <w:rsid w:val="00916463"/>
    <w:rsid w:val="009165FF"/>
    <w:rsid w:val="009168BA"/>
    <w:rsid w:val="00916D18"/>
    <w:rsid w:val="009171EF"/>
    <w:rsid w:val="00917427"/>
    <w:rsid w:val="009174B3"/>
    <w:rsid w:val="009179BD"/>
    <w:rsid w:val="00917DA0"/>
    <w:rsid w:val="00917E87"/>
    <w:rsid w:val="00917FB6"/>
    <w:rsid w:val="00920193"/>
    <w:rsid w:val="009203D3"/>
    <w:rsid w:val="00920B41"/>
    <w:rsid w:val="00920D04"/>
    <w:rsid w:val="00920D47"/>
    <w:rsid w:val="00921318"/>
    <w:rsid w:val="009213F8"/>
    <w:rsid w:val="0092160C"/>
    <w:rsid w:val="00921A01"/>
    <w:rsid w:val="00921A13"/>
    <w:rsid w:val="00921C1E"/>
    <w:rsid w:val="00922113"/>
    <w:rsid w:val="009221FD"/>
    <w:rsid w:val="009226D0"/>
    <w:rsid w:val="00922D17"/>
    <w:rsid w:val="009230EA"/>
    <w:rsid w:val="00923E9F"/>
    <w:rsid w:val="00923F0F"/>
    <w:rsid w:val="0092401A"/>
    <w:rsid w:val="00924959"/>
    <w:rsid w:val="00924D51"/>
    <w:rsid w:val="00924E8F"/>
    <w:rsid w:val="009252F7"/>
    <w:rsid w:val="00925B02"/>
    <w:rsid w:val="0092606B"/>
    <w:rsid w:val="0092622A"/>
    <w:rsid w:val="009263B2"/>
    <w:rsid w:val="009269B8"/>
    <w:rsid w:val="00926D9B"/>
    <w:rsid w:val="00926F18"/>
    <w:rsid w:val="0092703A"/>
    <w:rsid w:val="00927418"/>
    <w:rsid w:val="00931376"/>
    <w:rsid w:val="009322DA"/>
    <w:rsid w:val="0093251F"/>
    <w:rsid w:val="0093278C"/>
    <w:rsid w:val="009327CE"/>
    <w:rsid w:val="009329E3"/>
    <w:rsid w:val="00932AA7"/>
    <w:rsid w:val="00932AE2"/>
    <w:rsid w:val="00932B99"/>
    <w:rsid w:val="00932BB4"/>
    <w:rsid w:val="00932E0D"/>
    <w:rsid w:val="009345FD"/>
    <w:rsid w:val="00934781"/>
    <w:rsid w:val="00934983"/>
    <w:rsid w:val="00935D01"/>
    <w:rsid w:val="00935F05"/>
    <w:rsid w:val="009360E2"/>
    <w:rsid w:val="00936252"/>
    <w:rsid w:val="0093698E"/>
    <w:rsid w:val="00937951"/>
    <w:rsid w:val="00937A43"/>
    <w:rsid w:val="00937B35"/>
    <w:rsid w:val="0094038B"/>
    <w:rsid w:val="0094089E"/>
    <w:rsid w:val="0094091F"/>
    <w:rsid w:val="00940DD2"/>
    <w:rsid w:val="00940E82"/>
    <w:rsid w:val="00941317"/>
    <w:rsid w:val="009416F1"/>
    <w:rsid w:val="009417B6"/>
    <w:rsid w:val="00941DD5"/>
    <w:rsid w:val="009426AA"/>
    <w:rsid w:val="009426BF"/>
    <w:rsid w:val="0094340A"/>
    <w:rsid w:val="009434E0"/>
    <w:rsid w:val="00943677"/>
    <w:rsid w:val="009445C8"/>
    <w:rsid w:val="009456CC"/>
    <w:rsid w:val="00945A75"/>
    <w:rsid w:val="00945D74"/>
    <w:rsid w:val="009461FE"/>
    <w:rsid w:val="009465DE"/>
    <w:rsid w:val="0094686E"/>
    <w:rsid w:val="009469D5"/>
    <w:rsid w:val="00946C69"/>
    <w:rsid w:val="00946E41"/>
    <w:rsid w:val="00946F7E"/>
    <w:rsid w:val="009500AB"/>
    <w:rsid w:val="009501BE"/>
    <w:rsid w:val="00950259"/>
    <w:rsid w:val="0095039F"/>
    <w:rsid w:val="00950414"/>
    <w:rsid w:val="0095053E"/>
    <w:rsid w:val="009507A2"/>
    <w:rsid w:val="00950C8E"/>
    <w:rsid w:val="00950DCC"/>
    <w:rsid w:val="00950EAD"/>
    <w:rsid w:val="00950F40"/>
    <w:rsid w:val="00950FC4"/>
    <w:rsid w:val="009512CD"/>
    <w:rsid w:val="009512E8"/>
    <w:rsid w:val="00951EB5"/>
    <w:rsid w:val="00952CA2"/>
    <w:rsid w:val="00952EAD"/>
    <w:rsid w:val="00953018"/>
    <w:rsid w:val="0095397F"/>
    <w:rsid w:val="00953F28"/>
    <w:rsid w:val="009541D7"/>
    <w:rsid w:val="009542BA"/>
    <w:rsid w:val="00954B65"/>
    <w:rsid w:val="00954EF4"/>
    <w:rsid w:val="009550CA"/>
    <w:rsid w:val="0095524B"/>
    <w:rsid w:val="00955961"/>
    <w:rsid w:val="00955A7F"/>
    <w:rsid w:val="009560BB"/>
    <w:rsid w:val="009560D5"/>
    <w:rsid w:val="009560EC"/>
    <w:rsid w:val="009566C6"/>
    <w:rsid w:val="00957074"/>
    <w:rsid w:val="00957154"/>
    <w:rsid w:val="00957465"/>
    <w:rsid w:val="0095763B"/>
    <w:rsid w:val="009576F4"/>
    <w:rsid w:val="0096003C"/>
    <w:rsid w:val="009601A1"/>
    <w:rsid w:val="0096027F"/>
    <w:rsid w:val="0096029C"/>
    <w:rsid w:val="009609AB"/>
    <w:rsid w:val="00960F76"/>
    <w:rsid w:val="009611C4"/>
    <w:rsid w:val="00961635"/>
    <w:rsid w:val="00961CCF"/>
    <w:rsid w:val="009624C8"/>
    <w:rsid w:val="00962504"/>
    <w:rsid w:val="00962820"/>
    <w:rsid w:val="00962CB6"/>
    <w:rsid w:val="00963593"/>
    <w:rsid w:val="00963667"/>
    <w:rsid w:val="0096382C"/>
    <w:rsid w:val="00963943"/>
    <w:rsid w:val="00963E56"/>
    <w:rsid w:val="00964915"/>
    <w:rsid w:val="009651A5"/>
    <w:rsid w:val="009660B2"/>
    <w:rsid w:val="009666C9"/>
    <w:rsid w:val="00967C7B"/>
    <w:rsid w:val="009702F7"/>
    <w:rsid w:val="00970323"/>
    <w:rsid w:val="00970AA0"/>
    <w:rsid w:val="00970D99"/>
    <w:rsid w:val="009717E8"/>
    <w:rsid w:val="0097185A"/>
    <w:rsid w:val="009718E0"/>
    <w:rsid w:val="00971B4B"/>
    <w:rsid w:val="0097215B"/>
    <w:rsid w:val="009732A7"/>
    <w:rsid w:val="009736FE"/>
    <w:rsid w:val="0097408F"/>
    <w:rsid w:val="009740F9"/>
    <w:rsid w:val="009748F9"/>
    <w:rsid w:val="00974AE3"/>
    <w:rsid w:val="00974CF5"/>
    <w:rsid w:val="00974F0D"/>
    <w:rsid w:val="00975528"/>
    <w:rsid w:val="00975CD5"/>
    <w:rsid w:val="00975F8C"/>
    <w:rsid w:val="0097692B"/>
    <w:rsid w:val="00976A9A"/>
    <w:rsid w:val="00976BA5"/>
    <w:rsid w:val="00976E87"/>
    <w:rsid w:val="009800BB"/>
    <w:rsid w:val="00980170"/>
    <w:rsid w:val="0098028F"/>
    <w:rsid w:val="0098052D"/>
    <w:rsid w:val="00980795"/>
    <w:rsid w:val="00980812"/>
    <w:rsid w:val="00980B9F"/>
    <w:rsid w:val="009817B0"/>
    <w:rsid w:val="00981B77"/>
    <w:rsid w:val="009823A3"/>
    <w:rsid w:val="00982500"/>
    <w:rsid w:val="0098257F"/>
    <w:rsid w:val="00982EEB"/>
    <w:rsid w:val="00983208"/>
    <w:rsid w:val="00983394"/>
    <w:rsid w:val="009837E1"/>
    <w:rsid w:val="00983CD0"/>
    <w:rsid w:val="00983EE2"/>
    <w:rsid w:val="00984066"/>
    <w:rsid w:val="0098421A"/>
    <w:rsid w:val="009842CA"/>
    <w:rsid w:val="00984317"/>
    <w:rsid w:val="00984506"/>
    <w:rsid w:val="00984739"/>
    <w:rsid w:val="009847AC"/>
    <w:rsid w:val="0098494F"/>
    <w:rsid w:val="00984B2A"/>
    <w:rsid w:val="00984C82"/>
    <w:rsid w:val="00984DF6"/>
    <w:rsid w:val="00985601"/>
    <w:rsid w:val="00985E98"/>
    <w:rsid w:val="009862AF"/>
    <w:rsid w:val="009868F4"/>
    <w:rsid w:val="00986D43"/>
    <w:rsid w:val="00986E25"/>
    <w:rsid w:val="00986E79"/>
    <w:rsid w:val="00986F40"/>
    <w:rsid w:val="00987270"/>
    <w:rsid w:val="0098746C"/>
    <w:rsid w:val="009878DA"/>
    <w:rsid w:val="00987C3F"/>
    <w:rsid w:val="00987F13"/>
    <w:rsid w:val="00990589"/>
    <w:rsid w:val="009908B5"/>
    <w:rsid w:val="009914A7"/>
    <w:rsid w:val="00991A38"/>
    <w:rsid w:val="00991CF4"/>
    <w:rsid w:val="00991DB6"/>
    <w:rsid w:val="00991DF5"/>
    <w:rsid w:val="00992198"/>
    <w:rsid w:val="00992B7D"/>
    <w:rsid w:val="00992BF3"/>
    <w:rsid w:val="00992CF6"/>
    <w:rsid w:val="0099324D"/>
    <w:rsid w:val="00993C59"/>
    <w:rsid w:val="00993CC5"/>
    <w:rsid w:val="00993D7C"/>
    <w:rsid w:val="00993EC7"/>
    <w:rsid w:val="009946B2"/>
    <w:rsid w:val="00994CC7"/>
    <w:rsid w:val="0099510E"/>
    <w:rsid w:val="00995790"/>
    <w:rsid w:val="00995BC7"/>
    <w:rsid w:val="009964ED"/>
    <w:rsid w:val="00996D47"/>
    <w:rsid w:val="00996E33"/>
    <w:rsid w:val="00997115"/>
    <w:rsid w:val="0099754D"/>
    <w:rsid w:val="0099782E"/>
    <w:rsid w:val="00997B85"/>
    <w:rsid w:val="009A1053"/>
    <w:rsid w:val="009A144E"/>
    <w:rsid w:val="009A16A6"/>
    <w:rsid w:val="009A1B30"/>
    <w:rsid w:val="009A1C44"/>
    <w:rsid w:val="009A2449"/>
    <w:rsid w:val="009A2A84"/>
    <w:rsid w:val="009A2E30"/>
    <w:rsid w:val="009A2FD2"/>
    <w:rsid w:val="009A3096"/>
    <w:rsid w:val="009A30EB"/>
    <w:rsid w:val="009A3252"/>
    <w:rsid w:val="009A340B"/>
    <w:rsid w:val="009A3672"/>
    <w:rsid w:val="009A3C31"/>
    <w:rsid w:val="009A3DCC"/>
    <w:rsid w:val="009A4D26"/>
    <w:rsid w:val="009A4EE7"/>
    <w:rsid w:val="009A5261"/>
    <w:rsid w:val="009A5277"/>
    <w:rsid w:val="009A54A6"/>
    <w:rsid w:val="009A561E"/>
    <w:rsid w:val="009A58BA"/>
    <w:rsid w:val="009A6060"/>
    <w:rsid w:val="009A6392"/>
    <w:rsid w:val="009A6953"/>
    <w:rsid w:val="009A697C"/>
    <w:rsid w:val="009A6BD8"/>
    <w:rsid w:val="009A6F74"/>
    <w:rsid w:val="009A77B9"/>
    <w:rsid w:val="009A7BFD"/>
    <w:rsid w:val="009A7C0C"/>
    <w:rsid w:val="009B0501"/>
    <w:rsid w:val="009B05C4"/>
    <w:rsid w:val="009B0887"/>
    <w:rsid w:val="009B0A75"/>
    <w:rsid w:val="009B0D12"/>
    <w:rsid w:val="009B0DF9"/>
    <w:rsid w:val="009B1079"/>
    <w:rsid w:val="009B1696"/>
    <w:rsid w:val="009B1C32"/>
    <w:rsid w:val="009B1C9B"/>
    <w:rsid w:val="009B1FC1"/>
    <w:rsid w:val="009B202D"/>
    <w:rsid w:val="009B202F"/>
    <w:rsid w:val="009B212A"/>
    <w:rsid w:val="009B2590"/>
    <w:rsid w:val="009B294A"/>
    <w:rsid w:val="009B2B55"/>
    <w:rsid w:val="009B2E03"/>
    <w:rsid w:val="009B2F33"/>
    <w:rsid w:val="009B31D7"/>
    <w:rsid w:val="009B3E8F"/>
    <w:rsid w:val="009B419F"/>
    <w:rsid w:val="009B43A4"/>
    <w:rsid w:val="009B46E9"/>
    <w:rsid w:val="009B4827"/>
    <w:rsid w:val="009B4A73"/>
    <w:rsid w:val="009B4BD4"/>
    <w:rsid w:val="009B52C4"/>
    <w:rsid w:val="009B5D00"/>
    <w:rsid w:val="009B5E3A"/>
    <w:rsid w:val="009B6220"/>
    <w:rsid w:val="009B65BD"/>
    <w:rsid w:val="009B6ECB"/>
    <w:rsid w:val="009B70F2"/>
    <w:rsid w:val="009B722E"/>
    <w:rsid w:val="009B732D"/>
    <w:rsid w:val="009B76AA"/>
    <w:rsid w:val="009B7C90"/>
    <w:rsid w:val="009C0416"/>
    <w:rsid w:val="009C0521"/>
    <w:rsid w:val="009C10B2"/>
    <w:rsid w:val="009C13A3"/>
    <w:rsid w:val="009C1A42"/>
    <w:rsid w:val="009C1D5E"/>
    <w:rsid w:val="009C2066"/>
    <w:rsid w:val="009C2295"/>
    <w:rsid w:val="009C2998"/>
    <w:rsid w:val="009C2D82"/>
    <w:rsid w:val="009C310C"/>
    <w:rsid w:val="009C31D9"/>
    <w:rsid w:val="009C334B"/>
    <w:rsid w:val="009C347E"/>
    <w:rsid w:val="009C3CD2"/>
    <w:rsid w:val="009C3D9F"/>
    <w:rsid w:val="009C3EEF"/>
    <w:rsid w:val="009C4611"/>
    <w:rsid w:val="009C48AD"/>
    <w:rsid w:val="009C4AD2"/>
    <w:rsid w:val="009C4BB0"/>
    <w:rsid w:val="009C4E1B"/>
    <w:rsid w:val="009C4E71"/>
    <w:rsid w:val="009C5070"/>
    <w:rsid w:val="009C51F0"/>
    <w:rsid w:val="009C529C"/>
    <w:rsid w:val="009C536B"/>
    <w:rsid w:val="009C54E8"/>
    <w:rsid w:val="009C5D58"/>
    <w:rsid w:val="009C671B"/>
    <w:rsid w:val="009C69B9"/>
    <w:rsid w:val="009C6C2F"/>
    <w:rsid w:val="009C6CF5"/>
    <w:rsid w:val="009C71B2"/>
    <w:rsid w:val="009C73B1"/>
    <w:rsid w:val="009C75E2"/>
    <w:rsid w:val="009C79E7"/>
    <w:rsid w:val="009C79FA"/>
    <w:rsid w:val="009C7AC0"/>
    <w:rsid w:val="009D00CA"/>
    <w:rsid w:val="009D0761"/>
    <w:rsid w:val="009D0BD4"/>
    <w:rsid w:val="009D0E95"/>
    <w:rsid w:val="009D1297"/>
    <w:rsid w:val="009D14A2"/>
    <w:rsid w:val="009D164C"/>
    <w:rsid w:val="009D1DA2"/>
    <w:rsid w:val="009D1DB2"/>
    <w:rsid w:val="009D20CA"/>
    <w:rsid w:val="009D2186"/>
    <w:rsid w:val="009D24DB"/>
    <w:rsid w:val="009D26F6"/>
    <w:rsid w:val="009D2A99"/>
    <w:rsid w:val="009D2BA4"/>
    <w:rsid w:val="009D2D0A"/>
    <w:rsid w:val="009D2DB5"/>
    <w:rsid w:val="009D34F3"/>
    <w:rsid w:val="009D376B"/>
    <w:rsid w:val="009D3CFF"/>
    <w:rsid w:val="009D3D38"/>
    <w:rsid w:val="009D3F1B"/>
    <w:rsid w:val="009D3FAF"/>
    <w:rsid w:val="009D5113"/>
    <w:rsid w:val="009D5192"/>
    <w:rsid w:val="009D561A"/>
    <w:rsid w:val="009D5821"/>
    <w:rsid w:val="009D58C7"/>
    <w:rsid w:val="009D5D22"/>
    <w:rsid w:val="009D6AB0"/>
    <w:rsid w:val="009D6C57"/>
    <w:rsid w:val="009D6FC5"/>
    <w:rsid w:val="009D729B"/>
    <w:rsid w:val="009D7A99"/>
    <w:rsid w:val="009D7D7F"/>
    <w:rsid w:val="009E0A2A"/>
    <w:rsid w:val="009E0AC2"/>
    <w:rsid w:val="009E0B5B"/>
    <w:rsid w:val="009E0D63"/>
    <w:rsid w:val="009E0DFE"/>
    <w:rsid w:val="009E116A"/>
    <w:rsid w:val="009E14E2"/>
    <w:rsid w:val="009E20AF"/>
    <w:rsid w:val="009E227B"/>
    <w:rsid w:val="009E2568"/>
    <w:rsid w:val="009E2946"/>
    <w:rsid w:val="009E2C5C"/>
    <w:rsid w:val="009E2C8B"/>
    <w:rsid w:val="009E31B3"/>
    <w:rsid w:val="009E4076"/>
    <w:rsid w:val="009E40F4"/>
    <w:rsid w:val="009E44BB"/>
    <w:rsid w:val="009E450D"/>
    <w:rsid w:val="009E48F4"/>
    <w:rsid w:val="009E4B46"/>
    <w:rsid w:val="009E4C6F"/>
    <w:rsid w:val="009E503E"/>
    <w:rsid w:val="009E6111"/>
    <w:rsid w:val="009E6356"/>
    <w:rsid w:val="009E719C"/>
    <w:rsid w:val="009E76E8"/>
    <w:rsid w:val="009E7EAC"/>
    <w:rsid w:val="009E7F97"/>
    <w:rsid w:val="009E7FFC"/>
    <w:rsid w:val="009F07CD"/>
    <w:rsid w:val="009F0A25"/>
    <w:rsid w:val="009F0B02"/>
    <w:rsid w:val="009F0E6F"/>
    <w:rsid w:val="009F1479"/>
    <w:rsid w:val="009F1DB7"/>
    <w:rsid w:val="009F205D"/>
    <w:rsid w:val="009F2159"/>
    <w:rsid w:val="009F2272"/>
    <w:rsid w:val="009F2398"/>
    <w:rsid w:val="009F2A7F"/>
    <w:rsid w:val="009F2BDB"/>
    <w:rsid w:val="009F2D14"/>
    <w:rsid w:val="009F31EF"/>
    <w:rsid w:val="009F3769"/>
    <w:rsid w:val="009F3908"/>
    <w:rsid w:val="009F3AAD"/>
    <w:rsid w:val="009F3B88"/>
    <w:rsid w:val="009F3CC2"/>
    <w:rsid w:val="009F3E8C"/>
    <w:rsid w:val="009F3E93"/>
    <w:rsid w:val="009F493E"/>
    <w:rsid w:val="009F4965"/>
    <w:rsid w:val="009F4C02"/>
    <w:rsid w:val="009F5F4D"/>
    <w:rsid w:val="009F61F0"/>
    <w:rsid w:val="009F62BF"/>
    <w:rsid w:val="009F65B1"/>
    <w:rsid w:val="009F6856"/>
    <w:rsid w:val="009F7044"/>
    <w:rsid w:val="009F7CDD"/>
    <w:rsid w:val="00A0026E"/>
    <w:rsid w:val="00A00448"/>
    <w:rsid w:val="00A0072B"/>
    <w:rsid w:val="00A01053"/>
    <w:rsid w:val="00A01357"/>
    <w:rsid w:val="00A015FC"/>
    <w:rsid w:val="00A017A4"/>
    <w:rsid w:val="00A02015"/>
    <w:rsid w:val="00A020DD"/>
    <w:rsid w:val="00A021AB"/>
    <w:rsid w:val="00A021DA"/>
    <w:rsid w:val="00A022F7"/>
    <w:rsid w:val="00A02466"/>
    <w:rsid w:val="00A02CD3"/>
    <w:rsid w:val="00A030DE"/>
    <w:rsid w:val="00A03554"/>
    <w:rsid w:val="00A03D1F"/>
    <w:rsid w:val="00A03E93"/>
    <w:rsid w:val="00A03EE3"/>
    <w:rsid w:val="00A042CD"/>
    <w:rsid w:val="00A04706"/>
    <w:rsid w:val="00A047E1"/>
    <w:rsid w:val="00A0569F"/>
    <w:rsid w:val="00A0595B"/>
    <w:rsid w:val="00A0651C"/>
    <w:rsid w:val="00A06F6F"/>
    <w:rsid w:val="00A07223"/>
    <w:rsid w:val="00A07358"/>
    <w:rsid w:val="00A07655"/>
    <w:rsid w:val="00A07A65"/>
    <w:rsid w:val="00A07CFB"/>
    <w:rsid w:val="00A11161"/>
    <w:rsid w:val="00A11E79"/>
    <w:rsid w:val="00A12049"/>
    <w:rsid w:val="00A120EC"/>
    <w:rsid w:val="00A12112"/>
    <w:rsid w:val="00A122A6"/>
    <w:rsid w:val="00A1252E"/>
    <w:rsid w:val="00A12CEA"/>
    <w:rsid w:val="00A12D03"/>
    <w:rsid w:val="00A12D73"/>
    <w:rsid w:val="00A12E8B"/>
    <w:rsid w:val="00A12F41"/>
    <w:rsid w:val="00A130D8"/>
    <w:rsid w:val="00A13704"/>
    <w:rsid w:val="00A13979"/>
    <w:rsid w:val="00A13F94"/>
    <w:rsid w:val="00A14351"/>
    <w:rsid w:val="00A14395"/>
    <w:rsid w:val="00A148E6"/>
    <w:rsid w:val="00A15249"/>
    <w:rsid w:val="00A15713"/>
    <w:rsid w:val="00A15952"/>
    <w:rsid w:val="00A15BD0"/>
    <w:rsid w:val="00A15C41"/>
    <w:rsid w:val="00A15D64"/>
    <w:rsid w:val="00A164E7"/>
    <w:rsid w:val="00A176CC"/>
    <w:rsid w:val="00A178D3"/>
    <w:rsid w:val="00A17A58"/>
    <w:rsid w:val="00A17ACB"/>
    <w:rsid w:val="00A17E6C"/>
    <w:rsid w:val="00A2075F"/>
    <w:rsid w:val="00A20953"/>
    <w:rsid w:val="00A20D8A"/>
    <w:rsid w:val="00A21634"/>
    <w:rsid w:val="00A21A34"/>
    <w:rsid w:val="00A21E9C"/>
    <w:rsid w:val="00A21FBC"/>
    <w:rsid w:val="00A22081"/>
    <w:rsid w:val="00A22AFF"/>
    <w:rsid w:val="00A22C03"/>
    <w:rsid w:val="00A231AB"/>
    <w:rsid w:val="00A2349D"/>
    <w:rsid w:val="00A2365E"/>
    <w:rsid w:val="00A23C5F"/>
    <w:rsid w:val="00A2485B"/>
    <w:rsid w:val="00A24A4C"/>
    <w:rsid w:val="00A24CF4"/>
    <w:rsid w:val="00A2576D"/>
    <w:rsid w:val="00A258E7"/>
    <w:rsid w:val="00A25D9A"/>
    <w:rsid w:val="00A2661C"/>
    <w:rsid w:val="00A26C0E"/>
    <w:rsid w:val="00A2778D"/>
    <w:rsid w:val="00A302D1"/>
    <w:rsid w:val="00A30418"/>
    <w:rsid w:val="00A30731"/>
    <w:rsid w:val="00A30793"/>
    <w:rsid w:val="00A30802"/>
    <w:rsid w:val="00A30B04"/>
    <w:rsid w:val="00A30B08"/>
    <w:rsid w:val="00A30FD4"/>
    <w:rsid w:val="00A3134A"/>
    <w:rsid w:val="00A314D6"/>
    <w:rsid w:val="00A31E07"/>
    <w:rsid w:val="00A3206C"/>
    <w:rsid w:val="00A324E4"/>
    <w:rsid w:val="00A32C85"/>
    <w:rsid w:val="00A32E5D"/>
    <w:rsid w:val="00A32EB6"/>
    <w:rsid w:val="00A33058"/>
    <w:rsid w:val="00A33127"/>
    <w:rsid w:val="00A334A0"/>
    <w:rsid w:val="00A336EB"/>
    <w:rsid w:val="00A33EB5"/>
    <w:rsid w:val="00A34548"/>
    <w:rsid w:val="00A348B5"/>
    <w:rsid w:val="00A34924"/>
    <w:rsid w:val="00A34B43"/>
    <w:rsid w:val="00A35177"/>
    <w:rsid w:val="00A3595F"/>
    <w:rsid w:val="00A35CFF"/>
    <w:rsid w:val="00A35DDA"/>
    <w:rsid w:val="00A362D7"/>
    <w:rsid w:val="00A362E8"/>
    <w:rsid w:val="00A362FF"/>
    <w:rsid w:val="00A36994"/>
    <w:rsid w:val="00A36DC7"/>
    <w:rsid w:val="00A37861"/>
    <w:rsid w:val="00A378EB"/>
    <w:rsid w:val="00A37B0F"/>
    <w:rsid w:val="00A4012E"/>
    <w:rsid w:val="00A4053F"/>
    <w:rsid w:val="00A4087F"/>
    <w:rsid w:val="00A40995"/>
    <w:rsid w:val="00A41397"/>
    <w:rsid w:val="00A4186F"/>
    <w:rsid w:val="00A42326"/>
    <w:rsid w:val="00A426C3"/>
    <w:rsid w:val="00A42DDE"/>
    <w:rsid w:val="00A433A7"/>
    <w:rsid w:val="00A4341F"/>
    <w:rsid w:val="00A435BD"/>
    <w:rsid w:val="00A43B0A"/>
    <w:rsid w:val="00A43DB5"/>
    <w:rsid w:val="00A43E8B"/>
    <w:rsid w:val="00A44172"/>
    <w:rsid w:val="00A444F6"/>
    <w:rsid w:val="00A44751"/>
    <w:rsid w:val="00A44828"/>
    <w:rsid w:val="00A44A3A"/>
    <w:rsid w:val="00A45E51"/>
    <w:rsid w:val="00A467E0"/>
    <w:rsid w:val="00A468DF"/>
    <w:rsid w:val="00A46963"/>
    <w:rsid w:val="00A46DE7"/>
    <w:rsid w:val="00A46EC5"/>
    <w:rsid w:val="00A47007"/>
    <w:rsid w:val="00A4755B"/>
    <w:rsid w:val="00A47812"/>
    <w:rsid w:val="00A47C3B"/>
    <w:rsid w:val="00A5070C"/>
    <w:rsid w:val="00A508D7"/>
    <w:rsid w:val="00A50B83"/>
    <w:rsid w:val="00A50ED0"/>
    <w:rsid w:val="00A50F00"/>
    <w:rsid w:val="00A5164A"/>
    <w:rsid w:val="00A518BF"/>
    <w:rsid w:val="00A518E3"/>
    <w:rsid w:val="00A51F97"/>
    <w:rsid w:val="00A52DF6"/>
    <w:rsid w:val="00A535FF"/>
    <w:rsid w:val="00A539C2"/>
    <w:rsid w:val="00A53CC9"/>
    <w:rsid w:val="00A53CF9"/>
    <w:rsid w:val="00A54BE8"/>
    <w:rsid w:val="00A54C7A"/>
    <w:rsid w:val="00A5523D"/>
    <w:rsid w:val="00A5654D"/>
    <w:rsid w:val="00A56892"/>
    <w:rsid w:val="00A56B93"/>
    <w:rsid w:val="00A56CBC"/>
    <w:rsid w:val="00A56D10"/>
    <w:rsid w:val="00A57316"/>
    <w:rsid w:val="00A5731B"/>
    <w:rsid w:val="00A57AB5"/>
    <w:rsid w:val="00A57DD0"/>
    <w:rsid w:val="00A605EB"/>
    <w:rsid w:val="00A60872"/>
    <w:rsid w:val="00A60898"/>
    <w:rsid w:val="00A610B8"/>
    <w:rsid w:val="00A6164A"/>
    <w:rsid w:val="00A618D4"/>
    <w:rsid w:val="00A62D17"/>
    <w:rsid w:val="00A62EAF"/>
    <w:rsid w:val="00A62EC2"/>
    <w:rsid w:val="00A635B9"/>
    <w:rsid w:val="00A638C2"/>
    <w:rsid w:val="00A63F47"/>
    <w:rsid w:val="00A63FEA"/>
    <w:rsid w:val="00A640C4"/>
    <w:rsid w:val="00A64242"/>
    <w:rsid w:val="00A64303"/>
    <w:rsid w:val="00A644B7"/>
    <w:rsid w:val="00A64C2F"/>
    <w:rsid w:val="00A64C8E"/>
    <w:rsid w:val="00A652E1"/>
    <w:rsid w:val="00A6567C"/>
    <w:rsid w:val="00A66192"/>
    <w:rsid w:val="00A66740"/>
    <w:rsid w:val="00A66C79"/>
    <w:rsid w:val="00A66C8D"/>
    <w:rsid w:val="00A67C74"/>
    <w:rsid w:val="00A67CC8"/>
    <w:rsid w:val="00A7013A"/>
    <w:rsid w:val="00A7050C"/>
    <w:rsid w:val="00A70511"/>
    <w:rsid w:val="00A70D7D"/>
    <w:rsid w:val="00A71196"/>
    <w:rsid w:val="00A7223C"/>
    <w:rsid w:val="00A72533"/>
    <w:rsid w:val="00A72B5E"/>
    <w:rsid w:val="00A72BB9"/>
    <w:rsid w:val="00A732AD"/>
    <w:rsid w:val="00A736DA"/>
    <w:rsid w:val="00A73BB3"/>
    <w:rsid w:val="00A73D0F"/>
    <w:rsid w:val="00A74781"/>
    <w:rsid w:val="00A74C97"/>
    <w:rsid w:val="00A75038"/>
    <w:rsid w:val="00A75292"/>
    <w:rsid w:val="00A75A9B"/>
    <w:rsid w:val="00A75E12"/>
    <w:rsid w:val="00A7672D"/>
    <w:rsid w:val="00A76E90"/>
    <w:rsid w:val="00A771D8"/>
    <w:rsid w:val="00A77822"/>
    <w:rsid w:val="00A77952"/>
    <w:rsid w:val="00A77978"/>
    <w:rsid w:val="00A77B6A"/>
    <w:rsid w:val="00A80959"/>
    <w:rsid w:val="00A80A94"/>
    <w:rsid w:val="00A80E01"/>
    <w:rsid w:val="00A81646"/>
    <w:rsid w:val="00A81712"/>
    <w:rsid w:val="00A81831"/>
    <w:rsid w:val="00A81F96"/>
    <w:rsid w:val="00A82540"/>
    <w:rsid w:val="00A82728"/>
    <w:rsid w:val="00A82769"/>
    <w:rsid w:val="00A827B8"/>
    <w:rsid w:val="00A829E9"/>
    <w:rsid w:val="00A82B27"/>
    <w:rsid w:val="00A82E82"/>
    <w:rsid w:val="00A8330A"/>
    <w:rsid w:val="00A83327"/>
    <w:rsid w:val="00A8337A"/>
    <w:rsid w:val="00A835CC"/>
    <w:rsid w:val="00A838F2"/>
    <w:rsid w:val="00A83B3D"/>
    <w:rsid w:val="00A83D0A"/>
    <w:rsid w:val="00A83DB1"/>
    <w:rsid w:val="00A83F62"/>
    <w:rsid w:val="00A84064"/>
    <w:rsid w:val="00A84126"/>
    <w:rsid w:val="00A84364"/>
    <w:rsid w:val="00A846D0"/>
    <w:rsid w:val="00A84A40"/>
    <w:rsid w:val="00A84F90"/>
    <w:rsid w:val="00A8529B"/>
    <w:rsid w:val="00A85529"/>
    <w:rsid w:val="00A8556B"/>
    <w:rsid w:val="00A85D8F"/>
    <w:rsid w:val="00A85FCD"/>
    <w:rsid w:val="00A867CD"/>
    <w:rsid w:val="00A86A1E"/>
    <w:rsid w:val="00A874AC"/>
    <w:rsid w:val="00A87811"/>
    <w:rsid w:val="00A87F88"/>
    <w:rsid w:val="00A90655"/>
    <w:rsid w:val="00A90984"/>
    <w:rsid w:val="00A90A90"/>
    <w:rsid w:val="00A90DDE"/>
    <w:rsid w:val="00A90FD5"/>
    <w:rsid w:val="00A91041"/>
    <w:rsid w:val="00A915AD"/>
    <w:rsid w:val="00A916E4"/>
    <w:rsid w:val="00A91863"/>
    <w:rsid w:val="00A91F29"/>
    <w:rsid w:val="00A92954"/>
    <w:rsid w:val="00A93284"/>
    <w:rsid w:val="00A9336A"/>
    <w:rsid w:val="00A935DC"/>
    <w:rsid w:val="00A935DE"/>
    <w:rsid w:val="00A935F5"/>
    <w:rsid w:val="00A937DB"/>
    <w:rsid w:val="00A93F7C"/>
    <w:rsid w:val="00A93FC2"/>
    <w:rsid w:val="00A9429A"/>
    <w:rsid w:val="00A948B3"/>
    <w:rsid w:val="00A956F4"/>
    <w:rsid w:val="00A957AA"/>
    <w:rsid w:val="00A959D7"/>
    <w:rsid w:val="00A95BD3"/>
    <w:rsid w:val="00A95F0E"/>
    <w:rsid w:val="00A96B7F"/>
    <w:rsid w:val="00A96D66"/>
    <w:rsid w:val="00A970FA"/>
    <w:rsid w:val="00A971FF"/>
    <w:rsid w:val="00A9728D"/>
    <w:rsid w:val="00A975C6"/>
    <w:rsid w:val="00A977EC"/>
    <w:rsid w:val="00A97BE9"/>
    <w:rsid w:val="00A97F30"/>
    <w:rsid w:val="00AA050A"/>
    <w:rsid w:val="00AA0760"/>
    <w:rsid w:val="00AA1171"/>
    <w:rsid w:val="00AA1181"/>
    <w:rsid w:val="00AA1373"/>
    <w:rsid w:val="00AA13C3"/>
    <w:rsid w:val="00AA1416"/>
    <w:rsid w:val="00AA1CC3"/>
    <w:rsid w:val="00AA34F7"/>
    <w:rsid w:val="00AA3C57"/>
    <w:rsid w:val="00AA3D9F"/>
    <w:rsid w:val="00AA4A4E"/>
    <w:rsid w:val="00AA4CE9"/>
    <w:rsid w:val="00AA4D38"/>
    <w:rsid w:val="00AA5188"/>
    <w:rsid w:val="00AA5CC1"/>
    <w:rsid w:val="00AA5EB0"/>
    <w:rsid w:val="00AA60C2"/>
    <w:rsid w:val="00AA64E6"/>
    <w:rsid w:val="00AA64F7"/>
    <w:rsid w:val="00AA6574"/>
    <w:rsid w:val="00AA65A4"/>
    <w:rsid w:val="00AA6B12"/>
    <w:rsid w:val="00AA726D"/>
    <w:rsid w:val="00AA7981"/>
    <w:rsid w:val="00AA7AB3"/>
    <w:rsid w:val="00AA7BDE"/>
    <w:rsid w:val="00AA7DAA"/>
    <w:rsid w:val="00AA7FA0"/>
    <w:rsid w:val="00AB0037"/>
    <w:rsid w:val="00AB035C"/>
    <w:rsid w:val="00AB0496"/>
    <w:rsid w:val="00AB0FAF"/>
    <w:rsid w:val="00AB0FC5"/>
    <w:rsid w:val="00AB117D"/>
    <w:rsid w:val="00AB1384"/>
    <w:rsid w:val="00AB163C"/>
    <w:rsid w:val="00AB1741"/>
    <w:rsid w:val="00AB1822"/>
    <w:rsid w:val="00AB1A0F"/>
    <w:rsid w:val="00AB1C74"/>
    <w:rsid w:val="00AB2026"/>
    <w:rsid w:val="00AB2373"/>
    <w:rsid w:val="00AB2763"/>
    <w:rsid w:val="00AB2978"/>
    <w:rsid w:val="00AB29EC"/>
    <w:rsid w:val="00AB2A60"/>
    <w:rsid w:val="00AB305B"/>
    <w:rsid w:val="00AB38FA"/>
    <w:rsid w:val="00AB39FF"/>
    <w:rsid w:val="00AB436B"/>
    <w:rsid w:val="00AB498A"/>
    <w:rsid w:val="00AB4A9C"/>
    <w:rsid w:val="00AB4B88"/>
    <w:rsid w:val="00AB4F62"/>
    <w:rsid w:val="00AB4F92"/>
    <w:rsid w:val="00AB63DD"/>
    <w:rsid w:val="00AB66AA"/>
    <w:rsid w:val="00AB6CC2"/>
    <w:rsid w:val="00AB6CE5"/>
    <w:rsid w:val="00AB7042"/>
    <w:rsid w:val="00AB70DA"/>
    <w:rsid w:val="00AB7B2C"/>
    <w:rsid w:val="00AB7C99"/>
    <w:rsid w:val="00AB7CE8"/>
    <w:rsid w:val="00AB7D1D"/>
    <w:rsid w:val="00AC0268"/>
    <w:rsid w:val="00AC0A16"/>
    <w:rsid w:val="00AC1C9D"/>
    <w:rsid w:val="00AC2A1B"/>
    <w:rsid w:val="00AC2C01"/>
    <w:rsid w:val="00AC2D06"/>
    <w:rsid w:val="00AC318E"/>
    <w:rsid w:val="00AC3C07"/>
    <w:rsid w:val="00AC3E08"/>
    <w:rsid w:val="00AC3F54"/>
    <w:rsid w:val="00AC4736"/>
    <w:rsid w:val="00AC4966"/>
    <w:rsid w:val="00AC5470"/>
    <w:rsid w:val="00AC56F0"/>
    <w:rsid w:val="00AC580B"/>
    <w:rsid w:val="00AC5F97"/>
    <w:rsid w:val="00AC6454"/>
    <w:rsid w:val="00AC6593"/>
    <w:rsid w:val="00AC682B"/>
    <w:rsid w:val="00AC68F7"/>
    <w:rsid w:val="00AC6B28"/>
    <w:rsid w:val="00AC6F2F"/>
    <w:rsid w:val="00AC6F65"/>
    <w:rsid w:val="00AC6F7E"/>
    <w:rsid w:val="00AC7178"/>
    <w:rsid w:val="00AC719A"/>
    <w:rsid w:val="00AC7384"/>
    <w:rsid w:val="00AC765D"/>
    <w:rsid w:val="00AD0655"/>
    <w:rsid w:val="00AD0C13"/>
    <w:rsid w:val="00AD1930"/>
    <w:rsid w:val="00AD1ABE"/>
    <w:rsid w:val="00AD2B70"/>
    <w:rsid w:val="00AD39AE"/>
    <w:rsid w:val="00AD411C"/>
    <w:rsid w:val="00AD4271"/>
    <w:rsid w:val="00AD460B"/>
    <w:rsid w:val="00AD4824"/>
    <w:rsid w:val="00AD49E1"/>
    <w:rsid w:val="00AD4DA7"/>
    <w:rsid w:val="00AD5111"/>
    <w:rsid w:val="00AD5174"/>
    <w:rsid w:val="00AD55B8"/>
    <w:rsid w:val="00AD60E7"/>
    <w:rsid w:val="00AD6411"/>
    <w:rsid w:val="00AD663F"/>
    <w:rsid w:val="00AD6B4D"/>
    <w:rsid w:val="00AD71D6"/>
    <w:rsid w:val="00AD735B"/>
    <w:rsid w:val="00AD7B20"/>
    <w:rsid w:val="00AD7E4D"/>
    <w:rsid w:val="00AE1143"/>
    <w:rsid w:val="00AE187B"/>
    <w:rsid w:val="00AE1DB2"/>
    <w:rsid w:val="00AE2658"/>
    <w:rsid w:val="00AE2B1D"/>
    <w:rsid w:val="00AE2C2F"/>
    <w:rsid w:val="00AE2DAD"/>
    <w:rsid w:val="00AE2EFF"/>
    <w:rsid w:val="00AE363B"/>
    <w:rsid w:val="00AE4607"/>
    <w:rsid w:val="00AE468D"/>
    <w:rsid w:val="00AE4DE5"/>
    <w:rsid w:val="00AE4F76"/>
    <w:rsid w:val="00AE4FCC"/>
    <w:rsid w:val="00AE4FFA"/>
    <w:rsid w:val="00AE5AC8"/>
    <w:rsid w:val="00AE5DB9"/>
    <w:rsid w:val="00AE6187"/>
    <w:rsid w:val="00AE663F"/>
    <w:rsid w:val="00AE67F7"/>
    <w:rsid w:val="00AE68C8"/>
    <w:rsid w:val="00AE6D72"/>
    <w:rsid w:val="00AE6EB7"/>
    <w:rsid w:val="00AE73A4"/>
    <w:rsid w:val="00AE7875"/>
    <w:rsid w:val="00AE793A"/>
    <w:rsid w:val="00AE7B38"/>
    <w:rsid w:val="00AE7C97"/>
    <w:rsid w:val="00AE7DE2"/>
    <w:rsid w:val="00AF089A"/>
    <w:rsid w:val="00AF0A58"/>
    <w:rsid w:val="00AF0D56"/>
    <w:rsid w:val="00AF1972"/>
    <w:rsid w:val="00AF1E4B"/>
    <w:rsid w:val="00AF1E60"/>
    <w:rsid w:val="00AF23B3"/>
    <w:rsid w:val="00AF23EC"/>
    <w:rsid w:val="00AF2C9C"/>
    <w:rsid w:val="00AF2E1A"/>
    <w:rsid w:val="00AF2F7A"/>
    <w:rsid w:val="00AF3460"/>
    <w:rsid w:val="00AF3567"/>
    <w:rsid w:val="00AF3A80"/>
    <w:rsid w:val="00AF3B77"/>
    <w:rsid w:val="00AF3BBE"/>
    <w:rsid w:val="00AF3E3C"/>
    <w:rsid w:val="00AF4178"/>
    <w:rsid w:val="00AF4888"/>
    <w:rsid w:val="00AF495F"/>
    <w:rsid w:val="00AF4BB3"/>
    <w:rsid w:val="00AF502F"/>
    <w:rsid w:val="00AF54C6"/>
    <w:rsid w:val="00AF5614"/>
    <w:rsid w:val="00AF59C7"/>
    <w:rsid w:val="00AF5A59"/>
    <w:rsid w:val="00AF5AAA"/>
    <w:rsid w:val="00AF5B4B"/>
    <w:rsid w:val="00AF5CC7"/>
    <w:rsid w:val="00AF61A4"/>
    <w:rsid w:val="00AF668F"/>
    <w:rsid w:val="00AF6981"/>
    <w:rsid w:val="00AF6AFC"/>
    <w:rsid w:val="00AF6E1F"/>
    <w:rsid w:val="00AF72B8"/>
    <w:rsid w:val="00AF74C4"/>
    <w:rsid w:val="00AF7CB8"/>
    <w:rsid w:val="00B00311"/>
    <w:rsid w:val="00B003CB"/>
    <w:rsid w:val="00B008EB"/>
    <w:rsid w:val="00B00B2C"/>
    <w:rsid w:val="00B00E7F"/>
    <w:rsid w:val="00B00F9A"/>
    <w:rsid w:val="00B015FA"/>
    <w:rsid w:val="00B01FDF"/>
    <w:rsid w:val="00B023FF"/>
    <w:rsid w:val="00B02753"/>
    <w:rsid w:val="00B02B60"/>
    <w:rsid w:val="00B02FE1"/>
    <w:rsid w:val="00B0347A"/>
    <w:rsid w:val="00B0390A"/>
    <w:rsid w:val="00B03CEC"/>
    <w:rsid w:val="00B0432B"/>
    <w:rsid w:val="00B045A3"/>
    <w:rsid w:val="00B047EF"/>
    <w:rsid w:val="00B049F2"/>
    <w:rsid w:val="00B0570C"/>
    <w:rsid w:val="00B06A0F"/>
    <w:rsid w:val="00B07002"/>
    <w:rsid w:val="00B0718C"/>
    <w:rsid w:val="00B10549"/>
    <w:rsid w:val="00B10990"/>
    <w:rsid w:val="00B10994"/>
    <w:rsid w:val="00B10D54"/>
    <w:rsid w:val="00B1127C"/>
    <w:rsid w:val="00B11399"/>
    <w:rsid w:val="00B1145C"/>
    <w:rsid w:val="00B117E0"/>
    <w:rsid w:val="00B11BF2"/>
    <w:rsid w:val="00B11D05"/>
    <w:rsid w:val="00B11D73"/>
    <w:rsid w:val="00B123C3"/>
    <w:rsid w:val="00B12431"/>
    <w:rsid w:val="00B12460"/>
    <w:rsid w:val="00B12611"/>
    <w:rsid w:val="00B1287A"/>
    <w:rsid w:val="00B12DC8"/>
    <w:rsid w:val="00B12ED9"/>
    <w:rsid w:val="00B135AF"/>
    <w:rsid w:val="00B1372B"/>
    <w:rsid w:val="00B1404E"/>
    <w:rsid w:val="00B1432A"/>
    <w:rsid w:val="00B1433B"/>
    <w:rsid w:val="00B14647"/>
    <w:rsid w:val="00B14940"/>
    <w:rsid w:val="00B14D0E"/>
    <w:rsid w:val="00B15555"/>
    <w:rsid w:val="00B1584E"/>
    <w:rsid w:val="00B159D7"/>
    <w:rsid w:val="00B15A9D"/>
    <w:rsid w:val="00B16043"/>
    <w:rsid w:val="00B16148"/>
    <w:rsid w:val="00B162B4"/>
    <w:rsid w:val="00B16573"/>
    <w:rsid w:val="00B16680"/>
    <w:rsid w:val="00B16B9D"/>
    <w:rsid w:val="00B16DBD"/>
    <w:rsid w:val="00B177B0"/>
    <w:rsid w:val="00B17F1D"/>
    <w:rsid w:val="00B2043F"/>
    <w:rsid w:val="00B20526"/>
    <w:rsid w:val="00B21092"/>
    <w:rsid w:val="00B2111D"/>
    <w:rsid w:val="00B21BD7"/>
    <w:rsid w:val="00B21C14"/>
    <w:rsid w:val="00B21FE8"/>
    <w:rsid w:val="00B220C9"/>
    <w:rsid w:val="00B22198"/>
    <w:rsid w:val="00B2235A"/>
    <w:rsid w:val="00B2254D"/>
    <w:rsid w:val="00B229D2"/>
    <w:rsid w:val="00B234C5"/>
    <w:rsid w:val="00B23684"/>
    <w:rsid w:val="00B23F6D"/>
    <w:rsid w:val="00B240E0"/>
    <w:rsid w:val="00B242D0"/>
    <w:rsid w:val="00B24736"/>
    <w:rsid w:val="00B248E5"/>
    <w:rsid w:val="00B24B2E"/>
    <w:rsid w:val="00B24B74"/>
    <w:rsid w:val="00B25173"/>
    <w:rsid w:val="00B25803"/>
    <w:rsid w:val="00B25C8B"/>
    <w:rsid w:val="00B25DE2"/>
    <w:rsid w:val="00B264D5"/>
    <w:rsid w:val="00B26B7F"/>
    <w:rsid w:val="00B27326"/>
    <w:rsid w:val="00B27FE6"/>
    <w:rsid w:val="00B300DA"/>
    <w:rsid w:val="00B30518"/>
    <w:rsid w:val="00B30554"/>
    <w:rsid w:val="00B305C6"/>
    <w:rsid w:val="00B3103E"/>
    <w:rsid w:val="00B312EB"/>
    <w:rsid w:val="00B3130B"/>
    <w:rsid w:val="00B31807"/>
    <w:rsid w:val="00B323A0"/>
    <w:rsid w:val="00B32BC0"/>
    <w:rsid w:val="00B32FA8"/>
    <w:rsid w:val="00B32FB8"/>
    <w:rsid w:val="00B330CB"/>
    <w:rsid w:val="00B332BD"/>
    <w:rsid w:val="00B334B1"/>
    <w:rsid w:val="00B33915"/>
    <w:rsid w:val="00B33CA3"/>
    <w:rsid w:val="00B34EC2"/>
    <w:rsid w:val="00B35395"/>
    <w:rsid w:val="00B355FE"/>
    <w:rsid w:val="00B35981"/>
    <w:rsid w:val="00B35B43"/>
    <w:rsid w:val="00B360E7"/>
    <w:rsid w:val="00B36121"/>
    <w:rsid w:val="00B36726"/>
    <w:rsid w:val="00B36CE8"/>
    <w:rsid w:val="00B37032"/>
    <w:rsid w:val="00B37182"/>
    <w:rsid w:val="00B374EE"/>
    <w:rsid w:val="00B37AD7"/>
    <w:rsid w:val="00B37CD3"/>
    <w:rsid w:val="00B40179"/>
    <w:rsid w:val="00B4047C"/>
    <w:rsid w:val="00B40865"/>
    <w:rsid w:val="00B40C28"/>
    <w:rsid w:val="00B41347"/>
    <w:rsid w:val="00B4148E"/>
    <w:rsid w:val="00B417DB"/>
    <w:rsid w:val="00B41905"/>
    <w:rsid w:val="00B42190"/>
    <w:rsid w:val="00B427E4"/>
    <w:rsid w:val="00B427F9"/>
    <w:rsid w:val="00B42B68"/>
    <w:rsid w:val="00B42DF2"/>
    <w:rsid w:val="00B43390"/>
    <w:rsid w:val="00B436CB"/>
    <w:rsid w:val="00B43763"/>
    <w:rsid w:val="00B43F00"/>
    <w:rsid w:val="00B44374"/>
    <w:rsid w:val="00B44442"/>
    <w:rsid w:val="00B44756"/>
    <w:rsid w:val="00B44816"/>
    <w:rsid w:val="00B44B9F"/>
    <w:rsid w:val="00B44DA1"/>
    <w:rsid w:val="00B44E94"/>
    <w:rsid w:val="00B4583E"/>
    <w:rsid w:val="00B46278"/>
    <w:rsid w:val="00B466BA"/>
    <w:rsid w:val="00B46824"/>
    <w:rsid w:val="00B469AE"/>
    <w:rsid w:val="00B469BF"/>
    <w:rsid w:val="00B46A5F"/>
    <w:rsid w:val="00B46AF9"/>
    <w:rsid w:val="00B46D21"/>
    <w:rsid w:val="00B46FB6"/>
    <w:rsid w:val="00B47009"/>
    <w:rsid w:val="00B47079"/>
    <w:rsid w:val="00B47CF5"/>
    <w:rsid w:val="00B5038A"/>
    <w:rsid w:val="00B506F5"/>
    <w:rsid w:val="00B508C0"/>
    <w:rsid w:val="00B513ED"/>
    <w:rsid w:val="00B5174C"/>
    <w:rsid w:val="00B51A73"/>
    <w:rsid w:val="00B51E94"/>
    <w:rsid w:val="00B520F9"/>
    <w:rsid w:val="00B526CB"/>
    <w:rsid w:val="00B52D00"/>
    <w:rsid w:val="00B53681"/>
    <w:rsid w:val="00B54167"/>
    <w:rsid w:val="00B54465"/>
    <w:rsid w:val="00B5469B"/>
    <w:rsid w:val="00B54710"/>
    <w:rsid w:val="00B54D7A"/>
    <w:rsid w:val="00B54FCB"/>
    <w:rsid w:val="00B55838"/>
    <w:rsid w:val="00B558CC"/>
    <w:rsid w:val="00B55A75"/>
    <w:rsid w:val="00B5631F"/>
    <w:rsid w:val="00B56609"/>
    <w:rsid w:val="00B5711C"/>
    <w:rsid w:val="00B572EE"/>
    <w:rsid w:val="00B5767D"/>
    <w:rsid w:val="00B57870"/>
    <w:rsid w:val="00B57B51"/>
    <w:rsid w:val="00B60150"/>
    <w:rsid w:val="00B6047E"/>
    <w:rsid w:val="00B60FCE"/>
    <w:rsid w:val="00B61036"/>
    <w:rsid w:val="00B61114"/>
    <w:rsid w:val="00B614A0"/>
    <w:rsid w:val="00B61AFE"/>
    <w:rsid w:val="00B62280"/>
    <w:rsid w:val="00B623CD"/>
    <w:rsid w:val="00B627F2"/>
    <w:rsid w:val="00B62DD3"/>
    <w:rsid w:val="00B6344E"/>
    <w:rsid w:val="00B63EF7"/>
    <w:rsid w:val="00B63FDC"/>
    <w:rsid w:val="00B64A91"/>
    <w:rsid w:val="00B6501E"/>
    <w:rsid w:val="00B65577"/>
    <w:rsid w:val="00B656B3"/>
    <w:rsid w:val="00B65B6C"/>
    <w:rsid w:val="00B66594"/>
    <w:rsid w:val="00B670B0"/>
    <w:rsid w:val="00B671CD"/>
    <w:rsid w:val="00B67C83"/>
    <w:rsid w:val="00B67FAF"/>
    <w:rsid w:val="00B700DE"/>
    <w:rsid w:val="00B705E4"/>
    <w:rsid w:val="00B70DE5"/>
    <w:rsid w:val="00B70E10"/>
    <w:rsid w:val="00B70EAB"/>
    <w:rsid w:val="00B713A3"/>
    <w:rsid w:val="00B71412"/>
    <w:rsid w:val="00B71FBE"/>
    <w:rsid w:val="00B720C8"/>
    <w:rsid w:val="00B729B7"/>
    <w:rsid w:val="00B72D64"/>
    <w:rsid w:val="00B72F75"/>
    <w:rsid w:val="00B72F82"/>
    <w:rsid w:val="00B7301F"/>
    <w:rsid w:val="00B73586"/>
    <w:rsid w:val="00B73F29"/>
    <w:rsid w:val="00B744C2"/>
    <w:rsid w:val="00B747E9"/>
    <w:rsid w:val="00B74B8B"/>
    <w:rsid w:val="00B74B97"/>
    <w:rsid w:val="00B74D88"/>
    <w:rsid w:val="00B75257"/>
    <w:rsid w:val="00B753EF"/>
    <w:rsid w:val="00B7543D"/>
    <w:rsid w:val="00B75A6D"/>
    <w:rsid w:val="00B75C42"/>
    <w:rsid w:val="00B76037"/>
    <w:rsid w:val="00B76301"/>
    <w:rsid w:val="00B7688D"/>
    <w:rsid w:val="00B769CF"/>
    <w:rsid w:val="00B770E7"/>
    <w:rsid w:val="00B77135"/>
    <w:rsid w:val="00B77381"/>
    <w:rsid w:val="00B7749B"/>
    <w:rsid w:val="00B77551"/>
    <w:rsid w:val="00B7761D"/>
    <w:rsid w:val="00B77C85"/>
    <w:rsid w:val="00B77D36"/>
    <w:rsid w:val="00B77F84"/>
    <w:rsid w:val="00B81669"/>
    <w:rsid w:val="00B8198D"/>
    <w:rsid w:val="00B81BD7"/>
    <w:rsid w:val="00B821D5"/>
    <w:rsid w:val="00B823E4"/>
    <w:rsid w:val="00B825B0"/>
    <w:rsid w:val="00B825E2"/>
    <w:rsid w:val="00B82842"/>
    <w:rsid w:val="00B82C34"/>
    <w:rsid w:val="00B82C56"/>
    <w:rsid w:val="00B8335B"/>
    <w:rsid w:val="00B833E2"/>
    <w:rsid w:val="00B84715"/>
    <w:rsid w:val="00B85C41"/>
    <w:rsid w:val="00B85CC0"/>
    <w:rsid w:val="00B86578"/>
    <w:rsid w:val="00B866B9"/>
    <w:rsid w:val="00B874C9"/>
    <w:rsid w:val="00B90186"/>
    <w:rsid w:val="00B90267"/>
    <w:rsid w:val="00B90610"/>
    <w:rsid w:val="00B90742"/>
    <w:rsid w:val="00B908BB"/>
    <w:rsid w:val="00B90CD4"/>
    <w:rsid w:val="00B91065"/>
    <w:rsid w:val="00B912D6"/>
    <w:rsid w:val="00B9170C"/>
    <w:rsid w:val="00B917D0"/>
    <w:rsid w:val="00B91CB2"/>
    <w:rsid w:val="00B91D4D"/>
    <w:rsid w:val="00B92046"/>
    <w:rsid w:val="00B928D7"/>
    <w:rsid w:val="00B92F06"/>
    <w:rsid w:val="00B92FBF"/>
    <w:rsid w:val="00B93820"/>
    <w:rsid w:val="00B938B1"/>
    <w:rsid w:val="00B93B1E"/>
    <w:rsid w:val="00B9420B"/>
    <w:rsid w:val="00B942E8"/>
    <w:rsid w:val="00B94D5E"/>
    <w:rsid w:val="00B94DCB"/>
    <w:rsid w:val="00B94FB3"/>
    <w:rsid w:val="00B9560A"/>
    <w:rsid w:val="00B95F5E"/>
    <w:rsid w:val="00B96013"/>
    <w:rsid w:val="00B9627D"/>
    <w:rsid w:val="00B96449"/>
    <w:rsid w:val="00B9647A"/>
    <w:rsid w:val="00B96CEF"/>
    <w:rsid w:val="00B97049"/>
    <w:rsid w:val="00B97323"/>
    <w:rsid w:val="00B973AD"/>
    <w:rsid w:val="00B97A1A"/>
    <w:rsid w:val="00B97A9C"/>
    <w:rsid w:val="00B97BE5"/>
    <w:rsid w:val="00BA0583"/>
    <w:rsid w:val="00BA0890"/>
    <w:rsid w:val="00BA0B66"/>
    <w:rsid w:val="00BA139F"/>
    <w:rsid w:val="00BA1CF8"/>
    <w:rsid w:val="00BA1EC6"/>
    <w:rsid w:val="00BA2235"/>
    <w:rsid w:val="00BA24A4"/>
    <w:rsid w:val="00BA2727"/>
    <w:rsid w:val="00BA283F"/>
    <w:rsid w:val="00BA2A00"/>
    <w:rsid w:val="00BA2E63"/>
    <w:rsid w:val="00BA2F3B"/>
    <w:rsid w:val="00BA3482"/>
    <w:rsid w:val="00BA3698"/>
    <w:rsid w:val="00BA3FAF"/>
    <w:rsid w:val="00BA438B"/>
    <w:rsid w:val="00BA4416"/>
    <w:rsid w:val="00BA45AC"/>
    <w:rsid w:val="00BA4CE3"/>
    <w:rsid w:val="00BA4D76"/>
    <w:rsid w:val="00BA60AC"/>
    <w:rsid w:val="00BA6199"/>
    <w:rsid w:val="00BA6265"/>
    <w:rsid w:val="00BA67D0"/>
    <w:rsid w:val="00BA6C66"/>
    <w:rsid w:val="00BA6FC3"/>
    <w:rsid w:val="00BA76A0"/>
    <w:rsid w:val="00BA782A"/>
    <w:rsid w:val="00BB019C"/>
    <w:rsid w:val="00BB0429"/>
    <w:rsid w:val="00BB1470"/>
    <w:rsid w:val="00BB169C"/>
    <w:rsid w:val="00BB1820"/>
    <w:rsid w:val="00BB1A09"/>
    <w:rsid w:val="00BB1AB1"/>
    <w:rsid w:val="00BB2430"/>
    <w:rsid w:val="00BB2822"/>
    <w:rsid w:val="00BB289A"/>
    <w:rsid w:val="00BB2A9E"/>
    <w:rsid w:val="00BB2E40"/>
    <w:rsid w:val="00BB2E80"/>
    <w:rsid w:val="00BB2F05"/>
    <w:rsid w:val="00BB33AE"/>
    <w:rsid w:val="00BB37C9"/>
    <w:rsid w:val="00BB396B"/>
    <w:rsid w:val="00BB3CF1"/>
    <w:rsid w:val="00BB4C36"/>
    <w:rsid w:val="00BB4CF1"/>
    <w:rsid w:val="00BB53D3"/>
    <w:rsid w:val="00BB59F5"/>
    <w:rsid w:val="00BB5AC1"/>
    <w:rsid w:val="00BB5BE6"/>
    <w:rsid w:val="00BB5F96"/>
    <w:rsid w:val="00BB73CB"/>
    <w:rsid w:val="00BB73E7"/>
    <w:rsid w:val="00BB78BA"/>
    <w:rsid w:val="00BB7C68"/>
    <w:rsid w:val="00BB7FAE"/>
    <w:rsid w:val="00BC0127"/>
    <w:rsid w:val="00BC032A"/>
    <w:rsid w:val="00BC0819"/>
    <w:rsid w:val="00BC0A40"/>
    <w:rsid w:val="00BC0D27"/>
    <w:rsid w:val="00BC127F"/>
    <w:rsid w:val="00BC12EF"/>
    <w:rsid w:val="00BC152C"/>
    <w:rsid w:val="00BC170A"/>
    <w:rsid w:val="00BC1A20"/>
    <w:rsid w:val="00BC1AF2"/>
    <w:rsid w:val="00BC28EE"/>
    <w:rsid w:val="00BC2CCB"/>
    <w:rsid w:val="00BC2E98"/>
    <w:rsid w:val="00BC3195"/>
    <w:rsid w:val="00BC3AC8"/>
    <w:rsid w:val="00BC445B"/>
    <w:rsid w:val="00BC48AB"/>
    <w:rsid w:val="00BC4929"/>
    <w:rsid w:val="00BC4E41"/>
    <w:rsid w:val="00BC54EC"/>
    <w:rsid w:val="00BC5938"/>
    <w:rsid w:val="00BC5A59"/>
    <w:rsid w:val="00BC6007"/>
    <w:rsid w:val="00BC62B4"/>
    <w:rsid w:val="00BC62F6"/>
    <w:rsid w:val="00BC645B"/>
    <w:rsid w:val="00BC64C3"/>
    <w:rsid w:val="00BC6944"/>
    <w:rsid w:val="00BC697D"/>
    <w:rsid w:val="00BC6BF4"/>
    <w:rsid w:val="00BC6DE5"/>
    <w:rsid w:val="00BC6FC7"/>
    <w:rsid w:val="00BC7158"/>
    <w:rsid w:val="00BC77D4"/>
    <w:rsid w:val="00BC7CCC"/>
    <w:rsid w:val="00BC7D3B"/>
    <w:rsid w:val="00BC7DC0"/>
    <w:rsid w:val="00BD00EA"/>
    <w:rsid w:val="00BD0859"/>
    <w:rsid w:val="00BD0D23"/>
    <w:rsid w:val="00BD0E26"/>
    <w:rsid w:val="00BD0EB4"/>
    <w:rsid w:val="00BD19D0"/>
    <w:rsid w:val="00BD1CE7"/>
    <w:rsid w:val="00BD20E6"/>
    <w:rsid w:val="00BD2CDF"/>
    <w:rsid w:val="00BD2E62"/>
    <w:rsid w:val="00BD33FE"/>
    <w:rsid w:val="00BD3C8C"/>
    <w:rsid w:val="00BD3EDC"/>
    <w:rsid w:val="00BD4332"/>
    <w:rsid w:val="00BD445A"/>
    <w:rsid w:val="00BD44B1"/>
    <w:rsid w:val="00BD4523"/>
    <w:rsid w:val="00BD457C"/>
    <w:rsid w:val="00BD46C5"/>
    <w:rsid w:val="00BD46E4"/>
    <w:rsid w:val="00BD49E4"/>
    <w:rsid w:val="00BD516D"/>
    <w:rsid w:val="00BD5584"/>
    <w:rsid w:val="00BD57B4"/>
    <w:rsid w:val="00BD5982"/>
    <w:rsid w:val="00BD59A4"/>
    <w:rsid w:val="00BD5D93"/>
    <w:rsid w:val="00BD5DBD"/>
    <w:rsid w:val="00BD62B8"/>
    <w:rsid w:val="00BD6484"/>
    <w:rsid w:val="00BD684D"/>
    <w:rsid w:val="00BD6B1B"/>
    <w:rsid w:val="00BD6F13"/>
    <w:rsid w:val="00BD7356"/>
    <w:rsid w:val="00BD742D"/>
    <w:rsid w:val="00BD7474"/>
    <w:rsid w:val="00BD7605"/>
    <w:rsid w:val="00BD786F"/>
    <w:rsid w:val="00BD79F8"/>
    <w:rsid w:val="00BD7D4F"/>
    <w:rsid w:val="00BE03C1"/>
    <w:rsid w:val="00BE042A"/>
    <w:rsid w:val="00BE065C"/>
    <w:rsid w:val="00BE0BEE"/>
    <w:rsid w:val="00BE0DCB"/>
    <w:rsid w:val="00BE0FD0"/>
    <w:rsid w:val="00BE143F"/>
    <w:rsid w:val="00BE16D3"/>
    <w:rsid w:val="00BE18B5"/>
    <w:rsid w:val="00BE1B94"/>
    <w:rsid w:val="00BE1CA1"/>
    <w:rsid w:val="00BE2109"/>
    <w:rsid w:val="00BE2277"/>
    <w:rsid w:val="00BE23FC"/>
    <w:rsid w:val="00BE270A"/>
    <w:rsid w:val="00BE3075"/>
    <w:rsid w:val="00BE3166"/>
    <w:rsid w:val="00BE3189"/>
    <w:rsid w:val="00BE3357"/>
    <w:rsid w:val="00BE363C"/>
    <w:rsid w:val="00BE3C72"/>
    <w:rsid w:val="00BE3D11"/>
    <w:rsid w:val="00BE3EFD"/>
    <w:rsid w:val="00BE4AE7"/>
    <w:rsid w:val="00BE5007"/>
    <w:rsid w:val="00BE5062"/>
    <w:rsid w:val="00BE5527"/>
    <w:rsid w:val="00BE5F8D"/>
    <w:rsid w:val="00BE6085"/>
    <w:rsid w:val="00BE6706"/>
    <w:rsid w:val="00BE6806"/>
    <w:rsid w:val="00BE6DE8"/>
    <w:rsid w:val="00BE70EB"/>
    <w:rsid w:val="00BE738C"/>
    <w:rsid w:val="00BE749E"/>
    <w:rsid w:val="00BE7F17"/>
    <w:rsid w:val="00BF0342"/>
    <w:rsid w:val="00BF036F"/>
    <w:rsid w:val="00BF0435"/>
    <w:rsid w:val="00BF096C"/>
    <w:rsid w:val="00BF0C6E"/>
    <w:rsid w:val="00BF0DBC"/>
    <w:rsid w:val="00BF0E07"/>
    <w:rsid w:val="00BF0EBB"/>
    <w:rsid w:val="00BF0FDC"/>
    <w:rsid w:val="00BF16EC"/>
    <w:rsid w:val="00BF193A"/>
    <w:rsid w:val="00BF1AD9"/>
    <w:rsid w:val="00BF211F"/>
    <w:rsid w:val="00BF2A46"/>
    <w:rsid w:val="00BF2AAA"/>
    <w:rsid w:val="00BF2B33"/>
    <w:rsid w:val="00BF2FD4"/>
    <w:rsid w:val="00BF30E3"/>
    <w:rsid w:val="00BF364E"/>
    <w:rsid w:val="00BF39E4"/>
    <w:rsid w:val="00BF3A92"/>
    <w:rsid w:val="00BF3DFB"/>
    <w:rsid w:val="00BF3FE5"/>
    <w:rsid w:val="00BF4269"/>
    <w:rsid w:val="00BF480A"/>
    <w:rsid w:val="00BF4E1A"/>
    <w:rsid w:val="00BF4E22"/>
    <w:rsid w:val="00BF5058"/>
    <w:rsid w:val="00BF5B0B"/>
    <w:rsid w:val="00BF5F09"/>
    <w:rsid w:val="00BF6056"/>
    <w:rsid w:val="00BF60BC"/>
    <w:rsid w:val="00BF61AE"/>
    <w:rsid w:val="00BF66A1"/>
    <w:rsid w:val="00BF6C6E"/>
    <w:rsid w:val="00BF7576"/>
    <w:rsid w:val="00BF7822"/>
    <w:rsid w:val="00BF78E6"/>
    <w:rsid w:val="00BF7FAF"/>
    <w:rsid w:val="00C00202"/>
    <w:rsid w:val="00C002A2"/>
    <w:rsid w:val="00C0048F"/>
    <w:rsid w:val="00C00A55"/>
    <w:rsid w:val="00C00A83"/>
    <w:rsid w:val="00C00CBF"/>
    <w:rsid w:val="00C01E6D"/>
    <w:rsid w:val="00C01F9B"/>
    <w:rsid w:val="00C0215A"/>
    <w:rsid w:val="00C0260C"/>
    <w:rsid w:val="00C0297F"/>
    <w:rsid w:val="00C02A41"/>
    <w:rsid w:val="00C02D0D"/>
    <w:rsid w:val="00C02E23"/>
    <w:rsid w:val="00C032A1"/>
    <w:rsid w:val="00C032F6"/>
    <w:rsid w:val="00C0355B"/>
    <w:rsid w:val="00C04551"/>
    <w:rsid w:val="00C04A70"/>
    <w:rsid w:val="00C04A90"/>
    <w:rsid w:val="00C05042"/>
    <w:rsid w:val="00C0505B"/>
    <w:rsid w:val="00C0512B"/>
    <w:rsid w:val="00C056F4"/>
    <w:rsid w:val="00C05E32"/>
    <w:rsid w:val="00C05ED0"/>
    <w:rsid w:val="00C062BD"/>
    <w:rsid w:val="00C0645E"/>
    <w:rsid w:val="00C06811"/>
    <w:rsid w:val="00C06A17"/>
    <w:rsid w:val="00C0727D"/>
    <w:rsid w:val="00C0739C"/>
    <w:rsid w:val="00C07547"/>
    <w:rsid w:val="00C07672"/>
    <w:rsid w:val="00C076E9"/>
    <w:rsid w:val="00C07FA6"/>
    <w:rsid w:val="00C100E0"/>
    <w:rsid w:val="00C1022B"/>
    <w:rsid w:val="00C10780"/>
    <w:rsid w:val="00C109FC"/>
    <w:rsid w:val="00C10A4B"/>
    <w:rsid w:val="00C10C40"/>
    <w:rsid w:val="00C10DD6"/>
    <w:rsid w:val="00C10F0B"/>
    <w:rsid w:val="00C10F1A"/>
    <w:rsid w:val="00C11C63"/>
    <w:rsid w:val="00C12015"/>
    <w:rsid w:val="00C12054"/>
    <w:rsid w:val="00C12413"/>
    <w:rsid w:val="00C12430"/>
    <w:rsid w:val="00C12A35"/>
    <w:rsid w:val="00C12B82"/>
    <w:rsid w:val="00C12DC2"/>
    <w:rsid w:val="00C12F42"/>
    <w:rsid w:val="00C12FFF"/>
    <w:rsid w:val="00C1326F"/>
    <w:rsid w:val="00C132C7"/>
    <w:rsid w:val="00C1345D"/>
    <w:rsid w:val="00C136C2"/>
    <w:rsid w:val="00C1401C"/>
    <w:rsid w:val="00C14268"/>
    <w:rsid w:val="00C142A7"/>
    <w:rsid w:val="00C144EE"/>
    <w:rsid w:val="00C14A97"/>
    <w:rsid w:val="00C14CFC"/>
    <w:rsid w:val="00C15136"/>
    <w:rsid w:val="00C1514A"/>
    <w:rsid w:val="00C153D8"/>
    <w:rsid w:val="00C160B3"/>
    <w:rsid w:val="00C168DD"/>
    <w:rsid w:val="00C16A15"/>
    <w:rsid w:val="00C16E7D"/>
    <w:rsid w:val="00C16F81"/>
    <w:rsid w:val="00C177FF"/>
    <w:rsid w:val="00C209C4"/>
    <w:rsid w:val="00C20A07"/>
    <w:rsid w:val="00C20AAB"/>
    <w:rsid w:val="00C20B48"/>
    <w:rsid w:val="00C20F45"/>
    <w:rsid w:val="00C2169A"/>
    <w:rsid w:val="00C21AE3"/>
    <w:rsid w:val="00C2206C"/>
    <w:rsid w:val="00C220CD"/>
    <w:rsid w:val="00C222E1"/>
    <w:rsid w:val="00C2251E"/>
    <w:rsid w:val="00C22573"/>
    <w:rsid w:val="00C2258B"/>
    <w:rsid w:val="00C2267E"/>
    <w:rsid w:val="00C22EC1"/>
    <w:rsid w:val="00C22F4A"/>
    <w:rsid w:val="00C2310C"/>
    <w:rsid w:val="00C23CEF"/>
    <w:rsid w:val="00C248C2"/>
    <w:rsid w:val="00C24DBD"/>
    <w:rsid w:val="00C24FD0"/>
    <w:rsid w:val="00C25BB7"/>
    <w:rsid w:val="00C25C97"/>
    <w:rsid w:val="00C268EB"/>
    <w:rsid w:val="00C26B0F"/>
    <w:rsid w:val="00C26B27"/>
    <w:rsid w:val="00C26B97"/>
    <w:rsid w:val="00C26FEB"/>
    <w:rsid w:val="00C272CB"/>
    <w:rsid w:val="00C274DC"/>
    <w:rsid w:val="00C27B8B"/>
    <w:rsid w:val="00C30450"/>
    <w:rsid w:val="00C3054E"/>
    <w:rsid w:val="00C307FC"/>
    <w:rsid w:val="00C30C75"/>
    <w:rsid w:val="00C30D4C"/>
    <w:rsid w:val="00C31813"/>
    <w:rsid w:val="00C3183D"/>
    <w:rsid w:val="00C318BE"/>
    <w:rsid w:val="00C32567"/>
    <w:rsid w:val="00C32756"/>
    <w:rsid w:val="00C32864"/>
    <w:rsid w:val="00C32A95"/>
    <w:rsid w:val="00C32EF5"/>
    <w:rsid w:val="00C32F13"/>
    <w:rsid w:val="00C3312D"/>
    <w:rsid w:val="00C33290"/>
    <w:rsid w:val="00C336EF"/>
    <w:rsid w:val="00C338BA"/>
    <w:rsid w:val="00C33AEC"/>
    <w:rsid w:val="00C33E16"/>
    <w:rsid w:val="00C34563"/>
    <w:rsid w:val="00C34F0A"/>
    <w:rsid w:val="00C35798"/>
    <w:rsid w:val="00C35872"/>
    <w:rsid w:val="00C35AA8"/>
    <w:rsid w:val="00C35FFC"/>
    <w:rsid w:val="00C36882"/>
    <w:rsid w:val="00C3742A"/>
    <w:rsid w:val="00C37D54"/>
    <w:rsid w:val="00C37E12"/>
    <w:rsid w:val="00C37FD0"/>
    <w:rsid w:val="00C407DA"/>
    <w:rsid w:val="00C407E6"/>
    <w:rsid w:val="00C40835"/>
    <w:rsid w:val="00C40C98"/>
    <w:rsid w:val="00C40FA2"/>
    <w:rsid w:val="00C416E0"/>
    <w:rsid w:val="00C41800"/>
    <w:rsid w:val="00C418F5"/>
    <w:rsid w:val="00C419CC"/>
    <w:rsid w:val="00C41A94"/>
    <w:rsid w:val="00C41B0F"/>
    <w:rsid w:val="00C41CC8"/>
    <w:rsid w:val="00C41ECC"/>
    <w:rsid w:val="00C423AA"/>
    <w:rsid w:val="00C42726"/>
    <w:rsid w:val="00C42EA3"/>
    <w:rsid w:val="00C42EB8"/>
    <w:rsid w:val="00C430B7"/>
    <w:rsid w:val="00C430FB"/>
    <w:rsid w:val="00C43475"/>
    <w:rsid w:val="00C4351B"/>
    <w:rsid w:val="00C43CE7"/>
    <w:rsid w:val="00C43E93"/>
    <w:rsid w:val="00C43FE0"/>
    <w:rsid w:val="00C443B6"/>
    <w:rsid w:val="00C44508"/>
    <w:rsid w:val="00C445E0"/>
    <w:rsid w:val="00C44799"/>
    <w:rsid w:val="00C44C6F"/>
    <w:rsid w:val="00C44F46"/>
    <w:rsid w:val="00C44F7F"/>
    <w:rsid w:val="00C45345"/>
    <w:rsid w:val="00C4558A"/>
    <w:rsid w:val="00C45644"/>
    <w:rsid w:val="00C45B3B"/>
    <w:rsid w:val="00C4624F"/>
    <w:rsid w:val="00C462FD"/>
    <w:rsid w:val="00C46CE9"/>
    <w:rsid w:val="00C47391"/>
    <w:rsid w:val="00C4775A"/>
    <w:rsid w:val="00C47A46"/>
    <w:rsid w:val="00C50464"/>
    <w:rsid w:val="00C505EF"/>
    <w:rsid w:val="00C508A8"/>
    <w:rsid w:val="00C508BB"/>
    <w:rsid w:val="00C50B46"/>
    <w:rsid w:val="00C50F48"/>
    <w:rsid w:val="00C517AA"/>
    <w:rsid w:val="00C51862"/>
    <w:rsid w:val="00C518B1"/>
    <w:rsid w:val="00C51D4D"/>
    <w:rsid w:val="00C51EA2"/>
    <w:rsid w:val="00C52471"/>
    <w:rsid w:val="00C52CE5"/>
    <w:rsid w:val="00C52E7C"/>
    <w:rsid w:val="00C53CFA"/>
    <w:rsid w:val="00C54A69"/>
    <w:rsid w:val="00C54BB6"/>
    <w:rsid w:val="00C558D0"/>
    <w:rsid w:val="00C558FA"/>
    <w:rsid w:val="00C55A73"/>
    <w:rsid w:val="00C5605B"/>
    <w:rsid w:val="00C56245"/>
    <w:rsid w:val="00C563E6"/>
    <w:rsid w:val="00C565D0"/>
    <w:rsid w:val="00C56D25"/>
    <w:rsid w:val="00C570AA"/>
    <w:rsid w:val="00C57324"/>
    <w:rsid w:val="00C5762A"/>
    <w:rsid w:val="00C57C49"/>
    <w:rsid w:val="00C57CA6"/>
    <w:rsid w:val="00C60396"/>
    <w:rsid w:val="00C60837"/>
    <w:rsid w:val="00C60CD0"/>
    <w:rsid w:val="00C60DD7"/>
    <w:rsid w:val="00C617EF"/>
    <w:rsid w:val="00C6221A"/>
    <w:rsid w:val="00C62640"/>
    <w:rsid w:val="00C62763"/>
    <w:rsid w:val="00C62EA7"/>
    <w:rsid w:val="00C635B7"/>
    <w:rsid w:val="00C63621"/>
    <w:rsid w:val="00C63C42"/>
    <w:rsid w:val="00C63CB8"/>
    <w:rsid w:val="00C63D5F"/>
    <w:rsid w:val="00C64049"/>
    <w:rsid w:val="00C64593"/>
    <w:rsid w:val="00C645F9"/>
    <w:rsid w:val="00C6475F"/>
    <w:rsid w:val="00C6478A"/>
    <w:rsid w:val="00C64956"/>
    <w:rsid w:val="00C64AA1"/>
    <w:rsid w:val="00C64DBB"/>
    <w:rsid w:val="00C653DB"/>
    <w:rsid w:val="00C6549D"/>
    <w:rsid w:val="00C655DB"/>
    <w:rsid w:val="00C65639"/>
    <w:rsid w:val="00C65C16"/>
    <w:rsid w:val="00C663E0"/>
    <w:rsid w:val="00C665DB"/>
    <w:rsid w:val="00C6667D"/>
    <w:rsid w:val="00C66884"/>
    <w:rsid w:val="00C6692E"/>
    <w:rsid w:val="00C66937"/>
    <w:rsid w:val="00C66D29"/>
    <w:rsid w:val="00C66FA2"/>
    <w:rsid w:val="00C67425"/>
    <w:rsid w:val="00C67ABC"/>
    <w:rsid w:val="00C67AEE"/>
    <w:rsid w:val="00C67F9A"/>
    <w:rsid w:val="00C70119"/>
    <w:rsid w:val="00C7084D"/>
    <w:rsid w:val="00C70E1E"/>
    <w:rsid w:val="00C70E79"/>
    <w:rsid w:val="00C70E8F"/>
    <w:rsid w:val="00C7125C"/>
    <w:rsid w:val="00C71334"/>
    <w:rsid w:val="00C716BB"/>
    <w:rsid w:val="00C71B53"/>
    <w:rsid w:val="00C71C73"/>
    <w:rsid w:val="00C72199"/>
    <w:rsid w:val="00C72F22"/>
    <w:rsid w:val="00C732DC"/>
    <w:rsid w:val="00C738D7"/>
    <w:rsid w:val="00C73B93"/>
    <w:rsid w:val="00C73E0E"/>
    <w:rsid w:val="00C74132"/>
    <w:rsid w:val="00C7452D"/>
    <w:rsid w:val="00C7465A"/>
    <w:rsid w:val="00C753B7"/>
    <w:rsid w:val="00C75FF1"/>
    <w:rsid w:val="00C76ACF"/>
    <w:rsid w:val="00C77042"/>
    <w:rsid w:val="00C77255"/>
    <w:rsid w:val="00C77B4B"/>
    <w:rsid w:val="00C77D33"/>
    <w:rsid w:val="00C80039"/>
    <w:rsid w:val="00C8055F"/>
    <w:rsid w:val="00C80B5B"/>
    <w:rsid w:val="00C80E16"/>
    <w:rsid w:val="00C81334"/>
    <w:rsid w:val="00C818A1"/>
    <w:rsid w:val="00C81B07"/>
    <w:rsid w:val="00C81BAB"/>
    <w:rsid w:val="00C81EDD"/>
    <w:rsid w:val="00C8200D"/>
    <w:rsid w:val="00C8201F"/>
    <w:rsid w:val="00C82051"/>
    <w:rsid w:val="00C82154"/>
    <w:rsid w:val="00C824A2"/>
    <w:rsid w:val="00C82768"/>
    <w:rsid w:val="00C828AE"/>
    <w:rsid w:val="00C8296E"/>
    <w:rsid w:val="00C82E51"/>
    <w:rsid w:val="00C82E6A"/>
    <w:rsid w:val="00C8325C"/>
    <w:rsid w:val="00C833E9"/>
    <w:rsid w:val="00C8392D"/>
    <w:rsid w:val="00C83D56"/>
    <w:rsid w:val="00C8439B"/>
    <w:rsid w:val="00C847C4"/>
    <w:rsid w:val="00C84B7C"/>
    <w:rsid w:val="00C8561D"/>
    <w:rsid w:val="00C8581F"/>
    <w:rsid w:val="00C85C31"/>
    <w:rsid w:val="00C85E85"/>
    <w:rsid w:val="00C86EAD"/>
    <w:rsid w:val="00C87091"/>
    <w:rsid w:val="00C877CA"/>
    <w:rsid w:val="00C87A99"/>
    <w:rsid w:val="00C87C2A"/>
    <w:rsid w:val="00C87CDC"/>
    <w:rsid w:val="00C87DE0"/>
    <w:rsid w:val="00C87F85"/>
    <w:rsid w:val="00C90492"/>
    <w:rsid w:val="00C908EA"/>
    <w:rsid w:val="00C9092F"/>
    <w:rsid w:val="00C90CF4"/>
    <w:rsid w:val="00C90E05"/>
    <w:rsid w:val="00C91416"/>
    <w:rsid w:val="00C918AE"/>
    <w:rsid w:val="00C91998"/>
    <w:rsid w:val="00C921EC"/>
    <w:rsid w:val="00C925C6"/>
    <w:rsid w:val="00C929D3"/>
    <w:rsid w:val="00C929E0"/>
    <w:rsid w:val="00C92CC7"/>
    <w:rsid w:val="00C92E06"/>
    <w:rsid w:val="00C9328E"/>
    <w:rsid w:val="00C93704"/>
    <w:rsid w:val="00C93A26"/>
    <w:rsid w:val="00C93E1C"/>
    <w:rsid w:val="00C93FDD"/>
    <w:rsid w:val="00C94346"/>
    <w:rsid w:val="00C943B5"/>
    <w:rsid w:val="00C946C1"/>
    <w:rsid w:val="00C94909"/>
    <w:rsid w:val="00C9492F"/>
    <w:rsid w:val="00C9550C"/>
    <w:rsid w:val="00C9554C"/>
    <w:rsid w:val="00C95BE6"/>
    <w:rsid w:val="00C95BED"/>
    <w:rsid w:val="00C961BC"/>
    <w:rsid w:val="00C96220"/>
    <w:rsid w:val="00C96C70"/>
    <w:rsid w:val="00C97116"/>
    <w:rsid w:val="00C97562"/>
    <w:rsid w:val="00C975F2"/>
    <w:rsid w:val="00C97863"/>
    <w:rsid w:val="00C97CE6"/>
    <w:rsid w:val="00C97E79"/>
    <w:rsid w:val="00CA07AD"/>
    <w:rsid w:val="00CA0881"/>
    <w:rsid w:val="00CA105D"/>
    <w:rsid w:val="00CA1304"/>
    <w:rsid w:val="00CA1A3F"/>
    <w:rsid w:val="00CA1B7C"/>
    <w:rsid w:val="00CA1E7A"/>
    <w:rsid w:val="00CA23C1"/>
    <w:rsid w:val="00CA2687"/>
    <w:rsid w:val="00CA2873"/>
    <w:rsid w:val="00CA2B31"/>
    <w:rsid w:val="00CA2C4C"/>
    <w:rsid w:val="00CA3534"/>
    <w:rsid w:val="00CA37FC"/>
    <w:rsid w:val="00CA4308"/>
    <w:rsid w:val="00CA436D"/>
    <w:rsid w:val="00CA44FC"/>
    <w:rsid w:val="00CA46D2"/>
    <w:rsid w:val="00CA46D7"/>
    <w:rsid w:val="00CA490B"/>
    <w:rsid w:val="00CA4924"/>
    <w:rsid w:val="00CA4B60"/>
    <w:rsid w:val="00CA4C1B"/>
    <w:rsid w:val="00CA4D1A"/>
    <w:rsid w:val="00CA7313"/>
    <w:rsid w:val="00CA763B"/>
    <w:rsid w:val="00CA7D65"/>
    <w:rsid w:val="00CB0727"/>
    <w:rsid w:val="00CB083D"/>
    <w:rsid w:val="00CB0A68"/>
    <w:rsid w:val="00CB0EFF"/>
    <w:rsid w:val="00CB1A1A"/>
    <w:rsid w:val="00CB1C12"/>
    <w:rsid w:val="00CB1FC3"/>
    <w:rsid w:val="00CB28AA"/>
    <w:rsid w:val="00CB2917"/>
    <w:rsid w:val="00CB2A50"/>
    <w:rsid w:val="00CB2AAB"/>
    <w:rsid w:val="00CB2CAC"/>
    <w:rsid w:val="00CB34DB"/>
    <w:rsid w:val="00CB3639"/>
    <w:rsid w:val="00CB365E"/>
    <w:rsid w:val="00CB3768"/>
    <w:rsid w:val="00CB43EA"/>
    <w:rsid w:val="00CB48EC"/>
    <w:rsid w:val="00CB4A46"/>
    <w:rsid w:val="00CB5419"/>
    <w:rsid w:val="00CB5B4E"/>
    <w:rsid w:val="00CB5D61"/>
    <w:rsid w:val="00CB61CE"/>
    <w:rsid w:val="00CB6284"/>
    <w:rsid w:val="00CB6481"/>
    <w:rsid w:val="00CB64C4"/>
    <w:rsid w:val="00CB64DA"/>
    <w:rsid w:val="00CB6690"/>
    <w:rsid w:val="00CB66D4"/>
    <w:rsid w:val="00CB6FAC"/>
    <w:rsid w:val="00CB6FF3"/>
    <w:rsid w:val="00CB70DE"/>
    <w:rsid w:val="00CB70F1"/>
    <w:rsid w:val="00CC0186"/>
    <w:rsid w:val="00CC05AE"/>
    <w:rsid w:val="00CC0C0C"/>
    <w:rsid w:val="00CC0EED"/>
    <w:rsid w:val="00CC0F25"/>
    <w:rsid w:val="00CC1EF1"/>
    <w:rsid w:val="00CC21FA"/>
    <w:rsid w:val="00CC236F"/>
    <w:rsid w:val="00CC275C"/>
    <w:rsid w:val="00CC2860"/>
    <w:rsid w:val="00CC2F9F"/>
    <w:rsid w:val="00CC2FBA"/>
    <w:rsid w:val="00CC3415"/>
    <w:rsid w:val="00CC38E8"/>
    <w:rsid w:val="00CC3C96"/>
    <w:rsid w:val="00CC3E0F"/>
    <w:rsid w:val="00CC3E58"/>
    <w:rsid w:val="00CC3F8C"/>
    <w:rsid w:val="00CC409B"/>
    <w:rsid w:val="00CC41B2"/>
    <w:rsid w:val="00CC4448"/>
    <w:rsid w:val="00CC4CFF"/>
    <w:rsid w:val="00CC536E"/>
    <w:rsid w:val="00CC55D2"/>
    <w:rsid w:val="00CC57EA"/>
    <w:rsid w:val="00CC5BB6"/>
    <w:rsid w:val="00CC5EBC"/>
    <w:rsid w:val="00CC5FEF"/>
    <w:rsid w:val="00CC6377"/>
    <w:rsid w:val="00CC649A"/>
    <w:rsid w:val="00CC6639"/>
    <w:rsid w:val="00CC6BE5"/>
    <w:rsid w:val="00CC6D04"/>
    <w:rsid w:val="00CC6E01"/>
    <w:rsid w:val="00CC6EEB"/>
    <w:rsid w:val="00CC71CD"/>
    <w:rsid w:val="00CD00C7"/>
    <w:rsid w:val="00CD01F0"/>
    <w:rsid w:val="00CD0418"/>
    <w:rsid w:val="00CD058E"/>
    <w:rsid w:val="00CD14B4"/>
    <w:rsid w:val="00CD164C"/>
    <w:rsid w:val="00CD1941"/>
    <w:rsid w:val="00CD1A42"/>
    <w:rsid w:val="00CD1F04"/>
    <w:rsid w:val="00CD2E81"/>
    <w:rsid w:val="00CD30B5"/>
    <w:rsid w:val="00CD3A8C"/>
    <w:rsid w:val="00CD468A"/>
    <w:rsid w:val="00CD4E33"/>
    <w:rsid w:val="00CD53E1"/>
    <w:rsid w:val="00CD56C3"/>
    <w:rsid w:val="00CD5989"/>
    <w:rsid w:val="00CD7114"/>
    <w:rsid w:val="00CD722E"/>
    <w:rsid w:val="00CD7805"/>
    <w:rsid w:val="00CD7E4B"/>
    <w:rsid w:val="00CD7E8F"/>
    <w:rsid w:val="00CD7EA2"/>
    <w:rsid w:val="00CE03F9"/>
    <w:rsid w:val="00CE0522"/>
    <w:rsid w:val="00CE05A2"/>
    <w:rsid w:val="00CE072A"/>
    <w:rsid w:val="00CE0BAE"/>
    <w:rsid w:val="00CE112E"/>
    <w:rsid w:val="00CE146D"/>
    <w:rsid w:val="00CE1FA0"/>
    <w:rsid w:val="00CE2406"/>
    <w:rsid w:val="00CE2440"/>
    <w:rsid w:val="00CE2793"/>
    <w:rsid w:val="00CE2BF6"/>
    <w:rsid w:val="00CE30E7"/>
    <w:rsid w:val="00CE314F"/>
    <w:rsid w:val="00CE3C71"/>
    <w:rsid w:val="00CE3D77"/>
    <w:rsid w:val="00CE3F6A"/>
    <w:rsid w:val="00CE4E61"/>
    <w:rsid w:val="00CE516E"/>
    <w:rsid w:val="00CE5790"/>
    <w:rsid w:val="00CE5CE9"/>
    <w:rsid w:val="00CE6208"/>
    <w:rsid w:val="00CE6376"/>
    <w:rsid w:val="00CE6925"/>
    <w:rsid w:val="00CE6AB8"/>
    <w:rsid w:val="00CE6EEB"/>
    <w:rsid w:val="00CE71CB"/>
    <w:rsid w:val="00CE7507"/>
    <w:rsid w:val="00CE7687"/>
    <w:rsid w:val="00CE7951"/>
    <w:rsid w:val="00CE7AC7"/>
    <w:rsid w:val="00CF0411"/>
    <w:rsid w:val="00CF1BE2"/>
    <w:rsid w:val="00CF1BE8"/>
    <w:rsid w:val="00CF1C68"/>
    <w:rsid w:val="00CF3443"/>
    <w:rsid w:val="00CF3978"/>
    <w:rsid w:val="00CF3EE4"/>
    <w:rsid w:val="00CF4CFC"/>
    <w:rsid w:val="00CF54E6"/>
    <w:rsid w:val="00CF6535"/>
    <w:rsid w:val="00CF6665"/>
    <w:rsid w:val="00CF6836"/>
    <w:rsid w:val="00CF68E4"/>
    <w:rsid w:val="00CF6AEC"/>
    <w:rsid w:val="00CF6B32"/>
    <w:rsid w:val="00CF70A8"/>
    <w:rsid w:val="00CF779B"/>
    <w:rsid w:val="00CF7804"/>
    <w:rsid w:val="00CF7B14"/>
    <w:rsid w:val="00D001E2"/>
    <w:rsid w:val="00D004A6"/>
    <w:rsid w:val="00D004F0"/>
    <w:rsid w:val="00D01D72"/>
    <w:rsid w:val="00D01E90"/>
    <w:rsid w:val="00D01F02"/>
    <w:rsid w:val="00D028A8"/>
    <w:rsid w:val="00D03466"/>
    <w:rsid w:val="00D035EA"/>
    <w:rsid w:val="00D03767"/>
    <w:rsid w:val="00D038E9"/>
    <w:rsid w:val="00D03C9D"/>
    <w:rsid w:val="00D045B4"/>
    <w:rsid w:val="00D04F01"/>
    <w:rsid w:val="00D0537C"/>
    <w:rsid w:val="00D05C02"/>
    <w:rsid w:val="00D06246"/>
    <w:rsid w:val="00D06356"/>
    <w:rsid w:val="00D0636E"/>
    <w:rsid w:val="00D06434"/>
    <w:rsid w:val="00D07B2E"/>
    <w:rsid w:val="00D07DA7"/>
    <w:rsid w:val="00D07DEF"/>
    <w:rsid w:val="00D1012B"/>
    <w:rsid w:val="00D103E2"/>
    <w:rsid w:val="00D1043F"/>
    <w:rsid w:val="00D1051A"/>
    <w:rsid w:val="00D10734"/>
    <w:rsid w:val="00D1094C"/>
    <w:rsid w:val="00D10DD7"/>
    <w:rsid w:val="00D10E09"/>
    <w:rsid w:val="00D11E04"/>
    <w:rsid w:val="00D11ED8"/>
    <w:rsid w:val="00D121DD"/>
    <w:rsid w:val="00D12203"/>
    <w:rsid w:val="00D1265F"/>
    <w:rsid w:val="00D1295E"/>
    <w:rsid w:val="00D12DFF"/>
    <w:rsid w:val="00D13274"/>
    <w:rsid w:val="00D139B4"/>
    <w:rsid w:val="00D13B93"/>
    <w:rsid w:val="00D13F65"/>
    <w:rsid w:val="00D1417F"/>
    <w:rsid w:val="00D143E4"/>
    <w:rsid w:val="00D14485"/>
    <w:rsid w:val="00D14636"/>
    <w:rsid w:val="00D14746"/>
    <w:rsid w:val="00D14BAF"/>
    <w:rsid w:val="00D14DDC"/>
    <w:rsid w:val="00D15195"/>
    <w:rsid w:val="00D153B2"/>
    <w:rsid w:val="00D15F42"/>
    <w:rsid w:val="00D160D8"/>
    <w:rsid w:val="00D16142"/>
    <w:rsid w:val="00D16278"/>
    <w:rsid w:val="00D16759"/>
    <w:rsid w:val="00D16C9C"/>
    <w:rsid w:val="00D16CDB"/>
    <w:rsid w:val="00D16CFF"/>
    <w:rsid w:val="00D17142"/>
    <w:rsid w:val="00D17979"/>
    <w:rsid w:val="00D20083"/>
    <w:rsid w:val="00D20A10"/>
    <w:rsid w:val="00D2128B"/>
    <w:rsid w:val="00D2195C"/>
    <w:rsid w:val="00D21DC4"/>
    <w:rsid w:val="00D222AF"/>
    <w:rsid w:val="00D2248D"/>
    <w:rsid w:val="00D22623"/>
    <w:rsid w:val="00D22ED0"/>
    <w:rsid w:val="00D2348E"/>
    <w:rsid w:val="00D23B19"/>
    <w:rsid w:val="00D240C7"/>
    <w:rsid w:val="00D2417E"/>
    <w:rsid w:val="00D2468C"/>
    <w:rsid w:val="00D248C9"/>
    <w:rsid w:val="00D24D90"/>
    <w:rsid w:val="00D25880"/>
    <w:rsid w:val="00D25ECF"/>
    <w:rsid w:val="00D25FD7"/>
    <w:rsid w:val="00D26954"/>
    <w:rsid w:val="00D269C4"/>
    <w:rsid w:val="00D2710F"/>
    <w:rsid w:val="00D27568"/>
    <w:rsid w:val="00D27AAA"/>
    <w:rsid w:val="00D30585"/>
    <w:rsid w:val="00D30660"/>
    <w:rsid w:val="00D30C08"/>
    <w:rsid w:val="00D315DD"/>
    <w:rsid w:val="00D31667"/>
    <w:rsid w:val="00D31788"/>
    <w:rsid w:val="00D3183E"/>
    <w:rsid w:val="00D3197E"/>
    <w:rsid w:val="00D31DB3"/>
    <w:rsid w:val="00D31E2A"/>
    <w:rsid w:val="00D320EC"/>
    <w:rsid w:val="00D321A2"/>
    <w:rsid w:val="00D321D1"/>
    <w:rsid w:val="00D32256"/>
    <w:rsid w:val="00D32956"/>
    <w:rsid w:val="00D32D77"/>
    <w:rsid w:val="00D32EFE"/>
    <w:rsid w:val="00D3348B"/>
    <w:rsid w:val="00D334C0"/>
    <w:rsid w:val="00D33691"/>
    <w:rsid w:val="00D33976"/>
    <w:rsid w:val="00D33A0A"/>
    <w:rsid w:val="00D33D3D"/>
    <w:rsid w:val="00D33F05"/>
    <w:rsid w:val="00D34414"/>
    <w:rsid w:val="00D347B4"/>
    <w:rsid w:val="00D35DB8"/>
    <w:rsid w:val="00D35FE9"/>
    <w:rsid w:val="00D36333"/>
    <w:rsid w:val="00D36386"/>
    <w:rsid w:val="00D366A4"/>
    <w:rsid w:val="00D36BB0"/>
    <w:rsid w:val="00D36CBE"/>
    <w:rsid w:val="00D36D12"/>
    <w:rsid w:val="00D37344"/>
    <w:rsid w:val="00D373C3"/>
    <w:rsid w:val="00D377FC"/>
    <w:rsid w:val="00D37B24"/>
    <w:rsid w:val="00D37C16"/>
    <w:rsid w:val="00D37C28"/>
    <w:rsid w:val="00D40512"/>
    <w:rsid w:val="00D40F06"/>
    <w:rsid w:val="00D41288"/>
    <w:rsid w:val="00D41786"/>
    <w:rsid w:val="00D418CD"/>
    <w:rsid w:val="00D419F7"/>
    <w:rsid w:val="00D41A12"/>
    <w:rsid w:val="00D42846"/>
    <w:rsid w:val="00D429C5"/>
    <w:rsid w:val="00D42E87"/>
    <w:rsid w:val="00D43442"/>
    <w:rsid w:val="00D43A7E"/>
    <w:rsid w:val="00D43B51"/>
    <w:rsid w:val="00D43CFF"/>
    <w:rsid w:val="00D43D12"/>
    <w:rsid w:val="00D43DFB"/>
    <w:rsid w:val="00D44622"/>
    <w:rsid w:val="00D4546E"/>
    <w:rsid w:val="00D45470"/>
    <w:rsid w:val="00D4589E"/>
    <w:rsid w:val="00D45977"/>
    <w:rsid w:val="00D45FCF"/>
    <w:rsid w:val="00D460D0"/>
    <w:rsid w:val="00D46572"/>
    <w:rsid w:val="00D465AA"/>
    <w:rsid w:val="00D46CD5"/>
    <w:rsid w:val="00D46D1A"/>
    <w:rsid w:val="00D46DD5"/>
    <w:rsid w:val="00D470C1"/>
    <w:rsid w:val="00D470F3"/>
    <w:rsid w:val="00D47584"/>
    <w:rsid w:val="00D47CC4"/>
    <w:rsid w:val="00D503BE"/>
    <w:rsid w:val="00D5066F"/>
    <w:rsid w:val="00D50B2A"/>
    <w:rsid w:val="00D51820"/>
    <w:rsid w:val="00D519DD"/>
    <w:rsid w:val="00D5207E"/>
    <w:rsid w:val="00D52083"/>
    <w:rsid w:val="00D52090"/>
    <w:rsid w:val="00D5224B"/>
    <w:rsid w:val="00D52859"/>
    <w:rsid w:val="00D529E7"/>
    <w:rsid w:val="00D53077"/>
    <w:rsid w:val="00D5310D"/>
    <w:rsid w:val="00D53512"/>
    <w:rsid w:val="00D53854"/>
    <w:rsid w:val="00D53A09"/>
    <w:rsid w:val="00D53E67"/>
    <w:rsid w:val="00D53EB4"/>
    <w:rsid w:val="00D5435D"/>
    <w:rsid w:val="00D54695"/>
    <w:rsid w:val="00D547D8"/>
    <w:rsid w:val="00D5488D"/>
    <w:rsid w:val="00D54AC6"/>
    <w:rsid w:val="00D54B36"/>
    <w:rsid w:val="00D54C08"/>
    <w:rsid w:val="00D5500B"/>
    <w:rsid w:val="00D55189"/>
    <w:rsid w:val="00D5537C"/>
    <w:rsid w:val="00D556A0"/>
    <w:rsid w:val="00D55A7C"/>
    <w:rsid w:val="00D55B72"/>
    <w:rsid w:val="00D55BA0"/>
    <w:rsid w:val="00D55C34"/>
    <w:rsid w:val="00D55D12"/>
    <w:rsid w:val="00D55F0A"/>
    <w:rsid w:val="00D5716F"/>
    <w:rsid w:val="00D57416"/>
    <w:rsid w:val="00D57751"/>
    <w:rsid w:val="00D577C4"/>
    <w:rsid w:val="00D57903"/>
    <w:rsid w:val="00D57AA5"/>
    <w:rsid w:val="00D57D8D"/>
    <w:rsid w:val="00D57DAA"/>
    <w:rsid w:val="00D57DCD"/>
    <w:rsid w:val="00D606E6"/>
    <w:rsid w:val="00D607CF"/>
    <w:rsid w:val="00D60804"/>
    <w:rsid w:val="00D60CCE"/>
    <w:rsid w:val="00D61203"/>
    <w:rsid w:val="00D62645"/>
    <w:rsid w:val="00D6268C"/>
    <w:rsid w:val="00D62AE9"/>
    <w:rsid w:val="00D63B4B"/>
    <w:rsid w:val="00D63C32"/>
    <w:rsid w:val="00D64048"/>
    <w:rsid w:val="00D64B31"/>
    <w:rsid w:val="00D657FC"/>
    <w:rsid w:val="00D6594A"/>
    <w:rsid w:val="00D66029"/>
    <w:rsid w:val="00D660EE"/>
    <w:rsid w:val="00D660F3"/>
    <w:rsid w:val="00D6637C"/>
    <w:rsid w:val="00D663D5"/>
    <w:rsid w:val="00D668D0"/>
    <w:rsid w:val="00D66A87"/>
    <w:rsid w:val="00D67732"/>
    <w:rsid w:val="00D6794C"/>
    <w:rsid w:val="00D67EB7"/>
    <w:rsid w:val="00D67EC5"/>
    <w:rsid w:val="00D7085F"/>
    <w:rsid w:val="00D7089B"/>
    <w:rsid w:val="00D70A9B"/>
    <w:rsid w:val="00D70DD6"/>
    <w:rsid w:val="00D70F32"/>
    <w:rsid w:val="00D710BC"/>
    <w:rsid w:val="00D71677"/>
    <w:rsid w:val="00D72194"/>
    <w:rsid w:val="00D722DA"/>
    <w:rsid w:val="00D72623"/>
    <w:rsid w:val="00D73501"/>
    <w:rsid w:val="00D7364B"/>
    <w:rsid w:val="00D737FF"/>
    <w:rsid w:val="00D739E2"/>
    <w:rsid w:val="00D740D0"/>
    <w:rsid w:val="00D749FB"/>
    <w:rsid w:val="00D74B7E"/>
    <w:rsid w:val="00D74EC2"/>
    <w:rsid w:val="00D75416"/>
    <w:rsid w:val="00D75752"/>
    <w:rsid w:val="00D758D7"/>
    <w:rsid w:val="00D75B51"/>
    <w:rsid w:val="00D75C50"/>
    <w:rsid w:val="00D75DC4"/>
    <w:rsid w:val="00D75F93"/>
    <w:rsid w:val="00D75FAF"/>
    <w:rsid w:val="00D7678A"/>
    <w:rsid w:val="00D770B5"/>
    <w:rsid w:val="00D7714A"/>
    <w:rsid w:val="00D7719F"/>
    <w:rsid w:val="00D7725E"/>
    <w:rsid w:val="00D77579"/>
    <w:rsid w:val="00D7765D"/>
    <w:rsid w:val="00D8099C"/>
    <w:rsid w:val="00D809AD"/>
    <w:rsid w:val="00D80BB2"/>
    <w:rsid w:val="00D8111C"/>
    <w:rsid w:val="00D811A3"/>
    <w:rsid w:val="00D812BB"/>
    <w:rsid w:val="00D8133B"/>
    <w:rsid w:val="00D81481"/>
    <w:rsid w:val="00D81BD2"/>
    <w:rsid w:val="00D81F70"/>
    <w:rsid w:val="00D81F9D"/>
    <w:rsid w:val="00D823C5"/>
    <w:rsid w:val="00D831B2"/>
    <w:rsid w:val="00D8347F"/>
    <w:rsid w:val="00D836F3"/>
    <w:rsid w:val="00D8382F"/>
    <w:rsid w:val="00D8390A"/>
    <w:rsid w:val="00D84083"/>
    <w:rsid w:val="00D84D4B"/>
    <w:rsid w:val="00D858F9"/>
    <w:rsid w:val="00D85928"/>
    <w:rsid w:val="00D85A11"/>
    <w:rsid w:val="00D85BA5"/>
    <w:rsid w:val="00D861DC"/>
    <w:rsid w:val="00D863F7"/>
    <w:rsid w:val="00D866EC"/>
    <w:rsid w:val="00D86E96"/>
    <w:rsid w:val="00D875AA"/>
    <w:rsid w:val="00D878FD"/>
    <w:rsid w:val="00D87AC0"/>
    <w:rsid w:val="00D87C5D"/>
    <w:rsid w:val="00D90334"/>
    <w:rsid w:val="00D90EFF"/>
    <w:rsid w:val="00D90F26"/>
    <w:rsid w:val="00D90FE4"/>
    <w:rsid w:val="00D911C4"/>
    <w:rsid w:val="00D91222"/>
    <w:rsid w:val="00D9158A"/>
    <w:rsid w:val="00D91BDD"/>
    <w:rsid w:val="00D91C38"/>
    <w:rsid w:val="00D91C96"/>
    <w:rsid w:val="00D91E33"/>
    <w:rsid w:val="00D92418"/>
    <w:rsid w:val="00D9299A"/>
    <w:rsid w:val="00D9333D"/>
    <w:rsid w:val="00D93763"/>
    <w:rsid w:val="00D93AC0"/>
    <w:rsid w:val="00D93B02"/>
    <w:rsid w:val="00D93FDD"/>
    <w:rsid w:val="00D94212"/>
    <w:rsid w:val="00D94275"/>
    <w:rsid w:val="00D943EB"/>
    <w:rsid w:val="00D94729"/>
    <w:rsid w:val="00D949D2"/>
    <w:rsid w:val="00D94BF2"/>
    <w:rsid w:val="00D94C6C"/>
    <w:rsid w:val="00D95A77"/>
    <w:rsid w:val="00D96126"/>
    <w:rsid w:val="00D9653B"/>
    <w:rsid w:val="00D965A8"/>
    <w:rsid w:val="00D969CC"/>
    <w:rsid w:val="00D96A0D"/>
    <w:rsid w:val="00D96F2E"/>
    <w:rsid w:val="00D971D8"/>
    <w:rsid w:val="00D9782A"/>
    <w:rsid w:val="00D97A7F"/>
    <w:rsid w:val="00D97C26"/>
    <w:rsid w:val="00D97DCA"/>
    <w:rsid w:val="00D97F5B"/>
    <w:rsid w:val="00DA08AF"/>
    <w:rsid w:val="00DA0922"/>
    <w:rsid w:val="00DA0986"/>
    <w:rsid w:val="00DA0B5A"/>
    <w:rsid w:val="00DA0DE3"/>
    <w:rsid w:val="00DA0E61"/>
    <w:rsid w:val="00DA0F2D"/>
    <w:rsid w:val="00DA0F48"/>
    <w:rsid w:val="00DA0FE6"/>
    <w:rsid w:val="00DA15D3"/>
    <w:rsid w:val="00DA19FB"/>
    <w:rsid w:val="00DA1A32"/>
    <w:rsid w:val="00DA1D5C"/>
    <w:rsid w:val="00DA2017"/>
    <w:rsid w:val="00DA21E8"/>
    <w:rsid w:val="00DA2A14"/>
    <w:rsid w:val="00DA32A5"/>
    <w:rsid w:val="00DA337B"/>
    <w:rsid w:val="00DA33E4"/>
    <w:rsid w:val="00DA3D1B"/>
    <w:rsid w:val="00DA3F4D"/>
    <w:rsid w:val="00DA4162"/>
    <w:rsid w:val="00DA4295"/>
    <w:rsid w:val="00DA4742"/>
    <w:rsid w:val="00DA4747"/>
    <w:rsid w:val="00DA4CA8"/>
    <w:rsid w:val="00DA5359"/>
    <w:rsid w:val="00DA56BA"/>
    <w:rsid w:val="00DA5BF6"/>
    <w:rsid w:val="00DA5D95"/>
    <w:rsid w:val="00DA6A04"/>
    <w:rsid w:val="00DA6A60"/>
    <w:rsid w:val="00DA6C86"/>
    <w:rsid w:val="00DA70C9"/>
    <w:rsid w:val="00DA72BF"/>
    <w:rsid w:val="00DA76E0"/>
    <w:rsid w:val="00DA79CC"/>
    <w:rsid w:val="00DA7A9F"/>
    <w:rsid w:val="00DA7BC5"/>
    <w:rsid w:val="00DA7D8C"/>
    <w:rsid w:val="00DB0739"/>
    <w:rsid w:val="00DB07CF"/>
    <w:rsid w:val="00DB09ED"/>
    <w:rsid w:val="00DB0F37"/>
    <w:rsid w:val="00DB1142"/>
    <w:rsid w:val="00DB14C6"/>
    <w:rsid w:val="00DB2AA7"/>
    <w:rsid w:val="00DB2B59"/>
    <w:rsid w:val="00DB2E72"/>
    <w:rsid w:val="00DB31EE"/>
    <w:rsid w:val="00DB3235"/>
    <w:rsid w:val="00DB37D4"/>
    <w:rsid w:val="00DB38A3"/>
    <w:rsid w:val="00DB38FE"/>
    <w:rsid w:val="00DB3BFE"/>
    <w:rsid w:val="00DB4191"/>
    <w:rsid w:val="00DB4856"/>
    <w:rsid w:val="00DB4BA8"/>
    <w:rsid w:val="00DB4F04"/>
    <w:rsid w:val="00DB4F58"/>
    <w:rsid w:val="00DB4FE8"/>
    <w:rsid w:val="00DB5053"/>
    <w:rsid w:val="00DB5228"/>
    <w:rsid w:val="00DB5DC2"/>
    <w:rsid w:val="00DB607A"/>
    <w:rsid w:val="00DB6103"/>
    <w:rsid w:val="00DB6770"/>
    <w:rsid w:val="00DB68F8"/>
    <w:rsid w:val="00DB69B7"/>
    <w:rsid w:val="00DB7153"/>
    <w:rsid w:val="00DB75E4"/>
    <w:rsid w:val="00DB7771"/>
    <w:rsid w:val="00DB7A9B"/>
    <w:rsid w:val="00DC011B"/>
    <w:rsid w:val="00DC06F8"/>
    <w:rsid w:val="00DC0971"/>
    <w:rsid w:val="00DC0AE2"/>
    <w:rsid w:val="00DC0B82"/>
    <w:rsid w:val="00DC0BCC"/>
    <w:rsid w:val="00DC0F3E"/>
    <w:rsid w:val="00DC199C"/>
    <w:rsid w:val="00DC1A4F"/>
    <w:rsid w:val="00DC1E4D"/>
    <w:rsid w:val="00DC23FB"/>
    <w:rsid w:val="00DC243C"/>
    <w:rsid w:val="00DC2501"/>
    <w:rsid w:val="00DC27D7"/>
    <w:rsid w:val="00DC28A2"/>
    <w:rsid w:val="00DC3103"/>
    <w:rsid w:val="00DC3552"/>
    <w:rsid w:val="00DC3678"/>
    <w:rsid w:val="00DC3700"/>
    <w:rsid w:val="00DC5449"/>
    <w:rsid w:val="00DC5480"/>
    <w:rsid w:val="00DC55C7"/>
    <w:rsid w:val="00DC5B9C"/>
    <w:rsid w:val="00DC71FE"/>
    <w:rsid w:val="00DC78E9"/>
    <w:rsid w:val="00DC7C2E"/>
    <w:rsid w:val="00DC7C4C"/>
    <w:rsid w:val="00DC7DD7"/>
    <w:rsid w:val="00DD06D8"/>
    <w:rsid w:val="00DD093A"/>
    <w:rsid w:val="00DD0E40"/>
    <w:rsid w:val="00DD0FEF"/>
    <w:rsid w:val="00DD17B9"/>
    <w:rsid w:val="00DD1969"/>
    <w:rsid w:val="00DD19F7"/>
    <w:rsid w:val="00DD1BDC"/>
    <w:rsid w:val="00DD1E2A"/>
    <w:rsid w:val="00DD2236"/>
    <w:rsid w:val="00DD31A3"/>
    <w:rsid w:val="00DD3285"/>
    <w:rsid w:val="00DD34AF"/>
    <w:rsid w:val="00DD34DF"/>
    <w:rsid w:val="00DD3607"/>
    <w:rsid w:val="00DD376F"/>
    <w:rsid w:val="00DD3A66"/>
    <w:rsid w:val="00DD3AAD"/>
    <w:rsid w:val="00DD3C39"/>
    <w:rsid w:val="00DD3D2B"/>
    <w:rsid w:val="00DD4213"/>
    <w:rsid w:val="00DD44C7"/>
    <w:rsid w:val="00DD4B18"/>
    <w:rsid w:val="00DD4CC1"/>
    <w:rsid w:val="00DD4FBA"/>
    <w:rsid w:val="00DD5A3F"/>
    <w:rsid w:val="00DD5AD8"/>
    <w:rsid w:val="00DD613D"/>
    <w:rsid w:val="00DD63CE"/>
    <w:rsid w:val="00DD7390"/>
    <w:rsid w:val="00DD74BB"/>
    <w:rsid w:val="00DD7634"/>
    <w:rsid w:val="00DD76B9"/>
    <w:rsid w:val="00DD7B98"/>
    <w:rsid w:val="00DD7DBB"/>
    <w:rsid w:val="00DD7EB3"/>
    <w:rsid w:val="00DE0224"/>
    <w:rsid w:val="00DE023E"/>
    <w:rsid w:val="00DE085E"/>
    <w:rsid w:val="00DE1689"/>
    <w:rsid w:val="00DE1C9F"/>
    <w:rsid w:val="00DE1FF4"/>
    <w:rsid w:val="00DE2223"/>
    <w:rsid w:val="00DE23FC"/>
    <w:rsid w:val="00DE2534"/>
    <w:rsid w:val="00DE25EA"/>
    <w:rsid w:val="00DE2918"/>
    <w:rsid w:val="00DE2933"/>
    <w:rsid w:val="00DE2D9B"/>
    <w:rsid w:val="00DE3323"/>
    <w:rsid w:val="00DE36FB"/>
    <w:rsid w:val="00DE3A81"/>
    <w:rsid w:val="00DE3A98"/>
    <w:rsid w:val="00DE45F5"/>
    <w:rsid w:val="00DE46AD"/>
    <w:rsid w:val="00DE48B4"/>
    <w:rsid w:val="00DE513B"/>
    <w:rsid w:val="00DE555F"/>
    <w:rsid w:val="00DE5797"/>
    <w:rsid w:val="00DE58E6"/>
    <w:rsid w:val="00DE5CC4"/>
    <w:rsid w:val="00DE5FFE"/>
    <w:rsid w:val="00DE61E3"/>
    <w:rsid w:val="00DE6220"/>
    <w:rsid w:val="00DE664E"/>
    <w:rsid w:val="00DE6C6C"/>
    <w:rsid w:val="00DE73B0"/>
    <w:rsid w:val="00DE7AD5"/>
    <w:rsid w:val="00DE7D76"/>
    <w:rsid w:val="00DE7F02"/>
    <w:rsid w:val="00DE7F0E"/>
    <w:rsid w:val="00DF01A5"/>
    <w:rsid w:val="00DF0796"/>
    <w:rsid w:val="00DF0EB1"/>
    <w:rsid w:val="00DF0F5A"/>
    <w:rsid w:val="00DF16DB"/>
    <w:rsid w:val="00DF1ACA"/>
    <w:rsid w:val="00DF27FB"/>
    <w:rsid w:val="00DF2A71"/>
    <w:rsid w:val="00DF3AD6"/>
    <w:rsid w:val="00DF3E55"/>
    <w:rsid w:val="00DF3F29"/>
    <w:rsid w:val="00DF41AF"/>
    <w:rsid w:val="00DF41E3"/>
    <w:rsid w:val="00DF4D10"/>
    <w:rsid w:val="00DF4FE0"/>
    <w:rsid w:val="00DF55C1"/>
    <w:rsid w:val="00DF55DE"/>
    <w:rsid w:val="00DF5632"/>
    <w:rsid w:val="00DF5AC6"/>
    <w:rsid w:val="00DF5B5E"/>
    <w:rsid w:val="00DF5E77"/>
    <w:rsid w:val="00DF6142"/>
    <w:rsid w:val="00DF62A6"/>
    <w:rsid w:val="00DF6720"/>
    <w:rsid w:val="00DF6F82"/>
    <w:rsid w:val="00DF6FE0"/>
    <w:rsid w:val="00DF7593"/>
    <w:rsid w:val="00DF75B0"/>
    <w:rsid w:val="00DF79DC"/>
    <w:rsid w:val="00DF7C2B"/>
    <w:rsid w:val="00DF7CC3"/>
    <w:rsid w:val="00DF7E58"/>
    <w:rsid w:val="00E00A80"/>
    <w:rsid w:val="00E00D6B"/>
    <w:rsid w:val="00E00FDF"/>
    <w:rsid w:val="00E0116F"/>
    <w:rsid w:val="00E0122C"/>
    <w:rsid w:val="00E01438"/>
    <w:rsid w:val="00E01BFC"/>
    <w:rsid w:val="00E01DB1"/>
    <w:rsid w:val="00E01F08"/>
    <w:rsid w:val="00E024CE"/>
    <w:rsid w:val="00E026BB"/>
    <w:rsid w:val="00E026CB"/>
    <w:rsid w:val="00E02B58"/>
    <w:rsid w:val="00E02C7C"/>
    <w:rsid w:val="00E03397"/>
    <w:rsid w:val="00E03949"/>
    <w:rsid w:val="00E03BC2"/>
    <w:rsid w:val="00E03E55"/>
    <w:rsid w:val="00E04C8F"/>
    <w:rsid w:val="00E0579A"/>
    <w:rsid w:val="00E0597C"/>
    <w:rsid w:val="00E05993"/>
    <w:rsid w:val="00E05CB6"/>
    <w:rsid w:val="00E05DE3"/>
    <w:rsid w:val="00E05EA4"/>
    <w:rsid w:val="00E073F3"/>
    <w:rsid w:val="00E074BD"/>
    <w:rsid w:val="00E078B7"/>
    <w:rsid w:val="00E07BCD"/>
    <w:rsid w:val="00E10214"/>
    <w:rsid w:val="00E1081E"/>
    <w:rsid w:val="00E108D5"/>
    <w:rsid w:val="00E10E74"/>
    <w:rsid w:val="00E1100A"/>
    <w:rsid w:val="00E115D5"/>
    <w:rsid w:val="00E11BEF"/>
    <w:rsid w:val="00E11D0D"/>
    <w:rsid w:val="00E12113"/>
    <w:rsid w:val="00E12287"/>
    <w:rsid w:val="00E12394"/>
    <w:rsid w:val="00E12DDC"/>
    <w:rsid w:val="00E1372B"/>
    <w:rsid w:val="00E137BE"/>
    <w:rsid w:val="00E138BE"/>
    <w:rsid w:val="00E13E84"/>
    <w:rsid w:val="00E13FA8"/>
    <w:rsid w:val="00E1411C"/>
    <w:rsid w:val="00E147A1"/>
    <w:rsid w:val="00E14838"/>
    <w:rsid w:val="00E14A3E"/>
    <w:rsid w:val="00E14EA9"/>
    <w:rsid w:val="00E14F40"/>
    <w:rsid w:val="00E14F5A"/>
    <w:rsid w:val="00E15357"/>
    <w:rsid w:val="00E1543C"/>
    <w:rsid w:val="00E15E19"/>
    <w:rsid w:val="00E15EAF"/>
    <w:rsid w:val="00E15F7A"/>
    <w:rsid w:val="00E16696"/>
    <w:rsid w:val="00E17073"/>
    <w:rsid w:val="00E1733E"/>
    <w:rsid w:val="00E17D70"/>
    <w:rsid w:val="00E207D5"/>
    <w:rsid w:val="00E20808"/>
    <w:rsid w:val="00E209FA"/>
    <w:rsid w:val="00E20B33"/>
    <w:rsid w:val="00E210D5"/>
    <w:rsid w:val="00E220E4"/>
    <w:rsid w:val="00E2266F"/>
    <w:rsid w:val="00E22D4B"/>
    <w:rsid w:val="00E234CE"/>
    <w:rsid w:val="00E236F4"/>
    <w:rsid w:val="00E23D05"/>
    <w:rsid w:val="00E23FC4"/>
    <w:rsid w:val="00E2490C"/>
    <w:rsid w:val="00E24EF1"/>
    <w:rsid w:val="00E24F7A"/>
    <w:rsid w:val="00E25006"/>
    <w:rsid w:val="00E250C2"/>
    <w:rsid w:val="00E250D1"/>
    <w:rsid w:val="00E2539C"/>
    <w:rsid w:val="00E25A85"/>
    <w:rsid w:val="00E26999"/>
    <w:rsid w:val="00E26B0E"/>
    <w:rsid w:val="00E27371"/>
    <w:rsid w:val="00E2798B"/>
    <w:rsid w:val="00E27E01"/>
    <w:rsid w:val="00E30C58"/>
    <w:rsid w:val="00E30E6D"/>
    <w:rsid w:val="00E31523"/>
    <w:rsid w:val="00E31ACD"/>
    <w:rsid w:val="00E31AF5"/>
    <w:rsid w:val="00E31DE6"/>
    <w:rsid w:val="00E31F0A"/>
    <w:rsid w:val="00E32087"/>
    <w:rsid w:val="00E320C6"/>
    <w:rsid w:val="00E32655"/>
    <w:rsid w:val="00E32762"/>
    <w:rsid w:val="00E3278D"/>
    <w:rsid w:val="00E32AC3"/>
    <w:rsid w:val="00E32BA4"/>
    <w:rsid w:val="00E32FDA"/>
    <w:rsid w:val="00E335DE"/>
    <w:rsid w:val="00E3463C"/>
    <w:rsid w:val="00E34832"/>
    <w:rsid w:val="00E352B6"/>
    <w:rsid w:val="00E3540E"/>
    <w:rsid w:val="00E35E13"/>
    <w:rsid w:val="00E35E90"/>
    <w:rsid w:val="00E3603A"/>
    <w:rsid w:val="00E36262"/>
    <w:rsid w:val="00E363BC"/>
    <w:rsid w:val="00E363DF"/>
    <w:rsid w:val="00E36721"/>
    <w:rsid w:val="00E3696A"/>
    <w:rsid w:val="00E36ACA"/>
    <w:rsid w:val="00E36D2A"/>
    <w:rsid w:val="00E37721"/>
    <w:rsid w:val="00E4007E"/>
    <w:rsid w:val="00E406A7"/>
    <w:rsid w:val="00E40AC8"/>
    <w:rsid w:val="00E40B77"/>
    <w:rsid w:val="00E40B7D"/>
    <w:rsid w:val="00E41CD3"/>
    <w:rsid w:val="00E41FBE"/>
    <w:rsid w:val="00E420FF"/>
    <w:rsid w:val="00E422F8"/>
    <w:rsid w:val="00E42468"/>
    <w:rsid w:val="00E4273E"/>
    <w:rsid w:val="00E42FC1"/>
    <w:rsid w:val="00E434C9"/>
    <w:rsid w:val="00E439E1"/>
    <w:rsid w:val="00E43F5B"/>
    <w:rsid w:val="00E43FBF"/>
    <w:rsid w:val="00E4465F"/>
    <w:rsid w:val="00E44A42"/>
    <w:rsid w:val="00E44BBF"/>
    <w:rsid w:val="00E44C87"/>
    <w:rsid w:val="00E44D67"/>
    <w:rsid w:val="00E44FAC"/>
    <w:rsid w:val="00E44FCD"/>
    <w:rsid w:val="00E45A29"/>
    <w:rsid w:val="00E46050"/>
    <w:rsid w:val="00E4608D"/>
    <w:rsid w:val="00E46092"/>
    <w:rsid w:val="00E46366"/>
    <w:rsid w:val="00E4641B"/>
    <w:rsid w:val="00E464EF"/>
    <w:rsid w:val="00E46960"/>
    <w:rsid w:val="00E46CBF"/>
    <w:rsid w:val="00E46EE0"/>
    <w:rsid w:val="00E4753E"/>
    <w:rsid w:val="00E4780A"/>
    <w:rsid w:val="00E47820"/>
    <w:rsid w:val="00E47BEC"/>
    <w:rsid w:val="00E47EE7"/>
    <w:rsid w:val="00E50518"/>
    <w:rsid w:val="00E50648"/>
    <w:rsid w:val="00E506BE"/>
    <w:rsid w:val="00E50862"/>
    <w:rsid w:val="00E511DC"/>
    <w:rsid w:val="00E51712"/>
    <w:rsid w:val="00E51854"/>
    <w:rsid w:val="00E5188E"/>
    <w:rsid w:val="00E51F72"/>
    <w:rsid w:val="00E52356"/>
    <w:rsid w:val="00E5252D"/>
    <w:rsid w:val="00E528FA"/>
    <w:rsid w:val="00E52E5B"/>
    <w:rsid w:val="00E53134"/>
    <w:rsid w:val="00E534A2"/>
    <w:rsid w:val="00E535C4"/>
    <w:rsid w:val="00E53D26"/>
    <w:rsid w:val="00E53D66"/>
    <w:rsid w:val="00E53EE7"/>
    <w:rsid w:val="00E53F0B"/>
    <w:rsid w:val="00E54393"/>
    <w:rsid w:val="00E54700"/>
    <w:rsid w:val="00E548B3"/>
    <w:rsid w:val="00E54F87"/>
    <w:rsid w:val="00E550C1"/>
    <w:rsid w:val="00E554CF"/>
    <w:rsid w:val="00E55A64"/>
    <w:rsid w:val="00E55C0E"/>
    <w:rsid w:val="00E566A5"/>
    <w:rsid w:val="00E566B4"/>
    <w:rsid w:val="00E570FA"/>
    <w:rsid w:val="00E574C6"/>
    <w:rsid w:val="00E5771E"/>
    <w:rsid w:val="00E57848"/>
    <w:rsid w:val="00E579DD"/>
    <w:rsid w:val="00E57ADC"/>
    <w:rsid w:val="00E57E5D"/>
    <w:rsid w:val="00E60027"/>
    <w:rsid w:val="00E60D79"/>
    <w:rsid w:val="00E60DCE"/>
    <w:rsid w:val="00E60F50"/>
    <w:rsid w:val="00E614E7"/>
    <w:rsid w:val="00E617EA"/>
    <w:rsid w:val="00E6187F"/>
    <w:rsid w:val="00E61886"/>
    <w:rsid w:val="00E61CB8"/>
    <w:rsid w:val="00E61D06"/>
    <w:rsid w:val="00E621D0"/>
    <w:rsid w:val="00E6234C"/>
    <w:rsid w:val="00E62609"/>
    <w:rsid w:val="00E62833"/>
    <w:rsid w:val="00E6313B"/>
    <w:rsid w:val="00E6327A"/>
    <w:rsid w:val="00E63C35"/>
    <w:rsid w:val="00E642C9"/>
    <w:rsid w:val="00E6435B"/>
    <w:rsid w:val="00E64AB4"/>
    <w:rsid w:val="00E64D87"/>
    <w:rsid w:val="00E64E33"/>
    <w:rsid w:val="00E65583"/>
    <w:rsid w:val="00E656CD"/>
    <w:rsid w:val="00E65919"/>
    <w:rsid w:val="00E65C82"/>
    <w:rsid w:val="00E6604F"/>
    <w:rsid w:val="00E66236"/>
    <w:rsid w:val="00E66421"/>
    <w:rsid w:val="00E66467"/>
    <w:rsid w:val="00E66CC1"/>
    <w:rsid w:val="00E66D2D"/>
    <w:rsid w:val="00E66F68"/>
    <w:rsid w:val="00E677F7"/>
    <w:rsid w:val="00E67B75"/>
    <w:rsid w:val="00E67F47"/>
    <w:rsid w:val="00E7006A"/>
    <w:rsid w:val="00E7011C"/>
    <w:rsid w:val="00E703A9"/>
    <w:rsid w:val="00E7056B"/>
    <w:rsid w:val="00E709DD"/>
    <w:rsid w:val="00E70B9E"/>
    <w:rsid w:val="00E70C8E"/>
    <w:rsid w:val="00E712FA"/>
    <w:rsid w:val="00E71505"/>
    <w:rsid w:val="00E715AE"/>
    <w:rsid w:val="00E72147"/>
    <w:rsid w:val="00E721C7"/>
    <w:rsid w:val="00E727F7"/>
    <w:rsid w:val="00E72B36"/>
    <w:rsid w:val="00E72DDA"/>
    <w:rsid w:val="00E73377"/>
    <w:rsid w:val="00E7377C"/>
    <w:rsid w:val="00E73989"/>
    <w:rsid w:val="00E73A17"/>
    <w:rsid w:val="00E73B37"/>
    <w:rsid w:val="00E743F7"/>
    <w:rsid w:val="00E7441F"/>
    <w:rsid w:val="00E748AC"/>
    <w:rsid w:val="00E751B2"/>
    <w:rsid w:val="00E75379"/>
    <w:rsid w:val="00E764D9"/>
    <w:rsid w:val="00E7654A"/>
    <w:rsid w:val="00E7683B"/>
    <w:rsid w:val="00E76B22"/>
    <w:rsid w:val="00E77A07"/>
    <w:rsid w:val="00E77C4A"/>
    <w:rsid w:val="00E77F8D"/>
    <w:rsid w:val="00E80178"/>
    <w:rsid w:val="00E805AE"/>
    <w:rsid w:val="00E8060E"/>
    <w:rsid w:val="00E8063C"/>
    <w:rsid w:val="00E808F1"/>
    <w:rsid w:val="00E809EE"/>
    <w:rsid w:val="00E80F87"/>
    <w:rsid w:val="00E812CB"/>
    <w:rsid w:val="00E81B80"/>
    <w:rsid w:val="00E81DED"/>
    <w:rsid w:val="00E8236B"/>
    <w:rsid w:val="00E825A4"/>
    <w:rsid w:val="00E825BA"/>
    <w:rsid w:val="00E828BD"/>
    <w:rsid w:val="00E82B7D"/>
    <w:rsid w:val="00E82EC9"/>
    <w:rsid w:val="00E82F15"/>
    <w:rsid w:val="00E83393"/>
    <w:rsid w:val="00E8348B"/>
    <w:rsid w:val="00E834BB"/>
    <w:rsid w:val="00E83650"/>
    <w:rsid w:val="00E837ED"/>
    <w:rsid w:val="00E838B5"/>
    <w:rsid w:val="00E83BFD"/>
    <w:rsid w:val="00E8446B"/>
    <w:rsid w:val="00E845D8"/>
    <w:rsid w:val="00E84CF8"/>
    <w:rsid w:val="00E854DA"/>
    <w:rsid w:val="00E85566"/>
    <w:rsid w:val="00E858C8"/>
    <w:rsid w:val="00E85B14"/>
    <w:rsid w:val="00E85DAD"/>
    <w:rsid w:val="00E860CF"/>
    <w:rsid w:val="00E86180"/>
    <w:rsid w:val="00E8634D"/>
    <w:rsid w:val="00E863CF"/>
    <w:rsid w:val="00E86BCC"/>
    <w:rsid w:val="00E86EB7"/>
    <w:rsid w:val="00E86EEC"/>
    <w:rsid w:val="00E870AE"/>
    <w:rsid w:val="00E87569"/>
    <w:rsid w:val="00E87624"/>
    <w:rsid w:val="00E87779"/>
    <w:rsid w:val="00E9093A"/>
    <w:rsid w:val="00E90AD8"/>
    <w:rsid w:val="00E90BAF"/>
    <w:rsid w:val="00E90EF7"/>
    <w:rsid w:val="00E910D0"/>
    <w:rsid w:val="00E91933"/>
    <w:rsid w:val="00E91F0B"/>
    <w:rsid w:val="00E92015"/>
    <w:rsid w:val="00E92D80"/>
    <w:rsid w:val="00E92E51"/>
    <w:rsid w:val="00E93D75"/>
    <w:rsid w:val="00E93DCB"/>
    <w:rsid w:val="00E94029"/>
    <w:rsid w:val="00E94A11"/>
    <w:rsid w:val="00E94AB1"/>
    <w:rsid w:val="00E953A7"/>
    <w:rsid w:val="00E95580"/>
    <w:rsid w:val="00E9573B"/>
    <w:rsid w:val="00E95D9D"/>
    <w:rsid w:val="00E96894"/>
    <w:rsid w:val="00E96A61"/>
    <w:rsid w:val="00E97110"/>
    <w:rsid w:val="00E971AC"/>
    <w:rsid w:val="00E97663"/>
    <w:rsid w:val="00E978A6"/>
    <w:rsid w:val="00E978C9"/>
    <w:rsid w:val="00EA00ED"/>
    <w:rsid w:val="00EA08B3"/>
    <w:rsid w:val="00EA0B64"/>
    <w:rsid w:val="00EA11F6"/>
    <w:rsid w:val="00EA121D"/>
    <w:rsid w:val="00EA13CE"/>
    <w:rsid w:val="00EA14CE"/>
    <w:rsid w:val="00EA18B7"/>
    <w:rsid w:val="00EA1B01"/>
    <w:rsid w:val="00EA1B4C"/>
    <w:rsid w:val="00EA1F50"/>
    <w:rsid w:val="00EA20A8"/>
    <w:rsid w:val="00EA2727"/>
    <w:rsid w:val="00EA2B5A"/>
    <w:rsid w:val="00EA2E36"/>
    <w:rsid w:val="00EA31A0"/>
    <w:rsid w:val="00EA3B61"/>
    <w:rsid w:val="00EA3C1D"/>
    <w:rsid w:val="00EA3ECB"/>
    <w:rsid w:val="00EA4DA4"/>
    <w:rsid w:val="00EA4E06"/>
    <w:rsid w:val="00EA5A2A"/>
    <w:rsid w:val="00EA618E"/>
    <w:rsid w:val="00EA6419"/>
    <w:rsid w:val="00EA6692"/>
    <w:rsid w:val="00EA6959"/>
    <w:rsid w:val="00EA6A48"/>
    <w:rsid w:val="00EA6B49"/>
    <w:rsid w:val="00EA6C91"/>
    <w:rsid w:val="00EA6DE4"/>
    <w:rsid w:val="00EA73B8"/>
    <w:rsid w:val="00EA767B"/>
    <w:rsid w:val="00EA7B1F"/>
    <w:rsid w:val="00EA7C97"/>
    <w:rsid w:val="00EA7DD3"/>
    <w:rsid w:val="00EA7ECC"/>
    <w:rsid w:val="00EA7F27"/>
    <w:rsid w:val="00EB00D3"/>
    <w:rsid w:val="00EB08F2"/>
    <w:rsid w:val="00EB0C26"/>
    <w:rsid w:val="00EB1056"/>
    <w:rsid w:val="00EB127C"/>
    <w:rsid w:val="00EB1668"/>
    <w:rsid w:val="00EB17D5"/>
    <w:rsid w:val="00EB17DB"/>
    <w:rsid w:val="00EB1870"/>
    <w:rsid w:val="00EB1DF7"/>
    <w:rsid w:val="00EB2D22"/>
    <w:rsid w:val="00EB2D28"/>
    <w:rsid w:val="00EB2E33"/>
    <w:rsid w:val="00EB2F00"/>
    <w:rsid w:val="00EB31FE"/>
    <w:rsid w:val="00EB34FB"/>
    <w:rsid w:val="00EB38AD"/>
    <w:rsid w:val="00EB39F1"/>
    <w:rsid w:val="00EB3F08"/>
    <w:rsid w:val="00EB46C7"/>
    <w:rsid w:val="00EB4C98"/>
    <w:rsid w:val="00EB52C8"/>
    <w:rsid w:val="00EB54B8"/>
    <w:rsid w:val="00EB56ED"/>
    <w:rsid w:val="00EB5739"/>
    <w:rsid w:val="00EB5883"/>
    <w:rsid w:val="00EB59B7"/>
    <w:rsid w:val="00EB5A63"/>
    <w:rsid w:val="00EB5BCA"/>
    <w:rsid w:val="00EB5C8E"/>
    <w:rsid w:val="00EB5ED3"/>
    <w:rsid w:val="00EB6181"/>
    <w:rsid w:val="00EB6503"/>
    <w:rsid w:val="00EB66E2"/>
    <w:rsid w:val="00EB6A1C"/>
    <w:rsid w:val="00EB6DC8"/>
    <w:rsid w:val="00EB7000"/>
    <w:rsid w:val="00EB70A6"/>
    <w:rsid w:val="00EB72F4"/>
    <w:rsid w:val="00EB74BC"/>
    <w:rsid w:val="00EB74DD"/>
    <w:rsid w:val="00EB792F"/>
    <w:rsid w:val="00EB79C5"/>
    <w:rsid w:val="00EB79CD"/>
    <w:rsid w:val="00EB7BBF"/>
    <w:rsid w:val="00EB7ED4"/>
    <w:rsid w:val="00EC101A"/>
    <w:rsid w:val="00EC176F"/>
    <w:rsid w:val="00EC17D6"/>
    <w:rsid w:val="00EC1DA4"/>
    <w:rsid w:val="00EC1DB1"/>
    <w:rsid w:val="00EC2952"/>
    <w:rsid w:val="00EC2973"/>
    <w:rsid w:val="00EC2E92"/>
    <w:rsid w:val="00EC3029"/>
    <w:rsid w:val="00EC3414"/>
    <w:rsid w:val="00EC3998"/>
    <w:rsid w:val="00EC3C3E"/>
    <w:rsid w:val="00EC3C90"/>
    <w:rsid w:val="00EC3DE3"/>
    <w:rsid w:val="00EC3F6B"/>
    <w:rsid w:val="00EC4700"/>
    <w:rsid w:val="00EC4DAC"/>
    <w:rsid w:val="00EC4ED6"/>
    <w:rsid w:val="00EC4EEF"/>
    <w:rsid w:val="00EC5464"/>
    <w:rsid w:val="00EC54D6"/>
    <w:rsid w:val="00EC567C"/>
    <w:rsid w:val="00EC5A9B"/>
    <w:rsid w:val="00EC5CBE"/>
    <w:rsid w:val="00EC617C"/>
    <w:rsid w:val="00EC61B2"/>
    <w:rsid w:val="00EC6241"/>
    <w:rsid w:val="00EC62FF"/>
    <w:rsid w:val="00EC6FE1"/>
    <w:rsid w:val="00EC7147"/>
    <w:rsid w:val="00EC7228"/>
    <w:rsid w:val="00EC7F8C"/>
    <w:rsid w:val="00ED0477"/>
    <w:rsid w:val="00ED0664"/>
    <w:rsid w:val="00ED0B6C"/>
    <w:rsid w:val="00ED0E09"/>
    <w:rsid w:val="00ED1266"/>
    <w:rsid w:val="00ED129E"/>
    <w:rsid w:val="00ED155F"/>
    <w:rsid w:val="00ED1589"/>
    <w:rsid w:val="00ED1D19"/>
    <w:rsid w:val="00ED2737"/>
    <w:rsid w:val="00ED283B"/>
    <w:rsid w:val="00ED2BBC"/>
    <w:rsid w:val="00ED2C37"/>
    <w:rsid w:val="00ED35C8"/>
    <w:rsid w:val="00ED3B3C"/>
    <w:rsid w:val="00ED3CC2"/>
    <w:rsid w:val="00ED3D45"/>
    <w:rsid w:val="00ED3E88"/>
    <w:rsid w:val="00ED429C"/>
    <w:rsid w:val="00ED4611"/>
    <w:rsid w:val="00ED46B8"/>
    <w:rsid w:val="00ED473A"/>
    <w:rsid w:val="00ED4D04"/>
    <w:rsid w:val="00ED4F94"/>
    <w:rsid w:val="00ED4FB4"/>
    <w:rsid w:val="00ED5305"/>
    <w:rsid w:val="00ED544B"/>
    <w:rsid w:val="00ED5623"/>
    <w:rsid w:val="00ED586E"/>
    <w:rsid w:val="00ED590B"/>
    <w:rsid w:val="00ED6087"/>
    <w:rsid w:val="00ED74D4"/>
    <w:rsid w:val="00ED77AA"/>
    <w:rsid w:val="00ED7DDF"/>
    <w:rsid w:val="00ED7F82"/>
    <w:rsid w:val="00ED7FD6"/>
    <w:rsid w:val="00EE0520"/>
    <w:rsid w:val="00EE103D"/>
    <w:rsid w:val="00EE12F1"/>
    <w:rsid w:val="00EE1353"/>
    <w:rsid w:val="00EE1A4E"/>
    <w:rsid w:val="00EE1CBE"/>
    <w:rsid w:val="00EE1CE2"/>
    <w:rsid w:val="00EE1CEB"/>
    <w:rsid w:val="00EE1D01"/>
    <w:rsid w:val="00EE2361"/>
    <w:rsid w:val="00EE277B"/>
    <w:rsid w:val="00EE3369"/>
    <w:rsid w:val="00EE35AF"/>
    <w:rsid w:val="00EE3D4B"/>
    <w:rsid w:val="00EE48CC"/>
    <w:rsid w:val="00EE53C1"/>
    <w:rsid w:val="00EE54A8"/>
    <w:rsid w:val="00EE54BA"/>
    <w:rsid w:val="00EE5584"/>
    <w:rsid w:val="00EE573B"/>
    <w:rsid w:val="00EE58ED"/>
    <w:rsid w:val="00EE5CE3"/>
    <w:rsid w:val="00EE5DB8"/>
    <w:rsid w:val="00EE69C5"/>
    <w:rsid w:val="00EE6BB3"/>
    <w:rsid w:val="00EE6D63"/>
    <w:rsid w:val="00EE6F1A"/>
    <w:rsid w:val="00EE70BF"/>
    <w:rsid w:val="00EE72C9"/>
    <w:rsid w:val="00EE735B"/>
    <w:rsid w:val="00EE7455"/>
    <w:rsid w:val="00EE74D9"/>
    <w:rsid w:val="00EE7635"/>
    <w:rsid w:val="00EE7821"/>
    <w:rsid w:val="00EE78F5"/>
    <w:rsid w:val="00EE7A70"/>
    <w:rsid w:val="00EF0796"/>
    <w:rsid w:val="00EF0E32"/>
    <w:rsid w:val="00EF1188"/>
    <w:rsid w:val="00EF1EF7"/>
    <w:rsid w:val="00EF23CD"/>
    <w:rsid w:val="00EF2900"/>
    <w:rsid w:val="00EF2B47"/>
    <w:rsid w:val="00EF3501"/>
    <w:rsid w:val="00EF3C35"/>
    <w:rsid w:val="00EF3C3F"/>
    <w:rsid w:val="00EF3F0C"/>
    <w:rsid w:val="00EF3F56"/>
    <w:rsid w:val="00EF4B19"/>
    <w:rsid w:val="00EF4BBE"/>
    <w:rsid w:val="00EF4DFC"/>
    <w:rsid w:val="00EF5025"/>
    <w:rsid w:val="00EF5725"/>
    <w:rsid w:val="00EF5CE2"/>
    <w:rsid w:val="00EF6BAF"/>
    <w:rsid w:val="00EF7028"/>
    <w:rsid w:val="00EF762B"/>
    <w:rsid w:val="00EF788F"/>
    <w:rsid w:val="00EF7D70"/>
    <w:rsid w:val="00EF7EDA"/>
    <w:rsid w:val="00EF7FE8"/>
    <w:rsid w:val="00F0026B"/>
    <w:rsid w:val="00F002AE"/>
    <w:rsid w:val="00F002C1"/>
    <w:rsid w:val="00F004EA"/>
    <w:rsid w:val="00F00B47"/>
    <w:rsid w:val="00F00D53"/>
    <w:rsid w:val="00F00DD5"/>
    <w:rsid w:val="00F010D2"/>
    <w:rsid w:val="00F01A36"/>
    <w:rsid w:val="00F021C4"/>
    <w:rsid w:val="00F02217"/>
    <w:rsid w:val="00F0222F"/>
    <w:rsid w:val="00F023F4"/>
    <w:rsid w:val="00F02580"/>
    <w:rsid w:val="00F02CFF"/>
    <w:rsid w:val="00F02E5F"/>
    <w:rsid w:val="00F02FB8"/>
    <w:rsid w:val="00F031E5"/>
    <w:rsid w:val="00F0332C"/>
    <w:rsid w:val="00F03450"/>
    <w:rsid w:val="00F03965"/>
    <w:rsid w:val="00F039BB"/>
    <w:rsid w:val="00F03DC3"/>
    <w:rsid w:val="00F043A5"/>
    <w:rsid w:val="00F05047"/>
    <w:rsid w:val="00F052BC"/>
    <w:rsid w:val="00F05780"/>
    <w:rsid w:val="00F05A55"/>
    <w:rsid w:val="00F05D1A"/>
    <w:rsid w:val="00F05F06"/>
    <w:rsid w:val="00F061F8"/>
    <w:rsid w:val="00F063AD"/>
    <w:rsid w:val="00F068A5"/>
    <w:rsid w:val="00F06D38"/>
    <w:rsid w:val="00F06DD3"/>
    <w:rsid w:val="00F073EE"/>
    <w:rsid w:val="00F074FB"/>
    <w:rsid w:val="00F07602"/>
    <w:rsid w:val="00F07C8B"/>
    <w:rsid w:val="00F07CEE"/>
    <w:rsid w:val="00F07E1B"/>
    <w:rsid w:val="00F07E91"/>
    <w:rsid w:val="00F101D6"/>
    <w:rsid w:val="00F10320"/>
    <w:rsid w:val="00F1054C"/>
    <w:rsid w:val="00F10D36"/>
    <w:rsid w:val="00F116A6"/>
    <w:rsid w:val="00F116C6"/>
    <w:rsid w:val="00F11BD7"/>
    <w:rsid w:val="00F11E31"/>
    <w:rsid w:val="00F1259D"/>
    <w:rsid w:val="00F12999"/>
    <w:rsid w:val="00F12A7C"/>
    <w:rsid w:val="00F1300B"/>
    <w:rsid w:val="00F13616"/>
    <w:rsid w:val="00F13F13"/>
    <w:rsid w:val="00F14545"/>
    <w:rsid w:val="00F14D34"/>
    <w:rsid w:val="00F15007"/>
    <w:rsid w:val="00F15084"/>
    <w:rsid w:val="00F15692"/>
    <w:rsid w:val="00F157B5"/>
    <w:rsid w:val="00F15861"/>
    <w:rsid w:val="00F158A6"/>
    <w:rsid w:val="00F15ADF"/>
    <w:rsid w:val="00F16086"/>
    <w:rsid w:val="00F16092"/>
    <w:rsid w:val="00F16370"/>
    <w:rsid w:val="00F1716B"/>
    <w:rsid w:val="00F179EB"/>
    <w:rsid w:val="00F20170"/>
    <w:rsid w:val="00F208EF"/>
    <w:rsid w:val="00F209DD"/>
    <w:rsid w:val="00F21573"/>
    <w:rsid w:val="00F2162D"/>
    <w:rsid w:val="00F21D62"/>
    <w:rsid w:val="00F22095"/>
    <w:rsid w:val="00F224D3"/>
    <w:rsid w:val="00F226AD"/>
    <w:rsid w:val="00F226B4"/>
    <w:rsid w:val="00F232B1"/>
    <w:rsid w:val="00F238AC"/>
    <w:rsid w:val="00F2391B"/>
    <w:rsid w:val="00F23944"/>
    <w:rsid w:val="00F23D80"/>
    <w:rsid w:val="00F24405"/>
    <w:rsid w:val="00F24AE6"/>
    <w:rsid w:val="00F24C30"/>
    <w:rsid w:val="00F24D16"/>
    <w:rsid w:val="00F25BB6"/>
    <w:rsid w:val="00F25EE2"/>
    <w:rsid w:val="00F26127"/>
    <w:rsid w:val="00F261E3"/>
    <w:rsid w:val="00F2644F"/>
    <w:rsid w:val="00F265B8"/>
    <w:rsid w:val="00F26810"/>
    <w:rsid w:val="00F26BC4"/>
    <w:rsid w:val="00F26CE0"/>
    <w:rsid w:val="00F26D6E"/>
    <w:rsid w:val="00F274DA"/>
    <w:rsid w:val="00F2792F"/>
    <w:rsid w:val="00F27B96"/>
    <w:rsid w:val="00F27EA1"/>
    <w:rsid w:val="00F30443"/>
    <w:rsid w:val="00F3092B"/>
    <w:rsid w:val="00F30C63"/>
    <w:rsid w:val="00F30F3B"/>
    <w:rsid w:val="00F313A9"/>
    <w:rsid w:val="00F31464"/>
    <w:rsid w:val="00F31572"/>
    <w:rsid w:val="00F31628"/>
    <w:rsid w:val="00F316C4"/>
    <w:rsid w:val="00F31886"/>
    <w:rsid w:val="00F31C7E"/>
    <w:rsid w:val="00F32605"/>
    <w:rsid w:val="00F327CC"/>
    <w:rsid w:val="00F32C5E"/>
    <w:rsid w:val="00F32E8E"/>
    <w:rsid w:val="00F32EF1"/>
    <w:rsid w:val="00F3378B"/>
    <w:rsid w:val="00F33B2D"/>
    <w:rsid w:val="00F33F79"/>
    <w:rsid w:val="00F342FC"/>
    <w:rsid w:val="00F34506"/>
    <w:rsid w:val="00F3453D"/>
    <w:rsid w:val="00F348E3"/>
    <w:rsid w:val="00F34AE8"/>
    <w:rsid w:val="00F34C11"/>
    <w:rsid w:val="00F34C7A"/>
    <w:rsid w:val="00F34DC0"/>
    <w:rsid w:val="00F354A8"/>
    <w:rsid w:val="00F355E5"/>
    <w:rsid w:val="00F35D9C"/>
    <w:rsid w:val="00F361A7"/>
    <w:rsid w:val="00F3651B"/>
    <w:rsid w:val="00F3657D"/>
    <w:rsid w:val="00F36E5C"/>
    <w:rsid w:val="00F37E82"/>
    <w:rsid w:val="00F40B53"/>
    <w:rsid w:val="00F40C02"/>
    <w:rsid w:val="00F41159"/>
    <w:rsid w:val="00F411EA"/>
    <w:rsid w:val="00F4133F"/>
    <w:rsid w:val="00F41840"/>
    <w:rsid w:val="00F41A0D"/>
    <w:rsid w:val="00F41EEF"/>
    <w:rsid w:val="00F41EFE"/>
    <w:rsid w:val="00F4213A"/>
    <w:rsid w:val="00F42748"/>
    <w:rsid w:val="00F42F8B"/>
    <w:rsid w:val="00F43411"/>
    <w:rsid w:val="00F4385D"/>
    <w:rsid w:val="00F43A89"/>
    <w:rsid w:val="00F43B6E"/>
    <w:rsid w:val="00F43D17"/>
    <w:rsid w:val="00F43EFE"/>
    <w:rsid w:val="00F43F63"/>
    <w:rsid w:val="00F4465E"/>
    <w:rsid w:val="00F44757"/>
    <w:rsid w:val="00F45264"/>
    <w:rsid w:val="00F4541B"/>
    <w:rsid w:val="00F45F54"/>
    <w:rsid w:val="00F461F8"/>
    <w:rsid w:val="00F463F9"/>
    <w:rsid w:val="00F4655E"/>
    <w:rsid w:val="00F467F8"/>
    <w:rsid w:val="00F46C42"/>
    <w:rsid w:val="00F4749C"/>
    <w:rsid w:val="00F474F6"/>
    <w:rsid w:val="00F47691"/>
    <w:rsid w:val="00F476D9"/>
    <w:rsid w:val="00F477D6"/>
    <w:rsid w:val="00F47FAB"/>
    <w:rsid w:val="00F5064A"/>
    <w:rsid w:val="00F50702"/>
    <w:rsid w:val="00F50D77"/>
    <w:rsid w:val="00F50EFE"/>
    <w:rsid w:val="00F511D1"/>
    <w:rsid w:val="00F51625"/>
    <w:rsid w:val="00F53552"/>
    <w:rsid w:val="00F53597"/>
    <w:rsid w:val="00F5367B"/>
    <w:rsid w:val="00F53985"/>
    <w:rsid w:val="00F53CCC"/>
    <w:rsid w:val="00F5436A"/>
    <w:rsid w:val="00F5443A"/>
    <w:rsid w:val="00F5461B"/>
    <w:rsid w:val="00F54A41"/>
    <w:rsid w:val="00F54BD1"/>
    <w:rsid w:val="00F5553C"/>
    <w:rsid w:val="00F55890"/>
    <w:rsid w:val="00F558FD"/>
    <w:rsid w:val="00F55E37"/>
    <w:rsid w:val="00F55EF1"/>
    <w:rsid w:val="00F55F03"/>
    <w:rsid w:val="00F560AE"/>
    <w:rsid w:val="00F56DDA"/>
    <w:rsid w:val="00F57002"/>
    <w:rsid w:val="00F57284"/>
    <w:rsid w:val="00F57540"/>
    <w:rsid w:val="00F57C23"/>
    <w:rsid w:val="00F57DAF"/>
    <w:rsid w:val="00F602FA"/>
    <w:rsid w:val="00F604CC"/>
    <w:rsid w:val="00F60534"/>
    <w:rsid w:val="00F60590"/>
    <w:rsid w:val="00F60D54"/>
    <w:rsid w:val="00F60E17"/>
    <w:rsid w:val="00F60F6C"/>
    <w:rsid w:val="00F61220"/>
    <w:rsid w:val="00F619BD"/>
    <w:rsid w:val="00F62145"/>
    <w:rsid w:val="00F6243E"/>
    <w:rsid w:val="00F62536"/>
    <w:rsid w:val="00F62BA3"/>
    <w:rsid w:val="00F6331B"/>
    <w:rsid w:val="00F635A4"/>
    <w:rsid w:val="00F636C8"/>
    <w:rsid w:val="00F63E05"/>
    <w:rsid w:val="00F63F7F"/>
    <w:rsid w:val="00F6407F"/>
    <w:rsid w:val="00F642E8"/>
    <w:rsid w:val="00F64522"/>
    <w:rsid w:val="00F6481C"/>
    <w:rsid w:val="00F64AAD"/>
    <w:rsid w:val="00F64C9D"/>
    <w:rsid w:val="00F653ED"/>
    <w:rsid w:val="00F6665C"/>
    <w:rsid w:val="00F666F3"/>
    <w:rsid w:val="00F67509"/>
    <w:rsid w:val="00F6757B"/>
    <w:rsid w:val="00F67695"/>
    <w:rsid w:val="00F67965"/>
    <w:rsid w:val="00F67983"/>
    <w:rsid w:val="00F67D72"/>
    <w:rsid w:val="00F67D7E"/>
    <w:rsid w:val="00F706AC"/>
    <w:rsid w:val="00F708FC"/>
    <w:rsid w:val="00F70A59"/>
    <w:rsid w:val="00F70BB2"/>
    <w:rsid w:val="00F719DA"/>
    <w:rsid w:val="00F724E9"/>
    <w:rsid w:val="00F72B37"/>
    <w:rsid w:val="00F73051"/>
    <w:rsid w:val="00F734EB"/>
    <w:rsid w:val="00F736EE"/>
    <w:rsid w:val="00F73920"/>
    <w:rsid w:val="00F7394D"/>
    <w:rsid w:val="00F7399D"/>
    <w:rsid w:val="00F746E8"/>
    <w:rsid w:val="00F7485B"/>
    <w:rsid w:val="00F74B51"/>
    <w:rsid w:val="00F74EBE"/>
    <w:rsid w:val="00F74EF4"/>
    <w:rsid w:val="00F75714"/>
    <w:rsid w:val="00F760BC"/>
    <w:rsid w:val="00F7639A"/>
    <w:rsid w:val="00F766A9"/>
    <w:rsid w:val="00F767F7"/>
    <w:rsid w:val="00F76F12"/>
    <w:rsid w:val="00F773A9"/>
    <w:rsid w:val="00F77E06"/>
    <w:rsid w:val="00F77FFA"/>
    <w:rsid w:val="00F801A3"/>
    <w:rsid w:val="00F80263"/>
    <w:rsid w:val="00F80488"/>
    <w:rsid w:val="00F804D8"/>
    <w:rsid w:val="00F8081F"/>
    <w:rsid w:val="00F80C09"/>
    <w:rsid w:val="00F80C1B"/>
    <w:rsid w:val="00F80C23"/>
    <w:rsid w:val="00F80D3C"/>
    <w:rsid w:val="00F80F6D"/>
    <w:rsid w:val="00F810A9"/>
    <w:rsid w:val="00F811B8"/>
    <w:rsid w:val="00F816EC"/>
    <w:rsid w:val="00F8174C"/>
    <w:rsid w:val="00F81B14"/>
    <w:rsid w:val="00F81CC0"/>
    <w:rsid w:val="00F81E37"/>
    <w:rsid w:val="00F81EB0"/>
    <w:rsid w:val="00F8242B"/>
    <w:rsid w:val="00F82BDB"/>
    <w:rsid w:val="00F82EDD"/>
    <w:rsid w:val="00F8330A"/>
    <w:rsid w:val="00F83530"/>
    <w:rsid w:val="00F83B53"/>
    <w:rsid w:val="00F83C00"/>
    <w:rsid w:val="00F83D27"/>
    <w:rsid w:val="00F83FD9"/>
    <w:rsid w:val="00F846E4"/>
    <w:rsid w:val="00F84C41"/>
    <w:rsid w:val="00F84E4A"/>
    <w:rsid w:val="00F84FD0"/>
    <w:rsid w:val="00F85029"/>
    <w:rsid w:val="00F850C9"/>
    <w:rsid w:val="00F85385"/>
    <w:rsid w:val="00F854A4"/>
    <w:rsid w:val="00F856C2"/>
    <w:rsid w:val="00F85830"/>
    <w:rsid w:val="00F85ADE"/>
    <w:rsid w:val="00F85DC9"/>
    <w:rsid w:val="00F876E9"/>
    <w:rsid w:val="00F87954"/>
    <w:rsid w:val="00F87BF6"/>
    <w:rsid w:val="00F87E88"/>
    <w:rsid w:val="00F87EE0"/>
    <w:rsid w:val="00F90786"/>
    <w:rsid w:val="00F909FA"/>
    <w:rsid w:val="00F91212"/>
    <w:rsid w:val="00F91546"/>
    <w:rsid w:val="00F9190D"/>
    <w:rsid w:val="00F91E3A"/>
    <w:rsid w:val="00F92A1D"/>
    <w:rsid w:val="00F92E6A"/>
    <w:rsid w:val="00F93006"/>
    <w:rsid w:val="00F932D6"/>
    <w:rsid w:val="00F93720"/>
    <w:rsid w:val="00F94116"/>
    <w:rsid w:val="00F9453C"/>
    <w:rsid w:val="00F948EE"/>
    <w:rsid w:val="00F94A77"/>
    <w:rsid w:val="00F94ED7"/>
    <w:rsid w:val="00F951AB"/>
    <w:rsid w:val="00F95383"/>
    <w:rsid w:val="00F95515"/>
    <w:rsid w:val="00F95951"/>
    <w:rsid w:val="00F95D2A"/>
    <w:rsid w:val="00F95F33"/>
    <w:rsid w:val="00F964A4"/>
    <w:rsid w:val="00F965AB"/>
    <w:rsid w:val="00F965DF"/>
    <w:rsid w:val="00F97568"/>
    <w:rsid w:val="00F97621"/>
    <w:rsid w:val="00FA0358"/>
    <w:rsid w:val="00FA08E6"/>
    <w:rsid w:val="00FA0DF4"/>
    <w:rsid w:val="00FA15FE"/>
    <w:rsid w:val="00FA1818"/>
    <w:rsid w:val="00FA1A8D"/>
    <w:rsid w:val="00FA248A"/>
    <w:rsid w:val="00FA2596"/>
    <w:rsid w:val="00FA27E7"/>
    <w:rsid w:val="00FA2CC8"/>
    <w:rsid w:val="00FA2DE9"/>
    <w:rsid w:val="00FA325E"/>
    <w:rsid w:val="00FA3793"/>
    <w:rsid w:val="00FA37B4"/>
    <w:rsid w:val="00FA3A55"/>
    <w:rsid w:val="00FA4511"/>
    <w:rsid w:val="00FA4915"/>
    <w:rsid w:val="00FA5098"/>
    <w:rsid w:val="00FA50F3"/>
    <w:rsid w:val="00FA5AF4"/>
    <w:rsid w:val="00FA5C39"/>
    <w:rsid w:val="00FA6184"/>
    <w:rsid w:val="00FA6462"/>
    <w:rsid w:val="00FA654A"/>
    <w:rsid w:val="00FA69FB"/>
    <w:rsid w:val="00FA6F1C"/>
    <w:rsid w:val="00FA750C"/>
    <w:rsid w:val="00FB0451"/>
    <w:rsid w:val="00FB0CE5"/>
    <w:rsid w:val="00FB1769"/>
    <w:rsid w:val="00FB1774"/>
    <w:rsid w:val="00FB18FC"/>
    <w:rsid w:val="00FB1F6F"/>
    <w:rsid w:val="00FB2742"/>
    <w:rsid w:val="00FB369F"/>
    <w:rsid w:val="00FB3A82"/>
    <w:rsid w:val="00FB446C"/>
    <w:rsid w:val="00FB46D1"/>
    <w:rsid w:val="00FB49B7"/>
    <w:rsid w:val="00FB4B34"/>
    <w:rsid w:val="00FB4B71"/>
    <w:rsid w:val="00FB54C0"/>
    <w:rsid w:val="00FB5531"/>
    <w:rsid w:val="00FB5916"/>
    <w:rsid w:val="00FB5D76"/>
    <w:rsid w:val="00FB68D7"/>
    <w:rsid w:val="00FB6B29"/>
    <w:rsid w:val="00FB6E7A"/>
    <w:rsid w:val="00FB7156"/>
    <w:rsid w:val="00FB72B4"/>
    <w:rsid w:val="00FB7521"/>
    <w:rsid w:val="00FB76FA"/>
    <w:rsid w:val="00FB7BC3"/>
    <w:rsid w:val="00FB7F0B"/>
    <w:rsid w:val="00FC022F"/>
    <w:rsid w:val="00FC06B0"/>
    <w:rsid w:val="00FC0FB3"/>
    <w:rsid w:val="00FC14A9"/>
    <w:rsid w:val="00FC17A0"/>
    <w:rsid w:val="00FC1ADD"/>
    <w:rsid w:val="00FC1EE6"/>
    <w:rsid w:val="00FC1F75"/>
    <w:rsid w:val="00FC244B"/>
    <w:rsid w:val="00FC27A6"/>
    <w:rsid w:val="00FC2B36"/>
    <w:rsid w:val="00FC3C0F"/>
    <w:rsid w:val="00FC4011"/>
    <w:rsid w:val="00FC4175"/>
    <w:rsid w:val="00FC4471"/>
    <w:rsid w:val="00FC5616"/>
    <w:rsid w:val="00FC5678"/>
    <w:rsid w:val="00FC5B49"/>
    <w:rsid w:val="00FC63E3"/>
    <w:rsid w:val="00FC64B2"/>
    <w:rsid w:val="00FC69AE"/>
    <w:rsid w:val="00FC6C54"/>
    <w:rsid w:val="00FC72ED"/>
    <w:rsid w:val="00FC77ED"/>
    <w:rsid w:val="00FC7E97"/>
    <w:rsid w:val="00FC7F37"/>
    <w:rsid w:val="00FD06B1"/>
    <w:rsid w:val="00FD1052"/>
    <w:rsid w:val="00FD13F8"/>
    <w:rsid w:val="00FD14D8"/>
    <w:rsid w:val="00FD15C1"/>
    <w:rsid w:val="00FD16D5"/>
    <w:rsid w:val="00FD180E"/>
    <w:rsid w:val="00FD1B47"/>
    <w:rsid w:val="00FD1DC4"/>
    <w:rsid w:val="00FD265B"/>
    <w:rsid w:val="00FD2765"/>
    <w:rsid w:val="00FD2FB4"/>
    <w:rsid w:val="00FD3179"/>
    <w:rsid w:val="00FD329E"/>
    <w:rsid w:val="00FD3322"/>
    <w:rsid w:val="00FD336E"/>
    <w:rsid w:val="00FD393C"/>
    <w:rsid w:val="00FD3AA8"/>
    <w:rsid w:val="00FD3E0F"/>
    <w:rsid w:val="00FD4267"/>
    <w:rsid w:val="00FD489F"/>
    <w:rsid w:val="00FD4D9E"/>
    <w:rsid w:val="00FD4F44"/>
    <w:rsid w:val="00FD54F5"/>
    <w:rsid w:val="00FD57E3"/>
    <w:rsid w:val="00FD5861"/>
    <w:rsid w:val="00FD5B7A"/>
    <w:rsid w:val="00FD5E05"/>
    <w:rsid w:val="00FD61DF"/>
    <w:rsid w:val="00FD6C6D"/>
    <w:rsid w:val="00FD6FA1"/>
    <w:rsid w:val="00FD7791"/>
    <w:rsid w:val="00FD797E"/>
    <w:rsid w:val="00FD7A84"/>
    <w:rsid w:val="00FD7DC6"/>
    <w:rsid w:val="00FD7EEA"/>
    <w:rsid w:val="00FE0055"/>
    <w:rsid w:val="00FE008F"/>
    <w:rsid w:val="00FE022F"/>
    <w:rsid w:val="00FE046D"/>
    <w:rsid w:val="00FE058A"/>
    <w:rsid w:val="00FE07DA"/>
    <w:rsid w:val="00FE111A"/>
    <w:rsid w:val="00FE12C0"/>
    <w:rsid w:val="00FE13C1"/>
    <w:rsid w:val="00FE14A8"/>
    <w:rsid w:val="00FE2108"/>
    <w:rsid w:val="00FE2603"/>
    <w:rsid w:val="00FE2886"/>
    <w:rsid w:val="00FE2D67"/>
    <w:rsid w:val="00FE2D9B"/>
    <w:rsid w:val="00FE2E24"/>
    <w:rsid w:val="00FE3065"/>
    <w:rsid w:val="00FE30F2"/>
    <w:rsid w:val="00FE31C4"/>
    <w:rsid w:val="00FE3786"/>
    <w:rsid w:val="00FE392C"/>
    <w:rsid w:val="00FE439A"/>
    <w:rsid w:val="00FE4FB7"/>
    <w:rsid w:val="00FE51CE"/>
    <w:rsid w:val="00FE5354"/>
    <w:rsid w:val="00FE58FB"/>
    <w:rsid w:val="00FE5974"/>
    <w:rsid w:val="00FE5A39"/>
    <w:rsid w:val="00FE675E"/>
    <w:rsid w:val="00FE6A65"/>
    <w:rsid w:val="00FE6BD9"/>
    <w:rsid w:val="00FE70DB"/>
    <w:rsid w:val="00FE71EC"/>
    <w:rsid w:val="00FE7688"/>
    <w:rsid w:val="00FE7756"/>
    <w:rsid w:val="00FE78B8"/>
    <w:rsid w:val="00FE7B34"/>
    <w:rsid w:val="00FF019C"/>
    <w:rsid w:val="00FF0217"/>
    <w:rsid w:val="00FF0ADF"/>
    <w:rsid w:val="00FF0BDB"/>
    <w:rsid w:val="00FF1020"/>
    <w:rsid w:val="00FF117E"/>
    <w:rsid w:val="00FF11FA"/>
    <w:rsid w:val="00FF12FF"/>
    <w:rsid w:val="00FF1385"/>
    <w:rsid w:val="00FF13C1"/>
    <w:rsid w:val="00FF1551"/>
    <w:rsid w:val="00FF198C"/>
    <w:rsid w:val="00FF1A86"/>
    <w:rsid w:val="00FF1AEE"/>
    <w:rsid w:val="00FF1DC9"/>
    <w:rsid w:val="00FF2000"/>
    <w:rsid w:val="00FF2087"/>
    <w:rsid w:val="00FF27A9"/>
    <w:rsid w:val="00FF294C"/>
    <w:rsid w:val="00FF323E"/>
    <w:rsid w:val="00FF3706"/>
    <w:rsid w:val="00FF3B3E"/>
    <w:rsid w:val="00FF3D9B"/>
    <w:rsid w:val="00FF3F46"/>
    <w:rsid w:val="00FF400D"/>
    <w:rsid w:val="00FF406B"/>
    <w:rsid w:val="00FF43C8"/>
    <w:rsid w:val="00FF44D9"/>
    <w:rsid w:val="00FF5141"/>
    <w:rsid w:val="00FF5167"/>
    <w:rsid w:val="00FF5500"/>
    <w:rsid w:val="00FF5F88"/>
    <w:rsid w:val="00FF6F93"/>
    <w:rsid w:val="00FF7380"/>
    <w:rsid w:val="00FF7668"/>
    <w:rsid w:val="00FF7955"/>
    <w:rsid w:val="00FF7CA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E2C07"/>
  <w15:docId w15:val="{38EC0805-30CE-48A7-9E73-EDE17444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4AB4"/>
    <w:rPr>
      <w:sz w:val="24"/>
      <w:szCs w:val="24"/>
      <w:lang w:bidi="ar-SA"/>
    </w:rPr>
  </w:style>
  <w:style w:type="paragraph" w:styleId="Heading2">
    <w:name w:val="heading 2"/>
    <w:basedOn w:val="Normal"/>
    <w:next w:val="Normal"/>
    <w:link w:val="Heading2Char"/>
    <w:semiHidden/>
    <w:unhideWhenUsed/>
    <w:qFormat/>
    <w:rsid w:val="00774ED3"/>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1333BD"/>
    <w:pPr>
      <w:keepNext/>
      <w:ind w:left="4320" w:hanging="4320"/>
      <w:jc w:val="both"/>
      <w:outlineLvl w:val="4"/>
    </w:pPr>
    <w:rPr>
      <w:b/>
      <w:bCs/>
      <w:lang w:val="en-GB"/>
    </w:rPr>
  </w:style>
  <w:style w:type="paragraph" w:styleId="Heading9">
    <w:name w:val="heading 9"/>
    <w:basedOn w:val="Normal"/>
    <w:next w:val="Normal"/>
    <w:link w:val="Heading9Char"/>
    <w:qFormat/>
    <w:rsid w:val="00DC5449"/>
    <w:pPr>
      <w:autoSpaceDE w:val="0"/>
      <w:autoSpaceDN w:val="0"/>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6481"/>
    <w:pPr>
      <w:jc w:val="both"/>
    </w:pPr>
    <w:rPr>
      <w:rFonts w:ascii="Arial" w:hAnsi="Arial"/>
      <w:sz w:val="22"/>
      <w:szCs w:val="20"/>
    </w:rPr>
  </w:style>
  <w:style w:type="character" w:customStyle="1" w:styleId="BodyTextChar">
    <w:name w:val="Body Text Char"/>
    <w:basedOn w:val="DefaultParagraphFont"/>
    <w:link w:val="BodyText"/>
    <w:rsid w:val="00CB6481"/>
    <w:rPr>
      <w:rFonts w:ascii="Arial" w:hAnsi="Arial"/>
      <w:sz w:val="22"/>
      <w:lang w:val="en-US" w:eastAsia="en-US"/>
    </w:rPr>
  </w:style>
  <w:style w:type="table" w:styleId="TableGrid">
    <w:name w:val="Table Grid"/>
    <w:basedOn w:val="TableNormal"/>
    <w:uiPriority w:val="59"/>
    <w:rsid w:val="00974A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974A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NoSpacing">
    <w:name w:val="No Spacing"/>
    <w:uiPriority w:val="1"/>
    <w:qFormat/>
    <w:rsid w:val="00050150"/>
    <w:rPr>
      <w:sz w:val="24"/>
      <w:szCs w:val="24"/>
      <w:lang w:bidi="ar-SA"/>
    </w:rPr>
  </w:style>
  <w:style w:type="paragraph" w:styleId="ListParagraph">
    <w:name w:val="List Paragraph"/>
    <w:basedOn w:val="Normal"/>
    <w:uiPriority w:val="34"/>
    <w:qFormat/>
    <w:rsid w:val="00862F40"/>
    <w:pPr>
      <w:ind w:left="720"/>
    </w:pPr>
  </w:style>
  <w:style w:type="table" w:styleId="TableContemporary">
    <w:name w:val="Table Contemporary"/>
    <w:basedOn w:val="TableNormal"/>
    <w:rsid w:val="000E084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basedOn w:val="DefaultParagraphFont"/>
    <w:rsid w:val="00126F98"/>
    <w:rPr>
      <w:color w:val="0000FF"/>
      <w:u w:val="single"/>
    </w:rPr>
  </w:style>
  <w:style w:type="character" w:customStyle="1" w:styleId="Heading5Char">
    <w:name w:val="Heading 5 Char"/>
    <w:basedOn w:val="DefaultParagraphFont"/>
    <w:link w:val="Heading5"/>
    <w:rsid w:val="001333BD"/>
    <w:rPr>
      <w:b/>
      <w:bCs/>
      <w:sz w:val="24"/>
      <w:szCs w:val="24"/>
      <w:lang w:eastAsia="en-US"/>
    </w:rPr>
  </w:style>
  <w:style w:type="paragraph" w:styleId="NormalWeb">
    <w:name w:val="Normal (Web)"/>
    <w:basedOn w:val="Normal"/>
    <w:rsid w:val="00476711"/>
  </w:style>
  <w:style w:type="character" w:customStyle="1" w:styleId="Heading2Char">
    <w:name w:val="Heading 2 Char"/>
    <w:basedOn w:val="DefaultParagraphFont"/>
    <w:link w:val="Heading2"/>
    <w:semiHidden/>
    <w:rsid w:val="00774ED3"/>
    <w:rPr>
      <w:rFonts w:ascii="Cambria" w:eastAsia="Times New Roman" w:hAnsi="Cambria" w:cs="Times New Roman"/>
      <w:b/>
      <w:bCs/>
      <w:i/>
      <w:iCs/>
      <w:sz w:val="28"/>
      <w:szCs w:val="28"/>
      <w:lang w:val="en-US" w:eastAsia="en-US"/>
    </w:rPr>
  </w:style>
  <w:style w:type="paragraph" w:styleId="PlainText">
    <w:name w:val="Plain Text"/>
    <w:basedOn w:val="Normal"/>
    <w:link w:val="PlainTextChar"/>
    <w:rsid w:val="003F3C99"/>
    <w:pPr>
      <w:widowControl w:val="0"/>
      <w:overflowPunct w:val="0"/>
      <w:autoSpaceDE w:val="0"/>
      <w:autoSpaceDN w:val="0"/>
      <w:adjustRightInd w:val="0"/>
    </w:pPr>
    <w:rPr>
      <w:rFonts w:ascii="Courier New" w:hAnsi="Courier New"/>
      <w:sz w:val="20"/>
      <w:szCs w:val="20"/>
    </w:rPr>
  </w:style>
  <w:style w:type="character" w:customStyle="1" w:styleId="PlainTextChar">
    <w:name w:val="Plain Text Char"/>
    <w:basedOn w:val="DefaultParagraphFont"/>
    <w:link w:val="PlainText"/>
    <w:rsid w:val="003F3C99"/>
    <w:rPr>
      <w:rFonts w:ascii="Courier New" w:hAnsi="Courier New"/>
      <w:lang w:val="en-US" w:eastAsia="en-US"/>
    </w:rPr>
  </w:style>
  <w:style w:type="paragraph" w:customStyle="1" w:styleId="ResExpSummary">
    <w:name w:val="Res Exp Summary"/>
    <w:rsid w:val="005F3F66"/>
    <w:pPr>
      <w:spacing w:before="60" w:after="60"/>
    </w:pPr>
    <w:rPr>
      <w:rFonts w:cs="Arial"/>
      <w:lang w:bidi="ar-SA"/>
    </w:rPr>
  </w:style>
  <w:style w:type="paragraph" w:styleId="DocumentMap">
    <w:name w:val="Document Map"/>
    <w:basedOn w:val="Normal"/>
    <w:link w:val="DocumentMapChar"/>
    <w:rsid w:val="001779AB"/>
    <w:rPr>
      <w:rFonts w:ascii="Tahoma" w:hAnsi="Tahoma" w:cs="Tahoma"/>
      <w:sz w:val="16"/>
      <w:szCs w:val="16"/>
    </w:rPr>
  </w:style>
  <w:style w:type="character" w:customStyle="1" w:styleId="DocumentMapChar">
    <w:name w:val="Document Map Char"/>
    <w:basedOn w:val="DefaultParagraphFont"/>
    <w:link w:val="DocumentMap"/>
    <w:rsid w:val="001779AB"/>
    <w:rPr>
      <w:rFonts w:ascii="Tahoma" w:hAnsi="Tahoma" w:cs="Tahoma"/>
      <w:sz w:val="16"/>
      <w:szCs w:val="16"/>
      <w:lang w:val="en-US" w:eastAsia="en-US"/>
    </w:rPr>
  </w:style>
  <w:style w:type="paragraph" w:styleId="NormalIndent">
    <w:name w:val="Normal Indent"/>
    <w:basedOn w:val="Normal"/>
    <w:rsid w:val="005E083F"/>
    <w:pPr>
      <w:ind w:left="720"/>
    </w:pPr>
    <w:rPr>
      <w:sz w:val="20"/>
      <w:szCs w:val="20"/>
    </w:rPr>
  </w:style>
  <w:style w:type="numbering" w:customStyle="1" w:styleId="Style1">
    <w:name w:val="Style1"/>
    <w:rsid w:val="002B14C8"/>
    <w:pPr>
      <w:numPr>
        <w:numId w:val="1"/>
      </w:numPr>
    </w:pPr>
  </w:style>
  <w:style w:type="character" w:customStyle="1" w:styleId="Heading9Char">
    <w:name w:val="Heading 9 Char"/>
    <w:basedOn w:val="DefaultParagraphFont"/>
    <w:link w:val="Heading9"/>
    <w:rsid w:val="00DC5449"/>
    <w:rPr>
      <w:rFonts w:ascii="Arial" w:hAnsi="Arial" w:cs="Arial"/>
      <w:sz w:val="22"/>
      <w:szCs w:val="22"/>
      <w:lang w:val="en-US" w:eastAsia="en-US"/>
    </w:rPr>
  </w:style>
  <w:style w:type="paragraph" w:styleId="BodyTextIndent3">
    <w:name w:val="Body Text Indent 3"/>
    <w:basedOn w:val="Normal"/>
    <w:link w:val="BodyTextIndent3Char"/>
    <w:uiPriority w:val="99"/>
    <w:unhideWhenUsed/>
    <w:rsid w:val="00DD0E40"/>
    <w:pPr>
      <w:spacing w:after="120"/>
      <w:ind w:left="360"/>
    </w:pPr>
    <w:rPr>
      <w:sz w:val="16"/>
      <w:szCs w:val="16"/>
    </w:rPr>
  </w:style>
  <w:style w:type="character" w:customStyle="1" w:styleId="BodyTextIndent3Char">
    <w:name w:val="Body Text Indent 3 Char"/>
    <w:basedOn w:val="DefaultParagraphFont"/>
    <w:link w:val="BodyTextIndent3"/>
    <w:uiPriority w:val="99"/>
    <w:rsid w:val="00DD0E40"/>
    <w:rPr>
      <w:sz w:val="16"/>
      <w:szCs w:val="16"/>
      <w:lang w:val="en-US" w:eastAsia="en-US"/>
    </w:rPr>
  </w:style>
  <w:style w:type="character" w:styleId="HTMLTypewriter">
    <w:name w:val="HTML Typewriter"/>
    <w:basedOn w:val="DefaultParagraphFont"/>
    <w:rsid w:val="00DF3AD6"/>
    <w:rPr>
      <w:sz w:val="20"/>
    </w:rPr>
  </w:style>
  <w:style w:type="paragraph" w:styleId="HTMLPreformatted">
    <w:name w:val="HTML Preformatted"/>
    <w:basedOn w:val="Normal"/>
    <w:link w:val="HTMLPreformattedChar"/>
    <w:rsid w:val="002C6D06"/>
    <w:rPr>
      <w:rFonts w:ascii="Courier New" w:hAnsi="Courier New" w:cs="Courier New"/>
      <w:sz w:val="20"/>
      <w:szCs w:val="20"/>
    </w:rPr>
  </w:style>
  <w:style w:type="character" w:customStyle="1" w:styleId="HTMLPreformattedChar">
    <w:name w:val="HTML Preformatted Char"/>
    <w:basedOn w:val="DefaultParagraphFont"/>
    <w:link w:val="HTMLPreformatted"/>
    <w:rsid w:val="002C6D06"/>
    <w:rPr>
      <w:rFonts w:ascii="Courier New" w:hAnsi="Courier New" w:cs="Courier New"/>
      <w:lang w:val="en-US" w:eastAsia="en-US"/>
    </w:rPr>
  </w:style>
  <w:style w:type="paragraph" w:styleId="Header">
    <w:name w:val="header"/>
    <w:basedOn w:val="Normal"/>
    <w:link w:val="HeaderChar"/>
    <w:uiPriority w:val="99"/>
    <w:rsid w:val="003F6886"/>
    <w:pPr>
      <w:tabs>
        <w:tab w:val="center" w:pos="4513"/>
        <w:tab w:val="right" w:pos="9026"/>
      </w:tabs>
    </w:pPr>
  </w:style>
  <w:style w:type="character" w:customStyle="1" w:styleId="HeaderChar">
    <w:name w:val="Header Char"/>
    <w:basedOn w:val="DefaultParagraphFont"/>
    <w:link w:val="Header"/>
    <w:uiPriority w:val="99"/>
    <w:rsid w:val="003F6886"/>
    <w:rPr>
      <w:sz w:val="24"/>
      <w:szCs w:val="24"/>
      <w:lang w:val="en-US" w:eastAsia="en-US"/>
    </w:rPr>
  </w:style>
  <w:style w:type="paragraph" w:styleId="ListBullet">
    <w:name w:val="List Bullet"/>
    <w:basedOn w:val="Normal"/>
    <w:rsid w:val="003B6359"/>
    <w:pPr>
      <w:numPr>
        <w:numId w:val="2"/>
      </w:numPr>
      <w:contextualSpacing/>
    </w:pPr>
  </w:style>
  <w:style w:type="paragraph" w:styleId="BalloonText">
    <w:name w:val="Balloon Text"/>
    <w:basedOn w:val="Normal"/>
    <w:link w:val="BalloonTextChar"/>
    <w:rsid w:val="00082E53"/>
    <w:rPr>
      <w:rFonts w:ascii="Tahoma" w:hAnsi="Tahoma" w:cs="Tahoma"/>
      <w:sz w:val="16"/>
      <w:szCs w:val="16"/>
    </w:rPr>
  </w:style>
  <w:style w:type="character" w:customStyle="1" w:styleId="BalloonTextChar">
    <w:name w:val="Balloon Text Char"/>
    <w:basedOn w:val="DefaultParagraphFont"/>
    <w:link w:val="BalloonText"/>
    <w:rsid w:val="00082E53"/>
    <w:rPr>
      <w:rFonts w:ascii="Tahoma" w:hAnsi="Tahoma" w:cs="Tahoma"/>
      <w:sz w:val="16"/>
      <w:szCs w:val="16"/>
      <w:lang w:val="en-US" w:eastAsia="en-US"/>
    </w:rPr>
  </w:style>
  <w:style w:type="paragraph" w:styleId="Footer">
    <w:name w:val="footer"/>
    <w:basedOn w:val="Normal"/>
    <w:link w:val="FooterChar"/>
    <w:rsid w:val="00F85DC9"/>
    <w:pPr>
      <w:tabs>
        <w:tab w:val="center" w:pos="4680"/>
        <w:tab w:val="right" w:pos="9360"/>
      </w:tabs>
    </w:pPr>
  </w:style>
  <w:style w:type="character" w:customStyle="1" w:styleId="FooterChar">
    <w:name w:val="Footer Char"/>
    <w:basedOn w:val="DefaultParagraphFont"/>
    <w:link w:val="Footer"/>
    <w:uiPriority w:val="4"/>
    <w:rsid w:val="00F85DC9"/>
    <w:rPr>
      <w:sz w:val="24"/>
      <w:szCs w:val="24"/>
      <w:lang w:val="en-US" w:eastAsia="en-US"/>
    </w:rPr>
  </w:style>
  <w:style w:type="character" w:styleId="CommentReference">
    <w:name w:val="annotation reference"/>
    <w:basedOn w:val="DefaultParagraphFont"/>
    <w:rsid w:val="003859E0"/>
    <w:rPr>
      <w:sz w:val="16"/>
      <w:szCs w:val="16"/>
    </w:rPr>
  </w:style>
  <w:style w:type="paragraph" w:styleId="CommentText">
    <w:name w:val="annotation text"/>
    <w:basedOn w:val="Normal"/>
    <w:link w:val="CommentTextChar"/>
    <w:rsid w:val="003859E0"/>
    <w:rPr>
      <w:sz w:val="20"/>
      <w:szCs w:val="20"/>
    </w:rPr>
  </w:style>
  <w:style w:type="character" w:customStyle="1" w:styleId="CommentTextChar">
    <w:name w:val="Comment Text Char"/>
    <w:basedOn w:val="DefaultParagraphFont"/>
    <w:link w:val="CommentText"/>
    <w:rsid w:val="003859E0"/>
    <w:rPr>
      <w:lang w:bidi="ar-SA"/>
    </w:rPr>
  </w:style>
  <w:style w:type="paragraph" w:styleId="CommentSubject">
    <w:name w:val="annotation subject"/>
    <w:basedOn w:val="CommentText"/>
    <w:next w:val="CommentText"/>
    <w:link w:val="CommentSubjectChar"/>
    <w:rsid w:val="003859E0"/>
    <w:rPr>
      <w:b/>
      <w:bCs/>
    </w:rPr>
  </w:style>
  <w:style w:type="character" w:customStyle="1" w:styleId="CommentSubjectChar">
    <w:name w:val="Comment Subject Char"/>
    <w:basedOn w:val="CommentTextChar"/>
    <w:link w:val="CommentSubject"/>
    <w:rsid w:val="003859E0"/>
    <w:rPr>
      <w:b/>
      <w:bCs/>
      <w:lang w:bidi="ar-SA"/>
    </w:rPr>
  </w:style>
  <w:style w:type="paragraph" w:customStyle="1" w:styleId="Footeraddress">
    <w:name w:val="Footer address"/>
    <w:basedOn w:val="Footer"/>
    <w:link w:val="FooteraddressChar"/>
    <w:qFormat/>
    <w:rsid w:val="00134D31"/>
    <w:pPr>
      <w:tabs>
        <w:tab w:val="clear" w:pos="4680"/>
        <w:tab w:val="clear" w:pos="9360"/>
        <w:tab w:val="left" w:pos="170"/>
        <w:tab w:val="center" w:pos="4513"/>
        <w:tab w:val="right" w:pos="9026"/>
      </w:tabs>
      <w:spacing w:after="260" w:line="260" w:lineRule="exact"/>
    </w:pPr>
    <w:rPr>
      <w:rFonts w:ascii="Arial" w:eastAsia="Calibri" w:hAnsi="Arial"/>
      <w:color w:val="80A1B6"/>
      <w:sz w:val="20"/>
      <w:szCs w:val="18"/>
      <w:lang w:val="en-GB"/>
    </w:rPr>
  </w:style>
  <w:style w:type="paragraph" w:customStyle="1" w:styleId="Footeraddressbold">
    <w:name w:val="Footer address bold"/>
    <w:basedOn w:val="Footeraddress"/>
    <w:link w:val="FooteraddressboldChar"/>
    <w:qFormat/>
    <w:rsid w:val="00134D31"/>
    <w:rPr>
      <w:b/>
    </w:rPr>
  </w:style>
  <w:style w:type="character" w:customStyle="1" w:styleId="FooteraddressChar">
    <w:name w:val="Footer address Char"/>
    <w:link w:val="Footeraddress"/>
    <w:rsid w:val="00134D31"/>
    <w:rPr>
      <w:rFonts w:ascii="Arial" w:eastAsia="Calibri" w:hAnsi="Arial"/>
      <w:color w:val="80A1B6"/>
      <w:szCs w:val="18"/>
      <w:lang w:val="en-GB" w:bidi="ar-SA"/>
    </w:rPr>
  </w:style>
  <w:style w:type="character" w:customStyle="1" w:styleId="FooteraddressboldChar">
    <w:name w:val="Footer address bold Char"/>
    <w:link w:val="Footeraddressbold"/>
    <w:rsid w:val="00134D31"/>
    <w:rPr>
      <w:rFonts w:ascii="Arial" w:eastAsia="Calibri" w:hAnsi="Arial"/>
      <w:b/>
      <w:color w:val="80A1B6"/>
      <w:szCs w:val="18"/>
      <w:lang w:val="en-GB" w:bidi="ar-SA"/>
    </w:rPr>
  </w:style>
  <w:style w:type="paragraph" w:customStyle="1" w:styleId="FooterBlue">
    <w:name w:val="Footer Blue"/>
    <w:basedOn w:val="Footer"/>
    <w:qFormat/>
    <w:rsid w:val="00134D31"/>
    <w:pPr>
      <w:tabs>
        <w:tab w:val="clear" w:pos="4680"/>
        <w:tab w:val="clear" w:pos="9360"/>
        <w:tab w:val="left" w:pos="170"/>
        <w:tab w:val="center" w:pos="4513"/>
        <w:tab w:val="right" w:pos="9026"/>
      </w:tabs>
      <w:spacing w:line="220" w:lineRule="exact"/>
      <w:jc w:val="right"/>
    </w:pPr>
    <w:rPr>
      <w:rFonts w:ascii="Arial" w:eastAsia="Calibri" w:hAnsi="Arial"/>
      <w:color w:val="80A1B6"/>
      <w:sz w:val="16"/>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8612">
      <w:bodyDiv w:val="1"/>
      <w:marLeft w:val="0"/>
      <w:marRight w:val="0"/>
      <w:marTop w:val="0"/>
      <w:marBottom w:val="0"/>
      <w:divBdr>
        <w:top w:val="none" w:sz="0" w:space="0" w:color="auto"/>
        <w:left w:val="none" w:sz="0" w:space="0" w:color="auto"/>
        <w:bottom w:val="none" w:sz="0" w:space="0" w:color="auto"/>
        <w:right w:val="none" w:sz="0" w:space="0" w:color="auto"/>
      </w:divBdr>
    </w:div>
    <w:div w:id="94635432">
      <w:bodyDiv w:val="1"/>
      <w:marLeft w:val="0"/>
      <w:marRight w:val="0"/>
      <w:marTop w:val="0"/>
      <w:marBottom w:val="0"/>
      <w:divBdr>
        <w:top w:val="none" w:sz="0" w:space="0" w:color="auto"/>
        <w:left w:val="none" w:sz="0" w:space="0" w:color="auto"/>
        <w:bottom w:val="none" w:sz="0" w:space="0" w:color="auto"/>
        <w:right w:val="none" w:sz="0" w:space="0" w:color="auto"/>
      </w:divBdr>
    </w:div>
    <w:div w:id="211381898">
      <w:bodyDiv w:val="1"/>
      <w:marLeft w:val="0"/>
      <w:marRight w:val="0"/>
      <w:marTop w:val="0"/>
      <w:marBottom w:val="0"/>
      <w:divBdr>
        <w:top w:val="none" w:sz="0" w:space="0" w:color="auto"/>
        <w:left w:val="none" w:sz="0" w:space="0" w:color="auto"/>
        <w:bottom w:val="none" w:sz="0" w:space="0" w:color="auto"/>
        <w:right w:val="none" w:sz="0" w:space="0" w:color="auto"/>
      </w:divBdr>
    </w:div>
    <w:div w:id="218366757">
      <w:bodyDiv w:val="1"/>
      <w:marLeft w:val="0"/>
      <w:marRight w:val="0"/>
      <w:marTop w:val="0"/>
      <w:marBottom w:val="0"/>
      <w:divBdr>
        <w:top w:val="none" w:sz="0" w:space="0" w:color="auto"/>
        <w:left w:val="none" w:sz="0" w:space="0" w:color="auto"/>
        <w:bottom w:val="none" w:sz="0" w:space="0" w:color="auto"/>
        <w:right w:val="none" w:sz="0" w:space="0" w:color="auto"/>
      </w:divBdr>
    </w:div>
    <w:div w:id="269432090">
      <w:bodyDiv w:val="1"/>
      <w:marLeft w:val="0"/>
      <w:marRight w:val="0"/>
      <w:marTop w:val="0"/>
      <w:marBottom w:val="0"/>
      <w:divBdr>
        <w:top w:val="none" w:sz="0" w:space="0" w:color="auto"/>
        <w:left w:val="none" w:sz="0" w:space="0" w:color="auto"/>
        <w:bottom w:val="none" w:sz="0" w:space="0" w:color="auto"/>
        <w:right w:val="none" w:sz="0" w:space="0" w:color="auto"/>
      </w:divBdr>
    </w:div>
    <w:div w:id="303510700">
      <w:bodyDiv w:val="1"/>
      <w:marLeft w:val="0"/>
      <w:marRight w:val="0"/>
      <w:marTop w:val="0"/>
      <w:marBottom w:val="0"/>
      <w:divBdr>
        <w:top w:val="none" w:sz="0" w:space="0" w:color="auto"/>
        <w:left w:val="none" w:sz="0" w:space="0" w:color="auto"/>
        <w:bottom w:val="none" w:sz="0" w:space="0" w:color="auto"/>
        <w:right w:val="none" w:sz="0" w:space="0" w:color="auto"/>
      </w:divBdr>
    </w:div>
    <w:div w:id="369183230">
      <w:bodyDiv w:val="1"/>
      <w:marLeft w:val="0"/>
      <w:marRight w:val="0"/>
      <w:marTop w:val="0"/>
      <w:marBottom w:val="0"/>
      <w:divBdr>
        <w:top w:val="none" w:sz="0" w:space="0" w:color="auto"/>
        <w:left w:val="none" w:sz="0" w:space="0" w:color="auto"/>
        <w:bottom w:val="none" w:sz="0" w:space="0" w:color="auto"/>
        <w:right w:val="none" w:sz="0" w:space="0" w:color="auto"/>
      </w:divBdr>
    </w:div>
    <w:div w:id="395393985">
      <w:bodyDiv w:val="1"/>
      <w:marLeft w:val="0"/>
      <w:marRight w:val="0"/>
      <w:marTop w:val="0"/>
      <w:marBottom w:val="0"/>
      <w:divBdr>
        <w:top w:val="none" w:sz="0" w:space="0" w:color="auto"/>
        <w:left w:val="none" w:sz="0" w:space="0" w:color="auto"/>
        <w:bottom w:val="none" w:sz="0" w:space="0" w:color="auto"/>
        <w:right w:val="none" w:sz="0" w:space="0" w:color="auto"/>
      </w:divBdr>
    </w:div>
    <w:div w:id="463231493">
      <w:bodyDiv w:val="1"/>
      <w:marLeft w:val="0"/>
      <w:marRight w:val="0"/>
      <w:marTop w:val="0"/>
      <w:marBottom w:val="0"/>
      <w:divBdr>
        <w:top w:val="none" w:sz="0" w:space="0" w:color="auto"/>
        <w:left w:val="none" w:sz="0" w:space="0" w:color="auto"/>
        <w:bottom w:val="none" w:sz="0" w:space="0" w:color="auto"/>
        <w:right w:val="none" w:sz="0" w:space="0" w:color="auto"/>
      </w:divBdr>
    </w:div>
    <w:div w:id="707416158">
      <w:bodyDiv w:val="1"/>
      <w:marLeft w:val="0"/>
      <w:marRight w:val="0"/>
      <w:marTop w:val="0"/>
      <w:marBottom w:val="0"/>
      <w:divBdr>
        <w:top w:val="none" w:sz="0" w:space="0" w:color="auto"/>
        <w:left w:val="none" w:sz="0" w:space="0" w:color="auto"/>
        <w:bottom w:val="none" w:sz="0" w:space="0" w:color="auto"/>
        <w:right w:val="none" w:sz="0" w:space="0" w:color="auto"/>
      </w:divBdr>
    </w:div>
    <w:div w:id="729309873">
      <w:bodyDiv w:val="1"/>
      <w:marLeft w:val="0"/>
      <w:marRight w:val="0"/>
      <w:marTop w:val="0"/>
      <w:marBottom w:val="0"/>
      <w:divBdr>
        <w:top w:val="none" w:sz="0" w:space="0" w:color="auto"/>
        <w:left w:val="none" w:sz="0" w:space="0" w:color="auto"/>
        <w:bottom w:val="none" w:sz="0" w:space="0" w:color="auto"/>
        <w:right w:val="none" w:sz="0" w:space="0" w:color="auto"/>
      </w:divBdr>
    </w:div>
    <w:div w:id="739520792">
      <w:bodyDiv w:val="1"/>
      <w:marLeft w:val="0"/>
      <w:marRight w:val="0"/>
      <w:marTop w:val="0"/>
      <w:marBottom w:val="0"/>
      <w:divBdr>
        <w:top w:val="none" w:sz="0" w:space="0" w:color="auto"/>
        <w:left w:val="none" w:sz="0" w:space="0" w:color="auto"/>
        <w:bottom w:val="none" w:sz="0" w:space="0" w:color="auto"/>
        <w:right w:val="none" w:sz="0" w:space="0" w:color="auto"/>
      </w:divBdr>
    </w:div>
    <w:div w:id="813832814">
      <w:bodyDiv w:val="1"/>
      <w:marLeft w:val="0"/>
      <w:marRight w:val="0"/>
      <w:marTop w:val="0"/>
      <w:marBottom w:val="0"/>
      <w:divBdr>
        <w:top w:val="none" w:sz="0" w:space="0" w:color="auto"/>
        <w:left w:val="none" w:sz="0" w:space="0" w:color="auto"/>
        <w:bottom w:val="none" w:sz="0" w:space="0" w:color="auto"/>
        <w:right w:val="none" w:sz="0" w:space="0" w:color="auto"/>
      </w:divBdr>
    </w:div>
    <w:div w:id="853804029">
      <w:bodyDiv w:val="1"/>
      <w:marLeft w:val="0"/>
      <w:marRight w:val="0"/>
      <w:marTop w:val="0"/>
      <w:marBottom w:val="0"/>
      <w:divBdr>
        <w:top w:val="none" w:sz="0" w:space="0" w:color="auto"/>
        <w:left w:val="none" w:sz="0" w:space="0" w:color="auto"/>
        <w:bottom w:val="none" w:sz="0" w:space="0" w:color="auto"/>
        <w:right w:val="none" w:sz="0" w:space="0" w:color="auto"/>
      </w:divBdr>
    </w:div>
    <w:div w:id="899830952">
      <w:bodyDiv w:val="1"/>
      <w:marLeft w:val="0"/>
      <w:marRight w:val="0"/>
      <w:marTop w:val="0"/>
      <w:marBottom w:val="0"/>
      <w:divBdr>
        <w:top w:val="none" w:sz="0" w:space="0" w:color="auto"/>
        <w:left w:val="none" w:sz="0" w:space="0" w:color="auto"/>
        <w:bottom w:val="none" w:sz="0" w:space="0" w:color="auto"/>
        <w:right w:val="none" w:sz="0" w:space="0" w:color="auto"/>
      </w:divBdr>
    </w:div>
    <w:div w:id="1138910465">
      <w:bodyDiv w:val="1"/>
      <w:marLeft w:val="0"/>
      <w:marRight w:val="0"/>
      <w:marTop w:val="0"/>
      <w:marBottom w:val="0"/>
      <w:divBdr>
        <w:top w:val="none" w:sz="0" w:space="0" w:color="auto"/>
        <w:left w:val="none" w:sz="0" w:space="0" w:color="auto"/>
        <w:bottom w:val="none" w:sz="0" w:space="0" w:color="auto"/>
        <w:right w:val="none" w:sz="0" w:space="0" w:color="auto"/>
      </w:divBdr>
    </w:div>
    <w:div w:id="1229733152">
      <w:bodyDiv w:val="1"/>
      <w:marLeft w:val="0"/>
      <w:marRight w:val="0"/>
      <w:marTop w:val="0"/>
      <w:marBottom w:val="0"/>
      <w:divBdr>
        <w:top w:val="none" w:sz="0" w:space="0" w:color="auto"/>
        <w:left w:val="none" w:sz="0" w:space="0" w:color="auto"/>
        <w:bottom w:val="none" w:sz="0" w:space="0" w:color="auto"/>
        <w:right w:val="none" w:sz="0" w:space="0" w:color="auto"/>
      </w:divBdr>
    </w:div>
    <w:div w:id="1263953765">
      <w:bodyDiv w:val="1"/>
      <w:marLeft w:val="0"/>
      <w:marRight w:val="0"/>
      <w:marTop w:val="0"/>
      <w:marBottom w:val="0"/>
      <w:divBdr>
        <w:top w:val="none" w:sz="0" w:space="0" w:color="auto"/>
        <w:left w:val="none" w:sz="0" w:space="0" w:color="auto"/>
        <w:bottom w:val="none" w:sz="0" w:space="0" w:color="auto"/>
        <w:right w:val="none" w:sz="0" w:space="0" w:color="auto"/>
      </w:divBdr>
    </w:div>
    <w:div w:id="1443377398">
      <w:bodyDiv w:val="1"/>
      <w:marLeft w:val="0"/>
      <w:marRight w:val="0"/>
      <w:marTop w:val="0"/>
      <w:marBottom w:val="0"/>
      <w:divBdr>
        <w:top w:val="none" w:sz="0" w:space="0" w:color="auto"/>
        <w:left w:val="none" w:sz="0" w:space="0" w:color="auto"/>
        <w:bottom w:val="none" w:sz="0" w:space="0" w:color="auto"/>
        <w:right w:val="none" w:sz="0" w:space="0" w:color="auto"/>
      </w:divBdr>
    </w:div>
    <w:div w:id="1528761680">
      <w:bodyDiv w:val="1"/>
      <w:marLeft w:val="0"/>
      <w:marRight w:val="0"/>
      <w:marTop w:val="0"/>
      <w:marBottom w:val="0"/>
      <w:divBdr>
        <w:top w:val="none" w:sz="0" w:space="0" w:color="auto"/>
        <w:left w:val="none" w:sz="0" w:space="0" w:color="auto"/>
        <w:bottom w:val="none" w:sz="0" w:space="0" w:color="auto"/>
        <w:right w:val="none" w:sz="0" w:space="0" w:color="auto"/>
      </w:divBdr>
    </w:div>
    <w:div w:id="1585527340">
      <w:bodyDiv w:val="1"/>
      <w:marLeft w:val="0"/>
      <w:marRight w:val="0"/>
      <w:marTop w:val="0"/>
      <w:marBottom w:val="0"/>
      <w:divBdr>
        <w:top w:val="none" w:sz="0" w:space="0" w:color="auto"/>
        <w:left w:val="none" w:sz="0" w:space="0" w:color="auto"/>
        <w:bottom w:val="none" w:sz="0" w:space="0" w:color="auto"/>
        <w:right w:val="none" w:sz="0" w:space="0" w:color="auto"/>
      </w:divBdr>
    </w:div>
    <w:div w:id="1761482977">
      <w:bodyDiv w:val="1"/>
      <w:marLeft w:val="0"/>
      <w:marRight w:val="0"/>
      <w:marTop w:val="0"/>
      <w:marBottom w:val="0"/>
      <w:divBdr>
        <w:top w:val="none" w:sz="0" w:space="0" w:color="auto"/>
        <w:left w:val="none" w:sz="0" w:space="0" w:color="auto"/>
        <w:bottom w:val="none" w:sz="0" w:space="0" w:color="auto"/>
        <w:right w:val="none" w:sz="0" w:space="0" w:color="auto"/>
      </w:divBdr>
    </w:div>
    <w:div w:id="1764641293">
      <w:bodyDiv w:val="1"/>
      <w:marLeft w:val="0"/>
      <w:marRight w:val="0"/>
      <w:marTop w:val="0"/>
      <w:marBottom w:val="0"/>
      <w:divBdr>
        <w:top w:val="none" w:sz="0" w:space="0" w:color="auto"/>
        <w:left w:val="none" w:sz="0" w:space="0" w:color="auto"/>
        <w:bottom w:val="none" w:sz="0" w:space="0" w:color="auto"/>
        <w:right w:val="none" w:sz="0" w:space="0" w:color="auto"/>
      </w:divBdr>
    </w:div>
    <w:div w:id="1867284239">
      <w:bodyDiv w:val="1"/>
      <w:marLeft w:val="0"/>
      <w:marRight w:val="0"/>
      <w:marTop w:val="0"/>
      <w:marBottom w:val="0"/>
      <w:divBdr>
        <w:top w:val="none" w:sz="0" w:space="0" w:color="auto"/>
        <w:left w:val="none" w:sz="0" w:space="0" w:color="auto"/>
        <w:bottom w:val="none" w:sz="0" w:space="0" w:color="auto"/>
        <w:right w:val="none" w:sz="0" w:space="0" w:color="auto"/>
      </w:divBdr>
    </w:div>
    <w:div w:id="2096511846">
      <w:bodyDiv w:val="1"/>
      <w:marLeft w:val="0"/>
      <w:marRight w:val="0"/>
      <w:marTop w:val="0"/>
      <w:marBottom w:val="0"/>
      <w:divBdr>
        <w:top w:val="none" w:sz="0" w:space="0" w:color="auto"/>
        <w:left w:val="none" w:sz="0" w:space="0" w:color="auto"/>
        <w:bottom w:val="none" w:sz="0" w:space="0" w:color="auto"/>
        <w:right w:val="none" w:sz="0" w:space="0" w:color="auto"/>
      </w:divBdr>
    </w:div>
    <w:div w:id="2102598300">
      <w:bodyDiv w:val="1"/>
      <w:marLeft w:val="0"/>
      <w:marRight w:val="0"/>
      <w:marTop w:val="0"/>
      <w:marBottom w:val="0"/>
      <w:divBdr>
        <w:top w:val="none" w:sz="0" w:space="0" w:color="auto"/>
        <w:left w:val="none" w:sz="0" w:space="0" w:color="auto"/>
        <w:bottom w:val="none" w:sz="0" w:space="0" w:color="auto"/>
        <w:right w:val="none" w:sz="0" w:space="0" w:color="auto"/>
      </w:divBdr>
    </w:div>
    <w:div w:id="21401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F5BA9-FFC8-40CE-BCDE-5BF4B66B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Sameer Kulkarni</cp:lastModifiedBy>
  <cp:revision>3</cp:revision>
  <dcterms:created xsi:type="dcterms:W3CDTF">2020-05-15T06:58:00Z</dcterms:created>
  <dcterms:modified xsi:type="dcterms:W3CDTF">2020-05-15T06:59:00Z</dcterms:modified>
</cp:coreProperties>
</file>