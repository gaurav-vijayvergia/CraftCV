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3A9D5" w14:textId="699A3D63" w:rsidR="008F56B5" w:rsidRPr="00BB284D" w:rsidRDefault="008F56B5" w:rsidP="00BB284D">
      <w:pPr>
        <w:rPr>
          <w:rFonts w:cs="Arial"/>
          <w:color w:val="auto"/>
          <w:sz w:val="24"/>
          <w:szCs w:val="24"/>
        </w:rPr>
      </w:pPr>
    </w:p>
    <w:p w14:paraId="264265D9" w14:textId="77777777" w:rsidR="00BB284D" w:rsidRPr="00BB284D" w:rsidRDefault="00BB284D" w:rsidP="00BB284D">
      <w:pPr>
        <w:pStyle w:val="Title"/>
        <w:rPr>
          <w:rFonts w:cs="Arial"/>
          <w:b/>
          <w:bCs/>
          <w:color w:val="auto"/>
          <w:sz w:val="28"/>
          <w:szCs w:val="28"/>
        </w:rPr>
      </w:pPr>
      <w:r w:rsidRPr="00BB284D">
        <w:rPr>
          <w:rFonts w:cs="Arial"/>
          <w:b/>
          <w:bCs/>
          <w:color w:val="auto"/>
          <w:sz w:val="28"/>
          <w:szCs w:val="28"/>
        </w:rPr>
        <w:t>Rohit Pradeep Sawant</w:t>
      </w:r>
    </w:p>
    <w:p w14:paraId="4DA44BC1" w14:textId="77777777" w:rsidR="00BB284D" w:rsidRPr="00BB284D" w:rsidRDefault="00BB284D" w:rsidP="00BB284D">
      <w:pPr>
        <w:pStyle w:val="Title"/>
        <w:rPr>
          <w:rFonts w:cs="Arial"/>
          <w:bCs/>
          <w:color w:val="auto"/>
          <w:sz w:val="20"/>
          <w:szCs w:val="20"/>
        </w:rPr>
      </w:pPr>
    </w:p>
    <w:p w14:paraId="22053D2E" w14:textId="584D3DE3" w:rsidR="00BB284D" w:rsidRPr="00BB284D" w:rsidRDefault="00BB284D" w:rsidP="00BB284D">
      <w:pPr>
        <w:pStyle w:val="Title"/>
        <w:rPr>
          <w:rFonts w:cs="Arial"/>
          <w:b/>
          <w:color w:val="auto"/>
          <w:sz w:val="22"/>
          <w:szCs w:val="22"/>
          <w:u w:val="single"/>
        </w:rPr>
      </w:pPr>
      <w:r w:rsidRPr="00BB284D">
        <w:rPr>
          <w:rFonts w:cs="Arial"/>
          <w:b/>
          <w:color w:val="auto"/>
          <w:sz w:val="22"/>
          <w:szCs w:val="22"/>
        </w:rPr>
        <w:fldChar w:fldCharType="begin"/>
      </w:r>
      <w:r w:rsidRPr="00BB284D">
        <w:rPr>
          <w:rFonts w:cs="Arial"/>
          <w:b/>
          <w:color w:val="auto"/>
          <w:sz w:val="22"/>
          <w:szCs w:val="22"/>
        </w:rPr>
        <w:instrText xml:space="preserve"> ASK Name "Consultants name" \* MERGEFORMAT </w:instrText>
      </w:r>
      <w:r w:rsidRPr="00BB284D">
        <w:rPr>
          <w:rFonts w:cs="Arial"/>
          <w:b/>
          <w:color w:val="auto"/>
          <w:sz w:val="22"/>
          <w:szCs w:val="22"/>
        </w:rPr>
        <w:fldChar w:fldCharType="end"/>
      </w:r>
      <w:r w:rsidRPr="00BB284D">
        <w:rPr>
          <w:rFonts w:cs="Arial"/>
          <w:b/>
          <w:color w:val="auto"/>
          <w:sz w:val="22"/>
          <w:szCs w:val="22"/>
          <w:u w:val="single"/>
        </w:rPr>
        <w:t>Summary</w:t>
      </w:r>
      <w:r w:rsidRPr="00BB284D">
        <w:rPr>
          <w:rFonts w:cs="Arial"/>
          <w:b/>
          <w:color w:val="auto"/>
          <w:sz w:val="22"/>
          <w:szCs w:val="22"/>
        </w:rPr>
        <w:t>:</w:t>
      </w:r>
    </w:p>
    <w:p w14:paraId="3E08C7B5" w14:textId="77777777" w:rsidR="00BB284D" w:rsidRPr="00BB284D" w:rsidRDefault="00BB284D" w:rsidP="00BB284D">
      <w:pPr>
        <w:numPr>
          <w:ilvl w:val="0"/>
          <w:numId w:val="49"/>
        </w:numPr>
        <w:tabs>
          <w:tab w:val="clear" w:pos="170"/>
        </w:tabs>
        <w:spacing w:after="0" w:line="276" w:lineRule="auto"/>
        <w:jc w:val="both"/>
        <w:rPr>
          <w:rFonts w:cs="Arial"/>
          <w:color w:val="auto"/>
          <w:sz w:val="20"/>
          <w:szCs w:val="20"/>
        </w:rPr>
      </w:pPr>
      <w:r w:rsidRPr="00BB284D">
        <w:rPr>
          <w:rFonts w:cs="Arial"/>
          <w:color w:val="auto"/>
          <w:sz w:val="20"/>
          <w:szCs w:val="20"/>
        </w:rPr>
        <w:t xml:space="preserve">Overall 12+ years of experience in managing &amp; executing UI Automation Testing, Service Virtualization and Webservices Testing including 3+ years of experience in leading Test automation team. </w:t>
      </w:r>
    </w:p>
    <w:p w14:paraId="71E234DB" w14:textId="77777777" w:rsidR="00BB284D" w:rsidRPr="00BB284D" w:rsidRDefault="00BB284D" w:rsidP="00BB284D">
      <w:pPr>
        <w:numPr>
          <w:ilvl w:val="0"/>
          <w:numId w:val="49"/>
        </w:numPr>
        <w:tabs>
          <w:tab w:val="clear" w:pos="170"/>
        </w:tabs>
        <w:spacing w:after="0" w:line="276" w:lineRule="auto"/>
        <w:jc w:val="both"/>
        <w:rPr>
          <w:rFonts w:cs="Arial"/>
          <w:color w:val="auto"/>
          <w:sz w:val="20"/>
          <w:szCs w:val="20"/>
        </w:rPr>
      </w:pPr>
      <w:r w:rsidRPr="00BB284D">
        <w:rPr>
          <w:rFonts w:cs="Arial"/>
          <w:color w:val="auto"/>
          <w:sz w:val="20"/>
          <w:szCs w:val="20"/>
        </w:rPr>
        <w:t>Proficiency in managing E2E automation testing projects including Requirement Analysis, POC, Planning &amp; Estimation, Test framework creation/ implementation, Test scenario identification &amp; development, managing reusable components &amp; scripting, environment setup, Test execution, preparing dashboard &amp; management reporting.</w:t>
      </w:r>
    </w:p>
    <w:p w14:paraId="0E12A80D" w14:textId="77777777" w:rsidR="00BB284D" w:rsidRPr="00BB284D" w:rsidRDefault="00BB284D" w:rsidP="00BB284D">
      <w:pPr>
        <w:numPr>
          <w:ilvl w:val="0"/>
          <w:numId w:val="49"/>
        </w:numPr>
        <w:tabs>
          <w:tab w:val="clear" w:pos="170"/>
        </w:tabs>
        <w:spacing w:after="0" w:line="276" w:lineRule="auto"/>
        <w:jc w:val="both"/>
        <w:rPr>
          <w:rFonts w:cs="Arial"/>
          <w:color w:val="auto"/>
          <w:sz w:val="20"/>
          <w:szCs w:val="20"/>
        </w:rPr>
      </w:pPr>
      <w:r w:rsidRPr="00BB284D">
        <w:rPr>
          <w:rFonts w:cs="Arial"/>
          <w:color w:val="auto"/>
          <w:sz w:val="20"/>
          <w:szCs w:val="20"/>
        </w:rPr>
        <w:t>Test Automation implementation using Selenium webdriver, UFT &amp; SilkTest</w:t>
      </w:r>
    </w:p>
    <w:p w14:paraId="7CC5C32D" w14:textId="77777777" w:rsidR="00BB284D" w:rsidRPr="00BB284D" w:rsidRDefault="00BB284D" w:rsidP="00BB284D">
      <w:pPr>
        <w:numPr>
          <w:ilvl w:val="0"/>
          <w:numId w:val="49"/>
        </w:numPr>
        <w:tabs>
          <w:tab w:val="clear" w:pos="170"/>
        </w:tabs>
        <w:spacing w:after="0" w:line="276" w:lineRule="auto"/>
        <w:jc w:val="both"/>
        <w:rPr>
          <w:rFonts w:cs="Arial"/>
          <w:color w:val="auto"/>
          <w:sz w:val="20"/>
          <w:szCs w:val="20"/>
        </w:rPr>
      </w:pPr>
      <w:r w:rsidRPr="00BB284D">
        <w:rPr>
          <w:rFonts w:cs="Arial"/>
          <w:color w:val="auto"/>
          <w:sz w:val="20"/>
          <w:szCs w:val="20"/>
        </w:rPr>
        <w:t>Jenkins pipeline development for CICD including shared library creation, sonar scanning, deployment, automation trigger, results analysis, artifacts management.</w:t>
      </w:r>
    </w:p>
    <w:p w14:paraId="49DD87FD" w14:textId="77777777" w:rsidR="00BB284D" w:rsidRPr="00BB284D" w:rsidRDefault="00BB284D" w:rsidP="00BB284D">
      <w:pPr>
        <w:numPr>
          <w:ilvl w:val="0"/>
          <w:numId w:val="49"/>
        </w:numPr>
        <w:tabs>
          <w:tab w:val="clear" w:pos="170"/>
        </w:tabs>
        <w:spacing w:after="0" w:line="276" w:lineRule="auto"/>
        <w:jc w:val="both"/>
        <w:rPr>
          <w:rFonts w:cs="Arial"/>
          <w:color w:val="auto"/>
          <w:sz w:val="20"/>
          <w:szCs w:val="20"/>
        </w:rPr>
      </w:pPr>
      <w:r w:rsidRPr="00BB284D">
        <w:rPr>
          <w:rFonts w:cs="Arial"/>
          <w:color w:val="auto"/>
          <w:sz w:val="20"/>
          <w:szCs w:val="20"/>
        </w:rPr>
        <w:t>Experience in designing &amp; developing frameworks from scratch for UI-Automation, Service Virtualization, Webservices (SOAP/ REST) &amp; CICD.</w:t>
      </w:r>
    </w:p>
    <w:p w14:paraId="52B6CB74" w14:textId="77777777" w:rsidR="00BB284D" w:rsidRPr="00BB284D" w:rsidRDefault="00BB284D" w:rsidP="00BB284D">
      <w:pPr>
        <w:numPr>
          <w:ilvl w:val="0"/>
          <w:numId w:val="49"/>
        </w:numPr>
        <w:tabs>
          <w:tab w:val="clear" w:pos="170"/>
        </w:tabs>
        <w:spacing w:after="0" w:line="276" w:lineRule="auto"/>
        <w:jc w:val="both"/>
        <w:rPr>
          <w:rFonts w:cs="Arial"/>
          <w:color w:val="auto"/>
          <w:sz w:val="20"/>
          <w:szCs w:val="20"/>
        </w:rPr>
      </w:pPr>
      <w:r w:rsidRPr="00BB284D">
        <w:rPr>
          <w:rFonts w:cs="Arial"/>
          <w:color w:val="auto"/>
          <w:sz w:val="20"/>
          <w:szCs w:val="20"/>
        </w:rPr>
        <w:t>Service Virtualization/Webservices Testing using CA-DevTest/ LISA for transport/ data protocol-HTTP/S, IBM MQ to execute functional/ nonfunctional test.</w:t>
      </w:r>
    </w:p>
    <w:p w14:paraId="49A7F31D" w14:textId="77777777" w:rsidR="00BB284D" w:rsidRPr="00BB284D" w:rsidRDefault="00BB284D" w:rsidP="00BB284D">
      <w:pPr>
        <w:numPr>
          <w:ilvl w:val="0"/>
          <w:numId w:val="49"/>
        </w:numPr>
        <w:tabs>
          <w:tab w:val="clear" w:pos="170"/>
        </w:tabs>
        <w:spacing w:after="0" w:line="276" w:lineRule="auto"/>
        <w:jc w:val="both"/>
        <w:rPr>
          <w:rFonts w:cs="Arial"/>
          <w:color w:val="auto"/>
          <w:sz w:val="20"/>
          <w:szCs w:val="20"/>
        </w:rPr>
      </w:pPr>
      <w:r w:rsidRPr="00BB284D">
        <w:rPr>
          <w:rFonts w:cs="Arial"/>
          <w:color w:val="auto"/>
          <w:sz w:val="20"/>
          <w:szCs w:val="20"/>
        </w:rPr>
        <w:t>Execution of projects with AGILE methodology.</w:t>
      </w:r>
    </w:p>
    <w:p w14:paraId="4B266E6F" w14:textId="77777777" w:rsidR="00BB284D" w:rsidRPr="00BB284D" w:rsidRDefault="00BB284D" w:rsidP="00BB284D">
      <w:pPr>
        <w:numPr>
          <w:ilvl w:val="0"/>
          <w:numId w:val="49"/>
        </w:numPr>
        <w:tabs>
          <w:tab w:val="clear" w:pos="170"/>
        </w:tabs>
        <w:spacing w:after="0" w:line="276" w:lineRule="auto"/>
        <w:jc w:val="both"/>
        <w:rPr>
          <w:rFonts w:cs="Arial"/>
          <w:color w:val="auto"/>
          <w:sz w:val="20"/>
          <w:szCs w:val="20"/>
        </w:rPr>
      </w:pPr>
      <w:r w:rsidRPr="00BB284D">
        <w:rPr>
          <w:rFonts w:cs="Arial"/>
          <w:color w:val="auto"/>
          <w:sz w:val="20"/>
          <w:szCs w:val="20"/>
        </w:rPr>
        <w:t>Training &amp; technical assistance to the team members wrt tooling.</w:t>
      </w:r>
    </w:p>
    <w:p w14:paraId="1C677C6E" w14:textId="77777777" w:rsidR="00BB284D" w:rsidRPr="00BB284D" w:rsidRDefault="00BB284D" w:rsidP="00BB284D">
      <w:pPr>
        <w:numPr>
          <w:ilvl w:val="0"/>
          <w:numId w:val="49"/>
        </w:numPr>
        <w:tabs>
          <w:tab w:val="clear" w:pos="170"/>
        </w:tabs>
        <w:spacing w:after="0" w:line="276" w:lineRule="auto"/>
        <w:jc w:val="both"/>
        <w:rPr>
          <w:rFonts w:cs="Arial"/>
          <w:color w:val="auto"/>
          <w:sz w:val="20"/>
          <w:szCs w:val="20"/>
        </w:rPr>
      </w:pPr>
      <w:r w:rsidRPr="00BB284D">
        <w:rPr>
          <w:rFonts w:cs="Arial"/>
          <w:color w:val="auto"/>
          <w:sz w:val="20"/>
          <w:szCs w:val="20"/>
        </w:rPr>
        <w:t>Reporting &amp; tracking the test progress to the Project Management Team.</w:t>
      </w:r>
    </w:p>
    <w:p w14:paraId="491D5536" w14:textId="77777777" w:rsidR="00BB284D" w:rsidRPr="00BB284D" w:rsidRDefault="00BB284D" w:rsidP="00BB284D">
      <w:pPr>
        <w:numPr>
          <w:ilvl w:val="0"/>
          <w:numId w:val="49"/>
        </w:numPr>
        <w:tabs>
          <w:tab w:val="clear" w:pos="170"/>
        </w:tabs>
        <w:spacing w:after="0" w:line="276" w:lineRule="auto"/>
        <w:jc w:val="both"/>
        <w:rPr>
          <w:rFonts w:cs="Arial"/>
          <w:color w:val="auto"/>
          <w:sz w:val="20"/>
          <w:szCs w:val="20"/>
        </w:rPr>
      </w:pPr>
      <w:r w:rsidRPr="00BB284D">
        <w:rPr>
          <w:rFonts w:cs="Arial"/>
          <w:color w:val="auto"/>
          <w:sz w:val="20"/>
          <w:szCs w:val="20"/>
        </w:rPr>
        <w:t>Domain worked on: Banking, Loyalty Management &amp; GIS.</w:t>
      </w:r>
    </w:p>
    <w:p w14:paraId="055ADCE0" w14:textId="77777777" w:rsidR="00BB284D" w:rsidRPr="00BB284D" w:rsidRDefault="00BB284D" w:rsidP="00BB284D">
      <w:pPr>
        <w:rPr>
          <w:rFonts w:cs="Arial"/>
          <w:color w:val="auto"/>
          <w:sz w:val="20"/>
          <w:szCs w:val="20"/>
        </w:rPr>
      </w:pPr>
    </w:p>
    <w:p w14:paraId="09D83234" w14:textId="77777777" w:rsidR="00BB284D" w:rsidRPr="00BB284D" w:rsidRDefault="00BB284D" w:rsidP="00BB284D">
      <w:pPr>
        <w:pStyle w:val="Title"/>
        <w:rPr>
          <w:rFonts w:cs="Arial"/>
          <w:b/>
          <w:bCs/>
          <w:color w:val="auto"/>
          <w:sz w:val="20"/>
          <w:szCs w:val="20"/>
        </w:rPr>
      </w:pPr>
      <w:r w:rsidRPr="00BB284D">
        <w:rPr>
          <w:rFonts w:cs="Arial"/>
          <w:b/>
          <w:bCs/>
          <w:color w:val="auto"/>
          <w:sz w:val="20"/>
          <w:szCs w:val="20"/>
          <w:u w:val="single"/>
        </w:rPr>
        <w:t>Software Tools &amp; Technical implementation</w:t>
      </w:r>
      <w:r w:rsidRPr="00BB284D">
        <w:rPr>
          <w:rFonts w:cs="Arial"/>
          <w:b/>
          <w:bCs/>
          <w:color w:val="auto"/>
          <w:sz w:val="20"/>
          <w:szCs w:val="20"/>
        </w:rPr>
        <w:t>:</w:t>
      </w:r>
    </w:p>
    <w:p w14:paraId="460AAA8A" w14:textId="77777777" w:rsidR="00BB284D" w:rsidRPr="00BB284D" w:rsidRDefault="00BB284D" w:rsidP="00BB284D">
      <w:pPr>
        <w:pStyle w:val="Title"/>
        <w:rPr>
          <w:rFonts w:cs="Arial"/>
          <w:color w:val="auto"/>
          <w:sz w:val="20"/>
          <w:szCs w:val="20"/>
          <w:u w:val="single"/>
        </w:rPr>
      </w:pPr>
    </w:p>
    <w:tbl>
      <w:tblPr>
        <w:tblW w:w="9548"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22"/>
        <w:gridCol w:w="5626"/>
      </w:tblGrid>
      <w:tr w:rsidR="00BB284D" w:rsidRPr="00BB284D" w14:paraId="150B0B52" w14:textId="77777777" w:rsidTr="00811FCE">
        <w:tblPrEx>
          <w:tblCellMar>
            <w:top w:w="0" w:type="dxa"/>
            <w:bottom w:w="0" w:type="dxa"/>
          </w:tblCellMar>
        </w:tblPrEx>
        <w:tc>
          <w:tcPr>
            <w:tcW w:w="3922" w:type="dxa"/>
          </w:tcPr>
          <w:p w14:paraId="223D4C12" w14:textId="77777777" w:rsidR="00BB284D" w:rsidRPr="00BB284D" w:rsidRDefault="00BB284D" w:rsidP="00811FCE">
            <w:pPr>
              <w:rPr>
                <w:rFonts w:cs="Arial"/>
                <w:color w:val="auto"/>
                <w:sz w:val="20"/>
                <w:szCs w:val="20"/>
              </w:rPr>
            </w:pPr>
            <w:r w:rsidRPr="00BB284D">
              <w:rPr>
                <w:rFonts w:cs="Arial"/>
                <w:color w:val="auto"/>
                <w:sz w:val="20"/>
                <w:szCs w:val="20"/>
              </w:rPr>
              <w:t>Automation tools</w:t>
            </w:r>
          </w:p>
        </w:tc>
        <w:tc>
          <w:tcPr>
            <w:tcW w:w="5626" w:type="dxa"/>
          </w:tcPr>
          <w:p w14:paraId="249C2382" w14:textId="77777777" w:rsidR="00BB284D" w:rsidRPr="00BB284D" w:rsidRDefault="00BB284D" w:rsidP="00811FCE">
            <w:pPr>
              <w:tabs>
                <w:tab w:val="left" w:pos="2355"/>
              </w:tabs>
              <w:spacing w:line="276" w:lineRule="auto"/>
              <w:rPr>
                <w:rFonts w:cs="Arial"/>
                <w:color w:val="auto"/>
                <w:sz w:val="20"/>
                <w:szCs w:val="20"/>
              </w:rPr>
            </w:pPr>
            <w:r w:rsidRPr="00BB284D">
              <w:rPr>
                <w:rFonts w:cs="Arial"/>
                <w:color w:val="auto"/>
                <w:sz w:val="20"/>
                <w:szCs w:val="20"/>
              </w:rPr>
              <w:t>Selenium Webdriver (</w:t>
            </w:r>
            <w:r w:rsidRPr="00BB284D">
              <w:rPr>
                <w:rFonts w:cs="Arial"/>
                <w:i/>
                <w:color w:val="auto"/>
                <w:sz w:val="20"/>
                <w:szCs w:val="20"/>
              </w:rPr>
              <w:t>Cucumber</w:t>
            </w:r>
            <w:r w:rsidRPr="00BB284D">
              <w:rPr>
                <w:rFonts w:cs="Arial"/>
                <w:color w:val="auto"/>
                <w:sz w:val="20"/>
                <w:szCs w:val="20"/>
              </w:rPr>
              <w:t>/</w:t>
            </w:r>
            <w:r w:rsidRPr="00BB284D">
              <w:rPr>
                <w:rFonts w:cs="Arial"/>
                <w:i/>
                <w:color w:val="auto"/>
                <w:sz w:val="20"/>
                <w:szCs w:val="20"/>
              </w:rPr>
              <w:t>Gherkins</w:t>
            </w:r>
            <w:r w:rsidRPr="00BB284D">
              <w:rPr>
                <w:rFonts w:cs="Arial"/>
                <w:color w:val="auto"/>
                <w:sz w:val="20"/>
                <w:szCs w:val="20"/>
              </w:rPr>
              <w:t>), TestNG, HP–UFT, MicroFocus – SilkTest, Fitnesse</w:t>
            </w:r>
          </w:p>
        </w:tc>
      </w:tr>
      <w:tr w:rsidR="00BB284D" w:rsidRPr="00BB284D" w14:paraId="7DD99DE7" w14:textId="77777777" w:rsidTr="00811FCE">
        <w:tblPrEx>
          <w:tblCellMar>
            <w:top w:w="0" w:type="dxa"/>
            <w:bottom w:w="0" w:type="dxa"/>
          </w:tblCellMar>
        </w:tblPrEx>
        <w:tc>
          <w:tcPr>
            <w:tcW w:w="3922" w:type="dxa"/>
          </w:tcPr>
          <w:p w14:paraId="63BDFB24" w14:textId="77777777" w:rsidR="00BB284D" w:rsidRPr="00BB284D" w:rsidRDefault="00BB284D" w:rsidP="00811FCE">
            <w:pPr>
              <w:rPr>
                <w:rFonts w:cs="Arial"/>
                <w:color w:val="auto"/>
                <w:sz w:val="20"/>
                <w:szCs w:val="20"/>
              </w:rPr>
            </w:pPr>
            <w:r w:rsidRPr="00BB284D">
              <w:rPr>
                <w:rFonts w:cs="Arial"/>
                <w:color w:val="auto"/>
                <w:sz w:val="20"/>
                <w:szCs w:val="20"/>
              </w:rPr>
              <w:t>Virtualization tool</w:t>
            </w:r>
          </w:p>
        </w:tc>
        <w:tc>
          <w:tcPr>
            <w:tcW w:w="5626" w:type="dxa"/>
          </w:tcPr>
          <w:p w14:paraId="0A587052" w14:textId="77777777" w:rsidR="00BB284D" w:rsidRPr="00BB284D" w:rsidRDefault="00BB284D" w:rsidP="00811FCE">
            <w:pPr>
              <w:tabs>
                <w:tab w:val="left" w:pos="2355"/>
              </w:tabs>
              <w:spacing w:line="276" w:lineRule="auto"/>
              <w:rPr>
                <w:rFonts w:cs="Arial"/>
                <w:color w:val="auto"/>
                <w:sz w:val="20"/>
                <w:szCs w:val="20"/>
              </w:rPr>
            </w:pPr>
            <w:r w:rsidRPr="00BB284D">
              <w:rPr>
                <w:rFonts w:cs="Arial"/>
                <w:color w:val="auto"/>
                <w:sz w:val="20"/>
                <w:szCs w:val="20"/>
              </w:rPr>
              <w:t>CA-DevTest/LISA – 10.3</w:t>
            </w:r>
          </w:p>
        </w:tc>
      </w:tr>
      <w:tr w:rsidR="00BB284D" w:rsidRPr="00BB284D" w14:paraId="35BD643C" w14:textId="77777777" w:rsidTr="00811FCE">
        <w:tblPrEx>
          <w:tblCellMar>
            <w:top w:w="0" w:type="dxa"/>
            <w:bottom w:w="0" w:type="dxa"/>
          </w:tblCellMar>
        </w:tblPrEx>
        <w:tc>
          <w:tcPr>
            <w:tcW w:w="3922" w:type="dxa"/>
          </w:tcPr>
          <w:p w14:paraId="208B95E4" w14:textId="77777777" w:rsidR="00BB284D" w:rsidRPr="00BB284D" w:rsidRDefault="00BB284D" w:rsidP="00811FCE">
            <w:pPr>
              <w:rPr>
                <w:rFonts w:cs="Arial"/>
                <w:color w:val="auto"/>
                <w:sz w:val="20"/>
                <w:szCs w:val="20"/>
              </w:rPr>
            </w:pPr>
            <w:r w:rsidRPr="00BB284D">
              <w:rPr>
                <w:rFonts w:cs="Arial"/>
                <w:color w:val="auto"/>
                <w:sz w:val="20"/>
                <w:szCs w:val="20"/>
              </w:rPr>
              <w:t>Webservices/API testing tools</w:t>
            </w:r>
          </w:p>
        </w:tc>
        <w:tc>
          <w:tcPr>
            <w:tcW w:w="5626" w:type="dxa"/>
          </w:tcPr>
          <w:p w14:paraId="2601FFC1" w14:textId="77777777" w:rsidR="00BB284D" w:rsidRPr="00BB284D" w:rsidRDefault="00BB284D" w:rsidP="00811FCE">
            <w:pPr>
              <w:tabs>
                <w:tab w:val="left" w:pos="2355"/>
              </w:tabs>
              <w:spacing w:line="276" w:lineRule="auto"/>
              <w:rPr>
                <w:rFonts w:cs="Arial"/>
                <w:color w:val="auto"/>
                <w:sz w:val="20"/>
                <w:szCs w:val="20"/>
              </w:rPr>
            </w:pPr>
            <w:r w:rsidRPr="00BB284D">
              <w:rPr>
                <w:rFonts w:cs="Arial"/>
                <w:color w:val="auto"/>
                <w:sz w:val="20"/>
                <w:szCs w:val="20"/>
              </w:rPr>
              <w:t>CA-DevTest/LISA, HTTPClient, SOAP UI, Postman &amp; MQ Manager</w:t>
            </w:r>
          </w:p>
        </w:tc>
      </w:tr>
      <w:tr w:rsidR="00BB284D" w:rsidRPr="00BB284D" w14:paraId="7E332B97" w14:textId="77777777" w:rsidTr="00811FCE">
        <w:tblPrEx>
          <w:tblCellMar>
            <w:top w:w="0" w:type="dxa"/>
            <w:bottom w:w="0" w:type="dxa"/>
          </w:tblCellMar>
        </w:tblPrEx>
        <w:tc>
          <w:tcPr>
            <w:tcW w:w="3922" w:type="dxa"/>
          </w:tcPr>
          <w:p w14:paraId="3DBB1276" w14:textId="77777777" w:rsidR="00BB284D" w:rsidRPr="00BB284D" w:rsidRDefault="00BB284D" w:rsidP="00811FCE">
            <w:pPr>
              <w:rPr>
                <w:rFonts w:cs="Arial"/>
                <w:color w:val="auto"/>
                <w:sz w:val="20"/>
                <w:szCs w:val="20"/>
              </w:rPr>
            </w:pPr>
            <w:r w:rsidRPr="00BB284D">
              <w:rPr>
                <w:rFonts w:cs="Arial"/>
                <w:color w:val="auto"/>
                <w:sz w:val="20"/>
                <w:szCs w:val="20"/>
              </w:rPr>
              <w:t>CICD/DevOps tools</w:t>
            </w:r>
          </w:p>
        </w:tc>
        <w:tc>
          <w:tcPr>
            <w:tcW w:w="5626" w:type="dxa"/>
          </w:tcPr>
          <w:p w14:paraId="4CC00957" w14:textId="77777777" w:rsidR="00BB284D" w:rsidRPr="00BB284D" w:rsidRDefault="00BB284D" w:rsidP="00811FCE">
            <w:pPr>
              <w:tabs>
                <w:tab w:val="left" w:pos="2355"/>
              </w:tabs>
              <w:spacing w:line="276" w:lineRule="auto"/>
              <w:rPr>
                <w:rFonts w:cs="Arial"/>
                <w:color w:val="auto"/>
                <w:sz w:val="20"/>
                <w:szCs w:val="20"/>
              </w:rPr>
            </w:pPr>
            <w:r w:rsidRPr="00BB284D">
              <w:rPr>
                <w:rFonts w:cs="Arial"/>
                <w:color w:val="auto"/>
                <w:sz w:val="20"/>
                <w:szCs w:val="20"/>
              </w:rPr>
              <w:t>Jenkins Pipeline (Development/ Deployment)</w:t>
            </w:r>
          </w:p>
        </w:tc>
      </w:tr>
      <w:tr w:rsidR="00BB284D" w:rsidRPr="00BB284D" w14:paraId="7D413E57" w14:textId="77777777" w:rsidTr="00811FCE">
        <w:tblPrEx>
          <w:tblCellMar>
            <w:top w:w="0" w:type="dxa"/>
            <w:bottom w:w="0" w:type="dxa"/>
          </w:tblCellMar>
        </w:tblPrEx>
        <w:tc>
          <w:tcPr>
            <w:tcW w:w="3922" w:type="dxa"/>
          </w:tcPr>
          <w:p w14:paraId="0C1C29A8" w14:textId="77777777" w:rsidR="00BB284D" w:rsidRPr="00BB284D" w:rsidRDefault="00BB284D" w:rsidP="00811FCE">
            <w:pPr>
              <w:rPr>
                <w:rFonts w:cs="Arial"/>
                <w:color w:val="auto"/>
                <w:sz w:val="20"/>
                <w:szCs w:val="20"/>
              </w:rPr>
            </w:pPr>
            <w:r w:rsidRPr="00BB284D">
              <w:rPr>
                <w:rFonts w:cs="Arial"/>
                <w:color w:val="auto"/>
                <w:sz w:val="20"/>
                <w:szCs w:val="20"/>
              </w:rPr>
              <w:t>Mobile Automation</w:t>
            </w:r>
          </w:p>
        </w:tc>
        <w:tc>
          <w:tcPr>
            <w:tcW w:w="5626" w:type="dxa"/>
          </w:tcPr>
          <w:p w14:paraId="2F76D7CA" w14:textId="77777777" w:rsidR="00BB284D" w:rsidRPr="00BB284D" w:rsidRDefault="00BB284D" w:rsidP="00811FCE">
            <w:pPr>
              <w:tabs>
                <w:tab w:val="left" w:pos="2355"/>
              </w:tabs>
              <w:spacing w:line="276" w:lineRule="auto"/>
              <w:rPr>
                <w:rFonts w:cs="Arial"/>
                <w:color w:val="auto"/>
                <w:sz w:val="20"/>
                <w:szCs w:val="20"/>
              </w:rPr>
            </w:pPr>
            <w:r w:rsidRPr="00BB284D">
              <w:rPr>
                <w:rFonts w:cs="Arial"/>
                <w:color w:val="auto"/>
                <w:sz w:val="20"/>
                <w:szCs w:val="20"/>
              </w:rPr>
              <w:t>Perfecto, Appium(basic)</w:t>
            </w:r>
          </w:p>
        </w:tc>
      </w:tr>
      <w:tr w:rsidR="00BB284D" w:rsidRPr="00BB284D" w14:paraId="1C5301BD" w14:textId="77777777" w:rsidTr="00811FCE">
        <w:tblPrEx>
          <w:tblCellMar>
            <w:top w:w="0" w:type="dxa"/>
            <w:bottom w:w="0" w:type="dxa"/>
          </w:tblCellMar>
        </w:tblPrEx>
        <w:tc>
          <w:tcPr>
            <w:tcW w:w="3922" w:type="dxa"/>
          </w:tcPr>
          <w:p w14:paraId="4B018744" w14:textId="77777777" w:rsidR="00BB284D" w:rsidRPr="00BB284D" w:rsidRDefault="00BB284D" w:rsidP="00811FCE">
            <w:pPr>
              <w:rPr>
                <w:rFonts w:cs="Arial"/>
                <w:color w:val="auto"/>
                <w:sz w:val="20"/>
                <w:szCs w:val="20"/>
              </w:rPr>
            </w:pPr>
            <w:r w:rsidRPr="00BB284D">
              <w:rPr>
                <w:rFonts w:cs="Arial"/>
                <w:color w:val="auto"/>
                <w:sz w:val="20"/>
                <w:szCs w:val="20"/>
              </w:rPr>
              <w:t>Coding languages</w:t>
            </w:r>
          </w:p>
        </w:tc>
        <w:tc>
          <w:tcPr>
            <w:tcW w:w="5626" w:type="dxa"/>
          </w:tcPr>
          <w:p w14:paraId="14AF18B1" w14:textId="77777777" w:rsidR="00BB284D" w:rsidRPr="00BB284D" w:rsidRDefault="00BB284D" w:rsidP="00811FCE">
            <w:pPr>
              <w:tabs>
                <w:tab w:val="left" w:pos="2355"/>
              </w:tabs>
              <w:spacing w:line="276" w:lineRule="auto"/>
              <w:rPr>
                <w:rFonts w:cs="Arial"/>
                <w:color w:val="auto"/>
                <w:sz w:val="20"/>
                <w:szCs w:val="20"/>
              </w:rPr>
            </w:pPr>
            <w:r w:rsidRPr="00BB284D">
              <w:rPr>
                <w:rFonts w:cs="Arial"/>
                <w:color w:val="auto"/>
                <w:sz w:val="20"/>
                <w:szCs w:val="20"/>
              </w:rPr>
              <w:t>Java, Groovy, VB, Shell scripting</w:t>
            </w:r>
          </w:p>
        </w:tc>
      </w:tr>
      <w:tr w:rsidR="00BB284D" w:rsidRPr="00BB284D" w14:paraId="0A3327AE" w14:textId="77777777" w:rsidTr="00811FCE">
        <w:tblPrEx>
          <w:tblCellMar>
            <w:top w:w="0" w:type="dxa"/>
            <w:bottom w:w="0" w:type="dxa"/>
          </w:tblCellMar>
        </w:tblPrEx>
        <w:tc>
          <w:tcPr>
            <w:tcW w:w="3922" w:type="dxa"/>
          </w:tcPr>
          <w:p w14:paraId="3776756B" w14:textId="77777777" w:rsidR="00BB284D" w:rsidRPr="00BB284D" w:rsidRDefault="00BB284D" w:rsidP="00811FCE">
            <w:pPr>
              <w:rPr>
                <w:rFonts w:cs="Arial"/>
                <w:color w:val="auto"/>
                <w:sz w:val="20"/>
                <w:szCs w:val="20"/>
              </w:rPr>
            </w:pPr>
            <w:r w:rsidRPr="00BB284D">
              <w:rPr>
                <w:rFonts w:cs="Arial"/>
                <w:color w:val="auto"/>
                <w:sz w:val="20"/>
                <w:szCs w:val="20"/>
              </w:rPr>
              <w:t xml:space="preserve">Virtualization approach &amp; framework      </w:t>
            </w:r>
          </w:p>
        </w:tc>
        <w:tc>
          <w:tcPr>
            <w:tcW w:w="5626" w:type="dxa"/>
          </w:tcPr>
          <w:p w14:paraId="568367D5" w14:textId="77777777" w:rsidR="00BB284D" w:rsidRPr="00BB284D" w:rsidRDefault="00BB284D" w:rsidP="00811FCE">
            <w:pPr>
              <w:tabs>
                <w:tab w:val="left" w:pos="2355"/>
              </w:tabs>
              <w:spacing w:line="276" w:lineRule="auto"/>
              <w:rPr>
                <w:rFonts w:cs="Arial"/>
                <w:color w:val="auto"/>
                <w:sz w:val="20"/>
                <w:szCs w:val="20"/>
              </w:rPr>
            </w:pPr>
            <w:r w:rsidRPr="00BB284D">
              <w:rPr>
                <w:rFonts w:cs="Arial"/>
                <w:color w:val="auto"/>
                <w:sz w:val="20"/>
                <w:szCs w:val="20"/>
              </w:rPr>
              <w:t>Stateless/Stateful &amp; Data Driven</w:t>
            </w:r>
          </w:p>
        </w:tc>
      </w:tr>
      <w:tr w:rsidR="00BB284D" w:rsidRPr="00BB284D" w14:paraId="6D053593" w14:textId="77777777" w:rsidTr="00811FCE">
        <w:tblPrEx>
          <w:tblCellMar>
            <w:top w:w="0" w:type="dxa"/>
            <w:bottom w:w="0" w:type="dxa"/>
          </w:tblCellMar>
        </w:tblPrEx>
        <w:tc>
          <w:tcPr>
            <w:tcW w:w="3922" w:type="dxa"/>
          </w:tcPr>
          <w:p w14:paraId="6785F4C2" w14:textId="77777777" w:rsidR="00BB284D" w:rsidRPr="00BB284D" w:rsidRDefault="00BB284D" w:rsidP="00811FCE">
            <w:pPr>
              <w:rPr>
                <w:rFonts w:cs="Arial"/>
                <w:color w:val="auto"/>
                <w:sz w:val="20"/>
                <w:szCs w:val="20"/>
              </w:rPr>
            </w:pPr>
            <w:r w:rsidRPr="00BB284D">
              <w:rPr>
                <w:rFonts w:cs="Arial"/>
                <w:color w:val="auto"/>
                <w:sz w:val="20"/>
                <w:szCs w:val="20"/>
              </w:rPr>
              <w:t xml:space="preserve">Automation approach &amp; framework      </w:t>
            </w:r>
          </w:p>
        </w:tc>
        <w:tc>
          <w:tcPr>
            <w:tcW w:w="5626" w:type="dxa"/>
          </w:tcPr>
          <w:p w14:paraId="190B994F" w14:textId="77777777" w:rsidR="00BB284D" w:rsidRPr="00BB284D" w:rsidRDefault="00BB284D" w:rsidP="00811FCE">
            <w:pPr>
              <w:spacing w:line="276" w:lineRule="auto"/>
              <w:rPr>
                <w:rFonts w:cs="Arial"/>
                <w:color w:val="auto"/>
                <w:sz w:val="20"/>
                <w:szCs w:val="20"/>
              </w:rPr>
            </w:pPr>
            <w:r w:rsidRPr="00BB284D">
              <w:rPr>
                <w:rFonts w:cs="Arial"/>
                <w:color w:val="auto"/>
                <w:sz w:val="20"/>
                <w:szCs w:val="20"/>
              </w:rPr>
              <w:t>BDD, TDD, Cucumber, Gherkins, Hybrid, Keyword Driven, Data Driven, Modular</w:t>
            </w:r>
          </w:p>
        </w:tc>
      </w:tr>
      <w:tr w:rsidR="00BB284D" w:rsidRPr="00BB284D" w14:paraId="1FDD8C0E" w14:textId="77777777" w:rsidTr="00811FCE">
        <w:tblPrEx>
          <w:tblCellMar>
            <w:top w:w="0" w:type="dxa"/>
            <w:bottom w:w="0" w:type="dxa"/>
          </w:tblCellMar>
        </w:tblPrEx>
        <w:tc>
          <w:tcPr>
            <w:tcW w:w="3922" w:type="dxa"/>
          </w:tcPr>
          <w:p w14:paraId="7BE54C59" w14:textId="77777777" w:rsidR="00BB284D" w:rsidRPr="00BB284D" w:rsidRDefault="00BB284D" w:rsidP="00811FCE">
            <w:pPr>
              <w:rPr>
                <w:rFonts w:cs="Arial"/>
                <w:color w:val="auto"/>
                <w:sz w:val="20"/>
                <w:szCs w:val="20"/>
              </w:rPr>
            </w:pPr>
            <w:r w:rsidRPr="00BB284D">
              <w:rPr>
                <w:rFonts w:cs="Arial"/>
                <w:color w:val="auto"/>
                <w:sz w:val="20"/>
                <w:szCs w:val="20"/>
              </w:rPr>
              <w:t>Source Control Management</w:t>
            </w:r>
          </w:p>
        </w:tc>
        <w:tc>
          <w:tcPr>
            <w:tcW w:w="5626" w:type="dxa"/>
          </w:tcPr>
          <w:p w14:paraId="26AEED97" w14:textId="77777777" w:rsidR="00BB284D" w:rsidRPr="00BB284D" w:rsidRDefault="00BB284D" w:rsidP="00811FCE">
            <w:pPr>
              <w:spacing w:line="276" w:lineRule="auto"/>
              <w:rPr>
                <w:rFonts w:cs="Arial"/>
                <w:color w:val="auto"/>
                <w:sz w:val="20"/>
                <w:szCs w:val="20"/>
              </w:rPr>
            </w:pPr>
            <w:r w:rsidRPr="00BB284D">
              <w:rPr>
                <w:rFonts w:cs="Arial"/>
                <w:color w:val="auto"/>
                <w:sz w:val="20"/>
                <w:szCs w:val="20"/>
              </w:rPr>
              <w:t>Bitbucket, Git, Github</w:t>
            </w:r>
          </w:p>
        </w:tc>
      </w:tr>
      <w:tr w:rsidR="00BB284D" w:rsidRPr="00BB284D" w14:paraId="54323965" w14:textId="77777777" w:rsidTr="00811FCE">
        <w:tblPrEx>
          <w:tblCellMar>
            <w:top w:w="0" w:type="dxa"/>
            <w:bottom w:w="0" w:type="dxa"/>
          </w:tblCellMar>
        </w:tblPrEx>
        <w:tc>
          <w:tcPr>
            <w:tcW w:w="3922" w:type="dxa"/>
          </w:tcPr>
          <w:p w14:paraId="1152B288" w14:textId="77777777" w:rsidR="00BB284D" w:rsidRPr="00BB284D" w:rsidRDefault="00BB284D" w:rsidP="00811FCE">
            <w:pPr>
              <w:rPr>
                <w:rFonts w:cs="Arial"/>
                <w:color w:val="auto"/>
                <w:sz w:val="20"/>
                <w:szCs w:val="20"/>
              </w:rPr>
            </w:pPr>
            <w:r w:rsidRPr="00BB284D">
              <w:rPr>
                <w:rFonts w:cs="Arial"/>
                <w:color w:val="auto"/>
                <w:sz w:val="20"/>
                <w:szCs w:val="20"/>
              </w:rPr>
              <w:t>Static analysis/ code scan</w:t>
            </w:r>
          </w:p>
        </w:tc>
        <w:tc>
          <w:tcPr>
            <w:tcW w:w="5626" w:type="dxa"/>
          </w:tcPr>
          <w:p w14:paraId="2C97BCC9" w14:textId="77777777" w:rsidR="00BB284D" w:rsidRPr="00BB284D" w:rsidRDefault="00BB284D" w:rsidP="00811FCE">
            <w:pPr>
              <w:tabs>
                <w:tab w:val="left" w:pos="2355"/>
              </w:tabs>
              <w:spacing w:line="276" w:lineRule="auto"/>
              <w:rPr>
                <w:rFonts w:cs="Arial"/>
                <w:color w:val="auto"/>
                <w:sz w:val="20"/>
                <w:szCs w:val="20"/>
              </w:rPr>
            </w:pPr>
            <w:r w:rsidRPr="00BB284D">
              <w:rPr>
                <w:rFonts w:cs="Arial"/>
                <w:color w:val="auto"/>
                <w:sz w:val="20"/>
                <w:szCs w:val="20"/>
              </w:rPr>
              <w:t>Sonarqube</w:t>
            </w:r>
          </w:p>
        </w:tc>
      </w:tr>
      <w:tr w:rsidR="00BB284D" w:rsidRPr="00BB284D" w14:paraId="59AC84DF" w14:textId="77777777" w:rsidTr="00811FCE">
        <w:tblPrEx>
          <w:tblCellMar>
            <w:top w:w="0" w:type="dxa"/>
            <w:bottom w:w="0" w:type="dxa"/>
          </w:tblCellMar>
        </w:tblPrEx>
        <w:tc>
          <w:tcPr>
            <w:tcW w:w="3922" w:type="dxa"/>
          </w:tcPr>
          <w:p w14:paraId="25D0B162" w14:textId="77777777" w:rsidR="00BB284D" w:rsidRPr="00BB284D" w:rsidRDefault="00BB284D" w:rsidP="00811FCE">
            <w:pPr>
              <w:rPr>
                <w:rFonts w:cs="Arial"/>
                <w:color w:val="auto"/>
                <w:sz w:val="20"/>
                <w:szCs w:val="20"/>
              </w:rPr>
            </w:pPr>
            <w:r w:rsidRPr="00BB284D">
              <w:rPr>
                <w:rFonts w:cs="Arial"/>
                <w:color w:val="auto"/>
                <w:sz w:val="20"/>
                <w:szCs w:val="20"/>
              </w:rPr>
              <w:t xml:space="preserve">Artifact Repository Manager (binary) </w:t>
            </w:r>
          </w:p>
        </w:tc>
        <w:tc>
          <w:tcPr>
            <w:tcW w:w="5626" w:type="dxa"/>
          </w:tcPr>
          <w:p w14:paraId="5231C056" w14:textId="77777777" w:rsidR="00BB284D" w:rsidRPr="00BB284D" w:rsidRDefault="00BB284D" w:rsidP="00811FCE">
            <w:pPr>
              <w:tabs>
                <w:tab w:val="left" w:pos="2355"/>
              </w:tabs>
              <w:spacing w:line="276" w:lineRule="auto"/>
              <w:rPr>
                <w:rFonts w:cs="Arial"/>
                <w:color w:val="auto"/>
                <w:sz w:val="20"/>
                <w:szCs w:val="20"/>
              </w:rPr>
            </w:pPr>
            <w:r w:rsidRPr="00BB284D">
              <w:rPr>
                <w:rFonts w:cs="Arial"/>
                <w:color w:val="auto"/>
                <w:sz w:val="20"/>
                <w:szCs w:val="20"/>
              </w:rPr>
              <w:t>Jfrog Arifactory</w:t>
            </w:r>
          </w:p>
        </w:tc>
      </w:tr>
      <w:tr w:rsidR="00BB284D" w:rsidRPr="00BB284D" w14:paraId="4393AA19" w14:textId="77777777" w:rsidTr="00811FCE">
        <w:tblPrEx>
          <w:tblCellMar>
            <w:top w:w="0" w:type="dxa"/>
            <w:bottom w:w="0" w:type="dxa"/>
          </w:tblCellMar>
        </w:tblPrEx>
        <w:tc>
          <w:tcPr>
            <w:tcW w:w="3922" w:type="dxa"/>
          </w:tcPr>
          <w:p w14:paraId="4A7252DA" w14:textId="77777777" w:rsidR="00BB284D" w:rsidRPr="00BB284D" w:rsidRDefault="00BB284D" w:rsidP="00811FCE">
            <w:pPr>
              <w:rPr>
                <w:rFonts w:cs="Arial"/>
                <w:color w:val="auto"/>
                <w:sz w:val="20"/>
                <w:szCs w:val="20"/>
              </w:rPr>
            </w:pPr>
            <w:r w:rsidRPr="00BB284D">
              <w:rPr>
                <w:rFonts w:cs="Arial"/>
                <w:color w:val="auto"/>
                <w:sz w:val="20"/>
                <w:szCs w:val="20"/>
              </w:rPr>
              <w:lastRenderedPageBreak/>
              <w:t xml:space="preserve">Project Management Tool       </w:t>
            </w:r>
          </w:p>
        </w:tc>
        <w:tc>
          <w:tcPr>
            <w:tcW w:w="5626" w:type="dxa"/>
          </w:tcPr>
          <w:p w14:paraId="1EE147FE" w14:textId="77777777" w:rsidR="00BB284D" w:rsidRPr="00BB284D" w:rsidRDefault="00BB284D" w:rsidP="00811FCE">
            <w:pPr>
              <w:tabs>
                <w:tab w:val="left" w:pos="2355"/>
              </w:tabs>
              <w:spacing w:line="276" w:lineRule="auto"/>
              <w:rPr>
                <w:rFonts w:cs="Arial"/>
                <w:color w:val="auto"/>
                <w:sz w:val="20"/>
                <w:szCs w:val="20"/>
              </w:rPr>
            </w:pPr>
            <w:r w:rsidRPr="00BB284D">
              <w:rPr>
                <w:rFonts w:cs="Arial"/>
                <w:color w:val="auto"/>
                <w:sz w:val="20"/>
                <w:szCs w:val="20"/>
              </w:rPr>
              <w:t>Jira, Confluence &amp; HP ALM</w:t>
            </w:r>
          </w:p>
        </w:tc>
      </w:tr>
      <w:tr w:rsidR="00BB284D" w:rsidRPr="00BB284D" w14:paraId="4BA35F5C" w14:textId="77777777" w:rsidTr="00811FCE">
        <w:tblPrEx>
          <w:tblCellMar>
            <w:top w:w="0" w:type="dxa"/>
            <w:bottom w:w="0" w:type="dxa"/>
          </w:tblCellMar>
        </w:tblPrEx>
        <w:trPr>
          <w:trHeight w:val="276"/>
        </w:trPr>
        <w:tc>
          <w:tcPr>
            <w:tcW w:w="3922" w:type="dxa"/>
          </w:tcPr>
          <w:p w14:paraId="12F15E39" w14:textId="77777777" w:rsidR="00BB284D" w:rsidRPr="00BB284D" w:rsidRDefault="00BB284D" w:rsidP="00811FCE">
            <w:pPr>
              <w:rPr>
                <w:rFonts w:cs="Arial"/>
                <w:color w:val="auto"/>
                <w:sz w:val="20"/>
                <w:szCs w:val="20"/>
              </w:rPr>
            </w:pPr>
            <w:r w:rsidRPr="00BB284D">
              <w:rPr>
                <w:rFonts w:cs="Arial"/>
                <w:color w:val="auto"/>
                <w:sz w:val="20"/>
                <w:szCs w:val="20"/>
              </w:rPr>
              <w:t>OS</w:t>
            </w:r>
          </w:p>
        </w:tc>
        <w:tc>
          <w:tcPr>
            <w:tcW w:w="5626" w:type="dxa"/>
          </w:tcPr>
          <w:p w14:paraId="50B85BB7" w14:textId="77777777" w:rsidR="00BB284D" w:rsidRPr="00BB284D" w:rsidRDefault="00BB284D" w:rsidP="00811FCE">
            <w:pPr>
              <w:spacing w:line="276" w:lineRule="auto"/>
              <w:rPr>
                <w:rFonts w:cs="Arial"/>
                <w:color w:val="auto"/>
                <w:sz w:val="20"/>
                <w:szCs w:val="20"/>
              </w:rPr>
            </w:pPr>
            <w:r w:rsidRPr="00BB284D">
              <w:rPr>
                <w:rFonts w:cs="Arial"/>
                <w:color w:val="auto"/>
                <w:sz w:val="20"/>
                <w:szCs w:val="20"/>
              </w:rPr>
              <w:t>iOS, Linux &amp; Windows</w:t>
            </w:r>
          </w:p>
        </w:tc>
      </w:tr>
    </w:tbl>
    <w:p w14:paraId="558E2B21" w14:textId="77777777" w:rsidR="00BB284D" w:rsidRPr="00BB284D" w:rsidRDefault="00BB284D" w:rsidP="00BB284D">
      <w:pPr>
        <w:rPr>
          <w:rFonts w:cs="Arial"/>
          <w:color w:val="auto"/>
          <w:sz w:val="20"/>
          <w:szCs w:val="20"/>
        </w:rPr>
      </w:pPr>
    </w:p>
    <w:p w14:paraId="4A19819B" w14:textId="77777777" w:rsidR="00BB284D" w:rsidRPr="00BB284D" w:rsidRDefault="00BB284D" w:rsidP="00BB284D">
      <w:pPr>
        <w:pStyle w:val="Title"/>
        <w:rPr>
          <w:rFonts w:cs="Arial"/>
          <w:b/>
          <w:bCs/>
          <w:color w:val="auto"/>
          <w:sz w:val="22"/>
          <w:szCs w:val="22"/>
          <w:u w:val="single"/>
        </w:rPr>
      </w:pPr>
      <w:r w:rsidRPr="00BB284D">
        <w:rPr>
          <w:rFonts w:cs="Arial"/>
          <w:b/>
          <w:bCs/>
          <w:color w:val="auto"/>
          <w:sz w:val="22"/>
          <w:szCs w:val="22"/>
          <w:u w:val="single"/>
        </w:rPr>
        <w:t>Education</w:t>
      </w:r>
      <w:r w:rsidRPr="00BB284D">
        <w:rPr>
          <w:rFonts w:cs="Arial"/>
          <w:b/>
          <w:bCs/>
          <w:color w:val="auto"/>
          <w:sz w:val="22"/>
          <w:szCs w:val="22"/>
        </w:rPr>
        <w:t>:</w:t>
      </w:r>
      <w:r w:rsidRPr="00BB284D">
        <w:rPr>
          <w:rFonts w:cs="Arial"/>
          <w:b/>
          <w:bCs/>
          <w:color w:val="auto"/>
          <w:sz w:val="22"/>
          <w:szCs w:val="22"/>
        </w:rPr>
        <w:tab/>
      </w:r>
      <w:r w:rsidRPr="00BB284D">
        <w:rPr>
          <w:rFonts w:cs="Arial"/>
          <w:b/>
          <w:bCs/>
          <w:color w:val="auto"/>
          <w:sz w:val="22"/>
          <w:szCs w:val="22"/>
        </w:rPr>
        <w:tab/>
      </w:r>
    </w:p>
    <w:p w14:paraId="4F8DF15F" w14:textId="77777777" w:rsidR="00BB284D" w:rsidRPr="00BB284D" w:rsidRDefault="00BB284D" w:rsidP="00BB284D">
      <w:pPr>
        <w:pStyle w:val="BodyText2"/>
        <w:numPr>
          <w:ilvl w:val="0"/>
          <w:numId w:val="47"/>
        </w:numPr>
        <w:tabs>
          <w:tab w:val="clear" w:pos="170"/>
          <w:tab w:val="clear" w:pos="720"/>
          <w:tab w:val="num" w:pos="360"/>
        </w:tabs>
        <w:spacing w:after="0" w:line="240" w:lineRule="auto"/>
        <w:ind w:left="360"/>
        <w:jc w:val="both"/>
        <w:rPr>
          <w:rFonts w:cs="Arial"/>
          <w:color w:val="auto"/>
          <w:sz w:val="20"/>
          <w:szCs w:val="20"/>
        </w:rPr>
      </w:pPr>
      <w:r w:rsidRPr="00BB284D">
        <w:rPr>
          <w:rFonts w:cs="Arial"/>
          <w:bCs/>
          <w:color w:val="auto"/>
          <w:sz w:val="20"/>
          <w:szCs w:val="20"/>
        </w:rPr>
        <w:t>Master of Computer Application (MCA)</w:t>
      </w:r>
      <w:r w:rsidRPr="00BB284D">
        <w:rPr>
          <w:rFonts w:cs="Arial"/>
          <w:color w:val="auto"/>
          <w:sz w:val="20"/>
          <w:szCs w:val="20"/>
        </w:rPr>
        <w:t>, June 2006 from Bharati Vidyapeeth’s Institute of Management &amp; Information Technology, Mumbai University, Maharashtra, India.</w:t>
      </w:r>
    </w:p>
    <w:p w14:paraId="1371B017" w14:textId="77777777" w:rsidR="00BB284D" w:rsidRPr="00BB284D" w:rsidRDefault="00BB284D" w:rsidP="00BB284D">
      <w:pPr>
        <w:pStyle w:val="BodyText2"/>
        <w:ind w:left="360"/>
        <w:rPr>
          <w:rFonts w:cs="Arial"/>
          <w:color w:val="auto"/>
          <w:sz w:val="20"/>
          <w:szCs w:val="20"/>
        </w:rPr>
      </w:pPr>
    </w:p>
    <w:p w14:paraId="0B7D2F63" w14:textId="77777777" w:rsidR="00BB284D" w:rsidRPr="00BB284D" w:rsidRDefault="00BB284D" w:rsidP="00BB284D">
      <w:pPr>
        <w:pStyle w:val="BodyText2"/>
        <w:numPr>
          <w:ilvl w:val="0"/>
          <w:numId w:val="47"/>
        </w:numPr>
        <w:tabs>
          <w:tab w:val="clear" w:pos="170"/>
          <w:tab w:val="clear" w:pos="720"/>
          <w:tab w:val="num" w:pos="360"/>
          <w:tab w:val="right" w:pos="8640"/>
        </w:tabs>
        <w:spacing w:after="0" w:line="240" w:lineRule="auto"/>
        <w:ind w:left="360"/>
        <w:jc w:val="both"/>
        <w:rPr>
          <w:rFonts w:cs="Arial"/>
          <w:color w:val="auto"/>
          <w:sz w:val="20"/>
          <w:szCs w:val="20"/>
        </w:rPr>
      </w:pPr>
      <w:r w:rsidRPr="00BB284D">
        <w:rPr>
          <w:rFonts w:cs="Arial"/>
          <w:color w:val="auto"/>
          <w:sz w:val="20"/>
          <w:szCs w:val="20"/>
        </w:rPr>
        <w:t>Bachelor of Science (B.Sc Physics), June 2003, from K.V.Pendharkar College, Mumbai University, Maharashtra, India. (59.13%)</w:t>
      </w:r>
    </w:p>
    <w:p w14:paraId="5C8F91F3" w14:textId="77777777" w:rsidR="00BB284D" w:rsidRPr="00BB284D" w:rsidRDefault="00BB284D" w:rsidP="00BB284D">
      <w:pPr>
        <w:pStyle w:val="Title"/>
        <w:rPr>
          <w:rFonts w:cs="Arial"/>
          <w:color w:val="auto"/>
          <w:sz w:val="20"/>
          <w:szCs w:val="20"/>
          <w:u w:val="single"/>
        </w:rPr>
      </w:pPr>
    </w:p>
    <w:p w14:paraId="0ADEFED5" w14:textId="77777777" w:rsidR="00BB284D" w:rsidRPr="00BB284D" w:rsidRDefault="00BB284D" w:rsidP="00BB284D">
      <w:pPr>
        <w:pStyle w:val="Title"/>
        <w:rPr>
          <w:rFonts w:cs="Arial"/>
          <w:b/>
          <w:bCs/>
          <w:color w:val="auto"/>
          <w:sz w:val="22"/>
          <w:szCs w:val="22"/>
          <w:u w:val="single"/>
        </w:rPr>
      </w:pPr>
      <w:r w:rsidRPr="00BB284D">
        <w:rPr>
          <w:rFonts w:cs="Arial"/>
          <w:b/>
          <w:bCs/>
          <w:color w:val="auto"/>
          <w:sz w:val="22"/>
          <w:szCs w:val="22"/>
          <w:u w:val="single"/>
        </w:rPr>
        <w:t>Certification</w:t>
      </w:r>
      <w:r w:rsidRPr="00BB284D">
        <w:rPr>
          <w:rFonts w:cs="Arial"/>
          <w:b/>
          <w:bCs/>
          <w:color w:val="auto"/>
          <w:sz w:val="22"/>
          <w:szCs w:val="22"/>
        </w:rPr>
        <w:t>:</w:t>
      </w:r>
    </w:p>
    <w:p w14:paraId="27E2E5E8" w14:textId="77777777" w:rsidR="00BB284D" w:rsidRPr="00BB284D" w:rsidRDefault="00BB284D" w:rsidP="00BB284D">
      <w:pPr>
        <w:numPr>
          <w:ilvl w:val="0"/>
          <w:numId w:val="47"/>
        </w:numPr>
        <w:tabs>
          <w:tab w:val="clear" w:pos="170"/>
          <w:tab w:val="clear" w:pos="720"/>
          <w:tab w:val="num" w:pos="360"/>
        </w:tabs>
        <w:spacing w:after="0" w:line="240" w:lineRule="auto"/>
        <w:ind w:left="360"/>
        <w:jc w:val="both"/>
        <w:rPr>
          <w:rFonts w:cs="Arial"/>
          <w:color w:val="auto"/>
          <w:sz w:val="20"/>
          <w:szCs w:val="20"/>
        </w:rPr>
      </w:pPr>
      <w:r w:rsidRPr="00BB284D">
        <w:rPr>
          <w:rFonts w:cs="Arial"/>
          <w:bCs/>
          <w:color w:val="auto"/>
          <w:sz w:val="20"/>
          <w:szCs w:val="20"/>
        </w:rPr>
        <w:t>International Software Testing Qualification Board (ISTQB) - Certified Tester</w:t>
      </w:r>
      <w:r w:rsidRPr="00BB284D">
        <w:rPr>
          <w:rFonts w:cs="Arial"/>
          <w:color w:val="auto"/>
          <w:sz w:val="20"/>
          <w:szCs w:val="20"/>
        </w:rPr>
        <w:t xml:space="preserve"> </w:t>
      </w:r>
      <w:r w:rsidRPr="00BB284D">
        <w:rPr>
          <w:rFonts w:cs="Arial"/>
          <w:bCs/>
          <w:color w:val="auto"/>
          <w:sz w:val="20"/>
          <w:szCs w:val="20"/>
        </w:rPr>
        <w:t>Foundation Level (CTFL)</w:t>
      </w:r>
    </w:p>
    <w:p w14:paraId="469AB56B" w14:textId="77777777" w:rsidR="00BB284D" w:rsidRPr="00BB284D" w:rsidRDefault="00BB284D" w:rsidP="00BB284D">
      <w:pPr>
        <w:pStyle w:val="Title"/>
        <w:rPr>
          <w:rFonts w:cs="Arial"/>
          <w:color w:val="auto"/>
          <w:sz w:val="20"/>
          <w:szCs w:val="20"/>
        </w:rPr>
      </w:pPr>
      <w:r w:rsidRPr="00BB284D">
        <w:rPr>
          <w:rFonts w:cs="Arial"/>
          <w:color w:val="auto"/>
          <w:sz w:val="20"/>
          <w:szCs w:val="20"/>
          <w:u w:val="single"/>
        </w:rPr>
        <w:t>Learning and key Assignments</w:t>
      </w:r>
      <w:r w:rsidRPr="00BB284D">
        <w:rPr>
          <w:rFonts w:cs="Arial"/>
          <w:color w:val="auto"/>
          <w:sz w:val="20"/>
          <w:szCs w:val="20"/>
        </w:rPr>
        <w:t>:</w:t>
      </w:r>
    </w:p>
    <w:p w14:paraId="382EB64B" w14:textId="77777777" w:rsidR="00BB284D" w:rsidRPr="00BB284D" w:rsidRDefault="00BB284D" w:rsidP="00BB284D">
      <w:pPr>
        <w:pStyle w:val="Title"/>
        <w:rPr>
          <w:rFonts w:cs="Arial"/>
          <w:color w:val="auto"/>
          <w:sz w:val="20"/>
          <w:szCs w:val="20"/>
          <w:u w:val="single"/>
        </w:rPr>
      </w:pPr>
    </w:p>
    <w:p w14:paraId="73142EB7" w14:textId="77777777" w:rsidR="00BB284D" w:rsidRPr="00BB284D" w:rsidRDefault="00BB284D" w:rsidP="00BB284D">
      <w:pPr>
        <w:numPr>
          <w:ilvl w:val="0"/>
          <w:numId w:val="46"/>
        </w:numPr>
        <w:tabs>
          <w:tab w:val="clear" w:pos="170"/>
        </w:tabs>
        <w:spacing w:after="0" w:line="240" w:lineRule="auto"/>
        <w:jc w:val="both"/>
        <w:rPr>
          <w:rFonts w:cs="Arial"/>
          <w:color w:val="auto"/>
          <w:sz w:val="20"/>
          <w:szCs w:val="20"/>
        </w:rPr>
      </w:pPr>
      <w:r w:rsidRPr="00BB284D">
        <w:rPr>
          <w:rFonts w:cs="Arial"/>
          <w:color w:val="auto"/>
          <w:sz w:val="20"/>
          <w:szCs w:val="20"/>
        </w:rPr>
        <w:t>Provide Service Virtualization training to Singapore Air and TCS squads.</w:t>
      </w:r>
    </w:p>
    <w:p w14:paraId="685109A8" w14:textId="77777777" w:rsidR="00BB284D" w:rsidRPr="00BB284D" w:rsidRDefault="00BB284D" w:rsidP="00BB284D">
      <w:pPr>
        <w:numPr>
          <w:ilvl w:val="0"/>
          <w:numId w:val="46"/>
        </w:numPr>
        <w:tabs>
          <w:tab w:val="clear" w:pos="170"/>
        </w:tabs>
        <w:spacing w:after="0" w:line="240" w:lineRule="auto"/>
        <w:jc w:val="both"/>
        <w:rPr>
          <w:rFonts w:cs="Arial"/>
          <w:color w:val="auto"/>
          <w:sz w:val="20"/>
          <w:szCs w:val="20"/>
        </w:rPr>
      </w:pPr>
      <w:r w:rsidRPr="00BB284D">
        <w:rPr>
          <w:rFonts w:cs="Arial"/>
          <w:color w:val="auto"/>
          <w:sz w:val="20"/>
          <w:szCs w:val="20"/>
        </w:rPr>
        <w:t>Leading Test Automation /Service Virtualization Proof-of-concept, Planning &amp; implementation.</w:t>
      </w:r>
    </w:p>
    <w:p w14:paraId="07EC5085" w14:textId="77777777" w:rsidR="00BB284D" w:rsidRPr="00BB284D" w:rsidRDefault="00BB284D" w:rsidP="00BB284D">
      <w:pPr>
        <w:numPr>
          <w:ilvl w:val="0"/>
          <w:numId w:val="46"/>
        </w:numPr>
        <w:tabs>
          <w:tab w:val="clear" w:pos="170"/>
        </w:tabs>
        <w:spacing w:after="0" w:line="240" w:lineRule="auto"/>
        <w:jc w:val="both"/>
        <w:rPr>
          <w:rFonts w:cs="Arial"/>
          <w:color w:val="auto"/>
          <w:sz w:val="20"/>
          <w:szCs w:val="20"/>
        </w:rPr>
      </w:pPr>
      <w:r w:rsidRPr="00BB284D">
        <w:rPr>
          <w:rFonts w:cs="Arial"/>
          <w:color w:val="auto"/>
          <w:sz w:val="20"/>
          <w:szCs w:val="20"/>
        </w:rPr>
        <w:t>Completed training for Service Virtualization in USA with CA technologies.</w:t>
      </w:r>
    </w:p>
    <w:p w14:paraId="0FD9B3AB" w14:textId="77777777" w:rsidR="00BB284D" w:rsidRPr="00BB284D" w:rsidRDefault="00BB284D" w:rsidP="00BB284D">
      <w:pPr>
        <w:numPr>
          <w:ilvl w:val="0"/>
          <w:numId w:val="46"/>
        </w:numPr>
        <w:tabs>
          <w:tab w:val="clear" w:pos="170"/>
        </w:tabs>
        <w:spacing w:after="0" w:line="240" w:lineRule="auto"/>
        <w:jc w:val="both"/>
        <w:rPr>
          <w:rFonts w:cs="Arial"/>
          <w:color w:val="auto"/>
          <w:sz w:val="20"/>
          <w:szCs w:val="20"/>
        </w:rPr>
      </w:pPr>
      <w:r w:rsidRPr="00BB284D">
        <w:rPr>
          <w:rFonts w:cs="Arial"/>
          <w:color w:val="auto"/>
          <w:sz w:val="20"/>
          <w:szCs w:val="20"/>
        </w:rPr>
        <w:t>Custom framework presentation across different audience.</w:t>
      </w:r>
    </w:p>
    <w:p w14:paraId="2DCE6730" w14:textId="77777777" w:rsidR="00BB284D" w:rsidRPr="00BB284D" w:rsidRDefault="00BB284D" w:rsidP="00BB284D">
      <w:pPr>
        <w:numPr>
          <w:ilvl w:val="0"/>
          <w:numId w:val="46"/>
        </w:numPr>
        <w:tabs>
          <w:tab w:val="clear" w:pos="170"/>
        </w:tabs>
        <w:spacing w:after="0" w:line="240" w:lineRule="auto"/>
        <w:jc w:val="both"/>
        <w:rPr>
          <w:rFonts w:cs="Arial"/>
          <w:color w:val="auto"/>
          <w:sz w:val="20"/>
          <w:szCs w:val="20"/>
        </w:rPr>
      </w:pPr>
      <w:r w:rsidRPr="00BB284D">
        <w:rPr>
          <w:rFonts w:cs="Arial"/>
          <w:color w:val="auto"/>
          <w:sz w:val="20"/>
          <w:szCs w:val="20"/>
        </w:rPr>
        <w:t>Visited Germany &amp; Hongkong for project understanding &amp; execution.</w:t>
      </w:r>
    </w:p>
    <w:p w14:paraId="62595B86" w14:textId="77777777" w:rsidR="00BB284D" w:rsidRPr="00BB284D" w:rsidRDefault="00BB284D" w:rsidP="00BB284D">
      <w:pPr>
        <w:ind w:left="360"/>
        <w:rPr>
          <w:rFonts w:cs="Arial"/>
          <w:color w:val="auto"/>
          <w:sz w:val="20"/>
          <w:szCs w:val="20"/>
        </w:rPr>
      </w:pPr>
    </w:p>
    <w:p w14:paraId="191921A3" w14:textId="77777777" w:rsidR="00BB284D" w:rsidRPr="00BB284D" w:rsidRDefault="00BB284D" w:rsidP="00BB284D">
      <w:pPr>
        <w:pStyle w:val="Title"/>
        <w:rPr>
          <w:rFonts w:cs="Arial"/>
          <w:b/>
          <w:bCs/>
          <w:color w:val="auto"/>
          <w:sz w:val="22"/>
          <w:szCs w:val="22"/>
        </w:rPr>
      </w:pPr>
      <w:r w:rsidRPr="00BB284D">
        <w:rPr>
          <w:rFonts w:cs="Arial"/>
          <w:b/>
          <w:bCs/>
          <w:color w:val="auto"/>
          <w:sz w:val="22"/>
          <w:szCs w:val="22"/>
          <w:u w:val="single"/>
        </w:rPr>
        <w:t>Professional Work Experience</w:t>
      </w:r>
      <w:r w:rsidRPr="00BB284D">
        <w:rPr>
          <w:rFonts w:cs="Arial"/>
          <w:b/>
          <w:bCs/>
          <w:color w:val="auto"/>
          <w:sz w:val="22"/>
          <w:szCs w:val="22"/>
        </w:rPr>
        <w:t>:</w:t>
      </w:r>
    </w:p>
    <w:p w14:paraId="742C2AA6" w14:textId="77777777" w:rsidR="00BB284D" w:rsidRPr="00BB284D" w:rsidRDefault="00BB284D" w:rsidP="00BB284D">
      <w:pPr>
        <w:pStyle w:val="Title"/>
        <w:rPr>
          <w:rFonts w:cs="Arial"/>
          <w:color w:val="auto"/>
          <w:sz w:val="20"/>
          <w:szCs w:val="20"/>
          <w:u w:val="single"/>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6144"/>
        <w:gridCol w:w="2928"/>
      </w:tblGrid>
      <w:tr w:rsidR="00BB284D" w:rsidRPr="00BB284D" w14:paraId="47E2B7EE" w14:textId="77777777" w:rsidTr="00811FCE">
        <w:tc>
          <w:tcPr>
            <w:tcW w:w="817" w:type="dxa"/>
          </w:tcPr>
          <w:p w14:paraId="5D6D2A99" w14:textId="77777777" w:rsidR="00BB284D" w:rsidRPr="00BB284D" w:rsidRDefault="00BB284D" w:rsidP="00811FCE">
            <w:pPr>
              <w:rPr>
                <w:rFonts w:cs="Arial"/>
                <w:color w:val="auto"/>
                <w:sz w:val="20"/>
                <w:szCs w:val="20"/>
              </w:rPr>
            </w:pPr>
            <w:r w:rsidRPr="00BB284D">
              <w:rPr>
                <w:rFonts w:cs="Arial"/>
                <w:color w:val="auto"/>
                <w:sz w:val="20"/>
                <w:szCs w:val="20"/>
              </w:rPr>
              <w:t>Sr no</w:t>
            </w:r>
          </w:p>
        </w:tc>
        <w:tc>
          <w:tcPr>
            <w:tcW w:w="6144" w:type="dxa"/>
          </w:tcPr>
          <w:p w14:paraId="40081902" w14:textId="77777777" w:rsidR="00BB284D" w:rsidRPr="00BB284D" w:rsidRDefault="00BB284D" w:rsidP="00811FCE">
            <w:pPr>
              <w:rPr>
                <w:rFonts w:cs="Arial"/>
                <w:color w:val="auto"/>
                <w:sz w:val="20"/>
                <w:szCs w:val="20"/>
              </w:rPr>
            </w:pPr>
            <w:r w:rsidRPr="00BB284D">
              <w:rPr>
                <w:rFonts w:cs="Arial"/>
                <w:color w:val="auto"/>
                <w:sz w:val="20"/>
                <w:szCs w:val="20"/>
              </w:rPr>
              <w:t>Job Profile</w:t>
            </w:r>
          </w:p>
        </w:tc>
        <w:tc>
          <w:tcPr>
            <w:tcW w:w="2928" w:type="dxa"/>
          </w:tcPr>
          <w:p w14:paraId="11B42B02" w14:textId="77777777" w:rsidR="00BB284D" w:rsidRPr="00BB284D" w:rsidRDefault="00BB284D" w:rsidP="00811FCE">
            <w:pPr>
              <w:rPr>
                <w:rFonts w:cs="Arial"/>
                <w:color w:val="auto"/>
                <w:sz w:val="20"/>
                <w:szCs w:val="20"/>
              </w:rPr>
            </w:pPr>
            <w:r w:rsidRPr="00BB284D">
              <w:rPr>
                <w:rFonts w:cs="Arial"/>
                <w:color w:val="auto"/>
                <w:sz w:val="20"/>
                <w:szCs w:val="20"/>
              </w:rPr>
              <w:t>Duration</w:t>
            </w:r>
          </w:p>
        </w:tc>
      </w:tr>
      <w:tr w:rsidR="00BB284D" w:rsidRPr="00BB284D" w14:paraId="143DC746" w14:textId="77777777" w:rsidTr="00811FCE">
        <w:tc>
          <w:tcPr>
            <w:tcW w:w="817" w:type="dxa"/>
          </w:tcPr>
          <w:p w14:paraId="5FB6F4E2" w14:textId="77777777" w:rsidR="00BB284D" w:rsidRPr="00BB284D" w:rsidRDefault="00BB284D" w:rsidP="00811FCE">
            <w:pPr>
              <w:rPr>
                <w:rFonts w:cs="Arial"/>
                <w:color w:val="auto"/>
                <w:sz w:val="20"/>
                <w:szCs w:val="20"/>
              </w:rPr>
            </w:pPr>
            <w:r w:rsidRPr="00BB284D">
              <w:rPr>
                <w:rFonts w:cs="Arial"/>
                <w:color w:val="auto"/>
                <w:sz w:val="20"/>
                <w:szCs w:val="20"/>
              </w:rPr>
              <w:t>1.</w:t>
            </w:r>
          </w:p>
        </w:tc>
        <w:tc>
          <w:tcPr>
            <w:tcW w:w="6144" w:type="dxa"/>
          </w:tcPr>
          <w:p w14:paraId="08DD70A0" w14:textId="77777777" w:rsidR="00BB284D" w:rsidRPr="00BB284D" w:rsidRDefault="00BB284D" w:rsidP="00811FCE">
            <w:pPr>
              <w:rPr>
                <w:rFonts w:cs="Arial"/>
                <w:color w:val="auto"/>
                <w:sz w:val="20"/>
                <w:szCs w:val="20"/>
              </w:rPr>
            </w:pPr>
            <w:r w:rsidRPr="00BB284D">
              <w:rPr>
                <w:rFonts w:cs="Arial"/>
                <w:color w:val="auto"/>
                <w:sz w:val="20"/>
                <w:szCs w:val="20"/>
              </w:rPr>
              <w:t>U3 Infotech with Singapore Airline(client)</w:t>
            </w:r>
          </w:p>
          <w:p w14:paraId="32365A88" w14:textId="77777777" w:rsidR="00BB284D" w:rsidRPr="00BB284D" w:rsidRDefault="00BB284D" w:rsidP="00811FCE">
            <w:pPr>
              <w:rPr>
                <w:rFonts w:cs="Arial"/>
                <w:color w:val="auto"/>
                <w:sz w:val="20"/>
                <w:szCs w:val="20"/>
              </w:rPr>
            </w:pPr>
            <w:r w:rsidRPr="00BB284D">
              <w:rPr>
                <w:rFonts w:cs="Arial"/>
                <w:color w:val="auto"/>
                <w:sz w:val="20"/>
                <w:szCs w:val="20"/>
              </w:rPr>
              <w:t>Lead</w:t>
            </w:r>
            <w:r w:rsidRPr="00BB284D">
              <w:rPr>
                <w:rFonts w:cs="Arial"/>
                <w:bCs/>
                <w:color w:val="auto"/>
                <w:sz w:val="20"/>
                <w:szCs w:val="20"/>
              </w:rPr>
              <w:t xml:space="preserve"> &amp; Trainer </w:t>
            </w:r>
            <w:r w:rsidRPr="00BB284D">
              <w:rPr>
                <w:rFonts w:cs="Arial"/>
                <w:color w:val="auto"/>
                <w:sz w:val="20"/>
                <w:szCs w:val="20"/>
              </w:rPr>
              <w:t xml:space="preserve">– Service Virtualization, </w:t>
            </w:r>
            <w:r w:rsidRPr="00BB284D">
              <w:rPr>
                <w:rFonts w:cs="Arial"/>
                <w:bCs/>
                <w:color w:val="auto"/>
                <w:sz w:val="20"/>
                <w:szCs w:val="20"/>
              </w:rPr>
              <w:t xml:space="preserve">Automation/ </w:t>
            </w:r>
            <w:r w:rsidRPr="00BB284D">
              <w:rPr>
                <w:rFonts w:cs="Arial"/>
                <w:color w:val="auto"/>
                <w:sz w:val="20"/>
                <w:szCs w:val="20"/>
              </w:rPr>
              <w:t>Webservice</w:t>
            </w:r>
            <w:r w:rsidRPr="00BB284D">
              <w:rPr>
                <w:rFonts w:cs="Arial"/>
                <w:bCs/>
                <w:color w:val="auto"/>
                <w:sz w:val="20"/>
                <w:szCs w:val="20"/>
              </w:rPr>
              <w:t xml:space="preserve"> Testing</w:t>
            </w:r>
            <w:r w:rsidRPr="00BB284D">
              <w:rPr>
                <w:rFonts w:cs="Arial"/>
                <w:color w:val="auto"/>
                <w:sz w:val="20"/>
                <w:szCs w:val="20"/>
              </w:rPr>
              <w:t>.</w:t>
            </w:r>
          </w:p>
        </w:tc>
        <w:tc>
          <w:tcPr>
            <w:tcW w:w="2928" w:type="dxa"/>
          </w:tcPr>
          <w:p w14:paraId="6A3BD3EB" w14:textId="77777777" w:rsidR="00BB284D" w:rsidRPr="00BB284D" w:rsidRDefault="00BB284D" w:rsidP="00811FCE">
            <w:pPr>
              <w:rPr>
                <w:rFonts w:cs="Arial"/>
                <w:color w:val="auto"/>
                <w:sz w:val="20"/>
                <w:szCs w:val="20"/>
              </w:rPr>
            </w:pPr>
            <w:r w:rsidRPr="00BB284D">
              <w:rPr>
                <w:rFonts w:cs="Arial"/>
                <w:color w:val="auto"/>
                <w:sz w:val="20"/>
                <w:szCs w:val="20"/>
              </w:rPr>
              <w:t>Mar2019 - till date</w:t>
            </w:r>
          </w:p>
        </w:tc>
      </w:tr>
      <w:tr w:rsidR="00BB284D" w:rsidRPr="00BB284D" w14:paraId="30C5AF31" w14:textId="77777777" w:rsidTr="00811FCE">
        <w:tc>
          <w:tcPr>
            <w:tcW w:w="817" w:type="dxa"/>
          </w:tcPr>
          <w:p w14:paraId="2112874C" w14:textId="77777777" w:rsidR="00BB284D" w:rsidRPr="00BB284D" w:rsidRDefault="00BB284D" w:rsidP="00811FCE">
            <w:pPr>
              <w:rPr>
                <w:rFonts w:cs="Arial"/>
                <w:color w:val="auto"/>
                <w:sz w:val="20"/>
                <w:szCs w:val="20"/>
              </w:rPr>
            </w:pPr>
            <w:r w:rsidRPr="00BB284D">
              <w:rPr>
                <w:rFonts w:cs="Arial"/>
                <w:color w:val="auto"/>
                <w:sz w:val="20"/>
                <w:szCs w:val="20"/>
              </w:rPr>
              <w:t>2.</w:t>
            </w:r>
          </w:p>
        </w:tc>
        <w:tc>
          <w:tcPr>
            <w:tcW w:w="6144" w:type="dxa"/>
          </w:tcPr>
          <w:p w14:paraId="5EDD314B" w14:textId="77777777" w:rsidR="00BB284D" w:rsidRPr="00BB284D" w:rsidRDefault="00BB284D" w:rsidP="00811FCE">
            <w:pPr>
              <w:rPr>
                <w:rFonts w:cs="Arial"/>
                <w:color w:val="auto"/>
                <w:sz w:val="20"/>
                <w:szCs w:val="20"/>
              </w:rPr>
            </w:pPr>
            <w:r w:rsidRPr="00BB284D">
              <w:rPr>
                <w:rFonts w:cs="Arial"/>
                <w:color w:val="auto"/>
                <w:sz w:val="20"/>
                <w:szCs w:val="20"/>
              </w:rPr>
              <w:t>Optimum Solution with DBS(client)</w:t>
            </w:r>
          </w:p>
          <w:p w14:paraId="66B8FD69" w14:textId="77777777" w:rsidR="00BB284D" w:rsidRPr="00BB284D" w:rsidRDefault="00BB284D" w:rsidP="00811FCE">
            <w:pPr>
              <w:rPr>
                <w:rFonts w:cs="Arial"/>
                <w:color w:val="auto"/>
                <w:sz w:val="20"/>
                <w:szCs w:val="20"/>
                <w:u w:val="single"/>
              </w:rPr>
            </w:pPr>
            <w:r w:rsidRPr="00BB284D">
              <w:rPr>
                <w:rFonts w:cs="Arial"/>
                <w:color w:val="auto"/>
                <w:sz w:val="20"/>
                <w:szCs w:val="20"/>
              </w:rPr>
              <w:t>Team Lead</w:t>
            </w:r>
            <w:r w:rsidRPr="00BB284D">
              <w:rPr>
                <w:rFonts w:cs="Arial"/>
                <w:bCs/>
                <w:color w:val="auto"/>
                <w:sz w:val="20"/>
                <w:szCs w:val="20"/>
              </w:rPr>
              <w:t xml:space="preserve"> </w:t>
            </w:r>
            <w:r w:rsidRPr="00BB284D">
              <w:rPr>
                <w:rFonts w:cs="Arial"/>
                <w:color w:val="auto"/>
                <w:sz w:val="20"/>
                <w:szCs w:val="20"/>
              </w:rPr>
              <w:t xml:space="preserve">– Service Virtualization &amp; </w:t>
            </w:r>
            <w:r w:rsidRPr="00BB284D">
              <w:rPr>
                <w:rFonts w:cs="Arial"/>
                <w:bCs/>
                <w:color w:val="auto"/>
                <w:sz w:val="20"/>
                <w:szCs w:val="20"/>
              </w:rPr>
              <w:t xml:space="preserve">Automation/ </w:t>
            </w:r>
            <w:r w:rsidRPr="00BB284D">
              <w:rPr>
                <w:rFonts w:cs="Arial"/>
                <w:color w:val="auto"/>
                <w:sz w:val="20"/>
                <w:szCs w:val="20"/>
              </w:rPr>
              <w:t>Web Service</w:t>
            </w:r>
            <w:r w:rsidRPr="00BB284D">
              <w:rPr>
                <w:rFonts w:cs="Arial"/>
                <w:bCs/>
                <w:color w:val="auto"/>
                <w:sz w:val="20"/>
                <w:szCs w:val="20"/>
              </w:rPr>
              <w:t xml:space="preserve"> Testing</w:t>
            </w:r>
            <w:r w:rsidRPr="00BB284D">
              <w:rPr>
                <w:rFonts w:cs="Arial"/>
                <w:color w:val="auto"/>
                <w:sz w:val="20"/>
                <w:szCs w:val="20"/>
              </w:rPr>
              <w:t>.</w:t>
            </w:r>
          </w:p>
        </w:tc>
        <w:tc>
          <w:tcPr>
            <w:tcW w:w="2928" w:type="dxa"/>
          </w:tcPr>
          <w:p w14:paraId="61DE85F3" w14:textId="77777777" w:rsidR="00BB284D" w:rsidRPr="00BB284D" w:rsidRDefault="00BB284D" w:rsidP="00811FCE">
            <w:pPr>
              <w:rPr>
                <w:rFonts w:cs="Arial"/>
                <w:color w:val="auto"/>
                <w:sz w:val="20"/>
                <w:szCs w:val="20"/>
              </w:rPr>
            </w:pPr>
            <w:r w:rsidRPr="00BB284D">
              <w:rPr>
                <w:rFonts w:cs="Arial"/>
                <w:color w:val="auto"/>
                <w:sz w:val="20"/>
                <w:szCs w:val="20"/>
              </w:rPr>
              <w:t>Feb2013 - Mar2019</w:t>
            </w:r>
          </w:p>
        </w:tc>
      </w:tr>
      <w:tr w:rsidR="00BB284D" w:rsidRPr="00BB284D" w14:paraId="012FFD4C" w14:textId="77777777" w:rsidTr="00811FCE">
        <w:trPr>
          <w:trHeight w:val="527"/>
        </w:trPr>
        <w:tc>
          <w:tcPr>
            <w:tcW w:w="817" w:type="dxa"/>
          </w:tcPr>
          <w:p w14:paraId="2ADEC491" w14:textId="77777777" w:rsidR="00BB284D" w:rsidRPr="00BB284D" w:rsidRDefault="00BB284D" w:rsidP="00811FCE">
            <w:pPr>
              <w:rPr>
                <w:rFonts w:cs="Arial"/>
                <w:color w:val="auto"/>
                <w:sz w:val="20"/>
                <w:szCs w:val="20"/>
              </w:rPr>
            </w:pPr>
            <w:r w:rsidRPr="00BB284D">
              <w:rPr>
                <w:rFonts w:cs="Arial"/>
                <w:color w:val="auto"/>
                <w:sz w:val="20"/>
                <w:szCs w:val="20"/>
              </w:rPr>
              <w:t>3.</w:t>
            </w:r>
          </w:p>
        </w:tc>
        <w:tc>
          <w:tcPr>
            <w:tcW w:w="6144" w:type="dxa"/>
          </w:tcPr>
          <w:p w14:paraId="3F27B961" w14:textId="77777777" w:rsidR="00BB284D" w:rsidRPr="00BB284D" w:rsidRDefault="00BB284D" w:rsidP="00811FCE">
            <w:pPr>
              <w:rPr>
                <w:rFonts w:cs="Arial"/>
                <w:color w:val="auto"/>
                <w:sz w:val="20"/>
                <w:szCs w:val="20"/>
              </w:rPr>
            </w:pPr>
            <w:r w:rsidRPr="00BB284D">
              <w:rPr>
                <w:rFonts w:cs="Arial"/>
                <w:color w:val="auto"/>
                <w:sz w:val="20"/>
                <w:szCs w:val="20"/>
              </w:rPr>
              <w:t>OmniTech Info solutions</w:t>
            </w:r>
          </w:p>
          <w:p w14:paraId="71FF9BBF" w14:textId="77777777" w:rsidR="00BB284D" w:rsidRPr="00BB284D" w:rsidRDefault="00BB284D" w:rsidP="00811FCE">
            <w:pPr>
              <w:rPr>
                <w:rFonts w:cs="Arial"/>
                <w:b/>
                <w:color w:val="auto"/>
                <w:sz w:val="20"/>
                <w:szCs w:val="20"/>
              </w:rPr>
            </w:pPr>
            <w:r w:rsidRPr="00BB284D">
              <w:rPr>
                <w:rFonts w:cs="Arial"/>
                <w:color w:val="auto"/>
                <w:sz w:val="20"/>
                <w:szCs w:val="20"/>
              </w:rPr>
              <w:t>Team Lead</w:t>
            </w:r>
            <w:r w:rsidRPr="00BB284D">
              <w:rPr>
                <w:rFonts w:cs="Arial"/>
                <w:bCs/>
                <w:color w:val="auto"/>
                <w:sz w:val="20"/>
                <w:szCs w:val="20"/>
              </w:rPr>
              <w:t xml:space="preserve"> </w:t>
            </w:r>
            <w:r w:rsidRPr="00BB284D">
              <w:rPr>
                <w:rFonts w:cs="Arial"/>
                <w:color w:val="auto"/>
                <w:sz w:val="20"/>
                <w:szCs w:val="20"/>
              </w:rPr>
              <w:t xml:space="preserve">– Service Virtualization &amp; </w:t>
            </w:r>
            <w:r w:rsidRPr="00BB284D">
              <w:rPr>
                <w:rFonts w:cs="Arial"/>
                <w:bCs/>
                <w:color w:val="auto"/>
                <w:sz w:val="20"/>
                <w:szCs w:val="20"/>
              </w:rPr>
              <w:t>Automation Testing</w:t>
            </w:r>
            <w:r w:rsidRPr="00BB284D">
              <w:rPr>
                <w:rFonts w:cs="Arial"/>
                <w:color w:val="auto"/>
                <w:sz w:val="20"/>
                <w:szCs w:val="20"/>
              </w:rPr>
              <w:t>.</w:t>
            </w:r>
          </w:p>
        </w:tc>
        <w:tc>
          <w:tcPr>
            <w:tcW w:w="2928" w:type="dxa"/>
          </w:tcPr>
          <w:p w14:paraId="7606E299" w14:textId="77777777" w:rsidR="00BB284D" w:rsidRPr="00BB284D" w:rsidRDefault="00BB284D" w:rsidP="00811FCE">
            <w:pPr>
              <w:rPr>
                <w:rFonts w:cs="Arial"/>
                <w:b/>
                <w:color w:val="auto"/>
                <w:sz w:val="20"/>
                <w:szCs w:val="20"/>
              </w:rPr>
            </w:pPr>
            <w:r w:rsidRPr="00BB284D">
              <w:rPr>
                <w:rFonts w:cs="Arial"/>
                <w:color w:val="auto"/>
                <w:sz w:val="20"/>
                <w:szCs w:val="20"/>
              </w:rPr>
              <w:t>Nov2010 - Feb2013</w:t>
            </w:r>
          </w:p>
        </w:tc>
      </w:tr>
      <w:tr w:rsidR="00BB284D" w:rsidRPr="00BB284D" w14:paraId="1E1584BC" w14:textId="77777777" w:rsidTr="00811FCE">
        <w:tc>
          <w:tcPr>
            <w:tcW w:w="817" w:type="dxa"/>
          </w:tcPr>
          <w:p w14:paraId="29150DE0" w14:textId="77777777" w:rsidR="00BB284D" w:rsidRPr="00BB284D" w:rsidRDefault="00BB284D" w:rsidP="00811FCE">
            <w:pPr>
              <w:rPr>
                <w:rFonts w:cs="Arial"/>
                <w:color w:val="auto"/>
                <w:sz w:val="20"/>
                <w:szCs w:val="20"/>
              </w:rPr>
            </w:pPr>
            <w:r w:rsidRPr="00BB284D">
              <w:rPr>
                <w:rFonts w:cs="Arial"/>
                <w:color w:val="auto"/>
                <w:sz w:val="20"/>
                <w:szCs w:val="20"/>
              </w:rPr>
              <w:t>4.</w:t>
            </w:r>
          </w:p>
        </w:tc>
        <w:tc>
          <w:tcPr>
            <w:tcW w:w="6144" w:type="dxa"/>
          </w:tcPr>
          <w:p w14:paraId="27C205DF" w14:textId="77777777" w:rsidR="00BB284D" w:rsidRPr="00BB284D" w:rsidRDefault="00BB284D" w:rsidP="00811FCE">
            <w:pPr>
              <w:rPr>
                <w:rFonts w:cs="Arial"/>
                <w:color w:val="auto"/>
                <w:sz w:val="20"/>
                <w:szCs w:val="20"/>
              </w:rPr>
            </w:pPr>
            <w:r w:rsidRPr="00BB284D">
              <w:rPr>
                <w:rFonts w:cs="Arial"/>
                <w:color w:val="auto"/>
                <w:sz w:val="20"/>
                <w:szCs w:val="20"/>
              </w:rPr>
              <w:t>Patni Computer Systems.</w:t>
            </w:r>
          </w:p>
          <w:p w14:paraId="59680388" w14:textId="77777777" w:rsidR="00BB284D" w:rsidRPr="00BB284D" w:rsidRDefault="00BB284D" w:rsidP="00811FCE">
            <w:pPr>
              <w:rPr>
                <w:rFonts w:cs="Arial"/>
                <w:b/>
                <w:color w:val="auto"/>
                <w:sz w:val="20"/>
                <w:szCs w:val="20"/>
              </w:rPr>
            </w:pPr>
            <w:r w:rsidRPr="00BB284D">
              <w:rPr>
                <w:rFonts w:cs="Arial"/>
                <w:color w:val="auto"/>
                <w:sz w:val="20"/>
                <w:szCs w:val="20"/>
              </w:rPr>
              <w:t xml:space="preserve">Senior Software Test </w:t>
            </w:r>
            <w:r w:rsidRPr="00BB284D">
              <w:rPr>
                <w:rFonts w:cs="Arial"/>
                <w:bCs/>
                <w:color w:val="auto"/>
                <w:sz w:val="20"/>
                <w:szCs w:val="20"/>
              </w:rPr>
              <w:t xml:space="preserve">Engineer </w:t>
            </w:r>
            <w:r w:rsidRPr="00BB284D">
              <w:rPr>
                <w:rFonts w:cs="Arial"/>
                <w:color w:val="auto"/>
                <w:sz w:val="20"/>
                <w:szCs w:val="20"/>
              </w:rPr>
              <w:t xml:space="preserve">- </w:t>
            </w:r>
            <w:r w:rsidRPr="00BB284D">
              <w:rPr>
                <w:rFonts w:cs="Arial"/>
                <w:bCs/>
                <w:color w:val="auto"/>
                <w:sz w:val="20"/>
                <w:szCs w:val="20"/>
              </w:rPr>
              <w:t>Automation Testing</w:t>
            </w:r>
            <w:r w:rsidRPr="00BB284D">
              <w:rPr>
                <w:rFonts w:cs="Arial"/>
                <w:color w:val="auto"/>
                <w:sz w:val="20"/>
                <w:szCs w:val="20"/>
              </w:rPr>
              <w:t>.</w:t>
            </w:r>
          </w:p>
        </w:tc>
        <w:tc>
          <w:tcPr>
            <w:tcW w:w="2928" w:type="dxa"/>
          </w:tcPr>
          <w:p w14:paraId="065C4D7E" w14:textId="77777777" w:rsidR="00BB284D" w:rsidRPr="00BB284D" w:rsidRDefault="00BB284D" w:rsidP="00811FCE">
            <w:pPr>
              <w:rPr>
                <w:rFonts w:cs="Arial"/>
                <w:color w:val="auto"/>
                <w:sz w:val="20"/>
                <w:szCs w:val="20"/>
              </w:rPr>
            </w:pPr>
            <w:r w:rsidRPr="00BB284D">
              <w:rPr>
                <w:rFonts w:cs="Arial"/>
                <w:color w:val="auto"/>
                <w:sz w:val="20"/>
                <w:szCs w:val="20"/>
              </w:rPr>
              <w:t>Mar2010 - Nov2010</w:t>
            </w:r>
          </w:p>
        </w:tc>
      </w:tr>
      <w:tr w:rsidR="00BB284D" w:rsidRPr="00BB284D" w14:paraId="108C7524" w14:textId="77777777" w:rsidTr="00811FCE">
        <w:tc>
          <w:tcPr>
            <w:tcW w:w="817" w:type="dxa"/>
          </w:tcPr>
          <w:p w14:paraId="3A91EF59" w14:textId="77777777" w:rsidR="00BB284D" w:rsidRPr="00BB284D" w:rsidRDefault="00BB284D" w:rsidP="00811FCE">
            <w:pPr>
              <w:rPr>
                <w:rFonts w:cs="Arial"/>
                <w:color w:val="auto"/>
                <w:sz w:val="20"/>
                <w:szCs w:val="20"/>
              </w:rPr>
            </w:pPr>
            <w:r w:rsidRPr="00BB284D">
              <w:rPr>
                <w:rFonts w:cs="Arial"/>
                <w:color w:val="auto"/>
                <w:sz w:val="20"/>
                <w:szCs w:val="20"/>
              </w:rPr>
              <w:t>5.</w:t>
            </w:r>
          </w:p>
        </w:tc>
        <w:tc>
          <w:tcPr>
            <w:tcW w:w="6144" w:type="dxa"/>
          </w:tcPr>
          <w:p w14:paraId="0B97F503" w14:textId="77777777" w:rsidR="00BB284D" w:rsidRPr="00BB284D" w:rsidRDefault="00BB284D" w:rsidP="00811FCE">
            <w:pPr>
              <w:rPr>
                <w:rFonts w:cs="Arial"/>
                <w:color w:val="auto"/>
                <w:sz w:val="20"/>
                <w:szCs w:val="20"/>
              </w:rPr>
            </w:pPr>
            <w:r w:rsidRPr="00BB284D">
              <w:rPr>
                <w:rFonts w:cs="Arial"/>
                <w:color w:val="auto"/>
                <w:sz w:val="20"/>
                <w:szCs w:val="20"/>
              </w:rPr>
              <w:t>OmniTech Info solutions.</w:t>
            </w:r>
          </w:p>
          <w:p w14:paraId="5F9F3919" w14:textId="77777777" w:rsidR="00BB284D" w:rsidRPr="00BB284D" w:rsidRDefault="00BB284D" w:rsidP="00811FCE">
            <w:pPr>
              <w:rPr>
                <w:rFonts w:cs="Arial"/>
                <w:b/>
                <w:color w:val="auto"/>
                <w:sz w:val="20"/>
                <w:szCs w:val="20"/>
              </w:rPr>
            </w:pPr>
            <w:r w:rsidRPr="00BB284D">
              <w:rPr>
                <w:rFonts w:cs="Arial"/>
                <w:color w:val="auto"/>
                <w:sz w:val="20"/>
                <w:szCs w:val="20"/>
              </w:rPr>
              <w:t xml:space="preserve">Software Test </w:t>
            </w:r>
            <w:r w:rsidRPr="00BB284D">
              <w:rPr>
                <w:rFonts w:cs="Arial"/>
                <w:bCs/>
                <w:color w:val="auto"/>
                <w:sz w:val="20"/>
                <w:szCs w:val="20"/>
              </w:rPr>
              <w:t xml:space="preserve">Engineer </w:t>
            </w:r>
            <w:r w:rsidRPr="00BB284D">
              <w:rPr>
                <w:rFonts w:cs="Arial"/>
                <w:color w:val="auto"/>
                <w:sz w:val="20"/>
                <w:szCs w:val="20"/>
              </w:rPr>
              <w:t xml:space="preserve">- </w:t>
            </w:r>
            <w:r w:rsidRPr="00BB284D">
              <w:rPr>
                <w:rFonts w:cs="Arial"/>
                <w:bCs/>
                <w:color w:val="auto"/>
                <w:sz w:val="20"/>
                <w:szCs w:val="20"/>
              </w:rPr>
              <w:t>Automation Testing</w:t>
            </w:r>
            <w:r w:rsidRPr="00BB284D">
              <w:rPr>
                <w:rFonts w:cs="Arial"/>
                <w:color w:val="auto"/>
                <w:sz w:val="20"/>
                <w:szCs w:val="20"/>
              </w:rPr>
              <w:t>.</w:t>
            </w:r>
          </w:p>
        </w:tc>
        <w:tc>
          <w:tcPr>
            <w:tcW w:w="2928" w:type="dxa"/>
          </w:tcPr>
          <w:p w14:paraId="7A5E5915" w14:textId="77777777" w:rsidR="00BB284D" w:rsidRPr="00BB284D" w:rsidRDefault="00BB284D" w:rsidP="00811FCE">
            <w:pPr>
              <w:rPr>
                <w:rFonts w:cs="Arial"/>
                <w:color w:val="auto"/>
                <w:sz w:val="20"/>
                <w:szCs w:val="20"/>
              </w:rPr>
            </w:pPr>
            <w:r w:rsidRPr="00BB284D">
              <w:rPr>
                <w:rFonts w:cs="Arial"/>
                <w:color w:val="auto"/>
                <w:sz w:val="20"/>
                <w:szCs w:val="20"/>
              </w:rPr>
              <w:t>Nov2008 - Feb2010</w:t>
            </w:r>
          </w:p>
        </w:tc>
      </w:tr>
      <w:tr w:rsidR="00BB284D" w:rsidRPr="00BB284D" w14:paraId="5035E675" w14:textId="77777777" w:rsidTr="00811FCE">
        <w:trPr>
          <w:trHeight w:val="472"/>
        </w:trPr>
        <w:tc>
          <w:tcPr>
            <w:tcW w:w="817" w:type="dxa"/>
          </w:tcPr>
          <w:p w14:paraId="777698F4" w14:textId="77777777" w:rsidR="00BB284D" w:rsidRPr="00BB284D" w:rsidRDefault="00BB284D" w:rsidP="00811FCE">
            <w:pPr>
              <w:rPr>
                <w:rFonts w:cs="Arial"/>
                <w:bCs/>
                <w:color w:val="auto"/>
                <w:sz w:val="20"/>
                <w:szCs w:val="20"/>
              </w:rPr>
            </w:pPr>
            <w:r w:rsidRPr="00BB284D">
              <w:rPr>
                <w:rFonts w:cs="Arial"/>
                <w:bCs/>
                <w:color w:val="auto"/>
                <w:sz w:val="20"/>
                <w:szCs w:val="20"/>
              </w:rPr>
              <w:t>6.</w:t>
            </w:r>
          </w:p>
        </w:tc>
        <w:tc>
          <w:tcPr>
            <w:tcW w:w="6144" w:type="dxa"/>
          </w:tcPr>
          <w:p w14:paraId="1BD6AF4C" w14:textId="77777777" w:rsidR="00BB284D" w:rsidRPr="00BB284D" w:rsidRDefault="00BB284D" w:rsidP="00811FCE">
            <w:pPr>
              <w:rPr>
                <w:rFonts w:cs="Arial"/>
                <w:bCs/>
                <w:color w:val="auto"/>
                <w:sz w:val="20"/>
                <w:szCs w:val="20"/>
              </w:rPr>
            </w:pPr>
            <w:r w:rsidRPr="00BB284D">
              <w:rPr>
                <w:rFonts w:cs="Arial"/>
                <w:bCs/>
                <w:color w:val="auto"/>
                <w:sz w:val="20"/>
                <w:szCs w:val="20"/>
              </w:rPr>
              <w:t>Cybertech System and Software.</w:t>
            </w:r>
          </w:p>
          <w:p w14:paraId="160FA465" w14:textId="77777777" w:rsidR="00BB284D" w:rsidRPr="00BB284D" w:rsidRDefault="00BB284D" w:rsidP="00811FCE">
            <w:pPr>
              <w:rPr>
                <w:rFonts w:cs="Arial"/>
                <w:bCs/>
                <w:color w:val="auto"/>
                <w:sz w:val="20"/>
                <w:szCs w:val="20"/>
              </w:rPr>
            </w:pPr>
            <w:r w:rsidRPr="00BB284D">
              <w:rPr>
                <w:rFonts w:cs="Arial"/>
                <w:bCs/>
                <w:color w:val="auto"/>
                <w:sz w:val="20"/>
                <w:szCs w:val="20"/>
              </w:rPr>
              <w:t xml:space="preserve">Software Engineer – Automation Testing. </w:t>
            </w:r>
          </w:p>
        </w:tc>
        <w:tc>
          <w:tcPr>
            <w:tcW w:w="2928" w:type="dxa"/>
          </w:tcPr>
          <w:p w14:paraId="7122697D" w14:textId="77777777" w:rsidR="00BB284D" w:rsidRPr="00BB284D" w:rsidRDefault="00BB284D" w:rsidP="00811FCE">
            <w:pPr>
              <w:rPr>
                <w:rFonts w:cs="Arial"/>
                <w:b/>
                <w:color w:val="auto"/>
                <w:sz w:val="20"/>
                <w:szCs w:val="20"/>
              </w:rPr>
            </w:pPr>
            <w:r w:rsidRPr="00BB284D">
              <w:rPr>
                <w:rFonts w:cs="Arial"/>
                <w:color w:val="auto"/>
                <w:sz w:val="20"/>
                <w:szCs w:val="20"/>
              </w:rPr>
              <w:t>June2006 - Nov2008</w:t>
            </w:r>
          </w:p>
        </w:tc>
      </w:tr>
      <w:tr w:rsidR="00BB284D" w:rsidRPr="00BB284D" w14:paraId="4DAF6C93" w14:textId="77777777" w:rsidTr="00811FCE">
        <w:trPr>
          <w:trHeight w:val="527"/>
        </w:trPr>
        <w:tc>
          <w:tcPr>
            <w:tcW w:w="817" w:type="dxa"/>
          </w:tcPr>
          <w:p w14:paraId="3ED6EEB2" w14:textId="77777777" w:rsidR="00BB284D" w:rsidRPr="00BB284D" w:rsidRDefault="00BB284D" w:rsidP="00811FCE">
            <w:pPr>
              <w:rPr>
                <w:rFonts w:cs="Arial"/>
                <w:bCs/>
                <w:color w:val="auto"/>
                <w:sz w:val="20"/>
                <w:szCs w:val="20"/>
              </w:rPr>
            </w:pPr>
          </w:p>
        </w:tc>
        <w:tc>
          <w:tcPr>
            <w:tcW w:w="6144" w:type="dxa"/>
          </w:tcPr>
          <w:p w14:paraId="568FF47C" w14:textId="77777777" w:rsidR="00BB284D" w:rsidRPr="00BB284D" w:rsidRDefault="00BB284D" w:rsidP="00811FCE">
            <w:pPr>
              <w:rPr>
                <w:rFonts w:cs="Arial"/>
                <w:bCs/>
                <w:color w:val="auto"/>
                <w:sz w:val="20"/>
                <w:szCs w:val="20"/>
              </w:rPr>
            </w:pPr>
            <w:r w:rsidRPr="00BB284D">
              <w:rPr>
                <w:rFonts w:cs="Arial"/>
                <w:bCs/>
                <w:color w:val="auto"/>
                <w:sz w:val="20"/>
                <w:szCs w:val="20"/>
              </w:rPr>
              <w:t>Cybertech System and Software</w:t>
            </w:r>
          </w:p>
          <w:p w14:paraId="6BA3205F" w14:textId="77777777" w:rsidR="00BB284D" w:rsidRPr="00BB284D" w:rsidRDefault="00BB284D" w:rsidP="00811FCE">
            <w:pPr>
              <w:pStyle w:val="Header"/>
              <w:tabs>
                <w:tab w:val="left" w:pos="4755"/>
              </w:tabs>
              <w:rPr>
                <w:rFonts w:ascii="Arial" w:hAnsi="Arial" w:cs="Arial"/>
                <w:color w:val="auto"/>
                <w:sz w:val="20"/>
                <w:szCs w:val="20"/>
              </w:rPr>
            </w:pPr>
            <w:r w:rsidRPr="00BB284D">
              <w:rPr>
                <w:rFonts w:ascii="Arial" w:hAnsi="Arial" w:cs="Arial"/>
                <w:bCs/>
                <w:color w:val="auto"/>
                <w:sz w:val="20"/>
                <w:szCs w:val="20"/>
              </w:rPr>
              <w:t xml:space="preserve">As Project Trainee </w:t>
            </w:r>
            <w:r w:rsidRPr="00BB284D">
              <w:rPr>
                <w:rFonts w:ascii="Arial" w:hAnsi="Arial" w:cs="Arial"/>
                <w:color w:val="auto"/>
                <w:sz w:val="20"/>
                <w:szCs w:val="20"/>
              </w:rPr>
              <w:t>– Microsoft Technologies.</w:t>
            </w:r>
          </w:p>
        </w:tc>
        <w:tc>
          <w:tcPr>
            <w:tcW w:w="2928" w:type="dxa"/>
          </w:tcPr>
          <w:p w14:paraId="6C1DC8DB" w14:textId="77777777" w:rsidR="00BB284D" w:rsidRPr="00BB284D" w:rsidRDefault="00BB284D" w:rsidP="00811FCE">
            <w:pPr>
              <w:rPr>
                <w:rFonts w:cs="Arial"/>
                <w:color w:val="auto"/>
                <w:sz w:val="20"/>
                <w:szCs w:val="20"/>
              </w:rPr>
            </w:pPr>
            <w:r w:rsidRPr="00BB284D">
              <w:rPr>
                <w:rFonts w:cs="Arial"/>
                <w:color w:val="auto"/>
                <w:sz w:val="20"/>
                <w:szCs w:val="20"/>
              </w:rPr>
              <w:t>July2005 - Mar2006</w:t>
            </w:r>
          </w:p>
        </w:tc>
      </w:tr>
    </w:tbl>
    <w:p w14:paraId="5DE51659" w14:textId="77777777" w:rsidR="00BB284D" w:rsidRPr="00BB284D" w:rsidRDefault="00BB284D" w:rsidP="00BB284D">
      <w:pPr>
        <w:tabs>
          <w:tab w:val="left" w:pos="3300"/>
        </w:tabs>
        <w:rPr>
          <w:rFonts w:cs="Arial"/>
          <w:b/>
          <w:caps/>
          <w:color w:val="auto"/>
          <w:sz w:val="20"/>
          <w:szCs w:val="20"/>
          <w:u w:val="single"/>
        </w:rPr>
      </w:pPr>
    </w:p>
    <w:p w14:paraId="38973118" w14:textId="77777777" w:rsidR="00BB284D" w:rsidRPr="00BB284D" w:rsidRDefault="00BB284D" w:rsidP="00BB284D">
      <w:pPr>
        <w:tabs>
          <w:tab w:val="left" w:pos="3300"/>
        </w:tabs>
        <w:rPr>
          <w:rFonts w:cs="Arial"/>
          <w:b/>
          <w:bCs/>
          <w:color w:val="auto"/>
          <w:sz w:val="22"/>
          <w:szCs w:val="22"/>
        </w:rPr>
      </w:pPr>
      <w:r w:rsidRPr="00BB284D">
        <w:rPr>
          <w:rFonts w:cs="Arial"/>
          <w:b/>
          <w:bCs/>
          <w:color w:val="auto"/>
          <w:sz w:val="22"/>
          <w:szCs w:val="22"/>
          <w:u w:val="single"/>
        </w:rPr>
        <w:t>Project Experience</w:t>
      </w:r>
      <w:r w:rsidRPr="00BB284D">
        <w:rPr>
          <w:rFonts w:cs="Arial"/>
          <w:b/>
          <w:bCs/>
          <w:color w:val="auto"/>
          <w:sz w:val="22"/>
          <w:szCs w:val="22"/>
        </w:rPr>
        <w:t>:</w:t>
      </w:r>
    </w:p>
    <w:p w14:paraId="1B433A9D" w14:textId="77777777" w:rsidR="00BB284D" w:rsidRPr="00BB284D" w:rsidRDefault="00BB284D" w:rsidP="00BB284D">
      <w:pPr>
        <w:tabs>
          <w:tab w:val="left" w:pos="3300"/>
        </w:tabs>
        <w:rPr>
          <w:rFonts w:cs="Arial"/>
          <w:color w:val="auto"/>
          <w:sz w:val="20"/>
          <w:szCs w:val="20"/>
        </w:rPr>
      </w:pPr>
    </w:p>
    <w:tbl>
      <w:tblPr>
        <w:tblW w:w="99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7"/>
        <w:gridCol w:w="8233"/>
      </w:tblGrid>
      <w:tr w:rsidR="00BB284D" w:rsidRPr="00BB284D" w14:paraId="2C17BA5E" w14:textId="77777777" w:rsidTr="00811FCE">
        <w:trPr>
          <w:trHeight w:val="197"/>
        </w:trPr>
        <w:tc>
          <w:tcPr>
            <w:tcW w:w="9990" w:type="dxa"/>
            <w:gridSpan w:val="2"/>
            <w:tcBorders>
              <w:top w:val="single" w:sz="4" w:space="0" w:color="auto"/>
              <w:left w:val="single" w:sz="4" w:space="0" w:color="auto"/>
              <w:bottom w:val="single" w:sz="4" w:space="0" w:color="auto"/>
              <w:right w:val="single" w:sz="4" w:space="0" w:color="auto"/>
            </w:tcBorders>
            <w:shd w:val="clear" w:color="auto" w:fill="E6E6E6"/>
          </w:tcPr>
          <w:p w14:paraId="7D2C6B27" w14:textId="77777777" w:rsidR="00BB284D" w:rsidRPr="00BB284D" w:rsidRDefault="00BB284D" w:rsidP="00811FCE">
            <w:pPr>
              <w:rPr>
                <w:rFonts w:cs="Arial"/>
                <w:bCs/>
                <w:color w:val="auto"/>
                <w:sz w:val="20"/>
                <w:szCs w:val="20"/>
              </w:rPr>
            </w:pPr>
            <w:r w:rsidRPr="00BB284D">
              <w:rPr>
                <w:rFonts w:cs="Arial"/>
                <w:bCs/>
                <w:color w:val="auto"/>
                <w:sz w:val="20"/>
                <w:szCs w:val="20"/>
              </w:rPr>
              <w:t xml:space="preserve">Project Title: </w:t>
            </w:r>
            <w:r w:rsidRPr="00BB284D">
              <w:rPr>
                <w:rFonts w:cs="Arial"/>
                <w:b/>
                <w:bCs/>
                <w:color w:val="auto"/>
                <w:sz w:val="20"/>
                <w:szCs w:val="20"/>
              </w:rPr>
              <w:t>SIA</w:t>
            </w:r>
            <w:r w:rsidRPr="00BB284D">
              <w:rPr>
                <w:rFonts w:cs="Arial"/>
                <w:bCs/>
                <w:color w:val="auto"/>
                <w:sz w:val="20"/>
                <w:szCs w:val="20"/>
              </w:rPr>
              <w:t xml:space="preserve"> </w:t>
            </w:r>
            <w:r w:rsidRPr="00BB284D">
              <w:rPr>
                <w:rFonts w:cs="Arial"/>
                <w:b/>
                <w:bCs/>
                <w:color w:val="auto"/>
                <w:sz w:val="20"/>
                <w:szCs w:val="20"/>
              </w:rPr>
              <w:t>Shared Services.</w:t>
            </w:r>
            <w:r w:rsidRPr="00BB284D">
              <w:rPr>
                <w:rFonts w:cs="Arial"/>
                <w:b/>
                <w:bCs/>
                <w:i/>
                <w:color w:val="auto"/>
                <w:sz w:val="20"/>
                <w:szCs w:val="20"/>
              </w:rPr>
              <w:t xml:space="preserve"> </w:t>
            </w:r>
            <w:r w:rsidRPr="00BB284D">
              <w:rPr>
                <w:rFonts w:cs="Arial"/>
                <w:bCs/>
                <w:i/>
                <w:color w:val="auto"/>
                <w:sz w:val="20"/>
                <w:szCs w:val="20"/>
              </w:rPr>
              <w:t>(Current Project)</w:t>
            </w:r>
          </w:p>
        </w:tc>
      </w:tr>
      <w:tr w:rsidR="00BB284D" w:rsidRPr="00BB284D" w14:paraId="4365FA75" w14:textId="77777777" w:rsidTr="00811FCE">
        <w:trPr>
          <w:trHeight w:val="402"/>
        </w:trPr>
        <w:tc>
          <w:tcPr>
            <w:tcW w:w="1757" w:type="dxa"/>
            <w:tcBorders>
              <w:top w:val="single" w:sz="4" w:space="0" w:color="auto"/>
              <w:left w:val="single" w:sz="4" w:space="0" w:color="auto"/>
              <w:bottom w:val="single" w:sz="4" w:space="0" w:color="auto"/>
              <w:right w:val="single" w:sz="4" w:space="0" w:color="auto"/>
            </w:tcBorders>
          </w:tcPr>
          <w:p w14:paraId="25558416" w14:textId="77777777" w:rsidR="00BB284D" w:rsidRPr="00BB284D" w:rsidRDefault="00BB284D" w:rsidP="00811FCE">
            <w:pPr>
              <w:jc w:val="center"/>
              <w:rPr>
                <w:rFonts w:cs="Arial"/>
                <w:color w:val="auto"/>
                <w:sz w:val="20"/>
                <w:szCs w:val="20"/>
              </w:rPr>
            </w:pPr>
            <w:r w:rsidRPr="00BB284D">
              <w:rPr>
                <w:rFonts w:cs="Arial"/>
                <w:color w:val="auto"/>
                <w:sz w:val="20"/>
                <w:szCs w:val="20"/>
              </w:rPr>
              <w:t xml:space="preserve">Tools </w:t>
            </w:r>
          </w:p>
        </w:tc>
        <w:tc>
          <w:tcPr>
            <w:tcW w:w="8233" w:type="dxa"/>
            <w:tcBorders>
              <w:top w:val="single" w:sz="4" w:space="0" w:color="auto"/>
              <w:left w:val="single" w:sz="4" w:space="0" w:color="auto"/>
              <w:bottom w:val="single" w:sz="4" w:space="0" w:color="auto"/>
              <w:right w:val="single" w:sz="4" w:space="0" w:color="auto"/>
            </w:tcBorders>
          </w:tcPr>
          <w:p w14:paraId="5CB914F6" w14:textId="77777777" w:rsidR="00BB284D" w:rsidRPr="00BB284D" w:rsidRDefault="00BB284D" w:rsidP="00811FCE">
            <w:pPr>
              <w:rPr>
                <w:rFonts w:cs="Arial"/>
                <w:color w:val="auto"/>
                <w:sz w:val="20"/>
                <w:szCs w:val="20"/>
              </w:rPr>
            </w:pPr>
            <w:r w:rsidRPr="00BB284D">
              <w:rPr>
                <w:rFonts w:cs="Arial"/>
                <w:color w:val="auto"/>
                <w:sz w:val="20"/>
                <w:szCs w:val="20"/>
              </w:rPr>
              <w:t>CA-DevTest/LISA, Selenium, Jenkins, Sonarqube, Artifactory, Bitbucket</w:t>
            </w:r>
          </w:p>
        </w:tc>
      </w:tr>
      <w:tr w:rsidR="00BB284D" w:rsidRPr="00BB284D" w14:paraId="3B20699C" w14:textId="77777777" w:rsidTr="00811FCE">
        <w:trPr>
          <w:trHeight w:val="260"/>
        </w:trPr>
        <w:tc>
          <w:tcPr>
            <w:tcW w:w="1757" w:type="dxa"/>
            <w:tcBorders>
              <w:top w:val="single" w:sz="4" w:space="0" w:color="auto"/>
              <w:left w:val="single" w:sz="4" w:space="0" w:color="auto"/>
              <w:bottom w:val="single" w:sz="4" w:space="0" w:color="auto"/>
              <w:right w:val="single" w:sz="4" w:space="0" w:color="auto"/>
            </w:tcBorders>
          </w:tcPr>
          <w:p w14:paraId="3A463338" w14:textId="77777777" w:rsidR="00BB284D" w:rsidRPr="00BB284D" w:rsidRDefault="00BB284D" w:rsidP="00811FCE">
            <w:pPr>
              <w:jc w:val="center"/>
              <w:rPr>
                <w:rFonts w:cs="Arial"/>
                <w:color w:val="auto"/>
                <w:sz w:val="20"/>
                <w:szCs w:val="20"/>
              </w:rPr>
            </w:pPr>
            <w:r w:rsidRPr="00BB284D">
              <w:rPr>
                <w:rFonts w:cs="Arial"/>
                <w:color w:val="auto"/>
                <w:sz w:val="20"/>
                <w:szCs w:val="20"/>
              </w:rPr>
              <w:t>Role</w:t>
            </w:r>
          </w:p>
        </w:tc>
        <w:tc>
          <w:tcPr>
            <w:tcW w:w="8233" w:type="dxa"/>
            <w:tcBorders>
              <w:top w:val="single" w:sz="4" w:space="0" w:color="auto"/>
              <w:left w:val="single" w:sz="4" w:space="0" w:color="auto"/>
              <w:bottom w:val="single" w:sz="4" w:space="0" w:color="auto"/>
              <w:right w:val="single" w:sz="4" w:space="0" w:color="auto"/>
            </w:tcBorders>
          </w:tcPr>
          <w:p w14:paraId="3227C795" w14:textId="77777777" w:rsidR="00BB284D" w:rsidRPr="00BB284D" w:rsidRDefault="00BB284D" w:rsidP="00811FCE">
            <w:pPr>
              <w:rPr>
                <w:rFonts w:cs="Arial"/>
                <w:color w:val="auto"/>
                <w:sz w:val="20"/>
                <w:szCs w:val="20"/>
              </w:rPr>
            </w:pPr>
            <w:r w:rsidRPr="00BB284D">
              <w:rPr>
                <w:rFonts w:cs="Arial"/>
                <w:color w:val="auto"/>
                <w:sz w:val="20"/>
                <w:szCs w:val="20"/>
              </w:rPr>
              <w:t>Lead</w:t>
            </w:r>
            <w:r w:rsidRPr="00BB284D">
              <w:rPr>
                <w:rFonts w:cs="Arial"/>
                <w:bCs/>
                <w:color w:val="auto"/>
                <w:sz w:val="20"/>
                <w:szCs w:val="20"/>
              </w:rPr>
              <w:t xml:space="preserve"> &amp; Trainer </w:t>
            </w:r>
            <w:r w:rsidRPr="00BB284D">
              <w:rPr>
                <w:rFonts w:cs="Arial"/>
                <w:color w:val="auto"/>
                <w:sz w:val="20"/>
                <w:szCs w:val="20"/>
              </w:rPr>
              <w:t xml:space="preserve">– Service Virtualization, </w:t>
            </w:r>
            <w:r w:rsidRPr="00BB284D">
              <w:rPr>
                <w:rFonts w:cs="Arial"/>
                <w:bCs/>
                <w:color w:val="auto"/>
                <w:sz w:val="20"/>
                <w:szCs w:val="20"/>
              </w:rPr>
              <w:t xml:space="preserve">Automation &amp; </w:t>
            </w:r>
            <w:r w:rsidRPr="00BB284D">
              <w:rPr>
                <w:rFonts w:cs="Arial"/>
                <w:color w:val="auto"/>
                <w:sz w:val="20"/>
                <w:szCs w:val="20"/>
              </w:rPr>
              <w:t>Webservice</w:t>
            </w:r>
            <w:r w:rsidRPr="00BB284D">
              <w:rPr>
                <w:rFonts w:cs="Arial"/>
                <w:bCs/>
                <w:color w:val="auto"/>
                <w:sz w:val="20"/>
                <w:szCs w:val="20"/>
              </w:rPr>
              <w:t xml:space="preserve"> Testing</w:t>
            </w:r>
            <w:r w:rsidRPr="00BB284D">
              <w:rPr>
                <w:rFonts w:cs="Arial"/>
                <w:color w:val="auto"/>
                <w:sz w:val="20"/>
                <w:szCs w:val="20"/>
              </w:rPr>
              <w:t>.</w:t>
            </w:r>
          </w:p>
        </w:tc>
      </w:tr>
      <w:tr w:rsidR="00BB284D" w:rsidRPr="00BB284D" w14:paraId="1B6E388C" w14:textId="77777777" w:rsidTr="00811FCE">
        <w:trPr>
          <w:trHeight w:val="1403"/>
        </w:trPr>
        <w:tc>
          <w:tcPr>
            <w:tcW w:w="1757" w:type="dxa"/>
            <w:tcBorders>
              <w:top w:val="single" w:sz="4" w:space="0" w:color="auto"/>
              <w:left w:val="single" w:sz="4" w:space="0" w:color="auto"/>
              <w:bottom w:val="single" w:sz="4" w:space="0" w:color="auto"/>
              <w:right w:val="single" w:sz="4" w:space="0" w:color="auto"/>
            </w:tcBorders>
          </w:tcPr>
          <w:p w14:paraId="65804E47" w14:textId="77777777" w:rsidR="00BB284D" w:rsidRPr="00BB284D" w:rsidRDefault="00BB284D" w:rsidP="00811FCE">
            <w:pPr>
              <w:rPr>
                <w:rFonts w:cs="Arial"/>
                <w:color w:val="auto"/>
                <w:sz w:val="20"/>
                <w:szCs w:val="20"/>
              </w:rPr>
            </w:pPr>
          </w:p>
          <w:p w14:paraId="0647D403" w14:textId="77777777" w:rsidR="00BB284D" w:rsidRPr="00BB284D" w:rsidRDefault="00BB284D" w:rsidP="00811FCE">
            <w:pPr>
              <w:rPr>
                <w:rFonts w:cs="Arial"/>
                <w:color w:val="auto"/>
                <w:sz w:val="20"/>
                <w:szCs w:val="20"/>
              </w:rPr>
            </w:pPr>
            <w:r w:rsidRPr="00BB284D">
              <w:rPr>
                <w:rFonts w:cs="Arial"/>
                <w:color w:val="auto"/>
                <w:sz w:val="20"/>
                <w:szCs w:val="20"/>
              </w:rPr>
              <w:t>Responsibilities</w:t>
            </w:r>
          </w:p>
        </w:tc>
        <w:tc>
          <w:tcPr>
            <w:tcW w:w="8233" w:type="dxa"/>
            <w:tcBorders>
              <w:top w:val="single" w:sz="4" w:space="0" w:color="auto"/>
              <w:left w:val="single" w:sz="4" w:space="0" w:color="auto"/>
              <w:bottom w:val="single" w:sz="4" w:space="0" w:color="auto"/>
              <w:right w:val="single" w:sz="4" w:space="0" w:color="auto"/>
            </w:tcBorders>
          </w:tcPr>
          <w:p w14:paraId="0C9D1EE1"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Service Virtualization and webservice testing using DevTest</w:t>
            </w:r>
          </w:p>
          <w:p w14:paraId="02B66287"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Selenium webdriver using Cucumber BDD &amp; Gherkins</w:t>
            </w:r>
          </w:p>
          <w:p w14:paraId="29EE7EC8"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Mobile automation using Perfecto (basics)</w:t>
            </w:r>
          </w:p>
          <w:p w14:paraId="3D8278CE"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Creation of Jenkins CICD pipeline with multi stages for build/deployment</w:t>
            </w:r>
          </w:p>
          <w:p w14:paraId="51613F84"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Tooling &amp; implementation of reusable custom framework</w:t>
            </w:r>
          </w:p>
          <w:p w14:paraId="1ACE8C23"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Training &amp; educating teams across SIA</w:t>
            </w:r>
          </w:p>
          <w:p w14:paraId="00E2E4C0"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Planning, implementing, guiding on new tooling to ramp-up agile process</w:t>
            </w:r>
          </w:p>
        </w:tc>
      </w:tr>
      <w:tr w:rsidR="00BB284D" w:rsidRPr="00BB284D" w14:paraId="5DEAD207" w14:textId="77777777" w:rsidTr="00811FCE">
        <w:trPr>
          <w:trHeight w:val="323"/>
        </w:trPr>
        <w:tc>
          <w:tcPr>
            <w:tcW w:w="1757" w:type="dxa"/>
            <w:tcBorders>
              <w:top w:val="single" w:sz="4" w:space="0" w:color="auto"/>
              <w:left w:val="single" w:sz="4" w:space="0" w:color="auto"/>
              <w:bottom w:val="single" w:sz="4" w:space="0" w:color="auto"/>
              <w:right w:val="single" w:sz="4" w:space="0" w:color="auto"/>
            </w:tcBorders>
          </w:tcPr>
          <w:p w14:paraId="6E7C1F6F" w14:textId="77777777" w:rsidR="00BB284D" w:rsidRPr="00BB284D" w:rsidRDefault="00BB284D" w:rsidP="00811FCE">
            <w:pPr>
              <w:jc w:val="center"/>
              <w:rPr>
                <w:rFonts w:cs="Arial"/>
                <w:color w:val="auto"/>
                <w:sz w:val="20"/>
                <w:szCs w:val="20"/>
              </w:rPr>
            </w:pPr>
            <w:r w:rsidRPr="00BB284D">
              <w:rPr>
                <w:rFonts w:cs="Arial"/>
                <w:color w:val="auto"/>
                <w:sz w:val="20"/>
                <w:szCs w:val="20"/>
              </w:rPr>
              <w:t>Client</w:t>
            </w:r>
          </w:p>
        </w:tc>
        <w:tc>
          <w:tcPr>
            <w:tcW w:w="8233" w:type="dxa"/>
            <w:tcBorders>
              <w:top w:val="single" w:sz="4" w:space="0" w:color="auto"/>
              <w:left w:val="single" w:sz="4" w:space="0" w:color="auto"/>
              <w:bottom w:val="single" w:sz="4" w:space="0" w:color="auto"/>
              <w:right w:val="single" w:sz="4" w:space="0" w:color="auto"/>
            </w:tcBorders>
          </w:tcPr>
          <w:p w14:paraId="2ACEE318" w14:textId="77777777" w:rsidR="00BB284D" w:rsidRPr="00BB284D" w:rsidRDefault="00BB284D" w:rsidP="00811FCE">
            <w:pPr>
              <w:rPr>
                <w:rFonts w:cs="Arial"/>
                <w:color w:val="auto"/>
                <w:sz w:val="20"/>
                <w:szCs w:val="20"/>
              </w:rPr>
            </w:pPr>
            <w:r w:rsidRPr="00BB284D">
              <w:rPr>
                <w:rFonts w:cs="Arial"/>
                <w:color w:val="auto"/>
                <w:sz w:val="20"/>
                <w:szCs w:val="20"/>
              </w:rPr>
              <w:t>Singapore Airline</w:t>
            </w:r>
          </w:p>
        </w:tc>
      </w:tr>
    </w:tbl>
    <w:p w14:paraId="14884D3B" w14:textId="77777777" w:rsidR="00BB284D" w:rsidRPr="00BB284D" w:rsidRDefault="00BB284D" w:rsidP="00BB284D">
      <w:pPr>
        <w:tabs>
          <w:tab w:val="left" w:pos="3300"/>
        </w:tabs>
        <w:rPr>
          <w:rFonts w:cs="Arial"/>
          <w:b/>
          <w:caps/>
          <w:color w:val="auto"/>
          <w:sz w:val="20"/>
          <w:szCs w:val="20"/>
          <w:u w:val="single"/>
        </w:rPr>
      </w:pPr>
    </w:p>
    <w:tbl>
      <w:tblPr>
        <w:tblW w:w="99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7"/>
        <w:gridCol w:w="8233"/>
      </w:tblGrid>
      <w:tr w:rsidR="00BB284D" w:rsidRPr="00BB284D" w14:paraId="5B7E23B9" w14:textId="77777777" w:rsidTr="00811FCE">
        <w:trPr>
          <w:trHeight w:val="197"/>
        </w:trPr>
        <w:tc>
          <w:tcPr>
            <w:tcW w:w="9990" w:type="dxa"/>
            <w:gridSpan w:val="2"/>
            <w:tcBorders>
              <w:top w:val="single" w:sz="4" w:space="0" w:color="auto"/>
              <w:left w:val="single" w:sz="4" w:space="0" w:color="auto"/>
              <w:bottom w:val="single" w:sz="4" w:space="0" w:color="auto"/>
              <w:right w:val="single" w:sz="4" w:space="0" w:color="auto"/>
            </w:tcBorders>
            <w:shd w:val="clear" w:color="auto" w:fill="E6E6E6"/>
          </w:tcPr>
          <w:p w14:paraId="4C079F7C" w14:textId="77777777" w:rsidR="00BB284D" w:rsidRPr="00BB284D" w:rsidRDefault="00BB284D" w:rsidP="00811FCE">
            <w:pPr>
              <w:rPr>
                <w:rFonts w:cs="Arial"/>
                <w:bCs/>
                <w:color w:val="auto"/>
                <w:sz w:val="20"/>
                <w:szCs w:val="20"/>
              </w:rPr>
            </w:pPr>
            <w:r w:rsidRPr="00BB284D">
              <w:rPr>
                <w:rFonts w:cs="Arial"/>
                <w:bCs/>
                <w:color w:val="auto"/>
                <w:sz w:val="20"/>
                <w:szCs w:val="20"/>
              </w:rPr>
              <w:t xml:space="preserve">Project Title: </w:t>
            </w:r>
            <w:r w:rsidRPr="00BB284D">
              <w:rPr>
                <w:rFonts w:cs="Arial"/>
                <w:b/>
                <w:bCs/>
                <w:color w:val="auto"/>
                <w:sz w:val="20"/>
                <w:szCs w:val="20"/>
              </w:rPr>
              <w:t>IServe.</w:t>
            </w:r>
          </w:p>
        </w:tc>
      </w:tr>
      <w:tr w:rsidR="00BB284D" w:rsidRPr="00BB284D" w14:paraId="095F56B7" w14:textId="77777777" w:rsidTr="00811FCE">
        <w:trPr>
          <w:trHeight w:val="304"/>
        </w:trPr>
        <w:tc>
          <w:tcPr>
            <w:tcW w:w="1757" w:type="dxa"/>
            <w:tcBorders>
              <w:top w:val="single" w:sz="4" w:space="0" w:color="auto"/>
              <w:left w:val="single" w:sz="4" w:space="0" w:color="auto"/>
              <w:bottom w:val="single" w:sz="4" w:space="0" w:color="auto"/>
              <w:right w:val="single" w:sz="4" w:space="0" w:color="auto"/>
            </w:tcBorders>
          </w:tcPr>
          <w:p w14:paraId="112D5B95" w14:textId="77777777" w:rsidR="00BB284D" w:rsidRPr="00BB284D" w:rsidRDefault="00BB284D" w:rsidP="00811FCE">
            <w:pPr>
              <w:jc w:val="center"/>
              <w:rPr>
                <w:rFonts w:cs="Arial"/>
                <w:color w:val="auto"/>
                <w:sz w:val="20"/>
                <w:szCs w:val="20"/>
              </w:rPr>
            </w:pPr>
            <w:r w:rsidRPr="00BB284D">
              <w:rPr>
                <w:rFonts w:cs="Arial"/>
                <w:color w:val="auto"/>
                <w:sz w:val="20"/>
                <w:szCs w:val="20"/>
              </w:rPr>
              <w:t>Tools</w:t>
            </w:r>
          </w:p>
        </w:tc>
        <w:tc>
          <w:tcPr>
            <w:tcW w:w="8233" w:type="dxa"/>
            <w:tcBorders>
              <w:top w:val="single" w:sz="4" w:space="0" w:color="auto"/>
              <w:left w:val="single" w:sz="4" w:space="0" w:color="auto"/>
              <w:bottom w:val="single" w:sz="4" w:space="0" w:color="auto"/>
              <w:right w:val="single" w:sz="4" w:space="0" w:color="auto"/>
            </w:tcBorders>
          </w:tcPr>
          <w:p w14:paraId="141F21C6" w14:textId="77777777" w:rsidR="00BB284D" w:rsidRPr="00BB284D" w:rsidRDefault="00BB284D" w:rsidP="00811FCE">
            <w:pPr>
              <w:rPr>
                <w:rFonts w:cs="Arial"/>
                <w:color w:val="auto"/>
                <w:sz w:val="20"/>
                <w:szCs w:val="20"/>
              </w:rPr>
            </w:pPr>
            <w:r w:rsidRPr="00BB284D">
              <w:rPr>
                <w:rFonts w:cs="Arial"/>
                <w:color w:val="auto"/>
                <w:sz w:val="20"/>
                <w:szCs w:val="20"/>
              </w:rPr>
              <w:t>CA-DevTest/LISA, Java, HP-UFT, SOAP UI, MQ</w:t>
            </w:r>
          </w:p>
        </w:tc>
      </w:tr>
      <w:tr w:rsidR="00BB284D" w:rsidRPr="00BB284D" w14:paraId="144B7A39" w14:textId="77777777" w:rsidTr="00811FCE">
        <w:trPr>
          <w:trHeight w:val="260"/>
        </w:trPr>
        <w:tc>
          <w:tcPr>
            <w:tcW w:w="1757" w:type="dxa"/>
            <w:tcBorders>
              <w:top w:val="single" w:sz="4" w:space="0" w:color="auto"/>
              <w:left w:val="single" w:sz="4" w:space="0" w:color="auto"/>
              <w:bottom w:val="single" w:sz="4" w:space="0" w:color="auto"/>
              <w:right w:val="single" w:sz="4" w:space="0" w:color="auto"/>
            </w:tcBorders>
          </w:tcPr>
          <w:p w14:paraId="298E5D49" w14:textId="77777777" w:rsidR="00BB284D" w:rsidRPr="00BB284D" w:rsidRDefault="00BB284D" w:rsidP="00811FCE">
            <w:pPr>
              <w:jc w:val="center"/>
              <w:rPr>
                <w:rFonts w:cs="Arial"/>
                <w:color w:val="auto"/>
                <w:sz w:val="20"/>
                <w:szCs w:val="20"/>
              </w:rPr>
            </w:pPr>
            <w:r w:rsidRPr="00BB284D">
              <w:rPr>
                <w:rFonts w:cs="Arial"/>
                <w:color w:val="auto"/>
                <w:sz w:val="20"/>
                <w:szCs w:val="20"/>
              </w:rPr>
              <w:t>Role</w:t>
            </w:r>
          </w:p>
        </w:tc>
        <w:tc>
          <w:tcPr>
            <w:tcW w:w="8233" w:type="dxa"/>
            <w:tcBorders>
              <w:top w:val="single" w:sz="4" w:space="0" w:color="auto"/>
              <w:left w:val="single" w:sz="4" w:space="0" w:color="auto"/>
              <w:bottom w:val="single" w:sz="4" w:space="0" w:color="auto"/>
              <w:right w:val="single" w:sz="4" w:space="0" w:color="auto"/>
            </w:tcBorders>
          </w:tcPr>
          <w:p w14:paraId="559D72D7" w14:textId="77777777" w:rsidR="00BB284D" w:rsidRPr="00BB284D" w:rsidRDefault="00BB284D" w:rsidP="00811FCE">
            <w:pPr>
              <w:rPr>
                <w:rFonts w:cs="Arial"/>
                <w:color w:val="auto"/>
                <w:sz w:val="20"/>
                <w:szCs w:val="20"/>
              </w:rPr>
            </w:pPr>
            <w:r w:rsidRPr="00BB284D">
              <w:rPr>
                <w:rFonts w:cs="Arial"/>
                <w:color w:val="auto"/>
                <w:sz w:val="20"/>
                <w:szCs w:val="20"/>
              </w:rPr>
              <w:t>Lead – Service Virtualization &amp; Automation testing</w:t>
            </w:r>
          </w:p>
        </w:tc>
      </w:tr>
      <w:tr w:rsidR="00BB284D" w:rsidRPr="00BB284D" w14:paraId="6652D7F3" w14:textId="77777777" w:rsidTr="00811FCE">
        <w:trPr>
          <w:trHeight w:val="1403"/>
        </w:trPr>
        <w:tc>
          <w:tcPr>
            <w:tcW w:w="1757" w:type="dxa"/>
            <w:tcBorders>
              <w:top w:val="single" w:sz="4" w:space="0" w:color="auto"/>
              <w:left w:val="single" w:sz="4" w:space="0" w:color="auto"/>
              <w:bottom w:val="single" w:sz="4" w:space="0" w:color="auto"/>
              <w:right w:val="single" w:sz="4" w:space="0" w:color="auto"/>
            </w:tcBorders>
          </w:tcPr>
          <w:p w14:paraId="2E9CA790" w14:textId="77777777" w:rsidR="00BB284D" w:rsidRPr="00BB284D" w:rsidRDefault="00BB284D" w:rsidP="00811FCE">
            <w:pPr>
              <w:rPr>
                <w:rFonts w:cs="Arial"/>
                <w:color w:val="auto"/>
                <w:sz w:val="20"/>
                <w:szCs w:val="20"/>
              </w:rPr>
            </w:pPr>
          </w:p>
          <w:p w14:paraId="4AD50465" w14:textId="77777777" w:rsidR="00BB284D" w:rsidRPr="00BB284D" w:rsidRDefault="00BB284D" w:rsidP="00811FCE">
            <w:pPr>
              <w:rPr>
                <w:rFonts w:cs="Arial"/>
                <w:color w:val="auto"/>
                <w:sz w:val="20"/>
                <w:szCs w:val="20"/>
              </w:rPr>
            </w:pPr>
            <w:r w:rsidRPr="00BB284D">
              <w:rPr>
                <w:rFonts w:cs="Arial"/>
                <w:color w:val="auto"/>
                <w:sz w:val="20"/>
                <w:szCs w:val="20"/>
              </w:rPr>
              <w:t>Responsibilities</w:t>
            </w:r>
          </w:p>
        </w:tc>
        <w:tc>
          <w:tcPr>
            <w:tcW w:w="8233" w:type="dxa"/>
            <w:tcBorders>
              <w:top w:val="single" w:sz="4" w:space="0" w:color="auto"/>
              <w:left w:val="single" w:sz="4" w:space="0" w:color="auto"/>
              <w:bottom w:val="single" w:sz="4" w:space="0" w:color="auto"/>
              <w:right w:val="single" w:sz="4" w:space="0" w:color="auto"/>
            </w:tcBorders>
          </w:tcPr>
          <w:p w14:paraId="691682A9"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Webservice &amp; Mainframe virtualization – (HTTP &amp; MQ Protocol)</w:t>
            </w:r>
          </w:p>
          <w:p w14:paraId="1F9F83C9"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Automation framework implementation – BDD &amp; Data driven</w:t>
            </w:r>
          </w:p>
          <w:p w14:paraId="458F6932" w14:textId="77777777" w:rsidR="00BB284D" w:rsidRPr="00BB284D" w:rsidRDefault="00BB284D" w:rsidP="00BB284D">
            <w:pPr>
              <w:numPr>
                <w:ilvl w:val="0"/>
                <w:numId w:val="48"/>
              </w:numPr>
              <w:tabs>
                <w:tab w:val="clear" w:pos="170"/>
                <w:tab w:val="num" w:pos="446"/>
              </w:tabs>
              <w:spacing w:after="0" w:line="240" w:lineRule="auto"/>
              <w:ind w:hanging="3424"/>
              <w:rPr>
                <w:rFonts w:cs="Arial"/>
                <w:color w:val="auto"/>
                <w:sz w:val="20"/>
                <w:szCs w:val="20"/>
              </w:rPr>
            </w:pPr>
            <w:r w:rsidRPr="00BB284D">
              <w:rPr>
                <w:rFonts w:cs="Arial"/>
                <w:color w:val="auto"/>
                <w:sz w:val="20"/>
                <w:szCs w:val="20"/>
              </w:rPr>
              <w:t>Webservice(REST/SOAP) automation testing</w:t>
            </w:r>
          </w:p>
          <w:p w14:paraId="29C37F54" w14:textId="77777777" w:rsidR="00BB284D" w:rsidRPr="00BB284D" w:rsidRDefault="00BB284D" w:rsidP="00BB284D">
            <w:pPr>
              <w:numPr>
                <w:ilvl w:val="0"/>
                <w:numId w:val="48"/>
              </w:numPr>
              <w:tabs>
                <w:tab w:val="clear" w:pos="170"/>
                <w:tab w:val="num" w:pos="446"/>
              </w:tabs>
              <w:spacing w:after="0" w:line="240" w:lineRule="auto"/>
              <w:ind w:hanging="3424"/>
              <w:rPr>
                <w:rFonts w:cs="Arial"/>
                <w:color w:val="auto"/>
                <w:sz w:val="20"/>
                <w:szCs w:val="20"/>
              </w:rPr>
            </w:pPr>
            <w:r w:rsidRPr="00BB284D">
              <w:rPr>
                <w:rFonts w:cs="Arial"/>
                <w:color w:val="auto"/>
                <w:sz w:val="20"/>
                <w:szCs w:val="20"/>
              </w:rPr>
              <w:t>Custom framework development and implementation</w:t>
            </w:r>
          </w:p>
          <w:p w14:paraId="4BF87D07"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Creation, execution &amp; debugging of test automation scripts</w:t>
            </w:r>
          </w:p>
          <w:p w14:paraId="16E14246"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Setting up dynamic training environment using VSE to onboard new users</w:t>
            </w:r>
          </w:p>
          <w:p w14:paraId="5AB82AE7"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Planning &amp; reporting testing activities for the team across sprint &amp; SIT</w:t>
            </w:r>
          </w:p>
        </w:tc>
      </w:tr>
      <w:tr w:rsidR="00BB284D" w:rsidRPr="00BB284D" w14:paraId="2B0E0DCA" w14:textId="77777777" w:rsidTr="00811FCE">
        <w:trPr>
          <w:trHeight w:val="599"/>
        </w:trPr>
        <w:tc>
          <w:tcPr>
            <w:tcW w:w="1757" w:type="dxa"/>
            <w:tcBorders>
              <w:top w:val="single" w:sz="4" w:space="0" w:color="auto"/>
              <w:left w:val="single" w:sz="4" w:space="0" w:color="auto"/>
              <w:bottom w:val="single" w:sz="4" w:space="0" w:color="auto"/>
              <w:right w:val="single" w:sz="4" w:space="0" w:color="auto"/>
            </w:tcBorders>
          </w:tcPr>
          <w:p w14:paraId="13338508" w14:textId="77777777" w:rsidR="00BB284D" w:rsidRPr="00BB284D" w:rsidRDefault="00BB284D" w:rsidP="00811FCE">
            <w:pPr>
              <w:jc w:val="center"/>
              <w:rPr>
                <w:rFonts w:cs="Arial"/>
                <w:color w:val="auto"/>
                <w:sz w:val="20"/>
                <w:szCs w:val="20"/>
              </w:rPr>
            </w:pPr>
          </w:p>
          <w:p w14:paraId="3A835222" w14:textId="77777777" w:rsidR="00BB284D" w:rsidRPr="00BB284D" w:rsidRDefault="00BB284D" w:rsidP="00811FCE">
            <w:pPr>
              <w:jc w:val="center"/>
              <w:rPr>
                <w:rFonts w:cs="Arial"/>
                <w:color w:val="auto"/>
                <w:sz w:val="20"/>
                <w:szCs w:val="20"/>
              </w:rPr>
            </w:pPr>
            <w:r w:rsidRPr="00BB284D">
              <w:rPr>
                <w:rFonts w:cs="Arial"/>
                <w:color w:val="auto"/>
                <w:sz w:val="20"/>
                <w:szCs w:val="20"/>
              </w:rPr>
              <w:t>Brief</w:t>
            </w:r>
          </w:p>
        </w:tc>
        <w:tc>
          <w:tcPr>
            <w:tcW w:w="8233" w:type="dxa"/>
            <w:tcBorders>
              <w:top w:val="single" w:sz="4" w:space="0" w:color="auto"/>
              <w:left w:val="single" w:sz="4" w:space="0" w:color="auto"/>
              <w:bottom w:val="single" w:sz="4" w:space="0" w:color="auto"/>
              <w:right w:val="single" w:sz="4" w:space="0" w:color="auto"/>
            </w:tcBorders>
          </w:tcPr>
          <w:p w14:paraId="5AF2AE1A" w14:textId="77777777" w:rsidR="00BB284D" w:rsidRPr="00BB284D" w:rsidRDefault="00BB284D" w:rsidP="00811FCE">
            <w:pPr>
              <w:spacing w:before="100" w:beforeAutospacing="1" w:after="100" w:afterAutospacing="1"/>
              <w:rPr>
                <w:rFonts w:cs="Arial"/>
                <w:color w:val="auto"/>
                <w:sz w:val="20"/>
                <w:szCs w:val="20"/>
              </w:rPr>
            </w:pPr>
            <w:r w:rsidRPr="00BB284D">
              <w:rPr>
                <w:rFonts w:cs="Arial"/>
                <w:color w:val="auto"/>
                <w:sz w:val="20"/>
                <w:szCs w:val="20"/>
              </w:rPr>
              <w:t>IServe portal is used by the CSO to assist the DBS customer by responding to the queries. The web UI interacts with service layer and multiple backend systems like V+, KRSP, CIS, C3... The collective data from the multiple legacy systems is then manipulated &amp; displayed on the IServe user interface. The CSO can access the UI to retrieve the customer information without directly interacting with the backend systems to perform STP/ nSTP action.</w:t>
            </w:r>
          </w:p>
        </w:tc>
      </w:tr>
      <w:tr w:rsidR="00BB284D" w:rsidRPr="00BB284D" w14:paraId="62B98054" w14:textId="77777777" w:rsidTr="00811FCE">
        <w:trPr>
          <w:trHeight w:val="323"/>
        </w:trPr>
        <w:tc>
          <w:tcPr>
            <w:tcW w:w="1757" w:type="dxa"/>
            <w:tcBorders>
              <w:top w:val="single" w:sz="4" w:space="0" w:color="auto"/>
              <w:left w:val="single" w:sz="4" w:space="0" w:color="auto"/>
              <w:bottom w:val="single" w:sz="4" w:space="0" w:color="auto"/>
              <w:right w:val="single" w:sz="4" w:space="0" w:color="auto"/>
            </w:tcBorders>
          </w:tcPr>
          <w:p w14:paraId="5533B8E7" w14:textId="77777777" w:rsidR="00BB284D" w:rsidRPr="00BB284D" w:rsidRDefault="00BB284D" w:rsidP="00811FCE">
            <w:pPr>
              <w:jc w:val="center"/>
              <w:rPr>
                <w:rFonts w:cs="Arial"/>
                <w:color w:val="auto"/>
                <w:sz w:val="20"/>
                <w:szCs w:val="20"/>
              </w:rPr>
            </w:pPr>
            <w:r w:rsidRPr="00BB284D">
              <w:rPr>
                <w:rFonts w:cs="Arial"/>
                <w:color w:val="auto"/>
                <w:sz w:val="20"/>
                <w:szCs w:val="20"/>
              </w:rPr>
              <w:t>Client</w:t>
            </w:r>
          </w:p>
        </w:tc>
        <w:tc>
          <w:tcPr>
            <w:tcW w:w="8233" w:type="dxa"/>
            <w:tcBorders>
              <w:top w:val="single" w:sz="4" w:space="0" w:color="auto"/>
              <w:left w:val="single" w:sz="4" w:space="0" w:color="auto"/>
              <w:bottom w:val="single" w:sz="4" w:space="0" w:color="auto"/>
              <w:right w:val="single" w:sz="4" w:space="0" w:color="auto"/>
            </w:tcBorders>
          </w:tcPr>
          <w:p w14:paraId="3C494A70" w14:textId="77777777" w:rsidR="00BB284D" w:rsidRPr="00BB284D" w:rsidRDefault="00BB284D" w:rsidP="00811FCE">
            <w:pPr>
              <w:rPr>
                <w:rFonts w:cs="Arial"/>
                <w:color w:val="auto"/>
                <w:sz w:val="20"/>
                <w:szCs w:val="20"/>
              </w:rPr>
            </w:pPr>
            <w:r w:rsidRPr="00BB284D">
              <w:rPr>
                <w:rFonts w:cs="Arial"/>
                <w:color w:val="auto"/>
                <w:sz w:val="20"/>
                <w:szCs w:val="20"/>
              </w:rPr>
              <w:t>DBS - Singapore</w:t>
            </w:r>
          </w:p>
        </w:tc>
      </w:tr>
    </w:tbl>
    <w:p w14:paraId="017D07F6" w14:textId="77777777" w:rsidR="00BB284D" w:rsidRPr="00BB284D" w:rsidRDefault="00BB284D" w:rsidP="00BB284D">
      <w:pPr>
        <w:tabs>
          <w:tab w:val="left" w:pos="3300"/>
        </w:tabs>
        <w:rPr>
          <w:rFonts w:cs="Arial"/>
          <w:b/>
          <w:caps/>
          <w:color w:val="auto"/>
          <w:sz w:val="20"/>
          <w:szCs w:val="20"/>
          <w:u w:val="single"/>
        </w:rPr>
      </w:pPr>
    </w:p>
    <w:tbl>
      <w:tblPr>
        <w:tblW w:w="99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7"/>
        <w:gridCol w:w="8233"/>
      </w:tblGrid>
      <w:tr w:rsidR="00BB284D" w:rsidRPr="00BB284D" w14:paraId="09E9BEE3" w14:textId="77777777" w:rsidTr="00811FCE">
        <w:trPr>
          <w:trHeight w:val="197"/>
        </w:trPr>
        <w:tc>
          <w:tcPr>
            <w:tcW w:w="9990" w:type="dxa"/>
            <w:gridSpan w:val="2"/>
            <w:tcBorders>
              <w:top w:val="single" w:sz="4" w:space="0" w:color="auto"/>
              <w:left w:val="single" w:sz="4" w:space="0" w:color="auto"/>
              <w:bottom w:val="single" w:sz="4" w:space="0" w:color="auto"/>
              <w:right w:val="single" w:sz="4" w:space="0" w:color="auto"/>
            </w:tcBorders>
            <w:shd w:val="clear" w:color="auto" w:fill="E6E6E6"/>
          </w:tcPr>
          <w:p w14:paraId="34A71BFE" w14:textId="77777777" w:rsidR="00BB284D" w:rsidRPr="00BB284D" w:rsidRDefault="00BB284D" w:rsidP="00811FCE">
            <w:pPr>
              <w:rPr>
                <w:rFonts w:cs="Arial"/>
                <w:b/>
                <w:bCs/>
                <w:color w:val="auto"/>
                <w:sz w:val="20"/>
                <w:szCs w:val="20"/>
              </w:rPr>
            </w:pPr>
            <w:r w:rsidRPr="00BB284D">
              <w:rPr>
                <w:rFonts w:cs="Arial"/>
                <w:bCs/>
                <w:color w:val="auto"/>
                <w:sz w:val="20"/>
                <w:szCs w:val="20"/>
              </w:rPr>
              <w:t>Project Title:</w:t>
            </w:r>
            <w:r w:rsidRPr="00BB284D">
              <w:rPr>
                <w:rFonts w:cs="Arial"/>
                <w:b/>
                <w:bCs/>
                <w:color w:val="auto"/>
                <w:sz w:val="20"/>
                <w:szCs w:val="20"/>
              </w:rPr>
              <w:t xml:space="preserve"> LMS.</w:t>
            </w:r>
          </w:p>
        </w:tc>
      </w:tr>
      <w:tr w:rsidR="00BB284D" w:rsidRPr="00BB284D" w14:paraId="2C701EF6" w14:textId="77777777" w:rsidTr="00811FCE">
        <w:trPr>
          <w:trHeight w:val="290"/>
        </w:trPr>
        <w:tc>
          <w:tcPr>
            <w:tcW w:w="1757" w:type="dxa"/>
            <w:tcBorders>
              <w:top w:val="single" w:sz="4" w:space="0" w:color="auto"/>
              <w:left w:val="single" w:sz="4" w:space="0" w:color="auto"/>
              <w:bottom w:val="single" w:sz="4" w:space="0" w:color="auto"/>
              <w:right w:val="single" w:sz="4" w:space="0" w:color="auto"/>
            </w:tcBorders>
          </w:tcPr>
          <w:p w14:paraId="674CC0C0" w14:textId="77777777" w:rsidR="00BB284D" w:rsidRPr="00BB284D" w:rsidRDefault="00BB284D" w:rsidP="00811FCE">
            <w:pPr>
              <w:jc w:val="center"/>
              <w:rPr>
                <w:rFonts w:cs="Arial"/>
                <w:color w:val="auto"/>
                <w:sz w:val="20"/>
                <w:szCs w:val="20"/>
              </w:rPr>
            </w:pPr>
            <w:r w:rsidRPr="00BB284D">
              <w:rPr>
                <w:rFonts w:cs="Arial"/>
                <w:color w:val="auto"/>
                <w:sz w:val="20"/>
                <w:szCs w:val="20"/>
              </w:rPr>
              <w:t xml:space="preserve">Tools </w:t>
            </w:r>
          </w:p>
        </w:tc>
        <w:tc>
          <w:tcPr>
            <w:tcW w:w="8233" w:type="dxa"/>
            <w:tcBorders>
              <w:top w:val="single" w:sz="4" w:space="0" w:color="auto"/>
              <w:left w:val="single" w:sz="4" w:space="0" w:color="auto"/>
              <w:bottom w:val="single" w:sz="4" w:space="0" w:color="auto"/>
              <w:right w:val="single" w:sz="4" w:space="0" w:color="auto"/>
            </w:tcBorders>
          </w:tcPr>
          <w:p w14:paraId="068B6360" w14:textId="77777777" w:rsidR="00BB284D" w:rsidRPr="00BB284D" w:rsidRDefault="00BB284D" w:rsidP="00811FCE">
            <w:pPr>
              <w:rPr>
                <w:rFonts w:cs="Arial"/>
                <w:color w:val="auto"/>
                <w:sz w:val="20"/>
                <w:szCs w:val="20"/>
              </w:rPr>
            </w:pPr>
            <w:r w:rsidRPr="00BB284D">
              <w:rPr>
                <w:rFonts w:cs="Arial"/>
                <w:color w:val="auto"/>
                <w:sz w:val="20"/>
                <w:szCs w:val="20"/>
              </w:rPr>
              <w:t>QTP 11.5, Fitnesse, HP-QC</w:t>
            </w:r>
          </w:p>
        </w:tc>
      </w:tr>
      <w:tr w:rsidR="00BB284D" w:rsidRPr="00BB284D" w14:paraId="7F076E01" w14:textId="77777777" w:rsidTr="00811FCE">
        <w:trPr>
          <w:trHeight w:val="260"/>
        </w:trPr>
        <w:tc>
          <w:tcPr>
            <w:tcW w:w="1757" w:type="dxa"/>
            <w:tcBorders>
              <w:top w:val="single" w:sz="4" w:space="0" w:color="auto"/>
              <w:left w:val="single" w:sz="4" w:space="0" w:color="auto"/>
              <w:bottom w:val="single" w:sz="4" w:space="0" w:color="auto"/>
              <w:right w:val="single" w:sz="4" w:space="0" w:color="auto"/>
            </w:tcBorders>
          </w:tcPr>
          <w:p w14:paraId="646088F9" w14:textId="77777777" w:rsidR="00BB284D" w:rsidRPr="00BB284D" w:rsidRDefault="00BB284D" w:rsidP="00811FCE">
            <w:pPr>
              <w:jc w:val="center"/>
              <w:rPr>
                <w:rFonts w:cs="Arial"/>
                <w:color w:val="auto"/>
                <w:sz w:val="20"/>
                <w:szCs w:val="20"/>
              </w:rPr>
            </w:pPr>
            <w:r w:rsidRPr="00BB284D">
              <w:rPr>
                <w:rFonts w:cs="Arial"/>
                <w:color w:val="auto"/>
                <w:sz w:val="20"/>
                <w:szCs w:val="20"/>
              </w:rPr>
              <w:t>Role</w:t>
            </w:r>
          </w:p>
        </w:tc>
        <w:tc>
          <w:tcPr>
            <w:tcW w:w="8233" w:type="dxa"/>
            <w:tcBorders>
              <w:top w:val="single" w:sz="4" w:space="0" w:color="auto"/>
              <w:left w:val="single" w:sz="4" w:space="0" w:color="auto"/>
              <w:bottom w:val="single" w:sz="4" w:space="0" w:color="auto"/>
              <w:right w:val="single" w:sz="4" w:space="0" w:color="auto"/>
            </w:tcBorders>
          </w:tcPr>
          <w:p w14:paraId="6673AED7" w14:textId="77777777" w:rsidR="00BB284D" w:rsidRPr="00BB284D" w:rsidRDefault="00BB284D" w:rsidP="00811FCE">
            <w:pPr>
              <w:rPr>
                <w:rFonts w:cs="Arial"/>
                <w:color w:val="auto"/>
                <w:sz w:val="20"/>
                <w:szCs w:val="20"/>
              </w:rPr>
            </w:pPr>
            <w:r w:rsidRPr="00BB284D">
              <w:rPr>
                <w:rFonts w:cs="Arial"/>
                <w:color w:val="auto"/>
                <w:sz w:val="20"/>
                <w:szCs w:val="20"/>
              </w:rPr>
              <w:t>Team Lead - Automation Testing</w:t>
            </w:r>
          </w:p>
        </w:tc>
      </w:tr>
      <w:tr w:rsidR="00BB284D" w:rsidRPr="00BB284D" w14:paraId="34934CA9" w14:textId="77777777" w:rsidTr="00811FCE">
        <w:trPr>
          <w:trHeight w:val="1217"/>
        </w:trPr>
        <w:tc>
          <w:tcPr>
            <w:tcW w:w="1757" w:type="dxa"/>
            <w:tcBorders>
              <w:top w:val="single" w:sz="4" w:space="0" w:color="auto"/>
              <w:left w:val="single" w:sz="4" w:space="0" w:color="auto"/>
              <w:bottom w:val="single" w:sz="4" w:space="0" w:color="auto"/>
              <w:right w:val="single" w:sz="4" w:space="0" w:color="auto"/>
            </w:tcBorders>
          </w:tcPr>
          <w:p w14:paraId="5B141EE3" w14:textId="77777777" w:rsidR="00BB284D" w:rsidRPr="00BB284D" w:rsidRDefault="00BB284D" w:rsidP="00811FCE">
            <w:pPr>
              <w:rPr>
                <w:rFonts w:cs="Arial"/>
                <w:color w:val="auto"/>
                <w:sz w:val="20"/>
                <w:szCs w:val="20"/>
              </w:rPr>
            </w:pPr>
          </w:p>
          <w:p w14:paraId="2DF1D47D" w14:textId="77777777" w:rsidR="00BB284D" w:rsidRPr="00BB284D" w:rsidRDefault="00BB284D" w:rsidP="00811FCE">
            <w:pPr>
              <w:rPr>
                <w:rFonts w:cs="Arial"/>
                <w:color w:val="auto"/>
                <w:sz w:val="20"/>
                <w:szCs w:val="20"/>
              </w:rPr>
            </w:pPr>
            <w:r w:rsidRPr="00BB284D">
              <w:rPr>
                <w:rFonts w:cs="Arial"/>
                <w:color w:val="auto"/>
                <w:sz w:val="20"/>
                <w:szCs w:val="20"/>
              </w:rPr>
              <w:t>Responsibilities</w:t>
            </w:r>
          </w:p>
        </w:tc>
        <w:tc>
          <w:tcPr>
            <w:tcW w:w="8233" w:type="dxa"/>
            <w:tcBorders>
              <w:top w:val="single" w:sz="4" w:space="0" w:color="auto"/>
              <w:left w:val="single" w:sz="4" w:space="0" w:color="auto"/>
              <w:bottom w:val="single" w:sz="4" w:space="0" w:color="auto"/>
              <w:right w:val="single" w:sz="4" w:space="0" w:color="auto"/>
            </w:tcBorders>
          </w:tcPr>
          <w:p w14:paraId="31719A13"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Creation &amp; execution of test scripts using QTP &amp; Fitnesse</w:t>
            </w:r>
          </w:p>
          <w:p w14:paraId="6E309C7F"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Writing Test cases from the User-Stories to meet acceptance criteria</w:t>
            </w:r>
          </w:p>
          <w:p w14:paraId="59F0ACEB"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Preparing test strategy &amp; understanding test scenarios and test cases</w:t>
            </w:r>
          </w:p>
          <w:p w14:paraId="0126AC16"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Test maintenance and execution (Sanity &amp; Regression test)</w:t>
            </w:r>
          </w:p>
          <w:p w14:paraId="43A46D02"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Test suite execution and reporting</w:t>
            </w:r>
          </w:p>
          <w:p w14:paraId="15F6B53B"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Technical assistance to the team</w:t>
            </w:r>
          </w:p>
        </w:tc>
      </w:tr>
      <w:tr w:rsidR="00BB284D" w:rsidRPr="00BB284D" w14:paraId="5C08709C" w14:textId="77777777" w:rsidTr="00811FCE">
        <w:trPr>
          <w:trHeight w:val="1421"/>
        </w:trPr>
        <w:tc>
          <w:tcPr>
            <w:tcW w:w="1757" w:type="dxa"/>
            <w:tcBorders>
              <w:top w:val="single" w:sz="4" w:space="0" w:color="auto"/>
              <w:left w:val="single" w:sz="4" w:space="0" w:color="auto"/>
              <w:bottom w:val="single" w:sz="4" w:space="0" w:color="auto"/>
              <w:right w:val="single" w:sz="4" w:space="0" w:color="auto"/>
            </w:tcBorders>
          </w:tcPr>
          <w:p w14:paraId="11F0BA07" w14:textId="77777777" w:rsidR="00BB284D" w:rsidRPr="00BB284D" w:rsidRDefault="00BB284D" w:rsidP="00811FCE">
            <w:pPr>
              <w:jc w:val="center"/>
              <w:rPr>
                <w:rFonts w:cs="Arial"/>
                <w:color w:val="auto"/>
                <w:sz w:val="20"/>
                <w:szCs w:val="20"/>
              </w:rPr>
            </w:pPr>
          </w:p>
          <w:p w14:paraId="5B1D4EB8" w14:textId="77777777" w:rsidR="00BB284D" w:rsidRPr="00BB284D" w:rsidRDefault="00BB284D" w:rsidP="00811FCE">
            <w:pPr>
              <w:jc w:val="center"/>
              <w:rPr>
                <w:rFonts w:cs="Arial"/>
                <w:color w:val="auto"/>
                <w:sz w:val="20"/>
                <w:szCs w:val="20"/>
              </w:rPr>
            </w:pPr>
            <w:r w:rsidRPr="00BB284D">
              <w:rPr>
                <w:rFonts w:cs="Arial"/>
                <w:color w:val="auto"/>
                <w:sz w:val="20"/>
                <w:szCs w:val="20"/>
              </w:rPr>
              <w:t>Brief</w:t>
            </w:r>
          </w:p>
        </w:tc>
        <w:tc>
          <w:tcPr>
            <w:tcW w:w="8233" w:type="dxa"/>
            <w:tcBorders>
              <w:top w:val="single" w:sz="4" w:space="0" w:color="auto"/>
              <w:left w:val="single" w:sz="4" w:space="0" w:color="auto"/>
              <w:bottom w:val="single" w:sz="4" w:space="0" w:color="auto"/>
              <w:right w:val="single" w:sz="4" w:space="0" w:color="auto"/>
            </w:tcBorders>
          </w:tcPr>
          <w:p w14:paraId="0E61E12F" w14:textId="77777777" w:rsidR="00BB284D" w:rsidRPr="00BB284D" w:rsidRDefault="00BB284D" w:rsidP="00811FCE">
            <w:pPr>
              <w:spacing w:before="100" w:beforeAutospacing="1" w:after="100" w:afterAutospacing="1"/>
              <w:rPr>
                <w:rFonts w:cs="Arial"/>
                <w:color w:val="auto"/>
                <w:sz w:val="20"/>
                <w:szCs w:val="20"/>
              </w:rPr>
            </w:pPr>
            <w:r w:rsidRPr="00BB284D">
              <w:rPr>
                <w:rFonts w:cs="Arial"/>
                <w:color w:val="auto"/>
                <w:sz w:val="20"/>
                <w:szCs w:val="20"/>
              </w:rPr>
              <w:t>LPS is a German based software company developing applications for calculating loyalty points for various organizations. SAMBA is an existing loyalty point’s calculation system deployed within “Miles &amp; More” for calculating loyalty points for various Air/Non-Air organizations. The system involves calculating earn events, spend events, organizing campaigns, maintaining various status levels for all the members and many other relative features.</w:t>
            </w:r>
          </w:p>
        </w:tc>
      </w:tr>
      <w:tr w:rsidR="00BB284D" w:rsidRPr="00BB284D" w14:paraId="528F0FC0" w14:textId="77777777" w:rsidTr="00811FCE">
        <w:trPr>
          <w:trHeight w:val="341"/>
        </w:trPr>
        <w:tc>
          <w:tcPr>
            <w:tcW w:w="1757" w:type="dxa"/>
            <w:tcBorders>
              <w:top w:val="single" w:sz="4" w:space="0" w:color="auto"/>
              <w:left w:val="single" w:sz="4" w:space="0" w:color="auto"/>
              <w:bottom w:val="single" w:sz="4" w:space="0" w:color="auto"/>
              <w:right w:val="single" w:sz="4" w:space="0" w:color="auto"/>
            </w:tcBorders>
          </w:tcPr>
          <w:p w14:paraId="4AD4F4C7" w14:textId="77777777" w:rsidR="00BB284D" w:rsidRPr="00BB284D" w:rsidRDefault="00BB284D" w:rsidP="00811FCE">
            <w:pPr>
              <w:jc w:val="center"/>
              <w:rPr>
                <w:rFonts w:cs="Arial"/>
                <w:color w:val="auto"/>
                <w:sz w:val="20"/>
                <w:szCs w:val="20"/>
              </w:rPr>
            </w:pPr>
            <w:r w:rsidRPr="00BB284D">
              <w:rPr>
                <w:rFonts w:cs="Arial"/>
                <w:color w:val="auto"/>
                <w:sz w:val="20"/>
                <w:szCs w:val="20"/>
              </w:rPr>
              <w:t>Client</w:t>
            </w:r>
          </w:p>
        </w:tc>
        <w:tc>
          <w:tcPr>
            <w:tcW w:w="8233" w:type="dxa"/>
            <w:tcBorders>
              <w:top w:val="single" w:sz="4" w:space="0" w:color="auto"/>
              <w:left w:val="single" w:sz="4" w:space="0" w:color="auto"/>
              <w:bottom w:val="single" w:sz="4" w:space="0" w:color="auto"/>
              <w:right w:val="single" w:sz="4" w:space="0" w:color="auto"/>
            </w:tcBorders>
          </w:tcPr>
          <w:p w14:paraId="66BF438B" w14:textId="77777777" w:rsidR="00BB284D" w:rsidRPr="00BB284D" w:rsidRDefault="00BB284D" w:rsidP="00811FCE">
            <w:pPr>
              <w:rPr>
                <w:rFonts w:cs="Arial"/>
                <w:color w:val="auto"/>
                <w:sz w:val="20"/>
                <w:szCs w:val="20"/>
              </w:rPr>
            </w:pPr>
            <w:r w:rsidRPr="00BB284D">
              <w:rPr>
                <w:rFonts w:cs="Arial"/>
                <w:color w:val="auto"/>
                <w:sz w:val="20"/>
                <w:szCs w:val="20"/>
              </w:rPr>
              <w:t>Loyalty Partner Solutions - Germany</w:t>
            </w:r>
          </w:p>
        </w:tc>
      </w:tr>
    </w:tbl>
    <w:p w14:paraId="555C13F0" w14:textId="77777777" w:rsidR="00BB284D" w:rsidRPr="00BB284D" w:rsidRDefault="00BB284D" w:rsidP="00BB284D">
      <w:pPr>
        <w:tabs>
          <w:tab w:val="left" w:pos="3300"/>
        </w:tabs>
        <w:rPr>
          <w:rFonts w:cs="Arial"/>
          <w:b/>
          <w:caps/>
          <w:color w:val="auto"/>
          <w:sz w:val="20"/>
          <w:szCs w:val="20"/>
          <w:u w:val="single"/>
        </w:rPr>
      </w:pPr>
    </w:p>
    <w:tbl>
      <w:tblPr>
        <w:tblW w:w="99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7"/>
        <w:gridCol w:w="8233"/>
      </w:tblGrid>
      <w:tr w:rsidR="00BB284D" w:rsidRPr="00BB284D" w14:paraId="67751276" w14:textId="77777777" w:rsidTr="00811FCE">
        <w:trPr>
          <w:trHeight w:val="197"/>
        </w:trPr>
        <w:tc>
          <w:tcPr>
            <w:tcW w:w="9990" w:type="dxa"/>
            <w:gridSpan w:val="2"/>
            <w:tcBorders>
              <w:top w:val="single" w:sz="4" w:space="0" w:color="auto"/>
              <w:left w:val="single" w:sz="4" w:space="0" w:color="auto"/>
              <w:bottom w:val="single" w:sz="4" w:space="0" w:color="auto"/>
              <w:right w:val="single" w:sz="4" w:space="0" w:color="auto"/>
            </w:tcBorders>
            <w:shd w:val="clear" w:color="auto" w:fill="E6E6E6"/>
          </w:tcPr>
          <w:p w14:paraId="4875BA33" w14:textId="77777777" w:rsidR="00BB284D" w:rsidRPr="00BB284D" w:rsidRDefault="00BB284D" w:rsidP="00811FCE">
            <w:pPr>
              <w:rPr>
                <w:rFonts w:cs="Arial"/>
                <w:b/>
                <w:bCs/>
                <w:color w:val="auto"/>
                <w:sz w:val="20"/>
                <w:szCs w:val="20"/>
              </w:rPr>
            </w:pPr>
            <w:r w:rsidRPr="00BB284D">
              <w:rPr>
                <w:rFonts w:cs="Arial"/>
                <w:bCs/>
                <w:color w:val="auto"/>
                <w:sz w:val="20"/>
                <w:szCs w:val="20"/>
              </w:rPr>
              <w:t>Project Title:</w:t>
            </w:r>
            <w:r w:rsidRPr="00BB284D">
              <w:rPr>
                <w:rFonts w:cs="Arial"/>
                <w:b/>
                <w:bCs/>
                <w:color w:val="auto"/>
                <w:sz w:val="20"/>
                <w:szCs w:val="20"/>
              </w:rPr>
              <w:t xml:space="preserve"> PWE.</w:t>
            </w:r>
          </w:p>
        </w:tc>
      </w:tr>
      <w:tr w:rsidR="00BB284D" w:rsidRPr="00BB284D" w14:paraId="1212C31E" w14:textId="77777777" w:rsidTr="00811FCE">
        <w:trPr>
          <w:trHeight w:val="323"/>
        </w:trPr>
        <w:tc>
          <w:tcPr>
            <w:tcW w:w="1757" w:type="dxa"/>
            <w:tcBorders>
              <w:top w:val="single" w:sz="4" w:space="0" w:color="auto"/>
              <w:left w:val="single" w:sz="4" w:space="0" w:color="auto"/>
              <w:bottom w:val="single" w:sz="4" w:space="0" w:color="auto"/>
              <w:right w:val="single" w:sz="4" w:space="0" w:color="auto"/>
            </w:tcBorders>
          </w:tcPr>
          <w:p w14:paraId="11523434" w14:textId="77777777" w:rsidR="00BB284D" w:rsidRPr="00BB284D" w:rsidRDefault="00BB284D" w:rsidP="00811FCE">
            <w:pPr>
              <w:jc w:val="center"/>
              <w:rPr>
                <w:rFonts w:cs="Arial"/>
                <w:color w:val="auto"/>
                <w:sz w:val="20"/>
                <w:szCs w:val="20"/>
              </w:rPr>
            </w:pPr>
            <w:r w:rsidRPr="00BB284D">
              <w:rPr>
                <w:rFonts w:cs="Arial"/>
                <w:color w:val="auto"/>
                <w:sz w:val="20"/>
                <w:szCs w:val="20"/>
              </w:rPr>
              <w:t xml:space="preserve">Tools </w:t>
            </w:r>
          </w:p>
        </w:tc>
        <w:tc>
          <w:tcPr>
            <w:tcW w:w="8233" w:type="dxa"/>
            <w:tcBorders>
              <w:top w:val="single" w:sz="4" w:space="0" w:color="auto"/>
              <w:left w:val="single" w:sz="4" w:space="0" w:color="auto"/>
              <w:bottom w:val="single" w:sz="4" w:space="0" w:color="auto"/>
              <w:right w:val="single" w:sz="4" w:space="0" w:color="auto"/>
            </w:tcBorders>
          </w:tcPr>
          <w:p w14:paraId="19A9619F" w14:textId="77777777" w:rsidR="00BB284D" w:rsidRPr="00BB284D" w:rsidRDefault="00BB284D" w:rsidP="00811FCE">
            <w:pPr>
              <w:rPr>
                <w:rFonts w:cs="Arial"/>
                <w:color w:val="auto"/>
                <w:sz w:val="20"/>
                <w:szCs w:val="20"/>
              </w:rPr>
            </w:pPr>
            <w:r w:rsidRPr="00BB284D">
              <w:rPr>
                <w:rFonts w:cs="Arial"/>
                <w:color w:val="auto"/>
                <w:sz w:val="20"/>
                <w:szCs w:val="20"/>
              </w:rPr>
              <w:t>SilkTest 2008, HP-QC</w:t>
            </w:r>
          </w:p>
        </w:tc>
      </w:tr>
      <w:tr w:rsidR="00BB284D" w:rsidRPr="00BB284D" w14:paraId="42A905E6" w14:textId="77777777" w:rsidTr="00811FCE">
        <w:trPr>
          <w:trHeight w:val="260"/>
        </w:trPr>
        <w:tc>
          <w:tcPr>
            <w:tcW w:w="1757" w:type="dxa"/>
            <w:tcBorders>
              <w:top w:val="single" w:sz="4" w:space="0" w:color="auto"/>
              <w:left w:val="single" w:sz="4" w:space="0" w:color="auto"/>
              <w:bottom w:val="single" w:sz="4" w:space="0" w:color="auto"/>
              <w:right w:val="single" w:sz="4" w:space="0" w:color="auto"/>
            </w:tcBorders>
          </w:tcPr>
          <w:p w14:paraId="74D40BC5" w14:textId="77777777" w:rsidR="00BB284D" w:rsidRPr="00BB284D" w:rsidRDefault="00BB284D" w:rsidP="00811FCE">
            <w:pPr>
              <w:jc w:val="center"/>
              <w:rPr>
                <w:rFonts w:cs="Arial"/>
                <w:color w:val="auto"/>
                <w:sz w:val="20"/>
                <w:szCs w:val="20"/>
              </w:rPr>
            </w:pPr>
            <w:r w:rsidRPr="00BB284D">
              <w:rPr>
                <w:rFonts w:cs="Arial"/>
                <w:color w:val="auto"/>
                <w:sz w:val="20"/>
                <w:szCs w:val="20"/>
              </w:rPr>
              <w:t>Role</w:t>
            </w:r>
          </w:p>
        </w:tc>
        <w:tc>
          <w:tcPr>
            <w:tcW w:w="8233" w:type="dxa"/>
            <w:tcBorders>
              <w:top w:val="single" w:sz="4" w:space="0" w:color="auto"/>
              <w:left w:val="single" w:sz="4" w:space="0" w:color="auto"/>
              <w:bottom w:val="single" w:sz="4" w:space="0" w:color="auto"/>
              <w:right w:val="single" w:sz="4" w:space="0" w:color="auto"/>
            </w:tcBorders>
          </w:tcPr>
          <w:p w14:paraId="05D4756A" w14:textId="77777777" w:rsidR="00BB284D" w:rsidRPr="00BB284D" w:rsidRDefault="00BB284D" w:rsidP="00811FCE">
            <w:pPr>
              <w:rPr>
                <w:rFonts w:cs="Arial"/>
                <w:color w:val="auto"/>
                <w:sz w:val="20"/>
                <w:szCs w:val="20"/>
              </w:rPr>
            </w:pPr>
            <w:r w:rsidRPr="00BB284D">
              <w:rPr>
                <w:rFonts w:cs="Arial"/>
                <w:color w:val="auto"/>
                <w:sz w:val="20"/>
                <w:szCs w:val="20"/>
              </w:rPr>
              <w:t>Senior Automation Test Engineer</w:t>
            </w:r>
          </w:p>
        </w:tc>
      </w:tr>
      <w:tr w:rsidR="00BB284D" w:rsidRPr="00BB284D" w14:paraId="3373E3A4" w14:textId="77777777" w:rsidTr="00811FCE">
        <w:trPr>
          <w:trHeight w:val="800"/>
        </w:trPr>
        <w:tc>
          <w:tcPr>
            <w:tcW w:w="1757" w:type="dxa"/>
            <w:tcBorders>
              <w:top w:val="single" w:sz="4" w:space="0" w:color="auto"/>
              <w:left w:val="single" w:sz="4" w:space="0" w:color="auto"/>
              <w:bottom w:val="single" w:sz="4" w:space="0" w:color="auto"/>
              <w:right w:val="single" w:sz="4" w:space="0" w:color="auto"/>
            </w:tcBorders>
          </w:tcPr>
          <w:p w14:paraId="695430B4" w14:textId="77777777" w:rsidR="00BB284D" w:rsidRPr="00BB284D" w:rsidRDefault="00BB284D" w:rsidP="00811FCE">
            <w:pPr>
              <w:rPr>
                <w:rFonts w:cs="Arial"/>
                <w:color w:val="auto"/>
                <w:sz w:val="20"/>
                <w:szCs w:val="20"/>
              </w:rPr>
            </w:pPr>
          </w:p>
          <w:p w14:paraId="5DDD55A9" w14:textId="77777777" w:rsidR="00BB284D" w:rsidRPr="00BB284D" w:rsidRDefault="00BB284D" w:rsidP="00811FCE">
            <w:pPr>
              <w:rPr>
                <w:rFonts w:cs="Arial"/>
                <w:color w:val="auto"/>
                <w:sz w:val="20"/>
                <w:szCs w:val="20"/>
              </w:rPr>
            </w:pPr>
            <w:r w:rsidRPr="00BB284D">
              <w:rPr>
                <w:rFonts w:cs="Arial"/>
                <w:color w:val="auto"/>
                <w:sz w:val="20"/>
                <w:szCs w:val="20"/>
              </w:rPr>
              <w:t>Responsibilities</w:t>
            </w:r>
          </w:p>
        </w:tc>
        <w:tc>
          <w:tcPr>
            <w:tcW w:w="8233" w:type="dxa"/>
            <w:tcBorders>
              <w:top w:val="single" w:sz="4" w:space="0" w:color="auto"/>
              <w:left w:val="single" w:sz="4" w:space="0" w:color="auto"/>
              <w:bottom w:val="single" w:sz="4" w:space="0" w:color="auto"/>
              <w:right w:val="single" w:sz="4" w:space="0" w:color="auto"/>
            </w:tcBorders>
          </w:tcPr>
          <w:p w14:paraId="0F2C204B"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Identifying Keywords/ Business actions</w:t>
            </w:r>
          </w:p>
          <w:p w14:paraId="2ADFA64E"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Creation &amp; execution of test scripts. Result analysis.</w:t>
            </w:r>
          </w:p>
          <w:p w14:paraId="60FBB5A2"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Updating the testing framework (Keyword Driven Framework - KWDF).</w:t>
            </w:r>
          </w:p>
        </w:tc>
      </w:tr>
      <w:tr w:rsidR="00BB284D" w:rsidRPr="00BB284D" w14:paraId="1B77249F" w14:textId="77777777" w:rsidTr="00811FCE">
        <w:trPr>
          <w:trHeight w:val="800"/>
        </w:trPr>
        <w:tc>
          <w:tcPr>
            <w:tcW w:w="1757" w:type="dxa"/>
            <w:tcBorders>
              <w:top w:val="single" w:sz="4" w:space="0" w:color="auto"/>
              <w:left w:val="single" w:sz="4" w:space="0" w:color="auto"/>
              <w:bottom w:val="single" w:sz="4" w:space="0" w:color="auto"/>
              <w:right w:val="single" w:sz="4" w:space="0" w:color="auto"/>
            </w:tcBorders>
          </w:tcPr>
          <w:p w14:paraId="7FF0D19B" w14:textId="77777777" w:rsidR="00BB284D" w:rsidRPr="00BB284D" w:rsidRDefault="00BB284D" w:rsidP="00811FCE">
            <w:pPr>
              <w:jc w:val="center"/>
              <w:rPr>
                <w:rFonts w:cs="Arial"/>
                <w:color w:val="auto"/>
                <w:sz w:val="20"/>
                <w:szCs w:val="20"/>
              </w:rPr>
            </w:pPr>
          </w:p>
          <w:p w14:paraId="54A62F01" w14:textId="77777777" w:rsidR="00BB284D" w:rsidRPr="00BB284D" w:rsidRDefault="00BB284D" w:rsidP="00811FCE">
            <w:pPr>
              <w:jc w:val="center"/>
              <w:rPr>
                <w:rFonts w:cs="Arial"/>
                <w:color w:val="auto"/>
                <w:sz w:val="20"/>
                <w:szCs w:val="20"/>
              </w:rPr>
            </w:pPr>
            <w:r w:rsidRPr="00BB284D">
              <w:rPr>
                <w:rFonts w:cs="Arial"/>
                <w:color w:val="auto"/>
                <w:sz w:val="20"/>
                <w:szCs w:val="20"/>
              </w:rPr>
              <w:t>Brief</w:t>
            </w:r>
          </w:p>
        </w:tc>
        <w:tc>
          <w:tcPr>
            <w:tcW w:w="8233" w:type="dxa"/>
            <w:tcBorders>
              <w:top w:val="single" w:sz="4" w:space="0" w:color="auto"/>
              <w:left w:val="single" w:sz="4" w:space="0" w:color="auto"/>
              <w:bottom w:val="single" w:sz="4" w:space="0" w:color="auto"/>
              <w:right w:val="single" w:sz="4" w:space="0" w:color="auto"/>
            </w:tcBorders>
          </w:tcPr>
          <w:p w14:paraId="06661168" w14:textId="77777777" w:rsidR="00BB284D" w:rsidRPr="00BB284D" w:rsidRDefault="00BB284D" w:rsidP="00811FCE">
            <w:pPr>
              <w:rPr>
                <w:rFonts w:cs="Arial"/>
                <w:color w:val="auto"/>
                <w:sz w:val="20"/>
                <w:szCs w:val="20"/>
                <w:lang w:val="en"/>
              </w:rPr>
            </w:pPr>
            <w:r w:rsidRPr="00BB284D">
              <w:rPr>
                <w:rFonts w:cs="Arial"/>
                <w:color w:val="auto"/>
                <w:sz w:val="20"/>
                <w:szCs w:val="20"/>
                <w:lang w:val="en"/>
              </w:rPr>
              <w:t xml:space="preserve">The Passport Web Edition is a group of software applications that allows businesses and retailers to </w:t>
            </w:r>
          </w:p>
          <w:p w14:paraId="14B686AB" w14:textId="77777777" w:rsidR="00BB284D" w:rsidRPr="00BB284D" w:rsidRDefault="00BB284D" w:rsidP="00811FCE">
            <w:pPr>
              <w:rPr>
                <w:rFonts w:cs="Arial"/>
                <w:color w:val="auto"/>
                <w:sz w:val="20"/>
                <w:szCs w:val="20"/>
                <w:lang w:val="en"/>
              </w:rPr>
            </w:pPr>
            <w:r w:rsidRPr="00BB284D">
              <w:rPr>
                <w:rFonts w:cs="Arial"/>
                <w:color w:val="auto"/>
                <w:sz w:val="20"/>
                <w:szCs w:val="20"/>
                <w:lang w:val="en"/>
              </w:rPr>
              <w:t xml:space="preserve">* Capture images and data from checks at the business location. </w:t>
            </w:r>
          </w:p>
          <w:p w14:paraId="39591754" w14:textId="77777777" w:rsidR="00BB284D" w:rsidRPr="00BB284D" w:rsidRDefault="00BB284D" w:rsidP="00811FCE">
            <w:pPr>
              <w:rPr>
                <w:rFonts w:cs="Arial"/>
                <w:color w:val="auto"/>
                <w:sz w:val="20"/>
                <w:szCs w:val="20"/>
                <w:lang w:val="en"/>
              </w:rPr>
            </w:pPr>
            <w:r w:rsidRPr="00BB284D">
              <w:rPr>
                <w:rFonts w:cs="Arial"/>
                <w:color w:val="auto"/>
                <w:sz w:val="20"/>
                <w:szCs w:val="20"/>
                <w:lang w:val="en"/>
              </w:rPr>
              <w:t>* Balance transactions.</w:t>
            </w:r>
          </w:p>
          <w:p w14:paraId="29E0B6C0" w14:textId="77777777" w:rsidR="00BB284D" w:rsidRPr="00BB284D" w:rsidRDefault="00BB284D" w:rsidP="00811FCE">
            <w:pPr>
              <w:rPr>
                <w:rFonts w:cs="Arial"/>
                <w:color w:val="auto"/>
                <w:sz w:val="20"/>
                <w:szCs w:val="20"/>
                <w:lang w:val="en"/>
              </w:rPr>
            </w:pPr>
            <w:r w:rsidRPr="00BB284D">
              <w:rPr>
                <w:rFonts w:cs="Arial"/>
                <w:color w:val="auto"/>
                <w:sz w:val="20"/>
                <w:szCs w:val="20"/>
                <w:lang w:val="en"/>
              </w:rPr>
              <w:t>* Transfer check images and balanced data to the bank for deposit.</w:t>
            </w:r>
          </w:p>
          <w:p w14:paraId="2CCFB74C" w14:textId="77777777" w:rsidR="00BB284D" w:rsidRPr="00BB284D" w:rsidRDefault="00BB284D" w:rsidP="00811FCE">
            <w:pPr>
              <w:rPr>
                <w:rFonts w:cs="Arial"/>
                <w:color w:val="auto"/>
                <w:sz w:val="20"/>
                <w:szCs w:val="20"/>
                <w:lang w:val="en"/>
              </w:rPr>
            </w:pPr>
            <w:r w:rsidRPr="00BB284D">
              <w:rPr>
                <w:rFonts w:cs="Arial"/>
                <w:color w:val="auto"/>
                <w:sz w:val="20"/>
                <w:szCs w:val="20"/>
                <w:lang w:val="en"/>
              </w:rPr>
              <w:t>Banks can also extract billing data from customer activities</w:t>
            </w:r>
          </w:p>
          <w:p w14:paraId="37B7A664" w14:textId="77777777" w:rsidR="00BB284D" w:rsidRPr="00BB284D" w:rsidRDefault="00BB284D" w:rsidP="00811FCE">
            <w:pPr>
              <w:rPr>
                <w:rFonts w:cs="Arial"/>
                <w:color w:val="auto"/>
                <w:sz w:val="20"/>
                <w:szCs w:val="20"/>
                <w:lang w:val="en"/>
              </w:rPr>
            </w:pPr>
            <w:r w:rsidRPr="00BB284D">
              <w:rPr>
                <w:rFonts w:cs="Arial"/>
                <w:color w:val="auto"/>
                <w:sz w:val="20"/>
                <w:szCs w:val="20"/>
                <w:lang w:val="en"/>
              </w:rPr>
              <w:t>Benefits for Banks Using Passport Web Edition are Cost savings, Increased transaction accuracy and Increased efficiency.</w:t>
            </w:r>
          </w:p>
        </w:tc>
      </w:tr>
      <w:tr w:rsidR="00BB284D" w:rsidRPr="00BB284D" w14:paraId="5AFD69A8" w14:textId="77777777" w:rsidTr="00811FCE">
        <w:trPr>
          <w:trHeight w:val="291"/>
        </w:trPr>
        <w:tc>
          <w:tcPr>
            <w:tcW w:w="1757" w:type="dxa"/>
            <w:tcBorders>
              <w:top w:val="single" w:sz="4" w:space="0" w:color="auto"/>
              <w:left w:val="single" w:sz="4" w:space="0" w:color="auto"/>
              <w:bottom w:val="single" w:sz="4" w:space="0" w:color="auto"/>
              <w:right w:val="single" w:sz="4" w:space="0" w:color="auto"/>
            </w:tcBorders>
          </w:tcPr>
          <w:p w14:paraId="44C49684" w14:textId="77777777" w:rsidR="00BB284D" w:rsidRPr="00BB284D" w:rsidRDefault="00BB284D" w:rsidP="00811FCE">
            <w:pPr>
              <w:jc w:val="center"/>
              <w:rPr>
                <w:rFonts w:cs="Arial"/>
                <w:color w:val="auto"/>
                <w:sz w:val="20"/>
                <w:szCs w:val="20"/>
              </w:rPr>
            </w:pPr>
            <w:r w:rsidRPr="00BB284D">
              <w:rPr>
                <w:rFonts w:cs="Arial"/>
                <w:color w:val="auto"/>
                <w:sz w:val="20"/>
                <w:szCs w:val="20"/>
              </w:rPr>
              <w:t>Client</w:t>
            </w:r>
          </w:p>
        </w:tc>
        <w:tc>
          <w:tcPr>
            <w:tcW w:w="8233" w:type="dxa"/>
            <w:tcBorders>
              <w:top w:val="single" w:sz="4" w:space="0" w:color="auto"/>
              <w:left w:val="single" w:sz="4" w:space="0" w:color="auto"/>
              <w:bottom w:val="single" w:sz="4" w:space="0" w:color="auto"/>
              <w:right w:val="single" w:sz="4" w:space="0" w:color="auto"/>
            </w:tcBorders>
          </w:tcPr>
          <w:p w14:paraId="44CF2CFB" w14:textId="77777777" w:rsidR="00BB284D" w:rsidRPr="00BB284D" w:rsidRDefault="00BB284D" w:rsidP="00811FCE">
            <w:pPr>
              <w:rPr>
                <w:rFonts w:cs="Arial"/>
                <w:color w:val="auto"/>
                <w:sz w:val="20"/>
                <w:szCs w:val="20"/>
              </w:rPr>
            </w:pPr>
            <w:r w:rsidRPr="00BB284D">
              <w:rPr>
                <w:rFonts w:cs="Arial"/>
                <w:color w:val="auto"/>
                <w:sz w:val="20"/>
                <w:szCs w:val="20"/>
              </w:rPr>
              <w:t>NCR - India</w:t>
            </w:r>
          </w:p>
        </w:tc>
      </w:tr>
    </w:tbl>
    <w:p w14:paraId="46CB2F04" w14:textId="77777777" w:rsidR="00BB284D" w:rsidRPr="00BB284D" w:rsidRDefault="00BB284D" w:rsidP="00BB284D">
      <w:pPr>
        <w:tabs>
          <w:tab w:val="left" w:pos="3300"/>
        </w:tabs>
        <w:rPr>
          <w:rFonts w:cs="Arial"/>
          <w:b/>
          <w:caps/>
          <w:color w:val="auto"/>
          <w:sz w:val="20"/>
          <w:szCs w:val="20"/>
          <w:u w:val="single"/>
        </w:rPr>
      </w:pPr>
    </w:p>
    <w:tbl>
      <w:tblPr>
        <w:tblW w:w="99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7"/>
        <w:gridCol w:w="8233"/>
      </w:tblGrid>
      <w:tr w:rsidR="00BB284D" w:rsidRPr="00BB284D" w14:paraId="18AC0160" w14:textId="77777777" w:rsidTr="00811FCE">
        <w:trPr>
          <w:trHeight w:val="161"/>
        </w:trPr>
        <w:tc>
          <w:tcPr>
            <w:tcW w:w="9990" w:type="dxa"/>
            <w:gridSpan w:val="2"/>
            <w:tcBorders>
              <w:top w:val="single" w:sz="4" w:space="0" w:color="auto"/>
              <w:left w:val="single" w:sz="4" w:space="0" w:color="auto"/>
              <w:bottom w:val="single" w:sz="4" w:space="0" w:color="auto"/>
              <w:right w:val="single" w:sz="4" w:space="0" w:color="auto"/>
            </w:tcBorders>
            <w:shd w:val="clear" w:color="auto" w:fill="E6E6E6"/>
          </w:tcPr>
          <w:p w14:paraId="7BD79640" w14:textId="77777777" w:rsidR="00BB284D" w:rsidRPr="00BB284D" w:rsidRDefault="00BB284D" w:rsidP="00811FCE">
            <w:pPr>
              <w:rPr>
                <w:rFonts w:cs="Arial"/>
                <w:b/>
                <w:bCs/>
                <w:color w:val="auto"/>
                <w:sz w:val="20"/>
                <w:szCs w:val="20"/>
              </w:rPr>
            </w:pPr>
            <w:r w:rsidRPr="00BB284D">
              <w:rPr>
                <w:rFonts w:cs="Arial"/>
                <w:bCs/>
                <w:color w:val="auto"/>
                <w:sz w:val="20"/>
                <w:szCs w:val="20"/>
              </w:rPr>
              <w:t>Project Title:</w:t>
            </w:r>
            <w:r w:rsidRPr="00BB284D">
              <w:rPr>
                <w:rFonts w:cs="Arial"/>
                <w:b/>
                <w:bCs/>
                <w:color w:val="auto"/>
                <w:sz w:val="20"/>
                <w:szCs w:val="20"/>
              </w:rPr>
              <w:t xml:space="preserve"> ArcWeb ESRI Portal.</w:t>
            </w:r>
          </w:p>
        </w:tc>
      </w:tr>
      <w:tr w:rsidR="00BB284D" w:rsidRPr="00BB284D" w14:paraId="5B4ABA6A" w14:textId="77777777" w:rsidTr="00811FCE">
        <w:trPr>
          <w:trHeight w:val="304"/>
        </w:trPr>
        <w:tc>
          <w:tcPr>
            <w:tcW w:w="1757" w:type="dxa"/>
            <w:tcBorders>
              <w:top w:val="single" w:sz="4" w:space="0" w:color="auto"/>
              <w:left w:val="single" w:sz="4" w:space="0" w:color="auto"/>
              <w:bottom w:val="single" w:sz="4" w:space="0" w:color="auto"/>
              <w:right w:val="single" w:sz="4" w:space="0" w:color="auto"/>
            </w:tcBorders>
          </w:tcPr>
          <w:p w14:paraId="19BD778D" w14:textId="77777777" w:rsidR="00BB284D" w:rsidRPr="00BB284D" w:rsidRDefault="00BB284D" w:rsidP="00811FCE">
            <w:pPr>
              <w:jc w:val="center"/>
              <w:rPr>
                <w:rFonts w:cs="Arial"/>
                <w:color w:val="auto"/>
                <w:sz w:val="20"/>
                <w:szCs w:val="20"/>
              </w:rPr>
            </w:pPr>
            <w:r w:rsidRPr="00BB284D">
              <w:rPr>
                <w:rFonts w:cs="Arial"/>
                <w:color w:val="auto"/>
                <w:sz w:val="20"/>
                <w:szCs w:val="20"/>
              </w:rPr>
              <w:t xml:space="preserve">Tools </w:t>
            </w:r>
          </w:p>
        </w:tc>
        <w:tc>
          <w:tcPr>
            <w:tcW w:w="8233" w:type="dxa"/>
            <w:tcBorders>
              <w:top w:val="single" w:sz="4" w:space="0" w:color="auto"/>
              <w:left w:val="single" w:sz="4" w:space="0" w:color="auto"/>
              <w:bottom w:val="single" w:sz="4" w:space="0" w:color="auto"/>
              <w:right w:val="single" w:sz="4" w:space="0" w:color="auto"/>
            </w:tcBorders>
          </w:tcPr>
          <w:p w14:paraId="14A00E21" w14:textId="77777777" w:rsidR="00BB284D" w:rsidRPr="00BB284D" w:rsidRDefault="00BB284D" w:rsidP="00811FCE">
            <w:pPr>
              <w:rPr>
                <w:rFonts w:cs="Arial"/>
                <w:color w:val="auto"/>
                <w:sz w:val="20"/>
                <w:szCs w:val="20"/>
              </w:rPr>
            </w:pPr>
            <w:r w:rsidRPr="00BB284D">
              <w:rPr>
                <w:rFonts w:cs="Arial"/>
                <w:color w:val="auto"/>
                <w:sz w:val="20"/>
                <w:szCs w:val="20"/>
              </w:rPr>
              <w:t>SilkTest, Mantis</w:t>
            </w:r>
          </w:p>
        </w:tc>
      </w:tr>
      <w:tr w:rsidR="00BB284D" w:rsidRPr="00BB284D" w14:paraId="6A007A15" w14:textId="77777777" w:rsidTr="00811FCE">
        <w:trPr>
          <w:trHeight w:val="305"/>
        </w:trPr>
        <w:tc>
          <w:tcPr>
            <w:tcW w:w="1757" w:type="dxa"/>
            <w:tcBorders>
              <w:top w:val="single" w:sz="4" w:space="0" w:color="auto"/>
              <w:left w:val="single" w:sz="4" w:space="0" w:color="auto"/>
              <w:bottom w:val="single" w:sz="4" w:space="0" w:color="auto"/>
              <w:right w:val="single" w:sz="4" w:space="0" w:color="auto"/>
            </w:tcBorders>
          </w:tcPr>
          <w:p w14:paraId="5CDE57B6" w14:textId="77777777" w:rsidR="00BB284D" w:rsidRPr="00BB284D" w:rsidRDefault="00BB284D" w:rsidP="00811FCE">
            <w:pPr>
              <w:jc w:val="center"/>
              <w:rPr>
                <w:rFonts w:cs="Arial"/>
                <w:color w:val="auto"/>
                <w:sz w:val="20"/>
                <w:szCs w:val="20"/>
              </w:rPr>
            </w:pPr>
            <w:r w:rsidRPr="00BB284D">
              <w:rPr>
                <w:rFonts w:cs="Arial"/>
                <w:color w:val="auto"/>
                <w:sz w:val="20"/>
                <w:szCs w:val="20"/>
              </w:rPr>
              <w:t>Role</w:t>
            </w:r>
          </w:p>
        </w:tc>
        <w:tc>
          <w:tcPr>
            <w:tcW w:w="8233" w:type="dxa"/>
            <w:tcBorders>
              <w:top w:val="single" w:sz="4" w:space="0" w:color="auto"/>
              <w:left w:val="single" w:sz="4" w:space="0" w:color="auto"/>
              <w:bottom w:val="single" w:sz="4" w:space="0" w:color="auto"/>
              <w:right w:val="single" w:sz="4" w:space="0" w:color="auto"/>
            </w:tcBorders>
          </w:tcPr>
          <w:p w14:paraId="58D7CDD6" w14:textId="77777777" w:rsidR="00BB284D" w:rsidRPr="00BB284D" w:rsidRDefault="00BB284D" w:rsidP="00811FCE">
            <w:pPr>
              <w:rPr>
                <w:rFonts w:cs="Arial"/>
                <w:color w:val="auto"/>
                <w:sz w:val="20"/>
                <w:szCs w:val="20"/>
              </w:rPr>
            </w:pPr>
            <w:r w:rsidRPr="00BB284D">
              <w:rPr>
                <w:rFonts w:cs="Arial"/>
                <w:color w:val="auto"/>
                <w:sz w:val="20"/>
                <w:szCs w:val="20"/>
              </w:rPr>
              <w:t>Test Engineer</w:t>
            </w:r>
          </w:p>
        </w:tc>
      </w:tr>
      <w:tr w:rsidR="00BB284D" w:rsidRPr="00BB284D" w14:paraId="268460F8" w14:textId="77777777" w:rsidTr="00811FCE">
        <w:trPr>
          <w:trHeight w:val="530"/>
        </w:trPr>
        <w:tc>
          <w:tcPr>
            <w:tcW w:w="1757" w:type="dxa"/>
            <w:tcBorders>
              <w:top w:val="single" w:sz="4" w:space="0" w:color="auto"/>
              <w:left w:val="single" w:sz="4" w:space="0" w:color="auto"/>
              <w:bottom w:val="single" w:sz="4" w:space="0" w:color="auto"/>
              <w:right w:val="single" w:sz="4" w:space="0" w:color="auto"/>
            </w:tcBorders>
          </w:tcPr>
          <w:p w14:paraId="2F5874B0" w14:textId="77777777" w:rsidR="00BB284D" w:rsidRPr="00BB284D" w:rsidRDefault="00BB284D" w:rsidP="00811FCE">
            <w:pPr>
              <w:rPr>
                <w:rFonts w:cs="Arial"/>
                <w:color w:val="auto"/>
                <w:sz w:val="20"/>
                <w:szCs w:val="20"/>
              </w:rPr>
            </w:pPr>
            <w:r w:rsidRPr="00BB284D">
              <w:rPr>
                <w:rFonts w:cs="Arial"/>
                <w:color w:val="auto"/>
                <w:sz w:val="20"/>
                <w:szCs w:val="20"/>
              </w:rPr>
              <w:t>Responsibilities</w:t>
            </w:r>
          </w:p>
        </w:tc>
        <w:tc>
          <w:tcPr>
            <w:tcW w:w="8233" w:type="dxa"/>
            <w:tcBorders>
              <w:top w:val="single" w:sz="4" w:space="0" w:color="auto"/>
              <w:left w:val="single" w:sz="4" w:space="0" w:color="auto"/>
              <w:bottom w:val="single" w:sz="4" w:space="0" w:color="auto"/>
              <w:right w:val="single" w:sz="4" w:space="0" w:color="auto"/>
            </w:tcBorders>
          </w:tcPr>
          <w:p w14:paraId="6F813D7B"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Designing test cases</w:t>
            </w:r>
          </w:p>
          <w:p w14:paraId="4C2084B4"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Creation of the test scripts</w:t>
            </w:r>
          </w:p>
          <w:p w14:paraId="168FD252" w14:textId="77777777" w:rsidR="00BB284D" w:rsidRPr="00BB284D" w:rsidRDefault="00BB284D" w:rsidP="00BB284D">
            <w:pPr>
              <w:numPr>
                <w:ilvl w:val="0"/>
                <w:numId w:val="48"/>
              </w:numPr>
              <w:tabs>
                <w:tab w:val="clear" w:pos="170"/>
                <w:tab w:val="num" w:pos="446"/>
              </w:tabs>
              <w:spacing w:after="0" w:line="240" w:lineRule="auto"/>
              <w:ind w:hanging="3424"/>
              <w:jc w:val="both"/>
              <w:rPr>
                <w:rFonts w:cs="Arial"/>
                <w:color w:val="auto"/>
                <w:sz w:val="20"/>
                <w:szCs w:val="20"/>
              </w:rPr>
            </w:pPr>
            <w:r w:rsidRPr="00BB284D">
              <w:rPr>
                <w:rFonts w:cs="Arial"/>
                <w:color w:val="auto"/>
                <w:sz w:val="20"/>
                <w:szCs w:val="20"/>
              </w:rPr>
              <w:t>Execution of test scripts &amp; Result analysis (Modular Framework).</w:t>
            </w:r>
          </w:p>
        </w:tc>
      </w:tr>
      <w:tr w:rsidR="00BB284D" w:rsidRPr="00BB284D" w14:paraId="16FF68DB" w14:textId="77777777" w:rsidTr="00811FCE">
        <w:trPr>
          <w:trHeight w:val="530"/>
        </w:trPr>
        <w:tc>
          <w:tcPr>
            <w:tcW w:w="1757" w:type="dxa"/>
            <w:tcBorders>
              <w:top w:val="single" w:sz="4" w:space="0" w:color="auto"/>
              <w:left w:val="single" w:sz="4" w:space="0" w:color="auto"/>
              <w:bottom w:val="single" w:sz="4" w:space="0" w:color="auto"/>
              <w:right w:val="single" w:sz="4" w:space="0" w:color="auto"/>
            </w:tcBorders>
          </w:tcPr>
          <w:p w14:paraId="3F88C104" w14:textId="77777777" w:rsidR="00BB284D" w:rsidRPr="00BB284D" w:rsidRDefault="00BB284D" w:rsidP="00811FCE">
            <w:pPr>
              <w:jc w:val="center"/>
              <w:rPr>
                <w:rFonts w:cs="Arial"/>
                <w:color w:val="auto"/>
                <w:sz w:val="20"/>
                <w:szCs w:val="20"/>
              </w:rPr>
            </w:pPr>
          </w:p>
          <w:p w14:paraId="7C6195C2" w14:textId="77777777" w:rsidR="00BB284D" w:rsidRPr="00BB284D" w:rsidRDefault="00BB284D" w:rsidP="00811FCE">
            <w:pPr>
              <w:jc w:val="center"/>
              <w:rPr>
                <w:rFonts w:cs="Arial"/>
                <w:color w:val="auto"/>
                <w:sz w:val="20"/>
                <w:szCs w:val="20"/>
              </w:rPr>
            </w:pPr>
            <w:r w:rsidRPr="00BB284D">
              <w:rPr>
                <w:rFonts w:cs="Arial"/>
                <w:color w:val="auto"/>
                <w:sz w:val="20"/>
                <w:szCs w:val="20"/>
              </w:rPr>
              <w:t>Brief</w:t>
            </w:r>
          </w:p>
        </w:tc>
        <w:tc>
          <w:tcPr>
            <w:tcW w:w="8233" w:type="dxa"/>
            <w:tcBorders>
              <w:top w:val="single" w:sz="4" w:space="0" w:color="auto"/>
              <w:left w:val="single" w:sz="4" w:space="0" w:color="auto"/>
              <w:bottom w:val="single" w:sz="4" w:space="0" w:color="auto"/>
              <w:right w:val="single" w:sz="4" w:space="0" w:color="auto"/>
            </w:tcBorders>
          </w:tcPr>
          <w:p w14:paraId="46BB357A" w14:textId="77777777" w:rsidR="00BB284D" w:rsidRPr="00BB284D" w:rsidRDefault="00BB284D" w:rsidP="00811FCE">
            <w:pPr>
              <w:rPr>
                <w:rFonts w:cs="Arial"/>
                <w:color w:val="auto"/>
                <w:sz w:val="20"/>
                <w:szCs w:val="20"/>
              </w:rPr>
            </w:pPr>
            <w:r w:rsidRPr="00BB284D">
              <w:rPr>
                <w:rFonts w:cs="Arial"/>
                <w:color w:val="auto"/>
                <w:sz w:val="20"/>
                <w:szCs w:val="20"/>
              </w:rPr>
              <w:t>ArcWeb ESRI Portal is a web-based application that provides various GIS functionalities to the users. Through the portal users can upload their own data, make their own maps and perform various GIS functionalities. Regression testing is performed on the ArcWeb</w:t>
            </w:r>
            <w:r w:rsidRPr="00BB284D">
              <w:rPr>
                <w:rFonts w:cs="Arial"/>
                <w:color w:val="auto"/>
                <w:sz w:val="20"/>
                <w:szCs w:val="20"/>
                <w14:shadow w14:blurRad="50800" w14:dist="38100" w14:dir="2700000" w14:sx="100000" w14:sy="100000" w14:kx="0" w14:ky="0" w14:algn="tl">
                  <w14:srgbClr w14:val="000000">
                    <w14:alpha w14:val="60000"/>
                  </w14:srgbClr>
                </w14:shadow>
              </w:rPr>
              <w:t xml:space="preserve"> </w:t>
            </w:r>
            <w:r w:rsidRPr="00BB284D">
              <w:rPr>
                <w:rFonts w:cs="Arial"/>
                <w:color w:val="auto"/>
                <w:sz w:val="20"/>
                <w:szCs w:val="20"/>
              </w:rPr>
              <w:t xml:space="preserve">ESRI portal to check the GIS functionality. The automated testing includes creating/copying/editing the data source, uploading data points on the map area and checking the crediting and login functionality. </w:t>
            </w:r>
          </w:p>
        </w:tc>
      </w:tr>
      <w:tr w:rsidR="00BB284D" w:rsidRPr="00BB284D" w14:paraId="701502CF" w14:textId="77777777" w:rsidTr="00811FCE">
        <w:trPr>
          <w:trHeight w:val="386"/>
        </w:trPr>
        <w:tc>
          <w:tcPr>
            <w:tcW w:w="1757" w:type="dxa"/>
            <w:tcBorders>
              <w:top w:val="single" w:sz="4" w:space="0" w:color="auto"/>
              <w:left w:val="single" w:sz="4" w:space="0" w:color="auto"/>
              <w:bottom w:val="single" w:sz="4" w:space="0" w:color="auto"/>
              <w:right w:val="single" w:sz="4" w:space="0" w:color="auto"/>
            </w:tcBorders>
          </w:tcPr>
          <w:p w14:paraId="5F6663BC" w14:textId="77777777" w:rsidR="00BB284D" w:rsidRPr="00BB284D" w:rsidRDefault="00BB284D" w:rsidP="00811FCE">
            <w:pPr>
              <w:jc w:val="center"/>
              <w:rPr>
                <w:rFonts w:cs="Arial"/>
                <w:color w:val="auto"/>
                <w:sz w:val="20"/>
                <w:szCs w:val="20"/>
              </w:rPr>
            </w:pPr>
            <w:r w:rsidRPr="00BB284D">
              <w:rPr>
                <w:rFonts w:cs="Arial"/>
                <w:color w:val="auto"/>
                <w:sz w:val="20"/>
                <w:szCs w:val="20"/>
              </w:rPr>
              <w:t>Client</w:t>
            </w:r>
          </w:p>
        </w:tc>
        <w:tc>
          <w:tcPr>
            <w:tcW w:w="8233" w:type="dxa"/>
            <w:tcBorders>
              <w:top w:val="single" w:sz="4" w:space="0" w:color="auto"/>
              <w:left w:val="single" w:sz="4" w:space="0" w:color="auto"/>
              <w:bottom w:val="single" w:sz="4" w:space="0" w:color="auto"/>
              <w:right w:val="single" w:sz="4" w:space="0" w:color="auto"/>
            </w:tcBorders>
          </w:tcPr>
          <w:p w14:paraId="760D1CC1" w14:textId="77777777" w:rsidR="00BB284D" w:rsidRPr="00BB284D" w:rsidRDefault="00BB284D" w:rsidP="00811FCE">
            <w:pPr>
              <w:rPr>
                <w:rFonts w:cs="Arial"/>
                <w:color w:val="auto"/>
                <w:sz w:val="20"/>
                <w:szCs w:val="20"/>
              </w:rPr>
            </w:pPr>
            <w:r w:rsidRPr="00BB284D">
              <w:rPr>
                <w:rFonts w:cs="Arial"/>
                <w:color w:val="auto"/>
                <w:sz w:val="20"/>
                <w:szCs w:val="20"/>
              </w:rPr>
              <w:t>ESRI – India</w:t>
            </w:r>
          </w:p>
        </w:tc>
      </w:tr>
    </w:tbl>
    <w:p w14:paraId="5D31E2FE" w14:textId="77777777" w:rsidR="00BB284D" w:rsidRPr="00BB284D" w:rsidRDefault="00BB284D" w:rsidP="00BB284D">
      <w:pPr>
        <w:rPr>
          <w:rFonts w:cs="Arial"/>
          <w:color w:val="auto"/>
          <w:sz w:val="20"/>
          <w:szCs w:val="20"/>
        </w:rPr>
      </w:pPr>
    </w:p>
    <w:sectPr w:rsidR="00BB284D" w:rsidRPr="00BB284D" w:rsidSect="009B04B0">
      <w:headerReference w:type="default" r:id="rId11"/>
      <w:footerReference w:type="default" r:id="rId12"/>
      <w:headerReference w:type="first" r:id="rId13"/>
      <w:footerReference w:type="first" r:id="rId14"/>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EC9F9" w14:textId="77777777" w:rsidR="009632B6" w:rsidRDefault="009632B6" w:rsidP="00BE6D07">
      <w:pPr>
        <w:spacing w:after="0" w:line="240" w:lineRule="auto"/>
      </w:pPr>
      <w:r>
        <w:separator/>
      </w:r>
    </w:p>
  </w:endnote>
  <w:endnote w:type="continuationSeparator" w:id="0">
    <w:p w14:paraId="6145A8AB" w14:textId="77777777" w:rsidR="009632B6" w:rsidRDefault="009632B6"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etaBoldLF-Roman">
    <w:altName w:val="Century Gothic"/>
    <w:charset w:val="00"/>
    <w:family w:val="swiss"/>
    <w:pitch w:val="variable"/>
    <w:sig w:usb0="00000003" w:usb1="4000004A"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NeueLT Std Lt">
    <w:panose1 w:val="00000000000000000000"/>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etaBookLF-Roman">
    <w:altName w:val="Segoe UI"/>
    <w:charset w:val="00"/>
    <w:family w:val="swiss"/>
    <w:pitch w:val="variable"/>
    <w:sig w:usb0="00000003"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7FA76" w14:textId="54776275" w:rsidR="00E7568A" w:rsidRDefault="0076077D">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B19E9A" w14:textId="40E597F3" w:rsidR="00E7568A" w:rsidRDefault="00A112A3" w:rsidP="009207E8">
                          <w:pPr>
                            <w:pStyle w:val="FooterBlue"/>
                          </w:pPr>
                          <w:r w:rsidRPr="00A112A3">
                            <w:t>Anil Seetharam Naduvattira</w:t>
                          </w:r>
                          <w:r w:rsidR="00E7568A" w:rsidRPr="007D4EBE">
                            <w:t>:</w:t>
                          </w:r>
                          <w:r w:rsidR="00E7568A">
                            <w:t xml:space="preserve"> Page </w:t>
                          </w:r>
                          <w:r w:rsidR="00E7568A">
                            <w:fldChar w:fldCharType="begin"/>
                          </w:r>
                          <w:r w:rsidR="00E7568A">
                            <w:instrText xml:space="preserve"> PAGE </w:instrText>
                          </w:r>
                          <w:r w:rsidR="00E7568A">
                            <w:fldChar w:fldCharType="separate"/>
                          </w:r>
                          <w:r w:rsidR="003F479C">
                            <w:rPr>
                              <w:noProof/>
                            </w:rPr>
                            <w:t>5</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47CDFBDC" w14:textId="77777777" w:rsidR="00F07E0C" w:rsidRDefault="00F07E0C" w:rsidP="009207E8">
                          <w:pPr>
                            <w:pStyle w:val="Footer"/>
                          </w:pPr>
                        </w:p>
                        <w:p w14:paraId="411E3BCF" w14:textId="6243B5C9" w:rsidR="00E7568A" w:rsidRDefault="00E7568A" w:rsidP="009207E8">
                          <w:pPr>
                            <w:pStyle w:val="Footer"/>
                          </w:pPr>
                          <w:r>
                            <w:fldChar w:fldCharType="begin"/>
                          </w:r>
                          <w:r>
                            <w:instrText xml:space="preserve"> </w:instrText>
                          </w:r>
                          <w:r>
                            <w:fldChar w:fldCharType="begin"/>
                          </w:r>
                          <w:r>
                            <w:instrText>NUMPAGES</w:instrText>
                          </w:r>
                          <w:r>
                            <w:fldChar w:fldCharType="separate"/>
                          </w:r>
                          <w:r w:rsidR="007D569C">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F07E0C" w:rsidRPr="00821197" w:rsidRDefault="00F07E0C"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" filled="f" stroked="f">
              <v:textbox inset="0,0,0,0">
                <w:txbxContent>
                  <w:p w14:paraId="28B19E9A" w14:textId="40E597F3" w:rsidR="00E7568A" w:rsidRDefault="00A112A3" w:rsidP="009207E8">
                    <w:pPr>
                      <w:pStyle w:val="FooterBlue"/>
                    </w:pPr>
                    <w:r w:rsidRPr="00A112A3">
                      <w:t>Anil Seetharam Naduvattira</w:t>
                    </w:r>
                    <w:r w:rsidR="00E7568A" w:rsidRPr="007D4EBE">
                      <w:t>:</w:t>
                    </w:r>
                    <w:r w:rsidR="00E7568A">
                      <w:t xml:space="preserve"> Page </w:t>
                    </w:r>
                    <w:r w:rsidR="00E7568A">
                      <w:fldChar w:fldCharType="begin"/>
                    </w:r>
                    <w:r w:rsidR="00E7568A">
                      <w:instrText xml:space="preserve"> PAGE </w:instrText>
                    </w:r>
                    <w:r w:rsidR="00E7568A">
                      <w:fldChar w:fldCharType="separate"/>
                    </w:r>
                    <w:r w:rsidR="003F479C">
                      <w:rPr>
                        <w:noProof/>
                      </w:rPr>
                      <w:t>5</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47CDFBDC" w14:textId="77777777" w:rsidR="00F07E0C" w:rsidRDefault="00F07E0C" w:rsidP="009207E8">
                    <w:pPr>
                      <w:pStyle w:val="Footer"/>
                    </w:pPr>
                  </w:p>
                  <w:p w14:paraId="411E3BCF" w14:textId="6243B5C9" w:rsidR="00E7568A" w:rsidRDefault="00E7568A" w:rsidP="009207E8">
                    <w:pPr>
                      <w:pStyle w:val="Footer"/>
                    </w:pPr>
                    <w:r>
                      <w:fldChar w:fldCharType="begin"/>
                    </w:r>
                    <w:r>
                      <w:instrText xml:space="preserve"> </w:instrText>
                    </w:r>
                    <w:r>
                      <w:fldChar w:fldCharType="begin"/>
                    </w:r>
                    <w:r>
                      <w:instrText>NUMPAGES</w:instrText>
                    </w:r>
                    <w:r>
                      <w:fldChar w:fldCharType="separate"/>
                    </w:r>
                    <w:r w:rsidR="007D569C">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F07E0C" w:rsidRPr="00821197" w:rsidRDefault="00F07E0C"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76028" w14:textId="77777777" w:rsidR="00E7568A" w:rsidRDefault="00E7568A" w:rsidP="00E05E98">
    <w:pPr>
      <w:pStyle w:val="Footeraddress"/>
    </w:pPr>
  </w:p>
  <w:p w14:paraId="1060C8DC" w14:textId="515E671B" w:rsidR="00E7568A" w:rsidRPr="00F07E0C" w:rsidRDefault="0076077D"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725DAD" w14:textId="1D51E363" w:rsidR="00E7568A" w:rsidRDefault="00A112A3" w:rsidP="009207E8">
                          <w:pPr>
                            <w:pStyle w:val="FooterBlue"/>
                          </w:pPr>
                          <w:r w:rsidRPr="00A112A3">
                            <w:t>Anil Seetharam Naduvattira</w:t>
                          </w:r>
                          <w:r w:rsidR="00E7568A">
                            <w:t xml:space="preserve">: Page </w:t>
                          </w:r>
                          <w:r w:rsidR="00E7568A">
                            <w:fldChar w:fldCharType="begin"/>
                          </w:r>
                          <w:r w:rsidR="00E7568A">
                            <w:instrText xml:space="preserve"> PAGE </w:instrText>
                          </w:r>
                          <w:r w:rsidR="00E7568A">
                            <w:fldChar w:fldCharType="separate"/>
                          </w:r>
                          <w:r w:rsidR="003F479C">
                            <w:rPr>
                              <w:noProof/>
                            </w:rPr>
                            <w:t>1</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2880A5A4" w14:textId="65D3B354" w:rsidR="00E7568A" w:rsidRDefault="00E7568A" w:rsidP="002753ED">
                          <w:pPr>
                            <w:pStyle w:val="FooterBlue"/>
                            <w:rPr>
                              <w:i/>
                              <w:lang w:eastAsia="en-GB"/>
                            </w:rPr>
                          </w:pPr>
                          <w:r>
                            <w:fldChar w:fldCharType="begin"/>
                          </w:r>
                          <w:r>
                            <w:instrText xml:space="preserve"> </w:instrText>
                          </w:r>
                          <w:r>
                            <w:fldChar w:fldCharType="begin"/>
                          </w:r>
                          <w:r>
                            <w:instrText>NUMPAGES</w:instrText>
                          </w:r>
                          <w:r>
                            <w:fldChar w:fldCharType="separate"/>
                          </w:r>
                          <w:r w:rsidR="009632B6">
                            <w:rPr>
                              <w:noProof/>
                            </w:rPr>
                            <w:instrText>2</w:instrText>
                          </w:r>
                          <w:r>
                            <w:rPr>
                              <w:noProof/>
                            </w:rPr>
                            <w:fldChar w:fldCharType="end"/>
                          </w:r>
                          <w:r>
                            <w:instrText xml:space="preserve"> </w:instrText>
                          </w:r>
                          <w:r>
                            <w:fldChar w:fldCharType="end"/>
                          </w:r>
                        </w:p>
                        <w:p w14:paraId="0B622240" w14:textId="77777777" w:rsidR="00F07E0C" w:rsidRDefault="00F07E0C" w:rsidP="002753ED">
                          <w:pPr>
                            <w:pStyle w:val="FooterBlue"/>
                            <w:rPr>
                              <w:i/>
                              <w:lang w:eastAsia="en-GB"/>
                            </w:rPr>
                          </w:pPr>
                        </w:p>
                        <w:p w14:paraId="61C59074" w14:textId="77777777" w:rsidR="00F07E0C" w:rsidRDefault="00F07E0C" w:rsidP="002753ED">
                          <w:pPr>
                            <w:pStyle w:val="FooterBlue"/>
                            <w:rPr>
                              <w:i/>
                              <w:lang w:eastAsia="en-GB"/>
                            </w:rPr>
                          </w:pPr>
                        </w:p>
                        <w:p w14:paraId="6A5F5EB7" w14:textId="2FA82CA5" w:rsidR="00E7568A" w:rsidRPr="00341877" w:rsidRDefault="00E7568A" w:rsidP="002753ED">
                          <w:pPr>
                            <w:pStyle w:val="FooterBlue"/>
                            <w:rPr>
                              <w:i/>
                              <w:lang w:eastAsia="en-GB"/>
                            </w:rPr>
                          </w:pPr>
                          <w:r w:rsidRPr="00341877">
                            <w:rPr>
                              <w:i/>
                              <w:lang w:eastAsia="en-GB"/>
                            </w:rPr>
                            <w:t>This CV is presented in line with our standard terms of business</w:t>
                          </w:r>
                        </w:p>
                        <w:p w14:paraId="107139C9" w14:textId="77777777" w:rsidR="00F07E0C" w:rsidRPr="00522F9C" w:rsidRDefault="00F07E0C" w:rsidP="002753ED">
                          <w:pPr>
                            <w:pStyle w:val="Footer"/>
                          </w:pPr>
                        </w:p>
                        <w:p w14:paraId="05595574" w14:textId="77777777" w:rsidR="00E7568A" w:rsidRDefault="00E7568A"/>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72725DAD" w14:textId="1D51E363" w:rsidR="00E7568A" w:rsidRDefault="00A112A3" w:rsidP="009207E8">
                    <w:pPr>
                      <w:pStyle w:val="FooterBlue"/>
                    </w:pPr>
                    <w:r w:rsidRPr="00A112A3">
                      <w:t>Anil Seetharam Naduvattira</w:t>
                    </w:r>
                    <w:r w:rsidR="00E7568A">
                      <w:t xml:space="preserve">: Page </w:t>
                    </w:r>
                    <w:r w:rsidR="00E7568A">
                      <w:fldChar w:fldCharType="begin"/>
                    </w:r>
                    <w:r w:rsidR="00E7568A">
                      <w:instrText xml:space="preserve"> PAGE </w:instrText>
                    </w:r>
                    <w:r w:rsidR="00E7568A">
                      <w:fldChar w:fldCharType="separate"/>
                    </w:r>
                    <w:r w:rsidR="003F479C">
                      <w:rPr>
                        <w:noProof/>
                      </w:rPr>
                      <w:t>1</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2880A5A4" w14:textId="65D3B354" w:rsidR="00E7568A" w:rsidRDefault="00E7568A" w:rsidP="002753ED">
                    <w:pPr>
                      <w:pStyle w:val="FooterBlue"/>
                      <w:rPr>
                        <w:i/>
                        <w:lang w:eastAsia="en-GB"/>
                      </w:rPr>
                    </w:pPr>
                    <w:r>
                      <w:fldChar w:fldCharType="begin"/>
                    </w:r>
                    <w:r>
                      <w:instrText xml:space="preserve"> </w:instrText>
                    </w:r>
                    <w:r>
                      <w:fldChar w:fldCharType="begin"/>
                    </w:r>
                    <w:r>
                      <w:instrText>NUMPAGES</w:instrText>
                    </w:r>
                    <w:r>
                      <w:fldChar w:fldCharType="separate"/>
                    </w:r>
                    <w:r w:rsidR="009632B6">
                      <w:rPr>
                        <w:noProof/>
                      </w:rPr>
                      <w:instrText>2</w:instrText>
                    </w:r>
                    <w:r>
                      <w:rPr>
                        <w:noProof/>
                      </w:rPr>
                      <w:fldChar w:fldCharType="end"/>
                    </w:r>
                    <w:r>
                      <w:instrText xml:space="preserve"> </w:instrText>
                    </w:r>
                    <w:r>
                      <w:fldChar w:fldCharType="end"/>
                    </w:r>
                  </w:p>
                  <w:p w14:paraId="0B622240" w14:textId="77777777" w:rsidR="00F07E0C" w:rsidRDefault="00F07E0C" w:rsidP="002753ED">
                    <w:pPr>
                      <w:pStyle w:val="FooterBlue"/>
                      <w:rPr>
                        <w:i/>
                        <w:lang w:eastAsia="en-GB"/>
                      </w:rPr>
                    </w:pPr>
                  </w:p>
                  <w:p w14:paraId="61C59074" w14:textId="77777777" w:rsidR="00F07E0C" w:rsidRDefault="00F07E0C" w:rsidP="002753ED">
                    <w:pPr>
                      <w:pStyle w:val="FooterBlue"/>
                      <w:rPr>
                        <w:i/>
                        <w:lang w:eastAsia="en-GB"/>
                      </w:rPr>
                    </w:pPr>
                  </w:p>
                  <w:p w14:paraId="6A5F5EB7" w14:textId="2FA82CA5" w:rsidR="00E7568A" w:rsidRPr="00341877" w:rsidRDefault="00E7568A" w:rsidP="002753ED">
                    <w:pPr>
                      <w:pStyle w:val="FooterBlue"/>
                      <w:rPr>
                        <w:i/>
                        <w:lang w:eastAsia="en-GB"/>
                      </w:rPr>
                    </w:pPr>
                    <w:r w:rsidRPr="00341877">
                      <w:rPr>
                        <w:i/>
                        <w:lang w:eastAsia="en-GB"/>
                      </w:rPr>
                      <w:t>This CV is presented in line with our standard terms of business</w:t>
                    </w:r>
                  </w:p>
                  <w:p w14:paraId="107139C9" w14:textId="77777777" w:rsidR="00F07E0C" w:rsidRPr="00522F9C" w:rsidRDefault="00F07E0C" w:rsidP="002753ED">
                    <w:pPr>
                      <w:pStyle w:val="Footer"/>
                    </w:pPr>
                  </w:p>
                  <w:p w14:paraId="05595574" w14:textId="77777777" w:rsidR="00E7568A" w:rsidRDefault="00E7568A"/>
                </w:txbxContent>
              </v:textbox>
              <w10:wrap anchory="page"/>
            </v:shape>
          </w:pict>
        </mc:Fallback>
      </mc:AlternateContent>
    </w:r>
    <w:bookmarkStart w:id="0" w:name="_Hlk34897796"/>
    <w:r w:rsidR="00E7568A" w:rsidRPr="00F07E0C">
      <w:rPr>
        <w:sz w:val="16"/>
        <w:szCs w:val="16"/>
      </w:rPr>
      <w:t>Stanton House</w:t>
    </w:r>
    <w:r w:rsidR="00F07E0C" w:rsidRPr="00F07E0C">
      <w:rPr>
        <w:sz w:val="16"/>
        <w:szCs w:val="16"/>
      </w:rPr>
      <w:t xml:space="preserve"> Ltd</w:t>
    </w:r>
    <w:r w:rsidR="00F07E0C">
      <w:rPr>
        <w:sz w:val="16"/>
        <w:szCs w:val="16"/>
      </w:rPr>
      <w:t xml:space="preserve"> / +852 3955 0333 (Registered No: 1573967)</w:t>
    </w:r>
    <w:r w:rsidR="00E7568A" w:rsidRPr="00F07E0C">
      <w:rPr>
        <w:sz w:val="16"/>
        <w:szCs w:val="16"/>
      </w:rPr>
      <w:br/>
    </w:r>
    <w:r w:rsidR="00E7568A" w:rsidRPr="00F07E0C">
      <w:rPr>
        <w:bCs/>
        <w:sz w:val="16"/>
        <w:szCs w:val="16"/>
      </w:rPr>
      <w:t>1203/4, Chinachem Hollywood Centre</w:t>
    </w:r>
    <w:r w:rsidR="00F07E0C">
      <w:rPr>
        <w:bCs/>
        <w:sz w:val="16"/>
        <w:szCs w:val="16"/>
      </w:rPr>
      <w:t xml:space="preserve">, </w:t>
    </w:r>
    <w:r w:rsidR="00E7568A" w:rsidRPr="00F07E0C">
      <w:rPr>
        <w:bCs/>
        <w:sz w:val="16"/>
        <w:szCs w:val="16"/>
      </w:rPr>
      <w:t>1-13 Hollywood Road, Central</w:t>
    </w:r>
    <w:bookmarkEnd w:id="0"/>
    <w:r w:rsidR="00E7568A" w:rsidRPr="00F07E0C">
      <w:rPr>
        <w:bCs/>
        <w:sz w:val="16"/>
        <w:szCs w:val="16"/>
      </w:rPr>
      <w:t>, Hong Kong</w:t>
    </w:r>
  </w:p>
  <w:p w14:paraId="6C0649BB" w14:textId="4FDFA3F3" w:rsidR="00E7568A" w:rsidRDefault="00F07E0C" w:rsidP="00E05E98">
    <w:pPr>
      <w:pStyle w:val="FooterBlue"/>
      <w:jc w:val="left"/>
      <w:rPr>
        <w:szCs w:val="16"/>
      </w:rPr>
    </w:pPr>
    <w:bookmarkStart w:id="1" w:name="_Hlk34897843"/>
    <w:r>
      <w:rPr>
        <w:szCs w:val="16"/>
      </w:rPr>
      <w:t>Stanton House Pte Ltd / +65 8533 9870 (Registered No: 201733434M)</w:t>
    </w:r>
  </w:p>
  <w:p w14:paraId="31210BC5" w14:textId="6EE5CB64" w:rsidR="00F07E0C" w:rsidRPr="00F07E0C" w:rsidRDefault="00F07E0C" w:rsidP="00E05E98">
    <w:pPr>
      <w:pStyle w:val="FooterBlue"/>
      <w:jc w:val="left"/>
      <w:rPr>
        <w:szCs w:val="16"/>
      </w:rPr>
    </w:pPr>
    <w:r>
      <w:rPr>
        <w:szCs w:val="16"/>
      </w:rPr>
      <w:t>8 Cross Street, #18-01 Singapore 048424</w:t>
    </w:r>
  </w:p>
  <w:p w14:paraId="48477269" w14:textId="3010FB51" w:rsidR="00E7568A" w:rsidRPr="00F07E0C" w:rsidRDefault="00E7568A" w:rsidP="00E05E98">
    <w:pPr>
      <w:pStyle w:val="FooterBlue"/>
      <w:jc w:val="left"/>
      <w:rPr>
        <w:rStyle w:val="FooteraddressboldChar"/>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0EC43" w14:textId="77777777" w:rsidR="009632B6" w:rsidRDefault="009632B6" w:rsidP="00BE6D07">
      <w:pPr>
        <w:spacing w:after="0" w:line="240" w:lineRule="auto"/>
      </w:pPr>
      <w:r>
        <w:separator/>
      </w:r>
    </w:p>
  </w:footnote>
  <w:footnote w:type="continuationSeparator" w:id="0">
    <w:p w14:paraId="1E3FEB05" w14:textId="77777777" w:rsidR="009632B6" w:rsidRDefault="009632B6"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553ED" w14:textId="77777777" w:rsidR="00E7568A" w:rsidRDefault="00E7568A" w:rsidP="00BF0AC7">
    <w:pPr>
      <w:pStyle w:val="Header"/>
      <w:tabs>
        <w:tab w:val="clear" w:pos="4513"/>
        <w:tab w:val="clear" w:pos="9026"/>
        <w:tab w:val="left" w:pos="1080"/>
      </w:tabs>
      <w:spacing w:before="120"/>
    </w:pPr>
  </w:p>
  <w:p w14:paraId="44E173B4" w14:textId="77777777" w:rsidR="00E7568A" w:rsidRPr="00370970" w:rsidRDefault="00E7568A"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CE7C4" w14:textId="359098AA" w:rsidR="00E7568A" w:rsidRDefault="0076077D">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
    <w:lvl w:ilvl="0">
      <w:start w:val="1"/>
      <w:numFmt w:val="bullet"/>
      <w:lvlText w:val=""/>
      <w:lvlJc w:val="left"/>
      <w:pPr>
        <w:tabs>
          <w:tab w:val="num" w:pos="-936"/>
        </w:tabs>
        <w:ind w:left="-36" w:hanging="480"/>
      </w:pPr>
      <w:rPr>
        <w:rFonts w:ascii="Wingdings" w:hAnsi="Wingdings" w:cs="Times New Roman"/>
      </w:rPr>
    </w:lvl>
  </w:abstractNum>
  <w:abstractNum w:abstractNumId="1"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446948"/>
    <w:multiLevelType w:val="hybridMultilevel"/>
    <w:tmpl w:val="045809C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18" w15:restartNumberingAfterBreak="0">
    <w:nsid w:val="06911DF8"/>
    <w:multiLevelType w:val="hybridMultilevel"/>
    <w:tmpl w:val="D6BEF812"/>
    <w:lvl w:ilvl="0" w:tplc="97669ED0">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94AC94">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DA3F0A">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26D7D0">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B49FC4">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BAC62A">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98AD48">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7EE992">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7C649E">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06CF5F84"/>
    <w:multiLevelType w:val="hybridMultilevel"/>
    <w:tmpl w:val="3C62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B46352E"/>
    <w:multiLevelType w:val="hybridMultilevel"/>
    <w:tmpl w:val="B69042BA"/>
    <w:lvl w:ilvl="0" w:tplc="0809000B">
      <w:start w:val="1"/>
      <w:numFmt w:val="bullet"/>
      <w:lvlText w:val=""/>
      <w:lvlJc w:val="left"/>
      <w:pPr>
        <w:ind w:left="1068" w:hanging="360"/>
      </w:pPr>
      <w:rPr>
        <w:rFonts w:ascii="Wingdings" w:hAnsi="Wingdings" w:cs="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1" w15:restartNumberingAfterBreak="0">
    <w:nsid w:val="0EE23885"/>
    <w:multiLevelType w:val="hybridMultilevel"/>
    <w:tmpl w:val="EC0C0C90"/>
    <w:lvl w:ilvl="0" w:tplc="500A27A4">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9C1AA2">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320A88">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541256">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8AE934">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FE9724">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049D44">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A0C23E">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2AA536">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8C336D5"/>
    <w:multiLevelType w:val="hybridMultilevel"/>
    <w:tmpl w:val="982669C2"/>
    <w:lvl w:ilvl="0" w:tplc="0809000B">
      <w:start w:val="1"/>
      <w:numFmt w:val="bullet"/>
      <w:lvlText w:val=""/>
      <w:lvlJc w:val="left"/>
      <w:pPr>
        <w:tabs>
          <w:tab w:val="num" w:pos="1068"/>
        </w:tabs>
        <w:ind w:left="1068" w:hanging="360"/>
      </w:pPr>
      <w:rPr>
        <w:rFonts w:ascii="Wingdings" w:hAnsi="Wingdings" w:cs="Wingdings"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1BFD760F"/>
    <w:multiLevelType w:val="hybridMultilevel"/>
    <w:tmpl w:val="DFC07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2835DE"/>
    <w:multiLevelType w:val="hybridMultilevel"/>
    <w:tmpl w:val="46F45364"/>
    <w:lvl w:ilvl="0" w:tplc="04090009">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5" w15:restartNumberingAfterBreak="0">
    <w:nsid w:val="21347D8E"/>
    <w:multiLevelType w:val="hybridMultilevel"/>
    <w:tmpl w:val="20388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42569C3"/>
    <w:multiLevelType w:val="hybridMultilevel"/>
    <w:tmpl w:val="5C26A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50A3752"/>
    <w:multiLevelType w:val="hybridMultilevel"/>
    <w:tmpl w:val="0780FB60"/>
    <w:lvl w:ilvl="0" w:tplc="200CCD2A">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3E3036">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EE51A8">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783542">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CCAFE">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F8AD22">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B0D132">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14D138">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54C1A0">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30" w15:restartNumberingAfterBreak="0">
    <w:nsid w:val="28893CE4"/>
    <w:multiLevelType w:val="hybridMultilevel"/>
    <w:tmpl w:val="5E1A9F36"/>
    <w:lvl w:ilvl="0" w:tplc="08090001">
      <w:start w:val="1"/>
      <w:numFmt w:val="bullet"/>
      <w:lvlText w:val=""/>
      <w:lvlJc w:val="left"/>
      <w:pPr>
        <w:ind w:left="785" w:hanging="360"/>
      </w:pPr>
      <w:rPr>
        <w:rFonts w:ascii="Symbol" w:hAnsi="Symbol" w:cs="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31" w15:restartNumberingAfterBreak="0">
    <w:nsid w:val="29194C75"/>
    <w:multiLevelType w:val="hybridMultilevel"/>
    <w:tmpl w:val="CFFCA370"/>
    <w:lvl w:ilvl="0" w:tplc="6A80104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C6659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D02F4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2A3A8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3AB020">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DC322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AE260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C839A8">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9A089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2FA3332E"/>
    <w:multiLevelType w:val="hybridMultilevel"/>
    <w:tmpl w:val="77185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0A975C6"/>
    <w:multiLevelType w:val="hybridMultilevel"/>
    <w:tmpl w:val="DB4E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1512D4C"/>
    <w:multiLevelType w:val="hybridMultilevel"/>
    <w:tmpl w:val="D930AFE0"/>
    <w:lvl w:ilvl="0" w:tplc="D02E121C">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22D524">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5CC20A">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68E22A">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9ADE6C">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0860E8">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F204B6">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4C180E">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FCF026">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334055D7"/>
    <w:multiLevelType w:val="hybridMultilevel"/>
    <w:tmpl w:val="CAF8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7BF5969"/>
    <w:multiLevelType w:val="hybridMultilevel"/>
    <w:tmpl w:val="C44AD6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8C92F60"/>
    <w:multiLevelType w:val="hybridMultilevel"/>
    <w:tmpl w:val="7C1257B6"/>
    <w:lvl w:ilvl="0" w:tplc="0809000B">
      <w:start w:val="1"/>
      <w:numFmt w:val="bullet"/>
      <w:lvlText w:val=""/>
      <w:lvlJc w:val="left"/>
      <w:pPr>
        <w:tabs>
          <w:tab w:val="num" w:pos="1068"/>
        </w:tabs>
        <w:ind w:left="1068" w:hanging="360"/>
      </w:pPr>
      <w:rPr>
        <w:rFonts w:ascii="Wingdings" w:hAnsi="Wingdings" w:cs="Wingdings"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38" w15:restartNumberingAfterBreak="0">
    <w:nsid w:val="39645F80"/>
    <w:multiLevelType w:val="hybridMultilevel"/>
    <w:tmpl w:val="ECB21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9FF2BA1"/>
    <w:multiLevelType w:val="hybridMultilevel"/>
    <w:tmpl w:val="E624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CF2B47"/>
    <w:multiLevelType w:val="hybridMultilevel"/>
    <w:tmpl w:val="F348CB4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42" w15:restartNumberingAfterBreak="0">
    <w:nsid w:val="415C1C08"/>
    <w:multiLevelType w:val="hybridMultilevel"/>
    <w:tmpl w:val="268C3340"/>
    <w:lvl w:ilvl="0" w:tplc="AB7C624A">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12086E">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16F12C">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BA9180">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C89192">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007AE0">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A2A718">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5CE356">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80A5AA">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44" w15:restartNumberingAfterBreak="0">
    <w:nsid w:val="45B02D65"/>
    <w:multiLevelType w:val="hybridMultilevel"/>
    <w:tmpl w:val="85A8E754"/>
    <w:lvl w:ilvl="0" w:tplc="17BE30BA">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D4CC46">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7EBEC6">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20E300">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20A510">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AEC5FA">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8C13F0">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98E122">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36DDBA">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479B36CE"/>
    <w:multiLevelType w:val="hybridMultilevel"/>
    <w:tmpl w:val="76984102"/>
    <w:lvl w:ilvl="0" w:tplc="7A2E9EB2">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8481E4">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A68096">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AA7584">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7068F8">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E67E28">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2233C0">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10EE5E">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4CA800">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492B4252"/>
    <w:multiLevelType w:val="hybridMultilevel"/>
    <w:tmpl w:val="0100B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48" w15:restartNumberingAfterBreak="0">
    <w:nsid w:val="50D5497B"/>
    <w:multiLevelType w:val="hybridMultilevel"/>
    <w:tmpl w:val="8A1A8B20"/>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49" w15:restartNumberingAfterBreak="0">
    <w:nsid w:val="559F0DEF"/>
    <w:multiLevelType w:val="hybridMultilevel"/>
    <w:tmpl w:val="C2DE311A"/>
    <w:lvl w:ilvl="0" w:tplc="D71A97E0">
      <w:start w:val="1"/>
      <w:numFmt w:val="bullet"/>
      <w:lvlText w:val=""/>
      <w:lvlJc w:val="left"/>
      <w:pPr>
        <w:ind w:left="360" w:hanging="360"/>
      </w:pPr>
      <w:rPr>
        <w:rFonts w:ascii="Symbol" w:hAnsi="Symbol" w:hint="default"/>
        <w:lang w:val="en-SG"/>
      </w:rPr>
    </w:lvl>
    <w:lvl w:ilvl="1" w:tplc="0809000B">
      <w:start w:val="1"/>
      <w:numFmt w:val="bullet"/>
      <w:lvlText w:val=""/>
      <w:lvlJc w:val="left"/>
      <w:pPr>
        <w:ind w:left="1440" w:hanging="360"/>
      </w:pPr>
      <w:rPr>
        <w:rFonts w:ascii="Wingdings" w:hAnsi="Wingdings" w:cs="Wingdings"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0" w15:restartNumberingAfterBreak="0">
    <w:nsid w:val="580167E6"/>
    <w:multiLevelType w:val="hybridMultilevel"/>
    <w:tmpl w:val="5DFCE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DF0DD1"/>
    <w:multiLevelType w:val="hybridMultilevel"/>
    <w:tmpl w:val="5BE4C758"/>
    <w:lvl w:ilvl="0" w:tplc="1044881A">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0E94C6">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C4BFC8">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7EF6EE">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047AC6">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B453EA">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605296">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06705E">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AAAB62">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5F452F87"/>
    <w:multiLevelType w:val="hybridMultilevel"/>
    <w:tmpl w:val="F8B4C904"/>
    <w:lvl w:ilvl="0" w:tplc="1AEC1950">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2CF9E">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4E1676">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AAF0AC">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14A386">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5A2B42">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1C8D94">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7CDDA6">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567242">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636204FF"/>
    <w:multiLevelType w:val="hybridMultilevel"/>
    <w:tmpl w:val="A3D6E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4BF31B5"/>
    <w:multiLevelType w:val="hybridMultilevel"/>
    <w:tmpl w:val="76C01F5A"/>
    <w:lvl w:ilvl="0" w:tplc="05DABF84">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B8F802">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AA9EB2">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80AAF0">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8003C0">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928C24">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FC852A">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AC25CC">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2EFB8E">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671F4E72"/>
    <w:multiLevelType w:val="hybridMultilevel"/>
    <w:tmpl w:val="2E386586"/>
    <w:lvl w:ilvl="0" w:tplc="4809000F">
      <w:start w:val="1"/>
      <w:numFmt w:val="decimal"/>
      <w:lvlText w:val="%1."/>
      <w:lvlJc w:val="left"/>
      <w:pPr>
        <w:ind w:left="360" w:hanging="360"/>
      </w:pPr>
      <w:rPr>
        <w:b/>
        <w:i/>
      </w:rPr>
    </w:lvl>
    <w:lvl w:ilvl="1" w:tplc="48090001">
      <w:start w:val="1"/>
      <w:numFmt w:val="bullet"/>
      <w:lvlText w:val=""/>
      <w:lvlJc w:val="left"/>
      <w:pPr>
        <w:ind w:left="1080" w:hanging="360"/>
      </w:pPr>
      <w:rPr>
        <w:rFonts w:ascii="Symbol" w:hAnsi="Symbol" w:hint="default"/>
      </w:r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56" w15:restartNumberingAfterBreak="0">
    <w:nsid w:val="69FD4F22"/>
    <w:multiLevelType w:val="hybridMultilevel"/>
    <w:tmpl w:val="0E04EB2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57" w15:restartNumberingAfterBreak="0">
    <w:nsid w:val="6AAE6633"/>
    <w:multiLevelType w:val="hybridMultilevel"/>
    <w:tmpl w:val="DECA7B78"/>
    <w:lvl w:ilvl="0" w:tplc="DD886C9A">
      <w:start w:val="1"/>
      <w:numFmt w:val="bullet"/>
      <w:lvlText w:val=""/>
      <w:lvlJc w:val="left"/>
      <w:pPr>
        <w:tabs>
          <w:tab w:val="num" w:pos="3600"/>
        </w:tabs>
        <w:ind w:left="3600" w:hanging="360"/>
      </w:pPr>
      <w:rPr>
        <w:rFonts w:ascii="Wingdings" w:hAnsi="Wingdings" w:cs="Times New Roman" w:hint="default"/>
      </w:rPr>
    </w:lvl>
    <w:lvl w:ilvl="1" w:tplc="04090003">
      <w:start w:val="1"/>
      <w:numFmt w:val="bullet"/>
      <w:lvlText w:val="o"/>
      <w:lvlJc w:val="left"/>
      <w:pPr>
        <w:tabs>
          <w:tab w:val="num" w:pos="4320"/>
        </w:tabs>
        <w:ind w:left="4320" w:hanging="360"/>
      </w:pPr>
      <w:rPr>
        <w:rFonts w:ascii="Courier New" w:hAnsi="Courier New" w:cs="Courier New" w:hint="default"/>
      </w:rPr>
    </w:lvl>
    <w:lvl w:ilvl="2" w:tplc="04090005">
      <w:start w:val="1"/>
      <w:numFmt w:val="bullet"/>
      <w:lvlText w:val=""/>
      <w:lvlJc w:val="left"/>
      <w:pPr>
        <w:tabs>
          <w:tab w:val="num" w:pos="5040"/>
        </w:tabs>
        <w:ind w:left="5040" w:hanging="360"/>
      </w:pPr>
      <w:rPr>
        <w:rFonts w:ascii="Wingdings" w:hAnsi="Wingdings" w:cs="Times New Roman" w:hint="default"/>
      </w:rPr>
    </w:lvl>
    <w:lvl w:ilvl="3" w:tplc="04090001">
      <w:start w:val="1"/>
      <w:numFmt w:val="bullet"/>
      <w:lvlText w:val=""/>
      <w:lvlJc w:val="left"/>
      <w:pPr>
        <w:tabs>
          <w:tab w:val="num" w:pos="5760"/>
        </w:tabs>
        <w:ind w:left="5760" w:hanging="360"/>
      </w:pPr>
      <w:rPr>
        <w:rFonts w:ascii="Symbol" w:hAnsi="Symbol" w:cs="Times New Roman" w:hint="default"/>
      </w:rPr>
    </w:lvl>
    <w:lvl w:ilvl="4" w:tplc="04090003">
      <w:start w:val="1"/>
      <w:numFmt w:val="bullet"/>
      <w:lvlText w:val="o"/>
      <w:lvlJc w:val="left"/>
      <w:pPr>
        <w:tabs>
          <w:tab w:val="num" w:pos="6480"/>
        </w:tabs>
        <w:ind w:left="6480" w:hanging="360"/>
      </w:pPr>
      <w:rPr>
        <w:rFonts w:ascii="Courier New" w:hAnsi="Courier New" w:cs="Courier New" w:hint="default"/>
      </w:rPr>
    </w:lvl>
    <w:lvl w:ilvl="5" w:tplc="04090005">
      <w:start w:val="1"/>
      <w:numFmt w:val="bullet"/>
      <w:lvlText w:val=""/>
      <w:lvlJc w:val="left"/>
      <w:pPr>
        <w:tabs>
          <w:tab w:val="num" w:pos="7200"/>
        </w:tabs>
        <w:ind w:left="7200" w:hanging="360"/>
      </w:pPr>
      <w:rPr>
        <w:rFonts w:ascii="Wingdings" w:hAnsi="Wingdings" w:cs="Times New Roman" w:hint="default"/>
      </w:rPr>
    </w:lvl>
    <w:lvl w:ilvl="6" w:tplc="04090001">
      <w:start w:val="1"/>
      <w:numFmt w:val="bullet"/>
      <w:lvlText w:val=""/>
      <w:lvlJc w:val="left"/>
      <w:pPr>
        <w:tabs>
          <w:tab w:val="num" w:pos="7920"/>
        </w:tabs>
        <w:ind w:left="7920" w:hanging="360"/>
      </w:pPr>
      <w:rPr>
        <w:rFonts w:ascii="Symbol" w:hAnsi="Symbol" w:cs="Times New Roman" w:hint="default"/>
      </w:rPr>
    </w:lvl>
    <w:lvl w:ilvl="7" w:tplc="04090003">
      <w:start w:val="1"/>
      <w:numFmt w:val="bullet"/>
      <w:lvlText w:val="o"/>
      <w:lvlJc w:val="left"/>
      <w:pPr>
        <w:tabs>
          <w:tab w:val="num" w:pos="8640"/>
        </w:tabs>
        <w:ind w:left="8640" w:hanging="360"/>
      </w:pPr>
      <w:rPr>
        <w:rFonts w:ascii="Courier New" w:hAnsi="Courier New" w:cs="Courier New" w:hint="default"/>
      </w:rPr>
    </w:lvl>
    <w:lvl w:ilvl="8" w:tplc="04090005">
      <w:start w:val="1"/>
      <w:numFmt w:val="bullet"/>
      <w:lvlText w:val=""/>
      <w:lvlJc w:val="left"/>
      <w:pPr>
        <w:tabs>
          <w:tab w:val="num" w:pos="9360"/>
        </w:tabs>
        <w:ind w:left="9360" w:hanging="360"/>
      </w:pPr>
      <w:rPr>
        <w:rFonts w:ascii="Wingdings" w:hAnsi="Wingdings" w:cs="Times New Roman" w:hint="default"/>
      </w:rPr>
    </w:lvl>
  </w:abstractNum>
  <w:abstractNum w:abstractNumId="58" w15:restartNumberingAfterBreak="0">
    <w:nsid w:val="6D442857"/>
    <w:multiLevelType w:val="hybridMultilevel"/>
    <w:tmpl w:val="93C09C9A"/>
    <w:lvl w:ilvl="0" w:tplc="0809000B">
      <w:start w:val="1"/>
      <w:numFmt w:val="bullet"/>
      <w:lvlText w:val=""/>
      <w:lvlJc w:val="left"/>
      <w:pPr>
        <w:tabs>
          <w:tab w:val="num" w:pos="1068"/>
        </w:tabs>
        <w:ind w:left="1068" w:hanging="360"/>
      </w:pPr>
      <w:rPr>
        <w:rFonts w:ascii="Wingdings" w:hAnsi="Wingdings" w:cs="Wingdings"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59" w15:restartNumberingAfterBreak="0">
    <w:nsid w:val="6FF2638E"/>
    <w:multiLevelType w:val="hybridMultilevel"/>
    <w:tmpl w:val="29724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1D36E94"/>
    <w:multiLevelType w:val="hybridMultilevel"/>
    <w:tmpl w:val="D17C1952"/>
    <w:lvl w:ilvl="0" w:tplc="AD64889E">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947D86">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8CDDE0">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528604">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766950">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94E832">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BA7472">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9A16A6">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44D992">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731010AD"/>
    <w:multiLevelType w:val="hybridMultilevel"/>
    <w:tmpl w:val="E2185670"/>
    <w:lvl w:ilvl="0" w:tplc="9802F410">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9A696A">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BE81BC">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EEACE0">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C44C58">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DA3B10">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B0D22A">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1E5744">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5490B6">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tentative="1">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abstractNum w:abstractNumId="63" w15:restartNumberingAfterBreak="0">
    <w:nsid w:val="76CE212C"/>
    <w:multiLevelType w:val="hybridMultilevel"/>
    <w:tmpl w:val="A582178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E7062B6"/>
    <w:multiLevelType w:val="hybridMultilevel"/>
    <w:tmpl w:val="6A1C232E"/>
    <w:lvl w:ilvl="0" w:tplc="E972418C">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52AC3E">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74DA14">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456BC">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92438C">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8CEFDC">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14C0F8">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B6E7C8">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4CD18E">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6"/>
  </w:num>
  <w:num w:numId="2">
    <w:abstractNumId w:val="47"/>
  </w:num>
  <w:num w:numId="3">
    <w:abstractNumId w:val="17"/>
  </w:num>
  <w:num w:numId="4">
    <w:abstractNumId w:val="4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62"/>
  </w:num>
  <w:num w:numId="7">
    <w:abstractNumId w:val="41"/>
  </w:num>
  <w:num w:numId="8">
    <w:abstractNumId w:val="16"/>
  </w:num>
  <w:num w:numId="9">
    <w:abstractNumId w:val="39"/>
  </w:num>
  <w:num w:numId="10">
    <w:abstractNumId w:val="49"/>
  </w:num>
  <w:num w:numId="11">
    <w:abstractNumId w:val="55"/>
  </w:num>
  <w:num w:numId="12">
    <w:abstractNumId w:val="56"/>
  </w:num>
  <w:num w:numId="13">
    <w:abstractNumId w:val="63"/>
  </w:num>
  <w:num w:numId="14">
    <w:abstractNumId w:val="30"/>
  </w:num>
  <w:num w:numId="15">
    <w:abstractNumId w:val="22"/>
  </w:num>
  <w:num w:numId="16">
    <w:abstractNumId w:val="37"/>
  </w:num>
  <w:num w:numId="17">
    <w:abstractNumId w:val="58"/>
  </w:num>
  <w:num w:numId="18">
    <w:abstractNumId w:val="32"/>
  </w:num>
  <w:num w:numId="19">
    <w:abstractNumId w:val="25"/>
  </w:num>
  <w:num w:numId="20">
    <w:abstractNumId w:val="23"/>
  </w:num>
  <w:num w:numId="21">
    <w:abstractNumId w:val="50"/>
  </w:num>
  <w:num w:numId="22">
    <w:abstractNumId w:val="33"/>
  </w:num>
  <w:num w:numId="23">
    <w:abstractNumId w:val="35"/>
  </w:num>
  <w:num w:numId="24">
    <w:abstractNumId w:val="19"/>
  </w:num>
  <w:num w:numId="25">
    <w:abstractNumId w:val="38"/>
  </w:num>
  <w:num w:numId="26">
    <w:abstractNumId w:val="27"/>
  </w:num>
  <w:num w:numId="27">
    <w:abstractNumId w:val="53"/>
  </w:num>
  <w:num w:numId="28">
    <w:abstractNumId w:val="20"/>
  </w:num>
  <w:num w:numId="29">
    <w:abstractNumId w:val="59"/>
  </w:num>
  <w:num w:numId="30">
    <w:abstractNumId w:val="46"/>
  </w:num>
  <w:num w:numId="31">
    <w:abstractNumId w:val="31"/>
  </w:num>
  <w:num w:numId="32">
    <w:abstractNumId w:val="64"/>
  </w:num>
  <w:num w:numId="33">
    <w:abstractNumId w:val="52"/>
  </w:num>
  <w:num w:numId="34">
    <w:abstractNumId w:val="60"/>
  </w:num>
  <w:num w:numId="35">
    <w:abstractNumId w:val="34"/>
  </w:num>
  <w:num w:numId="36">
    <w:abstractNumId w:val="44"/>
  </w:num>
  <w:num w:numId="37">
    <w:abstractNumId w:val="61"/>
  </w:num>
  <w:num w:numId="38">
    <w:abstractNumId w:val="18"/>
  </w:num>
  <w:num w:numId="39">
    <w:abstractNumId w:val="42"/>
  </w:num>
  <w:num w:numId="40">
    <w:abstractNumId w:val="21"/>
  </w:num>
  <w:num w:numId="41">
    <w:abstractNumId w:val="45"/>
  </w:num>
  <w:num w:numId="42">
    <w:abstractNumId w:val="51"/>
  </w:num>
  <w:num w:numId="43">
    <w:abstractNumId w:val="28"/>
  </w:num>
  <w:num w:numId="44">
    <w:abstractNumId w:val="54"/>
  </w:num>
  <w:num w:numId="45">
    <w:abstractNumId w:val="48"/>
  </w:num>
  <w:num w:numId="46">
    <w:abstractNumId w:val="40"/>
  </w:num>
  <w:num w:numId="47">
    <w:abstractNumId w:val="36"/>
  </w:num>
  <w:num w:numId="48">
    <w:abstractNumId w:val="57"/>
  </w:num>
  <w:num w:numId="49">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15"/>
    <w:rsid w:val="00001F52"/>
    <w:rsid w:val="00002847"/>
    <w:rsid w:val="00004415"/>
    <w:rsid w:val="000050BA"/>
    <w:rsid w:val="0001167A"/>
    <w:rsid w:val="00013381"/>
    <w:rsid w:val="00016894"/>
    <w:rsid w:val="00021CF9"/>
    <w:rsid w:val="000301A7"/>
    <w:rsid w:val="00033163"/>
    <w:rsid w:val="00043EF1"/>
    <w:rsid w:val="000450F0"/>
    <w:rsid w:val="00052513"/>
    <w:rsid w:val="0005538B"/>
    <w:rsid w:val="00056FDB"/>
    <w:rsid w:val="00074A05"/>
    <w:rsid w:val="000827EF"/>
    <w:rsid w:val="00084C53"/>
    <w:rsid w:val="00086C91"/>
    <w:rsid w:val="00093A2A"/>
    <w:rsid w:val="00093FA0"/>
    <w:rsid w:val="0009403A"/>
    <w:rsid w:val="00096D31"/>
    <w:rsid w:val="000A0E2A"/>
    <w:rsid w:val="000A357D"/>
    <w:rsid w:val="000A3C14"/>
    <w:rsid w:val="000A6436"/>
    <w:rsid w:val="000B0A00"/>
    <w:rsid w:val="000B1B67"/>
    <w:rsid w:val="000B5837"/>
    <w:rsid w:val="000C33E9"/>
    <w:rsid w:val="000C395D"/>
    <w:rsid w:val="000D066F"/>
    <w:rsid w:val="000D6991"/>
    <w:rsid w:val="000D7B9B"/>
    <w:rsid w:val="000D7D3E"/>
    <w:rsid w:val="000E4C62"/>
    <w:rsid w:val="000E7CF3"/>
    <w:rsid w:val="000F29F4"/>
    <w:rsid w:val="000F2E46"/>
    <w:rsid w:val="000F6BD6"/>
    <w:rsid w:val="001010C6"/>
    <w:rsid w:val="00113545"/>
    <w:rsid w:val="00114F84"/>
    <w:rsid w:val="001166E9"/>
    <w:rsid w:val="001176E5"/>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1653"/>
    <w:rsid w:val="001802E3"/>
    <w:rsid w:val="00185F1D"/>
    <w:rsid w:val="00186F5F"/>
    <w:rsid w:val="0019370E"/>
    <w:rsid w:val="0019406B"/>
    <w:rsid w:val="001A7E93"/>
    <w:rsid w:val="001B3FCD"/>
    <w:rsid w:val="001B6E6B"/>
    <w:rsid w:val="001B7AE3"/>
    <w:rsid w:val="001C1DCF"/>
    <w:rsid w:val="001C49CA"/>
    <w:rsid w:val="001C5BAE"/>
    <w:rsid w:val="001E0EF2"/>
    <w:rsid w:val="001E1233"/>
    <w:rsid w:val="001E3F67"/>
    <w:rsid w:val="001E5710"/>
    <w:rsid w:val="001E58C5"/>
    <w:rsid w:val="001E5E8D"/>
    <w:rsid w:val="001E636E"/>
    <w:rsid w:val="002002CD"/>
    <w:rsid w:val="00203D61"/>
    <w:rsid w:val="002057BE"/>
    <w:rsid w:val="00210750"/>
    <w:rsid w:val="00213189"/>
    <w:rsid w:val="00214411"/>
    <w:rsid w:val="0021518B"/>
    <w:rsid w:val="002220F6"/>
    <w:rsid w:val="00223145"/>
    <w:rsid w:val="002246D5"/>
    <w:rsid w:val="0022494A"/>
    <w:rsid w:val="00226082"/>
    <w:rsid w:val="00226FF2"/>
    <w:rsid w:val="0023022D"/>
    <w:rsid w:val="0023269B"/>
    <w:rsid w:val="0023378C"/>
    <w:rsid w:val="00235CEF"/>
    <w:rsid w:val="002367DB"/>
    <w:rsid w:val="00236CA1"/>
    <w:rsid w:val="002437B0"/>
    <w:rsid w:val="00250844"/>
    <w:rsid w:val="00251667"/>
    <w:rsid w:val="002523F0"/>
    <w:rsid w:val="002526FC"/>
    <w:rsid w:val="002572D0"/>
    <w:rsid w:val="00261415"/>
    <w:rsid w:val="00262AF4"/>
    <w:rsid w:val="0026673A"/>
    <w:rsid w:val="00271A0A"/>
    <w:rsid w:val="00272BB3"/>
    <w:rsid w:val="002753ED"/>
    <w:rsid w:val="00275E5E"/>
    <w:rsid w:val="00277DD1"/>
    <w:rsid w:val="00284E76"/>
    <w:rsid w:val="002855A6"/>
    <w:rsid w:val="0028729F"/>
    <w:rsid w:val="00290558"/>
    <w:rsid w:val="00290C29"/>
    <w:rsid w:val="00292194"/>
    <w:rsid w:val="00294B73"/>
    <w:rsid w:val="002957CD"/>
    <w:rsid w:val="002A0DAF"/>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4FAD"/>
    <w:rsid w:val="002E7A9A"/>
    <w:rsid w:val="002F1285"/>
    <w:rsid w:val="002F7326"/>
    <w:rsid w:val="00300A46"/>
    <w:rsid w:val="00305435"/>
    <w:rsid w:val="003123B0"/>
    <w:rsid w:val="00313B6A"/>
    <w:rsid w:val="003153B8"/>
    <w:rsid w:val="0032456E"/>
    <w:rsid w:val="00324885"/>
    <w:rsid w:val="003308EE"/>
    <w:rsid w:val="00331B5E"/>
    <w:rsid w:val="0033730D"/>
    <w:rsid w:val="003452AF"/>
    <w:rsid w:val="003452D0"/>
    <w:rsid w:val="003529D0"/>
    <w:rsid w:val="00354BE5"/>
    <w:rsid w:val="00356545"/>
    <w:rsid w:val="003649A5"/>
    <w:rsid w:val="00370970"/>
    <w:rsid w:val="003717AA"/>
    <w:rsid w:val="0037393C"/>
    <w:rsid w:val="00381096"/>
    <w:rsid w:val="0038251F"/>
    <w:rsid w:val="00382816"/>
    <w:rsid w:val="003828FF"/>
    <w:rsid w:val="00382BF1"/>
    <w:rsid w:val="00382F89"/>
    <w:rsid w:val="00384D33"/>
    <w:rsid w:val="003962F1"/>
    <w:rsid w:val="003965F7"/>
    <w:rsid w:val="00396E36"/>
    <w:rsid w:val="003A1B5C"/>
    <w:rsid w:val="003A6B20"/>
    <w:rsid w:val="003B14F4"/>
    <w:rsid w:val="003B15C7"/>
    <w:rsid w:val="003B1DDD"/>
    <w:rsid w:val="003B5576"/>
    <w:rsid w:val="003B6383"/>
    <w:rsid w:val="003B7431"/>
    <w:rsid w:val="003C197A"/>
    <w:rsid w:val="003C47F3"/>
    <w:rsid w:val="003C74CE"/>
    <w:rsid w:val="003D4337"/>
    <w:rsid w:val="003D4A1B"/>
    <w:rsid w:val="003E38F5"/>
    <w:rsid w:val="003E6488"/>
    <w:rsid w:val="003F08A9"/>
    <w:rsid w:val="003F0B54"/>
    <w:rsid w:val="003F0BE3"/>
    <w:rsid w:val="003F479C"/>
    <w:rsid w:val="003F7952"/>
    <w:rsid w:val="00400063"/>
    <w:rsid w:val="004041DC"/>
    <w:rsid w:val="00405013"/>
    <w:rsid w:val="004065E4"/>
    <w:rsid w:val="00410793"/>
    <w:rsid w:val="004219A3"/>
    <w:rsid w:val="00422829"/>
    <w:rsid w:val="00430578"/>
    <w:rsid w:val="004321CA"/>
    <w:rsid w:val="00433102"/>
    <w:rsid w:val="004423F6"/>
    <w:rsid w:val="00444BD5"/>
    <w:rsid w:val="00445065"/>
    <w:rsid w:val="00445F0F"/>
    <w:rsid w:val="00446229"/>
    <w:rsid w:val="004469D1"/>
    <w:rsid w:val="00446A80"/>
    <w:rsid w:val="00453257"/>
    <w:rsid w:val="00454EBF"/>
    <w:rsid w:val="0045712B"/>
    <w:rsid w:val="00457EC1"/>
    <w:rsid w:val="00460383"/>
    <w:rsid w:val="00465967"/>
    <w:rsid w:val="00465BBE"/>
    <w:rsid w:val="00470C9F"/>
    <w:rsid w:val="00474B4D"/>
    <w:rsid w:val="004750A4"/>
    <w:rsid w:val="00476679"/>
    <w:rsid w:val="00476ADC"/>
    <w:rsid w:val="00481C25"/>
    <w:rsid w:val="004907B9"/>
    <w:rsid w:val="00490FA7"/>
    <w:rsid w:val="00491F17"/>
    <w:rsid w:val="004A1499"/>
    <w:rsid w:val="004A1D0E"/>
    <w:rsid w:val="004A6947"/>
    <w:rsid w:val="004C0839"/>
    <w:rsid w:val="004C32EA"/>
    <w:rsid w:val="004D211A"/>
    <w:rsid w:val="004D4655"/>
    <w:rsid w:val="004D64FA"/>
    <w:rsid w:val="004E07EB"/>
    <w:rsid w:val="004E188B"/>
    <w:rsid w:val="004E541C"/>
    <w:rsid w:val="004E5A5C"/>
    <w:rsid w:val="004F244B"/>
    <w:rsid w:val="005052F2"/>
    <w:rsid w:val="00506483"/>
    <w:rsid w:val="00507001"/>
    <w:rsid w:val="00511FFD"/>
    <w:rsid w:val="00512A47"/>
    <w:rsid w:val="00513FD8"/>
    <w:rsid w:val="00514D8A"/>
    <w:rsid w:val="00515218"/>
    <w:rsid w:val="00520227"/>
    <w:rsid w:val="00522F9C"/>
    <w:rsid w:val="00531FBF"/>
    <w:rsid w:val="005356B2"/>
    <w:rsid w:val="0053615C"/>
    <w:rsid w:val="005365FB"/>
    <w:rsid w:val="005416B0"/>
    <w:rsid w:val="00542B71"/>
    <w:rsid w:val="00544A8E"/>
    <w:rsid w:val="00546749"/>
    <w:rsid w:val="005507C7"/>
    <w:rsid w:val="00551EA4"/>
    <w:rsid w:val="00554A91"/>
    <w:rsid w:val="00557862"/>
    <w:rsid w:val="005660A6"/>
    <w:rsid w:val="005716A4"/>
    <w:rsid w:val="00571C75"/>
    <w:rsid w:val="00572A53"/>
    <w:rsid w:val="00573658"/>
    <w:rsid w:val="00580701"/>
    <w:rsid w:val="00581202"/>
    <w:rsid w:val="005815DB"/>
    <w:rsid w:val="00585C0A"/>
    <w:rsid w:val="00586D66"/>
    <w:rsid w:val="00597197"/>
    <w:rsid w:val="005974DA"/>
    <w:rsid w:val="00597EE0"/>
    <w:rsid w:val="005A4043"/>
    <w:rsid w:val="005B079D"/>
    <w:rsid w:val="005B278C"/>
    <w:rsid w:val="005B374C"/>
    <w:rsid w:val="005B4C5C"/>
    <w:rsid w:val="005B4DFB"/>
    <w:rsid w:val="005C37CB"/>
    <w:rsid w:val="005C7353"/>
    <w:rsid w:val="005D0FFA"/>
    <w:rsid w:val="005D279A"/>
    <w:rsid w:val="005D3C40"/>
    <w:rsid w:val="005D4388"/>
    <w:rsid w:val="005E706B"/>
    <w:rsid w:val="005E7F9E"/>
    <w:rsid w:val="005F035E"/>
    <w:rsid w:val="005F3FB5"/>
    <w:rsid w:val="005F44B1"/>
    <w:rsid w:val="005F58B5"/>
    <w:rsid w:val="00600FEA"/>
    <w:rsid w:val="006015B9"/>
    <w:rsid w:val="00601FE0"/>
    <w:rsid w:val="00602D3E"/>
    <w:rsid w:val="00604E11"/>
    <w:rsid w:val="006059F2"/>
    <w:rsid w:val="00615DAD"/>
    <w:rsid w:val="00620E88"/>
    <w:rsid w:val="00620FA1"/>
    <w:rsid w:val="00621347"/>
    <w:rsid w:val="006230E2"/>
    <w:rsid w:val="0062488E"/>
    <w:rsid w:val="00627126"/>
    <w:rsid w:val="00632A4F"/>
    <w:rsid w:val="00636834"/>
    <w:rsid w:val="00640A92"/>
    <w:rsid w:val="00642CC7"/>
    <w:rsid w:val="006440F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0E95"/>
    <w:rsid w:val="00691EC1"/>
    <w:rsid w:val="006922AC"/>
    <w:rsid w:val="00693224"/>
    <w:rsid w:val="00697C70"/>
    <w:rsid w:val="006A0AD8"/>
    <w:rsid w:val="006A2223"/>
    <w:rsid w:val="006A522D"/>
    <w:rsid w:val="006A5365"/>
    <w:rsid w:val="006A55FA"/>
    <w:rsid w:val="006A6936"/>
    <w:rsid w:val="006A7D86"/>
    <w:rsid w:val="006B016B"/>
    <w:rsid w:val="006B17D5"/>
    <w:rsid w:val="006C0868"/>
    <w:rsid w:val="006D0DC7"/>
    <w:rsid w:val="006D68AB"/>
    <w:rsid w:val="006E23C1"/>
    <w:rsid w:val="006E31AA"/>
    <w:rsid w:val="007262F3"/>
    <w:rsid w:val="00727389"/>
    <w:rsid w:val="00730537"/>
    <w:rsid w:val="007333F7"/>
    <w:rsid w:val="00735F1C"/>
    <w:rsid w:val="007367B8"/>
    <w:rsid w:val="00736E09"/>
    <w:rsid w:val="007377B3"/>
    <w:rsid w:val="007429CC"/>
    <w:rsid w:val="007438BD"/>
    <w:rsid w:val="00743C8F"/>
    <w:rsid w:val="00745CDC"/>
    <w:rsid w:val="00755ADC"/>
    <w:rsid w:val="0076077D"/>
    <w:rsid w:val="007650FC"/>
    <w:rsid w:val="00766B05"/>
    <w:rsid w:val="00766F7F"/>
    <w:rsid w:val="007705A5"/>
    <w:rsid w:val="007723B1"/>
    <w:rsid w:val="00777CCD"/>
    <w:rsid w:val="00781E65"/>
    <w:rsid w:val="007842A3"/>
    <w:rsid w:val="0078566E"/>
    <w:rsid w:val="007867B3"/>
    <w:rsid w:val="00787614"/>
    <w:rsid w:val="007932DD"/>
    <w:rsid w:val="0079561A"/>
    <w:rsid w:val="00797399"/>
    <w:rsid w:val="007A7CA0"/>
    <w:rsid w:val="007B1DBB"/>
    <w:rsid w:val="007B5388"/>
    <w:rsid w:val="007B5E1A"/>
    <w:rsid w:val="007C4927"/>
    <w:rsid w:val="007C5173"/>
    <w:rsid w:val="007C6426"/>
    <w:rsid w:val="007D1FBC"/>
    <w:rsid w:val="007D304F"/>
    <w:rsid w:val="007D4EBE"/>
    <w:rsid w:val="007D569C"/>
    <w:rsid w:val="007D6ACE"/>
    <w:rsid w:val="007E1586"/>
    <w:rsid w:val="007F1FE9"/>
    <w:rsid w:val="007F77FF"/>
    <w:rsid w:val="008026E5"/>
    <w:rsid w:val="00803C08"/>
    <w:rsid w:val="00804BA4"/>
    <w:rsid w:val="0080534C"/>
    <w:rsid w:val="00807DC3"/>
    <w:rsid w:val="00812716"/>
    <w:rsid w:val="008151D6"/>
    <w:rsid w:val="0081767E"/>
    <w:rsid w:val="00821197"/>
    <w:rsid w:val="00824F37"/>
    <w:rsid w:val="0082544A"/>
    <w:rsid w:val="00825B6C"/>
    <w:rsid w:val="00832EE4"/>
    <w:rsid w:val="008332BE"/>
    <w:rsid w:val="00833E4D"/>
    <w:rsid w:val="00843973"/>
    <w:rsid w:val="00844107"/>
    <w:rsid w:val="00846D8D"/>
    <w:rsid w:val="0085097D"/>
    <w:rsid w:val="00852504"/>
    <w:rsid w:val="00855B3B"/>
    <w:rsid w:val="008721E7"/>
    <w:rsid w:val="008731AA"/>
    <w:rsid w:val="0087351A"/>
    <w:rsid w:val="00874330"/>
    <w:rsid w:val="00881374"/>
    <w:rsid w:val="00881440"/>
    <w:rsid w:val="008841A3"/>
    <w:rsid w:val="00885C6A"/>
    <w:rsid w:val="00886EF2"/>
    <w:rsid w:val="00893CF7"/>
    <w:rsid w:val="008951D7"/>
    <w:rsid w:val="00897417"/>
    <w:rsid w:val="008A65C7"/>
    <w:rsid w:val="008A7F90"/>
    <w:rsid w:val="008B0D49"/>
    <w:rsid w:val="008B1E9E"/>
    <w:rsid w:val="008B60A7"/>
    <w:rsid w:val="008B6989"/>
    <w:rsid w:val="008C0C05"/>
    <w:rsid w:val="008C48C1"/>
    <w:rsid w:val="008C4B38"/>
    <w:rsid w:val="008C6745"/>
    <w:rsid w:val="008D3B7F"/>
    <w:rsid w:val="008D3C60"/>
    <w:rsid w:val="008D3FDC"/>
    <w:rsid w:val="008D50BD"/>
    <w:rsid w:val="008D6E1A"/>
    <w:rsid w:val="008E20B8"/>
    <w:rsid w:val="008E34E6"/>
    <w:rsid w:val="008E7A53"/>
    <w:rsid w:val="008F20DD"/>
    <w:rsid w:val="008F56B5"/>
    <w:rsid w:val="008F68AE"/>
    <w:rsid w:val="009026A0"/>
    <w:rsid w:val="00904135"/>
    <w:rsid w:val="00904C4A"/>
    <w:rsid w:val="00904DD0"/>
    <w:rsid w:val="00912797"/>
    <w:rsid w:val="00912B7A"/>
    <w:rsid w:val="00913B1F"/>
    <w:rsid w:val="00914938"/>
    <w:rsid w:val="00915D3C"/>
    <w:rsid w:val="009207E8"/>
    <w:rsid w:val="009216CE"/>
    <w:rsid w:val="00922117"/>
    <w:rsid w:val="009255C5"/>
    <w:rsid w:val="00931A4D"/>
    <w:rsid w:val="009324F0"/>
    <w:rsid w:val="00933195"/>
    <w:rsid w:val="009345E3"/>
    <w:rsid w:val="00934849"/>
    <w:rsid w:val="00935DCA"/>
    <w:rsid w:val="00944D14"/>
    <w:rsid w:val="0094602B"/>
    <w:rsid w:val="00953082"/>
    <w:rsid w:val="009549B2"/>
    <w:rsid w:val="00956293"/>
    <w:rsid w:val="0095703D"/>
    <w:rsid w:val="00962FD1"/>
    <w:rsid w:val="0096318E"/>
    <w:rsid w:val="009632B6"/>
    <w:rsid w:val="00963402"/>
    <w:rsid w:val="00963B64"/>
    <w:rsid w:val="00965B0D"/>
    <w:rsid w:val="00966AA0"/>
    <w:rsid w:val="00972C49"/>
    <w:rsid w:val="00974463"/>
    <w:rsid w:val="009819BA"/>
    <w:rsid w:val="009861A1"/>
    <w:rsid w:val="00990C18"/>
    <w:rsid w:val="009978A2"/>
    <w:rsid w:val="009A44DC"/>
    <w:rsid w:val="009A5761"/>
    <w:rsid w:val="009A59F1"/>
    <w:rsid w:val="009A685E"/>
    <w:rsid w:val="009A69C5"/>
    <w:rsid w:val="009B04B0"/>
    <w:rsid w:val="009B5513"/>
    <w:rsid w:val="009C02AD"/>
    <w:rsid w:val="009C6D7C"/>
    <w:rsid w:val="009C6EEE"/>
    <w:rsid w:val="009D2972"/>
    <w:rsid w:val="009D3612"/>
    <w:rsid w:val="009E2DC7"/>
    <w:rsid w:val="009E41D8"/>
    <w:rsid w:val="009E522A"/>
    <w:rsid w:val="009E5785"/>
    <w:rsid w:val="009F1CF5"/>
    <w:rsid w:val="009F28FB"/>
    <w:rsid w:val="009F3567"/>
    <w:rsid w:val="00A0106A"/>
    <w:rsid w:val="00A112A3"/>
    <w:rsid w:val="00A11A3A"/>
    <w:rsid w:val="00A14D8E"/>
    <w:rsid w:val="00A150A7"/>
    <w:rsid w:val="00A15B96"/>
    <w:rsid w:val="00A1617A"/>
    <w:rsid w:val="00A220D7"/>
    <w:rsid w:val="00A22FCC"/>
    <w:rsid w:val="00A27569"/>
    <w:rsid w:val="00A30479"/>
    <w:rsid w:val="00A40FF9"/>
    <w:rsid w:val="00A415A8"/>
    <w:rsid w:val="00A42984"/>
    <w:rsid w:val="00A43980"/>
    <w:rsid w:val="00A53519"/>
    <w:rsid w:val="00A535C8"/>
    <w:rsid w:val="00A540EC"/>
    <w:rsid w:val="00A54330"/>
    <w:rsid w:val="00A57149"/>
    <w:rsid w:val="00A57454"/>
    <w:rsid w:val="00A649B1"/>
    <w:rsid w:val="00A64B07"/>
    <w:rsid w:val="00A66510"/>
    <w:rsid w:val="00A666A3"/>
    <w:rsid w:val="00A70AD1"/>
    <w:rsid w:val="00A72E46"/>
    <w:rsid w:val="00A736F2"/>
    <w:rsid w:val="00A74817"/>
    <w:rsid w:val="00A775BC"/>
    <w:rsid w:val="00A903D4"/>
    <w:rsid w:val="00A93ABD"/>
    <w:rsid w:val="00A961CD"/>
    <w:rsid w:val="00AA0AD3"/>
    <w:rsid w:val="00AA1A3C"/>
    <w:rsid w:val="00AA2750"/>
    <w:rsid w:val="00AA63BC"/>
    <w:rsid w:val="00AB18F2"/>
    <w:rsid w:val="00AB275A"/>
    <w:rsid w:val="00AC430B"/>
    <w:rsid w:val="00AC6BDE"/>
    <w:rsid w:val="00AD0041"/>
    <w:rsid w:val="00AD1E58"/>
    <w:rsid w:val="00AD266C"/>
    <w:rsid w:val="00AE06FB"/>
    <w:rsid w:val="00AE29D1"/>
    <w:rsid w:val="00AE5AE4"/>
    <w:rsid w:val="00AE643B"/>
    <w:rsid w:val="00AF1AB8"/>
    <w:rsid w:val="00B016A0"/>
    <w:rsid w:val="00B03FA9"/>
    <w:rsid w:val="00B0664B"/>
    <w:rsid w:val="00B06D2B"/>
    <w:rsid w:val="00B1580A"/>
    <w:rsid w:val="00B20C91"/>
    <w:rsid w:val="00B214E0"/>
    <w:rsid w:val="00B21FA1"/>
    <w:rsid w:val="00B2560D"/>
    <w:rsid w:val="00B27965"/>
    <w:rsid w:val="00B32216"/>
    <w:rsid w:val="00B33EA0"/>
    <w:rsid w:val="00B343F0"/>
    <w:rsid w:val="00B346D6"/>
    <w:rsid w:val="00B35E10"/>
    <w:rsid w:val="00B40F58"/>
    <w:rsid w:val="00B43B0D"/>
    <w:rsid w:val="00B524A4"/>
    <w:rsid w:val="00B53DA6"/>
    <w:rsid w:val="00B63442"/>
    <w:rsid w:val="00B63466"/>
    <w:rsid w:val="00B73D9A"/>
    <w:rsid w:val="00B75E75"/>
    <w:rsid w:val="00B76CA6"/>
    <w:rsid w:val="00B770D1"/>
    <w:rsid w:val="00B80A08"/>
    <w:rsid w:val="00B8114E"/>
    <w:rsid w:val="00B85130"/>
    <w:rsid w:val="00B867A9"/>
    <w:rsid w:val="00B9110B"/>
    <w:rsid w:val="00BA08BF"/>
    <w:rsid w:val="00BA6E0A"/>
    <w:rsid w:val="00BB284D"/>
    <w:rsid w:val="00BB4CFF"/>
    <w:rsid w:val="00BB7CCB"/>
    <w:rsid w:val="00BC1244"/>
    <w:rsid w:val="00BC4268"/>
    <w:rsid w:val="00BC4453"/>
    <w:rsid w:val="00BC76F4"/>
    <w:rsid w:val="00BE42BB"/>
    <w:rsid w:val="00BE555B"/>
    <w:rsid w:val="00BE6D07"/>
    <w:rsid w:val="00BF0AC7"/>
    <w:rsid w:val="00BF0ECC"/>
    <w:rsid w:val="00BF165D"/>
    <w:rsid w:val="00BF6DBC"/>
    <w:rsid w:val="00BF76D5"/>
    <w:rsid w:val="00BF7714"/>
    <w:rsid w:val="00C00170"/>
    <w:rsid w:val="00C00CD5"/>
    <w:rsid w:val="00C0173F"/>
    <w:rsid w:val="00C03FC8"/>
    <w:rsid w:val="00C04972"/>
    <w:rsid w:val="00C10033"/>
    <w:rsid w:val="00C11006"/>
    <w:rsid w:val="00C112D7"/>
    <w:rsid w:val="00C33711"/>
    <w:rsid w:val="00C412B3"/>
    <w:rsid w:val="00C41520"/>
    <w:rsid w:val="00C419DD"/>
    <w:rsid w:val="00C54E79"/>
    <w:rsid w:val="00C634C0"/>
    <w:rsid w:val="00C641AE"/>
    <w:rsid w:val="00C64B96"/>
    <w:rsid w:val="00C65A02"/>
    <w:rsid w:val="00C676C8"/>
    <w:rsid w:val="00C72435"/>
    <w:rsid w:val="00C736F4"/>
    <w:rsid w:val="00C766CD"/>
    <w:rsid w:val="00C83BBC"/>
    <w:rsid w:val="00C84C44"/>
    <w:rsid w:val="00C850D5"/>
    <w:rsid w:val="00C8595A"/>
    <w:rsid w:val="00C86B89"/>
    <w:rsid w:val="00C97F1E"/>
    <w:rsid w:val="00CA3FF2"/>
    <w:rsid w:val="00CB1837"/>
    <w:rsid w:val="00CB6169"/>
    <w:rsid w:val="00CC1515"/>
    <w:rsid w:val="00CC31FB"/>
    <w:rsid w:val="00CC4B04"/>
    <w:rsid w:val="00CC6B75"/>
    <w:rsid w:val="00CD1209"/>
    <w:rsid w:val="00CD374A"/>
    <w:rsid w:val="00CE03C0"/>
    <w:rsid w:val="00CE1AB1"/>
    <w:rsid w:val="00CE219E"/>
    <w:rsid w:val="00CE25B6"/>
    <w:rsid w:val="00CE39AE"/>
    <w:rsid w:val="00CE6034"/>
    <w:rsid w:val="00CE7147"/>
    <w:rsid w:val="00CF40B6"/>
    <w:rsid w:val="00CF4D1D"/>
    <w:rsid w:val="00CF53D0"/>
    <w:rsid w:val="00D00B45"/>
    <w:rsid w:val="00D01F35"/>
    <w:rsid w:val="00D03BF4"/>
    <w:rsid w:val="00D0469E"/>
    <w:rsid w:val="00D04B97"/>
    <w:rsid w:val="00D057B8"/>
    <w:rsid w:val="00D10424"/>
    <w:rsid w:val="00D1674D"/>
    <w:rsid w:val="00D20804"/>
    <w:rsid w:val="00D208EA"/>
    <w:rsid w:val="00D243C6"/>
    <w:rsid w:val="00D25146"/>
    <w:rsid w:val="00D25625"/>
    <w:rsid w:val="00D3400A"/>
    <w:rsid w:val="00D344FA"/>
    <w:rsid w:val="00D34C0E"/>
    <w:rsid w:val="00D370A3"/>
    <w:rsid w:val="00D37329"/>
    <w:rsid w:val="00D40137"/>
    <w:rsid w:val="00D421F7"/>
    <w:rsid w:val="00D4541F"/>
    <w:rsid w:val="00D45456"/>
    <w:rsid w:val="00D464DE"/>
    <w:rsid w:val="00D5287B"/>
    <w:rsid w:val="00D53D92"/>
    <w:rsid w:val="00D5508B"/>
    <w:rsid w:val="00D56172"/>
    <w:rsid w:val="00D5658E"/>
    <w:rsid w:val="00D61B16"/>
    <w:rsid w:val="00D76D0D"/>
    <w:rsid w:val="00D8154B"/>
    <w:rsid w:val="00D84ABD"/>
    <w:rsid w:val="00D91FAA"/>
    <w:rsid w:val="00D921CA"/>
    <w:rsid w:val="00D97323"/>
    <w:rsid w:val="00DA1EB6"/>
    <w:rsid w:val="00DA2402"/>
    <w:rsid w:val="00DA40D7"/>
    <w:rsid w:val="00DA4EE9"/>
    <w:rsid w:val="00DA6594"/>
    <w:rsid w:val="00DB19E5"/>
    <w:rsid w:val="00DB217D"/>
    <w:rsid w:val="00DB3539"/>
    <w:rsid w:val="00DB4DDB"/>
    <w:rsid w:val="00DB58AA"/>
    <w:rsid w:val="00DC2402"/>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5056"/>
    <w:rsid w:val="00E05E98"/>
    <w:rsid w:val="00E112D9"/>
    <w:rsid w:val="00E13E3B"/>
    <w:rsid w:val="00E1515A"/>
    <w:rsid w:val="00E2036A"/>
    <w:rsid w:val="00E2589F"/>
    <w:rsid w:val="00E3589C"/>
    <w:rsid w:val="00E35E5D"/>
    <w:rsid w:val="00E41E22"/>
    <w:rsid w:val="00E42BAC"/>
    <w:rsid w:val="00E43B5B"/>
    <w:rsid w:val="00E45FF3"/>
    <w:rsid w:val="00E473EE"/>
    <w:rsid w:val="00E4789D"/>
    <w:rsid w:val="00E50441"/>
    <w:rsid w:val="00E618E1"/>
    <w:rsid w:val="00E62E20"/>
    <w:rsid w:val="00E639DE"/>
    <w:rsid w:val="00E63D4F"/>
    <w:rsid w:val="00E71F7D"/>
    <w:rsid w:val="00E73057"/>
    <w:rsid w:val="00E7395A"/>
    <w:rsid w:val="00E74BFC"/>
    <w:rsid w:val="00E7568A"/>
    <w:rsid w:val="00E757F2"/>
    <w:rsid w:val="00E8159C"/>
    <w:rsid w:val="00E90207"/>
    <w:rsid w:val="00E92B1F"/>
    <w:rsid w:val="00E94592"/>
    <w:rsid w:val="00E948B7"/>
    <w:rsid w:val="00E95A4A"/>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1743"/>
    <w:rsid w:val="00ED5C8B"/>
    <w:rsid w:val="00EE0B78"/>
    <w:rsid w:val="00EE6147"/>
    <w:rsid w:val="00EE6186"/>
    <w:rsid w:val="00EF0748"/>
    <w:rsid w:val="00EF10F8"/>
    <w:rsid w:val="00EF3583"/>
    <w:rsid w:val="00F0384D"/>
    <w:rsid w:val="00F03E27"/>
    <w:rsid w:val="00F04C52"/>
    <w:rsid w:val="00F05146"/>
    <w:rsid w:val="00F07E0C"/>
    <w:rsid w:val="00F11F2D"/>
    <w:rsid w:val="00F14058"/>
    <w:rsid w:val="00F14F2E"/>
    <w:rsid w:val="00F237FF"/>
    <w:rsid w:val="00F25512"/>
    <w:rsid w:val="00F26212"/>
    <w:rsid w:val="00F311A2"/>
    <w:rsid w:val="00F32FBA"/>
    <w:rsid w:val="00F40A18"/>
    <w:rsid w:val="00F42431"/>
    <w:rsid w:val="00F44D92"/>
    <w:rsid w:val="00F455BD"/>
    <w:rsid w:val="00F47528"/>
    <w:rsid w:val="00F5057A"/>
    <w:rsid w:val="00F527C4"/>
    <w:rsid w:val="00F5365C"/>
    <w:rsid w:val="00F61C1E"/>
    <w:rsid w:val="00F64A3E"/>
    <w:rsid w:val="00F65E01"/>
    <w:rsid w:val="00F70C36"/>
    <w:rsid w:val="00F714C9"/>
    <w:rsid w:val="00F72EFB"/>
    <w:rsid w:val="00F778D0"/>
    <w:rsid w:val="00F81F7E"/>
    <w:rsid w:val="00F84797"/>
    <w:rsid w:val="00F869F7"/>
    <w:rsid w:val="00F90484"/>
    <w:rsid w:val="00F929A9"/>
    <w:rsid w:val="00F9588B"/>
    <w:rsid w:val="00F9615A"/>
    <w:rsid w:val="00F97C3D"/>
    <w:rsid w:val="00FA30C1"/>
    <w:rsid w:val="00FA34AD"/>
    <w:rsid w:val="00FA3C17"/>
    <w:rsid w:val="00FC6F53"/>
    <w:rsid w:val="00FD2C8A"/>
    <w:rsid w:val="00FD2F9E"/>
    <w:rsid w:val="00FD4A6C"/>
    <w:rsid w:val="00FD563F"/>
    <w:rsid w:val="00FE4BC9"/>
    <w:rsid w:val="00FE6DD7"/>
    <w:rsid w:val="00FE7A2F"/>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C43176"/>
  <w15:docId w15:val="{C59134D1-FEF4-466E-BEB0-521897D4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basedOn w:val="Normal"/>
    <w:next w:val="Normal"/>
    <w:link w:val="Heading1Char"/>
    <w:uiPriority w:val="1"/>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3"/>
    <w:qFormat/>
    <w:rsid w:val="0038251F"/>
    <w:pPr>
      <w:outlineLvl w:val="1"/>
    </w:pPr>
    <w:rPr>
      <w:color w:val="595959"/>
    </w:rPr>
  </w:style>
  <w:style w:type="paragraph" w:styleId="Heading3">
    <w:name w:val="heading 3"/>
    <w:basedOn w:val="Normal"/>
    <w:next w:val="Normal"/>
    <w:link w:val="Heading3Char"/>
    <w:uiPriority w:val="3"/>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3"/>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3"/>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3"/>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3"/>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uiPriority w:val="59"/>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3"/>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3"/>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3"/>
    <w:rsid w:val="00BE6D07"/>
    <w:rPr>
      <w:rFonts w:eastAsia="Times New Roman" w:cs="Times New Roman"/>
      <w:b/>
      <w:bCs/>
      <w:color w:val="4F81BD"/>
    </w:rPr>
  </w:style>
  <w:style w:type="character" w:customStyle="1" w:styleId="Heading4Char">
    <w:name w:val="Heading 4 Char"/>
    <w:link w:val="Heading4"/>
    <w:uiPriority w:val="3"/>
    <w:rsid w:val="00BE6D07"/>
    <w:rPr>
      <w:rFonts w:eastAsia="Times New Roman" w:cs="Times New Roman"/>
      <w:b/>
      <w:bCs/>
      <w:i/>
      <w:iCs/>
      <w:color w:val="4F81BD"/>
    </w:rPr>
  </w:style>
  <w:style w:type="character" w:customStyle="1" w:styleId="Heading5Char">
    <w:name w:val="Heading 5 Char"/>
    <w:link w:val="Heading5"/>
    <w:uiPriority w:val="3"/>
    <w:rsid w:val="00BE6D07"/>
    <w:rPr>
      <w:rFonts w:eastAsia="Times New Roman" w:cs="Times New Roman"/>
      <w:color w:val="243F60"/>
    </w:rPr>
  </w:style>
  <w:style w:type="character" w:customStyle="1" w:styleId="Heading6Char">
    <w:name w:val="Heading 6 Char"/>
    <w:link w:val="Heading6"/>
    <w:uiPriority w:val="3"/>
    <w:rsid w:val="00BE6D07"/>
    <w:rPr>
      <w:rFonts w:eastAsia="Times New Roman" w:cs="Times New Roman"/>
      <w:i/>
      <w:iCs/>
      <w:color w:val="243F60"/>
    </w:rPr>
  </w:style>
  <w:style w:type="character" w:customStyle="1" w:styleId="Heading7Char">
    <w:name w:val="Heading 7 Char"/>
    <w:link w:val="Heading7"/>
    <w:uiPriority w:val="3"/>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uiPriority w:val="34"/>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4"/>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5"/>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6"/>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7"/>
      </w:numPr>
    </w:pPr>
  </w:style>
  <w:style w:type="character" w:customStyle="1" w:styleId="TechBullets3Char">
    <w:name w:val="Tech Bullets 3 Char"/>
    <w:basedOn w:val="SGBullets2Char"/>
    <w:link w:val="TechBullets3"/>
    <w:rsid w:val="008B0D49"/>
    <w:rPr>
      <w:rFonts w:ascii="Arial" w:hAnsi="Arial"/>
      <w:lang w:val="en-GB"/>
    </w:rPr>
  </w:style>
  <w:style w:type="character" w:styleId="UnresolvedMention">
    <w:name w:val="Unresolved Mention"/>
    <w:basedOn w:val="DefaultParagraphFont"/>
    <w:uiPriority w:val="99"/>
    <w:semiHidden/>
    <w:unhideWhenUsed/>
    <w:rsid w:val="0085097D"/>
    <w:rPr>
      <w:color w:val="605E5C"/>
      <w:shd w:val="clear" w:color="auto" w:fill="E1DFDD"/>
    </w:rPr>
  </w:style>
  <w:style w:type="paragraph" w:styleId="BodyText2">
    <w:name w:val="Body Text 2"/>
    <w:basedOn w:val="Normal"/>
    <w:link w:val="BodyText2Char"/>
    <w:uiPriority w:val="1"/>
    <w:rsid w:val="00BB284D"/>
    <w:pPr>
      <w:spacing w:line="480" w:lineRule="auto"/>
    </w:pPr>
  </w:style>
  <w:style w:type="character" w:customStyle="1" w:styleId="BodyText2Char">
    <w:name w:val="Body Text 2 Char"/>
    <w:basedOn w:val="DefaultParagraphFont"/>
    <w:link w:val="BodyText2"/>
    <w:uiPriority w:val="1"/>
    <w:rsid w:val="00BB284D"/>
    <w:rPr>
      <w:rFonts w:ascii="Arial" w:hAnsi="Arial"/>
      <w:color w:val="595959"/>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21A9C-0790-4093-A420-F5332978F14F}">
  <ds:schemaRefs>
    <ds:schemaRef ds:uri="http://schemas.microsoft.com/sharepoint/v3/contenttype/forms"/>
  </ds:schemaRefs>
</ds:datastoreItem>
</file>

<file path=customXml/itemProps2.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EAA013-3546-44B7-B734-6A2912B29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Stanton_CV_template_v8</Template>
  <TotalTime>0</TotalTime>
  <Pages>4</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2</cp:revision>
  <cp:lastPrinted>2020-03-12T02:08:00Z</cp:lastPrinted>
  <dcterms:created xsi:type="dcterms:W3CDTF">2020-05-14T04:34:00Z</dcterms:created>
  <dcterms:modified xsi:type="dcterms:W3CDTF">2020-05-14T04:34:00Z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